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0" w:type="auto"/>
        <w:tblLayout w:type="fixed"/>
        <w:tblLook w:val="0000" w:firstRow="0" w:lastRow="0" w:firstColumn="0" w:lastColumn="0" w:noHBand="0" w:noVBand="0"/>
      </w:tblPr>
      <w:tblGrid>
        <w:gridCol w:w="1704"/>
        <w:gridCol w:w="415"/>
        <w:gridCol w:w="2120"/>
        <w:gridCol w:w="547"/>
        <w:gridCol w:w="1134"/>
        <w:gridCol w:w="438"/>
        <w:gridCol w:w="1688"/>
        <w:gridCol w:w="432"/>
        <w:gridCol w:w="2120"/>
      </w:tblGrid>
      <w:tr w:rsidR="00D41D20" w14:paraId="766FC5C3" w14:textId="77777777">
        <w:trPr>
          <w:trHeight w:val="280"/>
        </w:trPr>
        <w:tc>
          <w:tcPr>
            <w:tcW w:w="10598" w:type="dxa"/>
            <w:gridSpan w:val="9"/>
            <w:shd w:val="clear" w:color="auto" w:fill="auto"/>
            <w:vAlign w:val="center"/>
          </w:tcPr>
          <w:p w14:paraId="0AEE639A" w14:textId="77777777" w:rsidR="00D41D20" w:rsidRDefault="00D41D20">
            <w:pPr>
              <w:pStyle w:val="4"/>
            </w:pPr>
            <w:r>
              <w:t>МИНИСТЕРСТВО ОБРАЗОВАНИЯ И НАУКИ</w:t>
            </w:r>
          </w:p>
        </w:tc>
      </w:tr>
      <w:tr w:rsidR="00D41D20" w14:paraId="38AF54F5" w14:textId="77777777">
        <w:trPr>
          <w:trHeight w:val="280"/>
        </w:trPr>
        <w:tc>
          <w:tcPr>
            <w:tcW w:w="10598" w:type="dxa"/>
            <w:gridSpan w:val="9"/>
            <w:shd w:val="clear" w:color="auto" w:fill="auto"/>
            <w:vAlign w:val="center"/>
          </w:tcPr>
          <w:p w14:paraId="3902BA3C" w14:textId="77777777" w:rsidR="00D41D20" w:rsidRDefault="00D41D20">
            <w:pPr>
              <w:jc w:val="center"/>
              <w:rPr>
                <w:b/>
              </w:rPr>
            </w:pPr>
            <w:r>
              <w:rPr>
                <w:b/>
              </w:rPr>
              <w:t>РОССИЙСКОЙ ФЕДЕРАЦИИ</w:t>
            </w:r>
          </w:p>
        </w:tc>
      </w:tr>
      <w:tr w:rsidR="00D41D20" w14:paraId="4E189E88" w14:textId="77777777">
        <w:trPr>
          <w:cantSplit/>
          <w:trHeight w:hRule="exact" w:val="100"/>
        </w:trPr>
        <w:tc>
          <w:tcPr>
            <w:tcW w:w="1704" w:type="dxa"/>
            <w:shd w:val="clear" w:color="auto" w:fill="auto"/>
            <w:vAlign w:val="center"/>
          </w:tcPr>
          <w:p w14:paraId="395B0795" w14:textId="77777777" w:rsidR="00D41D20" w:rsidRDefault="00D41D20">
            <w:pPr>
              <w:snapToGrid w:val="0"/>
              <w:jc w:val="center"/>
              <w:rPr>
                <w:b/>
              </w:rPr>
            </w:pPr>
          </w:p>
        </w:tc>
        <w:tc>
          <w:tcPr>
            <w:tcW w:w="3082" w:type="dxa"/>
            <w:gridSpan w:val="3"/>
            <w:shd w:val="clear" w:color="auto" w:fill="auto"/>
            <w:vAlign w:val="center"/>
          </w:tcPr>
          <w:p w14:paraId="743EAB07" w14:textId="77777777" w:rsidR="00D41D20" w:rsidRDefault="00D41D20">
            <w:pPr>
              <w:snapToGrid w:val="0"/>
              <w:jc w:val="center"/>
              <w:rPr>
                <w:b/>
              </w:rPr>
            </w:pPr>
          </w:p>
        </w:tc>
        <w:tc>
          <w:tcPr>
            <w:tcW w:w="1134" w:type="dxa"/>
            <w:tcBorders>
              <w:bottom w:val="single" w:sz="4" w:space="0" w:color="000000"/>
            </w:tcBorders>
            <w:shd w:val="clear" w:color="auto" w:fill="auto"/>
            <w:vAlign w:val="center"/>
          </w:tcPr>
          <w:p w14:paraId="23342BD3" w14:textId="77777777" w:rsidR="00D41D20" w:rsidRDefault="00D41D20">
            <w:pPr>
              <w:snapToGrid w:val="0"/>
              <w:jc w:val="center"/>
              <w:rPr>
                <w:b/>
              </w:rPr>
            </w:pPr>
          </w:p>
        </w:tc>
        <w:tc>
          <w:tcPr>
            <w:tcW w:w="2126" w:type="dxa"/>
            <w:gridSpan w:val="2"/>
            <w:shd w:val="clear" w:color="auto" w:fill="auto"/>
            <w:vAlign w:val="center"/>
          </w:tcPr>
          <w:p w14:paraId="2381EFEE" w14:textId="77777777" w:rsidR="00D41D20" w:rsidRDefault="00D41D20">
            <w:pPr>
              <w:snapToGrid w:val="0"/>
              <w:jc w:val="center"/>
              <w:rPr>
                <w:b/>
              </w:rPr>
            </w:pPr>
          </w:p>
        </w:tc>
        <w:tc>
          <w:tcPr>
            <w:tcW w:w="2552" w:type="dxa"/>
            <w:gridSpan w:val="2"/>
            <w:shd w:val="clear" w:color="auto" w:fill="auto"/>
            <w:vAlign w:val="center"/>
          </w:tcPr>
          <w:p w14:paraId="4ADE52BB" w14:textId="77777777" w:rsidR="00D41D20" w:rsidRDefault="00D41D20">
            <w:pPr>
              <w:snapToGrid w:val="0"/>
              <w:jc w:val="center"/>
              <w:rPr>
                <w:b/>
              </w:rPr>
            </w:pPr>
          </w:p>
        </w:tc>
      </w:tr>
      <w:tr w:rsidR="00D41D20" w14:paraId="33E1E56A" w14:textId="77777777">
        <w:trPr>
          <w:cantSplit/>
          <w:trHeight w:hRule="exact" w:val="100"/>
        </w:trPr>
        <w:tc>
          <w:tcPr>
            <w:tcW w:w="1704" w:type="dxa"/>
            <w:shd w:val="clear" w:color="auto" w:fill="auto"/>
            <w:vAlign w:val="center"/>
          </w:tcPr>
          <w:p w14:paraId="2186B601" w14:textId="77777777" w:rsidR="00D41D20" w:rsidRDefault="00D41D20">
            <w:pPr>
              <w:snapToGrid w:val="0"/>
              <w:jc w:val="center"/>
              <w:rPr>
                <w:b/>
              </w:rPr>
            </w:pPr>
          </w:p>
        </w:tc>
        <w:tc>
          <w:tcPr>
            <w:tcW w:w="3082" w:type="dxa"/>
            <w:gridSpan w:val="3"/>
            <w:shd w:val="clear" w:color="auto" w:fill="auto"/>
            <w:vAlign w:val="center"/>
          </w:tcPr>
          <w:p w14:paraId="4800FBBC" w14:textId="77777777" w:rsidR="00D41D20" w:rsidRDefault="00D41D20">
            <w:pPr>
              <w:snapToGrid w:val="0"/>
              <w:jc w:val="center"/>
              <w:rPr>
                <w:b/>
              </w:rPr>
            </w:pPr>
          </w:p>
        </w:tc>
        <w:tc>
          <w:tcPr>
            <w:tcW w:w="1134" w:type="dxa"/>
            <w:shd w:val="clear" w:color="auto" w:fill="auto"/>
            <w:vAlign w:val="center"/>
          </w:tcPr>
          <w:p w14:paraId="68C63E0D" w14:textId="77777777" w:rsidR="00D41D20" w:rsidRDefault="00D41D20">
            <w:pPr>
              <w:snapToGrid w:val="0"/>
              <w:jc w:val="center"/>
              <w:rPr>
                <w:b/>
              </w:rPr>
            </w:pPr>
          </w:p>
        </w:tc>
        <w:tc>
          <w:tcPr>
            <w:tcW w:w="2126" w:type="dxa"/>
            <w:gridSpan w:val="2"/>
            <w:shd w:val="clear" w:color="auto" w:fill="auto"/>
            <w:vAlign w:val="center"/>
          </w:tcPr>
          <w:p w14:paraId="18476200" w14:textId="77777777" w:rsidR="00D41D20" w:rsidRDefault="00D41D20">
            <w:pPr>
              <w:snapToGrid w:val="0"/>
              <w:jc w:val="center"/>
              <w:rPr>
                <w:b/>
              </w:rPr>
            </w:pPr>
          </w:p>
        </w:tc>
        <w:tc>
          <w:tcPr>
            <w:tcW w:w="2552" w:type="dxa"/>
            <w:gridSpan w:val="2"/>
            <w:shd w:val="clear" w:color="auto" w:fill="auto"/>
            <w:vAlign w:val="center"/>
          </w:tcPr>
          <w:p w14:paraId="05875559" w14:textId="77777777" w:rsidR="00D41D20" w:rsidRDefault="00D41D20">
            <w:pPr>
              <w:snapToGrid w:val="0"/>
              <w:jc w:val="center"/>
              <w:rPr>
                <w:b/>
              </w:rPr>
            </w:pPr>
          </w:p>
        </w:tc>
      </w:tr>
      <w:tr w:rsidR="00D41D20" w14:paraId="22AC6B8B" w14:textId="77777777">
        <w:trPr>
          <w:cantSplit/>
          <w:trHeight w:val="280"/>
        </w:trPr>
        <w:tc>
          <w:tcPr>
            <w:tcW w:w="2119" w:type="dxa"/>
            <w:gridSpan w:val="2"/>
            <w:shd w:val="clear" w:color="auto" w:fill="auto"/>
            <w:vAlign w:val="center"/>
          </w:tcPr>
          <w:p w14:paraId="7C2AE22E" w14:textId="77777777" w:rsidR="00D41D20" w:rsidRDefault="00D41D20">
            <w:pPr>
              <w:snapToGrid w:val="0"/>
              <w:jc w:val="center"/>
              <w:rPr>
                <w:b/>
              </w:rPr>
            </w:pPr>
          </w:p>
        </w:tc>
        <w:tc>
          <w:tcPr>
            <w:tcW w:w="2120" w:type="dxa"/>
            <w:shd w:val="clear" w:color="auto" w:fill="auto"/>
            <w:vAlign w:val="center"/>
          </w:tcPr>
          <w:p w14:paraId="1433F447" w14:textId="77777777" w:rsidR="00D41D20" w:rsidRDefault="00D41D20">
            <w:pPr>
              <w:snapToGrid w:val="0"/>
              <w:jc w:val="center"/>
              <w:rPr>
                <w:b/>
              </w:rPr>
            </w:pPr>
          </w:p>
        </w:tc>
        <w:tc>
          <w:tcPr>
            <w:tcW w:w="2119" w:type="dxa"/>
            <w:gridSpan w:val="3"/>
            <w:shd w:val="clear" w:color="auto" w:fill="auto"/>
            <w:vAlign w:val="center"/>
          </w:tcPr>
          <w:p w14:paraId="282EFB1F" w14:textId="77777777" w:rsidR="00D41D20" w:rsidRDefault="00D41D20">
            <w:pPr>
              <w:snapToGrid w:val="0"/>
              <w:jc w:val="center"/>
              <w:rPr>
                <w:b/>
              </w:rPr>
            </w:pPr>
          </w:p>
        </w:tc>
        <w:tc>
          <w:tcPr>
            <w:tcW w:w="2120" w:type="dxa"/>
            <w:gridSpan w:val="2"/>
            <w:shd w:val="clear" w:color="auto" w:fill="auto"/>
            <w:vAlign w:val="center"/>
          </w:tcPr>
          <w:p w14:paraId="2D649800" w14:textId="77777777" w:rsidR="00D41D20" w:rsidRDefault="00D41D20">
            <w:pPr>
              <w:snapToGrid w:val="0"/>
              <w:jc w:val="center"/>
              <w:rPr>
                <w:b/>
              </w:rPr>
            </w:pPr>
          </w:p>
        </w:tc>
        <w:tc>
          <w:tcPr>
            <w:tcW w:w="2120" w:type="dxa"/>
            <w:shd w:val="clear" w:color="auto" w:fill="auto"/>
            <w:vAlign w:val="center"/>
          </w:tcPr>
          <w:p w14:paraId="0727F346" w14:textId="77777777" w:rsidR="00D41D20" w:rsidRDefault="00D41D20">
            <w:pPr>
              <w:snapToGrid w:val="0"/>
              <w:jc w:val="center"/>
              <w:rPr>
                <w:b/>
              </w:rPr>
            </w:pPr>
          </w:p>
        </w:tc>
      </w:tr>
      <w:tr w:rsidR="00D41D20" w14:paraId="4E7ABA12" w14:textId="77777777">
        <w:trPr>
          <w:trHeight w:val="280"/>
        </w:trPr>
        <w:tc>
          <w:tcPr>
            <w:tcW w:w="10598" w:type="dxa"/>
            <w:gridSpan w:val="9"/>
            <w:tcBorders>
              <w:bottom w:val="single" w:sz="4" w:space="0" w:color="000000"/>
            </w:tcBorders>
            <w:shd w:val="clear" w:color="auto" w:fill="auto"/>
            <w:vAlign w:val="center"/>
          </w:tcPr>
          <w:p w14:paraId="4BA6864B" w14:textId="77777777" w:rsidR="00D41D20" w:rsidRDefault="00D41D20">
            <w:pPr>
              <w:jc w:val="center"/>
              <w:rPr>
                <w:b/>
              </w:rPr>
            </w:pPr>
            <w:r>
              <w:rPr>
                <w:b/>
              </w:rPr>
              <w:t>МОСКОВСКИЙ АВИАЦИОННЫЙ ИНСТИТУТ (НАУЧНО-ИССЛЕДОВАТЕЛЬСКИЙ УНИВЕРСИТЕТ)</w:t>
            </w:r>
          </w:p>
        </w:tc>
      </w:tr>
      <w:tr w:rsidR="00D41D20" w14:paraId="3EB5BB38" w14:textId="77777777">
        <w:trPr>
          <w:trHeight w:val="280"/>
        </w:trPr>
        <w:tc>
          <w:tcPr>
            <w:tcW w:w="10598" w:type="dxa"/>
            <w:gridSpan w:val="9"/>
            <w:shd w:val="clear" w:color="auto" w:fill="auto"/>
            <w:vAlign w:val="center"/>
          </w:tcPr>
          <w:p w14:paraId="554121AD" w14:textId="77777777" w:rsidR="00D41D20" w:rsidRDefault="00D41D20">
            <w:pPr>
              <w:snapToGrid w:val="0"/>
              <w:rPr>
                <w:b/>
              </w:rPr>
            </w:pPr>
          </w:p>
        </w:tc>
      </w:tr>
    </w:tbl>
    <w:p w14:paraId="5CDC3739" w14:textId="77777777" w:rsidR="00D41D20" w:rsidRDefault="00D41D20"/>
    <w:p w14:paraId="073F646C" w14:textId="77777777" w:rsidR="00D41D20" w:rsidRDefault="00D41D20"/>
    <w:p w14:paraId="25FC2720" w14:textId="77777777" w:rsidR="00D41D20" w:rsidRDefault="00D41D20"/>
    <w:p w14:paraId="5575D0B0" w14:textId="77777777" w:rsidR="00D41D20" w:rsidRDefault="00D41D20"/>
    <w:p w14:paraId="23D3D684" w14:textId="77777777" w:rsidR="00D41D20" w:rsidRDefault="00D41D20"/>
    <w:p w14:paraId="10D952FC" w14:textId="77777777" w:rsidR="00D41D20" w:rsidRDefault="00D41D20"/>
    <w:p w14:paraId="7C513688" w14:textId="77777777" w:rsidR="00D41D20" w:rsidRDefault="00D41D20"/>
    <w:p w14:paraId="52A5E6F5" w14:textId="77777777" w:rsidR="00D41D20" w:rsidRDefault="00D41D20"/>
    <w:p w14:paraId="419A200B" w14:textId="77777777" w:rsidR="00D41D20" w:rsidRDefault="00D41D20"/>
    <w:p w14:paraId="50CC1412" w14:textId="77777777" w:rsidR="00D41D20" w:rsidRDefault="00D41D20"/>
    <w:p w14:paraId="402ADAB8" w14:textId="77777777" w:rsidR="00D41D20" w:rsidRDefault="00D41D20"/>
    <w:p w14:paraId="47159910" w14:textId="77777777" w:rsidR="00D41D20" w:rsidRDefault="00D41D20"/>
    <w:p w14:paraId="229DDAF3" w14:textId="77777777" w:rsidR="00D41D20" w:rsidRDefault="00D41D20"/>
    <w:p w14:paraId="1CE5517B" w14:textId="77777777" w:rsidR="00D41D20" w:rsidRDefault="00D41D20"/>
    <w:p w14:paraId="24738DD0" w14:textId="77777777" w:rsidR="00D41D20" w:rsidRDefault="00D41D20"/>
    <w:p w14:paraId="00142BE6" w14:textId="77777777" w:rsidR="00D41D20" w:rsidRDefault="00D41D20">
      <w:pPr>
        <w:pStyle w:val="2"/>
      </w:pPr>
      <w:r>
        <w:rPr>
          <w:b/>
        </w:rPr>
        <w:t>ЖУРНАЛ</w:t>
      </w:r>
    </w:p>
    <w:p w14:paraId="20E4C709" w14:textId="77777777" w:rsidR="00D41D20" w:rsidRDefault="00D41D20">
      <w:pPr>
        <w:pStyle w:val="4"/>
      </w:pPr>
      <w:r>
        <w:t>ПО ПРОИЗВОДСТВЕННОЙ ПРАКТИКЕ</w:t>
      </w:r>
    </w:p>
    <w:p w14:paraId="03B46BC2" w14:textId="77777777" w:rsidR="00D41D20" w:rsidRDefault="00D41D20"/>
    <w:p w14:paraId="3B96972B" w14:textId="77777777" w:rsidR="00D41D20" w:rsidRDefault="00D41D20"/>
    <w:p w14:paraId="1B320E1C" w14:textId="77777777" w:rsidR="00D41D20" w:rsidRDefault="00D41D20"/>
    <w:p w14:paraId="6A541891" w14:textId="77777777" w:rsidR="00D41D20" w:rsidRDefault="00D41D20"/>
    <w:p w14:paraId="373F6F0F" w14:textId="77777777" w:rsidR="00D41D20" w:rsidRDefault="00D41D20"/>
    <w:p w14:paraId="17945A02" w14:textId="77777777" w:rsidR="00D41D20" w:rsidRDefault="00D41D20"/>
    <w:p w14:paraId="314DC41D" w14:textId="77777777" w:rsidR="00D41D20" w:rsidRDefault="00D41D20"/>
    <w:p w14:paraId="0F6947A8" w14:textId="77777777" w:rsidR="00D41D20" w:rsidRDefault="00D41D20">
      <w:r>
        <w:t xml:space="preserve">Наименование практики </w:t>
      </w:r>
      <w:r>
        <w:rPr>
          <w:i/>
        </w:rPr>
        <w:t>вычислительная</w:t>
      </w:r>
    </w:p>
    <w:p w14:paraId="54EEB792" w14:textId="77777777" w:rsidR="00D41D20" w:rsidRDefault="00D41D20"/>
    <w:p w14:paraId="65053713" w14:textId="10564ABA" w:rsidR="00D41D20" w:rsidRDefault="00D41D20">
      <w:proofErr w:type="gramStart"/>
      <w:r>
        <w:t>Студент</w:t>
      </w:r>
      <w:r w:rsidR="00FB5919">
        <w:t>ы</w:t>
      </w:r>
      <w:r>
        <w:t xml:space="preserve"> :</w:t>
      </w:r>
      <w:proofErr w:type="gramEnd"/>
    </w:p>
    <w:p w14:paraId="141EC858" w14:textId="597D8D0F" w:rsidR="00D41D20" w:rsidRDefault="00D41D20"/>
    <w:p w14:paraId="1874D073" w14:textId="73D81A6E" w:rsidR="00FB5919" w:rsidRPr="00FB5919" w:rsidRDefault="00FB5919" w:rsidP="00FB5919">
      <w:pPr>
        <w:ind w:left="360"/>
        <w:rPr>
          <w:i/>
          <w:iCs/>
        </w:rPr>
      </w:pPr>
      <w:r w:rsidRPr="00FB5919">
        <w:rPr>
          <w:i/>
          <w:iCs/>
        </w:rPr>
        <w:t>Аксенов Александр</w:t>
      </w:r>
      <w:r w:rsidRPr="00FB5919">
        <w:rPr>
          <w:i/>
          <w:iCs/>
        </w:rPr>
        <w:t xml:space="preserve"> Евгеньевич</w:t>
      </w:r>
    </w:p>
    <w:p w14:paraId="546D8266" w14:textId="447AE133" w:rsidR="00FB5919" w:rsidRPr="00FB5919" w:rsidRDefault="00FB5919" w:rsidP="00FB5919">
      <w:pPr>
        <w:ind w:left="360"/>
        <w:rPr>
          <w:i/>
          <w:iCs/>
        </w:rPr>
      </w:pPr>
      <w:proofErr w:type="spellStart"/>
      <w:r w:rsidRPr="00FB5919">
        <w:rPr>
          <w:i/>
          <w:iCs/>
        </w:rPr>
        <w:t>Катермин</w:t>
      </w:r>
      <w:proofErr w:type="spellEnd"/>
      <w:r w:rsidRPr="00FB5919">
        <w:rPr>
          <w:i/>
          <w:iCs/>
        </w:rPr>
        <w:t xml:space="preserve"> Всеволод</w:t>
      </w:r>
      <w:r w:rsidRPr="00FB5919">
        <w:rPr>
          <w:i/>
          <w:iCs/>
        </w:rPr>
        <w:t xml:space="preserve"> </w:t>
      </w:r>
    </w:p>
    <w:p w14:paraId="46860F6E" w14:textId="77777777" w:rsidR="00FB5919" w:rsidRPr="00FB5919" w:rsidRDefault="00FB5919" w:rsidP="00FB5919">
      <w:pPr>
        <w:ind w:left="360"/>
        <w:rPr>
          <w:i/>
          <w:iCs/>
        </w:rPr>
      </w:pPr>
      <w:proofErr w:type="spellStart"/>
      <w:r w:rsidRPr="00FB5919">
        <w:rPr>
          <w:i/>
          <w:iCs/>
        </w:rPr>
        <w:t>Хисамутдинов</w:t>
      </w:r>
      <w:proofErr w:type="spellEnd"/>
      <w:r w:rsidRPr="00FB5919">
        <w:rPr>
          <w:i/>
          <w:iCs/>
        </w:rPr>
        <w:t xml:space="preserve"> Даниил</w:t>
      </w:r>
    </w:p>
    <w:p w14:paraId="0A97143E" w14:textId="77777777" w:rsidR="00D41D20" w:rsidRDefault="00D41D20"/>
    <w:p w14:paraId="60F0484B" w14:textId="213BDB3C" w:rsidR="00D41D20" w:rsidRDefault="0084106F">
      <w:proofErr w:type="gramStart"/>
      <w:r>
        <w:t>Факультет  №</w:t>
      </w:r>
      <w:proofErr w:type="gramEnd"/>
      <w:r>
        <w:t xml:space="preserve"> 8 курс 2 группа </w:t>
      </w:r>
      <w:r w:rsidR="00FB5919">
        <w:t>8</w:t>
      </w:r>
    </w:p>
    <w:p w14:paraId="7D1240CE" w14:textId="77777777" w:rsidR="00D41D20" w:rsidRDefault="00D41D20"/>
    <w:p w14:paraId="404D1DB1" w14:textId="77777777" w:rsidR="00D41D20" w:rsidRDefault="00D41D20"/>
    <w:p w14:paraId="6978D6B5" w14:textId="77777777" w:rsidR="00D41D20" w:rsidRDefault="00D41D20"/>
    <w:p w14:paraId="5BD1BB90" w14:textId="77777777" w:rsidR="00D41D20" w:rsidRDefault="00D41D20"/>
    <w:p w14:paraId="18156D0A" w14:textId="4754CD5A" w:rsidR="00D41D20" w:rsidRPr="00FB5919" w:rsidRDefault="00F41A71">
      <w:pPr>
        <w:spacing w:line="315" w:lineRule="atLeast"/>
      </w:pPr>
      <w:r>
        <w:rPr>
          <w:rFonts w:ascii="Arial" w:hAnsi="Arial"/>
          <w:color w:val="000000"/>
          <w:sz w:val="23"/>
        </w:rPr>
        <w:t xml:space="preserve">Практика с </w:t>
      </w:r>
      <w:r w:rsidR="00FB5919">
        <w:rPr>
          <w:rFonts w:ascii="Arial" w:hAnsi="Arial"/>
          <w:color w:val="000000"/>
          <w:sz w:val="23"/>
        </w:rPr>
        <w:t>22</w:t>
      </w:r>
      <w:r>
        <w:rPr>
          <w:rFonts w:ascii="Arial" w:hAnsi="Arial"/>
          <w:color w:val="000000"/>
          <w:sz w:val="23"/>
        </w:rPr>
        <w:t>.0</w:t>
      </w:r>
      <w:r w:rsidR="00FB5919">
        <w:rPr>
          <w:rFonts w:ascii="Arial" w:hAnsi="Arial"/>
          <w:color w:val="000000"/>
          <w:sz w:val="23"/>
        </w:rPr>
        <w:t>6</w:t>
      </w:r>
      <w:r>
        <w:rPr>
          <w:rFonts w:ascii="Arial" w:hAnsi="Arial"/>
          <w:color w:val="000000"/>
          <w:sz w:val="23"/>
        </w:rPr>
        <w:t>.</w:t>
      </w:r>
      <w:r w:rsidR="00FB5919">
        <w:rPr>
          <w:rFonts w:ascii="Arial" w:hAnsi="Arial"/>
          <w:color w:val="000000"/>
          <w:sz w:val="23"/>
        </w:rPr>
        <w:t>20</w:t>
      </w:r>
      <w:r w:rsidR="00D41D20">
        <w:rPr>
          <w:rFonts w:ascii="Arial" w:hAnsi="Arial"/>
          <w:color w:val="000000"/>
          <w:sz w:val="23"/>
        </w:rPr>
        <w:t xml:space="preserve"> по </w:t>
      </w:r>
      <w:r w:rsidR="0084106F">
        <w:rPr>
          <w:rFonts w:ascii="Arial" w:hAnsi="Arial"/>
          <w:color w:val="000000"/>
          <w:sz w:val="23"/>
        </w:rPr>
        <w:t>1</w:t>
      </w:r>
      <w:r w:rsidR="00FB5919">
        <w:rPr>
          <w:rFonts w:ascii="Arial" w:hAnsi="Arial"/>
          <w:color w:val="000000"/>
          <w:sz w:val="23"/>
        </w:rPr>
        <w:t>2</w:t>
      </w:r>
      <w:r w:rsidR="0084106F">
        <w:rPr>
          <w:rFonts w:ascii="Arial" w:hAnsi="Arial"/>
          <w:color w:val="000000"/>
          <w:sz w:val="23"/>
        </w:rPr>
        <w:t>.</w:t>
      </w:r>
      <w:r w:rsidR="00FB5919">
        <w:rPr>
          <w:rFonts w:ascii="Arial" w:hAnsi="Arial"/>
          <w:color w:val="000000"/>
          <w:sz w:val="23"/>
        </w:rPr>
        <w:t>0</w:t>
      </w:r>
      <w:r w:rsidR="0084106F">
        <w:rPr>
          <w:rFonts w:ascii="Arial" w:hAnsi="Arial"/>
          <w:color w:val="000000"/>
          <w:sz w:val="23"/>
        </w:rPr>
        <w:t>7.</w:t>
      </w:r>
      <w:r w:rsidR="00FB5919">
        <w:rPr>
          <w:rFonts w:ascii="Arial" w:hAnsi="Arial"/>
          <w:color w:val="000000"/>
          <w:sz w:val="23"/>
        </w:rPr>
        <w:t>20</w:t>
      </w:r>
    </w:p>
    <w:p w14:paraId="0904D76D" w14:textId="77777777" w:rsidR="00D41D20" w:rsidRDefault="00D41D20"/>
    <w:p w14:paraId="19C92C51" w14:textId="77777777" w:rsidR="00D41D20" w:rsidRDefault="00D41D20"/>
    <w:p w14:paraId="55B5F059" w14:textId="77777777" w:rsidR="00D41D20" w:rsidRDefault="00D41D20"/>
    <w:p w14:paraId="3FD266C4" w14:textId="77777777" w:rsidR="00D41D20" w:rsidRDefault="00D41D20"/>
    <w:p w14:paraId="05BD3E48" w14:textId="77777777" w:rsidR="00D41D20" w:rsidRDefault="00D41D20"/>
    <w:p w14:paraId="480AF1CD" w14:textId="77777777" w:rsidR="00D41D20" w:rsidRDefault="00D41D20"/>
    <w:p w14:paraId="66EB0E4D" w14:textId="77777777" w:rsidR="00D41D20" w:rsidRDefault="00D41D20"/>
    <w:p w14:paraId="62908F17" w14:textId="77777777" w:rsidR="00D41D20" w:rsidRDefault="00D41D20"/>
    <w:p w14:paraId="5ECE4D81" w14:textId="77777777" w:rsidR="00D41D20" w:rsidRDefault="00D41D20"/>
    <w:p w14:paraId="2B803A23" w14:textId="77777777" w:rsidR="00D41D20" w:rsidRDefault="00D41D20"/>
    <w:p w14:paraId="7143163F" w14:textId="77777777" w:rsidR="00D41D20" w:rsidRDefault="00D41D20"/>
    <w:p w14:paraId="35B95E4E" w14:textId="77777777" w:rsidR="00D41D20" w:rsidRDefault="00D41D20"/>
    <w:p w14:paraId="2363B413" w14:textId="77777777" w:rsidR="00D41D20" w:rsidRDefault="00D41D20"/>
    <w:p w14:paraId="42FFF94B" w14:textId="77777777" w:rsidR="00D41D20" w:rsidRDefault="00D41D20"/>
    <w:p w14:paraId="710B9B85" w14:textId="77777777" w:rsidR="00D41D20" w:rsidRDefault="00D41D20"/>
    <w:p w14:paraId="655A1F05" w14:textId="77777777" w:rsidR="00D41D20" w:rsidRDefault="00D41D20"/>
    <w:p w14:paraId="2FC802F6" w14:textId="77777777" w:rsidR="00B0787F" w:rsidRDefault="00B0787F" w:rsidP="00B0787F">
      <w:pPr>
        <w:pStyle w:val="5"/>
        <w:pageBreakBefore/>
        <w:pBdr>
          <w:top w:val="none" w:sz="0" w:space="0" w:color="000000"/>
          <w:left w:val="none" w:sz="0" w:space="0" w:color="000000"/>
          <w:bottom w:val="none" w:sz="0" w:space="0" w:color="000000"/>
          <w:right w:val="none" w:sz="0" w:space="0" w:color="000000"/>
        </w:pBdr>
        <w:tabs>
          <w:tab w:val="left" w:pos="1008"/>
        </w:tabs>
        <w:ind w:firstLine="0"/>
        <w:textAlignment w:val="baseline"/>
      </w:pPr>
      <w:r>
        <w:lastRenderedPageBreak/>
        <w:t>ИНСТРУКЦИЯ</w:t>
      </w:r>
    </w:p>
    <w:p w14:paraId="27266F8F" w14:textId="77777777" w:rsidR="00B0787F" w:rsidRDefault="00B0787F" w:rsidP="00B0787F"/>
    <w:p w14:paraId="089292C6" w14:textId="77777777" w:rsidR="00B0787F" w:rsidRDefault="00B0787F" w:rsidP="00B0787F">
      <w:pPr>
        <w:jc w:val="center"/>
      </w:pPr>
      <w:r>
        <w:rPr>
          <w:b/>
        </w:rPr>
        <w:t xml:space="preserve">о заполнении журнала по </w:t>
      </w:r>
      <w:bookmarkStart w:id="0" w:name="_Hlk13752475"/>
      <w:r>
        <w:rPr>
          <w:b/>
        </w:rPr>
        <w:t xml:space="preserve">вычислительной </w:t>
      </w:r>
      <w:bookmarkEnd w:id="0"/>
      <w:r>
        <w:rPr>
          <w:b/>
        </w:rPr>
        <w:t>практике</w:t>
      </w:r>
    </w:p>
    <w:p w14:paraId="51BF6BD4" w14:textId="77777777" w:rsidR="00B0787F" w:rsidRDefault="00B0787F" w:rsidP="00B0787F">
      <w:pPr>
        <w:sectPr w:rsidR="00B0787F" w:rsidSect="00D41D20">
          <w:type w:val="continuous"/>
          <w:pgSz w:w="11906" w:h="16838"/>
          <w:pgMar w:top="567" w:right="1133" w:bottom="426" w:left="1276" w:header="720" w:footer="720" w:gutter="0"/>
          <w:cols w:space="720"/>
          <w:docGrid w:linePitch="360"/>
        </w:sectPr>
      </w:pPr>
    </w:p>
    <w:p w14:paraId="7A1576E4" w14:textId="2FE07A45" w:rsidR="00B0787F" w:rsidRDefault="00B0787F" w:rsidP="00B0787F"/>
    <w:p w14:paraId="664FB0CE" w14:textId="77777777" w:rsidR="00B0787F" w:rsidRDefault="00B0787F" w:rsidP="00B0787F">
      <w:pPr>
        <w:pStyle w:val="a8"/>
        <w:sectPr w:rsidR="00B0787F" w:rsidSect="00B0787F">
          <w:type w:val="continuous"/>
          <w:pgSz w:w="11906" w:h="16838"/>
          <w:pgMar w:top="567" w:right="1133" w:bottom="426" w:left="1276" w:header="720" w:footer="720" w:gutter="0"/>
          <w:cols w:num="2" w:space="720"/>
          <w:docGrid w:linePitch="360"/>
        </w:sectPr>
      </w:pPr>
    </w:p>
    <w:p w14:paraId="247EF52D" w14:textId="46953CF0" w:rsidR="00B0787F" w:rsidRDefault="00B0787F" w:rsidP="00B0787F">
      <w:pPr>
        <w:pStyle w:val="a8"/>
      </w:pPr>
      <w:r>
        <w:t>Журнал по вычислительной практике студентов имеет единую форму для всех видов практик.</w:t>
      </w:r>
    </w:p>
    <w:p w14:paraId="35908C00" w14:textId="77777777" w:rsidR="00B0787F" w:rsidRDefault="00B0787F" w:rsidP="00B0787F">
      <w:pPr>
        <w:pStyle w:val="a5"/>
      </w:pPr>
      <w:r>
        <w:tab/>
        <w:t>Задание в журнал вписывается руководителем практики от института в первые три – пять дней пребывания студентов на практике в соответствии с тематикой, утверждённой на кафедре до начала практики. Журнал по вычислительной практике является основным документом для текущего и итогового контроля выполнения заданий, требований инструкции и программы практики.</w:t>
      </w:r>
    </w:p>
    <w:p w14:paraId="0557AEE0" w14:textId="77777777" w:rsidR="00B0787F" w:rsidRDefault="00B0787F" w:rsidP="00B0787F">
      <w:pPr>
        <w:jc w:val="both"/>
      </w:pPr>
      <w:r>
        <w:tab/>
        <w:t>Табель прохождения практики, задание, а также технический отчёт выполняются каждым студентом самостоятельно.</w:t>
      </w:r>
    </w:p>
    <w:p w14:paraId="0FDC76CF" w14:textId="77777777" w:rsidR="00B0787F" w:rsidRDefault="00B0787F" w:rsidP="00B0787F">
      <w:pPr>
        <w:jc w:val="both"/>
      </w:pPr>
      <w:r>
        <w:tab/>
        <w:t>Журнал заполняется студентом непрерывно в процессе прохождения всей практики и регулярно представляется для просмотра руководителям практики. Все их замечания подлежат немедленному выполнению.</w:t>
      </w:r>
    </w:p>
    <w:p w14:paraId="17C695DB" w14:textId="77777777" w:rsidR="00B0787F" w:rsidRDefault="00B0787F" w:rsidP="00B0787F">
      <w:pPr>
        <w:jc w:val="both"/>
      </w:pPr>
      <w:r>
        <w:tab/>
        <w:t>В разделе «Табель прохождения практики» ежедневно должно быть указано, на каких рабочих местах и в качестве кого работал студент. Эти записи проверяются и заверяются цеховыми руководителями практики, в том числе мастерами и бригадирами. График прохождения практики заполняется в соответствии с графиком распределения студентов по рабочим местам практики, утверждённым руководителем предприятия.</w:t>
      </w:r>
    </w:p>
    <w:p w14:paraId="386F9DF1" w14:textId="77777777" w:rsidR="00B0787F" w:rsidRDefault="00B0787F" w:rsidP="00B0787F">
      <w:pPr>
        <w:jc w:val="both"/>
      </w:pPr>
      <w:r>
        <w:tab/>
        <w:t>В разделе «Рационализаторские предложения» должно быть приведено содержание поданных в цехе рационализаторских предложений со всеми необходимыми расчётами и эскизами. Рационализаторские предложения подаются индивидуально и коллективно.</w:t>
      </w:r>
    </w:p>
    <w:p w14:paraId="2D0B06E9" w14:textId="77777777" w:rsidR="00B0787F" w:rsidRDefault="00B0787F" w:rsidP="00B0787F">
      <w:pPr>
        <w:pStyle w:val="a5"/>
      </w:pPr>
      <w:r>
        <w:tab/>
        <w:t>Выполнение студентом задания по общественно-политической практике заносятся в раздел «Общественно-политическая практика». Выполнение работы по оказанию практической помощи предприятию (участие в выполнении спецзаданий, работа сверхурочно и т.п.) заносятся в раздел журнала «Работа в помощь предприятию» с последующим письменным подтверждением записанной работы соответствующими цеховыми руководителями.</w:t>
      </w:r>
    </w:p>
    <w:p w14:paraId="1B14E2C0" w14:textId="432716A7" w:rsidR="00B0787F" w:rsidRDefault="00B0787F" w:rsidP="00B0787F">
      <w:pPr>
        <w:jc w:val="both"/>
      </w:pPr>
      <w:r>
        <w:tab/>
        <w:t xml:space="preserve">Раздел «Технический отчёт по практике» должен быть заполнен особо тщательно. Записи необходимо делать чернилами в сжатой, но вместе с тем чёткой и ясной форме и технически грамотно. Студент обязан ежедневно подробно излагать содержание работы, выполняемой за каждый день. Содержание этого раздела должно отвечать тем конкретным требованиям, которые предъявляются </w:t>
      </w:r>
      <w:r>
        <w:t>к техническому отчёту заданием и программой практики. Технический отчёт должен показать умение студента критически оценивать</w:t>
      </w:r>
      <w:r w:rsidR="00710F74">
        <w:t xml:space="preserve"> </w:t>
      </w:r>
      <w:r>
        <w:t>работу данного производственного участка и отразить, в какой степени студент способен применить теоретические знания для решения конкретных производственных задач.</w:t>
      </w:r>
    </w:p>
    <w:p w14:paraId="0B4BABE1" w14:textId="77777777" w:rsidR="00B0787F" w:rsidRDefault="00B0787F" w:rsidP="00B0787F">
      <w:pPr>
        <w:jc w:val="both"/>
      </w:pPr>
      <w:r>
        <w:tab/>
        <w:t>Иллюстративный и другие материалы, использованные студентом в других разделах журнала, в техническом отчёте не должны повторяться, следует ограничиваться лишь ссылкой на него. Участие студентов в производственно-технической конференции, выступление с докладами, рационализаторские предложения и т.п. должны заноситься на свободные страницы журнала.</w:t>
      </w:r>
    </w:p>
    <w:p w14:paraId="710D9F31" w14:textId="77777777" w:rsidR="00B0787F" w:rsidRDefault="00B0787F" w:rsidP="00B0787F">
      <w:pPr>
        <w:jc w:val="both"/>
      </w:pPr>
    </w:p>
    <w:p w14:paraId="32A10D71" w14:textId="77777777" w:rsidR="00B0787F" w:rsidRDefault="00B0787F" w:rsidP="00B0787F">
      <w:pPr>
        <w:jc w:val="both"/>
      </w:pPr>
      <w:r>
        <w:rPr>
          <w:rStyle w:val="30"/>
          <w:b/>
          <w:bCs/>
        </w:rPr>
        <w:t>Примечание.</w:t>
      </w:r>
      <w:r>
        <w:t xml:space="preserve"> Синьки, кальки и другие дополнения к журналу могут быть сделаны только с разрешения администрации предприятия и должны подшиваться в конце журнала.</w:t>
      </w:r>
    </w:p>
    <w:p w14:paraId="678D7E97" w14:textId="77777777" w:rsidR="00B0787F" w:rsidRDefault="00B0787F" w:rsidP="00B0787F">
      <w:pPr>
        <w:pStyle w:val="a5"/>
      </w:pPr>
      <w:r>
        <w:tab/>
        <w:t>Руководители практики от института обязаны следить затем, чтобы каждый цеховой руководитель практики перед уходом студентов из данного цеха в другой цех вписывал в журнал студента отзывы об их работе в цехе.</w:t>
      </w:r>
    </w:p>
    <w:p w14:paraId="3A3E5F31" w14:textId="77777777" w:rsidR="00B0787F" w:rsidRDefault="00B0787F" w:rsidP="00B0787F">
      <w:pPr>
        <w:jc w:val="both"/>
      </w:pPr>
      <w:r>
        <w:tab/>
        <w:t>Текущий контроль работы студентов осуществляется руководители практики от института и цеховыми руководителями практики заводов. Все замечания студентам руководители делают в письменном виде на страницах журнала, ставя при этом свою подпись и дату проверки.</w:t>
      </w:r>
    </w:p>
    <w:p w14:paraId="05D6A9B4" w14:textId="77777777" w:rsidR="00B0787F" w:rsidRDefault="00B0787F" w:rsidP="00B0787F">
      <w:pPr>
        <w:jc w:val="both"/>
      </w:pPr>
      <w:r>
        <w:tab/>
        <w:t>Результаты защиты технического отчёта заносятся в протокол и одновременно заносятся в ведомость и зачётную книжку студента.</w:t>
      </w:r>
    </w:p>
    <w:p w14:paraId="17391C22" w14:textId="77777777" w:rsidR="00B0787F" w:rsidRDefault="00B0787F" w:rsidP="00B0787F">
      <w:pPr>
        <w:jc w:val="both"/>
      </w:pPr>
    </w:p>
    <w:p w14:paraId="04F9119B" w14:textId="2F8E32F5" w:rsidR="00B0787F" w:rsidRDefault="00B0787F" w:rsidP="00B0787F">
      <w:pPr>
        <w:jc w:val="both"/>
      </w:pPr>
      <w:r>
        <w:rPr>
          <w:rStyle w:val="30"/>
          <w:b/>
          <w:bCs/>
        </w:rPr>
        <w:t>Примечание.</w:t>
      </w:r>
      <w:r>
        <w:t xml:space="preserve"> Нумерация чистых страниц журнала проставляется каждым студентом в своём журнале до начала практики.</w:t>
      </w:r>
    </w:p>
    <w:p w14:paraId="7D45BC7D" w14:textId="77777777" w:rsidR="00710F74" w:rsidRDefault="00710F74" w:rsidP="00B0787F">
      <w:pPr>
        <w:jc w:val="both"/>
      </w:pPr>
    </w:p>
    <w:p w14:paraId="3C5932DA" w14:textId="77777777" w:rsidR="00710F74" w:rsidRDefault="00710F74" w:rsidP="00710F74">
      <w:pPr>
        <w:jc w:val="center"/>
      </w:pPr>
      <w:r>
        <w:t>С инструкцией о заполнении журнала ознакомился:</w:t>
      </w:r>
    </w:p>
    <w:p w14:paraId="4500A0F3" w14:textId="77777777" w:rsidR="00710F74" w:rsidRDefault="00710F74" w:rsidP="00710F74"/>
    <w:p w14:paraId="39798E5C" w14:textId="27451736" w:rsidR="00710F74" w:rsidRDefault="00710F74" w:rsidP="00710F74">
      <w:r>
        <w:t>«</w:t>
      </w:r>
      <w:proofErr w:type="gramStart"/>
      <w:r>
        <w:t>12</w:t>
      </w:r>
      <w:r>
        <w:t>»  июля</w:t>
      </w:r>
      <w:proofErr w:type="gramEnd"/>
      <w:r>
        <w:t xml:space="preserve">  2</w:t>
      </w:r>
      <w:r>
        <w:t>020</w:t>
      </w:r>
      <w:r>
        <w:t>г.</w:t>
      </w:r>
    </w:p>
    <w:p w14:paraId="20983CCC" w14:textId="77777777" w:rsidR="00710F74" w:rsidRDefault="00710F74" w:rsidP="00710F74"/>
    <w:p w14:paraId="3251995A" w14:textId="7F74D3B4" w:rsidR="00710F74" w:rsidRDefault="00710F74" w:rsidP="00710F74">
      <w:pPr>
        <w:ind w:left="720" w:firstLine="720"/>
      </w:pPr>
      <w:r>
        <w:t>Студен</w:t>
      </w:r>
      <w:r>
        <w:t>т</w:t>
      </w:r>
    </w:p>
    <w:p w14:paraId="33EB6C90" w14:textId="77777777" w:rsidR="00710F74" w:rsidRDefault="00710F74" w:rsidP="00710F74">
      <w:pPr>
        <w:rPr>
          <w:lang w:eastAsia="ja-JP"/>
        </w:rPr>
      </w:pPr>
      <w:r>
        <w:t>_________________</w:t>
      </w:r>
      <w:r>
        <w:tab/>
      </w:r>
      <w:r>
        <w:tab/>
        <w:t xml:space="preserve">        </w:t>
      </w:r>
      <w:r>
        <w:tab/>
      </w:r>
      <w:r>
        <w:tab/>
      </w:r>
      <w:r>
        <w:rPr>
          <w:rStyle w:val="30"/>
          <w:sz w:val="16"/>
        </w:rPr>
        <w:t>(</w:t>
      </w:r>
      <w:proofErr w:type="gramStart"/>
      <w:r>
        <w:rPr>
          <w:rStyle w:val="30"/>
          <w:sz w:val="16"/>
        </w:rPr>
        <w:t>подпись)</w:t>
      </w:r>
      <w:r>
        <w:t xml:space="preserve">   </w:t>
      </w:r>
      <w:proofErr w:type="gramEnd"/>
      <w:r>
        <w:t xml:space="preserve">                       </w:t>
      </w:r>
      <w:r>
        <w:tab/>
      </w:r>
      <w:r>
        <w:tab/>
      </w:r>
      <w:r>
        <w:tab/>
      </w:r>
      <w:r>
        <w:tab/>
      </w:r>
      <w:r>
        <w:tab/>
        <w:t xml:space="preserve">Студент  </w:t>
      </w:r>
    </w:p>
    <w:p w14:paraId="442B5641" w14:textId="69B09EAF" w:rsidR="00710F74" w:rsidRDefault="00710F74" w:rsidP="00710F74">
      <w:pPr>
        <w:rPr>
          <w:rFonts w:hint="eastAsia"/>
        </w:rPr>
      </w:pPr>
      <w:r>
        <w:t>_________________</w:t>
      </w:r>
      <w:r>
        <w:tab/>
      </w:r>
      <w:r>
        <w:tab/>
        <w:t xml:space="preserve">        </w:t>
      </w:r>
      <w:r>
        <w:tab/>
      </w:r>
      <w:r>
        <w:tab/>
      </w:r>
      <w:r>
        <w:rPr>
          <w:rStyle w:val="30"/>
          <w:sz w:val="16"/>
        </w:rPr>
        <w:t>(</w:t>
      </w:r>
      <w:proofErr w:type="gramStart"/>
      <w:r>
        <w:rPr>
          <w:rStyle w:val="30"/>
          <w:sz w:val="16"/>
        </w:rPr>
        <w:t>подпись)</w:t>
      </w:r>
      <w:r>
        <w:t xml:space="preserve">   </w:t>
      </w:r>
      <w:proofErr w:type="gramEnd"/>
      <w:r>
        <w:t xml:space="preserve">                       </w:t>
      </w:r>
      <w:r>
        <w:tab/>
      </w:r>
      <w:r>
        <w:tab/>
      </w:r>
      <w:r>
        <w:tab/>
      </w:r>
      <w:r>
        <w:tab/>
      </w:r>
      <w:r>
        <w:tab/>
        <w:t xml:space="preserve">Студент </w:t>
      </w:r>
    </w:p>
    <w:p w14:paraId="7C4FC8A7" w14:textId="3E4BC460" w:rsidR="00710F74" w:rsidRDefault="00710F74" w:rsidP="00710F74">
      <w:r>
        <w:t>_________________</w:t>
      </w:r>
      <w:r>
        <w:tab/>
      </w:r>
      <w:r>
        <w:tab/>
        <w:t xml:space="preserve">        </w:t>
      </w:r>
      <w:r>
        <w:tab/>
      </w:r>
      <w:r>
        <w:tab/>
      </w:r>
      <w:r>
        <w:rPr>
          <w:rStyle w:val="30"/>
          <w:sz w:val="16"/>
        </w:rPr>
        <w:t>(подпись)</w:t>
      </w:r>
      <w:r>
        <w:t xml:space="preserve">                          </w:t>
      </w:r>
    </w:p>
    <w:p w14:paraId="751B3581" w14:textId="77777777" w:rsidR="00B0787F" w:rsidRDefault="00B0787F" w:rsidP="00710F74">
      <w:pPr>
        <w:sectPr w:rsidR="00B0787F" w:rsidSect="00B0787F">
          <w:type w:val="continuous"/>
          <w:pgSz w:w="11906" w:h="16838"/>
          <w:pgMar w:top="567" w:right="1133" w:bottom="426" w:left="1276" w:header="720" w:footer="720" w:gutter="0"/>
          <w:cols w:num="2" w:space="720"/>
          <w:docGrid w:linePitch="360"/>
        </w:sectPr>
      </w:pPr>
    </w:p>
    <w:p w14:paraId="261A310B" w14:textId="55D843D8" w:rsidR="00710F74" w:rsidRDefault="00710F74">
      <w:pPr>
        <w:suppressAutoHyphens w:val="0"/>
        <w:rPr>
          <w:b/>
          <w:sz w:val="36"/>
          <w:szCs w:val="36"/>
        </w:rPr>
      </w:pPr>
    </w:p>
    <w:p w14:paraId="7EC1F021" w14:textId="77777777" w:rsidR="00710F74" w:rsidRDefault="00710F74" w:rsidP="00710F74">
      <w:pPr>
        <w:pageBreakBefore/>
        <w:ind w:left="2160"/>
        <w:rPr>
          <w:b/>
          <w:sz w:val="36"/>
          <w:szCs w:val="36"/>
        </w:rPr>
        <w:sectPr w:rsidR="00710F74" w:rsidSect="00710F74">
          <w:type w:val="continuous"/>
          <w:pgSz w:w="11906" w:h="16838"/>
          <w:pgMar w:top="567" w:right="1133" w:bottom="426" w:left="1276" w:header="720" w:footer="720" w:gutter="0"/>
          <w:cols w:num="2" w:space="720"/>
          <w:docGrid w:linePitch="360"/>
        </w:sectPr>
      </w:pPr>
    </w:p>
    <w:p w14:paraId="6EFEB0F6" w14:textId="61E08E5A" w:rsidR="00710F74" w:rsidRDefault="00710F74" w:rsidP="00710F74">
      <w:pPr>
        <w:pageBreakBefore/>
        <w:ind w:left="3600"/>
      </w:pPr>
      <w:r>
        <w:rPr>
          <w:b/>
          <w:sz w:val="36"/>
          <w:szCs w:val="36"/>
        </w:rPr>
        <w:lastRenderedPageBreak/>
        <w:t>ЗАДАНИЕ</w:t>
      </w:r>
    </w:p>
    <w:p w14:paraId="3BD7B97D" w14:textId="77777777" w:rsidR="00710F74" w:rsidRDefault="00710F74" w:rsidP="00710F74">
      <w:pPr>
        <w:jc w:val="center"/>
        <w:rPr>
          <w:b/>
          <w:sz w:val="26"/>
          <w:szCs w:val="36"/>
        </w:rPr>
      </w:pPr>
    </w:p>
    <w:p w14:paraId="5DF3CE72" w14:textId="77777777" w:rsidR="00710F74" w:rsidRDefault="00710F74" w:rsidP="00710F74">
      <w:r>
        <w:t>кафедры 806 по вычислительной практике</w:t>
      </w:r>
    </w:p>
    <w:p w14:paraId="6D43C3AD" w14:textId="77777777" w:rsidR="00710F74" w:rsidRDefault="00710F74" w:rsidP="00710F74"/>
    <w:p w14:paraId="5BB6C300" w14:textId="77777777" w:rsidR="00710F74" w:rsidRDefault="00710F74" w:rsidP="00710F74">
      <w:pPr>
        <w:rPr>
          <w:sz w:val="24"/>
          <w:szCs w:val="24"/>
        </w:rPr>
      </w:pPr>
    </w:p>
    <w:p w14:paraId="2A193A15" w14:textId="77777777" w:rsidR="00710F74" w:rsidRPr="00B0787F" w:rsidRDefault="00710F74" w:rsidP="00710F74">
      <w:pPr>
        <w:numPr>
          <w:ilvl w:val="0"/>
          <w:numId w:val="2"/>
        </w:numPr>
        <w:rPr>
          <w:sz w:val="24"/>
          <w:szCs w:val="24"/>
        </w:rPr>
      </w:pPr>
      <w:r>
        <w:rPr>
          <w:sz w:val="24"/>
          <w:szCs w:val="24"/>
        </w:rPr>
        <w:t xml:space="preserve">Познакомиться с загрузчиком </w:t>
      </w:r>
      <w:r>
        <w:rPr>
          <w:sz w:val="24"/>
          <w:szCs w:val="24"/>
          <w:lang w:val="en-US"/>
        </w:rPr>
        <w:t>GRUB</w:t>
      </w:r>
      <w:r>
        <w:rPr>
          <w:sz w:val="24"/>
          <w:szCs w:val="24"/>
        </w:rPr>
        <w:t xml:space="preserve">. Создать загрузочную </w:t>
      </w:r>
      <w:proofErr w:type="spellStart"/>
      <w:r>
        <w:rPr>
          <w:sz w:val="24"/>
          <w:szCs w:val="24"/>
        </w:rPr>
        <w:t>флешку</w:t>
      </w:r>
      <w:proofErr w:type="spellEnd"/>
      <w:r>
        <w:rPr>
          <w:sz w:val="24"/>
          <w:szCs w:val="24"/>
        </w:rPr>
        <w:t xml:space="preserve"> с образом ядра </w:t>
      </w:r>
      <w:proofErr w:type="spellStart"/>
      <w:r>
        <w:rPr>
          <w:sz w:val="24"/>
          <w:szCs w:val="24"/>
          <w:lang w:val="en-US"/>
        </w:rPr>
        <w:t>MiniOS</w:t>
      </w:r>
      <w:proofErr w:type="spellEnd"/>
      <w:r w:rsidRPr="00B0787F">
        <w:rPr>
          <w:sz w:val="24"/>
          <w:szCs w:val="24"/>
        </w:rPr>
        <w:t xml:space="preserve"> </w:t>
      </w:r>
      <w:r>
        <w:rPr>
          <w:sz w:val="24"/>
          <w:szCs w:val="24"/>
        </w:rPr>
        <w:t>и проверить его целостность.</w:t>
      </w:r>
    </w:p>
    <w:p w14:paraId="24D608EE" w14:textId="77777777" w:rsidR="00710F74" w:rsidRDefault="00710F74" w:rsidP="00710F74">
      <w:pPr>
        <w:numPr>
          <w:ilvl w:val="0"/>
          <w:numId w:val="2"/>
        </w:numPr>
        <w:rPr>
          <w:sz w:val="24"/>
          <w:szCs w:val="24"/>
        </w:rPr>
      </w:pPr>
      <w:r w:rsidRPr="00B0787F">
        <w:rPr>
          <w:sz w:val="24"/>
          <w:szCs w:val="24"/>
        </w:rPr>
        <w:t xml:space="preserve">Изучить архитектуру </w:t>
      </w:r>
      <w:proofErr w:type="spellStart"/>
      <w:r w:rsidRPr="00B0787F">
        <w:rPr>
          <w:sz w:val="24"/>
          <w:szCs w:val="24"/>
          <w:lang w:val="en-US"/>
        </w:rPr>
        <w:t>MiniOS</w:t>
      </w:r>
      <w:proofErr w:type="spellEnd"/>
      <w:r w:rsidRPr="00B0787F">
        <w:rPr>
          <w:sz w:val="24"/>
          <w:szCs w:val="24"/>
        </w:rPr>
        <w:t xml:space="preserve"> и разобраться в механизме прерываний.</w:t>
      </w:r>
    </w:p>
    <w:p w14:paraId="42214902" w14:textId="3879E440" w:rsidR="00710F74" w:rsidRPr="00943AD2" w:rsidRDefault="00710F74" w:rsidP="00710F74">
      <w:pPr>
        <w:numPr>
          <w:ilvl w:val="0"/>
          <w:numId w:val="2"/>
        </w:numPr>
        <w:rPr>
          <w:sz w:val="24"/>
          <w:szCs w:val="24"/>
        </w:rPr>
      </w:pPr>
      <w:r w:rsidRPr="00B0787F">
        <w:rPr>
          <w:sz w:val="24"/>
          <w:szCs w:val="24"/>
        </w:rPr>
        <w:t xml:space="preserve">Составить алгоритм </w:t>
      </w:r>
      <w:r w:rsidRPr="00B0787F">
        <w:rPr>
          <w:rFonts w:eastAsia="MS Mincho"/>
          <w:b/>
          <w:bCs/>
          <w:sz w:val="24"/>
          <w:szCs w:val="24"/>
          <w:lang w:eastAsia="ja-JP"/>
        </w:rPr>
        <w:t>у</w:t>
      </w:r>
      <w:r w:rsidRPr="00B0787F">
        <w:rPr>
          <w:b/>
          <w:bCs/>
          <w:sz w:val="24"/>
          <w:szCs w:val="24"/>
        </w:rPr>
        <w:t>правления защищенным и пользовательским режимом ядра</w:t>
      </w:r>
      <w:r w:rsidRPr="00B0787F">
        <w:rPr>
          <w:rFonts w:eastAsia="MS Mincho"/>
          <w:sz w:val="24"/>
          <w:szCs w:val="24"/>
          <w:lang w:eastAsia="ja-JP"/>
        </w:rPr>
        <w:t>.</w:t>
      </w:r>
    </w:p>
    <w:p w14:paraId="37362A6A" w14:textId="1558EFFC" w:rsidR="00943AD2" w:rsidRPr="00B0787F" w:rsidRDefault="00943AD2" w:rsidP="00710F74">
      <w:pPr>
        <w:numPr>
          <w:ilvl w:val="0"/>
          <w:numId w:val="2"/>
        </w:numPr>
        <w:rPr>
          <w:sz w:val="24"/>
          <w:szCs w:val="24"/>
        </w:rPr>
      </w:pPr>
      <w:r>
        <w:rPr>
          <w:rFonts w:eastAsia="MS Mincho"/>
          <w:sz w:val="24"/>
          <w:szCs w:val="24"/>
          <w:lang w:eastAsia="ja-JP"/>
        </w:rPr>
        <w:t>Реализация алгоритма.</w:t>
      </w:r>
    </w:p>
    <w:p w14:paraId="11FAB48F" w14:textId="77777777" w:rsidR="00710F74" w:rsidRPr="00B0787F" w:rsidRDefault="00710F74" w:rsidP="00710F74">
      <w:pPr>
        <w:numPr>
          <w:ilvl w:val="0"/>
          <w:numId w:val="2"/>
        </w:numPr>
        <w:pBdr>
          <w:top w:val="none" w:sz="0" w:space="0" w:color="000000"/>
          <w:left w:val="none" w:sz="0" w:space="0" w:color="000000"/>
          <w:bottom w:val="none" w:sz="0" w:space="0" w:color="000000"/>
          <w:right w:val="none" w:sz="0" w:space="0" w:color="000000"/>
        </w:pBdr>
        <w:textAlignment w:val="baseline"/>
      </w:pPr>
      <w:r>
        <w:rPr>
          <w:sz w:val="24"/>
          <w:szCs w:val="24"/>
        </w:rPr>
        <w:t>Тестирование алгоритма.</w:t>
      </w:r>
    </w:p>
    <w:p w14:paraId="0B7FF19B" w14:textId="77777777" w:rsidR="00710F74" w:rsidRPr="00B0787F" w:rsidRDefault="00710F74" w:rsidP="00710F74">
      <w:pPr>
        <w:numPr>
          <w:ilvl w:val="0"/>
          <w:numId w:val="2"/>
        </w:numPr>
        <w:pBdr>
          <w:top w:val="none" w:sz="0" w:space="0" w:color="000000"/>
          <w:left w:val="none" w:sz="0" w:space="0" w:color="000000"/>
          <w:bottom w:val="none" w:sz="0" w:space="0" w:color="000000"/>
          <w:right w:val="none" w:sz="0" w:space="0" w:color="000000"/>
        </w:pBdr>
        <w:textAlignment w:val="baseline"/>
      </w:pPr>
      <w:r>
        <w:rPr>
          <w:sz w:val="24"/>
          <w:szCs w:val="24"/>
        </w:rPr>
        <w:t>Список используемой литературы.</w:t>
      </w:r>
    </w:p>
    <w:p w14:paraId="466475C4" w14:textId="77777777" w:rsidR="00710F74" w:rsidRDefault="00710F74" w:rsidP="00710F74">
      <w:pPr>
        <w:numPr>
          <w:ilvl w:val="0"/>
          <w:numId w:val="2"/>
        </w:numPr>
        <w:pBdr>
          <w:top w:val="none" w:sz="0" w:space="0" w:color="000000"/>
          <w:left w:val="none" w:sz="0" w:space="0" w:color="000000"/>
          <w:bottom w:val="none" w:sz="0" w:space="0" w:color="000000"/>
          <w:right w:val="none" w:sz="0" w:space="0" w:color="000000"/>
        </w:pBdr>
        <w:textAlignment w:val="baseline"/>
      </w:pPr>
      <w:r>
        <w:rPr>
          <w:sz w:val="24"/>
          <w:szCs w:val="24"/>
        </w:rPr>
        <w:t>Выводы.</w:t>
      </w:r>
    </w:p>
    <w:p w14:paraId="1699ECAC" w14:textId="77777777" w:rsidR="00710F74" w:rsidRDefault="00710F74" w:rsidP="00710F74">
      <w:pPr>
        <w:rPr>
          <w:sz w:val="24"/>
          <w:szCs w:val="24"/>
        </w:rPr>
      </w:pPr>
    </w:p>
    <w:p w14:paraId="7BB6CE5D" w14:textId="77777777" w:rsidR="00710F74" w:rsidRDefault="00710F74" w:rsidP="00710F74">
      <w:pPr>
        <w:jc w:val="center"/>
        <w:rPr>
          <w:b/>
          <w:sz w:val="24"/>
          <w:szCs w:val="24"/>
        </w:rPr>
      </w:pPr>
    </w:p>
    <w:p w14:paraId="2F17D114" w14:textId="77777777" w:rsidR="00710F74" w:rsidRDefault="00710F74" w:rsidP="00710F74">
      <w:pPr>
        <w:rPr>
          <w:b/>
        </w:rPr>
      </w:pPr>
    </w:p>
    <w:p w14:paraId="3FBCB984" w14:textId="77777777" w:rsidR="00710F74" w:rsidRDefault="00710F74" w:rsidP="00710F74">
      <w:pPr>
        <w:rPr>
          <w:b/>
        </w:rPr>
      </w:pPr>
    </w:p>
    <w:p w14:paraId="4625E135" w14:textId="77777777" w:rsidR="00710F74" w:rsidRDefault="00710F74" w:rsidP="00710F74"/>
    <w:p w14:paraId="363D8971" w14:textId="77777777" w:rsidR="00710F74" w:rsidRDefault="00710F74" w:rsidP="00710F74"/>
    <w:p w14:paraId="71CE900F" w14:textId="77777777" w:rsidR="00710F74" w:rsidRDefault="00710F74" w:rsidP="00710F74"/>
    <w:p w14:paraId="1C7991C1" w14:textId="77777777" w:rsidR="00710F74" w:rsidRDefault="00710F74" w:rsidP="00710F74"/>
    <w:p w14:paraId="7ED947CA" w14:textId="77777777" w:rsidR="00710F74" w:rsidRDefault="00710F74" w:rsidP="00710F74"/>
    <w:p w14:paraId="70A416CD" w14:textId="77777777" w:rsidR="00710F74" w:rsidRDefault="00710F74" w:rsidP="00710F74"/>
    <w:p w14:paraId="620BB194" w14:textId="77777777" w:rsidR="00710F74" w:rsidRDefault="00710F74" w:rsidP="00710F74"/>
    <w:p w14:paraId="75A86563" w14:textId="77777777" w:rsidR="00710F74" w:rsidRDefault="00710F74" w:rsidP="00710F74"/>
    <w:p w14:paraId="58467303" w14:textId="77777777" w:rsidR="00710F74" w:rsidRDefault="00710F74" w:rsidP="00710F74"/>
    <w:p w14:paraId="21B7113C" w14:textId="1824589E" w:rsidR="00710F74" w:rsidRDefault="00710F74" w:rsidP="00710F74"/>
    <w:p w14:paraId="45686D2E" w14:textId="52315800" w:rsidR="00943AD2" w:rsidRDefault="00943AD2" w:rsidP="00710F74"/>
    <w:p w14:paraId="4A09CD1E" w14:textId="750EDEEC" w:rsidR="00943AD2" w:rsidRDefault="00943AD2" w:rsidP="00710F74"/>
    <w:p w14:paraId="568AFA92" w14:textId="2CBB902D" w:rsidR="00943AD2" w:rsidRDefault="00943AD2" w:rsidP="00710F74"/>
    <w:p w14:paraId="3296DFB9" w14:textId="611179B9" w:rsidR="00943AD2" w:rsidRDefault="00943AD2" w:rsidP="00710F74"/>
    <w:p w14:paraId="76778CEA" w14:textId="6365DDA0" w:rsidR="00943AD2" w:rsidRDefault="00943AD2" w:rsidP="00710F74"/>
    <w:p w14:paraId="55F41D43" w14:textId="111380E3" w:rsidR="00943AD2" w:rsidRDefault="00943AD2" w:rsidP="00710F74"/>
    <w:p w14:paraId="34444D5F" w14:textId="3B59053C" w:rsidR="00943AD2" w:rsidRDefault="00943AD2" w:rsidP="00710F74"/>
    <w:p w14:paraId="612AB2D3" w14:textId="3E1B354C" w:rsidR="00943AD2" w:rsidRDefault="00943AD2" w:rsidP="00710F74"/>
    <w:p w14:paraId="34D88CFC" w14:textId="72A57A5B" w:rsidR="00943AD2" w:rsidRDefault="00943AD2" w:rsidP="00710F74"/>
    <w:p w14:paraId="5153FAF4" w14:textId="77777777" w:rsidR="00943AD2" w:rsidRDefault="00943AD2" w:rsidP="00710F74"/>
    <w:p w14:paraId="071CE7CB" w14:textId="77777777" w:rsidR="00710F74" w:rsidRDefault="00710F74" w:rsidP="00710F74"/>
    <w:p w14:paraId="7AF504AD" w14:textId="77777777" w:rsidR="00710F74" w:rsidRDefault="00710F74" w:rsidP="00710F74"/>
    <w:p w14:paraId="3AC36A72" w14:textId="1706AB5C" w:rsidR="00710F74" w:rsidRDefault="00710F74" w:rsidP="00710F74"/>
    <w:p w14:paraId="75E8A303" w14:textId="78C2ABF0" w:rsidR="00710F74" w:rsidRDefault="00710F74" w:rsidP="00710F74"/>
    <w:p w14:paraId="5F4B0E25" w14:textId="77777777" w:rsidR="00710F74" w:rsidRDefault="00710F74" w:rsidP="00710F74"/>
    <w:p w14:paraId="75D775E5" w14:textId="77777777" w:rsidR="00710F74" w:rsidRDefault="00710F74" w:rsidP="00710F74"/>
    <w:p w14:paraId="65D2D444" w14:textId="77777777" w:rsidR="00710F74" w:rsidRDefault="00710F74" w:rsidP="00710F74"/>
    <w:p w14:paraId="64261B21" w14:textId="77777777" w:rsidR="00710F74" w:rsidRDefault="00710F74" w:rsidP="00710F74"/>
    <w:p w14:paraId="24EBA671" w14:textId="77777777" w:rsidR="00710F74" w:rsidRDefault="00710F74" w:rsidP="00710F74"/>
    <w:p w14:paraId="7F5D14A3" w14:textId="77777777" w:rsidR="00710F74" w:rsidRDefault="00710F74" w:rsidP="00710F74"/>
    <w:p w14:paraId="30EDBE62" w14:textId="77777777" w:rsidR="00710F74" w:rsidRDefault="00710F74" w:rsidP="00710F74"/>
    <w:p w14:paraId="2BAD712C" w14:textId="77777777" w:rsidR="00710F74" w:rsidRDefault="00710F74" w:rsidP="00710F74"/>
    <w:p w14:paraId="37DB67F9" w14:textId="77777777" w:rsidR="00710F74" w:rsidRDefault="00710F74" w:rsidP="00710F74"/>
    <w:p w14:paraId="77307DC4" w14:textId="77777777" w:rsidR="00710F74" w:rsidRDefault="00710F74" w:rsidP="00710F74"/>
    <w:p w14:paraId="1A55BEE4" w14:textId="77777777" w:rsidR="00710F74" w:rsidRDefault="00710F74" w:rsidP="00710F74"/>
    <w:p w14:paraId="6688FFE0" w14:textId="77777777" w:rsidR="00710F74" w:rsidRDefault="00710F74" w:rsidP="00710F74"/>
    <w:p w14:paraId="30CD266B" w14:textId="77777777" w:rsidR="00710F74" w:rsidRDefault="00710F74" w:rsidP="00710F74"/>
    <w:p w14:paraId="49479BE1" w14:textId="77777777" w:rsidR="00710F74" w:rsidRDefault="00710F74" w:rsidP="00710F74"/>
    <w:p w14:paraId="5B33EBBE" w14:textId="77777777" w:rsidR="00710F74" w:rsidRDefault="00710F74" w:rsidP="00710F74"/>
    <w:p w14:paraId="71E7AC2A" w14:textId="77777777" w:rsidR="00710F74" w:rsidRDefault="00710F74" w:rsidP="00710F74"/>
    <w:p w14:paraId="5FC4C6C9" w14:textId="77777777" w:rsidR="00710F74" w:rsidRDefault="00710F74" w:rsidP="00710F74">
      <w:r>
        <w:rPr>
          <w:b/>
          <w:sz w:val="18"/>
        </w:rPr>
        <w:t xml:space="preserve">     Руководитель практики</w:t>
      </w:r>
    </w:p>
    <w:p w14:paraId="1B0AECDB" w14:textId="77777777" w:rsidR="00710F74" w:rsidRDefault="00710F74" w:rsidP="00710F74">
      <w:r>
        <w:rPr>
          <w:b/>
          <w:sz w:val="18"/>
        </w:rPr>
        <w:t xml:space="preserve">         от института</w:t>
      </w:r>
    </w:p>
    <w:p w14:paraId="0D2D4D40" w14:textId="77777777" w:rsidR="00710F74" w:rsidRDefault="00710F74" w:rsidP="00710F74">
      <w:pPr>
        <w:ind w:firstLine="720"/>
      </w:pPr>
    </w:p>
    <w:p w14:paraId="7306D3E0" w14:textId="5D6A9A4D" w:rsidR="003766AA" w:rsidRPr="00F0737C" w:rsidRDefault="00710F74" w:rsidP="00710F74">
      <w:pPr>
        <w:rPr>
          <w:b/>
          <w:sz w:val="26"/>
        </w:rPr>
      </w:pPr>
      <w:r>
        <w:t>«</w:t>
      </w:r>
      <w:proofErr w:type="gramStart"/>
      <w:r>
        <w:t>12»  июля</w:t>
      </w:r>
      <w:proofErr w:type="gramEnd"/>
      <w:r>
        <w:t xml:space="preserve"> 20</w:t>
      </w:r>
      <w:r>
        <w:rPr>
          <w:rFonts w:hint="eastAsia"/>
          <w:lang w:eastAsia="ja-JP"/>
        </w:rPr>
        <w:t>20</w:t>
      </w:r>
      <w:r>
        <w:t xml:space="preserve"> г. </w:t>
      </w:r>
      <w:r>
        <w:tab/>
      </w:r>
      <w:r>
        <w:tab/>
      </w:r>
      <w:r>
        <w:tab/>
      </w:r>
    </w:p>
    <w:p w14:paraId="67FB2206" w14:textId="77777777" w:rsidR="00CC260C" w:rsidRDefault="00CC260C">
      <w:pPr>
        <w:jc w:val="center"/>
        <w:rPr>
          <w:b/>
        </w:rPr>
      </w:pPr>
    </w:p>
    <w:p w14:paraId="28551E84" w14:textId="77777777" w:rsidR="00CC260C" w:rsidRDefault="00CC260C" w:rsidP="000D3EAC">
      <w:pPr>
        <w:rPr>
          <w:b/>
        </w:rPr>
      </w:pPr>
    </w:p>
    <w:p w14:paraId="64807BBA" w14:textId="77777777" w:rsidR="00CC260C" w:rsidRDefault="00CC260C" w:rsidP="000D3EAC">
      <w:pPr>
        <w:rPr>
          <w:b/>
        </w:rPr>
      </w:pPr>
    </w:p>
    <w:p w14:paraId="2D0713AA" w14:textId="77777777" w:rsidR="00710F74" w:rsidRDefault="00710F74" w:rsidP="00710F74">
      <w:pPr>
        <w:pageBreakBefore/>
        <w:jc w:val="center"/>
      </w:pPr>
      <w:r>
        <w:rPr>
          <w:b/>
          <w:sz w:val="28"/>
        </w:rPr>
        <w:lastRenderedPageBreak/>
        <w:t>ПРОТОКОЛ</w:t>
      </w:r>
    </w:p>
    <w:p w14:paraId="038A2B2A" w14:textId="77777777" w:rsidR="00710F74" w:rsidRDefault="00710F74" w:rsidP="00710F74">
      <w:pPr>
        <w:pStyle w:val="4"/>
        <w:pBdr>
          <w:top w:val="none" w:sz="0" w:space="0" w:color="000000"/>
          <w:left w:val="none" w:sz="0" w:space="0" w:color="000000"/>
          <w:bottom w:val="none" w:sz="0" w:space="0" w:color="000000"/>
          <w:right w:val="none" w:sz="0" w:space="0" w:color="000000"/>
        </w:pBdr>
        <w:tabs>
          <w:tab w:val="left" w:pos="864"/>
        </w:tabs>
        <w:ind w:firstLine="0"/>
        <w:textAlignment w:val="baseline"/>
      </w:pPr>
      <w:r>
        <w:t>ЗАЩИТЫ ТЕХНИЧЕСКОГО ОТЧЁТА</w:t>
      </w:r>
    </w:p>
    <w:p w14:paraId="66A6ABE5" w14:textId="77777777" w:rsidR="00710F74" w:rsidRDefault="00710F74" w:rsidP="00710F74">
      <w:r>
        <w:t xml:space="preserve">по </w:t>
      </w:r>
      <w:r>
        <w:rPr>
          <w:rStyle w:val="30"/>
          <w:i/>
        </w:rPr>
        <w:t>вычислительной практике</w:t>
      </w:r>
    </w:p>
    <w:p w14:paraId="231D4E87" w14:textId="2CA30BF9" w:rsidR="00710F74" w:rsidRPr="00710F74" w:rsidRDefault="00710F74" w:rsidP="00710F74">
      <w:pPr>
        <w:rPr>
          <w:rFonts w:eastAsia="MS Mincho"/>
        </w:rPr>
      </w:pPr>
      <w:proofErr w:type="gramStart"/>
      <w:r>
        <w:t xml:space="preserve">студентами  </w:t>
      </w:r>
      <w:r>
        <w:tab/>
      </w:r>
      <w:proofErr w:type="gramEnd"/>
      <w:r>
        <w:t>1.</w:t>
      </w:r>
      <w:r>
        <w:tab/>
      </w:r>
      <w:proofErr w:type="gramStart"/>
      <w:r>
        <w:rPr>
          <w:i/>
          <w:lang w:eastAsia="ja-JP"/>
        </w:rPr>
        <w:t>Аксеновым</w:t>
      </w:r>
      <w:r w:rsidR="000C21FA">
        <w:rPr>
          <w:i/>
          <w:lang w:eastAsia="ja-JP"/>
        </w:rPr>
        <w:t xml:space="preserve">  </w:t>
      </w:r>
      <w:r>
        <w:rPr>
          <w:i/>
          <w:lang w:eastAsia="ja-JP"/>
        </w:rPr>
        <w:t>Александром</w:t>
      </w:r>
      <w:proofErr w:type="gramEnd"/>
    </w:p>
    <w:p w14:paraId="04F6E919" w14:textId="0F590893" w:rsidR="00643F14" w:rsidRPr="00643F14" w:rsidRDefault="00710F74" w:rsidP="00710F74">
      <w:pPr>
        <w:rPr>
          <w:rFonts w:hint="eastAsia"/>
          <w:i/>
          <w:lang w:eastAsia="ja-JP"/>
        </w:rPr>
      </w:pPr>
      <w:r>
        <w:rPr>
          <w:i/>
        </w:rPr>
        <w:tab/>
      </w:r>
      <w:r>
        <w:rPr>
          <w:i/>
        </w:rPr>
        <w:tab/>
        <w:t>2.</w:t>
      </w:r>
      <w:r>
        <w:rPr>
          <w:i/>
        </w:rPr>
        <w:tab/>
      </w:r>
      <w:proofErr w:type="spellStart"/>
      <w:proofErr w:type="gramStart"/>
      <w:r>
        <w:rPr>
          <w:i/>
          <w:lang w:eastAsia="ja-JP"/>
        </w:rPr>
        <w:t>Катерминым</w:t>
      </w:r>
      <w:proofErr w:type="spellEnd"/>
      <w:r>
        <w:rPr>
          <w:i/>
          <w:lang w:eastAsia="ja-JP"/>
        </w:rPr>
        <w:t xml:space="preserve">  </w:t>
      </w:r>
      <w:r w:rsidR="000C21FA">
        <w:rPr>
          <w:i/>
          <w:lang w:eastAsia="ja-JP"/>
        </w:rPr>
        <w:t>Всеволодом</w:t>
      </w:r>
      <w:proofErr w:type="gramEnd"/>
      <w:r>
        <w:rPr>
          <w:rFonts w:hint="eastAsia"/>
          <w:i/>
          <w:lang w:eastAsia="ja-JP"/>
        </w:rPr>
        <w:t xml:space="preserve"> </w:t>
      </w:r>
      <w:r>
        <w:rPr>
          <w:i/>
          <w:lang w:eastAsia="ja-JP"/>
        </w:rPr>
        <w:t xml:space="preserve">  </w:t>
      </w:r>
    </w:p>
    <w:p w14:paraId="19F33F52" w14:textId="6648BA8A" w:rsidR="00643F14" w:rsidRPr="000C21FA" w:rsidRDefault="00710F74" w:rsidP="00943AD2">
      <w:pPr>
        <w:ind w:left="360"/>
        <w:rPr>
          <w:rFonts w:hint="eastAsia"/>
          <w:i/>
          <w:iCs/>
        </w:rPr>
      </w:pPr>
      <w:r>
        <w:rPr>
          <w:i/>
        </w:rPr>
        <w:tab/>
      </w:r>
      <w:r>
        <w:rPr>
          <w:i/>
        </w:rPr>
        <w:tab/>
        <w:t>3.</w:t>
      </w:r>
      <w:r>
        <w:rPr>
          <w:i/>
        </w:rPr>
        <w:tab/>
      </w:r>
      <w:proofErr w:type="spellStart"/>
      <w:proofErr w:type="gramStart"/>
      <w:r w:rsidR="000C21FA" w:rsidRPr="00FB5919">
        <w:rPr>
          <w:i/>
          <w:iCs/>
        </w:rPr>
        <w:t>Хисамутдинов</w:t>
      </w:r>
      <w:r w:rsidR="000C21FA">
        <w:rPr>
          <w:i/>
          <w:iCs/>
        </w:rPr>
        <w:t>ым</w:t>
      </w:r>
      <w:proofErr w:type="spellEnd"/>
      <w:r w:rsidR="000C21FA">
        <w:rPr>
          <w:i/>
          <w:iCs/>
        </w:rPr>
        <w:t xml:space="preserve">  </w:t>
      </w:r>
      <w:r w:rsidR="000C21FA" w:rsidRPr="00FB5919">
        <w:rPr>
          <w:i/>
          <w:iCs/>
        </w:rPr>
        <w:t>Даниил</w:t>
      </w:r>
      <w:r w:rsidR="000C21FA">
        <w:rPr>
          <w:i/>
          <w:iCs/>
        </w:rPr>
        <w:t>ом</w:t>
      </w:r>
      <w:proofErr w:type="gramEnd"/>
    </w:p>
    <w:p w14:paraId="1210B9ED" w14:textId="77777777" w:rsidR="00710F74" w:rsidRDefault="00710F74" w:rsidP="00710F74">
      <w:pPr>
        <w:jc w:val="center"/>
        <w:rPr>
          <w:sz w:val="16"/>
        </w:rPr>
      </w:pPr>
    </w:p>
    <w:tbl>
      <w:tblPr>
        <w:tblW w:w="0" w:type="auto"/>
        <w:tblLayout w:type="fixed"/>
        <w:tblLook w:val="0000" w:firstRow="0" w:lastRow="0" w:firstColumn="0" w:lastColumn="0" w:noHBand="0" w:noVBand="0"/>
      </w:tblPr>
      <w:tblGrid>
        <w:gridCol w:w="3369"/>
        <w:gridCol w:w="6237"/>
      </w:tblGrid>
      <w:tr w:rsidR="00710F74" w:rsidRPr="00B47E3D" w14:paraId="05809553" w14:textId="77777777" w:rsidTr="002B3948">
        <w:trPr>
          <w:trHeight w:val="7800"/>
        </w:trPr>
        <w:tc>
          <w:tcPr>
            <w:tcW w:w="3369" w:type="dxa"/>
            <w:tcBorders>
              <w:top w:val="single" w:sz="4" w:space="0" w:color="000000"/>
            </w:tcBorders>
            <w:shd w:val="clear" w:color="auto" w:fill="auto"/>
          </w:tcPr>
          <w:p w14:paraId="26B9715F" w14:textId="77777777" w:rsidR="00710F74" w:rsidRPr="00B47E3D" w:rsidRDefault="00710F74" w:rsidP="002B3948">
            <w:pPr>
              <w:jc w:val="center"/>
            </w:pPr>
            <w:r w:rsidRPr="00B47E3D">
              <w:rPr>
                <w:sz w:val="24"/>
              </w:rPr>
              <w:t>Слушали:</w:t>
            </w:r>
          </w:p>
          <w:p w14:paraId="333F0CCC" w14:textId="77777777" w:rsidR="00710F74" w:rsidRPr="00B47E3D" w:rsidRDefault="00710F74" w:rsidP="002B3948">
            <w:pPr>
              <w:jc w:val="center"/>
            </w:pPr>
            <w:r w:rsidRPr="00B47E3D">
              <w:rPr>
                <w:sz w:val="24"/>
              </w:rPr>
              <w:t>Отчёт практиканта</w:t>
            </w:r>
          </w:p>
          <w:p w14:paraId="14DACC4C" w14:textId="77777777" w:rsidR="00710F74" w:rsidRPr="00B47E3D" w:rsidRDefault="00710F74" w:rsidP="002B3948">
            <w:pPr>
              <w:rPr>
                <w:sz w:val="24"/>
              </w:rPr>
            </w:pPr>
          </w:p>
          <w:p w14:paraId="28DC3F73" w14:textId="77777777" w:rsidR="00710F74" w:rsidRPr="00B47E3D" w:rsidRDefault="00710F74" w:rsidP="002B3948">
            <w:r w:rsidRPr="00B47E3D">
              <w:rPr>
                <w:rStyle w:val="30"/>
                <w:sz w:val="24"/>
              </w:rPr>
              <w:t xml:space="preserve">1. Создать загрузочный образ </w:t>
            </w:r>
            <w:proofErr w:type="spellStart"/>
            <w:r w:rsidRPr="00B47E3D">
              <w:rPr>
                <w:rStyle w:val="30"/>
                <w:sz w:val="24"/>
              </w:rPr>
              <w:t>миниядра</w:t>
            </w:r>
            <w:proofErr w:type="spellEnd"/>
            <w:r w:rsidRPr="00B47E3D">
              <w:rPr>
                <w:rStyle w:val="30"/>
                <w:sz w:val="24"/>
              </w:rPr>
              <w:t xml:space="preserve"> </w:t>
            </w:r>
            <w:proofErr w:type="spellStart"/>
            <w:r w:rsidRPr="00B47E3D">
              <w:rPr>
                <w:rStyle w:val="30"/>
                <w:sz w:val="24"/>
              </w:rPr>
              <w:t>Mini</w:t>
            </w:r>
            <w:proofErr w:type="spellEnd"/>
            <w:r w:rsidRPr="00B47E3D">
              <w:rPr>
                <w:rStyle w:val="30"/>
                <w:sz w:val="24"/>
                <w:lang w:val="en-US"/>
              </w:rPr>
              <w:t>OS</w:t>
            </w:r>
            <w:r w:rsidRPr="00B47E3D">
              <w:rPr>
                <w:rStyle w:val="30"/>
                <w:sz w:val="24"/>
              </w:rPr>
              <w:t>.</w:t>
            </w:r>
          </w:p>
          <w:p w14:paraId="247AEF54" w14:textId="77777777" w:rsidR="00710F74" w:rsidRPr="00B47E3D" w:rsidRDefault="00710F74" w:rsidP="002B3948">
            <w:pPr>
              <w:rPr>
                <w:sz w:val="24"/>
              </w:rPr>
            </w:pPr>
          </w:p>
          <w:p w14:paraId="1B3C271C" w14:textId="77777777" w:rsidR="00710F74" w:rsidRPr="00B47E3D" w:rsidRDefault="00710F74" w:rsidP="002B3948">
            <w:pPr>
              <w:rPr>
                <w:sz w:val="24"/>
              </w:rPr>
            </w:pPr>
          </w:p>
          <w:p w14:paraId="6DB51C7C" w14:textId="77777777" w:rsidR="00710F74" w:rsidRPr="00B47E3D" w:rsidRDefault="00710F74" w:rsidP="002B3948">
            <w:r w:rsidRPr="00B47E3D">
              <w:rPr>
                <w:rStyle w:val="30"/>
                <w:sz w:val="24"/>
              </w:rPr>
              <w:t xml:space="preserve">2. </w:t>
            </w:r>
            <w:r w:rsidRPr="00B47E3D">
              <w:rPr>
                <w:rStyle w:val="30"/>
                <w:sz w:val="24"/>
                <w:szCs w:val="24"/>
              </w:rPr>
              <w:t>Изучить в нём механизм прерываний</w:t>
            </w:r>
          </w:p>
          <w:p w14:paraId="5812AD8B" w14:textId="77777777" w:rsidR="00710F74" w:rsidRPr="00B47E3D" w:rsidRDefault="00710F74" w:rsidP="002B3948">
            <w:pPr>
              <w:rPr>
                <w:sz w:val="24"/>
                <w:szCs w:val="24"/>
              </w:rPr>
            </w:pPr>
          </w:p>
          <w:p w14:paraId="5F9887EF" w14:textId="77777777" w:rsidR="00710F74" w:rsidRPr="00B47E3D" w:rsidRDefault="00710F74" w:rsidP="002B3948">
            <w:pPr>
              <w:rPr>
                <w:sz w:val="24"/>
                <w:szCs w:val="24"/>
              </w:rPr>
            </w:pPr>
          </w:p>
          <w:p w14:paraId="79A3BEE0" w14:textId="77777777" w:rsidR="00710F74" w:rsidRPr="00B47E3D" w:rsidRDefault="00710F74" w:rsidP="002B3948">
            <w:r w:rsidRPr="00B47E3D">
              <w:rPr>
                <w:rStyle w:val="30"/>
                <w:sz w:val="24"/>
              </w:rPr>
              <w:t xml:space="preserve">3. </w:t>
            </w:r>
            <w:r w:rsidRPr="00B47E3D">
              <w:rPr>
                <w:rStyle w:val="30"/>
                <w:sz w:val="24"/>
                <w:szCs w:val="24"/>
              </w:rPr>
              <w:t>Составить алгоритм.</w:t>
            </w:r>
          </w:p>
          <w:p w14:paraId="19DE9C86" w14:textId="77777777" w:rsidR="00710F74" w:rsidRPr="00B47E3D" w:rsidRDefault="00710F74" w:rsidP="002B3948">
            <w:pPr>
              <w:rPr>
                <w:sz w:val="24"/>
                <w:szCs w:val="24"/>
              </w:rPr>
            </w:pPr>
          </w:p>
          <w:p w14:paraId="0C2791FB" w14:textId="77777777" w:rsidR="00710F74" w:rsidRPr="00B47E3D" w:rsidRDefault="00710F74" w:rsidP="002B3948">
            <w:pPr>
              <w:rPr>
                <w:sz w:val="24"/>
                <w:szCs w:val="24"/>
              </w:rPr>
            </w:pPr>
          </w:p>
          <w:p w14:paraId="651800BB" w14:textId="77777777" w:rsidR="00710F74" w:rsidRPr="00B47E3D" w:rsidRDefault="00710F74" w:rsidP="002B3948">
            <w:r w:rsidRPr="00B47E3D">
              <w:rPr>
                <w:rStyle w:val="30"/>
                <w:sz w:val="24"/>
              </w:rPr>
              <w:t xml:space="preserve">4. </w:t>
            </w:r>
            <w:r w:rsidRPr="00B47E3D">
              <w:rPr>
                <w:rStyle w:val="30"/>
                <w:color w:val="000000"/>
                <w:sz w:val="24"/>
                <w:szCs w:val="24"/>
              </w:rPr>
              <w:t>Реализовать алгоритм взаимодействия пользовательских процессов.</w:t>
            </w:r>
          </w:p>
          <w:p w14:paraId="64E0E8C3" w14:textId="77777777" w:rsidR="00710F74" w:rsidRPr="00B47E3D" w:rsidRDefault="00710F74" w:rsidP="002B3948">
            <w:pPr>
              <w:rPr>
                <w:color w:val="000000"/>
                <w:sz w:val="24"/>
                <w:szCs w:val="24"/>
              </w:rPr>
            </w:pPr>
          </w:p>
          <w:p w14:paraId="234E7116" w14:textId="77777777" w:rsidR="00710F74" w:rsidRPr="00B47E3D" w:rsidRDefault="00710F74" w:rsidP="002B3948">
            <w:r w:rsidRPr="00B47E3D">
              <w:rPr>
                <w:rStyle w:val="30"/>
                <w:sz w:val="24"/>
              </w:rPr>
              <w:t xml:space="preserve">5. </w:t>
            </w:r>
            <w:r w:rsidRPr="00B47E3D">
              <w:rPr>
                <w:rStyle w:val="30"/>
                <w:sz w:val="24"/>
                <w:szCs w:val="24"/>
              </w:rPr>
              <w:t>Тестирование алгоритма.</w:t>
            </w:r>
          </w:p>
          <w:p w14:paraId="13551038" w14:textId="77777777" w:rsidR="00710F74" w:rsidRPr="00B47E3D" w:rsidRDefault="00710F74" w:rsidP="002B3948">
            <w:pPr>
              <w:rPr>
                <w:sz w:val="24"/>
              </w:rPr>
            </w:pPr>
          </w:p>
          <w:p w14:paraId="415BE2CD" w14:textId="77777777" w:rsidR="00710F74" w:rsidRPr="00B47E3D" w:rsidRDefault="00710F74" w:rsidP="002B3948">
            <w:pPr>
              <w:rPr>
                <w:sz w:val="24"/>
              </w:rPr>
            </w:pPr>
          </w:p>
          <w:p w14:paraId="7D189D9F" w14:textId="77777777" w:rsidR="00710F74" w:rsidRPr="00B47E3D" w:rsidRDefault="00710F74" w:rsidP="002B3948">
            <w:r w:rsidRPr="00B47E3D">
              <w:rPr>
                <w:rStyle w:val="30"/>
                <w:sz w:val="24"/>
              </w:rPr>
              <w:t xml:space="preserve">6.  </w:t>
            </w:r>
            <w:r w:rsidRPr="00B47E3D">
              <w:rPr>
                <w:rStyle w:val="30"/>
                <w:sz w:val="24"/>
                <w:szCs w:val="24"/>
              </w:rPr>
              <w:t>Список используемой литературы.</w:t>
            </w:r>
          </w:p>
          <w:p w14:paraId="3463E415" w14:textId="77777777" w:rsidR="00710F74" w:rsidRPr="00B47E3D" w:rsidRDefault="00710F74" w:rsidP="002B3948">
            <w:pPr>
              <w:rPr>
                <w:sz w:val="24"/>
                <w:szCs w:val="24"/>
              </w:rPr>
            </w:pPr>
          </w:p>
          <w:p w14:paraId="7731D543" w14:textId="77777777" w:rsidR="00710F74" w:rsidRPr="00B47E3D" w:rsidRDefault="00710F74" w:rsidP="002B3948">
            <w:r w:rsidRPr="00B47E3D">
              <w:rPr>
                <w:rStyle w:val="30"/>
                <w:sz w:val="24"/>
              </w:rPr>
              <w:t xml:space="preserve">7. </w:t>
            </w:r>
            <w:r w:rsidRPr="00B47E3D">
              <w:rPr>
                <w:rStyle w:val="30"/>
                <w:sz w:val="24"/>
                <w:szCs w:val="24"/>
              </w:rPr>
              <w:t>Выводы.</w:t>
            </w:r>
          </w:p>
        </w:tc>
        <w:tc>
          <w:tcPr>
            <w:tcW w:w="6237" w:type="dxa"/>
            <w:tcBorders>
              <w:top w:val="single" w:sz="4" w:space="0" w:color="000000"/>
              <w:left w:val="single" w:sz="4" w:space="0" w:color="000000"/>
            </w:tcBorders>
            <w:shd w:val="clear" w:color="auto" w:fill="auto"/>
          </w:tcPr>
          <w:p w14:paraId="4DCF7129" w14:textId="77777777" w:rsidR="00710F74" w:rsidRPr="00B47E3D" w:rsidRDefault="00710F74" w:rsidP="00710F74">
            <w:pPr>
              <w:pStyle w:val="7"/>
              <w:pBdr>
                <w:top w:val="none" w:sz="0" w:space="0" w:color="000000"/>
                <w:left w:val="none" w:sz="0" w:space="0" w:color="000000"/>
                <w:bottom w:val="none" w:sz="0" w:space="0" w:color="000000"/>
                <w:right w:val="none" w:sz="0" w:space="0" w:color="000000"/>
              </w:pBdr>
              <w:tabs>
                <w:tab w:val="left" w:pos="1296"/>
              </w:tabs>
              <w:ind w:firstLine="0"/>
              <w:textAlignment w:val="baseline"/>
            </w:pPr>
            <w:r w:rsidRPr="00B47E3D">
              <w:rPr>
                <w:sz w:val="24"/>
              </w:rPr>
              <w:t>Постановили:</w:t>
            </w:r>
          </w:p>
          <w:p w14:paraId="2A351B9F" w14:textId="77777777" w:rsidR="00710F74" w:rsidRPr="00B47E3D" w:rsidRDefault="00710F74" w:rsidP="002B3948">
            <w:r w:rsidRPr="00B47E3D">
              <w:t xml:space="preserve">Считать практику выполненной и защищённой на  </w:t>
            </w:r>
          </w:p>
          <w:p w14:paraId="5271618D" w14:textId="77777777" w:rsidR="00710F74" w:rsidRPr="00B47E3D" w:rsidRDefault="00710F74" w:rsidP="002B3948"/>
          <w:p w14:paraId="62B8404D" w14:textId="77777777" w:rsidR="00710F74" w:rsidRPr="00B47E3D" w:rsidRDefault="00710F74" w:rsidP="002B3948"/>
          <w:p w14:paraId="5187C142" w14:textId="77777777" w:rsidR="00710F74" w:rsidRPr="00B47E3D" w:rsidRDefault="00710F74" w:rsidP="002B3948">
            <w:proofErr w:type="gramStart"/>
            <w:r w:rsidRPr="00B47E3D">
              <w:t>Оценка  1</w:t>
            </w:r>
            <w:proofErr w:type="gramEnd"/>
            <w:r w:rsidRPr="00B47E3D">
              <w:t>.   _________________</w:t>
            </w:r>
          </w:p>
          <w:p w14:paraId="600DE168" w14:textId="77777777" w:rsidR="00710F74" w:rsidRPr="00B47E3D" w:rsidRDefault="00710F74" w:rsidP="002B3948">
            <w:proofErr w:type="gramStart"/>
            <w:r w:rsidRPr="00B47E3D">
              <w:t>Оценка  2</w:t>
            </w:r>
            <w:proofErr w:type="gramEnd"/>
            <w:r w:rsidRPr="00B47E3D">
              <w:t>.   _________________</w:t>
            </w:r>
          </w:p>
          <w:p w14:paraId="0F8D4A38" w14:textId="77777777" w:rsidR="00710F74" w:rsidRPr="00B47E3D" w:rsidRDefault="00710F74" w:rsidP="002B3948">
            <w:proofErr w:type="gramStart"/>
            <w:r w:rsidRPr="00B47E3D">
              <w:t>Оценка  3</w:t>
            </w:r>
            <w:proofErr w:type="gramEnd"/>
            <w:r w:rsidRPr="00B47E3D">
              <w:t>.   _________________</w:t>
            </w:r>
          </w:p>
          <w:p w14:paraId="3A650E5A" w14:textId="77777777" w:rsidR="00710F74" w:rsidRPr="00B47E3D" w:rsidRDefault="00710F74" w:rsidP="002B3948"/>
          <w:p w14:paraId="51E45B86" w14:textId="77777777" w:rsidR="00710F74" w:rsidRPr="00B47E3D" w:rsidRDefault="00710F74" w:rsidP="002B3948">
            <w:proofErr w:type="gramStart"/>
            <w:r w:rsidRPr="00B47E3D">
              <w:t>Оценка  1</w:t>
            </w:r>
            <w:proofErr w:type="gramEnd"/>
            <w:r w:rsidRPr="00B47E3D">
              <w:t>.   _________________</w:t>
            </w:r>
          </w:p>
          <w:p w14:paraId="409812CC" w14:textId="77777777" w:rsidR="00710F74" w:rsidRPr="00B47E3D" w:rsidRDefault="00710F74" w:rsidP="002B3948">
            <w:proofErr w:type="gramStart"/>
            <w:r w:rsidRPr="00B47E3D">
              <w:t>Оценка  2</w:t>
            </w:r>
            <w:proofErr w:type="gramEnd"/>
            <w:r w:rsidRPr="00B47E3D">
              <w:t>.   _________________</w:t>
            </w:r>
          </w:p>
          <w:p w14:paraId="25160443" w14:textId="77777777" w:rsidR="00710F74" w:rsidRPr="00B47E3D" w:rsidRDefault="00710F74" w:rsidP="002B3948">
            <w:proofErr w:type="gramStart"/>
            <w:r w:rsidRPr="00B47E3D">
              <w:t>Оценка  3</w:t>
            </w:r>
            <w:proofErr w:type="gramEnd"/>
            <w:r w:rsidRPr="00B47E3D">
              <w:t>.   _________________</w:t>
            </w:r>
          </w:p>
          <w:p w14:paraId="58AE443F" w14:textId="77777777" w:rsidR="00710F74" w:rsidRPr="00B47E3D" w:rsidRDefault="00710F74" w:rsidP="002B3948"/>
          <w:p w14:paraId="307D10C9" w14:textId="77777777" w:rsidR="00710F74" w:rsidRPr="00B47E3D" w:rsidRDefault="00710F74" w:rsidP="002B3948"/>
          <w:p w14:paraId="48F9B813" w14:textId="77777777" w:rsidR="00710F74" w:rsidRPr="00B47E3D" w:rsidRDefault="00710F74" w:rsidP="002B3948">
            <w:proofErr w:type="gramStart"/>
            <w:r w:rsidRPr="00B47E3D">
              <w:t>Оценка  1</w:t>
            </w:r>
            <w:proofErr w:type="gramEnd"/>
            <w:r w:rsidRPr="00B47E3D">
              <w:t>.   _________________</w:t>
            </w:r>
          </w:p>
          <w:p w14:paraId="2F178E90" w14:textId="77777777" w:rsidR="00710F74" w:rsidRPr="00B47E3D" w:rsidRDefault="00710F74" w:rsidP="002B3948">
            <w:proofErr w:type="gramStart"/>
            <w:r w:rsidRPr="00B47E3D">
              <w:t>Оценка  2</w:t>
            </w:r>
            <w:proofErr w:type="gramEnd"/>
            <w:r w:rsidRPr="00B47E3D">
              <w:t>.   _________________</w:t>
            </w:r>
          </w:p>
          <w:p w14:paraId="35C5061A" w14:textId="77777777" w:rsidR="00710F74" w:rsidRPr="00B47E3D" w:rsidRDefault="00710F74" w:rsidP="002B3948">
            <w:proofErr w:type="gramStart"/>
            <w:r w:rsidRPr="00B47E3D">
              <w:t>Оценка  3</w:t>
            </w:r>
            <w:proofErr w:type="gramEnd"/>
            <w:r w:rsidRPr="00B47E3D">
              <w:t>.   _________________</w:t>
            </w:r>
          </w:p>
          <w:p w14:paraId="6287DA7A" w14:textId="77777777" w:rsidR="00710F74" w:rsidRPr="00B47E3D" w:rsidRDefault="00710F74" w:rsidP="002B3948"/>
          <w:p w14:paraId="10D55BA8" w14:textId="77777777" w:rsidR="00710F74" w:rsidRPr="00B47E3D" w:rsidRDefault="00710F74" w:rsidP="002B3948">
            <w:proofErr w:type="gramStart"/>
            <w:r w:rsidRPr="00B47E3D">
              <w:t>Оценка  1</w:t>
            </w:r>
            <w:proofErr w:type="gramEnd"/>
            <w:r w:rsidRPr="00B47E3D">
              <w:t>.   _________________</w:t>
            </w:r>
          </w:p>
          <w:p w14:paraId="6429EDA2" w14:textId="77777777" w:rsidR="00710F74" w:rsidRPr="00B47E3D" w:rsidRDefault="00710F74" w:rsidP="002B3948">
            <w:proofErr w:type="gramStart"/>
            <w:r w:rsidRPr="00B47E3D">
              <w:t>Оценка  2</w:t>
            </w:r>
            <w:proofErr w:type="gramEnd"/>
            <w:r w:rsidRPr="00B47E3D">
              <w:t>.   _________________</w:t>
            </w:r>
          </w:p>
          <w:p w14:paraId="378E4322" w14:textId="77777777" w:rsidR="00710F74" w:rsidRPr="00B47E3D" w:rsidRDefault="00710F74" w:rsidP="002B3948">
            <w:proofErr w:type="gramStart"/>
            <w:r w:rsidRPr="00B47E3D">
              <w:t>Оценка  3</w:t>
            </w:r>
            <w:proofErr w:type="gramEnd"/>
            <w:r w:rsidRPr="00B47E3D">
              <w:t>.   _________________</w:t>
            </w:r>
          </w:p>
          <w:p w14:paraId="67B23CAD" w14:textId="77777777" w:rsidR="00710F74" w:rsidRPr="00B47E3D" w:rsidRDefault="00710F74" w:rsidP="002B3948"/>
          <w:p w14:paraId="3BCEA412" w14:textId="77777777" w:rsidR="00710F74" w:rsidRPr="00B47E3D" w:rsidRDefault="00710F74" w:rsidP="002B3948">
            <w:proofErr w:type="gramStart"/>
            <w:r w:rsidRPr="00B47E3D">
              <w:t>Оценка  1</w:t>
            </w:r>
            <w:proofErr w:type="gramEnd"/>
            <w:r w:rsidRPr="00B47E3D">
              <w:t>.   _________________</w:t>
            </w:r>
          </w:p>
          <w:p w14:paraId="01791D9C" w14:textId="77777777" w:rsidR="00710F74" w:rsidRPr="00B47E3D" w:rsidRDefault="00710F74" w:rsidP="002B3948">
            <w:proofErr w:type="gramStart"/>
            <w:r w:rsidRPr="00B47E3D">
              <w:t>Оценка  2</w:t>
            </w:r>
            <w:proofErr w:type="gramEnd"/>
            <w:r w:rsidRPr="00B47E3D">
              <w:t>.   _________________</w:t>
            </w:r>
          </w:p>
          <w:p w14:paraId="1E719FB3" w14:textId="77777777" w:rsidR="00710F74" w:rsidRPr="00B47E3D" w:rsidRDefault="00710F74" w:rsidP="002B3948">
            <w:proofErr w:type="gramStart"/>
            <w:r w:rsidRPr="00B47E3D">
              <w:t>Оценка  3</w:t>
            </w:r>
            <w:proofErr w:type="gramEnd"/>
            <w:r w:rsidRPr="00B47E3D">
              <w:t>.   _________________</w:t>
            </w:r>
          </w:p>
          <w:p w14:paraId="08084816" w14:textId="77777777" w:rsidR="00710F74" w:rsidRPr="00B47E3D" w:rsidRDefault="00710F74" w:rsidP="002B3948"/>
          <w:p w14:paraId="40C2197E" w14:textId="77777777" w:rsidR="00710F74" w:rsidRPr="00B47E3D" w:rsidRDefault="00710F74" w:rsidP="002B3948">
            <w:proofErr w:type="gramStart"/>
            <w:r w:rsidRPr="00B47E3D">
              <w:t>Оценка  1</w:t>
            </w:r>
            <w:proofErr w:type="gramEnd"/>
            <w:r w:rsidRPr="00B47E3D">
              <w:t>.   _________________</w:t>
            </w:r>
          </w:p>
          <w:p w14:paraId="7158E062" w14:textId="77777777" w:rsidR="00710F74" w:rsidRPr="00B47E3D" w:rsidRDefault="00710F74" w:rsidP="002B3948">
            <w:proofErr w:type="gramStart"/>
            <w:r w:rsidRPr="00B47E3D">
              <w:t>Оценка  2</w:t>
            </w:r>
            <w:proofErr w:type="gramEnd"/>
            <w:r w:rsidRPr="00B47E3D">
              <w:t>.   _________________</w:t>
            </w:r>
          </w:p>
          <w:p w14:paraId="79A4FD71" w14:textId="77777777" w:rsidR="00710F74" w:rsidRPr="00B47E3D" w:rsidRDefault="00710F74" w:rsidP="002B3948">
            <w:proofErr w:type="gramStart"/>
            <w:r w:rsidRPr="00B47E3D">
              <w:t>Оценка  3</w:t>
            </w:r>
            <w:proofErr w:type="gramEnd"/>
            <w:r w:rsidRPr="00B47E3D">
              <w:t>.   _________________</w:t>
            </w:r>
          </w:p>
          <w:p w14:paraId="499BE358" w14:textId="77777777" w:rsidR="00710F74" w:rsidRPr="00B47E3D" w:rsidRDefault="00710F74" w:rsidP="002B3948"/>
          <w:p w14:paraId="7C6D7437" w14:textId="77777777" w:rsidR="00710F74" w:rsidRPr="00B47E3D" w:rsidRDefault="00710F74" w:rsidP="002B3948">
            <w:proofErr w:type="gramStart"/>
            <w:r w:rsidRPr="00B47E3D">
              <w:t>Оценка  1</w:t>
            </w:r>
            <w:proofErr w:type="gramEnd"/>
            <w:r w:rsidRPr="00B47E3D">
              <w:t>.   _________________</w:t>
            </w:r>
          </w:p>
          <w:p w14:paraId="0E106C9A" w14:textId="77777777" w:rsidR="00710F74" w:rsidRPr="00B47E3D" w:rsidRDefault="00710F74" w:rsidP="002B3948">
            <w:proofErr w:type="gramStart"/>
            <w:r w:rsidRPr="00B47E3D">
              <w:t>Оценка  2</w:t>
            </w:r>
            <w:proofErr w:type="gramEnd"/>
            <w:r w:rsidRPr="00B47E3D">
              <w:t>.   _________________</w:t>
            </w:r>
          </w:p>
          <w:p w14:paraId="272304EC" w14:textId="77777777" w:rsidR="00710F74" w:rsidRPr="00B47E3D" w:rsidRDefault="00710F74" w:rsidP="002B3948">
            <w:proofErr w:type="gramStart"/>
            <w:r w:rsidRPr="00B47E3D">
              <w:t>Оценка  3</w:t>
            </w:r>
            <w:proofErr w:type="gramEnd"/>
            <w:r w:rsidRPr="00B47E3D">
              <w:t>.   _________________</w:t>
            </w:r>
          </w:p>
        </w:tc>
      </w:tr>
      <w:tr w:rsidR="00710F74" w:rsidRPr="00B47E3D" w14:paraId="725B613F" w14:textId="77777777" w:rsidTr="002B3948">
        <w:tc>
          <w:tcPr>
            <w:tcW w:w="3369" w:type="dxa"/>
            <w:shd w:val="clear" w:color="auto" w:fill="auto"/>
          </w:tcPr>
          <w:p w14:paraId="30ED3E7C" w14:textId="77777777" w:rsidR="00710F74" w:rsidRPr="00B47E3D" w:rsidRDefault="00710F74" w:rsidP="002B3948">
            <w:pPr>
              <w:snapToGrid w:val="0"/>
              <w:jc w:val="center"/>
            </w:pPr>
          </w:p>
        </w:tc>
        <w:tc>
          <w:tcPr>
            <w:tcW w:w="6237" w:type="dxa"/>
            <w:tcBorders>
              <w:left w:val="single" w:sz="4" w:space="0" w:color="000000"/>
            </w:tcBorders>
            <w:shd w:val="clear" w:color="auto" w:fill="auto"/>
          </w:tcPr>
          <w:p w14:paraId="1882F0C4" w14:textId="77777777" w:rsidR="00710F74" w:rsidRPr="00B47E3D" w:rsidRDefault="00710F74" w:rsidP="002B3948">
            <w:pPr>
              <w:snapToGrid w:val="0"/>
            </w:pPr>
          </w:p>
        </w:tc>
      </w:tr>
      <w:tr w:rsidR="00710F74" w:rsidRPr="00B47E3D" w14:paraId="3D1D0B78" w14:textId="77777777" w:rsidTr="002B3948">
        <w:tc>
          <w:tcPr>
            <w:tcW w:w="3369" w:type="dxa"/>
            <w:shd w:val="clear" w:color="auto" w:fill="auto"/>
          </w:tcPr>
          <w:p w14:paraId="36AEAA1E" w14:textId="77777777" w:rsidR="00710F74" w:rsidRPr="00B47E3D" w:rsidRDefault="00710F74" w:rsidP="002B3948">
            <w:pPr>
              <w:snapToGrid w:val="0"/>
              <w:jc w:val="center"/>
            </w:pPr>
          </w:p>
        </w:tc>
        <w:tc>
          <w:tcPr>
            <w:tcW w:w="6237" w:type="dxa"/>
            <w:tcBorders>
              <w:left w:val="single" w:sz="4" w:space="0" w:color="000000"/>
            </w:tcBorders>
            <w:shd w:val="clear" w:color="auto" w:fill="auto"/>
          </w:tcPr>
          <w:p w14:paraId="65C12108" w14:textId="77777777" w:rsidR="00710F74" w:rsidRPr="00B47E3D" w:rsidRDefault="00710F74" w:rsidP="00710F74">
            <w:pPr>
              <w:pStyle w:val="3"/>
              <w:pBdr>
                <w:top w:val="none" w:sz="0" w:space="0" w:color="000000"/>
                <w:left w:val="none" w:sz="0" w:space="0" w:color="000000"/>
                <w:bottom w:val="none" w:sz="0" w:space="0" w:color="000000"/>
                <w:right w:val="none" w:sz="0" w:space="0" w:color="000000"/>
              </w:pBdr>
              <w:tabs>
                <w:tab w:val="left" w:pos="720"/>
              </w:tabs>
              <w:ind w:firstLine="0"/>
              <w:textAlignment w:val="baseline"/>
            </w:pPr>
            <w:r w:rsidRPr="00B47E3D">
              <w:rPr>
                <w:rStyle w:val="30"/>
                <w:u w:val="none"/>
              </w:rPr>
              <w:tab/>
            </w:r>
            <w:r w:rsidRPr="00B47E3D">
              <w:rPr>
                <w:rStyle w:val="30"/>
                <w:u w:val="none"/>
              </w:rPr>
              <w:tab/>
              <w:t xml:space="preserve"> </w:t>
            </w:r>
            <w:r w:rsidRPr="00B47E3D">
              <w:t xml:space="preserve">Общая оценка </w:t>
            </w:r>
            <w:r w:rsidRPr="00B47E3D">
              <w:rPr>
                <w:rStyle w:val="30"/>
                <w:u w:val="none"/>
              </w:rPr>
              <w:t xml:space="preserve">  -</w:t>
            </w:r>
            <w:r w:rsidRPr="00B47E3D">
              <w:t>_________________</w:t>
            </w:r>
          </w:p>
        </w:tc>
      </w:tr>
      <w:tr w:rsidR="00710F74" w:rsidRPr="00B47E3D" w14:paraId="7FA3D8FE" w14:textId="77777777" w:rsidTr="002B3948">
        <w:tc>
          <w:tcPr>
            <w:tcW w:w="3369" w:type="dxa"/>
            <w:tcBorders>
              <w:bottom w:val="single" w:sz="4" w:space="0" w:color="000000"/>
            </w:tcBorders>
            <w:shd w:val="clear" w:color="auto" w:fill="auto"/>
          </w:tcPr>
          <w:p w14:paraId="1E4DD316" w14:textId="77777777" w:rsidR="00710F74" w:rsidRPr="00B47E3D" w:rsidRDefault="00710F74" w:rsidP="002B3948">
            <w:pPr>
              <w:snapToGrid w:val="0"/>
              <w:jc w:val="center"/>
            </w:pPr>
          </w:p>
        </w:tc>
        <w:tc>
          <w:tcPr>
            <w:tcW w:w="6237" w:type="dxa"/>
            <w:tcBorders>
              <w:left w:val="single" w:sz="4" w:space="0" w:color="000000"/>
              <w:bottom w:val="single" w:sz="4" w:space="0" w:color="000000"/>
            </w:tcBorders>
            <w:shd w:val="clear" w:color="auto" w:fill="auto"/>
          </w:tcPr>
          <w:p w14:paraId="2AA7BA53" w14:textId="77777777" w:rsidR="00710F74" w:rsidRPr="00B47E3D" w:rsidRDefault="00710F74" w:rsidP="002B3948">
            <w:pPr>
              <w:snapToGrid w:val="0"/>
            </w:pPr>
          </w:p>
        </w:tc>
      </w:tr>
    </w:tbl>
    <w:p w14:paraId="4BC8761E" w14:textId="77777777" w:rsidR="00710F74" w:rsidRDefault="00710F74" w:rsidP="00710F74"/>
    <w:p w14:paraId="646841D3" w14:textId="77777777" w:rsidR="00710F74" w:rsidRDefault="00710F74" w:rsidP="00710F74">
      <w:pPr>
        <w:tabs>
          <w:tab w:val="left" w:pos="5954"/>
        </w:tabs>
      </w:pPr>
      <w:r>
        <w:t>Руководитель: Семенов А. С.      _______________________</w:t>
      </w:r>
    </w:p>
    <w:p w14:paraId="0EB22F32" w14:textId="77777777" w:rsidR="00710F74" w:rsidRDefault="00710F74" w:rsidP="00710F74">
      <w:pPr>
        <w:tabs>
          <w:tab w:val="left" w:pos="5954"/>
        </w:tabs>
      </w:pPr>
      <w:r>
        <w:t>Дата: 12.07.20</w:t>
      </w:r>
      <w:r>
        <w:rPr>
          <w:rFonts w:hint="eastAsia"/>
          <w:lang w:eastAsia="ja-JP"/>
        </w:rPr>
        <w:t>20</w:t>
      </w:r>
    </w:p>
    <w:p w14:paraId="64C94816" w14:textId="77777777" w:rsidR="00710F74" w:rsidRDefault="00710F74" w:rsidP="00710F74">
      <w:pPr>
        <w:tabs>
          <w:tab w:val="left" w:pos="5954"/>
        </w:tabs>
        <w:jc w:val="center"/>
      </w:pPr>
    </w:p>
    <w:p w14:paraId="18DF534E" w14:textId="77777777" w:rsidR="00710F74" w:rsidRDefault="00710F74" w:rsidP="00710F74">
      <w:pPr>
        <w:tabs>
          <w:tab w:val="left" w:pos="5954"/>
        </w:tabs>
        <w:jc w:val="center"/>
      </w:pPr>
    </w:p>
    <w:p w14:paraId="4A8B8C9C" w14:textId="77777777" w:rsidR="00710F74" w:rsidRDefault="00710F74" w:rsidP="00710F74">
      <w:pPr>
        <w:tabs>
          <w:tab w:val="left" w:pos="5954"/>
        </w:tabs>
        <w:jc w:val="center"/>
      </w:pPr>
    </w:p>
    <w:p w14:paraId="669E1C21" w14:textId="77777777" w:rsidR="00710F74" w:rsidRDefault="00710F74" w:rsidP="00710F74">
      <w:pPr>
        <w:tabs>
          <w:tab w:val="left" w:pos="5954"/>
        </w:tabs>
        <w:jc w:val="center"/>
      </w:pPr>
    </w:p>
    <w:p w14:paraId="5AAA0790" w14:textId="77777777" w:rsidR="00710F74" w:rsidRDefault="00710F74" w:rsidP="00710F74">
      <w:pPr>
        <w:tabs>
          <w:tab w:val="left" w:pos="5954"/>
        </w:tabs>
        <w:jc w:val="center"/>
      </w:pPr>
    </w:p>
    <w:p w14:paraId="47F0F687" w14:textId="77777777" w:rsidR="00710F74" w:rsidRDefault="00710F74" w:rsidP="00710F74">
      <w:pPr>
        <w:tabs>
          <w:tab w:val="left" w:pos="5954"/>
        </w:tabs>
        <w:jc w:val="center"/>
      </w:pPr>
    </w:p>
    <w:p w14:paraId="022E835F" w14:textId="77777777" w:rsidR="00710F74" w:rsidRDefault="00710F74" w:rsidP="00710F74">
      <w:pPr>
        <w:tabs>
          <w:tab w:val="left" w:pos="5954"/>
        </w:tabs>
        <w:jc w:val="center"/>
      </w:pPr>
    </w:p>
    <w:p w14:paraId="4D727D52" w14:textId="77777777" w:rsidR="00710F74" w:rsidRDefault="00710F74" w:rsidP="00710F74">
      <w:pPr>
        <w:tabs>
          <w:tab w:val="left" w:pos="5954"/>
        </w:tabs>
        <w:jc w:val="center"/>
      </w:pPr>
    </w:p>
    <w:p w14:paraId="3C3E9A45" w14:textId="77777777" w:rsidR="00710F74" w:rsidRDefault="00710F74" w:rsidP="00710F74">
      <w:pPr>
        <w:tabs>
          <w:tab w:val="left" w:pos="5954"/>
        </w:tabs>
        <w:jc w:val="center"/>
      </w:pPr>
    </w:p>
    <w:p w14:paraId="48B10DA0" w14:textId="77777777" w:rsidR="00710F74" w:rsidRDefault="00710F74" w:rsidP="00710F74">
      <w:pPr>
        <w:tabs>
          <w:tab w:val="left" w:pos="5954"/>
        </w:tabs>
        <w:jc w:val="center"/>
      </w:pPr>
    </w:p>
    <w:p w14:paraId="4B6494AE" w14:textId="77777777" w:rsidR="00710F74" w:rsidRDefault="00710F74" w:rsidP="00710F74">
      <w:pPr>
        <w:tabs>
          <w:tab w:val="left" w:pos="5954"/>
        </w:tabs>
        <w:jc w:val="center"/>
      </w:pPr>
    </w:p>
    <w:p w14:paraId="6CA8C414" w14:textId="77777777" w:rsidR="00710F74" w:rsidRDefault="00710F74" w:rsidP="00710F74">
      <w:pPr>
        <w:tabs>
          <w:tab w:val="left" w:pos="5954"/>
        </w:tabs>
        <w:jc w:val="center"/>
      </w:pPr>
    </w:p>
    <w:p w14:paraId="2177308C" w14:textId="77777777" w:rsidR="00710F74" w:rsidRDefault="00710F74" w:rsidP="00710F74">
      <w:pPr>
        <w:tabs>
          <w:tab w:val="left" w:pos="5954"/>
        </w:tabs>
        <w:jc w:val="center"/>
      </w:pPr>
    </w:p>
    <w:p w14:paraId="748E394E" w14:textId="77777777" w:rsidR="00710F74" w:rsidRDefault="00710F74" w:rsidP="00710F74">
      <w:pPr>
        <w:tabs>
          <w:tab w:val="left" w:pos="5954"/>
        </w:tabs>
        <w:jc w:val="center"/>
      </w:pPr>
    </w:p>
    <w:p w14:paraId="0F396C5C" w14:textId="77777777" w:rsidR="00710F74" w:rsidRDefault="00710F74" w:rsidP="00710F74">
      <w:pPr>
        <w:tabs>
          <w:tab w:val="left" w:pos="5954"/>
        </w:tabs>
        <w:jc w:val="center"/>
      </w:pPr>
    </w:p>
    <w:p w14:paraId="28FEC530" w14:textId="77777777" w:rsidR="00710F74" w:rsidRDefault="00710F74" w:rsidP="00710F74">
      <w:pPr>
        <w:tabs>
          <w:tab w:val="left" w:pos="5954"/>
        </w:tabs>
        <w:jc w:val="center"/>
      </w:pPr>
    </w:p>
    <w:p w14:paraId="50DF8C04" w14:textId="77777777" w:rsidR="00710F74" w:rsidRDefault="00710F74" w:rsidP="00710F74">
      <w:pPr>
        <w:tabs>
          <w:tab w:val="left" w:pos="5954"/>
        </w:tabs>
        <w:jc w:val="center"/>
      </w:pPr>
    </w:p>
    <w:p w14:paraId="2B0B5D88" w14:textId="77777777" w:rsidR="00710F74" w:rsidRDefault="00710F74" w:rsidP="00710F74">
      <w:pPr>
        <w:tabs>
          <w:tab w:val="left" w:pos="5954"/>
        </w:tabs>
        <w:jc w:val="center"/>
      </w:pPr>
    </w:p>
    <w:p w14:paraId="6E0FE958" w14:textId="77777777" w:rsidR="00710F74" w:rsidRDefault="00710F74" w:rsidP="00710F74">
      <w:pPr>
        <w:tabs>
          <w:tab w:val="left" w:pos="5954"/>
        </w:tabs>
        <w:jc w:val="center"/>
      </w:pPr>
    </w:p>
    <w:p w14:paraId="7377C4FC" w14:textId="77777777" w:rsidR="00710F74" w:rsidRDefault="00710F74" w:rsidP="00710F74">
      <w:pPr>
        <w:tabs>
          <w:tab w:val="left" w:pos="5954"/>
        </w:tabs>
        <w:jc w:val="center"/>
      </w:pPr>
    </w:p>
    <w:p w14:paraId="54CCE6AA" w14:textId="77777777" w:rsidR="00710F74" w:rsidRDefault="00710F74" w:rsidP="00710F74">
      <w:pPr>
        <w:tabs>
          <w:tab w:val="left" w:pos="5954"/>
        </w:tabs>
        <w:jc w:val="center"/>
      </w:pPr>
    </w:p>
    <w:p w14:paraId="2515256A" w14:textId="10F2CF91" w:rsidR="008D6203" w:rsidRDefault="008D6203" w:rsidP="008D6203">
      <w:pPr>
        <w:tabs>
          <w:tab w:val="left" w:pos="5954"/>
        </w:tabs>
        <w:jc w:val="center"/>
      </w:pPr>
      <w:r>
        <w:rPr>
          <w:noProof/>
        </w:rPr>
        <w:lastRenderedPageBreak/>
        <mc:AlternateContent>
          <mc:Choice Requires="wps">
            <w:drawing>
              <wp:anchor distT="0" distB="0" distL="114300" distR="114300" simplePos="0" relativeHeight="251686912" behindDoc="0" locked="0" layoutInCell="1" allowOverlap="1" wp14:anchorId="438E1BA9" wp14:editId="2601FC47">
                <wp:simplePos x="0" y="0"/>
                <wp:positionH relativeFrom="column">
                  <wp:posOffset>975360</wp:posOffset>
                </wp:positionH>
                <wp:positionV relativeFrom="paragraph">
                  <wp:posOffset>4023360</wp:posOffset>
                </wp:positionV>
                <wp:extent cx="3006725" cy="1011555"/>
                <wp:effectExtent l="11430" t="23495" r="53340" b="8255"/>
                <wp:wrapNone/>
                <wp:docPr id="122" name="Соединитель: уступ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3006725" cy="1011555"/>
                        </a:xfrm>
                        <a:prstGeom prst="bentConnector3">
                          <a:avLst>
                            <a:gd name="adj1" fmla="val 9769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D9AAA4"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122" o:spid="_x0000_s1026" type="#_x0000_t34" style="position:absolute;margin-left:76.8pt;margin-top:316.8pt;width:236.75pt;height:79.65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GtzNgIAAAYEAAAOAAAAZHJzL2Uyb0RvYy54bWysU81uEzEQviPxDpbvZLMp6c8qmx5SyqVA&#10;pZYHcGxv1mB7LNvNJkfaKy/RdwCpEgJeYfNGjJ0ohXJD+GB5PONvZr5vPDldGU2W0gcFtqblYEiJ&#10;tByEsouavr8+f3FMSYjMCqbBypquZaCn0+fPJp2r5Aha0EJ6giA2VJ2raRujq4oi8FYaFgbgpEVn&#10;A96wiKZfFMKzDtGNLkbD4WHRgRfOA5ch4O3Z1kmnGb9pJI/vmibISHRNsbaYd5/3edqL6YRVC89c&#10;q/iuDPYPVRimLCbdQ52xyMiNV39BGcU9BGjigIMpoGkUl7kH7KYcPunmqmVO5l6QnOD2NIX/B8vf&#10;Li89UQK1G40oscygSP19/6P/2n/pH/rv/cPmFs/fNp8rsrnbfNrcbu76nyRFI3edCxVCzOylT93z&#10;lb1yF8A/BmJh1jK7kLmH67VD2DK9KP54kozgsIJ59wYExrCbCJnIVeMN8YCClYcoNK58jYyRVZZv&#10;vZdPriLheHmA83A0GlPC0VcOy3I8HueUrEpoqUDnQ3wtwZB0qOlc2jgDa3FMwB/kBGx5EWJWUuzY&#10;YOJDSUljNA7GkmlycnR48nKHu4suHpHTUwvnSus8WtqSrqYnYywreQJoJZIzG34xn2lPEBR72faY&#10;GHoSZlTEL6KVqenxPohVrWTilRU5S2RK45nEzHP0CpnXkqbURgpKtMTPmU5beG13OiTqtyLOQawv&#10;fXInSXDYch27j5Gm+Xc7Rz1+3+kvAAAA//8DAFBLAwQUAAYACAAAACEAn1Z+veIAAAALAQAADwAA&#10;AGRycy9kb3ducmV2LnhtbEyPTUvDQBCG74L/YRnBm92tto2N2ZQqiAg92A/E4zQZk2B2NmS3beyv&#10;dzzpbYZ5eeZ5s8XgWnWkPjSeLYxHBhRx4cuGKwu77fPNPagQkUtsPZOFbwqwyC8vMkxLf+I1HTex&#10;UgLhkKKFOsYu1ToUNTkMI98Ry+3T9w6jrH2lyx5PAnetvjVmph02LB9q7OippuJrc3AW7qJO5hU+&#10;bner95fuY/l2btavZ2uvr4blA6hIQ/wLw6++qEMuTnt/4DKoVhhjk0jUwiSZTUFJYpIYabe3MJ/K&#10;oPNM/++Q/wAAAP//AwBQSwECLQAUAAYACAAAACEAtoM4kv4AAADhAQAAEwAAAAAAAAAAAAAAAAAA&#10;AAAAW0NvbnRlbnRfVHlwZXNdLnhtbFBLAQItABQABgAIAAAAIQA4/SH/1gAAAJQBAAALAAAAAAAA&#10;AAAAAAAAAC8BAABfcmVscy8ucmVsc1BLAQItABQABgAIAAAAIQCB2GtzNgIAAAYEAAAOAAAAAAAA&#10;AAAAAAAAAC4CAABkcnMvZTJvRG9jLnhtbFBLAQItABQABgAIAAAAIQCfVn694gAAAAsBAAAPAAAA&#10;AAAAAAAAAAAAAJAEAABkcnMvZG93bnJldi54bWxQSwUGAAAAAAQABADzAAAAnwUAAAAA&#10;" adj="21102">
                <v:stroke endarrow="block"/>
              </v:shape>
            </w:pict>
          </mc:Fallback>
        </mc:AlternateContent>
      </w:r>
      <w:r>
        <w:rPr>
          <w:noProof/>
        </w:rPr>
        <mc:AlternateContent>
          <mc:Choice Requires="wps">
            <w:drawing>
              <wp:anchor distT="0" distB="0" distL="114300" distR="114300" simplePos="0" relativeHeight="251659264" behindDoc="0" locked="0" layoutInCell="1" allowOverlap="1" wp14:anchorId="3DC800BB" wp14:editId="78EAD5F2">
                <wp:simplePos x="0" y="0"/>
                <wp:positionH relativeFrom="column">
                  <wp:posOffset>4895215</wp:posOffset>
                </wp:positionH>
                <wp:positionV relativeFrom="paragraph">
                  <wp:posOffset>4841240</wp:posOffset>
                </wp:positionV>
                <wp:extent cx="1806575" cy="4899025"/>
                <wp:effectExtent l="0" t="635" r="3175" b="0"/>
                <wp:wrapNone/>
                <wp:docPr id="121" name="Надпись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6575" cy="4899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CE02F5" w14:textId="77777777" w:rsidR="008D6203" w:rsidRPr="00074BC0" w:rsidRDefault="008D6203" w:rsidP="008D6203">
                            <w:pPr>
                              <w:numPr>
                                <w:ilvl w:val="0"/>
                                <w:numId w:val="12"/>
                              </w:numPr>
                              <w:suppressAutoHyphens w:val="0"/>
                              <w:rPr>
                                <w:color w:val="00823B"/>
                              </w:rPr>
                            </w:pPr>
                            <w:r w:rsidRPr="00074BC0">
                              <w:rPr>
                                <w:color w:val="00823B"/>
                              </w:rPr>
                              <w:t xml:space="preserve">Инициализация таблиц </w:t>
                            </w:r>
                            <w:proofErr w:type="spellStart"/>
                            <w:r w:rsidRPr="00074BC0">
                              <w:rPr>
                                <w:color w:val="00823B"/>
                              </w:rPr>
                              <w:t>gdt</w:t>
                            </w:r>
                            <w:proofErr w:type="spellEnd"/>
                            <w:r w:rsidRPr="00074BC0">
                              <w:rPr>
                                <w:color w:val="00823B"/>
                              </w:rPr>
                              <w:t xml:space="preserve"> </w:t>
                            </w:r>
                            <w:proofErr w:type="spellStart"/>
                            <w:r w:rsidRPr="00074BC0">
                              <w:rPr>
                                <w:color w:val="00823B"/>
                              </w:rPr>
                              <w:t>idt</w:t>
                            </w:r>
                            <w:proofErr w:type="spellEnd"/>
                            <w:r w:rsidRPr="00074BC0">
                              <w:rPr>
                                <w:color w:val="00823B"/>
                              </w:rPr>
                              <w:t>, файловой системы и переключение в пользовательских режим</w:t>
                            </w:r>
                          </w:p>
                          <w:p w14:paraId="585461B2" w14:textId="77777777" w:rsidR="008D6203" w:rsidRPr="00074BC0" w:rsidRDefault="008D6203" w:rsidP="008D6203">
                            <w:pPr>
                              <w:numPr>
                                <w:ilvl w:val="0"/>
                                <w:numId w:val="12"/>
                              </w:numPr>
                              <w:suppressAutoHyphens w:val="0"/>
                              <w:rPr>
                                <w:color w:val="00823B"/>
                              </w:rPr>
                            </w:pPr>
                            <w:r w:rsidRPr="00074BC0">
                              <w:rPr>
                                <w:color w:val="00823B"/>
                              </w:rPr>
                              <w:t xml:space="preserve">Инициализация процессов, </w:t>
                            </w:r>
                            <w:r w:rsidRPr="00074BC0">
                              <w:rPr>
                                <w:color w:val="00823B"/>
                                <w:lang w:val="en-US"/>
                              </w:rPr>
                              <w:t>paging</w:t>
                            </w:r>
                            <w:r w:rsidRPr="00E92E44">
                              <w:rPr>
                                <w:rFonts w:eastAsia="Malgun Gothic"/>
                                <w:color w:val="00823B"/>
                                <w:lang w:val="en-US" w:eastAsia="ko-KR"/>
                              </w:rPr>
                              <w:t>, tasking</w:t>
                            </w:r>
                          </w:p>
                          <w:p w14:paraId="3834CAB2" w14:textId="77777777" w:rsidR="008D6203" w:rsidRPr="00074BC0" w:rsidRDefault="008D6203" w:rsidP="008D6203">
                            <w:pPr>
                              <w:numPr>
                                <w:ilvl w:val="0"/>
                                <w:numId w:val="12"/>
                              </w:numPr>
                              <w:suppressAutoHyphens w:val="0"/>
                              <w:rPr>
                                <w:color w:val="00823B"/>
                              </w:rPr>
                            </w:pPr>
                            <w:r>
                              <w:rPr>
                                <w:color w:val="00823B"/>
                              </w:rPr>
                              <w:t xml:space="preserve">Вызов прерывания для перехода к планировщику </w:t>
                            </w:r>
                          </w:p>
                          <w:p w14:paraId="5C50F11E" w14:textId="77777777" w:rsidR="008D6203" w:rsidRPr="00074BC0" w:rsidRDefault="008D6203" w:rsidP="008D6203">
                            <w:pPr>
                              <w:numPr>
                                <w:ilvl w:val="0"/>
                                <w:numId w:val="12"/>
                              </w:numPr>
                              <w:suppressAutoHyphens w:val="0"/>
                              <w:rPr>
                                <w:color w:val="00823B"/>
                              </w:rPr>
                            </w:pPr>
                            <w:r w:rsidRPr="00074BC0">
                              <w:rPr>
                                <w:color w:val="00823B"/>
                              </w:rPr>
                              <w:t xml:space="preserve">Обращение к </w:t>
                            </w:r>
                            <w:r>
                              <w:rPr>
                                <w:color w:val="00823B"/>
                              </w:rPr>
                              <w:t>планировщику</w:t>
                            </w:r>
                          </w:p>
                          <w:p w14:paraId="283EFFAA" w14:textId="77777777" w:rsidR="008D6203" w:rsidRPr="00095AC2" w:rsidRDefault="008D6203" w:rsidP="008D6203">
                            <w:pPr>
                              <w:numPr>
                                <w:ilvl w:val="0"/>
                                <w:numId w:val="12"/>
                              </w:numPr>
                              <w:suppressAutoHyphens w:val="0"/>
                              <w:rPr>
                                <w:color w:val="00823B"/>
                              </w:rPr>
                            </w:pPr>
                            <w:r>
                              <w:rPr>
                                <w:color w:val="00823B"/>
                              </w:rPr>
                              <w:t xml:space="preserve">Генерация прерывания для первого процесса </w:t>
                            </w:r>
                          </w:p>
                          <w:p w14:paraId="13E2E897" w14:textId="77777777" w:rsidR="008D6203" w:rsidRPr="00074BC0" w:rsidRDefault="008D6203" w:rsidP="008D6203">
                            <w:pPr>
                              <w:numPr>
                                <w:ilvl w:val="0"/>
                                <w:numId w:val="12"/>
                              </w:numPr>
                              <w:suppressAutoHyphens w:val="0"/>
                              <w:rPr>
                                <w:color w:val="00823B"/>
                              </w:rPr>
                            </w:pPr>
                            <w:r w:rsidRPr="00074BC0">
                              <w:rPr>
                                <w:color w:val="00823B"/>
                              </w:rPr>
                              <w:t xml:space="preserve">Возврат </w:t>
                            </w:r>
                            <w:r>
                              <w:rPr>
                                <w:color w:val="00823B"/>
                              </w:rPr>
                              <w:t>в первый процесс</w:t>
                            </w:r>
                          </w:p>
                          <w:p w14:paraId="03019571" w14:textId="77777777" w:rsidR="008D6203" w:rsidRDefault="008D6203" w:rsidP="008D6203">
                            <w:pPr>
                              <w:numPr>
                                <w:ilvl w:val="0"/>
                                <w:numId w:val="12"/>
                              </w:numPr>
                              <w:suppressAutoHyphens w:val="0"/>
                              <w:rPr>
                                <w:color w:val="00823B"/>
                              </w:rPr>
                            </w:pPr>
                            <w:r w:rsidRPr="00074BC0">
                              <w:rPr>
                                <w:color w:val="00823B"/>
                              </w:rPr>
                              <w:t xml:space="preserve">Вызов прерывания для </w:t>
                            </w:r>
                            <w:r>
                              <w:rPr>
                                <w:color w:val="00823B"/>
                              </w:rPr>
                              <w:t xml:space="preserve">смены процессов </w:t>
                            </w:r>
                          </w:p>
                          <w:p w14:paraId="6ECEC672" w14:textId="77777777" w:rsidR="008D6203" w:rsidRPr="00074BC0" w:rsidRDefault="008D6203" w:rsidP="008D6203">
                            <w:pPr>
                              <w:numPr>
                                <w:ilvl w:val="0"/>
                                <w:numId w:val="12"/>
                              </w:numPr>
                              <w:suppressAutoHyphens w:val="0"/>
                              <w:rPr>
                                <w:color w:val="00823B"/>
                              </w:rPr>
                            </w:pPr>
                            <w:r>
                              <w:rPr>
                                <w:color w:val="00823B"/>
                              </w:rPr>
                              <w:t>Обращение к планировщику</w:t>
                            </w:r>
                            <w:r w:rsidRPr="00074BC0">
                              <w:rPr>
                                <w:color w:val="00823B"/>
                              </w:rPr>
                              <w:t xml:space="preserve"> </w:t>
                            </w:r>
                          </w:p>
                          <w:p w14:paraId="0D9FFEAD" w14:textId="77777777" w:rsidR="008D6203" w:rsidRPr="00074BC0" w:rsidRDefault="008D6203" w:rsidP="008D6203">
                            <w:pPr>
                              <w:numPr>
                                <w:ilvl w:val="0"/>
                                <w:numId w:val="12"/>
                              </w:numPr>
                              <w:suppressAutoHyphens w:val="0"/>
                              <w:rPr>
                                <w:color w:val="00823B"/>
                              </w:rPr>
                            </w:pPr>
                            <w:r>
                              <w:rPr>
                                <w:color w:val="00823B"/>
                              </w:rPr>
                              <w:t>Генерация прерывания для второго процесса</w:t>
                            </w:r>
                          </w:p>
                          <w:p w14:paraId="4DF9F59C" w14:textId="77777777" w:rsidR="008D6203" w:rsidRPr="00074BC0" w:rsidRDefault="008D6203" w:rsidP="008D6203">
                            <w:pPr>
                              <w:numPr>
                                <w:ilvl w:val="0"/>
                                <w:numId w:val="12"/>
                              </w:numPr>
                              <w:suppressAutoHyphens w:val="0"/>
                              <w:rPr>
                                <w:color w:val="00823B"/>
                              </w:rPr>
                            </w:pPr>
                            <w:r>
                              <w:rPr>
                                <w:color w:val="00823B"/>
                              </w:rPr>
                              <w:t>Передача управления второму процессу</w:t>
                            </w:r>
                          </w:p>
                          <w:p w14:paraId="09503572" w14:textId="77777777" w:rsidR="008D6203" w:rsidRPr="00074BC0" w:rsidRDefault="008D6203" w:rsidP="008D6203">
                            <w:pPr>
                              <w:numPr>
                                <w:ilvl w:val="0"/>
                                <w:numId w:val="12"/>
                              </w:numPr>
                              <w:suppressAutoHyphens w:val="0"/>
                              <w:rPr>
                                <w:color w:val="00823B"/>
                              </w:rPr>
                            </w:pPr>
                            <w:r>
                              <w:rPr>
                                <w:color w:val="00823B"/>
                              </w:rPr>
                              <w:t>Вызов прерывания</w:t>
                            </w:r>
                          </w:p>
                          <w:p w14:paraId="651F0CBC" w14:textId="77777777" w:rsidR="008D6203" w:rsidRPr="00095AC2" w:rsidRDefault="008D6203" w:rsidP="008D6203">
                            <w:pPr>
                              <w:numPr>
                                <w:ilvl w:val="0"/>
                                <w:numId w:val="12"/>
                              </w:numPr>
                              <w:suppressAutoHyphens w:val="0"/>
                              <w:rPr>
                                <w:color w:val="00823B"/>
                              </w:rPr>
                            </w:pPr>
                            <w:r>
                              <w:rPr>
                                <w:color w:val="00823B"/>
                              </w:rPr>
                              <w:t xml:space="preserve">Возврат в </w:t>
                            </w:r>
                            <w:r>
                              <w:rPr>
                                <w:color w:val="00823B"/>
                                <w:lang w:val="en-US"/>
                              </w:rPr>
                              <w:t xml:space="preserve">main </w:t>
                            </w:r>
                          </w:p>
                          <w:p w14:paraId="73387C95" w14:textId="77777777" w:rsidR="008D6203" w:rsidRPr="00074BC0" w:rsidRDefault="008D6203" w:rsidP="008D6203">
                            <w:pPr>
                              <w:numPr>
                                <w:ilvl w:val="0"/>
                                <w:numId w:val="12"/>
                              </w:numPr>
                              <w:suppressAutoHyphens w:val="0"/>
                              <w:rPr>
                                <w:color w:val="00823B"/>
                              </w:rPr>
                            </w:pPr>
                            <w:r>
                              <w:rPr>
                                <w:color w:val="00823B"/>
                              </w:rPr>
                              <w:t xml:space="preserve">Завершение функции </w:t>
                            </w:r>
                            <w:proofErr w:type="spellStart"/>
                            <w:r w:rsidRPr="00E92E44">
                              <w:rPr>
                                <w:rFonts w:eastAsia="Malgun Gothic" w:hint="eastAsia"/>
                                <w:color w:val="00823B"/>
                                <w:lang w:eastAsia="ko-KR"/>
                              </w:rPr>
                              <w:t>m</w:t>
                            </w:r>
                            <w:r w:rsidRPr="00E92E44">
                              <w:rPr>
                                <w:rFonts w:eastAsia="Malgun Gothic"/>
                                <w:color w:val="00823B"/>
                                <w:lang w:eastAsia="ko-KR"/>
                              </w:rPr>
                              <w:t>ain</w:t>
                            </w:r>
                            <w:proofErr w:type="spellEnd"/>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C800BB" id="_x0000_t202" coordsize="21600,21600" o:spt="202" path="m,l,21600r21600,l21600,xe">
                <v:stroke joinstyle="miter"/>
                <v:path gradientshapeok="t" o:connecttype="rect"/>
              </v:shapetype>
              <v:shape id="Надпись 121" o:spid="_x0000_s1026" type="#_x0000_t202" style="position:absolute;left:0;text-align:left;margin-left:385.45pt;margin-top:381.2pt;width:142.25pt;height:38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SSdHAIAAPoDAAAOAAAAZHJzL2Uyb0RvYy54bWysU82O0zAQviPxDpbvNGlFl27UdLV0VYS0&#10;/EgLD+A4TmKReMzYbbLcuPMK+w4cOHDjFbpvxNjplgI3RA6WJzPzzXzfjJcXQ9eynUKnweR8Okk5&#10;U0ZCqU2d8/fvNk8WnDkvTClaMCrnt8rxi9XjR8veZmoGDbSlQkYgxmW9zXnjvc2SxMlGdcJNwCpD&#10;zgqwE55MrJMSRU/oXZvM0vQs6QFLiyCVc/T3anTyVcSvKiX9m6pyyrM259SbjyfGswhnslqKrEZh&#10;Gy0PbYh/6KIT2lDRI9SV8IJtUf8F1WmJ4KDyEwldAlWlpYociM00/YPNTSOsilxIHGePMrn/Bytf&#10;794i0yXNbjblzIiOhrS/23/df9v/2H+//3z/hQUP6dRbl1H4jaUEPzyHgXIiZ2evQX5wzMC6EaZW&#10;l4jQN0qU1GfMTE5SRxwXQIr+FZRUTmw9RKChwi6ISLIwQqd53R5npAbPZCi5SM/mz+acSfI9XZyf&#10;p7N56C4R2UO6RedfKOhYuOQcaQkivNhdOz+GPoSEag5aXW5020YD62LdItsJWphN/A7ov4W1JgQb&#10;CGkjYvgTeQZqI0k/FMNBtwLKW2KMMC4gPRi6NICfOOtp+XLuPm4FKs7alyaotkjTsK2jkZLFGZ56&#10;ilOPMJKgcu45G69rP2741qKuG6o0zsnAJSld6ahBGMnY1aFvWrCo4uExhA0+tWPUrye7+gkAAP//&#10;AwBQSwMEFAAGAAgAAAAhAFSC+OveAAAADQEAAA8AAABkcnMvZG93bnJldi54bWxMj8FOwzAMhu9I&#10;vENkJG4s3bpurDSdABWJKwNx9pqsKWucqkm38vZ4J3b7LP/6/bnYTq4TJzOE1pOC+SwBYaj2uqVG&#10;wdfn28MjiBCRNHaejIJfE2Bb3t4UmGt/pg9z2sVGcAmFHBXYGPtcylBb4zDMfG+Idwc/OIw8Do3U&#10;A5653HVykSQr6bAlvmCxN6/W1Mfd6BRU4eewnFfvLnXtN0pnj3p8qZS6v5uen0BEM8X/MFz0WR1K&#10;dtr7kXQQnYL1OtlwlGG1WIK4JJIsY9ozZWm6AVkW8vqL8g8AAP//AwBQSwECLQAUAAYACAAAACEA&#10;toM4kv4AAADhAQAAEwAAAAAAAAAAAAAAAAAAAAAAW0NvbnRlbnRfVHlwZXNdLnhtbFBLAQItABQA&#10;BgAIAAAAIQA4/SH/1gAAAJQBAAALAAAAAAAAAAAAAAAAAC8BAABfcmVscy8ucmVsc1BLAQItABQA&#10;BgAIAAAAIQCPQSSdHAIAAPoDAAAOAAAAAAAAAAAAAAAAAC4CAABkcnMvZTJvRG9jLnhtbFBLAQIt&#10;ABQABgAIAAAAIQBUgvjr3gAAAA0BAAAPAAAAAAAAAAAAAAAAAHYEAABkcnMvZG93bnJldi54bWxQ&#10;SwUGAAAAAAQABADzAAAAgQUAAAAA&#10;" stroked="f">
                <v:textbox inset=".5mm,.3mm,.5mm,.3mm">
                  <w:txbxContent>
                    <w:p w14:paraId="76CE02F5" w14:textId="77777777" w:rsidR="008D6203" w:rsidRPr="00074BC0" w:rsidRDefault="008D6203" w:rsidP="008D6203">
                      <w:pPr>
                        <w:numPr>
                          <w:ilvl w:val="0"/>
                          <w:numId w:val="12"/>
                        </w:numPr>
                        <w:suppressAutoHyphens w:val="0"/>
                        <w:rPr>
                          <w:color w:val="00823B"/>
                        </w:rPr>
                      </w:pPr>
                      <w:r w:rsidRPr="00074BC0">
                        <w:rPr>
                          <w:color w:val="00823B"/>
                        </w:rPr>
                        <w:t xml:space="preserve">Инициализация таблиц </w:t>
                      </w:r>
                      <w:proofErr w:type="spellStart"/>
                      <w:r w:rsidRPr="00074BC0">
                        <w:rPr>
                          <w:color w:val="00823B"/>
                        </w:rPr>
                        <w:t>gdt</w:t>
                      </w:r>
                      <w:proofErr w:type="spellEnd"/>
                      <w:r w:rsidRPr="00074BC0">
                        <w:rPr>
                          <w:color w:val="00823B"/>
                        </w:rPr>
                        <w:t xml:space="preserve"> </w:t>
                      </w:r>
                      <w:proofErr w:type="spellStart"/>
                      <w:r w:rsidRPr="00074BC0">
                        <w:rPr>
                          <w:color w:val="00823B"/>
                        </w:rPr>
                        <w:t>idt</w:t>
                      </w:r>
                      <w:proofErr w:type="spellEnd"/>
                      <w:r w:rsidRPr="00074BC0">
                        <w:rPr>
                          <w:color w:val="00823B"/>
                        </w:rPr>
                        <w:t>, файловой системы и переключение в пользовательских режим</w:t>
                      </w:r>
                    </w:p>
                    <w:p w14:paraId="585461B2" w14:textId="77777777" w:rsidR="008D6203" w:rsidRPr="00074BC0" w:rsidRDefault="008D6203" w:rsidP="008D6203">
                      <w:pPr>
                        <w:numPr>
                          <w:ilvl w:val="0"/>
                          <w:numId w:val="12"/>
                        </w:numPr>
                        <w:suppressAutoHyphens w:val="0"/>
                        <w:rPr>
                          <w:color w:val="00823B"/>
                        </w:rPr>
                      </w:pPr>
                      <w:r w:rsidRPr="00074BC0">
                        <w:rPr>
                          <w:color w:val="00823B"/>
                        </w:rPr>
                        <w:t xml:space="preserve">Инициализация процессов, </w:t>
                      </w:r>
                      <w:r w:rsidRPr="00074BC0">
                        <w:rPr>
                          <w:color w:val="00823B"/>
                          <w:lang w:val="en-US"/>
                        </w:rPr>
                        <w:t>paging</w:t>
                      </w:r>
                      <w:r w:rsidRPr="00E92E44">
                        <w:rPr>
                          <w:rFonts w:eastAsia="Malgun Gothic"/>
                          <w:color w:val="00823B"/>
                          <w:lang w:val="en-US" w:eastAsia="ko-KR"/>
                        </w:rPr>
                        <w:t>, tasking</w:t>
                      </w:r>
                    </w:p>
                    <w:p w14:paraId="3834CAB2" w14:textId="77777777" w:rsidR="008D6203" w:rsidRPr="00074BC0" w:rsidRDefault="008D6203" w:rsidP="008D6203">
                      <w:pPr>
                        <w:numPr>
                          <w:ilvl w:val="0"/>
                          <w:numId w:val="12"/>
                        </w:numPr>
                        <w:suppressAutoHyphens w:val="0"/>
                        <w:rPr>
                          <w:color w:val="00823B"/>
                        </w:rPr>
                      </w:pPr>
                      <w:r>
                        <w:rPr>
                          <w:color w:val="00823B"/>
                        </w:rPr>
                        <w:t xml:space="preserve">Вызов прерывания для перехода к планировщику </w:t>
                      </w:r>
                    </w:p>
                    <w:p w14:paraId="5C50F11E" w14:textId="77777777" w:rsidR="008D6203" w:rsidRPr="00074BC0" w:rsidRDefault="008D6203" w:rsidP="008D6203">
                      <w:pPr>
                        <w:numPr>
                          <w:ilvl w:val="0"/>
                          <w:numId w:val="12"/>
                        </w:numPr>
                        <w:suppressAutoHyphens w:val="0"/>
                        <w:rPr>
                          <w:color w:val="00823B"/>
                        </w:rPr>
                      </w:pPr>
                      <w:r w:rsidRPr="00074BC0">
                        <w:rPr>
                          <w:color w:val="00823B"/>
                        </w:rPr>
                        <w:t xml:space="preserve">Обращение к </w:t>
                      </w:r>
                      <w:r>
                        <w:rPr>
                          <w:color w:val="00823B"/>
                        </w:rPr>
                        <w:t>планировщику</w:t>
                      </w:r>
                    </w:p>
                    <w:p w14:paraId="283EFFAA" w14:textId="77777777" w:rsidR="008D6203" w:rsidRPr="00095AC2" w:rsidRDefault="008D6203" w:rsidP="008D6203">
                      <w:pPr>
                        <w:numPr>
                          <w:ilvl w:val="0"/>
                          <w:numId w:val="12"/>
                        </w:numPr>
                        <w:suppressAutoHyphens w:val="0"/>
                        <w:rPr>
                          <w:color w:val="00823B"/>
                        </w:rPr>
                      </w:pPr>
                      <w:r>
                        <w:rPr>
                          <w:color w:val="00823B"/>
                        </w:rPr>
                        <w:t xml:space="preserve">Генерация прерывания для первого процесса </w:t>
                      </w:r>
                    </w:p>
                    <w:p w14:paraId="13E2E897" w14:textId="77777777" w:rsidR="008D6203" w:rsidRPr="00074BC0" w:rsidRDefault="008D6203" w:rsidP="008D6203">
                      <w:pPr>
                        <w:numPr>
                          <w:ilvl w:val="0"/>
                          <w:numId w:val="12"/>
                        </w:numPr>
                        <w:suppressAutoHyphens w:val="0"/>
                        <w:rPr>
                          <w:color w:val="00823B"/>
                        </w:rPr>
                      </w:pPr>
                      <w:r w:rsidRPr="00074BC0">
                        <w:rPr>
                          <w:color w:val="00823B"/>
                        </w:rPr>
                        <w:t xml:space="preserve">Возврат </w:t>
                      </w:r>
                      <w:r>
                        <w:rPr>
                          <w:color w:val="00823B"/>
                        </w:rPr>
                        <w:t>в первый процесс</w:t>
                      </w:r>
                    </w:p>
                    <w:p w14:paraId="03019571" w14:textId="77777777" w:rsidR="008D6203" w:rsidRDefault="008D6203" w:rsidP="008D6203">
                      <w:pPr>
                        <w:numPr>
                          <w:ilvl w:val="0"/>
                          <w:numId w:val="12"/>
                        </w:numPr>
                        <w:suppressAutoHyphens w:val="0"/>
                        <w:rPr>
                          <w:color w:val="00823B"/>
                        </w:rPr>
                      </w:pPr>
                      <w:r w:rsidRPr="00074BC0">
                        <w:rPr>
                          <w:color w:val="00823B"/>
                        </w:rPr>
                        <w:t xml:space="preserve">Вызов прерывания для </w:t>
                      </w:r>
                      <w:r>
                        <w:rPr>
                          <w:color w:val="00823B"/>
                        </w:rPr>
                        <w:t xml:space="preserve">смены процессов </w:t>
                      </w:r>
                    </w:p>
                    <w:p w14:paraId="6ECEC672" w14:textId="77777777" w:rsidR="008D6203" w:rsidRPr="00074BC0" w:rsidRDefault="008D6203" w:rsidP="008D6203">
                      <w:pPr>
                        <w:numPr>
                          <w:ilvl w:val="0"/>
                          <w:numId w:val="12"/>
                        </w:numPr>
                        <w:suppressAutoHyphens w:val="0"/>
                        <w:rPr>
                          <w:color w:val="00823B"/>
                        </w:rPr>
                      </w:pPr>
                      <w:r>
                        <w:rPr>
                          <w:color w:val="00823B"/>
                        </w:rPr>
                        <w:t>Обращение к планировщику</w:t>
                      </w:r>
                      <w:r w:rsidRPr="00074BC0">
                        <w:rPr>
                          <w:color w:val="00823B"/>
                        </w:rPr>
                        <w:t xml:space="preserve"> </w:t>
                      </w:r>
                    </w:p>
                    <w:p w14:paraId="0D9FFEAD" w14:textId="77777777" w:rsidR="008D6203" w:rsidRPr="00074BC0" w:rsidRDefault="008D6203" w:rsidP="008D6203">
                      <w:pPr>
                        <w:numPr>
                          <w:ilvl w:val="0"/>
                          <w:numId w:val="12"/>
                        </w:numPr>
                        <w:suppressAutoHyphens w:val="0"/>
                        <w:rPr>
                          <w:color w:val="00823B"/>
                        </w:rPr>
                      </w:pPr>
                      <w:r>
                        <w:rPr>
                          <w:color w:val="00823B"/>
                        </w:rPr>
                        <w:t>Генерация прерывания для второго процесса</w:t>
                      </w:r>
                    </w:p>
                    <w:p w14:paraId="4DF9F59C" w14:textId="77777777" w:rsidR="008D6203" w:rsidRPr="00074BC0" w:rsidRDefault="008D6203" w:rsidP="008D6203">
                      <w:pPr>
                        <w:numPr>
                          <w:ilvl w:val="0"/>
                          <w:numId w:val="12"/>
                        </w:numPr>
                        <w:suppressAutoHyphens w:val="0"/>
                        <w:rPr>
                          <w:color w:val="00823B"/>
                        </w:rPr>
                      </w:pPr>
                      <w:r>
                        <w:rPr>
                          <w:color w:val="00823B"/>
                        </w:rPr>
                        <w:t>Передача управления второму процессу</w:t>
                      </w:r>
                    </w:p>
                    <w:p w14:paraId="09503572" w14:textId="77777777" w:rsidR="008D6203" w:rsidRPr="00074BC0" w:rsidRDefault="008D6203" w:rsidP="008D6203">
                      <w:pPr>
                        <w:numPr>
                          <w:ilvl w:val="0"/>
                          <w:numId w:val="12"/>
                        </w:numPr>
                        <w:suppressAutoHyphens w:val="0"/>
                        <w:rPr>
                          <w:color w:val="00823B"/>
                        </w:rPr>
                      </w:pPr>
                      <w:r>
                        <w:rPr>
                          <w:color w:val="00823B"/>
                        </w:rPr>
                        <w:t>Вызов прерывания</w:t>
                      </w:r>
                    </w:p>
                    <w:p w14:paraId="651F0CBC" w14:textId="77777777" w:rsidR="008D6203" w:rsidRPr="00095AC2" w:rsidRDefault="008D6203" w:rsidP="008D6203">
                      <w:pPr>
                        <w:numPr>
                          <w:ilvl w:val="0"/>
                          <w:numId w:val="12"/>
                        </w:numPr>
                        <w:suppressAutoHyphens w:val="0"/>
                        <w:rPr>
                          <w:color w:val="00823B"/>
                        </w:rPr>
                      </w:pPr>
                      <w:r>
                        <w:rPr>
                          <w:color w:val="00823B"/>
                        </w:rPr>
                        <w:t xml:space="preserve">Возврат в </w:t>
                      </w:r>
                      <w:r>
                        <w:rPr>
                          <w:color w:val="00823B"/>
                          <w:lang w:val="en-US"/>
                        </w:rPr>
                        <w:t xml:space="preserve">main </w:t>
                      </w:r>
                    </w:p>
                    <w:p w14:paraId="73387C95" w14:textId="77777777" w:rsidR="008D6203" w:rsidRPr="00074BC0" w:rsidRDefault="008D6203" w:rsidP="008D6203">
                      <w:pPr>
                        <w:numPr>
                          <w:ilvl w:val="0"/>
                          <w:numId w:val="12"/>
                        </w:numPr>
                        <w:suppressAutoHyphens w:val="0"/>
                        <w:rPr>
                          <w:color w:val="00823B"/>
                        </w:rPr>
                      </w:pPr>
                      <w:r>
                        <w:rPr>
                          <w:color w:val="00823B"/>
                        </w:rPr>
                        <w:t xml:space="preserve">Завершение функции </w:t>
                      </w:r>
                      <w:proofErr w:type="spellStart"/>
                      <w:r w:rsidRPr="00E92E44">
                        <w:rPr>
                          <w:rFonts w:eastAsia="Malgun Gothic" w:hint="eastAsia"/>
                          <w:color w:val="00823B"/>
                          <w:lang w:eastAsia="ko-KR"/>
                        </w:rPr>
                        <w:t>m</w:t>
                      </w:r>
                      <w:r w:rsidRPr="00E92E44">
                        <w:rPr>
                          <w:rFonts w:eastAsia="Malgun Gothic"/>
                          <w:color w:val="00823B"/>
                          <w:lang w:eastAsia="ko-KR"/>
                        </w:rPr>
                        <w:t>ain</w:t>
                      </w:r>
                      <w:proofErr w:type="spellEnd"/>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3256B56D" wp14:editId="5FEBCC1B">
                <wp:simplePos x="0" y="0"/>
                <wp:positionH relativeFrom="column">
                  <wp:posOffset>3053080</wp:posOffset>
                </wp:positionH>
                <wp:positionV relativeFrom="paragraph">
                  <wp:posOffset>4613275</wp:posOffset>
                </wp:positionV>
                <wp:extent cx="219710" cy="221615"/>
                <wp:effectExtent l="5715" t="10795" r="12700" b="5715"/>
                <wp:wrapNone/>
                <wp:docPr id="117" name="Овал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710" cy="221615"/>
                        </a:xfrm>
                        <a:prstGeom prst="ellipse">
                          <a:avLst/>
                        </a:prstGeom>
                        <a:solidFill>
                          <a:srgbClr val="FFFFFF"/>
                        </a:solidFill>
                        <a:ln w="9525">
                          <a:solidFill>
                            <a:srgbClr val="000000"/>
                          </a:solidFill>
                          <a:round/>
                          <a:headEnd/>
                          <a:tailEnd/>
                        </a:ln>
                      </wps:spPr>
                      <wps:txbx>
                        <w:txbxContent>
                          <w:p w14:paraId="10C7E56C" w14:textId="77777777" w:rsidR="008D6203" w:rsidRPr="00D53CE3" w:rsidRDefault="008D6203" w:rsidP="008D6203">
                            <w:r>
                              <w:rPr>
                                <w:lang w:val="en-US"/>
                              </w:rPr>
                              <w:t>3.1</w:t>
                            </w:r>
                            <w:r>
                              <w:t>ю1</w:t>
                            </w:r>
                          </w:p>
                        </w:txbxContent>
                      </wps:txbx>
                      <wps:bodyPr rot="0" vert="horz" wrap="square" lIns="54000" tIns="10800" rIns="54000" bIns="1080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56B56D" id="Овал 117" o:spid="_x0000_s1027" style="position:absolute;left:0;text-align:left;margin-left:240.4pt;margin-top:363.25pt;width:17.3pt;height:17.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D5MLQIAAEYEAAAOAAAAZHJzL2Uyb0RvYy54bWysU12O0zAQfkfiDpbfaZKK7k/UdLXqUoS0&#10;wEoLB3Adp7FwPGbsNi2H4QxoX7lEj8TY6Xa7wBPCD5bHM/78zTcz06ttZ9hGoddgK16Mcs6UlVBr&#10;u6r450+LVxec+SBsLQxYVfGd8vxq9vLFtHelGkMLplbICMT6sncVb0NwZZZ52apO+BE4ZcnZAHYi&#10;kImrrEbRE3pnsnGen2U9YO0QpPKebm8GJ58l/KZRMnxsGq8CMxUnbiHtmPZl3LPZVJQrFK7V8kBD&#10;/AOLTmhLnx6hbkQQbI36D6hOSwQPTRhJ6DJoGi1VyoGyKfLfsrlvhVMpFxLHu6NM/v/Byg+bO2S6&#10;ptoV55xZ0VGR9t/3D/sf+58s3pFCvfMlBd67O4w5encL8otnFuatsCt1jQh9q0RNvIoYnz17EA1P&#10;T9myfw81wYt1gCTWtsEuApIMbJtqsjvWRG0Dk3Q5Li7PC6qcJNd4XJwVk/SDKB8fO/ThrYKOxUPF&#10;lTHa+aiaKMXm1ofIR5SPUYk/GF0vtDHJwNVybpBtBHXIIq3DB/40zFjWV/xyMp4k5Gc+fwqRp/U3&#10;CIS1rVO/Ra3eHM5BaDOciaWxB/GiXoPuYbvcDvWJmFHLJdQ7UhNhaGYaPjq0gN8466mRK+6/rgUq&#10;zsw7SxWZvCZG1PnJKPKLaOCpZ3nqEVYSVMUDZ8NxHoZpWTvUq5Z+KpIAFq6pio1O8j6xOtCnZk2q&#10;HwYrTsOpnaKexn/2CwAA//8DAFBLAwQUAAYACAAAACEAXHfFBuEAAAALAQAADwAAAGRycy9kb3du&#10;cmV2LnhtbEyPwU7DMBBE70j8g7VI3KiTKgltGqdCSOUAQiqFD3DibRyI7Sh2G9OvZznBcWdHM2+q&#10;bTQDO+Pke2cFpIsEGNrWqd52Aj7ed3crYD5Iq+TgLAr4Rg/b+vqqkqVys33D8yF0jEKsL6UAHcJY&#10;cu5bjUb6hRvR0u/oJiMDnVPH1SRnCjcDXyZJwY3sLTVoOeKjxvbrcDIC5ubppbuo5880vu7Wpl/r&#10;y95EIW5v4sMGWMAY/szwi0/oUBNT405WeTYIyFYJoQcB98siB0aOPM0zYA0pRZoBryv+f0P9AwAA&#10;//8DAFBLAQItABQABgAIAAAAIQC2gziS/gAAAOEBAAATAAAAAAAAAAAAAAAAAAAAAABbQ29udGVu&#10;dF9UeXBlc10ueG1sUEsBAi0AFAAGAAgAAAAhADj9If/WAAAAlAEAAAsAAAAAAAAAAAAAAAAALwEA&#10;AF9yZWxzLy5yZWxzUEsBAi0AFAAGAAgAAAAhALPgPkwtAgAARgQAAA4AAAAAAAAAAAAAAAAALgIA&#10;AGRycy9lMm9Eb2MueG1sUEsBAi0AFAAGAAgAAAAhAFx3xQbhAAAACwEAAA8AAAAAAAAAAAAAAAAA&#10;hwQAAGRycy9kb3ducmV2LnhtbFBLBQYAAAAABAAEAPMAAACVBQAAAAA=&#10;">
                <v:textbox inset="1.5mm,.3mm,1.5mm,.3mm">
                  <w:txbxContent>
                    <w:p w14:paraId="10C7E56C" w14:textId="77777777" w:rsidR="008D6203" w:rsidRPr="00D53CE3" w:rsidRDefault="008D6203" w:rsidP="008D6203">
                      <w:r>
                        <w:rPr>
                          <w:lang w:val="en-US"/>
                        </w:rPr>
                        <w:t>3.1</w:t>
                      </w:r>
                      <w:r>
                        <w:t>ю1</w:t>
                      </w:r>
                    </w:p>
                  </w:txbxContent>
                </v:textbox>
              </v:oval>
            </w:pict>
          </mc:Fallback>
        </mc:AlternateContent>
      </w:r>
      <w:r>
        <w:rPr>
          <w:noProof/>
        </w:rPr>
        <mc:AlternateContent>
          <mc:Choice Requires="wps">
            <w:drawing>
              <wp:anchor distT="0" distB="0" distL="114300" distR="114300" simplePos="0" relativeHeight="251692032" behindDoc="0" locked="0" layoutInCell="1" allowOverlap="1" wp14:anchorId="437AD4F0" wp14:editId="155A5D11">
                <wp:simplePos x="0" y="0"/>
                <wp:positionH relativeFrom="column">
                  <wp:posOffset>1099820</wp:posOffset>
                </wp:positionH>
                <wp:positionV relativeFrom="paragraph">
                  <wp:posOffset>5233670</wp:posOffset>
                </wp:positionV>
                <wp:extent cx="314325" cy="245110"/>
                <wp:effectExtent l="5080" t="12065" r="13970" b="9525"/>
                <wp:wrapNone/>
                <wp:docPr id="116" name="Овал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45110"/>
                        </a:xfrm>
                        <a:prstGeom prst="ellipse">
                          <a:avLst/>
                        </a:prstGeom>
                        <a:solidFill>
                          <a:srgbClr val="FFFFFF"/>
                        </a:solidFill>
                        <a:ln w="9525">
                          <a:solidFill>
                            <a:srgbClr val="000000"/>
                          </a:solidFill>
                          <a:round/>
                          <a:headEnd/>
                          <a:tailEnd/>
                        </a:ln>
                      </wps:spPr>
                      <wps:txbx>
                        <w:txbxContent>
                          <w:p w14:paraId="295CBC0A" w14:textId="4EFEF998" w:rsidR="008D6203" w:rsidRPr="00D53CE3" w:rsidRDefault="008D6203" w:rsidP="008D6203">
                            <w:r>
                              <w:rPr>
                                <w:lang w:val="en-US"/>
                              </w:rPr>
                              <w:t>8</w:t>
                            </w:r>
                            <w:r w:rsidRPr="00DD06E8">
                              <w:rPr>
                                <w:noProof/>
                              </w:rPr>
                              <w:drawing>
                                <wp:inline distT="0" distB="0" distL="0" distR="0" wp14:anchorId="5FB91595" wp14:editId="7568C29D">
                                  <wp:extent cx="142875" cy="104775"/>
                                  <wp:effectExtent l="0" t="0" r="9525" b="9525"/>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r w:rsidRPr="00EA343F">
                              <w:rPr>
                                <w:noProof/>
                              </w:rPr>
                              <w:drawing>
                                <wp:inline distT="0" distB="0" distL="0" distR="0" wp14:anchorId="5A7DDB8E" wp14:editId="44DE4237">
                                  <wp:extent cx="85725" cy="38100"/>
                                  <wp:effectExtent l="0" t="0" r="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wps:txbx>
                      <wps:bodyPr rot="0" vert="horz" wrap="square" lIns="54000" tIns="10800" rIns="54000" bIns="1080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7AD4F0" id="Овал 116" o:spid="_x0000_s1028" style="position:absolute;left:0;text-align:left;margin-left:86.6pt;margin-top:412.1pt;width:24.75pt;height:19.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r2KLQIAAEYEAAAOAAAAZHJzL2Uyb0RvYy54bWysU12O0zAQfkfiDpbfaZJuu1qipqtVlyKk&#10;BVZaOIDrOI2F4zFjt+lyGM6AeOUSPRJjpy3lRzwg8mDNeMZfvvlmZna96wzbKvQabMWLUc6ZshJq&#10;bdcVf/9u+eyKMx+ErYUBqyr+qDy/nj99MutdqcbQgqkVMgKxvuxdxdsQXJllXraqE34ETlkKNoCd&#10;COTiOqtR9ITemWyc55dZD1g7BKm8p9vbIcjnCb9plAxvm8arwEzFiVtIJ6ZzFc9sPhPlGoVrtTzQ&#10;EP/AohPa0k9PULciCLZB/RtUpyWChyaMJHQZNI2WKtVA1RT5L9U8tMKpVAuJ491JJv//YOWb7T0y&#10;XVPvikvOrOioSfvP+6/7L/tvLN6RQr3zJSU+uHuMNXp3B/KDZxYWrbBrdYMIfatETbyKmJ/99CA6&#10;np6yVf8aaoIXmwBJrF2DXQQkGdgu9eTx1BO1C0zS5UUxuRhPOZMUGk+mRZF6lony+NihDy8VdCwa&#10;FVfGaOejaqIU2zsfIh9RHrMSfzC6XmpjkoPr1cIg2wqakGX6UglU5nmasayv+PMpUfk7RJ6+P0Eg&#10;bGyd5i1q9eJgB6HNYBNLYw/iRb0G3cNutUv9GR87sYL6kdREGIaZlo+MFvATZz0NcsX9x41AxZl5&#10;Zakj0wkxoslPTpFfRQfPI6vziLCSoCoeOBvMRRi2ZeNQr1v6U5EEsHBDXWx0kjd2eGB1oE/DmlQ/&#10;LFbchnM/Zf1Y//l3AAAA//8DAFBLAwQUAAYACAAAACEATOB7KOAAAAALAQAADwAAAGRycy9kb3du&#10;cmV2LnhtbEyPwU7DMBBE70j8g7VI3KhTg9o0xKkQUjmAkKDwAU68xIF4HcVuE/r1LCe47eyOZt+U&#10;29n34ohj7AJpWC4yEEhNsB21Gt7fdlc5iJgMWdMHQg3fGGFbnZ+VprBholc87lMrOIRiYTS4lIZC&#10;ytg49CYuwoDEt48wepNYjq20o5k43PdSZdlKetMRf3BmwHuHzdf+4DVM9cNTe7KPn8v5ebfx3cad&#10;Xvys9eXFfHcLIuGc/szwi8/oUDFTHQ5ko+hZr68VWzXk6oYHdiil1iBq3qxUDrIq5f8O1Q8AAAD/&#10;/wMAUEsBAi0AFAAGAAgAAAAhALaDOJL+AAAA4QEAABMAAAAAAAAAAAAAAAAAAAAAAFtDb250ZW50&#10;X1R5cGVzXS54bWxQSwECLQAUAAYACAAAACEAOP0h/9YAAACUAQAACwAAAAAAAAAAAAAAAAAvAQAA&#10;X3JlbHMvLnJlbHNQSwECLQAUAAYACAAAACEAuqK9ii0CAABGBAAADgAAAAAAAAAAAAAAAAAuAgAA&#10;ZHJzL2Uyb0RvYy54bWxQSwECLQAUAAYACAAAACEATOB7KOAAAAALAQAADwAAAAAAAAAAAAAAAACH&#10;BAAAZHJzL2Rvd25yZXYueG1sUEsFBgAAAAAEAAQA8wAAAJQFAAAAAA==&#10;">
                <v:textbox inset="1.5mm,.3mm,1.5mm,.3mm">
                  <w:txbxContent>
                    <w:p w14:paraId="295CBC0A" w14:textId="4EFEF998" w:rsidR="008D6203" w:rsidRPr="00D53CE3" w:rsidRDefault="008D6203" w:rsidP="008D6203">
                      <w:r>
                        <w:rPr>
                          <w:lang w:val="en-US"/>
                        </w:rPr>
                        <w:t>8</w:t>
                      </w:r>
                      <w:r w:rsidRPr="00DD06E8">
                        <w:rPr>
                          <w:noProof/>
                        </w:rPr>
                        <w:drawing>
                          <wp:inline distT="0" distB="0" distL="0" distR="0" wp14:anchorId="5FB91595" wp14:editId="7568C29D">
                            <wp:extent cx="142875" cy="104775"/>
                            <wp:effectExtent l="0" t="0" r="9525" b="9525"/>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r w:rsidRPr="00EA343F">
                        <w:rPr>
                          <w:noProof/>
                        </w:rPr>
                        <w:drawing>
                          <wp:inline distT="0" distB="0" distL="0" distR="0" wp14:anchorId="5A7DDB8E" wp14:editId="44DE4237">
                            <wp:extent cx="85725" cy="38100"/>
                            <wp:effectExtent l="0" t="0" r="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691008" behindDoc="0" locked="0" layoutInCell="1" allowOverlap="1" wp14:anchorId="5A47D9D2" wp14:editId="531DE2E4">
                <wp:simplePos x="0" y="0"/>
                <wp:positionH relativeFrom="column">
                  <wp:posOffset>1232535</wp:posOffset>
                </wp:positionH>
                <wp:positionV relativeFrom="paragraph">
                  <wp:posOffset>4918075</wp:posOffset>
                </wp:positionV>
                <wp:extent cx="219710" cy="221615"/>
                <wp:effectExtent l="13970" t="10795" r="13970" b="5715"/>
                <wp:wrapNone/>
                <wp:docPr id="113" name="Овал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710" cy="221615"/>
                        </a:xfrm>
                        <a:prstGeom prst="ellipse">
                          <a:avLst/>
                        </a:prstGeom>
                        <a:solidFill>
                          <a:srgbClr val="FFFFFF"/>
                        </a:solidFill>
                        <a:ln w="9525">
                          <a:solidFill>
                            <a:srgbClr val="000000"/>
                          </a:solidFill>
                          <a:round/>
                          <a:headEnd/>
                          <a:tailEnd/>
                        </a:ln>
                      </wps:spPr>
                      <wps:txbx>
                        <w:txbxContent>
                          <w:p w14:paraId="65A6A339" w14:textId="77777777" w:rsidR="008D6203" w:rsidRPr="00D53CE3" w:rsidRDefault="008D6203" w:rsidP="008D6203">
                            <w:r>
                              <w:rPr>
                                <w:lang w:val="en-US"/>
                              </w:rPr>
                              <w:t>4.1</w:t>
                            </w:r>
                            <w:r>
                              <w:t>ю1</w:t>
                            </w:r>
                          </w:p>
                        </w:txbxContent>
                      </wps:txbx>
                      <wps:bodyPr rot="0" vert="horz" wrap="square" lIns="54000" tIns="10800" rIns="54000" bIns="1080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47D9D2" id="Овал 113" o:spid="_x0000_s1029" style="position:absolute;left:0;text-align:left;margin-left:97.05pt;margin-top:387.25pt;width:17.3pt;height:17.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K7pLQIAAEYEAAAOAAAAZHJzL2Uyb0RvYy54bWysU1GO0zAQ/UfiDpb/aZpAl92o6WrVpQhp&#10;gZUWDuA6TmLheMzYbbochjMgfrlEj8TY6ZYu8IXwh+XxjJ/fvJmZX+56w7YKvQZb8Xwy5UxZCbW2&#10;bcU/flg9O+fMB2FrYcCqit8rzy8XT5/MB1eqAjowtUJGINaXg6t4F4Irs8zLTvXCT8ApS84GsBeB&#10;TGyzGsVA6L3Jiun0LBsAa4cglfd0ez06+SLhN42S4X3TeBWYqThxC2nHtK/jni3momxRuE7LAw3x&#10;Dyx6oS19eoS6FkGwDeo/oHotETw0YSKhz6BptFQpB8omn/6WzV0nnEq5kDjeHWXy/w9WvtveItM1&#10;1S5/zpkVPRVp/3X/ff9t/4PFO1JocL6kwDt3izFH725AfvLMwrITtlVXiDB0StTEK4/x2aMH0fD0&#10;lK2Ht1ATvNgESGLtGuwjIMnAdqkm98eaqF1gki6L/OJlTpWT5CqK/CyfpR9E+fDYoQ+vFfQsHiqu&#10;jNHOR9VEKbY3PkQ+onyISvzB6HqljUkGtuulQbYV1CGrtA4f+NMwY9lQ8YtZMUvIj3z+FGKa1t8g&#10;EDa2Tv0WtXp1OAehzXgmlsYexIt6jbqH3XqX6nOsxBrqe1ITYWxmGj46dIBfOBuokSvuP28EKs7M&#10;G0sVmb0gRtT5ycin59HAU8/61COsJKiKB87G4zKM07JxqNuOfsqTABauqIqNTvLGCo+sDvSpWZPq&#10;h8GK03Bqp6hf47/4CQAA//8DAFBLAwQUAAYACAAAACEA4rGQgeAAAAALAQAADwAAAGRycy9kb3du&#10;cmV2LnhtbEyP3UrEMBCF7wXfIYzgnZu2VPtj00WE9UIRdPUB0iY21WZSmuw27tM7XunlYT7O+abZ&#10;Rjuxo1786FBAukmAaeydGnEQ8P62uyqB+SBRycmhFvCtPWzb87NG1sqt+KqP+zAwKkFfSwEmhLnm&#10;3PdGW+k3btZItw+3WBkoLgNXi1yp3E48S5IbbuWItGDkrO+N7r/2Bytg7R6ehpN6/Ezj866yY2VO&#10;LzYKcXkR726BBR3DHwy/+qQOLTl17oDKs4lylaeECiiK/BoYEVlWFsA6AWVS5cDbhv//of0BAAD/&#10;/wMAUEsBAi0AFAAGAAgAAAAhALaDOJL+AAAA4QEAABMAAAAAAAAAAAAAAAAAAAAAAFtDb250ZW50&#10;X1R5cGVzXS54bWxQSwECLQAUAAYACAAAACEAOP0h/9YAAACUAQAACwAAAAAAAAAAAAAAAAAvAQAA&#10;X3JlbHMvLnJlbHNQSwECLQAUAAYACAAAACEAa7Su6S0CAABGBAAADgAAAAAAAAAAAAAAAAAuAgAA&#10;ZHJzL2Uyb0RvYy54bWxQSwECLQAUAAYACAAAACEA4rGQgeAAAAALAQAADwAAAAAAAAAAAAAAAACH&#10;BAAAZHJzL2Rvd25yZXYueG1sUEsFBgAAAAAEAAQA8wAAAJQFAAAAAA==&#10;">
                <v:textbox inset="1.5mm,.3mm,1.5mm,.3mm">
                  <w:txbxContent>
                    <w:p w14:paraId="65A6A339" w14:textId="77777777" w:rsidR="008D6203" w:rsidRPr="00D53CE3" w:rsidRDefault="008D6203" w:rsidP="008D6203">
                      <w:r>
                        <w:rPr>
                          <w:lang w:val="en-US"/>
                        </w:rPr>
                        <w:t>4.1</w:t>
                      </w:r>
                      <w:r>
                        <w:t>ю1</w:t>
                      </w:r>
                    </w:p>
                  </w:txbxContent>
                </v:textbox>
              </v:oval>
            </w:pict>
          </mc:Fallback>
        </mc:AlternateContent>
      </w:r>
      <w:r>
        <w:rPr>
          <w:noProof/>
        </w:rPr>
        <mc:AlternateContent>
          <mc:Choice Requires="wps">
            <w:drawing>
              <wp:anchor distT="0" distB="0" distL="114300" distR="114300" simplePos="0" relativeHeight="251682816" behindDoc="0" locked="0" layoutInCell="1" allowOverlap="1" wp14:anchorId="117C36F1" wp14:editId="28BD457C">
                <wp:simplePos x="0" y="0"/>
                <wp:positionH relativeFrom="column">
                  <wp:posOffset>921385</wp:posOffset>
                </wp:positionH>
                <wp:positionV relativeFrom="paragraph">
                  <wp:posOffset>5173345</wp:posOffset>
                </wp:positionV>
                <wp:extent cx="758825" cy="349885"/>
                <wp:effectExtent l="36195" t="18415" r="33655" b="12700"/>
                <wp:wrapNone/>
                <wp:docPr id="112" name="Параллелограмм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8825" cy="349885"/>
                        </a:xfrm>
                        <a:prstGeom prst="parallelogram">
                          <a:avLst>
                            <a:gd name="adj" fmla="val 13786"/>
                          </a:avLst>
                        </a:prstGeom>
                        <a:solidFill>
                          <a:srgbClr val="FFFFFF"/>
                        </a:solidFill>
                        <a:ln w="25400">
                          <a:solidFill>
                            <a:srgbClr val="007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48D983"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112" o:spid="_x0000_s1026" type="#_x0000_t7" style="position:absolute;margin-left:72.55pt;margin-top:407.35pt;width:59.75pt;height:27.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fAiXwIAAIgEAAAOAAAAZHJzL2Uyb0RvYy54bWysVF1u00AQfkfiDqt9p7bTpHGtOlWVUoRU&#10;oFLhAJP1Ol7YP3Y3ccoTN+EKlRBPVJwh3Ijx2ikJvCEcZTXjmfnm59vx2flGSbLmzgujS5odpZRw&#10;zUwl9LKk795ePcsp8QF0BdJoXtI77un57OmTs9YWfGQaIyvuCIJoX7S2pE0ItkgSzxquwB8ZyzUa&#10;a+MUBFTdMqkctIiuZDJK05OkNa6yzjDuPb697I10FvHrmrPwpq49D0SWFGsL8XTxXHRnMjuDYunA&#10;NoINZcA/VKFAaEz6CHUJAcjKib+glGDOeFOHI2ZUYupaMB57wG6y9I9ubhuwPPaCw/H2cUz+/8Gy&#10;1+sbR0SF3GUjSjQoJGn7ZXv/8/P2fvsdf9/w/2P7NeoP2wfS+eHUWusLDL61N67r29trwz54os28&#10;Ab3kF86ZtuFQYa1Z558cBHSKx1CyaF+ZClPCKpg4wE3tVAeIoyGbyNPdI098EwjDl9NJno8mlDA0&#10;HY9P83wSM0CxC7bOhxfcKNIJJbXgQEouDRKtYhZYX/sQ+aqGnqF6T0mtJLK/Bkmy42l+MqAOzgkU&#10;O9zYsZGiuhJSRsUtF3PpCIaW9Co+Q7Dfd5OatCUdTcZpGss4MPp9jDSdpvN4PTHtgZsSATdGClXS&#10;PO2eLhEU3ayf6yrKAYTsZQyWehh+N++et4Wp7nD2zvTrgOuLQmPcJ0paXIWS+o8rcJwS+VIjf6fZ&#10;eNztTlTGk+kIFbdvWexbQDOEKmmgpBfnod+3lXVi2WCmLPauzQVyXouwuxx9VUOxeN1ROtinfT16&#10;/f6AzH4BAAD//wMAUEsDBBQABgAIAAAAIQCtvnNs3gAAAAsBAAAPAAAAZHJzL2Rvd25yZXYueG1s&#10;TI/BTsMwEETvSPyDtZW4UdtVcEMap0Ig4MCJth/gxtskamxHsdukf89yguPszs6+Kbez69kVx9gF&#10;r0EuBTD0dbCdbzQc9u+PObCYjLemDx413DDCtrq/K01hw+S/8bpLDaMQHwujoU1pKDiPdYvOxGUY&#10;0NPuFEZnEsmx4XY0E4W7nq+EUNyZztOH1gz42mJ93l0cYUzz21l9Ci7WNzx98b38OORS64fF/LIB&#10;lnBOf2b4xacbqIjpGC7eRtaTzp4kWTXkMlsDI8dKZQrYkSbqOQdelfx/h+oHAAD//wMAUEsBAi0A&#10;FAAGAAgAAAAhALaDOJL+AAAA4QEAABMAAAAAAAAAAAAAAAAAAAAAAFtDb250ZW50X1R5cGVzXS54&#10;bWxQSwECLQAUAAYACAAAACEAOP0h/9YAAACUAQAACwAAAAAAAAAAAAAAAAAvAQAAX3JlbHMvLnJl&#10;bHNQSwECLQAUAAYACAAAACEAw6nwIl8CAACIBAAADgAAAAAAAAAAAAAAAAAuAgAAZHJzL2Uyb0Rv&#10;Yy54bWxQSwECLQAUAAYACAAAACEArb5zbN4AAAALAQAADwAAAAAAAAAAAAAAAAC5BAAAZHJzL2Rv&#10;d25yZXYueG1sUEsFBgAAAAAEAAQA8wAAAMQFAAAAAA==&#10;" adj="1373" strokecolor="#0070c0" strokeweight="2pt"/>
            </w:pict>
          </mc:Fallback>
        </mc:AlternateContent>
      </w:r>
      <w:r>
        <w:rPr>
          <w:noProof/>
        </w:rPr>
        <mc:AlternateContent>
          <mc:Choice Requires="wps">
            <w:drawing>
              <wp:anchor distT="0" distB="0" distL="114300" distR="114300" simplePos="0" relativeHeight="251683840" behindDoc="0" locked="0" layoutInCell="1" allowOverlap="1" wp14:anchorId="6554735F" wp14:editId="6A094178">
                <wp:simplePos x="0" y="0"/>
                <wp:positionH relativeFrom="column">
                  <wp:posOffset>967740</wp:posOffset>
                </wp:positionH>
                <wp:positionV relativeFrom="paragraph">
                  <wp:posOffset>4925060</wp:posOffset>
                </wp:positionV>
                <wp:extent cx="762000" cy="273685"/>
                <wp:effectExtent l="34925" t="17780" r="31750" b="13335"/>
                <wp:wrapNone/>
                <wp:docPr id="111" name="Параллелограмм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273685"/>
                        </a:xfrm>
                        <a:prstGeom prst="parallelogram">
                          <a:avLst>
                            <a:gd name="adj" fmla="val 17698"/>
                          </a:avLst>
                        </a:prstGeom>
                        <a:solidFill>
                          <a:srgbClr val="FFFFFF"/>
                        </a:solidFill>
                        <a:ln w="25400">
                          <a:solidFill>
                            <a:srgbClr val="007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C407EA" id="Параллелограмм 111" o:spid="_x0000_s1026" type="#_x0000_t7" style="position:absolute;margin-left:76.2pt;margin-top:387.8pt;width:60pt;height:21.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s2WXgIAAIgEAAAOAAAAZHJzL2Uyb0RvYy54bWysVF1uEzEQfkfiDpbfye6GNEmjbqoqpQip&#10;QKXCARzbmzX4j7GTTXniJlyhEuKJijOEGzHr3YYUJB4QG601szPzzc/nycnp1miykRCUsyUtBjkl&#10;0nInlF2V9O2biydTSkJkVjDtrCzpjQz0dP740UnjZ3LoaqeFBIIgNswaX9I6Rj/LssBraVgYOC8t&#10;GisHhkVUYZUJYA2iG50N83ycNQ6EB8dlCPj1vDPSecKvKsnj66oKMhJdUqwtphPSuWzPbH7CZitg&#10;vla8L4P9QxWGKYtJ91DnLDKyBvUHlFEcXHBVHHBnMldVisvUA3ZT5L91c10zL1MvOJzg92MK/w+W&#10;v9pcAVECuSsKSiwzSNLu8+72x6fd7e4b/r7i+333Jel3uzvS+uHUGh9mGHztr6DtO/hLx98HYt2i&#10;ZnYlzwBcU0smsNbknz0IaJWAoWTZvHQCU7J1dGmA2wpMC4ijIdvE082eJ7mNhOPHyRipRzY5moaT&#10;p+PpUVtRxmb3wR5CfC6dIa1QUs+AaS21Q6JNysI2lyEmvkTfMxPvKKmMRvY3TJNiMj6e9qi9M+Lf&#10;46aOnVbiQmmdFFgtFxoIhpb0Ij19cDh005Y0WPLRCKv/O0aeT/JFup6Y9gGGURE3RitT0ilOAZHS&#10;HW5n/cyKJEemdCdjsLY4mvt5d7wtnbjB2YPr1gHXF4XawUdKGlyFkoYPawaSEv3CIn/HxWjU7k5S&#10;RkeTISpwaFkeWpjlCFXSSEknLmK3b2sPalVjpiL1bt0Zcl6p2FLX1tdV1St43ROj/Wq2+3SoJ69f&#10;fyDznwAAAP//AwBQSwMEFAAGAAgAAAAhAAzSRt/eAAAACwEAAA8AAABkcnMvZG93bnJldi54bWxM&#10;j8FOwzAQRO9I/IO1SNyok4jGUYhTIRBw4ETbD3DjbRI1Xkex26R/z/YEx9mdnX1TbRY3iAtOofek&#10;IV0lIJAab3tqNex3H08FiBANWTN4Qg1XDLCp7+8qU1o/0w9etrEVHEKhNBq6GMdSytB06ExY+RGJ&#10;d0c/ORNZTq20k5k53A0yS5JcOtMTf+jMiG8dNqft2THGvLyf8q9EJuqKx2+5Sz/3Rar148Py+gIi&#10;4hL/zHDD5xuomengz2SDGFivs2e2alBqnYNgR6Zuk4OGIi0UyLqS/zvUvwAAAP//AwBQSwECLQAU&#10;AAYACAAAACEAtoM4kv4AAADhAQAAEwAAAAAAAAAAAAAAAAAAAAAAW0NvbnRlbnRfVHlwZXNdLnht&#10;bFBLAQItABQABgAIAAAAIQA4/SH/1gAAAJQBAAALAAAAAAAAAAAAAAAAAC8BAABfcmVscy8ucmVs&#10;c1BLAQItABQABgAIAAAAIQBb4s2WXgIAAIgEAAAOAAAAAAAAAAAAAAAAAC4CAABkcnMvZTJvRG9j&#10;LnhtbFBLAQItABQABgAIAAAAIQAM0kbf3gAAAAsBAAAPAAAAAAAAAAAAAAAAALgEAABkcnMvZG93&#10;bnJldi54bWxQSwUGAAAAAAQABADzAAAAwwUAAAAA&#10;" adj="1373" strokecolor="#0070c0" strokeweight="2pt"/>
            </w:pict>
          </mc:Fallback>
        </mc:AlternateContent>
      </w:r>
      <w:r>
        <w:rPr>
          <w:noProof/>
        </w:rPr>
        <mc:AlternateContent>
          <mc:Choice Requires="wps">
            <w:drawing>
              <wp:anchor distT="0" distB="0" distL="114300" distR="114300" simplePos="0" relativeHeight="251689984" behindDoc="0" locked="0" layoutInCell="1" allowOverlap="1" wp14:anchorId="3044E208" wp14:editId="4823AAE2">
                <wp:simplePos x="0" y="0"/>
                <wp:positionH relativeFrom="column">
                  <wp:posOffset>1670685</wp:posOffset>
                </wp:positionH>
                <wp:positionV relativeFrom="paragraph">
                  <wp:posOffset>4185285</wp:posOffset>
                </wp:positionV>
                <wp:extent cx="1729105" cy="1229360"/>
                <wp:effectExtent l="23495" t="11430" r="28575" b="54610"/>
                <wp:wrapNone/>
                <wp:docPr id="109" name="Соединитель: уступ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729105" cy="1229360"/>
                        </a:xfrm>
                        <a:prstGeom prst="bentConnector3">
                          <a:avLst>
                            <a:gd name="adj1" fmla="val -95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D68EE4" id="Соединитель: уступ 109" o:spid="_x0000_s1026" type="#_x0000_t34" style="position:absolute;margin-left:131.55pt;margin-top:329.55pt;width:136.15pt;height:96.8pt;rotation:180;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yO1PwIAAA8EAAAOAAAAZHJzL2Uyb0RvYy54bWysU81uEzEQviPxDpbvze6mSklW2fSQUi4F&#10;KrVwd2xv1uA/2W42OdJeeYm+A0iVEPAKu2/E2FlCgRtiD9Z4Z+ab+eYbz0+3SqINd14YXeFilGPE&#10;NTVM6HWF31yfH00x8oFoRqTRvMI77vHp4umTeWtLPjaNkYw7BCDal62tcBOCLbPM04Yr4kfGcg3O&#10;2jhFAlzdOmOOtICuZDbO85OsNY5ZZyj3Hv6e7Z14kfDrmtPwuq49D0hWGHoL6XTpXMUzW8xJuXbE&#10;NoIObZB/6EIRoaHoAeqMBIJunPgLSgnqjDd1GFGjMlPXgvLEAdgU+R9srhpieeICw/H2MCb//2Dp&#10;q82lQ4KBdvkMI00UiNTdd9+6z92n7qH72j30t2B/6T+WqL/rP/S3/V33HcVomF1rfQkQS33pInu6&#10;1Vf2wtD3HmmzbIhe88ThemcBtogZ2W8p8eItdLBqXxoGMeQmmDTIbe0UcgYEK/JpHj+Mains24gT&#10;a8Hs0DYJuTsIybcBUfhZPBvPinyCEQVfMR7Pjk+S1BkpI25Mt86HF9woFI0Kr7gOS6M1LIxxx6kA&#10;2Vz4kDRlw1wIe1dAF0rCimyIREezyTRxIuUQDAV+AsdMbc6FlGnHpEZthWeT8SSBeyMFi84Y5t16&#10;tZQOASZQ2ZONowLP4zAlArwVKVSFh4kk5IYT9lyzZAciJNgopIEHJ0ACyXEsrTjDSHJ4pdHaw0s9&#10;CBI12Ku5Mmx36aI7agNbl/oYXkhc68f3FPXrHS9+AAAA//8DAFBLAwQUAAYACAAAACEAdW1UEeQA&#10;AAALAQAADwAAAGRycy9kb3ducmV2LnhtbEyPwU7DMAyG70i8Q2QkLoil65auK02ngTSJww6wTkLc&#10;siZrKxqnatKtvD3mBDdb/vT7+/PNZDt2MYNvHUqYzyJgBiunW6wlHMvdYwrMB4VadQ6NhG/jYVPc&#10;3uQq0+6K7+ZyCDWjEPSZktCE0Gec+6oxVvmZ6w3S7ewGqwKtQ831oK4UbjseR1HCrWqRPjSqNy+N&#10;qb4Oo5Ug9s/l2wduy3O6bKf1Z/ywew2jlPd30/YJWDBT+IPhV5/UoSCnkxtRe9ZJiJPFnFAJiVjT&#10;QIRYiCWwk4RUxCvgRc7/dyh+AAAA//8DAFBLAQItABQABgAIAAAAIQC2gziS/gAAAOEBAAATAAAA&#10;AAAAAAAAAAAAAAAAAABbQ29udGVudF9UeXBlc10ueG1sUEsBAi0AFAAGAAgAAAAhADj9If/WAAAA&#10;lAEAAAsAAAAAAAAAAAAAAAAALwEAAF9yZWxzLy5yZWxzUEsBAi0AFAAGAAgAAAAhAMS7I7U/AgAA&#10;DwQAAA4AAAAAAAAAAAAAAAAALgIAAGRycy9lMm9Eb2MueG1sUEsBAi0AFAAGAAgAAAAhAHVtVBHk&#10;AAAACwEAAA8AAAAAAAAAAAAAAAAAmQQAAGRycy9kb3ducmV2LnhtbFBLBQYAAAAABAAEAPMAAACq&#10;BQAAAAA=&#10;" adj="-207">
                <v:stroke endarrow="block"/>
              </v:shape>
            </w:pict>
          </mc:Fallback>
        </mc:AlternateContent>
      </w:r>
      <w:r>
        <w:rPr>
          <w:noProof/>
        </w:rPr>
        <mc:AlternateContent>
          <mc:Choice Requires="wps">
            <w:drawing>
              <wp:anchor distT="0" distB="0" distL="114300" distR="114300" simplePos="0" relativeHeight="251688960" behindDoc="0" locked="0" layoutInCell="1" allowOverlap="1" wp14:anchorId="5DA00A92" wp14:editId="2FEF7D41">
                <wp:simplePos x="0" y="0"/>
                <wp:positionH relativeFrom="column">
                  <wp:posOffset>1708150</wp:posOffset>
                </wp:positionH>
                <wp:positionV relativeFrom="paragraph">
                  <wp:posOffset>4197350</wp:posOffset>
                </wp:positionV>
                <wp:extent cx="1457325" cy="1036320"/>
                <wp:effectExtent l="22860" t="13970" r="24765" b="54610"/>
                <wp:wrapNone/>
                <wp:docPr id="108" name="Соединитель: уступ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457325" cy="1036320"/>
                        </a:xfrm>
                        <a:prstGeom prst="bentConnector3">
                          <a:avLst>
                            <a:gd name="adj1" fmla="val -109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68AC03" id="Соединитель: уступ 108" o:spid="_x0000_s1026" type="#_x0000_t34" style="position:absolute;margin-left:134.5pt;margin-top:330.5pt;width:114.75pt;height:81.6pt;rotation:180;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VxPAIAABAEAAAOAAAAZHJzL2Uyb0RvYy54bWysU81uEzEQviPxDpbvze4mpNBVNj2klEuB&#10;SC3cHdubNfhPtptNjrTXvgTvAFIlBLzC7hsxdpYA5YbYgzXemflmvvnGs9OtkmjDnRdGV7gY5Rhx&#10;TQ0Tel3hN1fnR88w8oFoRqTRvMI77vHp/PGjWWtLPjaNkYw7BCDal62tcBOCLbPM04Yr4kfGcg3O&#10;2jhFAlzdOmOOtICuZDbO8+OsNY5ZZyj3Hv6e7Z14nvDrmtPwuq49D0hWGHoL6XTpXMUzm89IuXbE&#10;NoIObZB/6EIRoaHoAeqMBIKunfgLSgnqjDd1GFGjMlPXgvLEAdgU+QM2lw2xPHGB4Xh7GJP/f7D0&#10;1WbpkGCgXQ5SaaJApO5j96373H3q7ruv3X1/A/aX/q5E/W3/ob/pb7vvKEbD7FrrS4BY6KWL7OlW&#10;X9oLQ997pM2iIXrNE4ernQXYImZkf6TEi7fQwap9aRjEkOtg0iC3tVPIGRAMSuXxw6iWwr6NOLEW&#10;zA5tk5C7g5B8GxCFn8WT6dPJeIoRBV+RT44n4yR1RsqIG9Ot8+EFNwpFo8IrrsPCaA0LY9wkFSCb&#10;Cx+SpmyYC2HvCuhCSViRDZHoqMhPJokUKYdoqPATOaZqcy6kTEsmNWorfDKFtqLHGylYdKaLW68W&#10;0iEABS57tnFWD8KUCPBYpFAVHkaSkBtO2HPNkh2IkGCjkCYenAANJMextOIMI8nhmUZrDy/1oEgU&#10;YS/nyrDd0kV3FAfWLvUxPJG417/fU9Svhzz/AQAA//8DAFBLAwQUAAYACAAAACEAqe/eteAAAAAL&#10;AQAADwAAAGRycy9kb3ducmV2LnhtbEyPwU7DMAyG70i8Q+RJ3FjaqERdaTqhSTsgxIEB96zJ2mqN&#10;0yXZVnh6zAlutvzr8/fX69mN7GJDHDwqyJcZMIutNwN2Cj7et/clsJg0Gj16tAq+bIR1c3tT68r4&#10;K77Zyy51jCAYK62gT2mqOI9tb52OSz9ZpNvBB6cTraHjJugrwd3IRZZJ7vSA9KHXk930tj3uzo4o&#10;oRebk5vl9+fLc/56OPmwjYVSd4v56RFYsnP6C8OvPqlDQ057f0YT2ahAyBV1SQqkzGmgRLEqH4Dt&#10;FZSiEMCbmv/v0PwAAAD//wMAUEsBAi0AFAAGAAgAAAAhALaDOJL+AAAA4QEAABMAAAAAAAAAAAAA&#10;AAAAAAAAAFtDb250ZW50X1R5cGVzXS54bWxQSwECLQAUAAYACAAAACEAOP0h/9YAAACUAQAACwAA&#10;AAAAAAAAAAAAAAAvAQAAX3JlbHMvLnJlbHNQSwECLQAUAAYACAAAACEAb6flcTwCAAAQBAAADgAA&#10;AAAAAAAAAAAAAAAuAgAAZHJzL2Uyb0RvYy54bWxQSwECLQAUAAYACAAAACEAqe/eteAAAAALAQAA&#10;DwAAAAAAAAAAAAAAAACWBAAAZHJzL2Rvd25yZXYueG1sUEsFBgAAAAAEAAQA8wAAAKMFAAAAAA==&#10;" adj="-236">
                <v:stroke endarrow="block"/>
              </v:shape>
            </w:pict>
          </mc:Fallback>
        </mc:AlternateContent>
      </w:r>
      <w:r>
        <w:rPr>
          <w:noProof/>
        </w:rPr>
        <mc:AlternateContent>
          <mc:Choice Requires="wps">
            <w:drawing>
              <wp:anchor distT="0" distB="0" distL="114300" distR="114300" simplePos="0" relativeHeight="251687936" behindDoc="0" locked="0" layoutInCell="1" allowOverlap="1" wp14:anchorId="5FC26FAF" wp14:editId="43808363">
                <wp:simplePos x="0" y="0"/>
                <wp:positionH relativeFrom="column">
                  <wp:posOffset>1870075</wp:posOffset>
                </wp:positionH>
                <wp:positionV relativeFrom="paragraph">
                  <wp:posOffset>4690110</wp:posOffset>
                </wp:positionV>
                <wp:extent cx="219710" cy="220980"/>
                <wp:effectExtent l="13335" t="11430" r="5080" b="5715"/>
                <wp:wrapNone/>
                <wp:docPr id="107" name="Овал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710" cy="220980"/>
                        </a:xfrm>
                        <a:prstGeom prst="ellipse">
                          <a:avLst/>
                        </a:prstGeom>
                        <a:solidFill>
                          <a:srgbClr val="FFFFFF"/>
                        </a:solidFill>
                        <a:ln w="9525">
                          <a:solidFill>
                            <a:srgbClr val="000000"/>
                          </a:solidFill>
                          <a:round/>
                          <a:headEnd/>
                          <a:tailEnd/>
                        </a:ln>
                      </wps:spPr>
                      <wps:txbx>
                        <w:txbxContent>
                          <w:p w14:paraId="44D0A882" w14:textId="77777777" w:rsidR="008D6203" w:rsidRPr="00B60B19" w:rsidRDefault="008D6203" w:rsidP="008D6203">
                            <w:pPr>
                              <w:rPr>
                                <w:lang w:val="en-US"/>
                              </w:rPr>
                            </w:pPr>
                            <w:r>
                              <w:rPr>
                                <w:lang w:val="en-US"/>
                              </w:rPr>
                              <w:t>6</w:t>
                            </w:r>
                          </w:p>
                        </w:txbxContent>
                      </wps:txbx>
                      <wps:bodyPr rot="0" vert="horz" wrap="square" lIns="54000" tIns="10800" rIns="54000" bIns="1080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C26FAF" id="Овал 107" o:spid="_x0000_s1030" style="position:absolute;left:0;text-align:left;margin-left:147.25pt;margin-top:369.3pt;width:17.3pt;height:17.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WxALwIAAEYEAAAOAAAAZHJzL2Uyb0RvYy54bWysU1Fu1DAQ/UfiDpb/aZJVl7bRZqtqSxFS&#10;gUqFAziOk1g4HjP2brYchjMgfrnEHomxs122wBciH9aMZ/wy897M4nI7GLZR6DXYihcnOWfKSmi0&#10;7Sr+8cPNi3POfBC2EQasqviD8vxy+fzZYnSlmkEPplHICMT6cnQV70NwZZZ52atB+BNwylKwBRxE&#10;IBe7rEExEvpgslmev8xGwMYhSOU93V5PQb5M+G2rZHjftl4FZipOtYV0YjrreGbLhSg7FK7Xcl+G&#10;+IcqBqEt/fQAdS2CYGvUf0ANWiJ4aMOJhCGDttVSpR6omyL/rZv7XjiVeiFyvDvQ5P8frHy3uUOm&#10;G9IuP+PMioFE2n3dfd992/1g8Y4YGp0vKfHe3WHs0btbkJ88s7Dqhe3UFSKMvRIN1VXE/OzJg+h4&#10;esrq8S00BC/WARJZ2xaHCEg0sG3S5OGgidoGJulyVlycFaScpNBsll+cJ80yUT4+dujDawUDi0bF&#10;lTHa+ciaKMXm1odYjygfs1L9YHRzo41JDnb1yiDbCJqQm/SlFqjN4zRj2Vjxi/lsnpCfxPwxRJ6+&#10;v0EgrG2T5i1y9WpvB6HNZFOVxu7Ji3xNvIdtvU36nD4qUUPzQGwiTMNMy0dGD/iFs5EGueL+81qg&#10;4sy8saTI/JQqoslPTpGfRwePI/VxRFhJUBUPnE3mKkzbsnaou57+VCQCLFyRiq1O9EaFp6r25dOw&#10;Jtb3ixW34dhPWb/Wf/kTAAD//wMAUEsDBBQABgAIAAAAIQBev48y4gAAAAsBAAAPAAAAZHJzL2Rv&#10;d25yZXYueG1sTI/LTsMwEEX3SPyDNUjsqPMobRPiVAipLECVoPABTmziQDyOYrcx/XqGFSxn5ujO&#10;udU22oGd9OR7hwLSRQJMY+tUj52A97fdzQaYDxKVHBxqAd/aw7a+vKhkqdyMr/p0CB2jEPSlFGBC&#10;GEvOfWu0lX7hRo10+3CTlYHGqeNqkjOF24FnSbLiVvZIH4wc9YPR7dfhaAXMzeNzd1ZPn2nc7wrb&#10;F+b8YqMQ11fx/g5Y0DH8wfCrT+pQk1Pjjqg8GwRkxfKWUAHrfLMCRkSeFSmwhjbrfAm8rvj/DvUP&#10;AAAA//8DAFBLAQItABQABgAIAAAAIQC2gziS/gAAAOEBAAATAAAAAAAAAAAAAAAAAAAAAABbQ29u&#10;dGVudF9UeXBlc10ueG1sUEsBAi0AFAAGAAgAAAAhADj9If/WAAAAlAEAAAsAAAAAAAAAAAAAAAAA&#10;LwEAAF9yZWxzLy5yZWxzUEsBAi0AFAAGAAgAAAAhAFExbEAvAgAARgQAAA4AAAAAAAAAAAAAAAAA&#10;LgIAAGRycy9lMm9Eb2MueG1sUEsBAi0AFAAGAAgAAAAhAF6/jzLiAAAACwEAAA8AAAAAAAAAAAAA&#10;AAAAiQQAAGRycy9kb3ducmV2LnhtbFBLBQYAAAAABAAEAPMAAACYBQAAAAA=&#10;">
                <v:textbox inset="1.5mm,.3mm,1.5mm,.3mm">
                  <w:txbxContent>
                    <w:p w14:paraId="44D0A882" w14:textId="77777777" w:rsidR="008D6203" w:rsidRPr="00B60B19" w:rsidRDefault="008D6203" w:rsidP="008D6203">
                      <w:pPr>
                        <w:rPr>
                          <w:lang w:val="en-US"/>
                        </w:rPr>
                      </w:pPr>
                      <w:r>
                        <w:rPr>
                          <w:lang w:val="en-US"/>
                        </w:rPr>
                        <w:t>6</w:t>
                      </w:r>
                    </w:p>
                  </w:txbxContent>
                </v:textbox>
              </v:oval>
            </w:pict>
          </mc:Fallback>
        </mc:AlternateContent>
      </w:r>
      <w:r>
        <w:rPr>
          <w:noProof/>
        </w:rPr>
        <mc:AlternateContent>
          <mc:Choice Requires="wps">
            <w:drawing>
              <wp:anchor distT="0" distB="0" distL="114300" distR="114300" simplePos="0" relativeHeight="251684864" behindDoc="0" locked="0" layoutInCell="1" allowOverlap="1" wp14:anchorId="53EA6917" wp14:editId="5AA0AC8A">
                <wp:simplePos x="0" y="0"/>
                <wp:positionH relativeFrom="column">
                  <wp:posOffset>3646805</wp:posOffset>
                </wp:positionH>
                <wp:positionV relativeFrom="paragraph">
                  <wp:posOffset>4175760</wp:posOffset>
                </wp:positionV>
                <wp:extent cx="5715" cy="2345055"/>
                <wp:effectExtent l="8890" t="11430" r="13970" b="5715"/>
                <wp:wrapNone/>
                <wp:docPr id="104" name="Прямая со стрелкой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23450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459C21" id="_x0000_t32" coordsize="21600,21600" o:spt="32" o:oned="t" path="m,l21600,21600e" filled="f">
                <v:path arrowok="t" fillok="f" o:connecttype="none"/>
                <o:lock v:ext="edit" shapetype="t"/>
              </v:shapetype>
              <v:shape id="Прямая со стрелкой 104" o:spid="_x0000_s1026" type="#_x0000_t32" style="position:absolute;margin-left:287.15pt;margin-top:328.8pt;width:.45pt;height:184.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XEi/QEAAJwDAAAOAAAAZHJzL2Uyb0RvYy54bWysU81y0zAQvjPDO2h0J3ZCzY8nTg8p5VIg&#10;My0PoMiyrUHWaiQlTm6FF+gj8Aq9cIB2+gz2G7FSfqBwY/BhR9Lufvvtt+vp6aZVZC2sk6ALOh6l&#10;lAjNoZS6LujHq/NnryhxnumSKdCioFvh6Ons6ZNpZ3IxgQZUKSxBEO3yzhS08d7kSeJ4I1rmRmCE&#10;RmcFtmUer7ZOSss6RG9VMknTF0kHtjQWuHAOX892TjqL+FUluP9QVU54ogqK3Hy0NtplsMlsyvLa&#10;MtNIvqfB/oFFy6TGokeoM+YZWVn5F1QruQUHlR9xaBOoKslF7AG7Gad/dHPZMCNiLyiOM0eZ3P+D&#10;5e/XC0tkibNLTyjRrMUh9V+H6+Gmv+9vhxsyfO4f0Axfhuv+W3/X/+gf+u8kRKN2nXE5Qsz1wobu&#10;+UZfmgvgnxzRMG+YrkXs4WprEHYcMpJHKeHiDDJYdu+gxBi28hCF3FS2DZAoEdnEeW2P8xIbTzg+&#10;Zi/HGSUcHZPnJ1maZbEAyw+5xjr/VkBLwqGgzlsm68bPQWtcDLDjWImtL5wPzFh+SAiFNZxLpeJ+&#10;KE26gr7OJllMcKBkGZwhzNl6OVeWrFnYsPjtWTwKs7DSZQRrBCvf7M+eSbU7Y3Gl9+oEQXbSLqHc&#10;LuxBNVyByHK/rmHHfr/H7F8/1ewnAAAA//8DAFBLAwQUAAYACAAAACEAjf4WFeEAAAAMAQAADwAA&#10;AGRycy9kb3ducmV2LnhtbEyPwU7DMBBE70j8g7VIXBC1G3BCQ5yqQuLAkbYSVzfeJimxHcVOE/r1&#10;LKdyXM3TzNtiPduOnXEIrXcKlgsBDF3lTetqBfvd++MLsBC1M7rzDhX8YIB1eXtT6Nz4yX3ieRtr&#10;RiUu5FpBE2Ofcx6qBq0OC9+jo+zoB6sjnUPNzaAnKrcdT4RIudWto4VG9/jWYPW9Ha0CDKNcis3K&#10;1vuPy/TwlVxOU79T6v5u3rwCizjHKwx/+qQOJTkd/OhMYJ0CmT0/EaoglVkKjAiZyQTYgVCRpCvg&#10;ZcH/P1H+AgAA//8DAFBLAQItABQABgAIAAAAIQC2gziS/gAAAOEBAAATAAAAAAAAAAAAAAAAAAAA&#10;AABbQ29udGVudF9UeXBlc10ueG1sUEsBAi0AFAAGAAgAAAAhADj9If/WAAAAlAEAAAsAAAAAAAAA&#10;AAAAAAAALwEAAF9yZWxzLy5yZWxzUEsBAi0AFAAGAAgAAAAhACbhcSL9AQAAnAMAAA4AAAAAAAAA&#10;AAAAAAAALgIAAGRycy9lMm9Eb2MueG1sUEsBAi0AFAAGAAgAAAAhAI3+FhXhAAAADAEAAA8AAAAA&#10;AAAAAAAAAAAAVwQAAGRycy9kb3ducmV2LnhtbFBLBQYAAAAABAAEAPMAAABlBQAAAAA=&#10;"/>
            </w:pict>
          </mc:Fallback>
        </mc:AlternateContent>
      </w:r>
      <w:r>
        <w:rPr>
          <w:noProof/>
        </w:rPr>
        <mc:AlternateContent>
          <mc:Choice Requires="wps">
            <w:drawing>
              <wp:anchor distT="45720" distB="45720" distL="114300" distR="114300" simplePos="0" relativeHeight="251681792" behindDoc="0" locked="0" layoutInCell="1" allowOverlap="1" wp14:anchorId="62CE76E3" wp14:editId="36705B5A">
                <wp:simplePos x="0" y="0"/>
                <wp:positionH relativeFrom="column">
                  <wp:posOffset>-50800</wp:posOffset>
                </wp:positionH>
                <wp:positionV relativeFrom="paragraph">
                  <wp:posOffset>4516120</wp:posOffset>
                </wp:positionV>
                <wp:extent cx="1442720" cy="640715"/>
                <wp:effectExtent l="0" t="0" r="0" b="0"/>
                <wp:wrapNone/>
                <wp:docPr id="103" name="Надпись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2720" cy="640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BBD86A" w14:textId="77777777" w:rsidR="008D6203" w:rsidRPr="00AE553A" w:rsidRDefault="008D6203" w:rsidP="008D6203">
                            <w:pPr>
                              <w:jc w:val="center"/>
                            </w:pPr>
                            <w:r>
                              <w:t>Планировщик</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CE76E3" id="Надпись 103" o:spid="_x0000_s1031" type="#_x0000_t202" style="position:absolute;left:0;text-align:left;margin-left:-4pt;margin-top:355.6pt;width:113.6pt;height:50.4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jNrHwIAAAAEAAAOAAAAZHJzL2Uyb0RvYy54bWysU82O0zAQviPxDpbvNGnp7kLUdLV0VYS0&#10;/EgLD+A4TmKReMzYbbLcuO8r8A4cOHDjFbpvxNjpdgvcEDlYnszMN/N9M16cD13LtgqdBpPz6STl&#10;TBkJpTZ1zj+8Xz95xpnzwpSiBaNyfqMcP18+frTobaZm0EBbKmQEYlzW25w33tssSZxsVCfcBKwy&#10;5KwAO+HJxDopUfSE3rXJLE1Pkx6wtAhSOUd/L0cnX0b8qlLSv60qpzxrc069+XhiPItwJsuFyGoU&#10;ttFy34b4hy46oQ0VPUBdCi/YBvVfUJ2WCA4qP5HQJVBVWqrIgdhM0z/YXDfCqsiFxHH2IJP7f7Dy&#10;zfYdMl3S7NKnnBnR0ZB2X3ffdt93P3c/7r7c3bLgIZ166zIKv7aU4IcXMFBO5OzsFciPjhlYNcLU&#10;6gIR+kaJkvqchszkKHXEcQGk6F9DSeXExkMEGirsgogkCyN0mtfNYUZq8EyGkvP57GxGLkm+03l6&#10;Nj2JJUR2n23R+ZcKOhYuOUfagYgutlfOh25Edh8SijlodbnWbRsNrItVi2wraF/W8duj/xbWmhBs&#10;IKSNiOFPpBmYjRz9UAxR2dhgkKCA8oZ4I4xrSM+GLg3gZ856WsGcu08bgYqz9pUh7Z4T17Cz0Zif&#10;RNZ47CmOPcJIgsq552y8rvy45xuLum6o0jgtAxekd6WjFA9d7dunNYsK7Z9E2ONjO0Y9PNzlLwAA&#10;AP//AwBQSwMEFAAGAAgAAAAhAA94sonfAAAACgEAAA8AAABkcnMvZG93bnJldi54bWxMj8FOwzAQ&#10;RO9I/IO1SFxQ6ziCJg1xKkACcW3pB2zibRIRr6PYbdK/x5zgNqsZzb4pd4sdxIUm3zvWoNYJCOLG&#10;mZ5bDcev91UOwgdkg4Nj0nAlD7vq9qbEwriZ93Q5hFbEEvYFauhCGAspfdORRb92I3H0Tm6yGOI5&#10;tdJMOMdyO8g0STbSYs/xQ4cjvXXUfB/OVsPpc3542s71Rzhm+8fNK/ZZ7a5a398tL88gAi3hLwy/&#10;+BEdqshUuzMbLwYNqzxOCRoypVIQMZCqbRS1hlylCmRVyv8Tqh8AAAD//wMAUEsBAi0AFAAGAAgA&#10;AAAhALaDOJL+AAAA4QEAABMAAAAAAAAAAAAAAAAAAAAAAFtDb250ZW50X1R5cGVzXS54bWxQSwEC&#10;LQAUAAYACAAAACEAOP0h/9YAAACUAQAACwAAAAAAAAAAAAAAAAAvAQAAX3JlbHMvLnJlbHNQSwEC&#10;LQAUAAYACAAAACEA4yIzax8CAAAABAAADgAAAAAAAAAAAAAAAAAuAgAAZHJzL2Uyb0RvYy54bWxQ&#10;SwECLQAUAAYACAAAACEAD3iyid8AAAAKAQAADwAAAAAAAAAAAAAAAAB5BAAAZHJzL2Rvd25yZXYu&#10;eG1sUEsFBgAAAAAEAAQA8wAAAIUFAAAAAA==&#10;" stroked="f">
                <v:textbox>
                  <w:txbxContent>
                    <w:p w14:paraId="26BBD86A" w14:textId="77777777" w:rsidR="008D6203" w:rsidRPr="00AE553A" w:rsidRDefault="008D6203" w:rsidP="008D6203">
                      <w:pPr>
                        <w:jc w:val="center"/>
                      </w:pPr>
                      <w:r>
                        <w:t>Планировщик</w:t>
                      </w:r>
                    </w:p>
                  </w:txbxContent>
                </v:textbox>
              </v:shape>
            </w:pict>
          </mc:Fallback>
        </mc:AlternateContent>
      </w:r>
      <w:r>
        <w:rPr>
          <w:noProof/>
        </w:rPr>
        <mc:AlternateContent>
          <mc:Choice Requires="wps">
            <w:drawing>
              <wp:anchor distT="0" distB="0" distL="114300" distR="114300" simplePos="0" relativeHeight="251680768" behindDoc="1" locked="0" layoutInCell="1" allowOverlap="1" wp14:anchorId="25B3D302" wp14:editId="3BB5EC8F">
                <wp:simplePos x="0" y="0"/>
                <wp:positionH relativeFrom="column">
                  <wp:posOffset>-563245</wp:posOffset>
                </wp:positionH>
                <wp:positionV relativeFrom="paragraph">
                  <wp:posOffset>4086860</wp:posOffset>
                </wp:positionV>
                <wp:extent cx="2433320" cy="1443990"/>
                <wp:effectExtent l="27940" t="17780" r="34290" b="14605"/>
                <wp:wrapNone/>
                <wp:docPr id="102" name="Параллелограмм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3320" cy="1443990"/>
                        </a:xfrm>
                        <a:prstGeom prst="parallelogram">
                          <a:avLst>
                            <a:gd name="adj" fmla="val 17062"/>
                          </a:avLst>
                        </a:prstGeom>
                        <a:solidFill>
                          <a:srgbClr val="FFFFFF"/>
                        </a:solidFill>
                        <a:ln w="25400">
                          <a:solidFill>
                            <a:srgbClr val="0070C0"/>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7CA83C" id="Параллелограмм 102" o:spid="_x0000_s1026" type="#_x0000_t7" style="position:absolute;margin-left:-44.35pt;margin-top:321.8pt;width:191.6pt;height:113.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04/aAIAAKIEAAAOAAAAZHJzL2Uyb0RvYy54bWysVNtuEzEQfUfiHyy/091ceou6qaqEIqQC&#10;lQofMLG9WYNv2E425Yk/4RcqIZ6o+IbwR4y9SUjgDbFRrJmd8fGcOZ69uFxpRZbCB2lNRXtHJSXC&#10;MMulmVf03dvrZ2eUhAiGg7JGVPReBHo5fvrkonUj0beNVVx4giAmjFpX0SZGNyqKwBqhIRxZJwwG&#10;a+s1RHT9vOAeWkTXquiX5UnRWs+dt0yEgG+nXZCOM35dCxbf1HUQkaiKYm0xrz6vs7QW4wsYzT24&#10;RrJNGfAPVWiQBg/dQU0hAll4+ReUlszbYOt4xKwubF1LJjIHZNMr/2Bz14ATmQs2J7hdm8L/g2Wv&#10;l7eeSI7alX1KDGgUaf1l/fDz8/ph/R1/3/D/Y/01+4/rR5LysGutCyPcfOdufeId3I1lHwIxdtKA&#10;mYsr723bCOBYay/lFwcbkhNwK5m1ryzHI2ERbW7gqvY6AWJryCrrdL/TSawiYfiyPxwMBn2Uk2Gs&#10;NxwOzs+zkgWMttudD/GFsJoko6IOPCgllEWpdT4HljchZsX4hjXw95TUWqH+S1Ckd1qeZKaIuklG&#10;a4ubOVsl+bVUKjt+PpsoT3BrRa/zk2lja/bTlCEtEjgelmUu4yAY9jHK8rScbGkdpKUaphCa7iyO&#10;VneNtYw4S0rqip6V6eleJxWeG55vegSpOhu5KLORJSnRKTqz/B5V8bYbFBxsNBrrP1HS4pBUNHxc&#10;gBeUqJcGlT3H5qepys7w+DRp4vcjs/0IGIZQFY2UdOYkdpO4cF7OGzypl3ti7BXehlrG7bXpqtoU&#10;i4OA1sGk7fs56/enZfwLAAD//wMAUEsDBBQABgAIAAAAIQA+JRgU4AAAAAsBAAAPAAAAZHJzL2Rv&#10;d25yZXYueG1sTI/LbsIwEEX3SP0Hayp1Bw6vkKaZoFCpGzaotB9g4mkSEY9DbEj693VXsBzdo3vP&#10;ZNvRtOJGvWssI8xnEQji0uqGK4Tvr49pAsJ5xVq1lgnhlxxs86dJplJtB/6k29FXIpSwSxVC7X2X&#10;SunKmoxyM9sRh+zH9kb5cPaV1L0aQrlp5SKKYmlUw2GhVh2911Sej1eDUJhqWO4Oh26tz/YSc7Mn&#10;W+wRX57H4g2Ep9HfYfjXD+qQB6eTvbJ2okWYJskmoAjxahmDCMTidbUGcUJINvMIZJ7Jxx/yPwAA&#10;AP//AwBQSwECLQAUAAYACAAAACEAtoM4kv4AAADhAQAAEwAAAAAAAAAAAAAAAAAAAAAAW0NvbnRl&#10;bnRfVHlwZXNdLnhtbFBLAQItABQABgAIAAAAIQA4/SH/1gAAAJQBAAALAAAAAAAAAAAAAAAAAC8B&#10;AABfcmVscy8ucmVsc1BLAQItABQABgAIAAAAIQBhd04/aAIAAKIEAAAOAAAAAAAAAAAAAAAAAC4C&#10;AABkcnMvZTJvRG9jLnhtbFBLAQItABQABgAIAAAAIQA+JRgU4AAAAAsBAAAPAAAAAAAAAAAAAAAA&#10;AMIEAABkcnMvZG93bnJldi54bWxQSwUGAAAAAAQABADzAAAAzwUAAAAA&#10;" adj="2187" strokecolor="#0070c0" strokeweight="2pt">
                <v:stroke dashstyle="dash"/>
              </v:shape>
            </w:pict>
          </mc:Fallback>
        </mc:AlternateContent>
      </w:r>
      <w:r>
        <w:rPr>
          <w:noProof/>
        </w:rPr>
        <mc:AlternateContent>
          <mc:Choice Requires="wps">
            <w:drawing>
              <wp:anchor distT="0" distB="0" distL="114300" distR="114300" simplePos="0" relativeHeight="251679744" behindDoc="0" locked="0" layoutInCell="1" allowOverlap="1" wp14:anchorId="7EB2C6D2" wp14:editId="5EF92BDC">
                <wp:simplePos x="0" y="0"/>
                <wp:positionH relativeFrom="column">
                  <wp:posOffset>4737100</wp:posOffset>
                </wp:positionH>
                <wp:positionV relativeFrom="paragraph">
                  <wp:posOffset>4451350</wp:posOffset>
                </wp:positionV>
                <wp:extent cx="1945640" cy="362585"/>
                <wp:effectExtent l="3810" t="1270" r="3175" b="0"/>
                <wp:wrapNone/>
                <wp:docPr id="101" name="Надпись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640" cy="362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6A2AD6" w14:textId="77777777" w:rsidR="008D6203" w:rsidRPr="00AD17B8" w:rsidRDefault="008D6203" w:rsidP="008D6203">
                            <w:pPr>
                              <w:rPr>
                                <w:b/>
                                <w:color w:val="007A37"/>
                              </w:rPr>
                            </w:pPr>
                            <w:r w:rsidRPr="00AD17B8">
                              <w:rPr>
                                <w:b/>
                                <w:color w:val="007A37"/>
                              </w:rPr>
                              <w:t>Алгоритм</w:t>
                            </w:r>
                            <w:r>
                              <w:rPr>
                                <w:b/>
                                <w:color w:val="007A37"/>
                              </w:rPr>
                              <w:t xml:space="preserve">. Взаимодействие пользовательских процессов </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B2C6D2" id="Надпись 101" o:spid="_x0000_s1032" type="#_x0000_t202" style="position:absolute;left:0;text-align:left;margin-left:373pt;margin-top:350.5pt;width:153.2pt;height:28.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MWFHgIAAAAEAAAOAAAAZHJzL2Uyb0RvYy54bWysU82O0zAQviPxDpbvNGnZVkvUdLV0VYS0&#10;/EgLD+A6TmKReMzYbVJu3HmFfQcOHLjxCt03Yuy0pcANkYPlycx8M9834/lV3zZsq9BpMDkfj1LO&#10;lJFQaFPl/P271ZNLzpwXphANGJXznXL8avH40byzmZpADU2hkBGIcVlnc157b7MkcbJWrXAjsMqQ&#10;swRshScTq6RA0RF62ySTNJ0lHWBhEaRyjv7eDE6+iPhlqaR/U5ZOedbknHrz8cR4rsOZLOYiq1DY&#10;WstDG+IfumiFNlT0BHUjvGAb1H9BtVoiOCj9SEKbQFlqqSIHYjNO/2BzVwurIhcSx9mTTO7/wcrX&#10;27fIdEGzS8ecGdHSkPb3+6/7b/sf++8Pnx++sOAhnTrrMgq/s5Tg++fQU07k7OwtyA+OGVjWwlTq&#10;GhG6WomC+oyZyVnqgOMCyLp7BQWVExsPEagvsQ0ikiyM0Gleu9OMVO+ZDCWfXUxnF+SS5Hs6m0wv&#10;p6G5RGTHbIvOv1DQsnDJOdIORHSxvXV+CD2GhGIOGl2sdNNEA6v1skG2FbQvq/gd0H8La0wINhDS&#10;BsTwJ9IMzAaOvl/3UdnZUb01FDvijTCsIT0butSAnzjraAVz7j5uBCrOmpcmaHeZpmFnByMlizM8&#10;96zPPcJIgsq552y4Lv2w5xuLuqqp0jAtA9ekd6mjFGEwQ1eH9mnNopiHJxH2+NyOUb8e7uInAAAA&#10;//8DAFBLAwQUAAYACAAAACEAmIlvrt0AAAAMAQAADwAAAGRycy9kb3ducmV2LnhtbEyPQU/DMAyF&#10;70j8h8hI3FjS0Y2pNJ0AFYkrA3H2Gq8pa5KqSbfy7/FOcHu2n56/V25n14sTjbELXkO2UCDIN8F0&#10;vtXw+fF6twERE3qDffCk4YcibKvrqxILE87+nU671AoO8bFADTaloZAyNpYcxkUYyPPtEEaHicex&#10;lWbEM4e7Xi6VWkuHnecPFgd6sdQcd5PTUMfvQ57Vb+7edV8onT2a6bnW+vZmfnoEkWhOf2a44DM6&#10;VMy0D5M3UfQaHvI1d0ksVMbi4lCrZQ5iz6vVJgNZlfJ/ieoXAAD//wMAUEsBAi0AFAAGAAgAAAAh&#10;ALaDOJL+AAAA4QEAABMAAAAAAAAAAAAAAAAAAAAAAFtDb250ZW50X1R5cGVzXS54bWxQSwECLQAU&#10;AAYACAAAACEAOP0h/9YAAACUAQAACwAAAAAAAAAAAAAAAAAvAQAAX3JlbHMvLnJlbHNQSwECLQAU&#10;AAYACAAAACEArujFhR4CAAAABAAADgAAAAAAAAAAAAAAAAAuAgAAZHJzL2Uyb0RvYy54bWxQSwEC&#10;LQAUAAYACAAAACEAmIlvrt0AAAAMAQAADwAAAAAAAAAAAAAAAAB4BAAAZHJzL2Rvd25yZXYueG1s&#10;UEsFBgAAAAAEAAQA8wAAAIIFAAAAAA==&#10;" stroked="f">
                <v:textbox inset=".5mm,.3mm,.5mm,.3mm">
                  <w:txbxContent>
                    <w:p w14:paraId="0F6A2AD6" w14:textId="77777777" w:rsidR="008D6203" w:rsidRPr="00AD17B8" w:rsidRDefault="008D6203" w:rsidP="008D6203">
                      <w:pPr>
                        <w:rPr>
                          <w:b/>
                          <w:color w:val="007A37"/>
                        </w:rPr>
                      </w:pPr>
                      <w:r w:rsidRPr="00AD17B8">
                        <w:rPr>
                          <w:b/>
                          <w:color w:val="007A37"/>
                        </w:rPr>
                        <w:t>Алгоритм</w:t>
                      </w:r>
                      <w:r>
                        <w:rPr>
                          <w:b/>
                          <w:color w:val="007A37"/>
                        </w:rPr>
                        <w:t xml:space="preserve">. Взаимодействие пользовательских процессов </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2B8250FD" wp14:editId="1A19C0D0">
                <wp:simplePos x="0" y="0"/>
                <wp:positionH relativeFrom="column">
                  <wp:posOffset>988695</wp:posOffset>
                </wp:positionH>
                <wp:positionV relativeFrom="paragraph">
                  <wp:posOffset>6138545</wp:posOffset>
                </wp:positionV>
                <wp:extent cx="1123315" cy="242570"/>
                <wp:effectExtent l="0" t="2540" r="1905" b="2540"/>
                <wp:wrapNone/>
                <wp:docPr id="100" name="Надпись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315" cy="242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F9FC6D" w14:textId="77777777" w:rsidR="008D6203" w:rsidRPr="00DC4C95" w:rsidRDefault="008D6203" w:rsidP="008D6203">
                            <w:r>
                              <w:t>process1</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8250FD" id="Надпись 100" o:spid="_x0000_s1033" type="#_x0000_t202" style="position:absolute;left:0;text-align:left;margin-left:77.85pt;margin-top:483.35pt;width:88.45pt;height:19.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dZlHwIAAAAEAAAOAAAAZHJzL2Uyb0RvYy54bWysU82O0zAQviPxDpbvNGmXZVdR09XSVRHS&#10;8iMtPIDjOIlF4jFjt0m5cecV9h04cODGK3TfiLHTlmq5IXKwPJmZb+b7Zjy/GrqWbRQ6DSbn00nK&#10;mTISSm3qnH/8sHp2yZnzwpSiBaNyvlWOXy2ePpn3NlMzaKAtFTICMS7rbc4b722WJE42qhNuAlYZ&#10;claAnfBkYp2UKHpC79pklqYvkh6wtAhSOUd/b0YnX0T8qlLSv6sqpzxrc069+XhiPItwJou5yGoU&#10;ttFy34b4hy46oQ0VPULdCC/YGvVfUJ2WCA4qP5HQJVBVWqrIgdhM00ds7hphVeRC4jh7lMn9P1j5&#10;dvMemS5pdinpY0RHQ9rd777vfux+7X4+fH34xoKHdOqtyyj8zlKCH17CQDmRs7O3ID85ZmDZCFOr&#10;a0ToGyVK6nMaMpOT1BHHBZCifwMllRNrDxFoqLALIpIsjNCpn+1xRmrwTIaS09nZ2fScM0m+2fPZ&#10;+UVsLhHZIdui868UdCxcco60AxFdbG6dD92I7BASijlodbnSbRsNrItli2wjaF9W8YsEHoW1JgQb&#10;CGkjYvgTaQZmI0c/FENU9uKgXgHllngjjGtIz4YuDeAXznpawZy7z2uBirP2tQnaXaZhJn40UrI4&#10;w1NPceoRRhJUzj1n43Xpxz1fW9R1Q5XGaRm4Jr0rHaUIgxm72rdPaxYV2j+JsMendoz683AXvwEA&#10;AP//AwBQSwMEFAAGAAgAAAAhAMMb5U7eAAAADAEAAA8AAABkcnMvZG93bnJldi54bWxMj8FOwzAQ&#10;RO9I/IO1SNyo06YNbYhTAQoSVwrq2Y23cWi8jmKnDX/PcqK3Hc3T7EyxnVwnzjiE1pOC+SwBgVR7&#10;01Kj4Ovz7WENIkRNRneeUMEPBtiWtzeFzo2/0Aeed7ERHEIh1wpsjH0uZagtOh1mvkdi7+gHpyPL&#10;oZFm0BcOd51cJEkmnW6JP1jd46vF+rQbnYIqfB+X8+rdpa7da+nsyYwvlVL3d9PzE4iIU/yH4a8+&#10;V4eSOx38SCaIjvVq9ciogk2W8cFEmi4yEAe2kmS5AVkW8npE+QsAAP//AwBQSwECLQAUAAYACAAA&#10;ACEAtoM4kv4AAADhAQAAEwAAAAAAAAAAAAAAAAAAAAAAW0NvbnRlbnRfVHlwZXNdLnhtbFBLAQIt&#10;ABQABgAIAAAAIQA4/SH/1gAAAJQBAAALAAAAAAAAAAAAAAAAAC8BAABfcmVscy8ucmVsc1BLAQIt&#10;ABQABgAIAAAAIQB3ZdZlHwIAAAAEAAAOAAAAAAAAAAAAAAAAAC4CAABkcnMvZTJvRG9jLnhtbFBL&#10;AQItABQABgAIAAAAIQDDG+VO3gAAAAwBAAAPAAAAAAAAAAAAAAAAAHkEAABkcnMvZG93bnJldi54&#10;bWxQSwUGAAAAAAQABADzAAAAhAUAAAAA&#10;" stroked="f">
                <v:textbox inset=".5mm,.3mm,.5mm,.3mm">
                  <w:txbxContent>
                    <w:p w14:paraId="76F9FC6D" w14:textId="77777777" w:rsidR="008D6203" w:rsidRPr="00DC4C95" w:rsidRDefault="008D6203" w:rsidP="008D6203">
                      <w:r>
                        <w:t>process1</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169C690" wp14:editId="1671B41C">
                <wp:simplePos x="0" y="0"/>
                <wp:positionH relativeFrom="column">
                  <wp:posOffset>2586990</wp:posOffset>
                </wp:positionH>
                <wp:positionV relativeFrom="paragraph">
                  <wp:posOffset>3133725</wp:posOffset>
                </wp:positionV>
                <wp:extent cx="219710" cy="221615"/>
                <wp:effectExtent l="6350" t="7620" r="12065" b="8890"/>
                <wp:wrapNone/>
                <wp:docPr id="99" name="Овал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710" cy="221615"/>
                        </a:xfrm>
                        <a:prstGeom prst="ellipse">
                          <a:avLst/>
                        </a:prstGeom>
                        <a:solidFill>
                          <a:srgbClr val="FFFFFF"/>
                        </a:solidFill>
                        <a:ln w="9525">
                          <a:solidFill>
                            <a:srgbClr val="000000"/>
                          </a:solidFill>
                          <a:round/>
                          <a:headEnd/>
                          <a:tailEnd/>
                        </a:ln>
                      </wps:spPr>
                      <wps:txbx>
                        <w:txbxContent>
                          <w:p w14:paraId="6F55D3A3" w14:textId="77777777" w:rsidR="008D6203" w:rsidRPr="00E90538" w:rsidRDefault="008D6203" w:rsidP="008D6203">
                            <w:pPr>
                              <w:rPr>
                                <w:lang w:val="en-US"/>
                              </w:rPr>
                            </w:pPr>
                            <w:r>
                              <w:rPr>
                                <w:lang w:val="en-US"/>
                              </w:rPr>
                              <w:t>2</w:t>
                            </w:r>
                          </w:p>
                        </w:txbxContent>
                      </wps:txbx>
                      <wps:bodyPr rot="0" vert="horz" wrap="square" lIns="54000" tIns="10800" rIns="54000" bIns="1080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69C690" id="Овал 99" o:spid="_x0000_s1034" style="position:absolute;left:0;text-align:left;margin-left:203.7pt;margin-top:246.75pt;width:17.3pt;height:17.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ss6LQIAAEQEAAAOAAAAZHJzL2Uyb0RvYy54bWysU1GO0zAQ/UfiDpb/aZqKLtuo6WrVpQhp&#10;gZUWDuA6TmLheMzYbVIOwxkQv1yiR2Lsdrtd4AvhD8vjGT+/eTMzvxo6w7YKvQZb8nw05kxZCZW2&#10;Tck/fVy9uOTMB2ErYcCqku+U51eL58/mvSvUBFowlUJGINYXvSt5G4IrsszLVnXCj8ApS84asBOB&#10;TGyyCkVP6J3JJuPxRdYDVg5BKu/p9ubg5IuEX9dKhg917VVgpuTELaQd076Oe7aYi6JB4VotjzTE&#10;P7DohLb06QnqRgTBNqj/gOq0RPBQh5GELoO61lKlHCibfPxbNvetcCrlQuJ4d5LJ/z9Y+X57h0xX&#10;JZ/NOLOioxrtv+1/7L/vfzK6In165wsKu3d3GDP07hbkZ88sLFthG3WNCH2rREWs8hifPXkQDU9P&#10;2bp/BxWhi02AJNVQYxcBSQQ2pIrsThVRQ2CSLif57FVOdZPkmkzyi3yafhDFw2OHPrxR0LF4KLky&#10;RjsfNROF2N76EPmI4iEq8Qejq5U2JhnYrJcG2VZQf6zSOn7gz8OMZT0pNJ1ME/ITnz+HGKf1NwiE&#10;ja1St0WtXh/PQWhzOBNLY4/iRb0OuodhPaTqXEbMqOUaqh2piXBoZRo9OrSAXznrqY1L7r9sBCrO&#10;zFtLFZm+JEbU98nIx5fRwHPP+twjrCSokgfODsdlOMzKxqFuWvopTwJYuKYq1jrJ+8jqSJ9aNal+&#10;HKs4C+d2inoc/sUvAAAA//8DAFBLAwQUAAYACAAAACEAPji4XOEAAAALAQAADwAAAGRycy9kb3du&#10;cmV2LnhtbEyPQU7DMBBF90jcwRokdtRpcKEJcSqEVBagSlA4gBObOBCPo9htTE/PsILdjObpz/vV&#10;JrmBHc0Ueo8SlosMmMHW6x47Ce9v26s1sBAVajV4NBK+TYBNfX5WqVL7GV/NcR87RiEYSiXBxjiW&#10;nIfWGqfCwo8G6fbhJ6cirVPH9aRmCncDz7PshjvVI32wajQP1rRf+4OTMDePz91JP30u025buL6w&#10;pxeXpLy8SPd3wKJJ8Q+GX31Sh5qcGn9AHdggQWS3glAaiusVMCKEyKldI2GVrwXwuuL/O9Q/AAAA&#10;//8DAFBLAQItABQABgAIAAAAIQC2gziS/gAAAOEBAAATAAAAAAAAAAAAAAAAAAAAAABbQ29udGVu&#10;dF9UeXBlc10ueG1sUEsBAi0AFAAGAAgAAAAhADj9If/WAAAAlAEAAAsAAAAAAAAAAAAAAAAALwEA&#10;AF9yZWxzLy5yZWxzUEsBAi0AFAAGAAgAAAAhAGFiyzotAgAARAQAAA4AAAAAAAAAAAAAAAAALgIA&#10;AGRycy9lMm9Eb2MueG1sUEsBAi0AFAAGAAgAAAAhAD44uFzhAAAACwEAAA8AAAAAAAAAAAAAAAAA&#10;hwQAAGRycy9kb3ducmV2LnhtbFBLBQYAAAAABAAEAPMAAACVBQAAAAA=&#10;">
                <v:textbox inset="1.5mm,.3mm,1.5mm,.3mm">
                  <w:txbxContent>
                    <w:p w14:paraId="6F55D3A3" w14:textId="77777777" w:rsidR="008D6203" w:rsidRPr="00E90538" w:rsidRDefault="008D6203" w:rsidP="008D6203">
                      <w:pPr>
                        <w:rPr>
                          <w:lang w:val="en-US"/>
                        </w:rPr>
                      </w:pPr>
                      <w:r>
                        <w:rPr>
                          <w:lang w:val="en-US"/>
                        </w:rPr>
                        <w:t>2</w:t>
                      </w:r>
                    </w:p>
                  </w:txbxContent>
                </v:textbox>
              </v:oval>
            </w:pict>
          </mc:Fallback>
        </mc:AlternateContent>
      </w:r>
      <w:r>
        <w:rPr>
          <w:noProof/>
        </w:rPr>
        <mc:AlternateContent>
          <mc:Choice Requires="wps">
            <w:drawing>
              <wp:anchor distT="0" distB="0" distL="114300" distR="114300" simplePos="0" relativeHeight="251676672" behindDoc="0" locked="0" layoutInCell="1" allowOverlap="1" wp14:anchorId="11F35530" wp14:editId="0EFB9843">
                <wp:simplePos x="0" y="0"/>
                <wp:positionH relativeFrom="column">
                  <wp:posOffset>2947035</wp:posOffset>
                </wp:positionH>
                <wp:positionV relativeFrom="paragraph">
                  <wp:posOffset>3037840</wp:posOffset>
                </wp:positionV>
                <wp:extent cx="478790" cy="317500"/>
                <wp:effectExtent l="33020" t="16510" r="31115" b="18415"/>
                <wp:wrapNone/>
                <wp:docPr id="98" name="Параллелограмм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8790" cy="317500"/>
                        </a:xfrm>
                        <a:prstGeom prst="parallelogram">
                          <a:avLst>
                            <a:gd name="adj" fmla="val 18780"/>
                          </a:avLst>
                        </a:prstGeom>
                        <a:solidFill>
                          <a:srgbClr val="FFFFFF"/>
                        </a:solidFill>
                        <a:ln w="25400">
                          <a:solidFill>
                            <a:srgbClr val="007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B604C8" id="Параллелограмм 98" o:spid="_x0000_s1026" type="#_x0000_t7" style="position:absolute;margin-left:232.05pt;margin-top:239.2pt;width:37.7pt;height: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957WgIAAIYEAAAOAAAAZHJzL2Uyb0RvYy54bWysVF1uEzEQfkfiDpbf6e6GhPwom6pKKUIq&#10;UKlwAMf2Zg22x9hONuGpN+EKlRBPVJwh3IhZb1JSkHhAbBTLszPzeeb7PDs93RhN1tIHBbakxUlO&#10;ibQchLLLkr57e/FkREmIzAqmwcqSbmWgp7PHj6aNm8ge1KCF9ARBbJg0rqR1jG6SZYHX0rBwAk5a&#10;dFbgDYto+mUmPGsQ3eisl+fPsga8cB64DAHfnndOOkv4VSV5fFNVQUaiS4q1xbT6tC7aNZtN2WTp&#10;masV35fB/qEKw5TFQ++hzllkZOXVH1BGcQ8BqnjCwWRQVYrL1AN2U+S/dXNdMydTL0hOcPc0hf8H&#10;y1+vrzxRoqRjVMoygxrtPu9uf9zsbnff8PcV/993X5J9t7sjGIacNS5MMPXaXfm26+AugX8IxMK8&#10;ZnYpz7yHppZMYKVFG589SGiNgKlk0bwCgSeyVYRE36bypgVEYsgmqbS9V0luIuH4sj8cDceoJUfX&#10;02I4yJOKGZsckp0P8YUEQ9pNSR3zTGupAWU26RS2vgwxqSX2LTPxnpLKaNR+zTQpRsPRAXUfjPgH&#10;3NQxaCUulNbJ8MvFXHuCqSW9SE9qGok5DtOWNCXtDfpY8d8x8nyYzw8FPMAwKuK8aGVKOsrbp7vB&#10;LdfPrUi3OTKluz3WrO2e/JbvTrcFiC1y76EbBhxe3NTgP1HS4CCUNHxcMS8p0S8t6jcu+v12cpLR&#10;Hwx7aPhjz+LYwyxHqJJGSrrtPHbTtnJeLWs8qUi9WzhDzSsVD5ejq2pfLF523D2YpmM7Rf36fMx+&#10;AgAA//8DAFBLAwQUAAYACAAAACEA7GUE4t4AAAALAQAADwAAAGRycy9kb3ducmV2LnhtbEyPQU/D&#10;MAyF70j8h8hI3Fi6rd260nRCiCFxZOzAMWu8tiJxqiZdy7/HnOD27Pf0/Lncz86KKw6h86RguUhA&#10;INXedNQoOH0cHnIQIWoy2npCBd8YYF/d3pS6MH6id7weYyO4hEKhFbQx9oWUoW7R6bDwPRJ7Fz84&#10;HXkcGmkGPXG5s3KVJBvpdEd8odU9PrdYfx1HpyBL6tHS20uHcvt6OOUDTuvPUan7u/npEUTEOf6F&#10;4Ref0aFiprMfyQRhFaSbdMlRFts8BcGJbL3LQJxZrHgjq1L+/6H6AQAA//8DAFBLAQItABQABgAI&#10;AAAAIQC2gziS/gAAAOEBAAATAAAAAAAAAAAAAAAAAAAAAABbQ29udGVudF9UeXBlc10ueG1sUEsB&#10;Ai0AFAAGAAgAAAAhADj9If/WAAAAlAEAAAsAAAAAAAAAAAAAAAAALwEAAF9yZWxzLy5yZWxzUEsB&#10;Ai0AFAAGAAgAAAAhAMi33ntaAgAAhgQAAA4AAAAAAAAAAAAAAAAALgIAAGRycy9lMm9Eb2MueG1s&#10;UEsBAi0AFAAGAAgAAAAhAOxlBOLeAAAACwEAAA8AAAAAAAAAAAAAAAAAtAQAAGRycy9kb3ducmV2&#10;LnhtbFBLBQYAAAAABAAEAPMAAAC/BQAAAAA=&#10;" adj="2690" strokecolor="#0070c0" strokeweight="2pt"/>
            </w:pict>
          </mc:Fallback>
        </mc:AlternateContent>
      </w:r>
      <w:r>
        <w:rPr>
          <w:noProof/>
        </w:rPr>
        <mc:AlternateContent>
          <mc:Choice Requires="wps">
            <w:drawing>
              <wp:anchor distT="0" distB="0" distL="114300" distR="114300" simplePos="0" relativeHeight="251675648" behindDoc="0" locked="0" layoutInCell="1" allowOverlap="1" wp14:anchorId="3F17C1DE" wp14:editId="27E31F59">
                <wp:simplePos x="0" y="0"/>
                <wp:positionH relativeFrom="column">
                  <wp:posOffset>3001010</wp:posOffset>
                </wp:positionH>
                <wp:positionV relativeFrom="paragraph">
                  <wp:posOffset>2720975</wp:posOffset>
                </wp:positionV>
                <wp:extent cx="484505" cy="316865"/>
                <wp:effectExtent l="29845" t="13970" r="28575" b="21590"/>
                <wp:wrapNone/>
                <wp:docPr id="97" name="Параллелограмм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4505" cy="316865"/>
                        </a:xfrm>
                        <a:prstGeom prst="parallelogram">
                          <a:avLst>
                            <a:gd name="adj" fmla="val 17782"/>
                          </a:avLst>
                        </a:prstGeom>
                        <a:solidFill>
                          <a:srgbClr val="FFFFFF"/>
                        </a:solidFill>
                        <a:ln w="25400">
                          <a:solidFill>
                            <a:srgbClr val="007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0333C0" id="Параллелограмм 97" o:spid="_x0000_s1026" type="#_x0000_t7" style="position:absolute;margin-left:236.3pt;margin-top:214.25pt;width:38.15pt;height:24.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MZlXgIAAIYEAAAOAAAAZHJzL2Uyb0RvYy54bWysVF1u00AQfkfiDqt9p7ZD0qRWnapKKULi&#10;p1LhAJPddbywf+xu4pQnbsIVKiGeqDhDuBHjtVsSeEM4ymrGM/PNz7fj07OtVmQjfJDWVLQ4yikR&#10;hlkuzaqi795ePplREiIYDsoaUdEbEejZ/PGj09aVYmQbq7jwBEFMKFtX0SZGV2ZZYI3QEI6sEwaN&#10;tfUaIqp+lXEPLaJrlY3y/DhrrefOWyZCwLcXvZHOE35dCxbf1HUQkaiKYm0xnT6dy+7M5qdQrjy4&#10;RrKhDPiHKjRIg0kfoC4gAll7+ReUlszbYOt4xKzObF1LJlIP2E2R/9HNdQNOpF5wOME9jCn8P1j2&#10;enPlieQVPZlSYkAjR7svu9ufn3e3u+/4+4b/H7uvSb/b3RF0w5m1LpQYeu2ufNd1cC8t+xCIsYsG&#10;zEqce2/bRgDHSovOPzsI6JSAoWTZvrIcM8I62jS+be11B4iDIdvE0s0DS2IbCcOX49l4kk8oYWh6&#10;WhzPjicpA5T3wc6H+FxYTTqhog48KCWURZp1ygKblyEmtvjQMvD3lNRaIfcbUKSYTmejAXVwzqC8&#10;x00dWyX5pVQqKX61XChPMLSil+kZgsO+mzKkrehoMs7zVMaBMexj5Pk0X6TLiWkP3LSMuC9K6orO&#10;8u7pEkHZzfqZ4UmOIFUvY7Ayw/C7efe8LS2/wdl72y8DLi8KjfWfKGlxESoaPq7BC0rUC4P8nRTj&#10;cbc5SRlPpiNU/L5luW8BwxCqopGSXlzEftvWzstVg5mK1Lux58h5LeP95eirGorFy47SwTbt68nr&#10;9+dj/gsAAP//AwBQSwMEFAAGAAgAAAAhAPZeXtbhAAAACwEAAA8AAABkcnMvZG93bnJldi54bWxM&#10;j01Lw0AQhu+C/2EZwYvYjTGtacymFMFLoUKrl9y22THZuh8hu2nTf+/0pLcZ3pdnnilXkzXshEPQ&#10;3gl4miXA0DVeadcK+Pp8f8yBhSidksY7FHDBAKvq9qaUhfJnt8PTPraMIC4UUkAXY19wHpoOrQwz&#10;36Oj7NsPVkZah5arQZ4Jbg1Pk2TBrdSOLnSyx7cOm5/9aAVkx81xWT+Ybj0+b+uPWGu+3Wkh7u+m&#10;9SuwiFP8K8NVn9ShIqeDH50KzBDjJV1QlYY0nwOjxjzLl8AO1yjPgFcl//9D9QsAAP//AwBQSwEC&#10;LQAUAAYACAAAACEAtoM4kv4AAADhAQAAEwAAAAAAAAAAAAAAAAAAAAAAW0NvbnRlbnRfVHlwZXNd&#10;LnhtbFBLAQItABQABgAIAAAAIQA4/SH/1gAAAJQBAAALAAAAAAAAAAAAAAAAAC8BAABfcmVscy8u&#10;cmVsc1BLAQItABQABgAIAAAAIQBRuMZlXgIAAIYEAAAOAAAAAAAAAAAAAAAAAC4CAABkcnMvZTJv&#10;RG9jLnhtbFBLAQItABQABgAIAAAAIQD2Xl7W4QAAAAsBAAAPAAAAAAAAAAAAAAAAALgEAABkcnMv&#10;ZG93bnJldi54bWxQSwUGAAAAAAQABADzAAAAxgUAAAAA&#10;" adj="2512" strokecolor="#0070c0" strokeweight="2pt"/>
            </w:pict>
          </mc:Fallback>
        </mc:AlternateContent>
      </w:r>
      <w:r>
        <w:rPr>
          <w:noProof/>
        </w:rPr>
        <mc:AlternateContent>
          <mc:Choice Requires="wps">
            <w:drawing>
              <wp:anchor distT="0" distB="0" distL="114300" distR="114300" simplePos="0" relativeHeight="251673600" behindDoc="0" locked="0" layoutInCell="1" allowOverlap="1" wp14:anchorId="0D753AAB" wp14:editId="0FA9B8FB">
                <wp:simplePos x="0" y="0"/>
                <wp:positionH relativeFrom="column">
                  <wp:posOffset>4458335</wp:posOffset>
                </wp:positionH>
                <wp:positionV relativeFrom="paragraph">
                  <wp:posOffset>349250</wp:posOffset>
                </wp:positionV>
                <wp:extent cx="0" cy="313690"/>
                <wp:effectExtent l="58420" t="13970" r="55880" b="15240"/>
                <wp:wrapNone/>
                <wp:docPr id="96" name="Прямая со стрелкой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3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AF12D3" id="Прямая со стрелкой 96" o:spid="_x0000_s1026" type="#_x0000_t32" style="position:absolute;margin-left:351.05pt;margin-top:27.5pt;width:0;height:24.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11oCwIAALgDAAAOAAAAZHJzL2Uyb0RvYy54bWysU8Fy0zAQvTPDP2h0J47TaYZ64vSQUi4F&#10;MtPyAYok2xpkrUZS4uRW+IF+Ar/AhUOB6TfYf8RKSUOBG4MPO5J29+2+t+vZ+bbVZCOdV2BKmo/G&#10;lEjDQShTl/T9zeWLl5T4wIxgGows6U56ej5//mzW2UJOoAEtpCMIYnzR2ZI2IdgiyzxvZMv8CKw0&#10;6KzAtSzg1dWZcKxD9FZnk/F4mnXghHXApff4erF30nnCryrJw7uq8jIQXVLsLSTrkl1Fm81nrKgd&#10;s43ihzbYP3TRMmWw6BHqggVG1k79BdUq7sBDFUYc2gyqSnGZOCCbfPwHm+uGWZm4oDjeHmXy/w+W&#10;v90sHVGipGdTSgxrcUb95+F2uOt/9F+GOzJ87B/QDJ+G2/5r/73/1j/09wSDUbnO+gIBFmbpIne+&#10;Ndf2CvgHTwwsGmZqmRjc7Cyi5jEj+y0lXrzF+qvuDQiMYesAScZt5doIiQKRbZrW7jgtuQ2E7x85&#10;vp7kJ9OzNMiMFY951vnwWkJL4qGkPjim6iYswBhcCXB5qsI2Vz7ErljxmBCLGrhUWqfN0IZ0KM3p&#10;5DQleNBKRGcM865eLbQjGxZ3K32JInqehjlYG5HAGsnEq8M5MKXxTELSJjiFamlJY7VWCkq0xN8p&#10;nvbtaXPQLsq1F34FYrd00R1lxPVIPA6rHPfv6T1F/frh5j8BAAD//wMAUEsDBBQABgAIAAAAIQBf&#10;r5EU3wAAAAoBAAAPAAAAZHJzL2Rvd25yZXYueG1sTI/BTsMwDIbvSLxDZCRuLNm0FShNJ2BC9AIS&#10;G0Ics8a0EY1TNdnW8fQYcYCj7U+/v79Yjr4TexyiC6RhOlEgkOpgHTUaXjcPF1cgYjJkTRcINRwx&#10;wrI8PSlMbsOBXnC/To3gEIq50dCm1OdSxrpFb+Ik9Eh8+wiDN4nHoZF2MAcO952cKZVJbxzxh9b0&#10;eN9i/bneeQ1p9X5ss7f67to9bx6fMvdVVdVK6/Oz8fYGRMIx/cHwo8/qULLTNuzIRtFpuFSzKaMa&#10;FgvuxMDvYsukms9BloX8X6H8BgAA//8DAFBLAQItABQABgAIAAAAIQC2gziS/gAAAOEBAAATAAAA&#10;AAAAAAAAAAAAAAAAAABbQ29udGVudF9UeXBlc10ueG1sUEsBAi0AFAAGAAgAAAAhADj9If/WAAAA&#10;lAEAAAsAAAAAAAAAAAAAAAAALwEAAF9yZWxzLy5yZWxzUEsBAi0AFAAGAAgAAAAhALkPXWgLAgAA&#10;uAMAAA4AAAAAAAAAAAAAAAAALgIAAGRycy9lMm9Eb2MueG1sUEsBAi0AFAAGAAgAAAAhAF+vkRTf&#10;AAAACgEAAA8AAAAAAAAAAAAAAAAAZQQAAGRycy9kb3ducmV2LnhtbFBLBQYAAAAABAAEAPMAAABx&#10;BQAAAAA=&#10;">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65585D81" wp14:editId="25D03EE6">
                <wp:simplePos x="0" y="0"/>
                <wp:positionH relativeFrom="column">
                  <wp:posOffset>2954655</wp:posOffset>
                </wp:positionH>
                <wp:positionV relativeFrom="paragraph">
                  <wp:posOffset>361315</wp:posOffset>
                </wp:positionV>
                <wp:extent cx="0" cy="301625"/>
                <wp:effectExtent l="59690" t="6985" r="54610" b="15240"/>
                <wp:wrapNone/>
                <wp:docPr id="95" name="Прямая со стрелкой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1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48DA01" id="Прямая со стрелкой 95" o:spid="_x0000_s1026" type="#_x0000_t32" style="position:absolute;margin-left:232.65pt;margin-top:28.45pt;width:0;height:2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gdYBwIAALgDAAAOAAAAZHJzL2Uyb0RvYy54bWysU81uEzEQviPxDpbvZJMgKlhl00NKuRSI&#10;1PIAju3dtbA9lu1kk1vhBfoIvAIXDvyoz7D7RoydNKXlhtjDyOOZ+Wa+z7Oz063RZCN9UGArOhmN&#10;KZGWg1C2qeiHq/NnLykJkVnBNFhZ0Z0M9HT+9Mmsc6WcQgtaSE8QxIaycxVtY3RlUQTeSsPCCJy0&#10;GKzBGxbR9U0hPOsQ3ehiOh6fFB144TxwGQLenu2DdJ7x61ry+L6ug4xEVxRni9n6bFfJFvMZKxvP&#10;XKv4YQz2D1MYpiw2PUKdscjI2qu/oIziHgLUccTBFFDXisvMAdlMxo/YXLbMycwFxQnuKFP4f7D8&#10;3WbpiRIVffWCEssMvlH/Zbgebvpf/dfhhgyf+ls0w+fhuv/W/+x/9Lf9d4LJqFznQokAC7v0iTvf&#10;2kt3AfxjIBYWLbONzAyudg5RJ6mieFCSnOCw/6p7CwJz2DpClnFbe5MgUSCyza+1O76W3EbC95cc&#10;b5+PJyfTPE7Byrs650N8I8GQdKhoiJ6ppo0LsBZXAvwkd2GbixDTVKy8K0hNLZwrrfNmaEu6JA02&#10;SJEAWokUzI5vVgvtyYal3cpfpvgozcPaigzWSiZeH86RKY1nErM20StUS0uauhkpKNESf6d02o+n&#10;7UG7JNde+BWI3dKncJIR1yPzOKxy2r8//Zx1/8PNfwMAAP//AwBQSwMEFAAGAAgAAAAhAIcPrbzg&#10;AAAACgEAAA8AAABkcnMvZG93bnJldi54bWxMj8FOwzAMhu9IvENkJG4sBbpoK00nYEL0MiS2CXHM&#10;GtNENEnVZFvH02PEAY62P/3+/nIxuo4dcIg2eAnXkwwY+iZo61sJ283T1QxYTMpr1QWPEk4YYVGd&#10;n5Wq0OHoX/GwTi2jEB8LJcGk1Becx8agU3ESevR0+wiDU4nGoeV6UEcKdx2/yTLBnbKePhjV46PB&#10;5nO9dxLS8v1kxFvzMLcvm+eVsF91XS+lvLwY7++AJRzTHww/+qQOFTntwt7ryDoJuZjeEiphKubA&#10;CPhd7IjM8hx4VfL/FapvAAAA//8DAFBLAQItABQABgAIAAAAIQC2gziS/gAAAOEBAAATAAAAAAAA&#10;AAAAAAAAAAAAAABbQ29udGVudF9UeXBlc10ueG1sUEsBAi0AFAAGAAgAAAAhADj9If/WAAAAlAEA&#10;AAsAAAAAAAAAAAAAAAAALwEAAF9yZWxzLy5yZWxzUEsBAi0AFAAGAAgAAAAhAGReB1gHAgAAuAMA&#10;AA4AAAAAAAAAAAAAAAAALgIAAGRycy9lMm9Eb2MueG1sUEsBAi0AFAAGAAgAAAAhAIcPrbzgAAAA&#10;CgEAAA8AAAAAAAAAAAAAAAAAYQQAAGRycy9kb3ducmV2LnhtbFBLBQYAAAAABAAEAPMAAABuBQAA&#10;AAA=&#10;">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0A07FE3A" wp14:editId="2953FA54">
                <wp:simplePos x="0" y="0"/>
                <wp:positionH relativeFrom="column">
                  <wp:posOffset>3982085</wp:posOffset>
                </wp:positionH>
                <wp:positionV relativeFrom="paragraph">
                  <wp:posOffset>-1270</wp:posOffset>
                </wp:positionV>
                <wp:extent cx="942340" cy="350520"/>
                <wp:effectExtent l="10795" t="6350" r="8890" b="5080"/>
                <wp:wrapNone/>
                <wp:docPr id="94" name="Надпись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340" cy="350520"/>
                        </a:xfrm>
                        <a:prstGeom prst="rect">
                          <a:avLst/>
                        </a:prstGeom>
                        <a:solidFill>
                          <a:srgbClr val="FFFFFF"/>
                        </a:solidFill>
                        <a:ln w="9525">
                          <a:solidFill>
                            <a:srgbClr val="000000"/>
                          </a:solidFill>
                          <a:miter lim="800000"/>
                          <a:headEnd/>
                          <a:tailEnd/>
                        </a:ln>
                      </wps:spPr>
                      <wps:txbx>
                        <w:txbxContent>
                          <w:p w14:paraId="4AA4FFBD" w14:textId="77777777" w:rsidR="008D6203" w:rsidRPr="002A2F6F" w:rsidRDefault="008D6203" w:rsidP="008D6203">
                            <w:r>
                              <w:t>Клавиатура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07FE3A" id="Надпись 94" o:spid="_x0000_s1035" type="#_x0000_t202" style="position:absolute;left:0;text-align:left;margin-left:313.55pt;margin-top:-.1pt;width:74.2pt;height:27.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fcQwIAAF4EAAAOAAAAZHJzL2Uyb0RvYy54bWysVE2O0zAU3iNxB8t7mrTTwjRqOho6FCEN&#10;P9LAARzHSSwcP2O7TYYde67AHViwYMcVOjfi2WlLNcAGkYVl+z1//t73PWdx0beKbIV1EnROx6OU&#10;EqE5lFLXOX33dv3onBLnmS6ZAi1yeiscvVg+fLDoTCYm0IAqhSUIol3WmZw23pssSRxvRMvcCIzQ&#10;GKzAtszj0tZJaVmH6K1KJmn6OOnAlsYCF87h7tUQpMuIX1WC+9dV5YQnKqfIzcfRxrEIY7JcsKy2&#10;zDSS72mwf2DRMqnx0iPUFfOMbKz8DaqV3IKDyo84tAlUleQi1oDVjNN71dw0zIhYC4rjzFEm9/9g&#10;+avtG0tkmdP5lBLNWvRo92X3dfdt92P3/e7T3WeCAVSpMy7D5BuD6b5/Cj26HSt25hr4e0c0rBqm&#10;a3FpLXSNYCWyHIeTycnRAccFkKJ7CSXexjYeIlBf2TZIiKIQREe3bo8Oid4Tjpvz6eRsihGOobNZ&#10;OptEBxOWHQ4b6/xzAS0Jk5xabIAIzrbXzgcyLDukhLscKFmupVJxYetipSzZMmyWdfwi/3tpSpMO&#10;mcwms6H+v0Kk8fsTRCs9dr2SbU7Pj0ksC6o902XsSc+kGuZIWem9jEG5QUPfF/3g28GdAspb1NXC&#10;0OT4KHHSgP1ISYcNnlP3YcOsoES90OjNfDwNSvq4mM6eoJTEnkaK0wjTHKFy6ikZpis/vKKNsbJu&#10;8KahGzRcop+VjFoH4wdWe/rYxNGC/YMLr+R0HbN+/RaWPwEAAP//AwBQSwMEFAAGAAgAAAAhAKcP&#10;wYnfAAAACAEAAA8AAABkcnMvZG93bnJldi54bWxMj8FOwzAQRO9I/IO1SFxQ6zSQpIRsKoQEghsU&#10;BFc33iYR8TrYbhr+HnOC42hGM2+qzWwGMZHzvWWE1TIBQdxY3XOL8PZ6v1iD8EGxVoNlQvgmD5v6&#10;9KRSpbZHfqFpG1oRS9iXCqELYSyl9E1HRvmlHYmjt7fOqBCla6V26hjLzSDTJMmlUT3HhU6NdNdR&#10;87k9GIT11eP04Z8un9+bfD9ch4tievhyiOdn8+0NiEBz+AvDL35Ehzoy7eyBtRcDQp4WqxhFWKQg&#10;ol8UWQZih5BlCci6kv8P1D8AAAD//wMAUEsBAi0AFAAGAAgAAAAhALaDOJL+AAAA4QEAABMAAAAA&#10;AAAAAAAAAAAAAAAAAFtDb250ZW50X1R5cGVzXS54bWxQSwECLQAUAAYACAAAACEAOP0h/9YAAACU&#10;AQAACwAAAAAAAAAAAAAAAAAvAQAAX3JlbHMvLnJlbHNQSwECLQAUAAYACAAAACEAvuQH3EMCAABe&#10;BAAADgAAAAAAAAAAAAAAAAAuAgAAZHJzL2Uyb0RvYy54bWxQSwECLQAUAAYACAAAACEApw/Bid8A&#10;AAAIAQAADwAAAAAAAAAAAAAAAACdBAAAZHJzL2Rvd25yZXYueG1sUEsFBgAAAAAEAAQA8wAAAKkF&#10;AAAAAA==&#10;">
                <v:textbox>
                  <w:txbxContent>
                    <w:p w14:paraId="4AA4FFBD" w14:textId="77777777" w:rsidR="008D6203" w:rsidRPr="002A2F6F" w:rsidRDefault="008D6203" w:rsidP="008D6203">
                      <w:r>
                        <w:t>Клавиатура</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6FB09ACF" wp14:editId="5634A56C">
                <wp:simplePos x="0" y="0"/>
                <wp:positionH relativeFrom="column">
                  <wp:posOffset>2614930</wp:posOffset>
                </wp:positionH>
                <wp:positionV relativeFrom="paragraph">
                  <wp:posOffset>10795</wp:posOffset>
                </wp:positionV>
                <wp:extent cx="690245" cy="350520"/>
                <wp:effectExtent l="5715" t="8890" r="8890" b="12065"/>
                <wp:wrapNone/>
                <wp:docPr id="93" name="Надпись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245" cy="350520"/>
                        </a:xfrm>
                        <a:prstGeom prst="rect">
                          <a:avLst/>
                        </a:prstGeom>
                        <a:solidFill>
                          <a:srgbClr val="FFFFFF"/>
                        </a:solidFill>
                        <a:ln w="9525">
                          <a:solidFill>
                            <a:srgbClr val="000000"/>
                          </a:solidFill>
                          <a:miter lim="800000"/>
                          <a:headEnd/>
                          <a:tailEnd/>
                        </a:ln>
                      </wps:spPr>
                      <wps:txbx>
                        <w:txbxContent>
                          <w:p w14:paraId="36F3C250" w14:textId="77777777" w:rsidR="008D6203" w:rsidRPr="002A2F6F" w:rsidRDefault="008D6203" w:rsidP="008D6203">
                            <w:r>
                              <w:t>Таймер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09ACF" id="Надпись 93" o:spid="_x0000_s1036" type="#_x0000_t202" style="position:absolute;left:0;text-align:left;margin-left:205.9pt;margin-top:.85pt;width:54.35pt;height:27.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kDmRgIAAF8EAAAOAAAAZHJzL2Uyb0RvYy54bWysVM2O0zAQviPxDpbvNGm3XbZR09XSpQhp&#10;+ZEWHsBxnMTC9hjbbbLcuPMKvAMHDtx4he4bMXG63WqBCyIHy/aMv5n5vpkszjutyFY4L8HkdDxK&#10;KRGGQylNndP379ZPzijxgZmSKTAipzfC0/Pl40eL1mZiAg2oUjiCIMZnrc1pE4LNksTzRmjmR2CF&#10;QWMFTrOAR1cnpWMtomuVTNL0NGnBldYBF97j7eVgpMuIX1WChzdV5UUgKqeYW4iri2vRr8lywbLa&#10;MdtIvk+D/UMWmkmDQQ9QlywwsnHyNygtuQMPVRhx0AlUleQi1oDVjNMH1Vw3zIpYC5Lj7YEm//9g&#10;+evtW0dkmdP5CSWGadRo93X3bfd993P34/bz7ReCBmSptT5D52uL7qF7Bh2qHSv29gr4B08MrBpm&#10;anHhHLSNYCVmOe5fJkdPBxzfgxTtKygxGtsEiEBd5XRPIZJCEB3VujkoJLpAOF6eztPJdEYJR9PJ&#10;LJ1NooIJy+4eW+fDCwGa9JucOmyACM62Vz70ybDszqWP5UHJci2VigdXFyvlyJZhs6zjF/N/4KYM&#10;aZGu2WQ21P9XiDR+f4LQMmDXK6lzenZwYlnP2nNTxp4MTKphjykrs6exZ27gMHRFF3UbRwp6jgso&#10;b5BYB0OX41TipgH3iZIWOzyn/uOGOUGJemlQnPl4Ou1HIh6ms6fIJXHHluLYwgxHqJwGSobtKgxj&#10;tLFO1g1GGtrBwAUKWslI9n1W+/yxi6MG+4nrx+T4HL3u/wvLXwAAAP//AwBQSwMEFAAGAAgAAAAh&#10;AF0Tv+DfAAAACAEAAA8AAABkcnMvZG93bnJldi54bWxMj8FOwzAMhu9IvENkJC5oSzu2bitNJ4QE&#10;YjfYEFyzxmsrGqckWVfeHnOCm63v1+/PxWa0nRjQh9aRgnSagECqnGmpVvC2f5ysQISoyejOESr4&#10;xgCb8vKi0LlxZ3rFYRdrwSUUcq2gibHPpQxVg1aHqeuRmB2dtzry6mtpvD5zue3kLEkyaXVLfKHR&#10;PT40WH3uTlbBav48fITt7ct7lR27dbxZDk9fXqnrq/H+DkTEMf6F4Vef1aFkp4M7kQmiUzBPU1aP&#10;DJYgmC9myQLEgYdsDbIs5P8Hyh8AAAD//wMAUEsBAi0AFAAGAAgAAAAhALaDOJL+AAAA4QEAABMA&#10;AAAAAAAAAAAAAAAAAAAAAFtDb250ZW50X1R5cGVzXS54bWxQSwECLQAUAAYACAAAACEAOP0h/9YA&#10;AACUAQAACwAAAAAAAAAAAAAAAAAvAQAAX3JlbHMvLnJlbHNQSwECLQAUAAYACAAAACEAou5A5kYC&#10;AABfBAAADgAAAAAAAAAAAAAAAAAuAgAAZHJzL2Uyb0RvYy54bWxQSwECLQAUAAYACAAAACEAXRO/&#10;4N8AAAAIAQAADwAAAAAAAAAAAAAAAACgBAAAZHJzL2Rvd25yZXYueG1sUEsFBgAAAAAEAAQA8wAA&#10;AKwFAAAAAA==&#10;">
                <v:textbox>
                  <w:txbxContent>
                    <w:p w14:paraId="36F3C250" w14:textId="77777777" w:rsidR="008D6203" w:rsidRPr="002A2F6F" w:rsidRDefault="008D6203" w:rsidP="008D6203">
                      <w:r>
                        <w:t>Таймер</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52FE9B0" wp14:editId="59F6F02B">
                <wp:simplePos x="0" y="0"/>
                <wp:positionH relativeFrom="column">
                  <wp:posOffset>2656840</wp:posOffset>
                </wp:positionH>
                <wp:positionV relativeFrom="paragraph">
                  <wp:posOffset>2888615</wp:posOffset>
                </wp:positionV>
                <wp:extent cx="367030" cy="0"/>
                <wp:effectExtent l="9525" t="57785" r="23495" b="56515"/>
                <wp:wrapNone/>
                <wp:docPr id="92" name="Прямая со стрелкой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70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B6389D" id="Прямая со стрелкой 92" o:spid="_x0000_s1026" type="#_x0000_t32" style="position:absolute;margin-left:209.2pt;margin-top:227.45pt;width:28.9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tUTCwIAALgDAAAOAAAAZHJzL2Uyb0RvYy54bWysU81y0zAQvjPDO2h0J07SaQFPnB5SyqVA&#10;ZloeQJFkW4Os1UhK7NwKL9BH4BW49MDP9BnsN2Kl/FDgxuDDjuTd/Xa/b1ez867RZCOdV2AKOhmN&#10;KZGGg1CmKuj7m8tnLyjxgRnBNBhZ0K309Hz+9MmstbmcQg1aSEcQxPi8tQWtQ7B5lnley4b5EVhp&#10;0FmCa1jAq6sy4ViL6I3OpuPxWdaCE9YBl97j34udk84TfllKHt6VpZeB6IJibyFZl+wq2mw+Y3nl&#10;mK0V37fB/qGLhimDRY9QFywwsnbqL6hGcQceyjDi0GRQlorLxAHZTMZ/sLmumZWJC4rj7VEm//9g&#10;+dvN0hElCvpySolhDc6o/zzcDnf9j/7LcEeGj/0DmuHTcNvf99/7b/1D/5VgMCrXWp8jwMIsXeTO&#10;O3Ntr4B/8MTAomamkonBzdYi6iRmZL+lxIu3WH/VvgGBMWwdIMnYla6JkCgQ6dK0tsdpyS4Qjj9P&#10;zp6PT3Cm/ODKWH7Is86H1xIaEg8F9cExVdVhAcbgSoCbpCpsc+VD7Irlh4RY1MCl0jpthjakRWlO&#10;p6cpwYNWIjpjmHfVaqEd2bC4W+lLFNHzOMzB2ogEVksmXu3PgSmNZxKSNsEpVEtLGqs1UlCiJT6n&#10;eNq1p81euyjXTvgViO3SRXeUEdcj8divcty/x/cU9evBzX8CAAD//wMAUEsDBBQABgAIAAAAIQCI&#10;tvI04AAAAAsBAAAPAAAAZHJzL2Rvd25yZXYueG1sTI9NS8NAEIbvgv9hGcGb3bTE2MZsilrEXCrY&#10;injcZsdkMTsbsts29dc7gqC3+Xh455liObpOHHAI1pOC6SQBgVR7Y6lR8Lp9vJqDCFGT0Z0nVHDC&#10;AMvy/KzQufFHesHDJjaCQyjkWkEbY59LGeoWnQ4T3yPx7sMPTkduh0aaQR853HVyliSZdNoSX2h1&#10;jw8t1p+bvVMQV++nNnur7xf2efu0zuxXVVUrpS4vxrtbEBHH+AfDjz6rQ8lOO78nE0SnIJ3OU0a5&#10;uE4XIJhIb7IZiN3vRJaF/P9D+Q0AAP//AwBQSwECLQAUAAYACAAAACEAtoM4kv4AAADhAQAAEwAA&#10;AAAAAAAAAAAAAAAAAAAAW0NvbnRlbnRfVHlwZXNdLnhtbFBLAQItABQABgAIAAAAIQA4/SH/1gAA&#10;AJQBAAALAAAAAAAAAAAAAAAAAC8BAABfcmVscy8ucmVsc1BLAQItABQABgAIAAAAIQCRItUTCwIA&#10;ALgDAAAOAAAAAAAAAAAAAAAAAC4CAABkcnMvZTJvRG9jLnhtbFBLAQItABQABgAIAAAAIQCItvI0&#10;4AAAAAsBAAAPAAAAAAAAAAAAAAAAAGUEAABkcnMvZG93bnJldi54bWxQSwUGAAAAAAQABADzAAAA&#10;cgUAAAAA&#10;">
                <v:stroke endarrow="block"/>
              </v:shape>
            </w:pict>
          </mc:Fallback>
        </mc:AlternateContent>
      </w:r>
      <w:r>
        <w:rPr>
          <w:noProof/>
        </w:rPr>
        <mc:AlternateContent>
          <mc:Choice Requires="wps">
            <w:drawing>
              <wp:anchor distT="0" distB="0" distL="114300" distR="114300" simplePos="0" relativeHeight="251668480" behindDoc="0" locked="0" layoutInCell="1" allowOverlap="1" wp14:anchorId="7A24F3C1" wp14:editId="1471164F">
                <wp:simplePos x="0" y="0"/>
                <wp:positionH relativeFrom="column">
                  <wp:posOffset>2653665</wp:posOffset>
                </wp:positionH>
                <wp:positionV relativeFrom="paragraph">
                  <wp:posOffset>1228090</wp:posOffset>
                </wp:positionV>
                <wp:extent cx="0" cy="1661795"/>
                <wp:effectExtent l="6350" t="6985" r="12700" b="7620"/>
                <wp:wrapNone/>
                <wp:docPr id="91" name="Прямая со стрелкой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61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89F8F8" id="Прямая со стрелкой 91" o:spid="_x0000_s1026" type="#_x0000_t32" style="position:absolute;margin-left:208.95pt;margin-top:96.7pt;width:0;height:130.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Ja39gEAAJcDAAAOAAAAZHJzL2Uyb0RvYy54bWysU82O0zAQviPxDpbvNE2lFjZquocuy2WB&#10;lXZ5ANd2EgvHY9lu094WXmAfgVfgwoEf7TMkb8TY/YGFGyKHkT2e+eabbybz822ryUY6r8CUNB+N&#10;KZGGg1CmLum728tnLyjxgRnBNBhZ0p309Hzx9Mm8s4WcQANaSEcQxPiisyVtQrBFlnneyJb5EVhp&#10;8LEC17KAV1dnwrEO0VudTcbjWdaBE9YBl96j92L/SBcJv6okD2+rystAdEmRW0jWJbuKNlvMWVE7&#10;ZhvFDzTYP7BomTJY9AR1wQIja6f+gmoVd+ChCiMObQZVpbhMPWA3+fiPbm4aZmXqBcXx9iST/3+w&#10;/M3m2hElSnqWU2JYizPqPw13w33/o/883JPhQ/+AZvg43PVf+u/9t/6h/0owGJXrrC8QYGmuXeyd&#10;b82NvQL+3hMDy4aZWqYObncWUVNG9iglXrzF+qvuNQiMYesAScZt5doIiQKRbZrW7jQtuQ2E750c&#10;vflslj8/m0Y+GSuOidb58EpCS+KhpD44puomLMEY3AlweSrDNlc+7BOPCbGqgUuldVoNbUiH2kwn&#10;05TgQSsRH2OYd/VqqR3ZsLhc6TuweBTmYG1EAmskEy8P58CU3p+RtTZI/qjGXtcViN21i9yiH6ef&#10;2jtsalyv3+8p6tf/tPgJAAD//wMAUEsDBBQABgAIAAAAIQB5bbZy3wAAAAsBAAAPAAAAZHJzL2Rv&#10;d25yZXYueG1sTI/NTsMwEITvSLyDtUi9IOqkNEBCnKqqxIFjfySubrwkgXgdxU4T+vRsxaHcdndG&#10;s9/kq8m24oS9bxwpiOcRCKTSmYYqBYf928MLCB80Gd06QgU/6GFV3N7kOjNupC2edqESHEI+0wrq&#10;ELpMSl/WaLWfuw6JtU/XWx147Stpej1yuG3lIoqepNUN8Ydad7ipsfzeDVYB+iGJo3Vqq8P7ebz/&#10;WJy/xm6v1OxuWr+CCDiFqxku+IwOBTMd3UDGi1bBMn5O2cpC+rgEwY6/y5GHJIlBFrn836H4BQAA&#10;//8DAFBLAQItABQABgAIAAAAIQC2gziS/gAAAOEBAAATAAAAAAAAAAAAAAAAAAAAAABbQ29udGVu&#10;dF9UeXBlc10ueG1sUEsBAi0AFAAGAAgAAAAhADj9If/WAAAAlAEAAAsAAAAAAAAAAAAAAAAALwEA&#10;AF9yZWxzLy5yZWxzUEsBAi0AFAAGAAgAAAAhAKR4lrf2AQAAlwMAAA4AAAAAAAAAAAAAAAAALgIA&#10;AGRycy9lMm9Eb2MueG1sUEsBAi0AFAAGAAgAAAAhAHlttnLfAAAACwEAAA8AAAAAAAAAAAAAAAAA&#10;UAQAAGRycy9kb3ducmV2LnhtbFBLBQYAAAAABAAEAPMAAABcBQAAAAA=&#10;"/>
            </w:pict>
          </mc:Fallback>
        </mc:AlternateContent>
      </w:r>
      <w:r>
        <w:rPr>
          <w:noProof/>
        </w:rPr>
        <mc:AlternateContent>
          <mc:Choice Requires="wps">
            <w:drawing>
              <wp:anchor distT="0" distB="0" distL="114300" distR="114300" simplePos="0" relativeHeight="251667456" behindDoc="0" locked="0" layoutInCell="1" allowOverlap="1" wp14:anchorId="76A825C0" wp14:editId="142675DE">
                <wp:simplePos x="0" y="0"/>
                <wp:positionH relativeFrom="column">
                  <wp:posOffset>2759710</wp:posOffset>
                </wp:positionH>
                <wp:positionV relativeFrom="paragraph">
                  <wp:posOffset>802640</wp:posOffset>
                </wp:positionV>
                <wp:extent cx="1721485" cy="278130"/>
                <wp:effectExtent l="0" t="635" r="4445" b="0"/>
                <wp:wrapNone/>
                <wp:docPr id="90" name="Надпись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1485" cy="278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7249EF" w14:textId="77777777" w:rsidR="008D6203" w:rsidRPr="002A2F6F" w:rsidRDefault="008D6203" w:rsidP="008D6203">
                            <w:r>
                              <w:t>Контроллер прерываний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A825C0" id="Надпись 90" o:spid="_x0000_s1037" type="#_x0000_t202" style="position:absolute;left:0;text-align:left;margin-left:217.3pt;margin-top:63.2pt;width:135.55pt;height:2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xhzIgIAAP8DAAAOAAAAZHJzL2Uyb0RvYy54bWysU82O0zAQviPxDpbvNE3pst2o6Wrpqghp&#10;+ZEWHsBxnMYi8Zix26TcuPMKvAMHDtx4he4bMXa63Wq5IXKwPJnxN9/3eTy/7NuGbRU6DSbn6WjM&#10;mTISSm3WOf/4YfVsxpnzwpSiAaNyvlOOXy6ePpl3NlMTqKEpFTICMS7rbM5r722WJE7WqhVuBFYZ&#10;SlaArfAU4jopUXSE3jbJZDx+kXSApUWQyjn6ez0k+SLiV5WS/l1VOeVZk3Pi5uOKcS3CmizmIluj&#10;sLWWBxriH1i0QhtqeoS6Fl6wDeq/oFotERxUfiShTaCqtFRRA6lJx4/U3NbCqqiFzHH2aJP7f7Dy&#10;7fY9Ml3m/ILsMaKlO9p/3//Y/9z/3v+6+3r3jVGCXOqsy6j41lK5719CT7cdFTt7A/KTYwaWtTBr&#10;dYUIXa1ESSzTcDI5OTrguABSdG+gpG5i4yEC9RW2wUIyhRE60dkdb0j1nsnQ8nySTmdnnEnKTc5n&#10;6fNILhHZ/WmLzr9S0LKwyTnSBER0sb1xPrAR2X1JaOag0eVKN00McF0sG2RbQdOyil8U8KisMaHY&#10;QDg2IIY/UWZQNmj0fdFHX9NoQvCggHJHwhGGKaRXQ5sa8AtnHU1gzt3njUDFWfPakHkX6XQaRjYG&#10;07PzCQV4milOM8JIgsq552zYLv0w5huLel1Tp+G6DFyR4ZWOXjywOvCnKYsWHV5EGOPTOFY9vNvF&#10;HwAAAP//AwBQSwMEFAAGAAgAAAAhAKboFJ/eAAAACwEAAA8AAABkcnMvZG93bnJldi54bWxMj8FO&#10;wzAMhu9IvENkJC6IpZSugdJ0AiQQ1409QNp4bUXjVE22dm+PObGj/X/6/bncLG4QJ5xC70nDwyoB&#10;gdR421OrYf/9cf8EIkRD1gyeUMMZA2yq66vSFNbPtMXTLraCSygURkMX41hIGZoOnQkrPyJxdvCT&#10;M5HHqZV2MjOXu0GmSZJLZ3riC50Z8b3D5md3dBoOX/Pd+nmuP+NebbP8zfSq9metb2+W1xcQEZf4&#10;D8OfPqtDxU61P5INYtCQPWY5oxykeQaCCZWsFYiaNypJQValvPyh+gUAAP//AwBQSwECLQAUAAYA&#10;CAAAACEAtoM4kv4AAADhAQAAEwAAAAAAAAAAAAAAAAAAAAAAW0NvbnRlbnRfVHlwZXNdLnhtbFBL&#10;AQItABQABgAIAAAAIQA4/SH/1gAAAJQBAAALAAAAAAAAAAAAAAAAAC8BAABfcmVscy8ucmVsc1BL&#10;AQItABQABgAIAAAAIQBHCxhzIgIAAP8DAAAOAAAAAAAAAAAAAAAAAC4CAABkcnMvZTJvRG9jLnht&#10;bFBLAQItABQABgAIAAAAIQCm6BSf3gAAAAsBAAAPAAAAAAAAAAAAAAAAAHwEAABkcnMvZG93bnJl&#10;di54bWxQSwUGAAAAAAQABADzAAAAhwUAAAAA&#10;" stroked="f">
                <v:textbox>
                  <w:txbxContent>
                    <w:p w14:paraId="407249EF" w14:textId="77777777" w:rsidR="008D6203" w:rsidRPr="002A2F6F" w:rsidRDefault="008D6203" w:rsidP="008D6203">
                      <w:r>
                        <w:t>Контроллер прерываний</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BBD33A8" wp14:editId="62346A00">
                <wp:simplePos x="0" y="0"/>
                <wp:positionH relativeFrom="column">
                  <wp:posOffset>2126615</wp:posOffset>
                </wp:positionH>
                <wp:positionV relativeFrom="paragraph">
                  <wp:posOffset>662940</wp:posOffset>
                </wp:positionV>
                <wp:extent cx="2959100" cy="577215"/>
                <wp:effectExtent l="12700" t="13335" r="9525" b="9525"/>
                <wp:wrapNone/>
                <wp:docPr id="89" name="Блок-схема: процесс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9100" cy="57721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D026F" id="_x0000_t109" coordsize="21600,21600" o:spt="109" path="m,l,21600r21600,l21600,xe">
                <v:stroke joinstyle="miter"/>
                <v:path gradientshapeok="t" o:connecttype="rect"/>
              </v:shapetype>
              <v:shape id="Блок-схема: процесс 89" o:spid="_x0000_s1026" type="#_x0000_t109" style="position:absolute;margin-left:167.45pt;margin-top:52.2pt;width:233pt;height:45.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zAQVAIAAGQEAAAOAAAAZHJzL2Uyb0RvYy54bWysVMFuEzEQvSPxD5bv7WajhjarbKqqpQip&#10;QKXCBzheb9bC6zFjJ5tyoge48ydcegFUfmHzR8x605ACJ8QerBnP+M3Mm5mdHK9qw5YKvQab83R/&#10;wJmyEgpt5zl/8/p874gzH4QthAGrcn6tPD+ePn40aVymhlCBKRQyArE+a1zOqxBcliReVqoWfh+c&#10;smQsAWsRSMV5UqBoCL02yXAweJI0gIVDkMp7uj3rjXwa8ctSyfCqLL0KzOSccgvxxHjOujOZTkQ2&#10;R+EqLTdpiH/IohbaUtAt1JkIgi1Q/wFVa4ngoQz7EuoEylJLFWugatLBb9VcVcKpWAuR492WJv//&#10;YOXL5SUyXeT8aMyZFTX1qP3cfmvv2q9765v1x/a2/d5+yVj7Y/2hvVt/am/p9oaRN1HXOJ8RwpW7&#10;xK547y5AvvXMwmkl7FydIEJTKVFQwmnnnzx40CmenrJZ8wIKCiwWASKLqxLrDpD4YavYrOtts9Qq&#10;MEmXw/FonA6op5Jso8PDYTqKIUR2/9qhD88U1KwTcl4aaCgvDJf9uMRIYnnhQ5eZyO7dYyVgdHGu&#10;jYkKzmenBtlS0BCdx28Tye+6GcuanI9Hw1FEfmDzuxCD+P0NotaBtsHomtqxdRJZR+FTW8RZDUKb&#10;XqaUjd1w2tHYt2MGxTVRitCPOq0mCRXge84aGvOc+3cLgYoz89xSW8bpwUG3F1E5GB0OScFdy2zX&#10;IqwkqJwHznrxNPS7tHCo5xVFSmPtFk6olaWOzHZt7rPaJEujHAnfrF23K7t69Pr1c5j+BAAA//8D&#10;AFBLAwQUAAYACAAAACEAdRJ5FuEAAAALAQAADwAAAGRycy9kb3ducmV2LnhtbEyPwU7DMBBE70j9&#10;B2srcamo3SZFaYhTVUhB9NADgQs3JzZJ1HgdxW4a/p7lBMedeZqdyQ6z7dlkRt85lLBZC2AGa6c7&#10;bCR8vBcPCTAfFGrVOzQSvo2HQ764y1Sq3Q3fzFSGhlEI+lRJaEMYUs593Rqr/NoNBsn7cqNVgc6x&#10;4XpUNwq3Pd8K8cit6pA+tGowz62pL+XVStgmq/IFz8VrXJ10oXabz2kVnaS8X87HJ2DBzOEPht/6&#10;VB1y6lS5K2rPeglRFO8JJUPEMTAiEiFIqUjZ7yLgecb/b8h/AAAA//8DAFBLAQItABQABgAIAAAA&#10;IQC2gziS/gAAAOEBAAATAAAAAAAAAAAAAAAAAAAAAABbQ29udGVudF9UeXBlc10ueG1sUEsBAi0A&#10;FAAGAAgAAAAhADj9If/WAAAAlAEAAAsAAAAAAAAAAAAAAAAALwEAAF9yZWxzLy5yZWxzUEsBAi0A&#10;FAAGAAgAAAAhAMEHMBBUAgAAZAQAAA4AAAAAAAAAAAAAAAAALgIAAGRycy9lMm9Eb2MueG1sUEsB&#10;Ai0AFAAGAAgAAAAhAHUSeRbhAAAACwEAAA8AAAAAAAAAAAAAAAAArgQAAGRycy9kb3ducmV2Lnht&#10;bFBLBQYAAAAABAAEAPMAAAC8BQAAAAA=&#10;"/>
            </w:pict>
          </mc:Fallback>
        </mc:AlternateContent>
      </w:r>
      <w:r>
        <w:rPr>
          <w:noProof/>
        </w:rPr>
        <mc:AlternateContent>
          <mc:Choice Requires="wps">
            <w:drawing>
              <wp:anchor distT="0" distB="0" distL="114300" distR="114300" simplePos="0" relativeHeight="251665408" behindDoc="0" locked="0" layoutInCell="1" allowOverlap="1" wp14:anchorId="14738615" wp14:editId="6ED50AD3">
                <wp:simplePos x="0" y="0"/>
                <wp:positionH relativeFrom="column">
                  <wp:posOffset>2282825</wp:posOffset>
                </wp:positionH>
                <wp:positionV relativeFrom="paragraph">
                  <wp:posOffset>3246120</wp:posOffset>
                </wp:positionV>
                <wp:extent cx="680085" cy="635"/>
                <wp:effectExtent l="6985" t="53340" r="17780" b="60325"/>
                <wp:wrapNone/>
                <wp:docPr id="88" name="Прямая со стрелкой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0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8AE3A8" id="Прямая со стрелкой 88" o:spid="_x0000_s1026" type="#_x0000_t32" style="position:absolute;margin-left:179.75pt;margin-top:255.6pt;width:53.5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rCmDQIAALoDAAAOAAAAZHJzL2Uyb0RvYy54bWysU81uEzEQviPxDpbvZDdBicIqmx5SyqVA&#10;pZYHcGzvroXXY9lONrkVXqCPwCtw4cCP+gy7b8TYSQOFG8KH0dgz883MN+PF2a7VZCudV2BKOh7l&#10;lEjDQShTl/TdzcWzOSU+MCOYBiNLupeeni2fPll0tpATaEAL6QiCGF90tqRNCLbIMs8b2TI/AisN&#10;GitwLQt4dXUmHOsQvdXZJM9nWQdOWAdceo+v5wcjXSb8qpI8vK0qLwPRJcXaQpIuyXWU2XLBitox&#10;2yh+LIP9QxUtUwaTnqDOWWBk49RfUK3iDjxUYcShzaCqFJepB+xmnP/RzXXDrEy9IDnenmjy/w+W&#10;v9leOaJESec4KcNanFH/abgd7vof/efhjgwf+nsUw8fhtv/Sf++/9ff9V4LOyFxnfYEAK3PlYu98&#10;Z67tJfD3nhhYNczUMnVws7eIOo4R2aOQePEW86+71yDQh20CJBp3lWsjJBJEdmla+9O05C4Qjo+z&#10;eZ7Pp5RwNM2eTxM8Kx4irfPhlYSWRKWkPjim6iaswBhcCnDjlIdtL32IdbHiISCmNXChtE67oQ3p&#10;SvpiOpmmAA9aiWiMbt7V65V2ZMvidqVzrOKRm4ONEQmskUy8POqBKY06CYmd4BTypSWN2VopKNES&#10;P1TUDuVpc2QvEnagfg1if+WiORKJC5L6OC5z3MDf78nr15db/gQAAP//AwBQSwMEFAAGAAgAAAAh&#10;AIzA+LniAAAACwEAAA8AAABkcnMvZG93bnJldi54bWxMj8FOwzAMhu9IvENkJG4s7UajrTSdgAnR&#10;y5DYJsQxa00T0ThVk20dT0/gAkfbn35/f7EcbceOOHjjSEI6SYAh1a4x1ErYbZ9u5sB8UNSozhFK&#10;OKOHZXl5Uai8cSd6xeMmtCyGkM+VBB1Cn3Pua41W+YnrkeLtww1WhTgOLW8GdYrhtuPTJBHcKkPx&#10;g1Y9PmqsPzcHKyGs3s9avNUPC/OyfV4L81VV1UrK66vx/g5YwDH8wfCjH9WhjE57d6DGs07CLFtk&#10;EZWQpekUWCRuhRDA9r+bGfCy4P87lN8AAAD//wMAUEsBAi0AFAAGAAgAAAAhALaDOJL+AAAA4QEA&#10;ABMAAAAAAAAAAAAAAAAAAAAAAFtDb250ZW50X1R5cGVzXS54bWxQSwECLQAUAAYACAAAACEAOP0h&#10;/9YAAACUAQAACwAAAAAAAAAAAAAAAAAvAQAAX3JlbHMvLnJlbHNQSwECLQAUAAYACAAAACEAg2Kw&#10;pg0CAAC6AwAADgAAAAAAAAAAAAAAAAAuAgAAZHJzL2Uyb0RvYy54bWxQSwECLQAUAAYACAAAACEA&#10;jMD4ueIAAAALAQAADwAAAAAAAAAAAAAAAABnBAAAZHJzL2Rvd25yZXYueG1sUEsFBgAAAAAEAAQA&#10;8wAAAHYFAAAAAA==&#10;">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2EEB8323" wp14:editId="1242E5BB">
                <wp:simplePos x="0" y="0"/>
                <wp:positionH relativeFrom="column">
                  <wp:posOffset>2272665</wp:posOffset>
                </wp:positionH>
                <wp:positionV relativeFrom="paragraph">
                  <wp:posOffset>3248660</wp:posOffset>
                </wp:positionV>
                <wp:extent cx="635" cy="2805430"/>
                <wp:effectExtent l="6350" t="8255" r="12065" b="5715"/>
                <wp:wrapNone/>
                <wp:docPr id="87" name="Прямая со стрелкой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05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9E24AA" id="Прямая со стрелкой 87" o:spid="_x0000_s1026" type="#_x0000_t32" style="position:absolute;margin-left:178.95pt;margin-top:255.8pt;width:.05pt;height:220.9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lHxAgIAAKMDAAAOAAAAZHJzL2Uyb0RvYy54bWysU81y0zAQvjPDO2h0J05SUoInTg8p5VIg&#10;My3cFUm2NchajaTEya3wAn0EXoELB36mz2C/ESslpAVuDD7sSNr9vt39dj072zaabKTzCkxBR4Mh&#10;JdJwEMpUBX17ffFkSokPzAimwciC7qSnZ/PHj2atzeUYatBCOoIkxuetLWgdgs2zzPNaNswPwEqD&#10;zhJcwwJeXZUJx1pkb3Q2Hg5PsxacsA649B5fz/dOOk/8ZSl5eFOWXgaiC4q1hWRdsqtos/mM5ZVj&#10;tlb8UAb7hyoapgwmPVKds8DI2qm/qBrFHXgow4BDk0FZKi5TD9jNaPhHN1c1szL1guJ4e5TJ/z9a&#10;/nqzdESJgk6fUWJYgzPqPvU3/W33o/vc35L+Q3eHpv/Y33Rfuu/dt+6u+0owGJVrrc+RYGGWLvbO&#10;t+bKXgJ/74mBRc1MJVMH1zuLrKOIyH6DxIu3mH/VvgKBMWwdIMm4LV1DSq3suwiM5CgV2aa57Y5z&#10;k9tAOD6enkwo4fg+ng4nT0/SVDOWR5IItc6HlxIaEg8F9cExVdVhAcbgfoDbJ2CbSx9iifeACDZw&#10;obROa6INaQv6fDKepIo8aCWiM4Z5V60W2pENi4uWvtQveh6GOVgbkchqycSLwzkwpfdnTK7NQaao&#10;zF7jFYjd0v2SDzchVXnY2rhqD+8Jff9vzX8CAAD//wMAUEsDBBQABgAIAAAAIQAaKuCw4AAAAAsB&#10;AAAPAAAAZHJzL2Rvd25yZXYueG1sTI9BT4NAEIXvJv6HzZh4swtSKEWWxphoPBgSq963MALKziK7&#10;BfrvnZ70OJkv730v3y2mFxOOrrOkIFwFIJAqW3fUKHh/e7xJQTivqda9JVRwQge74vIi11ltZ3rF&#10;ae8bwSHkMq2g9X7IpHRVi0a7lR2Q+PdpR6M9n2Mj61HPHG56eRsEiTS6I25o9YAPLVbf+6NR8EOb&#10;08daTulXWfrk6fmlISxnpa6vlvs7EB4X/wfDWZ/VoWCngz1S7USvIIo3W0YVxGGYgGAiilNed1Cw&#10;jaM1yCKX/zcUvwAAAP//AwBQSwECLQAUAAYACAAAACEAtoM4kv4AAADhAQAAEwAAAAAAAAAAAAAA&#10;AAAAAAAAW0NvbnRlbnRfVHlwZXNdLnhtbFBLAQItABQABgAIAAAAIQA4/SH/1gAAAJQBAAALAAAA&#10;AAAAAAAAAAAAAC8BAABfcmVscy8ucmVsc1BLAQItABQABgAIAAAAIQBaIlHxAgIAAKMDAAAOAAAA&#10;AAAAAAAAAAAAAC4CAABkcnMvZTJvRG9jLnhtbFBLAQItABQABgAIAAAAIQAaKuCw4AAAAAsBAAAP&#10;AAAAAAAAAAAAAAAAAFwEAABkcnMvZG93bnJldi54bWxQSwUGAAAAAAQABADzAAAAaQUAAAAA&#10;"/>
            </w:pict>
          </mc:Fallback>
        </mc:AlternateContent>
      </w:r>
      <w:r>
        <w:rPr>
          <w:noProof/>
        </w:rPr>
        <mc:AlternateContent>
          <mc:Choice Requires="wps">
            <w:drawing>
              <wp:anchor distT="0" distB="0" distL="114300" distR="114300" simplePos="0" relativeHeight="251663360" behindDoc="0" locked="0" layoutInCell="1" allowOverlap="1" wp14:anchorId="1C128F56" wp14:editId="2D816741">
                <wp:simplePos x="0" y="0"/>
                <wp:positionH relativeFrom="column">
                  <wp:posOffset>3053080</wp:posOffset>
                </wp:positionH>
                <wp:positionV relativeFrom="paragraph">
                  <wp:posOffset>2403475</wp:posOffset>
                </wp:positionV>
                <wp:extent cx="494665" cy="317500"/>
                <wp:effectExtent l="34290" t="20320" r="33020" b="14605"/>
                <wp:wrapNone/>
                <wp:docPr id="86" name="Параллелограмм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665" cy="317500"/>
                        </a:xfrm>
                        <a:prstGeom prst="parallelogram">
                          <a:avLst>
                            <a:gd name="adj" fmla="val 18083"/>
                          </a:avLst>
                        </a:prstGeom>
                        <a:solidFill>
                          <a:srgbClr val="FFFFFF"/>
                        </a:solidFill>
                        <a:ln w="25400">
                          <a:solidFill>
                            <a:srgbClr val="007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1BD342" id="Параллелограмм 86" o:spid="_x0000_s1026" type="#_x0000_t7" style="position:absolute;margin-left:240.4pt;margin-top:189.25pt;width:38.95pt;height: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K/JWwIAAIYEAAAOAAAAZHJzL2Uyb0RvYy54bWysVF1u00AQfkfiDqt9p7bTJE2tOlWVUoRU&#10;oFLhAJPddbywf+xu4pSn3oQrVEI8UXGGcCPG66SkIPGAsOXVjGfmm5/P45PTtVZkJXyQ1lS0OMgp&#10;EYZZLs2iou/eXjybUBIiGA7KGlHRGxHo6fTpk5PWlWJgG6u48ARBTChbV9EmRldmWWCN0BAOrBMG&#10;jbX1GiKqfpFxDy2ia5UN8nyctdZz5y0TIeDb895Ipwm/rgWLb+o6iEhURbG2mE6fznl3ZtMTKBce&#10;XCPZtgz4hyo0SINJH6DOIQJZevkHlJbM22DreMCszmxdSyZSD9hNkf/WzXUDTqRecDjBPYwp/D9Y&#10;9np15YnkFZ2MKTGgkaPN583dj9vN3eYb3l/x+b75kvT7zT1BN5xZ60KJodfuynddB3dp2YdAjJ01&#10;YBbizHvbNgI4Vlp0/tmjgE4JGErm7SvLMSMso03jW9ded4A4GLJOLN08sCTWkTB8OTwejscjShia&#10;DoujUZ5YzKDcBTsf4gthNemEijrwoJRQFmnWKQusLkNMbPFty8DfU1JrhdyvQJFikk8OU91Qbp0R&#10;f4ebOrZK8gupVFL8Yj5TnmBoRS/StQ0O+27KkLaig9EQK/47Rp4f5bNdW48wtIy4L0pqJCzvri4R&#10;lN2snxue5AhS9TLWrMx2+N28e97mlt/g7L3tlwGXF4XG+k+UtLgIFQ0fl+AFJeqlQf6Oi+Gw25yk&#10;DEdHA1T8vmW+bwHDEKqikZJenMV+25bOy0WDmYrUu7FnyHkt4+7j6KvaFosfO0qPtmlfT16/fh/T&#10;nwAAAP//AwBQSwMEFAAGAAgAAAAhACLPArbgAAAACwEAAA8AAABkcnMvZG93bnJldi54bWxMj8FO&#10;wzAQRO9I/IO1SNyondLQKMSpKiSkcqooVL068ZIE4nUUu2n4e5YTHGdnNPO22MyuFxOOofOkIVko&#10;EEi1tx01Gt7fnu8yECEasqb3hBq+McCmvL4qTG79hV5xOsRGcAmF3GhoYxxyKUPdojNh4Qck9j78&#10;6ExkOTbSjubC5a6XS6UepDMd8UJrBnxqsf46nJ2G/a77HNVUJcnqtJ/dUaVyt33R+vZm3j6CiDjH&#10;vzD84jM6lMxU+TPZIHoNq0wxetRwv85SEJxI02wNomJryRdZFvL/D+UPAAAA//8DAFBLAQItABQA&#10;BgAIAAAAIQC2gziS/gAAAOEBAAATAAAAAAAAAAAAAAAAAAAAAABbQ29udGVudF9UeXBlc10ueG1s&#10;UEsBAi0AFAAGAAgAAAAhADj9If/WAAAAlAEAAAsAAAAAAAAAAAAAAAAALwEAAF9yZWxzLy5yZWxz&#10;UEsBAi0AFAAGAAgAAAAhALQUr8lbAgAAhgQAAA4AAAAAAAAAAAAAAAAALgIAAGRycy9lMm9Eb2Mu&#10;eG1sUEsBAi0AFAAGAAgAAAAhACLPArbgAAAACwEAAA8AAAAAAAAAAAAAAAAAtQQAAGRycy9kb3du&#10;cmV2LnhtbFBLBQYAAAAABAAEAPMAAADCBQAAAAA=&#10;" adj="2507" strokecolor="#0070c0" strokeweight="2pt"/>
            </w:pict>
          </mc:Fallback>
        </mc:AlternateContent>
      </w:r>
      <w:r>
        <w:rPr>
          <w:noProof/>
        </w:rPr>
        <mc:AlternateContent>
          <mc:Choice Requires="wps">
            <w:drawing>
              <wp:anchor distT="0" distB="0" distL="114300" distR="114300" simplePos="0" relativeHeight="251662336" behindDoc="0" locked="0" layoutInCell="1" allowOverlap="1" wp14:anchorId="0F11A3DF" wp14:editId="7769E4B5">
                <wp:simplePos x="0" y="0"/>
                <wp:positionH relativeFrom="column">
                  <wp:posOffset>3318510</wp:posOffset>
                </wp:positionH>
                <wp:positionV relativeFrom="paragraph">
                  <wp:posOffset>1664335</wp:posOffset>
                </wp:positionV>
                <wp:extent cx="1013460" cy="261620"/>
                <wp:effectExtent l="4445" t="0" r="1270" b="0"/>
                <wp:wrapNone/>
                <wp:docPr id="85" name="Надпись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261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8B2B9D" w14:textId="77777777" w:rsidR="008D6203" w:rsidRPr="00FE192E" w:rsidRDefault="008D6203" w:rsidP="008D6203">
                            <w:pPr>
                              <w:rPr>
                                <w:b/>
                                <w:sz w:val="32"/>
                                <w:szCs w:val="32"/>
                              </w:rPr>
                            </w:pPr>
                            <w:r w:rsidRPr="00FE192E">
                              <w:rPr>
                                <w:b/>
                                <w:sz w:val="32"/>
                                <w:szCs w:val="32"/>
                              </w:rPr>
                              <w:t>Процессор</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11A3DF" id="Надпись 85" o:spid="_x0000_s1038" type="#_x0000_t202" style="position:absolute;left:0;text-align:left;margin-left:261.3pt;margin-top:131.05pt;width:79.8pt;height:2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p7wHgIAAP8DAAAOAAAAZHJzL2Uyb0RvYy54bWysU82O0zAQviPxDpbvNEmBqoqarpauipCW&#10;H2nhARzHaSwSjxm7TcqNO6/AO3DgwI1X6L4RY6ct1XJD5GB5MjPfzPfNeHE1dC3bKXQaTMGzScqZ&#10;MhIqbTYF//B+/WTOmfPCVKIFowq+V45fLR8/WvQ2V1NooK0UMgIxLu9twRvvbZ4kTjaqE24CVhly&#10;1oCd8GTiJqlQ9ITetck0TWdJD1hZBKmco783o5MvI35dK+nf1rVTnrUFp958PDGeZTiT5ULkGxS2&#10;0fLYhviHLjqhDRU9Q90IL9gW9V9QnZYIDmo/kdAlUNdaqsiB2GTpAzZ3jbAqciFxnD3L5P4frHyz&#10;e4dMVwWfP+fMiI5mdPh2+H74cfh1+Hn/5f4rIwep1FuXU/CdpXA/vICBph0ZO3sL8qNjBlaNMBt1&#10;jQh9o0RFXWYhM7lIHXFcACn711BRNbH1EIGGGrsgIYnCCJ2mtT9PSA2eyVAyzZ4+m5FLkm86y2bT&#10;OMJE5Kdsi86/VNCxcCk40gZEdLG7dT50I/JTSCjmoNXVWrdtNHBTrlpkO0Hbso5fJPAgrDUh2EBI&#10;GxHDn0gzMBs5+qEcoq7Z9CRfCdWeiCOMW0ivhi4N4GfOetrAgrtPW4GKs/aVCeLN0zSs7GikZHGG&#10;l57y0iOMJKiCe87G68qPa761qDcNVRrHZeCaBK911CJMZuzq2D9tWZTo+CLCGl/aMerPu13+BgAA&#10;//8DAFBLAwQUAAYACAAAACEAr94dkN4AAAALAQAADwAAAGRycy9kb3ducmV2LnhtbEyPwU7DMBBE&#10;70j9B2srcaNOHIiqkE0FKEhcaRFnN94mofE6ip02/D3mBMfVPM28LXeLHcSFJt87Rkg3CQjixpme&#10;W4SPw+vdFoQPmo0eHBPCN3nYVaubUhfGXfmdLvvQiljCvtAIXQhjIaVvOrLab9xIHLOTm6wO8Zxa&#10;aSZ9jeV2kCpJcml1z3Gh0yO9dNSc97NFqP3X6T6t32xm+08tbXc283ONeLtenh5BBFrCHwy/+lEd&#10;quh0dDMbLwaEB6XyiCKoXKUgIpFvlQJxRMiSLANZlfL/D9UPAAAA//8DAFBLAQItABQABgAIAAAA&#10;IQC2gziS/gAAAOEBAAATAAAAAAAAAAAAAAAAAAAAAABbQ29udGVudF9UeXBlc10ueG1sUEsBAi0A&#10;FAAGAAgAAAAhADj9If/WAAAAlAEAAAsAAAAAAAAAAAAAAAAALwEAAF9yZWxzLy5yZWxzUEsBAi0A&#10;FAAGAAgAAAAhAM5ynvAeAgAA/wMAAA4AAAAAAAAAAAAAAAAALgIAAGRycy9lMm9Eb2MueG1sUEsB&#10;Ai0AFAAGAAgAAAAhAK/eHZDeAAAACwEAAA8AAAAAAAAAAAAAAAAAeAQAAGRycy9kb3ducmV2Lnht&#10;bFBLBQYAAAAABAAEAPMAAACDBQAAAAA=&#10;" stroked="f">
                <v:textbox inset=".5mm,.3mm,.5mm,.3mm">
                  <w:txbxContent>
                    <w:p w14:paraId="7B8B2B9D" w14:textId="77777777" w:rsidR="008D6203" w:rsidRPr="00FE192E" w:rsidRDefault="008D6203" w:rsidP="008D6203">
                      <w:pPr>
                        <w:rPr>
                          <w:b/>
                          <w:sz w:val="32"/>
                          <w:szCs w:val="32"/>
                        </w:rPr>
                      </w:pPr>
                      <w:r w:rsidRPr="00FE192E">
                        <w:rPr>
                          <w:b/>
                          <w:sz w:val="32"/>
                          <w:szCs w:val="32"/>
                        </w:rPr>
                        <w:t>Процессор</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2C85C62" wp14:editId="35136F3C">
                <wp:simplePos x="0" y="0"/>
                <wp:positionH relativeFrom="column">
                  <wp:posOffset>2806700</wp:posOffset>
                </wp:positionH>
                <wp:positionV relativeFrom="paragraph">
                  <wp:posOffset>1617980</wp:posOffset>
                </wp:positionV>
                <wp:extent cx="3636010" cy="2567305"/>
                <wp:effectExtent l="45085" t="25400" r="43180" b="26670"/>
                <wp:wrapNone/>
                <wp:docPr id="84" name="Параллелограмм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36010" cy="2567305"/>
                        </a:xfrm>
                        <a:prstGeom prst="parallelogram">
                          <a:avLst>
                            <a:gd name="adj" fmla="val 16930"/>
                          </a:avLst>
                        </a:prstGeom>
                        <a:solidFill>
                          <a:srgbClr val="FFFFFF"/>
                        </a:solidFill>
                        <a:ln w="38100">
                          <a:solidFill>
                            <a:srgbClr val="007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CAD8AD" id="Параллелограмм 84" o:spid="_x0000_s1026" type="#_x0000_t7" style="position:absolute;margin-left:221pt;margin-top:127.4pt;width:286.3pt;height:20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XHnXgIAAIgEAAAOAAAAZHJzL2Uyb0RvYy54bWysVF1uEzEQfkfiDpbf6e4madqusqmqlCKk&#10;ApUKB5jY3qzBf9hONuWJm3CFSognKs4QbsSsNykJvCE2ijWz8/fNfJ6dnK+1Iivhg7SmosVRTokw&#10;zHJpFhV99/bq2SklIYLhoKwRFb0TgZ5Pnz6ZtK4UA9tYxYUnmMSEsnUVbWJ0ZZYF1ggN4cg6YdBY&#10;W68houoXGffQYnatskGej7PWeu68ZSIEfHvZG+k05a9rweKbug4iElVRxBbT6dM5785sOoFy4cE1&#10;km1hwD+g0CANFn1MdQkRyNLLv1JpybwNto5HzOrM1rVkIvWA3RT5H93cNuBE6gWHE9zjmML/S8te&#10;r248kbyipyNKDGjkaPNlc//z8+Z+8x1/3/D/Y/M16Q+bB4JuOLPWhRJDb92N77oO7tqyD4EYO2vA&#10;LMSF97ZtBHBEWnT+2UFApwQMJfP2leVYEZbRpvGta6+7hDgYsk4s3T2yJNaRMHw5HA/HOCtKGNoG&#10;x+OTYX6cakC5C3c+xBfCatIJFXXgQSmhLBKtUx1YXYeY+OLbpoG/p6TWCtlfgSLF+GyYbkcG5dYZ&#10;pV3e1LNVkl9JpZLiF/OZ8gRDK3qVni2ksO+mDGmxgdMizxOMA2PYz5HnJ/lsB+DATcuIG6OkRsry&#10;7ukKQdlN+7nhSY4gVS8jZmW24+8m3jM3t/wOp+9tvw64vig01n+ipMVVqGj4uAQvKFEvDTJ4VoxG&#10;3e4kZXR8MkDF71vm+xYwDFNVNFLSi7PY79vSeblosFKRejf2AlmvZdxdjx7VFixed5QO9mlfT16/&#10;PyDTXwAAAP//AwBQSwMEFAAGAAgAAAAhABr6g+zlAAAADAEAAA8AAABkcnMvZG93bnJldi54bWxM&#10;j11Lw0AQRd8F/8Mygi9idxO3wcZMihZFKEK1iuDbNhmT2P2I2W0b/73bJ30c5nLvOcV8NJrtafCd&#10;swjJRAAjW7m6sw3C2+vD5TUwH5StlXaWEH7Iw7w8PSlUXruDfaH9OjQsllifK4Q2hD7n3FctGeUn&#10;ricbf59uMCrEc2h4PahDLDeap0Jk3KjOxoVW9bRoqdqudwbhW6ZXH08LfSfun7fvXzRbPV4sV4jn&#10;Z+PtDbBAY/gLwxE/okMZmTZuZ2vPNIKUaXQJCOlURodjQiQyA7ZByKazBHhZ8P8S5S8AAAD//wMA&#10;UEsBAi0AFAAGAAgAAAAhALaDOJL+AAAA4QEAABMAAAAAAAAAAAAAAAAAAAAAAFtDb250ZW50X1R5&#10;cGVzXS54bWxQSwECLQAUAAYACAAAACEAOP0h/9YAAACUAQAACwAAAAAAAAAAAAAAAAAvAQAAX3Jl&#10;bHMvLnJlbHNQSwECLQAUAAYACAAAACEAae1x514CAACIBAAADgAAAAAAAAAAAAAAAAAuAgAAZHJz&#10;L2Uyb0RvYy54bWxQSwECLQAUAAYACAAAACEAGvqD7OUAAAAMAQAADwAAAAAAAAAAAAAAAAC4BAAA&#10;ZHJzL2Rvd25yZXYueG1sUEsFBgAAAAAEAAQA8wAAAMoFAAAAAA==&#10;" adj="2582" strokecolor="#0070c0" strokeweight="3pt"/>
            </w:pict>
          </mc:Fallback>
        </mc:AlternateContent>
      </w:r>
      <w:r>
        <w:rPr>
          <w:noProof/>
        </w:rPr>
        <mc:AlternateContent>
          <mc:Choice Requires="wps">
            <w:drawing>
              <wp:anchor distT="0" distB="0" distL="114300" distR="114300" simplePos="0" relativeHeight="251660288" behindDoc="1" locked="0" layoutInCell="1" allowOverlap="1" wp14:anchorId="4B8CE22F" wp14:editId="3E31D071">
                <wp:simplePos x="0" y="0"/>
                <wp:positionH relativeFrom="column">
                  <wp:posOffset>-466725</wp:posOffset>
                </wp:positionH>
                <wp:positionV relativeFrom="paragraph">
                  <wp:posOffset>688975</wp:posOffset>
                </wp:positionV>
                <wp:extent cx="2388235" cy="2956560"/>
                <wp:effectExtent l="29210" t="20320" r="30480" b="13970"/>
                <wp:wrapNone/>
                <wp:docPr id="83" name="Параллелограмм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8235" cy="2956560"/>
                        </a:xfrm>
                        <a:prstGeom prst="parallelogram">
                          <a:avLst>
                            <a:gd name="adj" fmla="val 10782"/>
                          </a:avLst>
                        </a:prstGeom>
                        <a:solidFill>
                          <a:srgbClr val="FFFFFF"/>
                        </a:solidFill>
                        <a:ln w="25400">
                          <a:solidFill>
                            <a:srgbClr val="0070C0"/>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889001" id="Параллелограмм 83" o:spid="_x0000_s1026" type="#_x0000_t7" style="position:absolute;margin-left:-36.75pt;margin-top:54.25pt;width:188.05pt;height:232.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8yNaQIAAKAEAAAOAAAAZHJzL2Uyb0RvYy54bWysVF1uEzEQfkfiDpbf6W62SZuusqmqlCKk&#10;ApUKB5jY3qzBf9hONuWJm3CFSognKs4QbsSsNykJvCE2ijXjmfnm59vZyflaK7ISPkhrKjo4yikR&#10;hlkuzaKi795ePRtTEiIYDsoaUdE7Eej59OmTSetKUdjGKi48QRATytZVtInRlVkWWCM0hCPrhEFj&#10;bb2GiKpfZNxDi+haZUWen2St9dx5y0QIeHvZG+k04de1YPFNXQcRiaoo1hbT6dM5785sOoFy4cE1&#10;km3LgH+oQoM0mPQR6hIikKWXf0FpybwNto5HzOrM1rVkIvWA3QzyP7q5bcCJ1AsOJ7jHMYX/B8te&#10;r248kbyi42NKDGjkaPNlc//z8+Z+8x1/3/D/Y/M16Q+bB4JuOLPWhRJDb92N77oO7tqyD4EYO2vA&#10;LMSF97ZtBHCsdND5ZwcBnRIwlMzbV5ZjRlhGm8a3rr3uAHEwZJ1YuntkSawjYXhZHI/HxfGIEoa2&#10;4mx0MjpJPGZQ7sKdD/GFsJp0QkUdeFBKKItE65QHVtchJr74tmng7ymptUL2V6DIID8dF6lyKLfO&#10;iL/DTT1bJfmVVCopfjGfKU8wtKJX6dkGh303ZUiLNY+GeZ7KODCGfYw8P81nu7YO3LoaLiE0fS6O&#10;UpcJSi0jbpKSGqnMu6e/7lh4bnhyiSBVL2Mvymxp6ZjoGZ1bfoeseNuvCa41Co31nyhpcUUqGj4u&#10;wQtK1EuDzJ4NhsNup5IyHJ0WqPh9y3zfAoYhVEUjJb04i/0eLp2XiwYzDdJMjL3At6GWcffa9FVt&#10;i8U1QOlgz/b15PX7wzL9BQAA//8DAFBLAwQUAAYACAAAACEAYGFF+uEAAAALAQAADwAAAGRycy9k&#10;b3ducmV2LnhtbEyPwU7DMAyG70i8Q2Qkblu6jW1daTohJBASB8TGZbe08ZqKxilNupa3x5zgZuv/&#10;9Ptzvp9cKy7Yh8aTgsU8AYFUedNQreDj+DRLQYSoyejWEyr4xgD74voq15nxI73j5RBrwSUUMq3A&#10;xthlUobKotNh7jskzs6+dzry2tfS9HrkctfKZZJspNMN8QWrO3y0WH0eBqfAvIzN7m13Osbn4cuO&#10;dkrLVxuUur2ZHu5BRJziHwy/+qwOBTuVfiATRKtgtl2tGeUgSXlgYpUsNyBKBevt3QJkkcv/PxQ/&#10;AAAA//8DAFBLAQItABQABgAIAAAAIQC2gziS/gAAAOEBAAATAAAAAAAAAAAAAAAAAAAAAABbQ29u&#10;dGVudF9UeXBlc10ueG1sUEsBAi0AFAAGAAgAAAAhADj9If/WAAAAlAEAAAsAAAAAAAAAAAAAAAAA&#10;LwEAAF9yZWxzLy5yZWxzUEsBAi0AFAAGAAgAAAAhAEZPzI1pAgAAoAQAAA4AAAAAAAAAAAAAAAAA&#10;LgIAAGRycy9lMm9Eb2MueG1sUEsBAi0AFAAGAAgAAAAhAGBhRfrhAAAACwEAAA8AAAAAAAAAAAAA&#10;AAAAwwQAAGRycy9kb3ducmV2LnhtbFBLBQYAAAAABAAEAPMAAADRBQAAAAA=&#10;" adj="2329" strokecolor="#0070c0" strokeweight="2pt">
                <v:stroke dashstyle="dash"/>
              </v:shape>
            </w:pict>
          </mc:Fallback>
        </mc:AlternateContent>
      </w:r>
    </w:p>
    <w:p w14:paraId="188961AA" w14:textId="77777777" w:rsidR="00D41D20" w:rsidRDefault="00D41D20"/>
    <w:p w14:paraId="319BE234" w14:textId="77777777" w:rsidR="00D41D20" w:rsidRPr="001F525D" w:rsidRDefault="00D41D20">
      <w:pPr>
        <w:tabs>
          <w:tab w:val="left" w:pos="5954"/>
        </w:tabs>
        <w:jc w:val="center"/>
      </w:pPr>
    </w:p>
    <w:p w14:paraId="4441AC5F" w14:textId="7DD0E37C" w:rsidR="00D41D20" w:rsidRDefault="00D41D20">
      <w:pPr>
        <w:tabs>
          <w:tab w:val="left" w:pos="5954"/>
        </w:tabs>
        <w:jc w:val="center"/>
      </w:pPr>
    </w:p>
    <w:p w14:paraId="51B411B8" w14:textId="04189B7C" w:rsidR="00643F14" w:rsidRDefault="00643F14">
      <w:pPr>
        <w:tabs>
          <w:tab w:val="left" w:pos="5954"/>
        </w:tabs>
        <w:jc w:val="center"/>
      </w:pPr>
    </w:p>
    <w:p w14:paraId="3F119D25" w14:textId="5E7E52AF" w:rsidR="00643F14" w:rsidRDefault="008D6203">
      <w:pPr>
        <w:tabs>
          <w:tab w:val="left" w:pos="5954"/>
        </w:tabs>
        <w:jc w:val="center"/>
      </w:pPr>
      <w:r>
        <w:rPr>
          <w:b/>
          <w:noProof/>
          <w:u w:val="single"/>
        </w:rPr>
        <mc:AlternateContent>
          <mc:Choice Requires="wps">
            <w:drawing>
              <wp:anchor distT="0" distB="0" distL="114300" distR="114300" simplePos="0" relativeHeight="251697152" behindDoc="0" locked="0" layoutInCell="1" allowOverlap="1" wp14:anchorId="71F97883" wp14:editId="2F36FBFC">
                <wp:simplePos x="0" y="0"/>
                <wp:positionH relativeFrom="margin">
                  <wp:align>left</wp:align>
                </wp:positionH>
                <wp:positionV relativeFrom="paragraph">
                  <wp:posOffset>112395</wp:posOffset>
                </wp:positionV>
                <wp:extent cx="781685" cy="351155"/>
                <wp:effectExtent l="0" t="0" r="0" b="0"/>
                <wp:wrapNone/>
                <wp:docPr id="141" name="Надпись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685" cy="35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72F571" w14:textId="77777777" w:rsidR="008D6203" w:rsidRPr="00644831" w:rsidRDefault="008D6203" w:rsidP="008D6203">
                            <w:pPr>
                              <w:rPr>
                                <w:lang w:val="en-US"/>
                              </w:rPr>
                            </w:pPr>
                            <w:r>
                              <w:rPr>
                                <w:lang w:val="en-US"/>
                              </w:rPr>
                              <w:t>Process2</w:t>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97883" id="Надпись 141" o:spid="_x0000_s1039" type="#_x0000_t202" style="position:absolute;left:0;text-align:left;margin-left:0;margin-top:8.85pt;width:61.55pt;height:27.65pt;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Wt2HAIAAPgDAAAOAAAAZHJzL2Uyb0RvYy54bWysU82O0zAQviPxDpbvNM0uXaqo6Wrpqghp&#10;+ZEWHsBxnMQi8Zix22S5cecV9h04cODGK3TfiLHTlgI3hA+WZzzzeb5vxovLoWvZVqHTYHKeTqac&#10;KSOh1KbO+ft36ydzzpwXphQtGJXzO+X45fLxo0VvM3UGDbSlQkYgxmW9zXnjvc2SxMlGdcJNwCpD&#10;lxVgJzyZWCclip7QuzY5m04vkh6wtAhSOUfe6/GSLyN+VSnp31SVU561OafafNwx7kXYk+VCZDUK&#10;22i5L0P8QxWd0IYePUJdCy/YBvVfUJ2WCA4qP5HQJVBVWqrIgdik0z/Y3DbCqsiFxHH2KJP7f7Dy&#10;9fYtMl1S756mnBnRUZN297uvu2+7H7vvD58fvrBwQzr11mUUfmspwQ/PYaCcyNnZG5AfHDOwaoSp&#10;1RUi9I0SJdUZM5OT1BHHBZCifwUlPSc2HiLQUGEXRCRZGKFTv+6OPVKDZ5Kcz+bpxXzGmaSr81ma&#10;zmahtkRkh2SLzr9Q0LFwyDnSCERwsb1xfgw9hIS3HLS6XOu2jQbWxapFthU0Luu49ui/hbUmBBsI&#10;aSNi8ESWgdhI0Q/FMAp7flCvgPKOeCOMY0jfhg4N4CfOehrBnLuPG4GKs/alCdrNp9Mws9GgA556&#10;i4NXGEkQOfecjceVH+d7Y1HXDb0wdsnAFelc6ahBaMhYzb5uGq+o4v4rhPk9tWPUrw+7/AkAAP//&#10;AwBQSwMEFAAGAAgAAAAhAM2f5AzbAAAABgEAAA8AAABkcnMvZG93bnJldi54bWxMj8FOwzAQRO9I&#10;/IO1SFwQddpKpArZVKioH0CAiuMm3iYp8TqKnTb8Pe4Jjjszmnmbb2fbqzOPvnOCsFwkoFhqZzpp&#10;ED7e948bUD6QGOqdMMIPe9gWtzc5ZcZd5I3PZWhULBGfEUIbwpBp7euWLfmFG1iid3SjpRDPsdFm&#10;pEsst71eJcmTttRJXGhp4F3L9Xc5WQR3KDfNqdKfw8NUSrr/Ouzo1SLe380vz6ACz+EvDFf8iA5F&#10;ZKrcJMarHiE+EqKapqCu7mq9BFUhpOsEdJHr//jFLwAAAP//AwBQSwECLQAUAAYACAAAACEAtoM4&#10;kv4AAADhAQAAEwAAAAAAAAAAAAAAAAAAAAAAW0NvbnRlbnRfVHlwZXNdLnhtbFBLAQItABQABgAI&#10;AAAAIQA4/SH/1gAAAJQBAAALAAAAAAAAAAAAAAAAAC8BAABfcmVscy8ucmVsc1BLAQItABQABgAI&#10;AAAAIQC30Wt2HAIAAPgDAAAOAAAAAAAAAAAAAAAAAC4CAABkcnMvZTJvRG9jLnhtbFBLAQItABQA&#10;BgAIAAAAIQDNn+QM2wAAAAYBAAAPAAAAAAAAAAAAAAAAAHYEAABkcnMvZG93bnJldi54bWxQSwUG&#10;AAAAAAQABADzAAAAfgUAAAAA&#10;" stroked="f">
                <v:textbox inset=".5mm,0,.5mm,0">
                  <w:txbxContent>
                    <w:p w14:paraId="6272F571" w14:textId="77777777" w:rsidR="008D6203" w:rsidRPr="00644831" w:rsidRDefault="008D6203" w:rsidP="008D6203">
                      <w:pPr>
                        <w:rPr>
                          <w:lang w:val="en-US"/>
                        </w:rPr>
                      </w:pPr>
                      <w:r>
                        <w:rPr>
                          <w:lang w:val="en-US"/>
                        </w:rPr>
                        <w:t>Process2</w:t>
                      </w:r>
                    </w:p>
                  </w:txbxContent>
                </v:textbox>
                <w10:wrap anchorx="margin"/>
              </v:shape>
            </w:pict>
          </mc:Fallback>
        </mc:AlternateContent>
      </w:r>
    </w:p>
    <w:p w14:paraId="511D78E2" w14:textId="72B3606C" w:rsidR="00643F14" w:rsidRDefault="00643F14">
      <w:pPr>
        <w:tabs>
          <w:tab w:val="left" w:pos="5954"/>
        </w:tabs>
        <w:jc w:val="center"/>
      </w:pPr>
    </w:p>
    <w:p w14:paraId="668705C5" w14:textId="12850860" w:rsidR="00643F14" w:rsidRDefault="00643F14">
      <w:pPr>
        <w:tabs>
          <w:tab w:val="left" w:pos="5954"/>
        </w:tabs>
        <w:jc w:val="center"/>
      </w:pPr>
    </w:p>
    <w:p w14:paraId="2F5FBFA9" w14:textId="1D202D5B" w:rsidR="00643F14" w:rsidRDefault="00643F14">
      <w:pPr>
        <w:tabs>
          <w:tab w:val="left" w:pos="5954"/>
        </w:tabs>
        <w:jc w:val="center"/>
      </w:pPr>
    </w:p>
    <w:p w14:paraId="015A12F2" w14:textId="5E0020AE" w:rsidR="00643F14" w:rsidRDefault="00643F14">
      <w:pPr>
        <w:tabs>
          <w:tab w:val="left" w:pos="5954"/>
        </w:tabs>
        <w:jc w:val="center"/>
      </w:pPr>
    </w:p>
    <w:p w14:paraId="3C163C13" w14:textId="1E3B7B04" w:rsidR="00643F14" w:rsidRDefault="00643F14">
      <w:pPr>
        <w:tabs>
          <w:tab w:val="left" w:pos="5954"/>
        </w:tabs>
        <w:jc w:val="center"/>
      </w:pPr>
    </w:p>
    <w:p w14:paraId="1CFC33E0" w14:textId="125ED3CC" w:rsidR="00643F14" w:rsidRDefault="00643F14">
      <w:pPr>
        <w:tabs>
          <w:tab w:val="left" w:pos="5954"/>
        </w:tabs>
        <w:jc w:val="center"/>
      </w:pPr>
    </w:p>
    <w:p w14:paraId="5AEFEE28" w14:textId="5D3AAB7A" w:rsidR="00643F14" w:rsidRDefault="00643F14">
      <w:pPr>
        <w:tabs>
          <w:tab w:val="left" w:pos="5954"/>
        </w:tabs>
        <w:jc w:val="center"/>
      </w:pPr>
    </w:p>
    <w:p w14:paraId="5B90BC5A" w14:textId="0C505613" w:rsidR="00643F14" w:rsidRDefault="00643F14">
      <w:pPr>
        <w:tabs>
          <w:tab w:val="left" w:pos="5954"/>
        </w:tabs>
        <w:jc w:val="center"/>
      </w:pPr>
    </w:p>
    <w:p w14:paraId="5F5679E8" w14:textId="57647AED" w:rsidR="00643F14" w:rsidRDefault="00643F14">
      <w:pPr>
        <w:tabs>
          <w:tab w:val="left" w:pos="5954"/>
        </w:tabs>
        <w:jc w:val="center"/>
      </w:pPr>
    </w:p>
    <w:p w14:paraId="081CC624" w14:textId="79CE9719" w:rsidR="00643F14" w:rsidRDefault="00643F14">
      <w:pPr>
        <w:tabs>
          <w:tab w:val="left" w:pos="5954"/>
        </w:tabs>
        <w:jc w:val="center"/>
      </w:pPr>
    </w:p>
    <w:p w14:paraId="7851F883" w14:textId="0324668F" w:rsidR="00643F14" w:rsidRDefault="00643F14">
      <w:pPr>
        <w:tabs>
          <w:tab w:val="left" w:pos="5954"/>
        </w:tabs>
        <w:jc w:val="center"/>
      </w:pPr>
    </w:p>
    <w:p w14:paraId="50E40390" w14:textId="11CFDCD1" w:rsidR="00643F14" w:rsidRDefault="008D6203">
      <w:pPr>
        <w:tabs>
          <w:tab w:val="left" w:pos="5954"/>
        </w:tabs>
        <w:jc w:val="center"/>
      </w:pPr>
      <w:r>
        <w:rPr>
          <w:noProof/>
        </w:rPr>
        <mc:AlternateContent>
          <mc:Choice Requires="wps">
            <w:drawing>
              <wp:anchor distT="0" distB="0" distL="114300" distR="114300" simplePos="0" relativeHeight="251696128" behindDoc="0" locked="0" layoutInCell="1" allowOverlap="1" wp14:anchorId="13A1A88C" wp14:editId="1BC7C7F1">
                <wp:simplePos x="0" y="0"/>
                <wp:positionH relativeFrom="column">
                  <wp:posOffset>2169160</wp:posOffset>
                </wp:positionH>
                <wp:positionV relativeFrom="paragraph">
                  <wp:posOffset>15240</wp:posOffset>
                </wp:positionV>
                <wp:extent cx="345440" cy="248285"/>
                <wp:effectExtent l="6350" t="7620" r="10160" b="10795"/>
                <wp:wrapNone/>
                <wp:docPr id="129" name="Овал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440" cy="248285"/>
                        </a:xfrm>
                        <a:prstGeom prst="ellipse">
                          <a:avLst/>
                        </a:prstGeom>
                        <a:solidFill>
                          <a:srgbClr val="FFFFFF"/>
                        </a:solidFill>
                        <a:ln w="9525">
                          <a:solidFill>
                            <a:srgbClr val="000000"/>
                          </a:solidFill>
                          <a:round/>
                          <a:headEnd/>
                          <a:tailEnd/>
                        </a:ln>
                      </wps:spPr>
                      <wps:txbx>
                        <w:txbxContent>
                          <w:p w14:paraId="7A707CEF" w14:textId="77777777" w:rsidR="008D6203" w:rsidRPr="00D53CE3" w:rsidRDefault="008D6203" w:rsidP="008D6203">
                            <w:r>
                              <w:rPr>
                                <w:lang w:val="en-US"/>
                              </w:rPr>
                              <w:t>10</w:t>
                            </w:r>
                          </w:p>
                        </w:txbxContent>
                      </wps:txbx>
                      <wps:bodyPr rot="0" vert="horz" wrap="square" lIns="54000" tIns="10800" rIns="54000" bIns="1080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A1A88C" id="Овал 129" o:spid="_x0000_s1040" style="position:absolute;left:0;text-align:left;margin-left:170.8pt;margin-top:1.2pt;width:27.2pt;height:19.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FULgIAAEcEAAAOAAAAZHJzL2Uyb0RvYy54bWysU1GO0zAQ/UfiDpb/adqSom7UdLXqUoS0&#10;wEoLB3Acp7FwPGbsNl0OwxkQv1yiR2LsdLtd4AvhD8vjGT+/eTOzuNx3hu0Ueg225JPRmDNlJdTa&#10;bkr+6eP6xZwzH4SthQGrSn6vPL9cPn+26F2hptCCqRUyArG+6F3J2xBckWVetqoTfgROWXI2gJ0I&#10;ZOImq1H0hN6ZbDoev8p6wNohSOU93V4PTr5M+E2jZPjQNF4FZkpO3ELaMe1V3LPlQhQbFK7V8khD&#10;/AOLTmhLn56grkUQbIv6D6hOSwQPTRhJ6DJoGi1VyoGymYx/y+auFU6lXEgc704y+f8HK9/vbpHp&#10;mmo3veDMio6KdPh2+HH4fvjJ4h0p1DtfUOCdu8WYo3c3ID97ZmHVCrtRV4jQt0rUxGsS47MnD6Lh&#10;6Smr+ndQE7zYBkhi7RvsIiDJwPapJvenmqh9YJIuX+azPKfKSXJN8/l0Pks/iOLhsUMf3ijoWDyU&#10;XBmjnY+qiULsbnyIfETxEJX4g9H1WhuTDNxUK4NsJ6hD1mkdP/DnYcayvuQXs+ksIT/x+XOIcVp/&#10;g0DY2jr1W9Tq9fEchDbDmVgaexQv6jXoHvbVfqhPHkGjmBXU9yQnwtDNNH10aAG/ctZTJ5fcf9kK&#10;VJyZt5ZKMsuJErV+MibjeTTw3FOde4SVBFXywNlwXIVhXLYO9aalnyZJAQtXVMZGJ30fWR35U7cm&#10;2Y+TFcfh3E5Rj/O//AUAAP//AwBQSwMEFAAGAAgAAAAhABZwXF/eAAAACAEAAA8AAABkcnMvZG93&#10;bnJldi54bWxMj8FOwzAQRO9I/IO1SNyokzZEJGRTIaRyACFB4QOceIkDsR3FbhP69SwnOI5mNPOm&#10;2i52EEeaQu8dQrpKQJBrve5dh/D+tru6ARGicloN3hHCNwXY1udnlSq1n90rHfexE1ziQqkQTIxj&#10;KWVoDVkVVn4kx96Hn6yKLKdO6knNXG4HuU6SXFrVO14waqR7Q+3X/mAR5ubhqTvpx890ed4Vti/M&#10;6cUuiJcXy90tiEhL/AvDLz6jQ81MjT84HcSAsMnSnKMI6wwE+5si528NQpZeg6wr+f9A/QMAAP//&#10;AwBQSwECLQAUAAYACAAAACEAtoM4kv4AAADhAQAAEwAAAAAAAAAAAAAAAAAAAAAAW0NvbnRlbnRf&#10;VHlwZXNdLnhtbFBLAQItABQABgAIAAAAIQA4/SH/1gAAAJQBAAALAAAAAAAAAAAAAAAAAC8BAABf&#10;cmVscy8ucmVsc1BLAQItABQABgAIAAAAIQAFv+FULgIAAEcEAAAOAAAAAAAAAAAAAAAAAC4CAABk&#10;cnMvZTJvRG9jLnhtbFBLAQItABQABgAIAAAAIQAWcFxf3gAAAAgBAAAPAAAAAAAAAAAAAAAAAIgE&#10;AABkcnMvZG93bnJldi54bWxQSwUGAAAAAAQABADzAAAAkwUAAAAA&#10;">
                <v:textbox inset="1.5mm,.3mm,1.5mm,.3mm">
                  <w:txbxContent>
                    <w:p w14:paraId="7A707CEF" w14:textId="77777777" w:rsidR="008D6203" w:rsidRPr="00D53CE3" w:rsidRDefault="008D6203" w:rsidP="008D6203">
                      <w:r>
                        <w:rPr>
                          <w:lang w:val="en-US"/>
                        </w:rPr>
                        <w:t>10</w:t>
                      </w:r>
                    </w:p>
                  </w:txbxContent>
                </v:textbox>
              </v:oval>
            </w:pict>
          </mc:Fallback>
        </mc:AlternateContent>
      </w:r>
      <w:r>
        <w:rPr>
          <w:b/>
          <w:noProof/>
          <w:u w:val="single"/>
        </w:rPr>
        <mc:AlternateContent>
          <mc:Choice Requires="wps">
            <w:drawing>
              <wp:anchor distT="0" distB="0" distL="114300" distR="114300" simplePos="0" relativeHeight="251695104" behindDoc="0" locked="0" layoutInCell="1" allowOverlap="1" wp14:anchorId="4C7E5F64" wp14:editId="505E9B92">
                <wp:simplePos x="0" y="0"/>
                <wp:positionH relativeFrom="column">
                  <wp:posOffset>1753870</wp:posOffset>
                </wp:positionH>
                <wp:positionV relativeFrom="paragraph">
                  <wp:posOffset>66675</wp:posOffset>
                </wp:positionV>
                <wp:extent cx="1343025" cy="104140"/>
                <wp:effectExtent l="10160" t="62230" r="18415" b="5080"/>
                <wp:wrapNone/>
                <wp:docPr id="123" name="Прямая со стрелкой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43025" cy="104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39FA4A" id="Прямая со стрелкой 123" o:spid="_x0000_s1026" type="#_x0000_t32" style="position:absolute;margin-left:138.1pt;margin-top:5.25pt;width:105.75pt;height:8.2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AvAFgIAAMoDAAAOAAAAZHJzL2Uyb0RvYy54bWysU81u2zAMvg/YOwi6L7aTdNiMOD2k6y7d&#10;VqDd7ook28JkUZCUOLl1e4E+wl6hlx32gz6D80ajlCDdutswHwjSJD+SH6nZ6abTZC2dV2AqWoxy&#10;SqThIJRpKvr++vzZC0p8YEYwDUZWdCs9PZ0/fTLrbSnH0IIW0hEEMb7sbUXbEGyZZZ63smN+BFYa&#10;dNbgOhbQdE0mHOsRvdPZOM+fZz04YR1w6T3+Pds76Tzh17Xk4V1dexmIrij2FpJ0SS6jzOYzVjaO&#10;2VbxQxvsH7romDJY9Ah1xgIjK6f+guoUd+ChDiMOXQZ1rbhMM+A0Rf5omquWWZlmQXK8PdLk/x8s&#10;f7u+dEQJ3N14QolhHS5p+LK72d0OP4e73S3ZfRruUew+726Gr8OP4ftwP3wjMRq5660vEWJhLl2c&#10;nm/Mlb0A/tETA4uWmUamGa63FmGLmJH9kRINb7GDZf8GBMawVYBE5KZ2Ham1sh9iYgRHssgmbW57&#10;3JzcBMLxZzGZTvLxCSUcfUU+LaZptRkrI07Mts6H1xI6EpWK+uCYatqwAGPwSMDta7D1hQ+xy4eE&#10;mGzgXGmdbkUb0lf05QkWix4PWonoTIZrlgvtyJrFa0tfGvlRmIOVEQmslUy8OuiBKY06CYmr4BSy&#10;pyWN1TopKNESH1jU9u1pc+Ay0rdfxBLE9tJFd6QVDybNcTjueJG/2ynq4QnOfwEAAP//AwBQSwME&#10;FAAGAAgAAAAhAMB1HTLeAAAACQEAAA8AAABkcnMvZG93bnJldi54bWxMj0FPg0AQhe8m/ofNmHgx&#10;dpFYQGRpjFp7Mo1Y71t2BFJ2lrDbFv6940mPk+/lvW+K1WR7ccLRd44U3C0iEEi1Mx01Cnaf69sM&#10;hA+ajO4doYIZPazKy4tC58ad6QNPVWgEl5DPtYI2hCGX0tctWu0XbkBi9u1GqwOfYyPNqM9cbnsZ&#10;R1Eire6IF1o94HOL9aE6WgUv1Xa5/rrZTfFcb96rt+ywpflVqeur6ekRRMAp/IXhV5/VoWSnvTuS&#10;8aJXEKdJzFEG0RIEB+6zNAWxZ5I8gCwL+f+D8gcAAP//AwBQSwECLQAUAAYACAAAACEAtoM4kv4A&#10;AADhAQAAEwAAAAAAAAAAAAAAAAAAAAAAW0NvbnRlbnRfVHlwZXNdLnhtbFBLAQItABQABgAIAAAA&#10;IQA4/SH/1gAAAJQBAAALAAAAAAAAAAAAAAAAAC8BAABfcmVscy8ucmVsc1BLAQItABQABgAIAAAA&#10;IQAALAvAFgIAAMoDAAAOAAAAAAAAAAAAAAAAAC4CAABkcnMvZTJvRG9jLnhtbFBLAQItABQABgAI&#10;AAAAIQDAdR0y3gAAAAkBAAAPAAAAAAAAAAAAAAAAAHAEAABkcnMvZG93bnJldi54bWxQSwUGAAAA&#10;AAQABADzAAAAewUAAAAA&#10;">
                <v:stroke endarrow="block"/>
              </v:shape>
            </w:pict>
          </mc:Fallback>
        </mc:AlternateContent>
      </w:r>
    </w:p>
    <w:p w14:paraId="2B2B6390" w14:textId="44DA21A6" w:rsidR="00643F14" w:rsidRDefault="00643F14">
      <w:pPr>
        <w:tabs>
          <w:tab w:val="left" w:pos="5954"/>
        </w:tabs>
        <w:jc w:val="center"/>
      </w:pPr>
    </w:p>
    <w:p w14:paraId="5B10B1DC" w14:textId="25ED6E35" w:rsidR="00643F14" w:rsidRDefault="008D6203">
      <w:pPr>
        <w:tabs>
          <w:tab w:val="left" w:pos="5954"/>
        </w:tabs>
        <w:jc w:val="center"/>
      </w:pPr>
      <w:r>
        <w:rPr>
          <w:b/>
          <w:noProof/>
          <w:u w:val="single"/>
        </w:rPr>
        <mc:AlternateContent>
          <mc:Choice Requires="wps">
            <w:drawing>
              <wp:anchor distT="0" distB="0" distL="114300" distR="114300" simplePos="0" relativeHeight="251699200" behindDoc="0" locked="0" layoutInCell="1" allowOverlap="1" wp14:anchorId="271E5D5D" wp14:editId="3F972EC0">
                <wp:simplePos x="0" y="0"/>
                <wp:positionH relativeFrom="column">
                  <wp:posOffset>2021840</wp:posOffset>
                </wp:positionH>
                <wp:positionV relativeFrom="paragraph">
                  <wp:posOffset>25400</wp:posOffset>
                </wp:positionV>
                <wp:extent cx="219710" cy="221615"/>
                <wp:effectExtent l="8255" t="6350" r="10160" b="10160"/>
                <wp:wrapNone/>
                <wp:docPr id="148" name="Овал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710" cy="221615"/>
                        </a:xfrm>
                        <a:prstGeom prst="ellipse">
                          <a:avLst/>
                        </a:prstGeom>
                        <a:solidFill>
                          <a:srgbClr val="FFFFFF"/>
                        </a:solidFill>
                        <a:ln w="9525">
                          <a:solidFill>
                            <a:srgbClr val="000000"/>
                          </a:solidFill>
                          <a:round/>
                          <a:headEnd/>
                          <a:tailEnd/>
                        </a:ln>
                      </wps:spPr>
                      <wps:txbx>
                        <w:txbxContent>
                          <w:p w14:paraId="4E3EEDC7" w14:textId="77777777" w:rsidR="008D6203" w:rsidRPr="00D53CE3" w:rsidRDefault="008D6203" w:rsidP="008D6203">
                            <w:r>
                              <w:rPr>
                                <w:lang w:val="en-US"/>
                              </w:rPr>
                              <w:t>9.1</w:t>
                            </w:r>
                            <w:r>
                              <w:t>ю1</w:t>
                            </w:r>
                          </w:p>
                        </w:txbxContent>
                      </wps:txbx>
                      <wps:bodyPr rot="0" vert="horz" wrap="square" lIns="54000" tIns="10800" rIns="54000" bIns="1080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1E5D5D" id="Овал 148" o:spid="_x0000_s1041" style="position:absolute;left:0;text-align:left;margin-left:159.2pt;margin-top:2pt;width:17.3pt;height:17.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r/xLQIAAEcEAAAOAAAAZHJzL2Uyb0RvYy54bWysU1FuEzEQ/UfiDpb/yWajprSrbKoqJQip&#10;QKXCARyvN2vh9Zixk91wGM6A+sslciTG3jRNgS+EPyyPZ/z85s3M7KpvDdsq9BpsyfPRmDNlJVTa&#10;rkv++dPy1QVnPghbCQNWlXynPL+av3wx61yhJtCAqRQyArG+6FzJmxBckWVeNqoVfgROWXLWgK0I&#10;ZOI6q1B0hN6abDIen2cdYOUQpPKebm8GJ58n/LpWMnysa68CMyUnbiHtmPZV3LP5TBRrFK7R8kBD&#10;/AOLVmhLnx6hbkQQbIP6D6hWSwQPdRhJaDOoay1VyoGyyce/ZXPfCKdSLiSOd0eZ/P+DlR+2d8h0&#10;RbU7o1JZ0VKR9t/3D/sf+58s3pFCnfMFBd67O4w5encL8otnFhaNsGt1jQhdo0RFvPIYnz17EA1P&#10;T9mqew8VwYtNgCRWX2MbAUkG1qea7I41UX1gki4n+eXrnConyTWZ5Of5NP0gisfHDn14q6Bl8VBy&#10;ZYx2PqomCrG99SHyEcVjVOIPRldLbUwycL1aGGRbQR2yTOvwgT8NM5Z1Jb+cTqYJ+ZnPn0KM0/ob&#10;BMLGVqnfolZvDucgtBnOxNLYg3hRr0H30K/6oT4p8SjmCqodyYkwdDNNHx0awG+cddTJJfdfNwIV&#10;Z+adpZJMz4gStX4y8vFFNPDUszr1CCsJquSBs+G4CMO4bBzqdUM/5UkBC9dUxlonfZ9YHfhTtybZ&#10;D5MVx+HUTlFP8z//BQAA//8DAFBLAwQUAAYACAAAACEA6hDuMt0AAAAIAQAADwAAAGRycy9kb3du&#10;cmV2LnhtbEyPwU7DMBBE70j8g7VI3KgTUlAS4lQIqRxASKXwAU68JIF4HcVuY/r1LCe4zWpGs2+q&#10;TbSjOOLsB0cK0lUCAql1ZqBOwfvb9ioH4YMmo0dHqOAbPWzq87NKl8Yt9IrHfegEl5AvtYI+hKmU&#10;0rc9Wu1XbkJi78PNVgc+506aWS9cbkd5nSS30uqB+EOvJ3zosf3aH6yCpXl87k7m6TONL9vCDkV/&#10;2tmo1OVFvL8DETCGvzD84jM61MzUuAMZL0YFWZqvOapgzZPYz24yFg2LvABZV/L/gPoHAAD//wMA&#10;UEsBAi0AFAAGAAgAAAAhALaDOJL+AAAA4QEAABMAAAAAAAAAAAAAAAAAAAAAAFtDb250ZW50X1R5&#10;cGVzXS54bWxQSwECLQAUAAYACAAAACEAOP0h/9YAAACUAQAACwAAAAAAAAAAAAAAAAAvAQAAX3Jl&#10;bHMvLnJlbHNQSwECLQAUAAYACAAAACEAzpq/8S0CAABHBAAADgAAAAAAAAAAAAAAAAAuAgAAZHJz&#10;L2Uyb0RvYy54bWxQSwECLQAUAAYACAAAACEA6hDuMt0AAAAIAQAADwAAAAAAAAAAAAAAAACHBAAA&#10;ZHJzL2Rvd25yZXYueG1sUEsFBgAAAAAEAAQA8wAAAJEFAAAAAA==&#10;">
                <v:textbox inset="1.5mm,.3mm,1.5mm,.3mm">
                  <w:txbxContent>
                    <w:p w14:paraId="4E3EEDC7" w14:textId="77777777" w:rsidR="008D6203" w:rsidRPr="00D53CE3" w:rsidRDefault="008D6203" w:rsidP="008D6203">
                      <w:r>
                        <w:rPr>
                          <w:lang w:val="en-US"/>
                        </w:rPr>
                        <w:t>9.1</w:t>
                      </w:r>
                      <w:r>
                        <w:t>ю1</w:t>
                      </w:r>
                    </w:p>
                  </w:txbxContent>
                </v:textbox>
              </v:oval>
            </w:pict>
          </mc:Fallback>
        </mc:AlternateContent>
      </w:r>
    </w:p>
    <w:p w14:paraId="2A3DE945" w14:textId="5817D905" w:rsidR="00643F14" w:rsidRDefault="008D6203">
      <w:pPr>
        <w:tabs>
          <w:tab w:val="left" w:pos="5954"/>
        </w:tabs>
        <w:jc w:val="center"/>
      </w:pPr>
      <w:r>
        <w:rPr>
          <w:b/>
          <w:noProof/>
          <w:u w:val="single"/>
        </w:rPr>
        <mc:AlternateContent>
          <mc:Choice Requires="wps">
            <w:drawing>
              <wp:anchor distT="0" distB="0" distL="114300" distR="114300" simplePos="0" relativeHeight="251698176" behindDoc="0" locked="0" layoutInCell="1" allowOverlap="1" wp14:anchorId="52F0910D" wp14:editId="1FF1DEFE">
                <wp:simplePos x="0" y="0"/>
                <wp:positionH relativeFrom="column">
                  <wp:posOffset>1714501</wp:posOffset>
                </wp:positionH>
                <wp:positionV relativeFrom="paragraph">
                  <wp:posOffset>25400</wp:posOffset>
                </wp:positionV>
                <wp:extent cx="1271270" cy="25400"/>
                <wp:effectExtent l="15240" t="55880" r="8890" b="33020"/>
                <wp:wrapNone/>
                <wp:docPr id="142" name="Прямая со стрелкой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71270" cy="25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513E92" id="Прямая со стрелкой 142" o:spid="_x0000_s1026" type="#_x0000_t32" style="position:absolute;margin-left:135pt;margin-top:2pt;width:100.1pt;height:2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NGIGwIAANMDAAAOAAAAZHJzL2Uyb0RvYy54bWysU81u2zAMvg/YOwi6L06MZj9GnB7SdTt0&#10;W4B2uyuSbAuTRUFS4uTW7QX6CH2FXXbYD/oM9huNUoK0227DDIOgRPIj+ZGanW5bTTbSeQWmpJPR&#10;mBJpOAhl6pK+vzp/8pwSH5gRTIORJd1JT0/njx/NOlvIHBrQQjqCIMYXnS1pE4ItsszzRrbMj8BK&#10;g8YKXMsCHl2dCcc6RG91lo/HT7MOnLAOuPQeb8/2RjpP+FUleXhXVV4GokuKtYUkXZKrKLP5jBW1&#10;Y7ZR/FAG+4cqWqYMJj1CnbHAyNqpv6BaxR14qMKIQ5tBVSkuUw/YzWT8RzeXDbMy9YLkeHukyf8/&#10;WP52s3RECZzdSU6JYS0Oqb8droeb/mf/Zbghw6f+DsXwebjuv/Y/+u/9Xf+NRG/krrO+QIiFWbrY&#10;Pd+aS3sB/KMnBhYNM7VMPVztLMJOYkT2W0g8eIsVrLo3INCHrQMkIreVa0mllX0dA5P2IWoxDdJG&#10;tmmGu+MM5TYQjpeT/Bn+OGqOtnx6Mk4zzlgRAWOwdT68ktCSqJTUB8dU3YQFGIPbAm6fgm0ufIjl&#10;3gfEYAPnSuu0NNqQrqQvpvk01eRBKxGN0c27erXQjmxYXLv0pd7R8tDNwdqIBNZIJl4e9MCURp2E&#10;RFpwCmnUksZsrRSUaIkvLWr78rQ5kBp53E9kBWK3dNEc+cXNSX0ctjyu5sNz8rp/i/NfAAAA//8D&#10;AFBLAwQUAAYACAAAACEAOrdiW94AAAAHAQAADwAAAGRycy9kb3ducmV2LnhtbEyPwU7DMBBE70j9&#10;B2srcaN2o4iWEKdCSJwAIdpeuLnxNokar93YTcPfs5zgtBrNaOZtuZlcL0YcYudJw3KhQCDV3nbU&#10;aNjvXu7WIGIyZE3vCTV8Y4RNNbspTWH9lT5x3KZGcAnFwmhoUwqFlLFu0Zm48AGJvaMfnEksh0ba&#10;wVy53PUyU+peOtMRL7Qm4HOL9Wl7cRqOKtQfD7tXez6HfGzevvZh+X7S+nY+PT2CSDilvzD84jM6&#10;VMx08BeyUfQaspXiX5KGnA/7+UplIA4a1gpkVcr//NUPAAAA//8DAFBLAQItABQABgAIAAAAIQC2&#10;gziS/gAAAOEBAAATAAAAAAAAAAAAAAAAAAAAAABbQ29udGVudF9UeXBlc10ueG1sUEsBAi0AFAAG&#10;AAgAAAAhADj9If/WAAAAlAEAAAsAAAAAAAAAAAAAAAAALwEAAF9yZWxzLy5yZWxzUEsBAi0AFAAG&#10;AAgAAAAhAGY40YgbAgAA0wMAAA4AAAAAAAAAAAAAAAAALgIAAGRycy9lMm9Eb2MueG1sUEsBAi0A&#10;FAAGAAgAAAAhADq3YlveAAAABwEAAA8AAAAAAAAAAAAAAAAAdQQAAGRycy9kb3ducmV2LnhtbFBL&#10;BQYAAAAABAAEAPMAAACABQAAAAA=&#10;">
                <v:stroke endarrow="block"/>
              </v:shape>
            </w:pict>
          </mc:Fallback>
        </mc:AlternateContent>
      </w:r>
    </w:p>
    <w:p w14:paraId="1A34B8C4" w14:textId="47CF42AB" w:rsidR="00643F14" w:rsidRDefault="00643F14">
      <w:pPr>
        <w:tabs>
          <w:tab w:val="left" w:pos="5954"/>
        </w:tabs>
        <w:jc w:val="center"/>
      </w:pPr>
    </w:p>
    <w:p w14:paraId="022C464C" w14:textId="1876B7AF" w:rsidR="00643F14" w:rsidRDefault="00643F14">
      <w:pPr>
        <w:tabs>
          <w:tab w:val="left" w:pos="5954"/>
        </w:tabs>
        <w:jc w:val="center"/>
      </w:pPr>
    </w:p>
    <w:p w14:paraId="243873D7" w14:textId="739D4B5F" w:rsidR="00643F14" w:rsidRDefault="00643F14">
      <w:pPr>
        <w:tabs>
          <w:tab w:val="left" w:pos="5954"/>
        </w:tabs>
        <w:jc w:val="center"/>
      </w:pPr>
    </w:p>
    <w:p w14:paraId="14A8D517" w14:textId="48057EA8" w:rsidR="00643F14" w:rsidRDefault="00643F14">
      <w:pPr>
        <w:tabs>
          <w:tab w:val="left" w:pos="5954"/>
        </w:tabs>
        <w:jc w:val="center"/>
      </w:pPr>
    </w:p>
    <w:p w14:paraId="1F9A5C92" w14:textId="02E41C70" w:rsidR="00643F14" w:rsidRDefault="00643F14">
      <w:pPr>
        <w:tabs>
          <w:tab w:val="left" w:pos="5954"/>
        </w:tabs>
        <w:jc w:val="center"/>
      </w:pPr>
    </w:p>
    <w:p w14:paraId="02875C79" w14:textId="44C35BDE" w:rsidR="00643F14" w:rsidRDefault="00643F14">
      <w:pPr>
        <w:tabs>
          <w:tab w:val="left" w:pos="5954"/>
        </w:tabs>
        <w:jc w:val="center"/>
      </w:pPr>
    </w:p>
    <w:p w14:paraId="1A2779B9" w14:textId="1DA5D435" w:rsidR="00643F14" w:rsidRDefault="00643F14">
      <w:pPr>
        <w:tabs>
          <w:tab w:val="left" w:pos="5954"/>
        </w:tabs>
        <w:jc w:val="center"/>
      </w:pPr>
    </w:p>
    <w:p w14:paraId="6EA4178F" w14:textId="70885609" w:rsidR="00643F14" w:rsidRDefault="00902223">
      <w:pPr>
        <w:tabs>
          <w:tab w:val="left" w:pos="5954"/>
        </w:tabs>
        <w:jc w:val="center"/>
      </w:pPr>
      <w:r>
        <w:rPr>
          <w:noProof/>
        </w:rPr>
        <mc:AlternateContent>
          <mc:Choice Requires="wps">
            <w:drawing>
              <wp:anchor distT="0" distB="0" distL="114300" distR="114300" simplePos="0" relativeHeight="251710464" behindDoc="0" locked="0" layoutInCell="1" allowOverlap="1" wp14:anchorId="5331923C" wp14:editId="4A1CB6BD">
                <wp:simplePos x="0" y="0"/>
                <wp:positionH relativeFrom="column">
                  <wp:posOffset>3876040</wp:posOffset>
                </wp:positionH>
                <wp:positionV relativeFrom="paragraph">
                  <wp:posOffset>75565</wp:posOffset>
                </wp:positionV>
                <wp:extent cx="57150" cy="2809875"/>
                <wp:effectExtent l="0" t="0" r="19050" b="28575"/>
                <wp:wrapNone/>
                <wp:docPr id="192" name="Прямая со стрелкой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 cy="2809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32DF29" id="Прямая со стрелкой 192" o:spid="_x0000_s1026" type="#_x0000_t32" style="position:absolute;margin-left:305.2pt;margin-top:5.95pt;width:4.5pt;height:221.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B0/QEAAJ0DAAAOAAAAZHJzL2Uyb0RvYy54bWysU81uEzEQviPxDpbvZJNIoekqmx5SyqVA&#10;pJYHcGzvroXXY9lONrkVXqCPwCtw4VBAfYbdN2Ls/EDhhtjDyPbMfPPNN7Ozi22jyUY6r8AUdDQY&#10;UiINB6FMVdD3t1cvppT4wIxgGows6E56ejF//mzW2lyOoQYtpCMIYnze2oLWIdg8yzyvZcP8AKw0&#10;6CzBNSzg1VWZcKxF9EZn4+HwZdaCE9YBl97j6+XeSecJvywlD+/K0stAdEGRW0jWJbuKNpvPWF45&#10;ZmvFDzTYP7BomDJY9AR1yQIja6f+gmoUd+ChDAMOTQZlqbhMPWA3o+Ef3dzUzMrUC4rj7Ukm//9g&#10;+dvN0hElcHbnY0oMa3BI3ef+rr/vfnRf+nvSf+we0fSf+rvua/e9+9Y9dg8kRqN2rfU5QizM0sXu&#10;+dbc2GvgHzwxsKiZqWTq4XZnEXYUM7InKfHiLTJYtW9AYAxbB0hCbkvXREiUiGzTvHanecltIBwf&#10;J2ejCQ6Vo2c8HZ5PzyapAsuPydb58FpCQ+KhoD44pqo6LMAY3Axwo1SKba59iNRYfkyIlQ1cKa3T&#10;gmhD2oKeT8aTlOBBKxGdMcy7arXQjmxYXLH0HVg8CXOwNiKB1ZKJV4dzYErvz1hcm4M8UZG9tisQ&#10;u6U7yoY7kFge9jUu2e/3lP3rr5r/BAAA//8DAFBLAwQUAAYACAAAACEAxYkM994AAAAKAQAADwAA&#10;AGRycy9kb3ducmV2LnhtbEyPwU7DMAyG70i8Q2QkLoglnbqKlqbThMSBI9ukXbPGtIXGqZp0LXt6&#10;zAmO9v/p9+dyu7heXHAMnScNyUqBQKq97ajRcDy8Pj6BCNGQNb0n1PCNAbbV7U1pCutnesfLPjaC&#10;SygURkMb41BIGeoWnQkrPyBx9uFHZyKPYyPtaGYud71cK5VJZzriC60Z8KXF+ms/OQ0Ypk2idrlr&#10;jm/X+eG0vn7Ow0Hr+7tl9wwi4hL/YPjVZ3Wo2OnsJ7JB9BqyRKWMcpDkIBjIkpwXZw3pJk1BVqX8&#10;/0L1AwAA//8DAFBLAQItABQABgAIAAAAIQC2gziS/gAAAOEBAAATAAAAAAAAAAAAAAAAAAAAAABb&#10;Q29udGVudF9UeXBlc10ueG1sUEsBAi0AFAAGAAgAAAAhADj9If/WAAAAlAEAAAsAAAAAAAAAAAAA&#10;AAAALwEAAF9yZWxzLy5yZWxzUEsBAi0AFAAGAAgAAAAhANf4AHT9AQAAnQMAAA4AAAAAAAAAAAAA&#10;AAAALgIAAGRycy9lMm9Eb2MueG1sUEsBAi0AFAAGAAgAAAAhAMWJDPfeAAAACgEAAA8AAAAAAAAA&#10;AAAAAAAAVwQAAGRycy9kb3ducmV2LnhtbFBLBQYAAAAABAAEAPMAAABiBQAAAAA=&#10;"/>
            </w:pict>
          </mc:Fallback>
        </mc:AlternateContent>
      </w:r>
    </w:p>
    <w:p w14:paraId="407D261F" w14:textId="7998A895" w:rsidR="00643F14" w:rsidRDefault="00643F14">
      <w:pPr>
        <w:tabs>
          <w:tab w:val="left" w:pos="5954"/>
        </w:tabs>
        <w:jc w:val="center"/>
      </w:pPr>
    </w:p>
    <w:p w14:paraId="69D0590A" w14:textId="2794A83C" w:rsidR="00643F14" w:rsidRDefault="00643F14">
      <w:pPr>
        <w:tabs>
          <w:tab w:val="left" w:pos="5954"/>
        </w:tabs>
        <w:jc w:val="center"/>
      </w:pPr>
    </w:p>
    <w:p w14:paraId="60236F1E" w14:textId="4A6AAA8A" w:rsidR="00643F14" w:rsidRDefault="00643F14">
      <w:pPr>
        <w:tabs>
          <w:tab w:val="left" w:pos="5954"/>
        </w:tabs>
        <w:jc w:val="center"/>
      </w:pPr>
    </w:p>
    <w:p w14:paraId="791D4566" w14:textId="551B2D61" w:rsidR="00643F14" w:rsidRDefault="00643F14">
      <w:pPr>
        <w:tabs>
          <w:tab w:val="left" w:pos="5954"/>
        </w:tabs>
        <w:jc w:val="center"/>
      </w:pPr>
    </w:p>
    <w:p w14:paraId="54703B1F" w14:textId="4E11ABCA" w:rsidR="00643F14" w:rsidRDefault="00902223">
      <w:pPr>
        <w:tabs>
          <w:tab w:val="left" w:pos="5954"/>
        </w:tabs>
        <w:jc w:val="center"/>
      </w:pPr>
      <w:r>
        <w:rPr>
          <w:noProof/>
        </w:rPr>
        <mc:AlternateContent>
          <mc:Choice Requires="wps">
            <w:drawing>
              <wp:anchor distT="0" distB="0" distL="114300" distR="114300" simplePos="0" relativeHeight="251694080" behindDoc="0" locked="0" layoutInCell="1" allowOverlap="1" wp14:anchorId="3CD0D3B6" wp14:editId="696A255C">
                <wp:simplePos x="0" y="0"/>
                <wp:positionH relativeFrom="column">
                  <wp:posOffset>3252470</wp:posOffset>
                </wp:positionH>
                <wp:positionV relativeFrom="paragraph">
                  <wp:posOffset>22225</wp:posOffset>
                </wp:positionV>
                <wp:extent cx="314325" cy="245110"/>
                <wp:effectExtent l="5080" t="12700" r="13970" b="8890"/>
                <wp:wrapNone/>
                <wp:docPr id="120" name="Овал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45110"/>
                        </a:xfrm>
                        <a:prstGeom prst="ellipse">
                          <a:avLst/>
                        </a:prstGeom>
                        <a:solidFill>
                          <a:srgbClr val="FFFFFF"/>
                        </a:solidFill>
                        <a:ln w="9525">
                          <a:solidFill>
                            <a:srgbClr val="000000"/>
                          </a:solidFill>
                          <a:round/>
                          <a:headEnd/>
                          <a:tailEnd/>
                        </a:ln>
                      </wps:spPr>
                      <wps:txbx>
                        <w:txbxContent>
                          <w:p w14:paraId="3608F5BB" w14:textId="227277AE" w:rsidR="008D6203" w:rsidRPr="00D53CE3" w:rsidRDefault="008D6203" w:rsidP="008D6203">
                            <w:r>
                              <w:rPr>
                                <w:lang w:val="en-US"/>
                              </w:rPr>
                              <w:t>7</w:t>
                            </w:r>
                            <w:r w:rsidRPr="00DD06E8">
                              <w:rPr>
                                <w:noProof/>
                              </w:rPr>
                              <w:drawing>
                                <wp:inline distT="0" distB="0" distL="0" distR="0" wp14:anchorId="59105CBC" wp14:editId="4A831968">
                                  <wp:extent cx="142875" cy="104775"/>
                                  <wp:effectExtent l="0" t="0" r="9525" b="9525"/>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r w:rsidRPr="00EA343F">
                              <w:rPr>
                                <w:noProof/>
                              </w:rPr>
                              <w:drawing>
                                <wp:inline distT="0" distB="0" distL="0" distR="0" wp14:anchorId="63C274D5" wp14:editId="3BE204DA">
                                  <wp:extent cx="85725" cy="38100"/>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wps:txbx>
                      <wps:bodyPr rot="0" vert="horz" wrap="square" lIns="54000" tIns="10800" rIns="54000" bIns="1080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D0D3B6" id="Овал 120" o:spid="_x0000_s1042" style="position:absolute;left:0;text-align:left;margin-left:256.1pt;margin-top:1.75pt;width:24.75pt;height:19.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oxLAIAAEcEAAAOAAAAZHJzL2Uyb0RvYy54bWysU12O0zAQfkfiDpbfaZJuu1qipqtVlyKk&#10;BVZaOIDrOI2F4zFjt+lyGM6AeOUSPRJjpy3lRzwg8mDNeMZfvvlmZna96wzbKvQabMWLUc6ZshJq&#10;bdcVf/9u+eyKMx+ErYUBqyr+qDy/nj99MutdqcbQgqkVMgKxvuxdxdsQXJllXraqE34ETlkKNoCd&#10;COTiOqtR9ITemWyc55dZD1g7BKm8p9vbIcjnCb9plAxvm8arwEzFiVtIJ6ZzFc9sPhPlGoVrtTzQ&#10;EP/AohPa0k9PULciCLZB/RtUpyWChyaMJHQZNI2WKtVA1RT5L9U8tMKpVAuJ491JJv//YOWb7T0y&#10;XVPvxqSPFR01af95/3X/Zf+NxTtSqHe+pMQHd4+xRu/uQH7wzMKiFXatbhChb5WoiVcR87OfHkTH&#10;01O26l9DTfBiEyCJtWuwi4AkA9ulnjyeeqJ2gUm6vCgmF+MpZ5JC48m0KBKjTJTHxw59eKmgY9Go&#10;uDJGOx9VE6XY3vkQ+YjymJX4g9H1UhuTHFyvFgbZVtCELNOXSqAyz9OMZX3Fn0+Jyt8h8vT9CQJh&#10;Y+s0b1GrFwc7CG0Gm1gaexAv6jXoHnar3dCfy2MrVlA/kpwIwzTT9pHRAn7irKdJrrj/uBGoODOv&#10;LLVkOiFKNPrJKfKr6OB5ZHUeEVYSVMUDZ4O5CMO6bBzqdUt/KpICFm6ojY1O+sYWD6wO/Glak+yH&#10;zYrrcO6nrB/7P/8OAAD//wMAUEsDBBQABgAIAAAAIQDRieYt3wAAAAgBAAAPAAAAZHJzL2Rvd25y&#10;ZXYueG1sTI/BTsMwEETvSPyDtUjcqONAShviVAipHEBIUPoBTrzEgXgdxW5j+vWYExxHM5p5U22i&#10;HdgRJ987kiAWGTCk1umeOgn79+3VCpgPirQaHKGEb/Swqc/PKlVqN9MbHnehY6mEfKkkmBDGknPf&#10;GrTKL9yIlLwPN1kVkpw6ric1p3I78DzLltyqntKCUSM+GGy/dgcrYW4en7uTfvoU8WW7tv3anF5t&#10;lPLyIt7fAQsYw18YfvETOtSJqXEH0p4NEgqR5ykq4boAlvxiKW6BNRJucgG8rvj/A/UPAAAA//8D&#10;AFBLAQItABQABgAIAAAAIQC2gziS/gAAAOEBAAATAAAAAAAAAAAAAAAAAAAAAABbQ29udGVudF9U&#10;eXBlc10ueG1sUEsBAi0AFAAGAAgAAAAhADj9If/WAAAAlAEAAAsAAAAAAAAAAAAAAAAALwEAAF9y&#10;ZWxzLy5yZWxzUEsBAi0AFAAGAAgAAAAhAIAT6jEsAgAARwQAAA4AAAAAAAAAAAAAAAAALgIAAGRy&#10;cy9lMm9Eb2MueG1sUEsBAi0AFAAGAAgAAAAhANGJ5i3fAAAACAEAAA8AAAAAAAAAAAAAAAAAhgQA&#10;AGRycy9kb3ducmV2LnhtbFBLBQYAAAAABAAEAPMAAACSBQAAAAA=&#10;">
                <v:textbox inset="1.5mm,.3mm,1.5mm,.3mm">
                  <w:txbxContent>
                    <w:p w14:paraId="3608F5BB" w14:textId="227277AE" w:rsidR="008D6203" w:rsidRPr="00D53CE3" w:rsidRDefault="008D6203" w:rsidP="008D6203">
                      <w:r>
                        <w:rPr>
                          <w:lang w:val="en-US"/>
                        </w:rPr>
                        <w:t>7</w:t>
                      </w:r>
                      <w:r w:rsidRPr="00DD06E8">
                        <w:rPr>
                          <w:noProof/>
                        </w:rPr>
                        <w:drawing>
                          <wp:inline distT="0" distB="0" distL="0" distR="0" wp14:anchorId="59105CBC" wp14:editId="4A831968">
                            <wp:extent cx="142875" cy="104775"/>
                            <wp:effectExtent l="0" t="0" r="9525" b="9525"/>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r w:rsidRPr="00EA343F">
                        <w:rPr>
                          <w:noProof/>
                        </w:rPr>
                        <w:drawing>
                          <wp:inline distT="0" distB="0" distL="0" distR="0" wp14:anchorId="63C274D5" wp14:editId="3BE204DA">
                            <wp:extent cx="85725" cy="38100"/>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v:textbox>
              </v:oval>
            </w:pict>
          </mc:Fallback>
        </mc:AlternateContent>
      </w:r>
    </w:p>
    <w:p w14:paraId="3796DA3D" w14:textId="54665DDD" w:rsidR="00643F14" w:rsidRDefault="00643F14">
      <w:pPr>
        <w:tabs>
          <w:tab w:val="left" w:pos="5954"/>
        </w:tabs>
        <w:jc w:val="center"/>
      </w:pPr>
    </w:p>
    <w:p w14:paraId="5C21EFB6" w14:textId="04B683CD" w:rsidR="00643F14" w:rsidRDefault="00643F14">
      <w:pPr>
        <w:tabs>
          <w:tab w:val="left" w:pos="5954"/>
        </w:tabs>
        <w:jc w:val="center"/>
      </w:pPr>
    </w:p>
    <w:p w14:paraId="23C9A36B" w14:textId="19619DFF" w:rsidR="00643F14" w:rsidRDefault="00643F14">
      <w:pPr>
        <w:tabs>
          <w:tab w:val="left" w:pos="5954"/>
        </w:tabs>
        <w:jc w:val="center"/>
      </w:pPr>
    </w:p>
    <w:p w14:paraId="4DE65A50" w14:textId="2E325A51" w:rsidR="00643F14" w:rsidRDefault="00902223">
      <w:pPr>
        <w:tabs>
          <w:tab w:val="left" w:pos="5954"/>
        </w:tabs>
        <w:jc w:val="center"/>
      </w:pPr>
      <w:r>
        <w:rPr>
          <w:noProof/>
        </w:rPr>
        <mc:AlternateContent>
          <mc:Choice Requires="wps">
            <w:drawing>
              <wp:anchor distT="0" distB="0" distL="114300" distR="114300" simplePos="0" relativeHeight="251713536" behindDoc="0" locked="0" layoutInCell="1" allowOverlap="1" wp14:anchorId="4E605726" wp14:editId="2D1AFEC8">
                <wp:simplePos x="0" y="0"/>
                <wp:positionH relativeFrom="margin">
                  <wp:posOffset>3742690</wp:posOffset>
                </wp:positionH>
                <wp:positionV relativeFrom="paragraph">
                  <wp:posOffset>11431</wp:posOffset>
                </wp:positionV>
                <wp:extent cx="352425" cy="245110"/>
                <wp:effectExtent l="0" t="0" r="28575" b="21590"/>
                <wp:wrapNone/>
                <wp:docPr id="190" name="Овал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245110"/>
                        </a:xfrm>
                        <a:prstGeom prst="ellipse">
                          <a:avLst/>
                        </a:prstGeom>
                        <a:solidFill>
                          <a:srgbClr val="FFFFFF"/>
                        </a:solidFill>
                        <a:ln w="9525">
                          <a:solidFill>
                            <a:srgbClr val="000000"/>
                          </a:solidFill>
                          <a:round/>
                          <a:headEnd/>
                          <a:tailEnd/>
                        </a:ln>
                      </wps:spPr>
                      <wps:txbx>
                        <w:txbxContent>
                          <w:p w14:paraId="737D3FD6" w14:textId="2CDC2657" w:rsidR="00902223" w:rsidRPr="00D53CE3" w:rsidRDefault="00902223" w:rsidP="00902223">
                            <w:r>
                              <w:t>1</w:t>
                            </w:r>
                            <w:r>
                              <w:t>1</w:t>
                            </w:r>
                          </w:p>
                        </w:txbxContent>
                      </wps:txbx>
                      <wps:bodyPr rot="0" vert="horz" wrap="square" lIns="54000" tIns="10800" rIns="54000" bIns="1080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605726" id="Овал 190" o:spid="_x0000_s1043" style="position:absolute;left:0;text-align:left;margin-left:294.7pt;margin-top:.9pt;width:27.75pt;height:19.3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lQqLAIAAEcEAAAOAAAAZHJzL2Uyb0RvYy54bWysU12O0zAQfkfiDpbfaZrSwm7UdLXqUoS0&#10;wEoLB3Adp7FwPGbsNlkOwxkQr1yiR2LstKX8iAdEHqwZz/jLN9/MzK/61rCdQq/BljwfjTlTVkKl&#10;7abk79+tnlxw5oOwlTBgVckflOdXi8eP5p0r1AQaMJVCRiDWF50reROCK7LMy0a1wo/AKUvBGrAV&#10;gVzcZBWKjtBbk03G42dZB1g5BKm8p9ubIcgXCb+ulQxv69qrwEzJiVtIJ6ZzHc9sMRfFBoVrtDzQ&#10;EP/AohXa0k9PUDciCLZF/RtUqyWChzqMJLQZ1LWWKtVA1eTjX6q5b4RTqRYSx7uTTP7/wco3uztk&#10;uqLeXZI+VrTUpP3n/df9l/03Fu9Ioc75ghLv3R3GGr27BfnBMwvLRtiNukaErlGiIl55zM9+ehAd&#10;T0/ZunsNFcGLbYAkVl9jGwFJBtannjyceqL6wCRdPp1NppMZZ5JCk+kszxOjTBTHxw59eKmgZdEo&#10;uTJGOx9VE4XY3foQ+YjimJX4g9HVShuTHNyslwbZTtCErNKXSqAyz9OMZV3JL2dE5e8Q4/T9CQJh&#10;a6s0b1GrFwc7CG0Gm1gaexAv6jXoHvp1P/Tn+bEVa6geSE6EYZpp+8hoAD9x1tEkl9x/3ApUnJlX&#10;lloymxIlGv3k5OOL6OB5ZH0eEVYSVMkDZ4O5DMO6bB3qTUN/ypMCFq6pjbVO+sYWD6wO/Glak+yH&#10;zYrrcO6nrB/7v/gOAAD//wMAUEsDBBQABgAIAAAAIQCHtoUn3QAAAAgBAAAPAAAAZHJzL2Rvd25y&#10;ZXYueG1sTI9BTsMwEEX3SNzBGiR21CkyVZPGqRBSWYCQoHAAJ57GgXgcxW4TenqGFSxH7+vP++V2&#10;9r044Ri7QBqWiwwEUhNsR62Gj/fdzRpETIas6QOhhm+MsK0uL0pT2DDRG572qRVcQrEwGlxKQyFl&#10;bBx6ExdhQGJ2CKM3ic+xlXY0E5f7Xt5m2Up60xF/cGbAB4fN1/7oNUz143N7tk+fy/lll/sud+dX&#10;P2t9fTXfb0AknNNfGH71WR0qdqrDkWwUvYa7da44yoAXMF8plYOoNahMgaxK+X9A9QMAAP//AwBQ&#10;SwECLQAUAAYACAAAACEAtoM4kv4AAADhAQAAEwAAAAAAAAAAAAAAAAAAAAAAW0NvbnRlbnRfVHlw&#10;ZXNdLnhtbFBLAQItABQABgAIAAAAIQA4/SH/1gAAAJQBAAALAAAAAAAAAAAAAAAAAC8BAABfcmVs&#10;cy8ucmVsc1BLAQItABQABgAIAAAAIQDYtlQqLAIAAEcEAAAOAAAAAAAAAAAAAAAAAC4CAABkcnMv&#10;ZTJvRG9jLnhtbFBLAQItABQABgAIAAAAIQCHtoUn3QAAAAgBAAAPAAAAAAAAAAAAAAAAAIYEAABk&#10;cnMvZG93bnJldi54bWxQSwUGAAAAAAQABADzAAAAkAUAAAAA&#10;">
                <v:textbox inset="1.5mm,.3mm,1.5mm,.3mm">
                  <w:txbxContent>
                    <w:p w14:paraId="737D3FD6" w14:textId="2CDC2657" w:rsidR="00902223" w:rsidRPr="00D53CE3" w:rsidRDefault="00902223" w:rsidP="00902223">
                      <w:r>
                        <w:t>1</w:t>
                      </w:r>
                      <w:r>
                        <w:t>1</w:t>
                      </w:r>
                    </w:p>
                  </w:txbxContent>
                </v:textbox>
                <w10:wrap anchorx="margin"/>
              </v:oval>
            </w:pict>
          </mc:Fallback>
        </mc:AlternateContent>
      </w:r>
    </w:p>
    <w:p w14:paraId="0222A4C9" w14:textId="0D0F12B7" w:rsidR="00643F14" w:rsidRDefault="00643F14">
      <w:pPr>
        <w:tabs>
          <w:tab w:val="left" w:pos="5954"/>
        </w:tabs>
        <w:jc w:val="center"/>
      </w:pPr>
    </w:p>
    <w:p w14:paraId="70D06B6E" w14:textId="7D4BB805" w:rsidR="00643F14" w:rsidRDefault="00643F14">
      <w:pPr>
        <w:tabs>
          <w:tab w:val="left" w:pos="5954"/>
        </w:tabs>
        <w:jc w:val="center"/>
      </w:pPr>
    </w:p>
    <w:p w14:paraId="1A80CAD7" w14:textId="02211260" w:rsidR="00643F14" w:rsidRDefault="00902223">
      <w:pPr>
        <w:tabs>
          <w:tab w:val="left" w:pos="5954"/>
        </w:tabs>
        <w:jc w:val="center"/>
      </w:pPr>
      <w:r>
        <w:rPr>
          <w:noProof/>
        </w:rPr>
        <mc:AlternateContent>
          <mc:Choice Requires="wps">
            <w:drawing>
              <wp:anchor distT="0" distB="0" distL="114300" distR="114300" simplePos="0" relativeHeight="251685888" behindDoc="0" locked="0" layoutInCell="1" allowOverlap="1" wp14:anchorId="414374F3" wp14:editId="722A0DA2">
                <wp:simplePos x="0" y="0"/>
                <wp:positionH relativeFrom="column">
                  <wp:posOffset>3547110</wp:posOffset>
                </wp:positionH>
                <wp:positionV relativeFrom="paragraph">
                  <wp:posOffset>111125</wp:posOffset>
                </wp:positionV>
                <wp:extent cx="220345" cy="221615"/>
                <wp:effectExtent l="10160" t="6985" r="7620" b="9525"/>
                <wp:wrapNone/>
                <wp:docPr id="106" name="Овал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345" cy="221615"/>
                        </a:xfrm>
                        <a:prstGeom prst="ellipse">
                          <a:avLst/>
                        </a:prstGeom>
                        <a:solidFill>
                          <a:srgbClr val="FFFFFF"/>
                        </a:solidFill>
                        <a:ln w="9525">
                          <a:solidFill>
                            <a:srgbClr val="000000"/>
                          </a:solidFill>
                          <a:round/>
                          <a:headEnd/>
                          <a:tailEnd/>
                        </a:ln>
                      </wps:spPr>
                      <wps:txbx>
                        <w:txbxContent>
                          <w:p w14:paraId="2F7E98E2" w14:textId="309FCC81" w:rsidR="008D6203" w:rsidRPr="00B60B19" w:rsidRDefault="008D6203" w:rsidP="008D6203">
                            <w:pPr>
                              <w:rPr>
                                <w:lang w:val="en-US"/>
                              </w:rPr>
                            </w:pPr>
                            <w:r>
                              <w:rPr>
                                <w:lang w:val="en-US"/>
                              </w:rPr>
                              <w:t>5</w:t>
                            </w:r>
                            <w:r w:rsidRPr="00E92E44">
                              <w:rPr>
                                <w:noProof/>
                                <w:lang w:val="en-US"/>
                              </w:rPr>
                              <w:drawing>
                                <wp:inline distT="0" distB="0" distL="0" distR="0" wp14:anchorId="13DD6529" wp14:editId="6927A2DC">
                                  <wp:extent cx="76200" cy="9525"/>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9525"/>
                                          </a:xfrm>
                                          <a:prstGeom prst="rect">
                                            <a:avLst/>
                                          </a:prstGeom>
                                          <a:noFill/>
                                          <a:ln>
                                            <a:noFill/>
                                          </a:ln>
                                        </pic:spPr>
                                      </pic:pic>
                                    </a:graphicData>
                                  </a:graphic>
                                </wp:inline>
                              </w:drawing>
                            </w:r>
                          </w:p>
                        </w:txbxContent>
                      </wps:txbx>
                      <wps:bodyPr rot="0" vert="horz" wrap="square" lIns="54000" tIns="10800" rIns="54000" bIns="1080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4374F3" id="Овал 106" o:spid="_x0000_s1044" style="position:absolute;left:0;text-align:left;margin-left:279.3pt;margin-top:8.75pt;width:17.35pt;height:17.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oLgIAAEcEAAAOAAAAZHJzL2Uyb0RvYy54bWysU11uEzEQfkfiDpbfyf7QVGWVTVWlBCEV&#10;qFQ4gOP1Zi28HjN2simH4QyIVy6RIzH2pmkKPCH8YHk848/ffDMzu9z1hm0Veg225sUk50xZCY22&#10;65p/+rh8ccGZD8I2woBVNb9Xnl/Onz+bDa5SJXRgGoWMQKyvBlfzLgRXZZmXneqFn4BTlpwtYC8C&#10;mbjOGhQDofcmK/P8PBsAG4cglfd0ez06+Tzht62S4UPbehWYqTlxC2nHtK/ins1nolqjcJ2WBxri&#10;H1j0Qlv69Ah1LYJgG9R/QPVaInhow0RCn0HbaqlSDpRNkf+WzV0nnEq5kDjeHWXy/w9Wvt/eItMN&#10;1S4/58yKnoq0/7b/sf++/8niHSk0OF9R4J27xZijdzcgP3tmYdEJu1ZXiDB0SjTEq4jx2ZMH0fD0&#10;lK2Gd9AQvNgESGLtWuwjIMnAdqkm98eaqF1gki7LMn95NuVMkqssi/Nimn4Q1cNjhz68UdCzeKi5&#10;MkY7H1UTldje+BD5iOohKvEHo5ulNiYZuF4tDLKtoA5ZpnX4wJ+GGcuGmr+altOE/MTnTyHytP4G&#10;gbCxTeq3qNXrwzkIbcYzsTT2IF7Ua9Q97Fa7sT4XETSKuYLmnuREGLuZpo8OHeBXzgbq5Jr7LxuB&#10;ijPz1lJJpmdEiVo/GUV+EQ089axOPcJKgqp54Gw8LsI4LhuHet3RT0VSwMIVlbHVSd9HVgf+1K1J&#10;9sNkxXE4tVPU4/zPfwEAAP//AwBQSwMEFAAGAAgAAAAhAI9hiZrfAAAACQEAAA8AAABkcnMvZG93&#10;bnJldi54bWxMj8FOwzAMhu9IvENkJG4s3Ua3tTSdENI4gJBg4wHSxjSFxqmabC17eswJbrb+T78/&#10;F9vJdeKEQ2g9KZjPEhBItTctNQreD7ubDYgQNRndeUIF3xhgW15eFDo3fqQ3PO1jI7iEQq4V2Bj7&#10;XMpQW3Q6zHyPxNmHH5yOvA6NNIMeudx1cpEkK+l0S3zB6h4fLNZf+6NTMFaPz83ZPH3Op5dd5trM&#10;nl/dpNT11XR/ByLiFP9g+NVndSjZqfJHMkF0CtJ0s2KUg3UKgoE0Wy5BVDwsbkGWhfz/QfkDAAD/&#10;/wMAUEsBAi0AFAAGAAgAAAAhALaDOJL+AAAA4QEAABMAAAAAAAAAAAAAAAAAAAAAAFtDb250ZW50&#10;X1R5cGVzXS54bWxQSwECLQAUAAYACAAAACEAOP0h/9YAAACUAQAACwAAAAAAAAAAAAAAAAAvAQAA&#10;X3JlbHMvLnJlbHNQSwECLQAUAAYACAAAACEA/5Z56C4CAABHBAAADgAAAAAAAAAAAAAAAAAuAgAA&#10;ZHJzL2Uyb0RvYy54bWxQSwECLQAUAAYACAAAACEAj2GJmt8AAAAJAQAADwAAAAAAAAAAAAAAAACI&#10;BAAAZHJzL2Rvd25yZXYueG1sUEsFBgAAAAAEAAQA8wAAAJQFAAAAAA==&#10;">
                <v:textbox inset="1.5mm,.3mm,1.5mm,.3mm">
                  <w:txbxContent>
                    <w:p w14:paraId="2F7E98E2" w14:textId="309FCC81" w:rsidR="008D6203" w:rsidRPr="00B60B19" w:rsidRDefault="008D6203" w:rsidP="008D6203">
                      <w:pPr>
                        <w:rPr>
                          <w:lang w:val="en-US"/>
                        </w:rPr>
                      </w:pPr>
                      <w:r>
                        <w:rPr>
                          <w:lang w:val="en-US"/>
                        </w:rPr>
                        <w:t>5</w:t>
                      </w:r>
                      <w:r w:rsidRPr="00E92E44">
                        <w:rPr>
                          <w:noProof/>
                          <w:lang w:val="en-US"/>
                        </w:rPr>
                        <w:drawing>
                          <wp:inline distT="0" distB="0" distL="0" distR="0" wp14:anchorId="13DD6529" wp14:editId="6927A2DC">
                            <wp:extent cx="76200" cy="9525"/>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9525"/>
                                    </a:xfrm>
                                    <a:prstGeom prst="rect">
                                      <a:avLst/>
                                    </a:prstGeom>
                                    <a:noFill/>
                                    <a:ln>
                                      <a:noFill/>
                                    </a:ln>
                                  </pic:spPr>
                                </pic:pic>
                              </a:graphicData>
                            </a:graphic>
                          </wp:inline>
                        </w:drawing>
                      </w:r>
                    </w:p>
                  </w:txbxContent>
                </v:textbox>
              </v:oval>
            </w:pict>
          </mc:Fallback>
        </mc:AlternateContent>
      </w:r>
      <w:r w:rsidR="008D6203">
        <w:rPr>
          <w:b/>
          <w:noProof/>
          <w:u w:val="single"/>
        </w:rPr>
        <mc:AlternateContent>
          <mc:Choice Requires="wps">
            <w:drawing>
              <wp:anchor distT="0" distB="0" distL="114300" distR="114300" simplePos="0" relativeHeight="251700224" behindDoc="1" locked="0" layoutInCell="1" allowOverlap="1" wp14:anchorId="3A88B893" wp14:editId="406033A0">
                <wp:simplePos x="0" y="0"/>
                <wp:positionH relativeFrom="column">
                  <wp:posOffset>259715</wp:posOffset>
                </wp:positionH>
                <wp:positionV relativeFrom="paragraph">
                  <wp:posOffset>142240</wp:posOffset>
                </wp:positionV>
                <wp:extent cx="2837180" cy="1240790"/>
                <wp:effectExtent l="19050" t="0" r="39370" b="16510"/>
                <wp:wrapNone/>
                <wp:docPr id="149" name="Параллелограмм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180" cy="1240790"/>
                        </a:xfrm>
                        <a:prstGeom prst="parallelogram">
                          <a:avLst>
                            <a:gd name="adj" fmla="val 23152"/>
                          </a:avLst>
                        </a:prstGeom>
                        <a:solidFill>
                          <a:srgbClr val="FFFFFF"/>
                        </a:solidFill>
                        <a:ln w="25400">
                          <a:solidFill>
                            <a:srgbClr val="0070C0"/>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09FC05" id="Параллелограмм 149" o:spid="_x0000_s1026" type="#_x0000_t7" style="position:absolute;margin-left:20.45pt;margin-top:11.2pt;width:223.4pt;height:97.7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IA4aQIAAKIEAAAOAAAAZHJzL2Uyb0RvYy54bWysVNtuEzEQfUfiHyy/0700Jemqm6pKKULi&#10;UqnwARPbmzX4hu1kU574E36hEuKJim8If8SsNykJvCE2ijXjmTlzOTt7dr7WiqyED9KamhZHOSXC&#10;MMulWdT03durJxNKQgTDQVkjanorAj2fPn501rlKlLa1igtPEMSEqnM1bWN0VZYF1goN4cg6YdDY&#10;WK8houoXGffQIbpWWZnnT7POeu68ZSIEvL0cjHSa8JtGsPimaYKIRNUUa4vp9Omc92c2PYNq4cG1&#10;km3LgH+oQoM0mPQB6hIikKWXf0FpybwNtolHzOrMNo1kIvWA3RT5H93ctOBE6gWHE9zDmML/g2Wv&#10;V9eeSI7cjU4pMaCRpM2Xzd3Pz5u7zXf8fcP/j83XpN9v7knvh1PrXKgw+MZd+77v4F5a9iEQY2ct&#10;mIW48N52rQCOtRa9f3YQ0CsBQ8m8e2U5poRltGmA68brHhBHQ9aJp9sHnsQ6EoaX5eR4XEyQToa2&#10;ohzl49PEZAbVLtz5EJ8Lq0kv1NSBB6WEski1Tnlg9TLExBjfdg38PSWNVsj/ChQpj4uTMlUO1dYZ&#10;8Xe4qWerJL+SSiXFL+Yz5QmG1vQqPdvgsO+mDOmwgZNRnqcyDoxhHyPPx/ls19aBW1/DJYR2yMVR&#10;6jNBpWXEXVJS13SS989w3bPwzPDkEkGqQcZelNnS0jMxMDq3/BZZ8XZYFFxsFFrrP1HS4ZLUNHxc&#10;gheUqBcGmT0tRqN+q5IyOhmXqPh9y3zfAoYhVE0jJYM4i8MmLp2XixYzFWkmxl7g29DIuHtthqq2&#10;xeIioHSwaft68vr9aZn+AgAA//8DAFBLAwQUAAYACAAAACEAUc4K8d4AAAAJAQAADwAAAGRycy9k&#10;b3ducmV2LnhtbEyPwU7DMBBE70j8g7VIvVGnITQhxKlCpV56qSh8gBsvSdR4HWK3Sf+e5QTH2RnN&#10;vC02s+3FFUffOVKwWkYgkGpnOmoUfH7sHjMQPmgyuneECm7oYVPe3xU6N26id7weQyO4hHyuFbQh&#10;DLmUvm7Rar90AxJ7X260OrAcG2lGPXG57WUcRWtpdUe80OoBty3W5+PFKqhsMz29HQ7Dszm77zV1&#10;e3TVXqnFw1y9ggg4h78w/OIzOpTMdHIXMl70CpLohZMK4jgBwX6SpSmIEx9WaQayLOT/D8ofAAAA&#10;//8DAFBLAQItABQABgAIAAAAIQC2gziS/gAAAOEBAAATAAAAAAAAAAAAAAAAAAAAAABbQ29udGVu&#10;dF9UeXBlc10ueG1sUEsBAi0AFAAGAAgAAAAhADj9If/WAAAAlAEAAAsAAAAAAAAAAAAAAAAALwEA&#10;AF9yZWxzLy5yZWxzUEsBAi0AFAAGAAgAAAAhAI6YgDhpAgAAogQAAA4AAAAAAAAAAAAAAAAALgIA&#10;AGRycy9lMm9Eb2MueG1sUEsBAi0AFAAGAAgAAAAhAFHOCvHeAAAACQEAAA8AAAAAAAAAAAAAAAAA&#10;wwQAAGRycy9kb3ducmV2LnhtbFBLBQYAAAAABAAEAPMAAADOBQAAAAA=&#10;" adj="2187" strokecolor="#0070c0" strokeweight="2pt">
                <v:stroke dashstyle="dash"/>
              </v:shape>
            </w:pict>
          </mc:Fallback>
        </mc:AlternateContent>
      </w:r>
    </w:p>
    <w:p w14:paraId="42A7DB7F" w14:textId="751127D7" w:rsidR="00643F14" w:rsidRDefault="008D6203">
      <w:pPr>
        <w:tabs>
          <w:tab w:val="left" w:pos="5954"/>
        </w:tabs>
        <w:jc w:val="center"/>
      </w:pPr>
      <w:r>
        <w:rPr>
          <w:noProof/>
        </w:rPr>
        <mc:AlternateContent>
          <mc:Choice Requires="wps">
            <w:drawing>
              <wp:anchor distT="0" distB="0" distL="114300" distR="114300" simplePos="0" relativeHeight="251674624" behindDoc="0" locked="0" layoutInCell="1" allowOverlap="1" wp14:anchorId="73DAE9B6" wp14:editId="54DA6888">
                <wp:simplePos x="0" y="0"/>
                <wp:positionH relativeFrom="column">
                  <wp:posOffset>548640</wp:posOffset>
                </wp:positionH>
                <wp:positionV relativeFrom="paragraph">
                  <wp:posOffset>52705</wp:posOffset>
                </wp:positionV>
                <wp:extent cx="2433320" cy="657225"/>
                <wp:effectExtent l="19050" t="0" r="43180" b="28575"/>
                <wp:wrapNone/>
                <wp:docPr id="110" name="Параллелограмм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3320" cy="657225"/>
                        </a:xfrm>
                        <a:prstGeom prst="parallelogram">
                          <a:avLst>
                            <a:gd name="adj" fmla="val 37487"/>
                          </a:avLst>
                        </a:prstGeom>
                        <a:solidFill>
                          <a:srgbClr val="FFFFFF"/>
                        </a:solidFill>
                        <a:ln w="25400">
                          <a:solidFill>
                            <a:srgbClr val="0070C0"/>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DC0A98" id="Параллелограмм 110" o:spid="_x0000_s1026" type="#_x0000_t7" style="position:absolute;margin-left:43.2pt;margin-top:4.15pt;width:191.6pt;height:5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9tsaAIAAKEEAAAOAAAAZHJzL2Uyb0RvYy54bWysVF1uEzEQfkfiDpbf6W5+2pRVNlWVUoRU&#10;oFLhABPbmzX4D9vJpjz1JlyhEuKJijOEGzHr3YYE3hAbxZrxzHzz8+3s9GyjFVkLH6Q1JR0c5ZQI&#10;wyyXZlnS9+8un51SEiIYDsoaUdJbEejZ7OmTaeMKMbS1VVx4giAmFI0raR2jK7IssFpoCEfWCYPG&#10;ynoNEVW/zLiHBtG1yoZ5fpI11nPnLRMh4O1FZ6SzhF9VgsW3VRVEJKqkWFtMp0/noj2z2RSKpQdX&#10;S9aXAf9QhQZpMOkO6gIikJWXf0FpybwNtopHzOrMVpVkIvWA3QzyP7q5qcGJ1AsOJ7jdmML/g2Vv&#10;1teeSI7cDXA+BjSStP2yvf95t73ffsffN/z/2H5N+sP2gbR+OLXGhQKDb9y1b/sO7sqyj4EYO6/B&#10;LMW597apBXCsddD6ZwcBrRIwlCya15ZjSlhFmwa4qbxuAXE0ZJN4ut3xJDaRMLwcjkej0RDLZWg7&#10;OZ4Mh8cpBRSP0c6H+FJYTVqhpA48KCWURaZ1SgPrqxATYbxvGvgHSiqtkP41KDKajE8nPWrvnEHx&#10;iJtatkryS6lUUvxyMVeeYGhJL9PTB4d9N2VIg/Ufj/M8lXFgDPsYeT7J52nSmPbAra3hAkLd5eIo&#10;tZmg0DLiKimpS3qat0933ZLwwvDkEkGqTkZQZXpWWiI6QheW3yIp3nZ7gnuNQm39Z0oa3JGShk8r&#10;8IIS9cogsc8H43G7VEkZIw+o+H3LYt8ChiFUSSMlnTiP3SKunJfLGjMN0kyMPceXoZLx8a3pquqL&#10;xT1A6WDR9vXk9fvLMvsFAAD//wMAUEsDBBQABgAIAAAAIQA8SV343AAAAAgBAAAPAAAAZHJzL2Rv&#10;d25yZXYueG1sTI/BTsMwDIbvSHuHyEjcWFo2olKaTgVpl10mBg+QNaat1jhdk63d22NOcLKs/9Pv&#10;z8Vmdr244hg6TxrSZQICqfa2o0bD1+f2MQMRoiFrek+o4YYBNuXirjC59RN94PUQG8ElFHKjoY1x&#10;yKUMdYvOhKUfkDj79qMzkdexkXY0E5e7Xj4liZLOdMQXWjPge4v16XBxGirXTKu3/X54tid/VtTt&#10;0Fc7rR/u5+oVRMQ5/sHwq8/qULLT0V/IBtFryNSaSZ4rEByv1YsCcWQuTTOQZSH/P1D+AAAA//8D&#10;AFBLAQItABQABgAIAAAAIQC2gziS/gAAAOEBAAATAAAAAAAAAAAAAAAAAAAAAABbQ29udGVudF9U&#10;eXBlc10ueG1sUEsBAi0AFAAGAAgAAAAhADj9If/WAAAAlAEAAAsAAAAAAAAAAAAAAAAALwEAAF9y&#10;ZWxzLy5yZWxzUEsBAi0AFAAGAAgAAAAhACIf22xoAgAAoQQAAA4AAAAAAAAAAAAAAAAALgIAAGRy&#10;cy9lMm9Eb2MueG1sUEsBAi0AFAAGAAgAAAAhADxJXfjcAAAACAEAAA8AAAAAAAAAAAAAAAAAwgQA&#10;AGRycy9kb3ducmV2LnhtbFBLBQYAAAAABAAEAPMAAADLBQAAAAA=&#10;" adj="2187" strokecolor="#0070c0" strokeweight="2pt">
                <v:stroke dashstyle="dash"/>
              </v:shape>
            </w:pict>
          </mc:Fallback>
        </mc:AlternateContent>
      </w:r>
    </w:p>
    <w:p w14:paraId="56B5AEDD" w14:textId="2DA79505" w:rsidR="00643F14" w:rsidRDefault="00643F14">
      <w:pPr>
        <w:tabs>
          <w:tab w:val="left" w:pos="5954"/>
        </w:tabs>
        <w:jc w:val="center"/>
      </w:pPr>
    </w:p>
    <w:p w14:paraId="58FA8D67" w14:textId="724651CD" w:rsidR="00643F14" w:rsidRDefault="00643F14">
      <w:pPr>
        <w:tabs>
          <w:tab w:val="left" w:pos="5954"/>
        </w:tabs>
        <w:jc w:val="center"/>
      </w:pPr>
    </w:p>
    <w:p w14:paraId="33F8EDA3" w14:textId="0EBD0FB9" w:rsidR="00643F14" w:rsidRDefault="00902223">
      <w:pPr>
        <w:tabs>
          <w:tab w:val="left" w:pos="5954"/>
        </w:tabs>
        <w:jc w:val="center"/>
      </w:pPr>
      <w:r>
        <w:rPr>
          <w:b/>
          <w:noProof/>
          <w:u w:val="single"/>
        </w:rPr>
        <mc:AlternateContent>
          <mc:Choice Requires="wps">
            <w:drawing>
              <wp:anchor distT="0" distB="0" distL="114300" distR="114300" simplePos="0" relativeHeight="251712512" behindDoc="0" locked="0" layoutInCell="1" allowOverlap="1" wp14:anchorId="464A25C2" wp14:editId="0E96A294">
                <wp:simplePos x="0" y="0"/>
                <wp:positionH relativeFrom="column">
                  <wp:posOffset>2798445</wp:posOffset>
                </wp:positionH>
                <wp:positionV relativeFrom="paragraph">
                  <wp:posOffset>46990</wp:posOffset>
                </wp:positionV>
                <wp:extent cx="845820" cy="47625"/>
                <wp:effectExtent l="0" t="57150" r="11430" b="47625"/>
                <wp:wrapNone/>
                <wp:docPr id="194" name="Прямая со стрелкой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45820" cy="47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E48007" id="Прямая со стрелкой 194" o:spid="_x0000_s1026" type="#_x0000_t32" style="position:absolute;margin-left:220.35pt;margin-top:3.7pt;width:66.6pt;height:3.75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qjsGQIAANIDAAAOAAAAZHJzL2Uyb0RvYy54bWysU81u2zAMvg/YOwi6L06CpGuNOD2k63bo&#10;tgDtdlck2RYmi4KkxMmt2wv0EfYKu+ywH/QZ7DcapQTput2G+UCQJvmR/EjNzreNJhvpvAJT0NFg&#10;SIk0HIQyVUHf3Vw+O6XEB2YE02BkQXfS0/P50yez1uZyDDVoIR1BEOPz1ha0DsHmWeZ5LRvmB2Cl&#10;QWcJrmEBTVdlwrEW0RudjYfDk6wFJ6wDLr3Hvxd7J50n/LKUPLwtSy8D0QXF3kKSLslVlNl8xvLK&#10;MVsrfmiD/UMXDVMGix6hLlhgZO3UX1CN4g48lGHAocmgLBWXaQacZjT8Y5rrmlmZZkFyvD3S5P8f&#10;LH+zWTqiBO7ubEKJYQ0uqfvc3/Z33c/uS39H+o/dPYr+U3/bfe1+dN+7++4bidHIXWt9jhALs3Rx&#10;er411/YK+AdPDCxqZiqZZrjZWYQdxYzsUUo0vMUOVu1rEBjD1gESkdvSNaTUyr6KiUl7H7VYBmkj&#10;27TD3XGHchsIx5+nk+npGDfN0TV5fjKepqIsj3gx1zofXkpoSFQK6oNjqqrDAozBYwG3r8A2Vz7E&#10;bh8SYrKBS6V1uhltSFvQsykWiB4PWonoTIarVgvtyIbFq0vfoYtHYQ7WRiSwWjLx4qAHpjTqJCTO&#10;glPIopY0VmukoERLfGhR27enzYHTSON+ISsQu6WL7kgvHk6a43Dk8TJ/t1PUw1Oc/wIAAP//AwBQ&#10;SwMEFAAGAAgAAAAhAGQqEjPeAAAACAEAAA8AAABkcnMvZG93bnJldi54bWxMj8FOwzAQRO9I/IO1&#10;SNyoXTCkSeNUCIkToIq2F25uvE2ixms3dtPw95gTHFfzNPO2XE22ZyMOoXOkYD4TwJBqZzpqFOy2&#10;r3cLYCFqMrp3hAq+McCqur4qdWHchT5x3MSGpRIKhVbQxugLzkPdotVh5jxSyg5usDqmc2i4GfQl&#10;ldue3wvxxK3uKC202uNLi/Vxc7YKDsLX63z7Zk4nL8fm/Wvn5x9HpW5vpuclsIhT/IPhVz+pQ5Wc&#10;9u5MJrBegZQiS6iCTAJL+WP2kAPbJ1DmwKuS/3+g+gEAAP//AwBQSwECLQAUAAYACAAAACEAtoM4&#10;kv4AAADhAQAAEwAAAAAAAAAAAAAAAAAAAAAAW0NvbnRlbnRfVHlwZXNdLnhtbFBLAQItABQABgAI&#10;AAAAIQA4/SH/1gAAAJQBAAALAAAAAAAAAAAAAAAAAC8BAABfcmVscy8ucmVsc1BLAQItABQABgAI&#10;AAAAIQAUNqjsGQIAANIDAAAOAAAAAAAAAAAAAAAAAC4CAABkcnMvZTJvRG9jLnhtbFBLAQItABQA&#10;BgAIAAAAIQBkKhIz3gAAAAgBAAAPAAAAAAAAAAAAAAAAAHMEAABkcnMvZG93bnJldi54bWxQSwUG&#10;AAAAAAQABADzAAAAfgUAAAAA&#10;">
                <v:stroke endarrow="block"/>
              </v:shape>
            </w:pict>
          </mc:Fallback>
        </mc:AlternateContent>
      </w:r>
    </w:p>
    <w:p w14:paraId="670ABC37" w14:textId="649246F7" w:rsidR="00643F14" w:rsidRDefault="00643F14">
      <w:pPr>
        <w:tabs>
          <w:tab w:val="left" w:pos="5954"/>
        </w:tabs>
        <w:jc w:val="center"/>
      </w:pPr>
    </w:p>
    <w:p w14:paraId="2E4DA05F" w14:textId="406E59B1" w:rsidR="00643F14" w:rsidRDefault="000253ED">
      <w:pPr>
        <w:tabs>
          <w:tab w:val="left" w:pos="5954"/>
        </w:tabs>
        <w:jc w:val="center"/>
      </w:pPr>
      <w:r>
        <w:rPr>
          <w:noProof/>
        </w:rPr>
        <mc:AlternateContent>
          <mc:Choice Requires="wps">
            <w:drawing>
              <wp:anchor distT="0" distB="0" distL="114300" distR="114300" simplePos="0" relativeHeight="251717632" behindDoc="0" locked="0" layoutInCell="1" allowOverlap="1" wp14:anchorId="25A905C5" wp14:editId="6425B68D">
                <wp:simplePos x="0" y="0"/>
                <wp:positionH relativeFrom="margin">
                  <wp:posOffset>1158875</wp:posOffset>
                </wp:positionH>
                <wp:positionV relativeFrom="paragraph">
                  <wp:posOffset>97155</wp:posOffset>
                </wp:positionV>
                <wp:extent cx="361950" cy="242570"/>
                <wp:effectExtent l="0" t="0" r="0" b="5080"/>
                <wp:wrapNone/>
                <wp:docPr id="205" name="Надпись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42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69A670" w14:textId="15AE870A" w:rsidR="000253ED" w:rsidRPr="000253ED" w:rsidRDefault="000253ED" w:rsidP="000253ED">
                            <w:pPr>
                              <w:rPr>
                                <w:lang w:val="en-US"/>
                              </w:rPr>
                            </w:pPr>
                            <w:r>
                              <w:rPr>
                                <w:lang w:val="en-US"/>
                              </w:rPr>
                              <w:t>main</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A905C5" id="Надпись 205" o:spid="_x0000_s1045" type="#_x0000_t202" style="position:absolute;left:0;text-align:left;margin-left:91.25pt;margin-top:7.65pt;width:28.5pt;height:19.1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B1/IQIAAAAEAAAOAAAAZHJzL2Uyb0RvYy54bWysU82O0zAQviPxDpbvNGmhy27UdLV0VYS0&#10;/EgLD+A4TmKReMzYbbLcuPMKvAMHDtx4he4bMXbaUi03hA+WxzPzeb5vxovLoWvZVqHTYHI+naSc&#10;KSOh1KbO+Yf36yfnnDkvTClaMCrnd8rxy+XjR4veZmoGDbSlQkYgxmW9zXnjvc2SxMlGdcJNwCpD&#10;zgqwE55MrJMSRU/oXZvM0vQs6QFLiyCVc3R7PTr5MuJXlZL+bVU55Vmbc6rNxx3jXoQ9WS5EVqOw&#10;jZb7MsQ/VNEJbejRI9S18IJtUP8F1WmJ4KDyEwldAlWlpYociM00fcDmthFWRS4kjrNHmdz/g5Vv&#10;tu+Q6TLns3TOmREdNWn3bfd992P3a/fz/sv9VxY8pFNvXUbht5YS/PACBup35OzsDciPjhlYNcLU&#10;6goR+kaJkuqchszkJHXEcQGk6F9DSc+JjYcINFTYBRFJFkbo1K+7Y4/U4Jmky6dn04s5eSS5Zs9m&#10;8+exh4nIDskWnX+poGPhkHOkEYjgYnvjfChGZIeQ8JaDVpdr3bbRwLpYtci2gsZlHVes/0FYa0Kw&#10;gZA2IoabyDIQGyn6oRiisNOLg3oFlHfEG2EcQ/o2dGgAP3PW0wjm3H3aCFScta9M0O48TcPMjkZK&#10;Fmd46ilOPcJIgsq552w8rvw45xuLum7opbFbBq5I70pHLUJjxqr29dOYRYn2XyLM8akdo/583OVv&#10;AAAA//8DAFBLAwQUAAYACAAAACEAaslb89sAAAAJAQAADwAAAGRycy9kb3ducmV2LnhtbEyPQU/D&#10;MAyF70j8h8hI3Fi6lqJRmk6AisSVgTh7jdeWNU7VpFv595gT3Pzsp+fvldvFDepEU+g9G1ivElDE&#10;jbc9twY+3l9uNqBCRLY4eCYD3xRgW11elFhYf+Y3Ou1iqySEQ4EGuhjHQuvQdOQwrPxILLeDnxxG&#10;kVOr7YRnCXeDTpPkTjvsWT50ONJzR81xNzsDdfg63K7rV5e5/hO16452fqqNub5aHh9ARVrinxl+&#10;8QUdKmHa+5ltUIPoTZqLVYY8AyWGNLuXxd5AnuWgq1L/b1D9AAAA//8DAFBLAQItABQABgAIAAAA&#10;IQC2gziS/gAAAOEBAAATAAAAAAAAAAAAAAAAAAAAAABbQ29udGVudF9UeXBlc10ueG1sUEsBAi0A&#10;FAAGAAgAAAAhADj9If/WAAAAlAEAAAsAAAAAAAAAAAAAAAAALwEAAF9yZWxzLy5yZWxzUEsBAi0A&#10;FAAGAAgAAAAhAN7sHX8hAgAAAAQAAA4AAAAAAAAAAAAAAAAALgIAAGRycy9lMm9Eb2MueG1sUEsB&#10;Ai0AFAAGAAgAAAAhAGrJW/PbAAAACQEAAA8AAAAAAAAAAAAAAAAAewQAAGRycy9kb3ducmV2Lnht&#10;bFBLBQYAAAAABAAEAPMAAACDBQAAAAA=&#10;" stroked="f">
                <v:textbox inset=".5mm,.3mm,.5mm,.3mm">
                  <w:txbxContent>
                    <w:p w14:paraId="2769A670" w14:textId="15AE870A" w:rsidR="000253ED" w:rsidRPr="000253ED" w:rsidRDefault="000253ED" w:rsidP="000253ED">
                      <w:pPr>
                        <w:rPr>
                          <w:lang w:val="en-US"/>
                        </w:rPr>
                      </w:pPr>
                      <w:r>
                        <w:rPr>
                          <w:lang w:val="en-US"/>
                        </w:rPr>
                        <w:t>main</w:t>
                      </w:r>
                    </w:p>
                  </w:txbxContent>
                </v:textbox>
                <w10:wrap anchorx="margin"/>
              </v:shape>
            </w:pict>
          </mc:Fallback>
        </mc:AlternateContent>
      </w:r>
      <w:r w:rsidR="00902223">
        <w:rPr>
          <w:noProof/>
        </w:rPr>
        <mc:AlternateContent>
          <mc:Choice Requires="wps">
            <w:drawing>
              <wp:anchor distT="0" distB="0" distL="114300" distR="114300" simplePos="0" relativeHeight="251706368" behindDoc="0" locked="0" layoutInCell="1" allowOverlap="1" wp14:anchorId="333E82AC" wp14:editId="31C85DF1">
                <wp:simplePos x="0" y="0"/>
                <wp:positionH relativeFrom="column">
                  <wp:posOffset>809625</wp:posOffset>
                </wp:positionH>
                <wp:positionV relativeFrom="paragraph">
                  <wp:posOffset>67310</wp:posOffset>
                </wp:positionV>
                <wp:extent cx="220345" cy="221615"/>
                <wp:effectExtent l="10160" t="6985" r="7620" b="9525"/>
                <wp:wrapNone/>
                <wp:docPr id="180" name="Овал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345" cy="221615"/>
                        </a:xfrm>
                        <a:prstGeom prst="ellipse">
                          <a:avLst/>
                        </a:prstGeom>
                        <a:solidFill>
                          <a:srgbClr val="FFFFFF"/>
                        </a:solidFill>
                        <a:ln w="9525">
                          <a:solidFill>
                            <a:srgbClr val="000000"/>
                          </a:solidFill>
                          <a:round/>
                          <a:headEnd/>
                          <a:tailEnd/>
                        </a:ln>
                      </wps:spPr>
                      <wps:txbx>
                        <w:txbxContent>
                          <w:p w14:paraId="56E5EC1B" w14:textId="4EF21B05" w:rsidR="00902223" w:rsidRPr="00B60B19" w:rsidRDefault="00902223" w:rsidP="00902223">
                            <w:pPr>
                              <w:rPr>
                                <w:lang w:val="en-US"/>
                              </w:rPr>
                            </w:pPr>
                            <w:r>
                              <w:t>1</w:t>
                            </w:r>
                            <w:r w:rsidRPr="00E92E44">
                              <w:rPr>
                                <w:noProof/>
                                <w:lang w:val="en-US"/>
                              </w:rPr>
                              <w:drawing>
                                <wp:inline distT="0" distB="0" distL="0" distR="0" wp14:anchorId="0111A315" wp14:editId="1CAA1427">
                                  <wp:extent cx="76200" cy="9525"/>
                                  <wp:effectExtent l="0" t="0" r="0" b="0"/>
                                  <wp:docPr id="181" name="Рисунок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9525"/>
                                          </a:xfrm>
                                          <a:prstGeom prst="rect">
                                            <a:avLst/>
                                          </a:prstGeom>
                                          <a:noFill/>
                                          <a:ln>
                                            <a:noFill/>
                                          </a:ln>
                                        </pic:spPr>
                                      </pic:pic>
                                    </a:graphicData>
                                  </a:graphic>
                                </wp:inline>
                              </w:drawing>
                            </w:r>
                          </w:p>
                        </w:txbxContent>
                      </wps:txbx>
                      <wps:bodyPr rot="0" vert="horz" wrap="square" lIns="54000" tIns="10800" rIns="54000" bIns="1080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3E82AC" id="Овал 180" o:spid="_x0000_s1046" style="position:absolute;left:0;text-align:left;margin-left:63.75pt;margin-top:5.3pt;width:17.35pt;height:17.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a6YLgIAAEcEAAAOAAAAZHJzL2Uyb0RvYy54bWysU11uEzEQfkfiDpbfyf7QVGHVTVW1BCEV&#10;qFQ4gOP1Zi28HjN2sgmH4Qyor1wiR2LsTUMKPCH8YHk848/ffDNzcbntDdso9BpszYtJzpmyEhpt&#10;VzX/9HHxYsaZD8I2woBVNd8pzy/nz59dDK5SJXRgGoWMQKyvBlfzLgRXZZmXneqFn4BTlpwtYC8C&#10;mbjKGhQDofcmK/P8PBsAG4cglfd0ezM6+Tzht62S4UPbehWYqTlxC2nHtC/jns0vRLVC4TotDzTE&#10;P7Dohbb06RHqRgTB1qj/gOq1RPDQhomEPoO21VKlHCibIv8tm/tOOJVyIXG8O8rk/x+sfL+5Q6Yb&#10;qt2M9LGipyLtv+0f9t/3P1i8I4UG5ysKvHd3GHP07hbkZ88sXHfCrtQVIgydEg3xKmJ89uRBNDw9&#10;ZcvhHTQEL9YBkljbFvsISDKwbarJ7lgTtQ1M0mVZ5i/PppxJcpVlcV5M0w+ienzs0Ic3CnoWDzVX&#10;xmjno2qiEptbHyIfUT1GJf5gdLPQxiQDV8trg2wjqEMWaR0+8KdhxrKh5q+m5TQhP/H5U4g8rb9B&#10;IKxtk/otavX6cA5Cm/FMLI09iBf1GnUP2+U21ac8lmIJzY7kRBi7maaPDh3gV84G6uSa+y9rgYoz&#10;89ZSSaZnRIlaPxlFPosGnnqWpx5hJUHVPHA2Hq/DOC5rh3rV0U9FUsDCFZWx1UnfWOKR1YE/dWuS&#10;/TBZcRxO7RT1a/7nPwEAAP//AwBQSwMEFAAGAAgAAAAhAJJTIcXeAAAACQEAAA8AAABkcnMvZG93&#10;bnJldi54bWxMj8FOwzAMhu9IvENkJG4sXUUL65pOCGkcQEgweIC08ZpC41RNtpY9Pd4Jbv7lT78/&#10;l5vZ9eKIY+g8KVguEhBIjTcdtQo+P7Y39yBC1GR07wkV/GCATXV5UerC+Ine8biLreASCoVWYGMc&#10;CilDY9HpsPADEu/2fnQ6chxbaUY9cbnrZZokuXS6I75g9YCPFpvv3cEpmOqnl/Zknr+W8+t25bqV&#10;Pb25Wanrq/lhDSLiHP9gOOuzOlTsVPsDmSB6zuldxigPSQ7iDORpCqJWcJtlIKtS/v+g+gUAAP//&#10;AwBQSwECLQAUAAYACAAAACEAtoM4kv4AAADhAQAAEwAAAAAAAAAAAAAAAAAAAAAAW0NvbnRlbnRf&#10;VHlwZXNdLnhtbFBLAQItABQABgAIAAAAIQA4/SH/1gAAAJQBAAALAAAAAAAAAAAAAAAAAC8BAABf&#10;cmVscy8ucmVsc1BLAQItABQABgAIAAAAIQDo2a6YLgIAAEcEAAAOAAAAAAAAAAAAAAAAAC4CAABk&#10;cnMvZTJvRG9jLnhtbFBLAQItABQABgAIAAAAIQCSUyHF3gAAAAkBAAAPAAAAAAAAAAAAAAAAAIgE&#10;AABkcnMvZG93bnJldi54bWxQSwUGAAAAAAQABADzAAAAkwUAAAAA&#10;">
                <v:textbox inset="1.5mm,.3mm,1.5mm,.3mm">
                  <w:txbxContent>
                    <w:p w14:paraId="56E5EC1B" w14:textId="4EF21B05" w:rsidR="00902223" w:rsidRPr="00B60B19" w:rsidRDefault="00902223" w:rsidP="00902223">
                      <w:pPr>
                        <w:rPr>
                          <w:lang w:val="en-US"/>
                        </w:rPr>
                      </w:pPr>
                      <w:r>
                        <w:t>1</w:t>
                      </w:r>
                      <w:r w:rsidRPr="00E92E44">
                        <w:rPr>
                          <w:noProof/>
                          <w:lang w:val="en-US"/>
                        </w:rPr>
                        <w:drawing>
                          <wp:inline distT="0" distB="0" distL="0" distR="0" wp14:anchorId="0111A315" wp14:editId="1CAA1427">
                            <wp:extent cx="76200" cy="9525"/>
                            <wp:effectExtent l="0" t="0" r="0" b="0"/>
                            <wp:docPr id="181" name="Рисунок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9525"/>
                                    </a:xfrm>
                                    <a:prstGeom prst="rect">
                                      <a:avLst/>
                                    </a:prstGeom>
                                    <a:noFill/>
                                    <a:ln>
                                      <a:noFill/>
                                    </a:ln>
                                  </pic:spPr>
                                </pic:pic>
                              </a:graphicData>
                            </a:graphic>
                          </wp:inline>
                        </w:drawing>
                      </w:r>
                    </w:p>
                  </w:txbxContent>
                </v:textbox>
              </v:oval>
            </w:pict>
          </mc:Fallback>
        </mc:AlternateContent>
      </w:r>
    </w:p>
    <w:p w14:paraId="02CF31CE" w14:textId="7C6A9476" w:rsidR="00643F14" w:rsidRDefault="00902223">
      <w:pPr>
        <w:tabs>
          <w:tab w:val="left" w:pos="5954"/>
        </w:tabs>
        <w:jc w:val="center"/>
      </w:pPr>
      <w:r>
        <w:rPr>
          <w:b/>
          <w:noProof/>
          <w:u w:val="single"/>
        </w:rPr>
        <mc:AlternateContent>
          <mc:Choice Requires="wps">
            <w:drawing>
              <wp:anchor distT="0" distB="0" distL="114300" distR="114300" simplePos="0" relativeHeight="251715584" behindDoc="0" locked="0" layoutInCell="1" allowOverlap="1" wp14:anchorId="4448C64B" wp14:editId="4D0A77E8">
                <wp:simplePos x="0" y="0"/>
                <wp:positionH relativeFrom="column">
                  <wp:posOffset>2847340</wp:posOffset>
                </wp:positionH>
                <wp:positionV relativeFrom="paragraph">
                  <wp:posOffset>62864</wp:posOffset>
                </wp:positionV>
                <wp:extent cx="1085850" cy="45719"/>
                <wp:effectExtent l="19050" t="76200" r="19050" b="50165"/>
                <wp:wrapNone/>
                <wp:docPr id="195" name="Прямая со стрелкой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85850" cy="457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1D94DE" id="Прямая со стрелкой 195" o:spid="_x0000_s1026" type="#_x0000_t32" style="position:absolute;margin-left:224.2pt;margin-top:4.95pt;width:85.5pt;height:3.6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eQGwIAANMDAAAOAAAAZHJzL2Uyb0RvYy54bWysU82O0zAQviPxDpbvNG1FoI2a7qHLwmGB&#10;Srtwd22nsXA8lu027W3hBfYReAUuHPjRPkPyRozdqsvCDZGDNc7MfPPNN+PZ2a7RZCudV2BKOhoM&#10;KZGGg1BmXdJ31xdPJpT4wIxgGows6V56ejZ//GjW2kKOoQYtpCMIYnzR2pLWIdgiyzyvZcP8AKw0&#10;6KzANSzg1a0z4ViL6I3OxsPhs6wFJ6wDLr3Hv+cHJ50n/KqSPLytKi8D0SVFbiGdLp2reGbzGSvW&#10;jtla8SMN9g8sGqYMFj1BnbPAyMapv6AaxR14qMKAQ5NBVSkuUw/YzWj4RzdXNbMy9YLieHuSyf8/&#10;WP5mu3RECZzdNKfEsAaH1H3ub/rb7mf3pb8l/cfuDo/+U3/Tfe1+dN+7u+4bidGoXWt9gRALs3Sx&#10;e74zV/YS+AdPDCxqZtYy9XC9twg7ihnZg5R48RYZrNrXIDCGbQIkIXeVa0illX0VE5P1PlqxDMpG&#10;dmmG+9MM5S4Qjj9Hw0k+yXHUHH1P8+ejaarKiggYk63z4aWEhkSjpD44ptZ1WIAxuC3gDiXY9tKH&#10;SPc+ISYbuFBap6XRhrQlnebjPHHyoJWIzhjm3Xq10I5sWVy79B1ZPAhzsDEigdWSiRdHOzCl0SYh&#10;iRacQhm1pLFaIwUlWuJLi9aBnjZHUaOOh4msQOyXLrqjvrg5qY/jlsfV/P2eou7f4vwXAAAA//8D&#10;AFBLAwQUAAYACAAAACEAOAuxdd0AAAAIAQAADwAAAGRycy9kb3ducmV2LnhtbEyPwU7DMBBE70j8&#10;g7VIvVEnKCpNiFMhpJ5ahGh74ebG2yRqvHZjNw1/z3KC42ieZt+Wq8n2YsQhdI4UpPMEBFLtTEeN&#10;gsN+/bgEEaImo3tHqOAbA6yq+7tSF8bd6BPHXWwEj1AotII2Rl9IGeoWrQ5z55G4O7nB6shxaKQZ&#10;9I3HbS+fkmQhre6IL7Ta41uL9Xl3tQpOia8/8v3GXC4+G5vt18Gn72elZg/T6wuIiFP8g+FXn9Wh&#10;Yqeju5IJoleQZcuMUQV5DoL7RZpzPjL4nIKsSvn/geoHAAD//wMAUEsBAi0AFAAGAAgAAAAhALaD&#10;OJL+AAAA4QEAABMAAAAAAAAAAAAAAAAAAAAAAFtDb250ZW50X1R5cGVzXS54bWxQSwECLQAUAAYA&#10;CAAAACEAOP0h/9YAAACUAQAACwAAAAAAAAAAAAAAAAAvAQAAX3JlbHMvLnJlbHNQSwECLQAUAAYA&#10;CAAAACEAcaf3kBsCAADTAwAADgAAAAAAAAAAAAAAAAAuAgAAZHJzL2Uyb0RvYy54bWxQSwECLQAU&#10;AAYACAAAACEAOAuxdd0AAAAIAQAADwAAAAAAAAAAAAAAAAB1BAAAZHJzL2Rvd25yZXYueG1sUEsF&#10;BgAAAAAEAAQA8wAAAH8FAAAAAA==&#10;">
                <v:stroke endarrow="block"/>
              </v:shape>
            </w:pict>
          </mc:Fallback>
        </mc:AlternateContent>
      </w:r>
      <w:r>
        <w:rPr>
          <w:noProof/>
        </w:rPr>
        <mc:AlternateContent>
          <mc:Choice Requires="wps">
            <w:drawing>
              <wp:anchor distT="0" distB="0" distL="114300" distR="114300" simplePos="0" relativeHeight="251704320" behindDoc="0" locked="0" layoutInCell="1" allowOverlap="1" wp14:anchorId="64B4004A" wp14:editId="0632911A">
                <wp:simplePos x="0" y="0"/>
                <wp:positionH relativeFrom="column">
                  <wp:posOffset>1675765</wp:posOffset>
                </wp:positionH>
                <wp:positionV relativeFrom="paragraph">
                  <wp:posOffset>15240</wp:posOffset>
                </wp:positionV>
                <wp:extent cx="381000" cy="245110"/>
                <wp:effectExtent l="0" t="0" r="19050" b="21590"/>
                <wp:wrapNone/>
                <wp:docPr id="177" name="Овал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245110"/>
                        </a:xfrm>
                        <a:prstGeom prst="ellipse">
                          <a:avLst/>
                        </a:prstGeom>
                        <a:solidFill>
                          <a:srgbClr val="FFFFFF"/>
                        </a:solidFill>
                        <a:ln w="9525">
                          <a:solidFill>
                            <a:srgbClr val="000000"/>
                          </a:solidFill>
                          <a:round/>
                          <a:headEnd/>
                          <a:tailEnd/>
                        </a:ln>
                      </wps:spPr>
                      <wps:txbx>
                        <w:txbxContent>
                          <w:p w14:paraId="4F3082F6" w14:textId="6080395B" w:rsidR="00902223" w:rsidRPr="00D53CE3" w:rsidRDefault="00902223" w:rsidP="00902223">
                            <w:r>
                              <w:t>12</w:t>
                            </w:r>
                          </w:p>
                        </w:txbxContent>
                      </wps:txbx>
                      <wps:bodyPr rot="0" vert="horz" wrap="square" lIns="54000" tIns="10800" rIns="54000" bIns="1080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B4004A" id="Овал 177" o:spid="_x0000_s1047" style="position:absolute;left:0;text-align:left;margin-left:131.95pt;margin-top:1.2pt;width:30pt;height:19.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fZlMgIAAEcEAAAOAAAAZHJzL2Uyb0RvYy54bWysU1GO0zAQ/UfiDpb/aZKyZUvUdLXqUoS0&#10;wEoLB3Adp7FwPGbsNl0OwxkQv1yiR2LsdLst/CH8Yc14xs9v3nhmV7vOsK1Cr8FWvBjlnCkrodZ2&#10;XfHPn5Yvppz5IGwtDFhV8Qfl+dX8+bNZ70o1hhZMrZARiPVl7yrehuDKLPOyVZ3wI3DKUrAB7EQg&#10;F9dZjaIn9M5k4zx/lfWAtUOQyns6vRmCfJ7wm0bJ8LFpvArMVJy4hbRj2ldxz+YzUa5RuFbLAw3x&#10;Dyw6oS09eoS6EUGwDeq/oDotETw0YSShy6BptFSpBqqmyP+o5r4VTqVaSBzvjjL5/wcrP2zvkOma&#10;end5yZkVHTVp/33/c/9j/4vFM1Kod76kxHt3h7FG725BfvHMwqIVdq2uEaFvlaiJVxHzs7ML0fF0&#10;la3691ATvNgESGLtGuwiIMnAdqknD8eeqF1gkg5fTos8p85JCo0vJkWRepaJ8vGyQx/eKuhYNCqu&#10;jNHOR9VEKba3PkQ+onzMSvzB6HqpjUkOrlcLg2wr6Ics00olUJmnacayvuKvJ+NJQj6L+VMIIhv5&#10;Dq+epSFsbE3nooxavTnYQWgz2MTS2IN4Ua9B97Bb7VJ/xknaKOYK6geSE2H4zTR9ZLSA3zjr6SdX&#10;3H/dCFScmXeWWjK5iIRYSE6RT6ODp5HVaURYSVAVD5wN5iIM47JxqNctvVQkBSxcUxsbnfR9YnXg&#10;T781yX6YrDgOp37Kepr/+W8AAAD//wMAUEsDBBQABgAIAAAAIQD1Uawt3gAAAAgBAAAPAAAAZHJz&#10;L2Rvd25yZXYueG1sTI/BTsMwEETvSPyDtUjcqJO0qkiIUyGkcgBVKoUPcOIlDsTrKHab0K9ne4Lb&#10;jmY0+6bczK4XJxxD50lBukhAIDXedNQq+Hjf3t2DCFGT0b0nVPCDATbV9VWpC+MnesPTIbaCSygU&#10;WoGNcSikDI1Fp8PCD0jsffrR6chybKUZ9cTlrpdZkqyl0x3xB6sHfLLYfB+OTsFUP7+2Z/Pylc67&#10;be663J73blbq9mZ+fAARcY5/YbjgMzpUzFT7I5kgegXZeplzlI8VCPaX2UXXClZpArIq5f8B1S8A&#10;AAD//wMAUEsBAi0AFAAGAAgAAAAhALaDOJL+AAAA4QEAABMAAAAAAAAAAAAAAAAAAAAAAFtDb250&#10;ZW50X1R5cGVzXS54bWxQSwECLQAUAAYACAAAACEAOP0h/9YAAACUAQAACwAAAAAAAAAAAAAAAAAv&#10;AQAAX3JlbHMvLnJlbHNQSwECLQAUAAYACAAAACEAdIH2ZTICAABHBAAADgAAAAAAAAAAAAAAAAAu&#10;AgAAZHJzL2Uyb0RvYy54bWxQSwECLQAUAAYACAAAACEA9VGsLd4AAAAIAQAADwAAAAAAAAAAAAAA&#10;AACMBAAAZHJzL2Rvd25yZXYueG1sUEsFBgAAAAAEAAQA8wAAAJcFAAAAAA==&#10;">
                <v:textbox inset="1.5mm,.3mm,1.5mm,.3mm">
                  <w:txbxContent>
                    <w:p w14:paraId="4F3082F6" w14:textId="6080395B" w:rsidR="00902223" w:rsidRPr="00D53CE3" w:rsidRDefault="00902223" w:rsidP="00902223">
                      <w:r>
                        <w:t>12</w:t>
                      </w:r>
                    </w:p>
                  </w:txbxContent>
                </v:textbox>
              </v:oval>
            </w:pict>
          </mc:Fallback>
        </mc:AlternateContent>
      </w:r>
      <w:r>
        <w:rPr>
          <w:noProof/>
        </w:rPr>
        <mc:AlternateContent>
          <mc:Choice Requires="wps">
            <w:drawing>
              <wp:anchor distT="0" distB="0" distL="114300" distR="114300" simplePos="0" relativeHeight="251702272" behindDoc="0" locked="0" layoutInCell="1" allowOverlap="1" wp14:anchorId="7BC16D10" wp14:editId="59C1501D">
                <wp:simplePos x="0" y="0"/>
                <wp:positionH relativeFrom="column">
                  <wp:posOffset>476250</wp:posOffset>
                </wp:positionH>
                <wp:positionV relativeFrom="paragraph">
                  <wp:posOffset>26035</wp:posOffset>
                </wp:positionV>
                <wp:extent cx="220345" cy="221615"/>
                <wp:effectExtent l="10160" t="6985" r="7620" b="9525"/>
                <wp:wrapNone/>
                <wp:docPr id="175" name="Овал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345" cy="221615"/>
                        </a:xfrm>
                        <a:prstGeom prst="ellipse">
                          <a:avLst/>
                        </a:prstGeom>
                        <a:solidFill>
                          <a:srgbClr val="FFFFFF"/>
                        </a:solidFill>
                        <a:ln w="9525">
                          <a:solidFill>
                            <a:srgbClr val="000000"/>
                          </a:solidFill>
                          <a:round/>
                          <a:headEnd/>
                          <a:tailEnd/>
                        </a:ln>
                      </wps:spPr>
                      <wps:txbx>
                        <w:txbxContent>
                          <w:p w14:paraId="17F1554F" w14:textId="5AF50B6D" w:rsidR="00902223" w:rsidRPr="00B60B19" w:rsidRDefault="00902223" w:rsidP="00902223">
                            <w:pPr>
                              <w:rPr>
                                <w:lang w:val="en-US"/>
                              </w:rPr>
                            </w:pPr>
                            <w:r>
                              <w:t>0</w:t>
                            </w:r>
                            <w:r w:rsidRPr="00E92E44">
                              <w:rPr>
                                <w:noProof/>
                                <w:lang w:val="en-US"/>
                              </w:rPr>
                              <w:drawing>
                                <wp:inline distT="0" distB="0" distL="0" distR="0" wp14:anchorId="2062894C" wp14:editId="7F39FB07">
                                  <wp:extent cx="76200" cy="9525"/>
                                  <wp:effectExtent l="0" t="0" r="0" b="0"/>
                                  <wp:docPr id="176" name="Рисунок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9525"/>
                                          </a:xfrm>
                                          <a:prstGeom prst="rect">
                                            <a:avLst/>
                                          </a:prstGeom>
                                          <a:noFill/>
                                          <a:ln>
                                            <a:noFill/>
                                          </a:ln>
                                        </pic:spPr>
                                      </pic:pic>
                                    </a:graphicData>
                                  </a:graphic>
                                </wp:inline>
                              </w:drawing>
                            </w:r>
                          </w:p>
                        </w:txbxContent>
                      </wps:txbx>
                      <wps:bodyPr rot="0" vert="horz" wrap="square" lIns="54000" tIns="10800" rIns="54000" bIns="1080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C16D10" id="Овал 175" o:spid="_x0000_s1048" style="position:absolute;left:0;text-align:left;margin-left:37.5pt;margin-top:2.05pt;width:17.35pt;height:17.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SgXMAIAAEcEAAAOAAAAZHJzL2Uyb0RvYy54bWysU11u1DAQfkfiDpbfaX7olhI1W1Uti5AK&#10;VCocwHGcjYXjMWPvZpfDcAbEK5fYIzF2dssWeELkwZrxjL98883MxeVmMGyt0GuwNS9Ocs6UldBq&#10;u6z5xw+LZ+ec+SBsKwxYVfOt8vxy/vTJxegqVUIPplXICMT6anQ170NwVZZ52atB+BNwylKwAxxE&#10;IBeXWYtiJPTBZGWen2UjYOsQpPKebm+mIJ8n/K5TMrzvOq8CMzUnbiGdmM4mntn8QlRLFK7Xck9D&#10;/AOLQWhLP32AuhFBsBXqP6AGLRE8dOFEwpBB12mpUg1UTZH/Vs19L5xKtZA43j3I5P8frHy3vkOm&#10;W+rdixlnVgzUpN3X3ffdt90PFu9IodH5ihLv3R3GGr27BfnJMwvXvbBLdYUIY69ES7yKmJ89ehAd&#10;T09ZM76FluDFKkASa9PhEAFJBrZJPdk+9ERtApN0WZb581NiJilUlsVZkRhlojo8dujDawUDi0bN&#10;lTHa+aiaqMT61ofIR1SHrMQfjG4X2pjk4LK5NsjWgiZkkb5UApV5nGYsG2v+clbOEvKjmD+GyNP3&#10;NwiElW3TvEWtXu3tILSZbGJp7F68qNeke9g0m9Sfsjy0ooF2S3IiTNNM20dGD/iFs5Emueb+80qg&#10;4sy8sdSS2SlRotFPTpGfRwePI81xRFhJUDUPnE3mdZjWZeVQL3v6U5EUsHBFbex00je2eGK150/T&#10;mmTfb1Zch2M/Zf3a//lPAAAA//8DAFBLAwQUAAYACAAAACEANa6M+d0AAAAHAQAADwAAAGRycy9k&#10;b3ducmV2LnhtbEyPzU7DMBCE70i8g7VI3Kgd/kpCNhVCKgdQJSg8gBMvSSBeR7HbmD497gmOoxnN&#10;fFOuoh3EnibfO0bIFgoEceNMzy3Cx/v64g6ED5qNHhwTwg95WFWnJ6UujJv5jfbb0IpUwr7QCF0I&#10;YyGlbzqy2i/cSJy8TzdZHZKcWmkmPadyO8hLpW6l1T2nhU6P9NhR873dWYS5fnppD+b5K4ubdW77&#10;vDu82oh4fhYf7kEEiuEvDEf8hA5VYqrdjo0XA8LyJl0JCNcZiKOt8iWIGuEqVyCrUv7nr34BAAD/&#10;/wMAUEsBAi0AFAAGAAgAAAAhALaDOJL+AAAA4QEAABMAAAAAAAAAAAAAAAAAAAAAAFtDb250ZW50&#10;X1R5cGVzXS54bWxQSwECLQAUAAYACAAAACEAOP0h/9YAAACUAQAACwAAAAAAAAAAAAAAAAAvAQAA&#10;X3JlbHMvLnJlbHNQSwECLQAUAAYACAAAACEArDEoFzACAABHBAAADgAAAAAAAAAAAAAAAAAuAgAA&#10;ZHJzL2Uyb0RvYy54bWxQSwECLQAUAAYACAAAACEANa6M+d0AAAAHAQAADwAAAAAAAAAAAAAAAACK&#10;BAAAZHJzL2Rvd25yZXYueG1sUEsFBgAAAAAEAAQA8wAAAJQFAAAAAA==&#10;">
                <v:textbox inset="1.5mm,.3mm,1.5mm,.3mm">
                  <w:txbxContent>
                    <w:p w14:paraId="17F1554F" w14:textId="5AF50B6D" w:rsidR="00902223" w:rsidRPr="00B60B19" w:rsidRDefault="00902223" w:rsidP="00902223">
                      <w:pPr>
                        <w:rPr>
                          <w:lang w:val="en-US"/>
                        </w:rPr>
                      </w:pPr>
                      <w:r>
                        <w:t>0</w:t>
                      </w:r>
                      <w:r w:rsidRPr="00E92E44">
                        <w:rPr>
                          <w:noProof/>
                          <w:lang w:val="en-US"/>
                        </w:rPr>
                        <w:drawing>
                          <wp:inline distT="0" distB="0" distL="0" distR="0" wp14:anchorId="2062894C" wp14:editId="7F39FB07">
                            <wp:extent cx="76200" cy="9525"/>
                            <wp:effectExtent l="0" t="0" r="0" b="0"/>
                            <wp:docPr id="176" name="Рисунок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9525"/>
                                    </a:xfrm>
                                    <a:prstGeom prst="rect">
                                      <a:avLst/>
                                    </a:prstGeom>
                                    <a:noFill/>
                                    <a:ln>
                                      <a:noFill/>
                                    </a:ln>
                                  </pic:spPr>
                                </pic:pic>
                              </a:graphicData>
                            </a:graphic>
                          </wp:inline>
                        </w:drawing>
                      </w:r>
                    </w:p>
                  </w:txbxContent>
                </v:textbox>
              </v:oval>
            </w:pict>
          </mc:Fallback>
        </mc:AlternateContent>
      </w:r>
    </w:p>
    <w:p w14:paraId="299372D9" w14:textId="1E766E33" w:rsidR="00643F14" w:rsidRDefault="00643F14">
      <w:pPr>
        <w:tabs>
          <w:tab w:val="left" w:pos="5954"/>
        </w:tabs>
        <w:jc w:val="center"/>
      </w:pPr>
    </w:p>
    <w:p w14:paraId="3F45DC8D" w14:textId="73CA3520" w:rsidR="00643F14" w:rsidRDefault="00643F14">
      <w:pPr>
        <w:tabs>
          <w:tab w:val="left" w:pos="5954"/>
        </w:tabs>
        <w:jc w:val="center"/>
      </w:pPr>
    </w:p>
    <w:p w14:paraId="67D23844" w14:textId="5407E08A" w:rsidR="00643F14" w:rsidRDefault="00643F14">
      <w:pPr>
        <w:tabs>
          <w:tab w:val="left" w:pos="5954"/>
        </w:tabs>
        <w:jc w:val="center"/>
      </w:pPr>
    </w:p>
    <w:p w14:paraId="6047DECD" w14:textId="4B56CC68" w:rsidR="00643F14" w:rsidRDefault="00643F14">
      <w:pPr>
        <w:tabs>
          <w:tab w:val="left" w:pos="5954"/>
        </w:tabs>
        <w:jc w:val="center"/>
      </w:pPr>
    </w:p>
    <w:p w14:paraId="3C7E94A1" w14:textId="41D58E84" w:rsidR="00643F14" w:rsidRDefault="00643F14">
      <w:pPr>
        <w:tabs>
          <w:tab w:val="left" w:pos="5954"/>
        </w:tabs>
        <w:jc w:val="center"/>
      </w:pPr>
    </w:p>
    <w:p w14:paraId="52FFB18D" w14:textId="6297E7B7" w:rsidR="00643F14" w:rsidRDefault="00643F14">
      <w:pPr>
        <w:tabs>
          <w:tab w:val="left" w:pos="5954"/>
        </w:tabs>
        <w:jc w:val="center"/>
      </w:pPr>
    </w:p>
    <w:p w14:paraId="7FD66DF7" w14:textId="35A367FB" w:rsidR="00643F14" w:rsidRDefault="00643F14">
      <w:pPr>
        <w:tabs>
          <w:tab w:val="left" w:pos="5954"/>
        </w:tabs>
        <w:jc w:val="center"/>
      </w:pPr>
    </w:p>
    <w:p w14:paraId="69BF0D47" w14:textId="5864A704" w:rsidR="00643F14" w:rsidRDefault="00643F14">
      <w:pPr>
        <w:tabs>
          <w:tab w:val="left" w:pos="5954"/>
        </w:tabs>
        <w:jc w:val="center"/>
      </w:pPr>
    </w:p>
    <w:p w14:paraId="36629030" w14:textId="45AF32F7" w:rsidR="00643F14" w:rsidRDefault="00643F14">
      <w:pPr>
        <w:tabs>
          <w:tab w:val="left" w:pos="5954"/>
        </w:tabs>
        <w:jc w:val="center"/>
      </w:pPr>
    </w:p>
    <w:p w14:paraId="511F36B3" w14:textId="3582501D" w:rsidR="00643F14" w:rsidRDefault="00643F14">
      <w:pPr>
        <w:tabs>
          <w:tab w:val="left" w:pos="5954"/>
        </w:tabs>
        <w:jc w:val="center"/>
      </w:pPr>
    </w:p>
    <w:p w14:paraId="63482F44" w14:textId="634A2F86" w:rsidR="00643F14" w:rsidRDefault="00643F14">
      <w:pPr>
        <w:tabs>
          <w:tab w:val="left" w:pos="5954"/>
        </w:tabs>
        <w:jc w:val="center"/>
      </w:pPr>
    </w:p>
    <w:p w14:paraId="300E1022" w14:textId="268DA3C6" w:rsidR="00643F14" w:rsidRDefault="00643F14">
      <w:pPr>
        <w:tabs>
          <w:tab w:val="left" w:pos="5954"/>
        </w:tabs>
        <w:jc w:val="center"/>
      </w:pPr>
    </w:p>
    <w:p w14:paraId="22D097FB" w14:textId="376342BD" w:rsidR="00643F14" w:rsidRDefault="00643F14">
      <w:pPr>
        <w:tabs>
          <w:tab w:val="left" w:pos="5954"/>
        </w:tabs>
        <w:jc w:val="center"/>
      </w:pPr>
    </w:p>
    <w:p w14:paraId="76041C3B" w14:textId="16BBFFE4" w:rsidR="00643F14" w:rsidRDefault="00643F14">
      <w:pPr>
        <w:tabs>
          <w:tab w:val="left" w:pos="5954"/>
        </w:tabs>
        <w:jc w:val="center"/>
      </w:pPr>
    </w:p>
    <w:p w14:paraId="45549C6E" w14:textId="5A01F031" w:rsidR="00643F14" w:rsidRDefault="00643F14">
      <w:pPr>
        <w:tabs>
          <w:tab w:val="left" w:pos="5954"/>
        </w:tabs>
        <w:jc w:val="center"/>
      </w:pPr>
    </w:p>
    <w:p w14:paraId="1768658A" w14:textId="1B0C1B87" w:rsidR="00643F14" w:rsidRDefault="00643F14">
      <w:pPr>
        <w:tabs>
          <w:tab w:val="left" w:pos="5954"/>
        </w:tabs>
        <w:jc w:val="center"/>
      </w:pPr>
    </w:p>
    <w:p w14:paraId="3A88CCF4" w14:textId="2D2B8E59" w:rsidR="00643F14" w:rsidRDefault="00643F14">
      <w:pPr>
        <w:tabs>
          <w:tab w:val="left" w:pos="5954"/>
        </w:tabs>
        <w:jc w:val="center"/>
      </w:pPr>
    </w:p>
    <w:p w14:paraId="7B00C0C6" w14:textId="66F060F7" w:rsidR="00643F14" w:rsidRDefault="00643F14">
      <w:pPr>
        <w:tabs>
          <w:tab w:val="left" w:pos="5954"/>
        </w:tabs>
        <w:jc w:val="center"/>
      </w:pPr>
    </w:p>
    <w:p w14:paraId="2EC4D972" w14:textId="50D6AB9A" w:rsidR="00643F14" w:rsidRDefault="00643F14">
      <w:pPr>
        <w:tabs>
          <w:tab w:val="left" w:pos="5954"/>
        </w:tabs>
        <w:jc w:val="center"/>
      </w:pPr>
    </w:p>
    <w:p w14:paraId="56820DD5" w14:textId="56598AE1" w:rsidR="00643F14" w:rsidRDefault="00643F14">
      <w:pPr>
        <w:tabs>
          <w:tab w:val="left" w:pos="5954"/>
        </w:tabs>
        <w:jc w:val="center"/>
      </w:pPr>
    </w:p>
    <w:p w14:paraId="050713B9" w14:textId="77777777" w:rsidR="00DB3513" w:rsidRPr="00DB3513" w:rsidRDefault="00D60BF7" w:rsidP="00DB3513">
      <w:pPr>
        <w:ind w:firstLine="720"/>
        <w:rPr>
          <w:bCs/>
          <w:sz w:val="28"/>
          <w:szCs w:val="28"/>
        </w:rPr>
      </w:pPr>
      <w:r w:rsidRPr="00DB3513">
        <w:rPr>
          <w:bCs/>
          <w:sz w:val="28"/>
          <w:szCs w:val="28"/>
          <w:u w:val="single"/>
        </w:rPr>
        <w:lastRenderedPageBreak/>
        <w:t xml:space="preserve">Касаемо </w:t>
      </w:r>
      <w:r w:rsidR="00DB3513" w:rsidRPr="00DB3513">
        <w:rPr>
          <w:bCs/>
          <w:sz w:val="28"/>
          <w:szCs w:val="28"/>
          <w:u w:val="single"/>
        </w:rPr>
        <w:t>режимов пользователя и ядра:</w:t>
      </w:r>
      <w:r w:rsidR="00DB3513" w:rsidRPr="00DB3513">
        <w:rPr>
          <w:bCs/>
          <w:sz w:val="28"/>
          <w:szCs w:val="28"/>
        </w:rPr>
        <w:t xml:space="preserve"> </w:t>
      </w:r>
    </w:p>
    <w:p w14:paraId="5313FF7E" w14:textId="77777777" w:rsidR="00DB3513" w:rsidRDefault="00DB3513" w:rsidP="00DB3513">
      <w:pPr>
        <w:ind w:firstLine="720"/>
        <w:rPr>
          <w:bCs/>
          <w:sz w:val="24"/>
          <w:szCs w:val="24"/>
        </w:rPr>
      </w:pPr>
    </w:p>
    <w:p w14:paraId="6CC4E34A" w14:textId="2528247B" w:rsidR="00DB3513" w:rsidRPr="00DB3513" w:rsidRDefault="00DB3513" w:rsidP="00DB3513">
      <w:pPr>
        <w:ind w:firstLine="720"/>
        <w:rPr>
          <w:sz w:val="28"/>
          <w:szCs w:val="28"/>
        </w:rPr>
      </w:pPr>
      <w:r w:rsidRPr="00DB3513">
        <w:rPr>
          <w:sz w:val="28"/>
          <w:szCs w:val="28"/>
        </w:rPr>
        <w:t>Для предотвращения доступа приложений к критически важным данным операционной системы и устранения риска их модификации использу</w:t>
      </w:r>
      <w:r>
        <w:rPr>
          <w:sz w:val="28"/>
          <w:szCs w:val="28"/>
        </w:rPr>
        <w:t>ются</w:t>
      </w:r>
      <w:r w:rsidRPr="00DB3513">
        <w:rPr>
          <w:sz w:val="28"/>
          <w:szCs w:val="28"/>
        </w:rPr>
        <w:t xml:space="preserve"> два режима доступа к процессору: пользовательский (</w:t>
      </w:r>
      <w:proofErr w:type="spellStart"/>
      <w:r w:rsidRPr="00DB3513">
        <w:rPr>
          <w:sz w:val="28"/>
          <w:szCs w:val="28"/>
        </w:rPr>
        <w:t>user</w:t>
      </w:r>
      <w:proofErr w:type="spellEnd"/>
      <w:r w:rsidRPr="00DB3513">
        <w:rPr>
          <w:sz w:val="28"/>
          <w:szCs w:val="28"/>
        </w:rPr>
        <w:t xml:space="preserve"> </w:t>
      </w:r>
      <w:proofErr w:type="spellStart"/>
      <w:r w:rsidRPr="00DB3513">
        <w:rPr>
          <w:sz w:val="28"/>
          <w:szCs w:val="28"/>
        </w:rPr>
        <w:t>mode</w:t>
      </w:r>
      <w:proofErr w:type="spellEnd"/>
      <w:r w:rsidRPr="00DB3513">
        <w:rPr>
          <w:sz w:val="28"/>
          <w:szCs w:val="28"/>
        </w:rPr>
        <w:t>) и ядра (</w:t>
      </w:r>
      <w:proofErr w:type="spellStart"/>
      <w:r w:rsidRPr="00DB3513">
        <w:rPr>
          <w:sz w:val="28"/>
          <w:szCs w:val="28"/>
        </w:rPr>
        <w:t>kernel</w:t>
      </w:r>
      <w:proofErr w:type="spellEnd"/>
      <w:r w:rsidRPr="00DB3513">
        <w:rPr>
          <w:sz w:val="28"/>
          <w:szCs w:val="28"/>
        </w:rPr>
        <w:t xml:space="preserve"> </w:t>
      </w:r>
      <w:proofErr w:type="spellStart"/>
      <w:r w:rsidRPr="00DB3513">
        <w:rPr>
          <w:sz w:val="28"/>
          <w:szCs w:val="28"/>
        </w:rPr>
        <w:t>mode</w:t>
      </w:r>
      <w:proofErr w:type="spellEnd"/>
      <w:r w:rsidRPr="00DB3513">
        <w:rPr>
          <w:sz w:val="28"/>
          <w:szCs w:val="28"/>
        </w:rPr>
        <w:t xml:space="preserve">). Код приложений работает в пользовательском режиме, тогда как код операционной системы (например, системные сервисы и драйверы устройств) — в режиме ядра. B режиме ядра предоставляется доступ ко всей системной памяти и разрешается выполнять любые машинные команды процессора. Предоставляя операционной системе более высокий уровень привилегий, чем прикладным программам, процессор позволяет разработчикам операционных систем реализовать такие архитектуры, которые не дают возможности сбойным приложениям нарушать </w:t>
      </w:r>
      <w:r w:rsidRPr="00DB3513">
        <w:rPr>
          <w:sz w:val="28"/>
          <w:szCs w:val="28"/>
        </w:rPr>
        <w:t xml:space="preserve">стабильность работы всей системы. </w:t>
      </w:r>
    </w:p>
    <w:p w14:paraId="4828B8BE" w14:textId="1700738A" w:rsidR="00DB3513" w:rsidRPr="00DB3513" w:rsidRDefault="00DB3513" w:rsidP="00DB3513">
      <w:pPr>
        <w:ind w:firstLine="720"/>
        <w:rPr>
          <w:sz w:val="28"/>
          <w:szCs w:val="28"/>
        </w:rPr>
      </w:pPr>
      <w:r w:rsidRPr="00DB3513">
        <w:rPr>
          <w:sz w:val="28"/>
          <w:szCs w:val="28"/>
        </w:rPr>
        <w:t>Существует четыре уровня привилегий (PL) сегментов (0-3). Привилегированность увеличивается с уменьшением номера. На нулевом уровне позволяется использование привилегированных инструкций.</w:t>
      </w:r>
    </w:p>
    <w:p w14:paraId="5D4437C0" w14:textId="77777777" w:rsidR="00DB3513" w:rsidRPr="00DB3513" w:rsidRDefault="00DB3513" w:rsidP="00DB3513">
      <w:pPr>
        <w:rPr>
          <w:sz w:val="28"/>
          <w:szCs w:val="28"/>
        </w:rPr>
      </w:pPr>
      <w:r w:rsidRPr="00DB3513">
        <w:rPr>
          <w:sz w:val="28"/>
          <w:szCs w:val="28"/>
        </w:rPr>
        <w:t>Уровень привилегий сегмента (</w:t>
      </w:r>
      <w:proofErr w:type="spellStart"/>
      <w:r w:rsidRPr="00DB3513">
        <w:rPr>
          <w:sz w:val="28"/>
          <w:szCs w:val="28"/>
        </w:rPr>
        <w:t>Descriptor</w:t>
      </w:r>
      <w:proofErr w:type="spellEnd"/>
      <w:r w:rsidRPr="00DB3513">
        <w:rPr>
          <w:sz w:val="28"/>
          <w:szCs w:val="28"/>
        </w:rPr>
        <w:t xml:space="preserve"> </w:t>
      </w:r>
      <w:proofErr w:type="spellStart"/>
      <w:r w:rsidRPr="00DB3513">
        <w:rPr>
          <w:sz w:val="28"/>
          <w:szCs w:val="28"/>
        </w:rPr>
        <w:t>Privilege</w:t>
      </w:r>
      <w:proofErr w:type="spellEnd"/>
      <w:r w:rsidRPr="00DB3513">
        <w:rPr>
          <w:sz w:val="28"/>
          <w:szCs w:val="28"/>
        </w:rPr>
        <w:t xml:space="preserve"> </w:t>
      </w:r>
      <w:proofErr w:type="spellStart"/>
      <w:r w:rsidRPr="00DB3513">
        <w:rPr>
          <w:sz w:val="28"/>
          <w:szCs w:val="28"/>
        </w:rPr>
        <w:t>Level</w:t>
      </w:r>
      <w:proofErr w:type="spellEnd"/>
      <w:r w:rsidRPr="00DB3513">
        <w:rPr>
          <w:sz w:val="28"/>
          <w:szCs w:val="28"/>
        </w:rPr>
        <w:t>) соответствует значению поля DPL в дескрипторе сегмента.</w:t>
      </w:r>
    </w:p>
    <w:p w14:paraId="1D1B9BB7" w14:textId="77777777" w:rsidR="00DB3513" w:rsidRPr="00DB3513" w:rsidRDefault="00DB3513" w:rsidP="00DB3513">
      <w:pPr>
        <w:rPr>
          <w:sz w:val="28"/>
          <w:szCs w:val="28"/>
        </w:rPr>
      </w:pPr>
      <w:r w:rsidRPr="00DB3513">
        <w:rPr>
          <w:sz w:val="28"/>
          <w:szCs w:val="28"/>
        </w:rPr>
        <w:t>Текущий уровень привилегий (</w:t>
      </w:r>
      <w:proofErr w:type="spellStart"/>
      <w:r w:rsidRPr="00DB3513">
        <w:rPr>
          <w:sz w:val="28"/>
          <w:szCs w:val="28"/>
        </w:rPr>
        <w:t>Current</w:t>
      </w:r>
      <w:proofErr w:type="spellEnd"/>
      <w:r w:rsidRPr="00DB3513">
        <w:rPr>
          <w:sz w:val="28"/>
          <w:szCs w:val="28"/>
        </w:rPr>
        <w:t xml:space="preserve"> </w:t>
      </w:r>
      <w:proofErr w:type="spellStart"/>
      <w:r w:rsidRPr="00DB3513">
        <w:rPr>
          <w:sz w:val="28"/>
          <w:szCs w:val="28"/>
        </w:rPr>
        <w:t>Privilege</w:t>
      </w:r>
      <w:proofErr w:type="spellEnd"/>
      <w:r w:rsidRPr="00DB3513">
        <w:rPr>
          <w:sz w:val="28"/>
          <w:szCs w:val="28"/>
        </w:rPr>
        <w:t xml:space="preserve"> </w:t>
      </w:r>
      <w:proofErr w:type="spellStart"/>
      <w:r w:rsidRPr="00DB3513">
        <w:rPr>
          <w:sz w:val="28"/>
          <w:szCs w:val="28"/>
        </w:rPr>
        <w:t>Level</w:t>
      </w:r>
      <w:proofErr w:type="spellEnd"/>
      <w:r w:rsidRPr="00DB3513">
        <w:rPr>
          <w:sz w:val="28"/>
          <w:szCs w:val="28"/>
        </w:rPr>
        <w:t>) соответствует уровню привилегий сегмента кода, селектор которого загружен в регистр CS (то есть уровню привилегий выполняющегося сегмента кода).</w:t>
      </w:r>
    </w:p>
    <w:p w14:paraId="47318296" w14:textId="77777777" w:rsidR="00DB3513" w:rsidRPr="00DB3513" w:rsidRDefault="00DB3513" w:rsidP="00DB3513">
      <w:pPr>
        <w:rPr>
          <w:sz w:val="28"/>
          <w:szCs w:val="28"/>
        </w:rPr>
      </w:pPr>
      <w:r w:rsidRPr="00DB3513">
        <w:rPr>
          <w:sz w:val="28"/>
          <w:szCs w:val="28"/>
        </w:rPr>
        <w:t>Запрашиваемый уровень привилегий (</w:t>
      </w:r>
      <w:proofErr w:type="spellStart"/>
      <w:r w:rsidRPr="00DB3513">
        <w:rPr>
          <w:sz w:val="28"/>
          <w:szCs w:val="28"/>
        </w:rPr>
        <w:t>Requested</w:t>
      </w:r>
      <w:proofErr w:type="spellEnd"/>
      <w:r w:rsidRPr="00DB3513">
        <w:rPr>
          <w:sz w:val="28"/>
          <w:szCs w:val="28"/>
        </w:rPr>
        <w:t xml:space="preserve"> </w:t>
      </w:r>
      <w:proofErr w:type="spellStart"/>
      <w:r w:rsidRPr="00DB3513">
        <w:rPr>
          <w:sz w:val="28"/>
          <w:szCs w:val="28"/>
        </w:rPr>
        <w:t>Privilege</w:t>
      </w:r>
      <w:proofErr w:type="spellEnd"/>
      <w:r w:rsidRPr="00DB3513">
        <w:rPr>
          <w:sz w:val="28"/>
          <w:szCs w:val="28"/>
        </w:rPr>
        <w:t xml:space="preserve"> </w:t>
      </w:r>
      <w:proofErr w:type="spellStart"/>
      <w:r w:rsidRPr="00DB3513">
        <w:rPr>
          <w:sz w:val="28"/>
          <w:szCs w:val="28"/>
        </w:rPr>
        <w:t>Level</w:t>
      </w:r>
      <w:proofErr w:type="spellEnd"/>
      <w:r w:rsidRPr="00DB3513">
        <w:rPr>
          <w:sz w:val="28"/>
          <w:szCs w:val="28"/>
        </w:rPr>
        <w:t>) находится в двух младших битах селектора (задаётся программой).</w:t>
      </w:r>
    </w:p>
    <w:p w14:paraId="35B9E50B" w14:textId="545A4B68" w:rsidR="00943AD2" w:rsidRDefault="00943AD2" w:rsidP="00943AD2">
      <w:pPr>
        <w:pageBreakBefore/>
        <w:tabs>
          <w:tab w:val="left" w:pos="5954"/>
        </w:tabs>
        <w:jc w:val="center"/>
        <w:rPr>
          <w:b/>
          <w:u w:val="single"/>
        </w:rPr>
      </w:pPr>
      <w:r>
        <w:rPr>
          <w:b/>
          <w:u w:val="single"/>
        </w:rPr>
        <w:lastRenderedPageBreak/>
        <w:t>ТЕХНИЧЕСКИЙ ОТЧЁТ ПО ПРАКТИКЕ</w:t>
      </w:r>
    </w:p>
    <w:p w14:paraId="586523CC" w14:textId="77777777" w:rsidR="00643F14" w:rsidRDefault="00643F14" w:rsidP="00643F14">
      <w:pPr>
        <w:tabs>
          <w:tab w:val="left" w:pos="5954"/>
        </w:tabs>
        <w:rPr>
          <w:b/>
          <w:u w:val="single"/>
        </w:rPr>
      </w:pPr>
    </w:p>
    <w:p w14:paraId="3B1B1C0E" w14:textId="0B8FDF20" w:rsidR="00643F14" w:rsidRDefault="00643F14" w:rsidP="00643F14">
      <w:pPr>
        <w:tabs>
          <w:tab w:val="left" w:pos="5954"/>
        </w:tabs>
        <w:rPr>
          <w:rStyle w:val="30"/>
          <w:b/>
          <w:u w:val="single"/>
        </w:rPr>
      </w:pPr>
      <w:r>
        <w:rPr>
          <w:rStyle w:val="30"/>
          <w:b/>
          <w:u w:val="single"/>
        </w:rPr>
        <w:t>4. Реализация</w:t>
      </w:r>
      <w:r w:rsidRPr="0067502B">
        <w:rPr>
          <w:rStyle w:val="30"/>
          <w:b/>
          <w:u w:val="single"/>
        </w:rPr>
        <w:t xml:space="preserve"> </w:t>
      </w:r>
      <w:r>
        <w:rPr>
          <w:rStyle w:val="30"/>
          <w:b/>
          <w:u w:val="single"/>
        </w:rPr>
        <w:t>процедуры</w:t>
      </w:r>
      <w:r w:rsidRPr="0067502B">
        <w:rPr>
          <w:rStyle w:val="30"/>
          <w:b/>
          <w:u w:val="single"/>
        </w:rPr>
        <w:t>:</w:t>
      </w:r>
    </w:p>
    <w:p w14:paraId="31B51D6D" w14:textId="77777777" w:rsidR="00D60BF7" w:rsidRDefault="00D60BF7" w:rsidP="00D60BF7">
      <w:pPr>
        <w:spacing w:after="160" w:line="259" w:lineRule="auto"/>
        <w:rPr>
          <w:i/>
          <w:sz w:val="22"/>
          <w:szCs w:val="22"/>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2693"/>
        <w:gridCol w:w="5948"/>
      </w:tblGrid>
      <w:tr w:rsidR="00D60BF7" w14:paraId="18468DB3" w14:textId="77777777" w:rsidTr="002B3948">
        <w:tc>
          <w:tcPr>
            <w:tcW w:w="704" w:type="dxa"/>
          </w:tcPr>
          <w:p w14:paraId="0C36BB5D" w14:textId="77777777" w:rsidR="00D60BF7" w:rsidRDefault="00D60BF7" w:rsidP="002B3948">
            <w:pPr>
              <w:rPr>
                <w:sz w:val="22"/>
                <w:szCs w:val="22"/>
              </w:rPr>
            </w:pPr>
            <w:r>
              <w:rPr>
                <w:sz w:val="22"/>
                <w:szCs w:val="22"/>
              </w:rPr>
              <w:t>№</w:t>
            </w:r>
          </w:p>
        </w:tc>
        <w:tc>
          <w:tcPr>
            <w:tcW w:w="2693" w:type="dxa"/>
          </w:tcPr>
          <w:p w14:paraId="2ABE8D51" w14:textId="77777777" w:rsidR="00D60BF7" w:rsidRDefault="00D60BF7" w:rsidP="002B3948">
            <w:pPr>
              <w:rPr>
                <w:sz w:val="22"/>
                <w:szCs w:val="22"/>
              </w:rPr>
            </w:pPr>
            <w:r>
              <w:rPr>
                <w:sz w:val="22"/>
                <w:szCs w:val="22"/>
              </w:rPr>
              <w:t>Шаг алгоритма</w:t>
            </w:r>
          </w:p>
        </w:tc>
        <w:tc>
          <w:tcPr>
            <w:tcW w:w="5948" w:type="dxa"/>
          </w:tcPr>
          <w:p w14:paraId="6B402E8B" w14:textId="77777777" w:rsidR="00D60BF7" w:rsidRDefault="00D60BF7" w:rsidP="002B3948">
            <w:pPr>
              <w:rPr>
                <w:sz w:val="22"/>
                <w:szCs w:val="22"/>
              </w:rPr>
            </w:pPr>
            <w:r>
              <w:rPr>
                <w:sz w:val="22"/>
                <w:szCs w:val="22"/>
              </w:rPr>
              <w:t>Файл и код</w:t>
            </w:r>
          </w:p>
        </w:tc>
      </w:tr>
      <w:tr w:rsidR="00D60BF7" w:rsidRPr="007262D2" w14:paraId="41950612" w14:textId="77777777" w:rsidTr="002B3948">
        <w:tc>
          <w:tcPr>
            <w:tcW w:w="704" w:type="dxa"/>
          </w:tcPr>
          <w:p w14:paraId="65B6C199" w14:textId="77777777" w:rsidR="00D60BF7" w:rsidRDefault="00D60BF7" w:rsidP="002B3948">
            <w:pPr>
              <w:rPr>
                <w:sz w:val="22"/>
                <w:szCs w:val="22"/>
              </w:rPr>
            </w:pPr>
            <w:r>
              <w:rPr>
                <w:sz w:val="22"/>
                <w:szCs w:val="22"/>
              </w:rPr>
              <w:t>1</w:t>
            </w:r>
          </w:p>
        </w:tc>
        <w:tc>
          <w:tcPr>
            <w:tcW w:w="2693" w:type="dxa"/>
          </w:tcPr>
          <w:p w14:paraId="2F2E05EA" w14:textId="08157472" w:rsidR="00D60BF7" w:rsidRDefault="00D60BF7" w:rsidP="002B3948">
            <w:pPr>
              <w:rPr>
                <w:sz w:val="22"/>
                <w:szCs w:val="22"/>
              </w:rPr>
            </w:pPr>
            <w:r>
              <w:rPr>
                <w:sz w:val="22"/>
                <w:szCs w:val="22"/>
              </w:rPr>
              <w:t xml:space="preserve">Инициализация таблиц дескрипторов, прерываний, </w:t>
            </w:r>
            <w:r w:rsidR="006928C7">
              <w:rPr>
                <w:sz w:val="22"/>
                <w:szCs w:val="22"/>
              </w:rPr>
              <w:t xml:space="preserve">страничной памяти, мультизадачности, </w:t>
            </w:r>
            <w:r>
              <w:rPr>
                <w:sz w:val="22"/>
                <w:szCs w:val="22"/>
              </w:rPr>
              <w:t>файловой системы, процессов.</w:t>
            </w:r>
          </w:p>
        </w:tc>
        <w:tc>
          <w:tcPr>
            <w:tcW w:w="5948" w:type="dxa"/>
          </w:tcPr>
          <w:p w14:paraId="13A5BB1A" w14:textId="77777777" w:rsidR="00D60BF7" w:rsidRPr="002712BA" w:rsidRDefault="00D60BF7" w:rsidP="002B3948">
            <w:pPr>
              <w:rPr>
                <w:b/>
                <w:i/>
                <w:sz w:val="18"/>
                <w:szCs w:val="18"/>
                <w:u w:val="single"/>
                <w:lang w:val="en-US"/>
              </w:rPr>
            </w:pPr>
            <w:proofErr w:type="spellStart"/>
            <w:r w:rsidRPr="002712BA">
              <w:rPr>
                <w:b/>
                <w:i/>
                <w:sz w:val="18"/>
                <w:szCs w:val="18"/>
                <w:u w:val="single"/>
                <w:lang w:val="en-US"/>
              </w:rPr>
              <w:t>main.c</w:t>
            </w:r>
            <w:proofErr w:type="spellEnd"/>
          </w:p>
          <w:p w14:paraId="580786CC" w14:textId="07729C6E" w:rsidR="00D60BF7" w:rsidRDefault="00D60BF7" w:rsidP="002B3948">
            <w:pPr>
              <w:rPr>
                <w:sz w:val="18"/>
                <w:szCs w:val="18"/>
                <w:lang w:val="en-US"/>
              </w:rPr>
            </w:pPr>
            <w:r w:rsidRPr="002712BA">
              <w:rPr>
                <w:sz w:val="18"/>
                <w:szCs w:val="18"/>
                <w:lang w:val="en-US"/>
              </w:rPr>
              <w:t>…</w:t>
            </w:r>
          </w:p>
          <w:p w14:paraId="52E7EBC5" w14:textId="77777777" w:rsidR="006928C7" w:rsidRPr="002712BA" w:rsidRDefault="006928C7" w:rsidP="002B3948">
            <w:pPr>
              <w:rPr>
                <w:sz w:val="18"/>
                <w:szCs w:val="18"/>
                <w:lang w:val="en-US"/>
              </w:rPr>
            </w:pPr>
          </w:p>
          <w:p w14:paraId="33CB1C59" w14:textId="77777777" w:rsidR="00D60BF7" w:rsidRPr="002712BA" w:rsidRDefault="00D60BF7" w:rsidP="002B3948">
            <w:pPr>
              <w:rPr>
                <w:sz w:val="18"/>
                <w:szCs w:val="18"/>
                <w:lang w:val="en-US"/>
              </w:rPr>
            </w:pPr>
            <w:proofErr w:type="spellStart"/>
            <w:r w:rsidRPr="002712BA">
              <w:rPr>
                <w:sz w:val="18"/>
                <w:szCs w:val="18"/>
                <w:lang w:val="en-US"/>
              </w:rPr>
              <w:t>init_descriptor_</w:t>
            </w:r>
            <w:proofErr w:type="gramStart"/>
            <w:r w:rsidRPr="002712BA">
              <w:rPr>
                <w:sz w:val="18"/>
                <w:szCs w:val="18"/>
                <w:lang w:val="en-US"/>
              </w:rPr>
              <w:t>tables</w:t>
            </w:r>
            <w:proofErr w:type="spellEnd"/>
            <w:r w:rsidRPr="002712BA">
              <w:rPr>
                <w:sz w:val="18"/>
                <w:szCs w:val="18"/>
                <w:lang w:val="en-US"/>
              </w:rPr>
              <w:t>(</w:t>
            </w:r>
            <w:proofErr w:type="gramEnd"/>
            <w:r w:rsidRPr="002712BA">
              <w:rPr>
                <w:sz w:val="18"/>
                <w:szCs w:val="18"/>
                <w:lang w:val="en-US"/>
              </w:rPr>
              <w:t>);</w:t>
            </w:r>
          </w:p>
          <w:p w14:paraId="120B4CD0" w14:textId="77777777" w:rsidR="00D60BF7" w:rsidRPr="002712BA" w:rsidRDefault="00D60BF7" w:rsidP="002B3948">
            <w:pPr>
              <w:rPr>
                <w:sz w:val="18"/>
                <w:szCs w:val="18"/>
                <w:lang w:val="en-US"/>
              </w:rPr>
            </w:pPr>
            <w:proofErr w:type="spellStart"/>
            <w:r w:rsidRPr="002712BA">
              <w:rPr>
                <w:sz w:val="18"/>
                <w:szCs w:val="18"/>
                <w:lang w:val="en-US"/>
              </w:rPr>
              <w:t>monitor_</w:t>
            </w:r>
            <w:proofErr w:type="gramStart"/>
            <w:r w:rsidRPr="002712BA">
              <w:rPr>
                <w:sz w:val="18"/>
                <w:szCs w:val="18"/>
                <w:lang w:val="en-US"/>
              </w:rPr>
              <w:t>clear</w:t>
            </w:r>
            <w:proofErr w:type="spellEnd"/>
            <w:r w:rsidRPr="002712BA">
              <w:rPr>
                <w:sz w:val="18"/>
                <w:szCs w:val="18"/>
                <w:lang w:val="en-US"/>
              </w:rPr>
              <w:t>(</w:t>
            </w:r>
            <w:proofErr w:type="gramEnd"/>
            <w:r w:rsidRPr="002712BA">
              <w:rPr>
                <w:sz w:val="18"/>
                <w:szCs w:val="18"/>
                <w:lang w:val="en-US"/>
              </w:rPr>
              <w:t>);</w:t>
            </w:r>
          </w:p>
          <w:p w14:paraId="1BFEBA92" w14:textId="3C6285A8" w:rsidR="006928C7" w:rsidRDefault="006928C7" w:rsidP="002B3948">
            <w:pPr>
              <w:rPr>
                <w:sz w:val="18"/>
                <w:szCs w:val="18"/>
                <w:lang w:val="en-US"/>
              </w:rPr>
            </w:pPr>
            <w:proofErr w:type="spellStart"/>
            <w:r w:rsidRPr="006928C7">
              <w:rPr>
                <w:sz w:val="18"/>
                <w:szCs w:val="18"/>
                <w:lang w:val="en-US"/>
              </w:rPr>
              <w:t>initialise_</w:t>
            </w:r>
            <w:proofErr w:type="gramStart"/>
            <w:r w:rsidRPr="006928C7">
              <w:rPr>
                <w:sz w:val="18"/>
                <w:szCs w:val="18"/>
                <w:lang w:val="en-US"/>
              </w:rPr>
              <w:t>paging</w:t>
            </w:r>
            <w:proofErr w:type="spellEnd"/>
            <w:r w:rsidRPr="006928C7">
              <w:rPr>
                <w:sz w:val="18"/>
                <w:szCs w:val="18"/>
                <w:lang w:val="en-US"/>
              </w:rPr>
              <w:t>(</w:t>
            </w:r>
            <w:proofErr w:type="gramEnd"/>
            <w:r w:rsidRPr="006928C7">
              <w:rPr>
                <w:sz w:val="18"/>
                <w:szCs w:val="18"/>
                <w:lang w:val="en-US"/>
              </w:rPr>
              <w:t>);</w:t>
            </w:r>
          </w:p>
          <w:p w14:paraId="2AAE47EA" w14:textId="6D919328" w:rsidR="006928C7" w:rsidRDefault="006928C7" w:rsidP="002B3948">
            <w:pPr>
              <w:rPr>
                <w:sz w:val="18"/>
                <w:szCs w:val="18"/>
                <w:lang w:val="en-US"/>
              </w:rPr>
            </w:pPr>
            <w:proofErr w:type="spellStart"/>
            <w:r w:rsidRPr="006928C7">
              <w:rPr>
                <w:sz w:val="18"/>
                <w:szCs w:val="18"/>
                <w:lang w:val="en-US"/>
              </w:rPr>
              <w:t>initialise_</w:t>
            </w:r>
            <w:proofErr w:type="gramStart"/>
            <w:r w:rsidRPr="006928C7">
              <w:rPr>
                <w:sz w:val="18"/>
                <w:szCs w:val="18"/>
                <w:lang w:val="en-US"/>
              </w:rPr>
              <w:t>tasking</w:t>
            </w:r>
            <w:proofErr w:type="spellEnd"/>
            <w:r w:rsidRPr="006928C7">
              <w:rPr>
                <w:sz w:val="18"/>
                <w:szCs w:val="18"/>
                <w:lang w:val="en-US"/>
              </w:rPr>
              <w:t>(</w:t>
            </w:r>
            <w:proofErr w:type="gramEnd"/>
            <w:r w:rsidRPr="006928C7">
              <w:rPr>
                <w:sz w:val="18"/>
                <w:szCs w:val="18"/>
                <w:lang w:val="en-US"/>
              </w:rPr>
              <w:t>);</w:t>
            </w:r>
          </w:p>
          <w:p w14:paraId="7CE9714A" w14:textId="21F403E4" w:rsidR="006928C7" w:rsidRDefault="006928C7" w:rsidP="002B3948">
            <w:pPr>
              <w:rPr>
                <w:sz w:val="18"/>
                <w:szCs w:val="18"/>
                <w:lang w:val="en-US"/>
              </w:rPr>
            </w:pPr>
            <w:proofErr w:type="spellStart"/>
            <w:r w:rsidRPr="006928C7">
              <w:rPr>
                <w:sz w:val="18"/>
                <w:szCs w:val="18"/>
                <w:lang w:val="en-US"/>
              </w:rPr>
              <w:t>fs_root</w:t>
            </w:r>
            <w:proofErr w:type="spellEnd"/>
            <w:r w:rsidRPr="006928C7">
              <w:rPr>
                <w:sz w:val="18"/>
                <w:szCs w:val="18"/>
                <w:lang w:val="en-US"/>
              </w:rPr>
              <w:t xml:space="preserve"> = </w:t>
            </w:r>
            <w:proofErr w:type="spellStart"/>
            <w:r w:rsidRPr="006928C7">
              <w:rPr>
                <w:sz w:val="18"/>
                <w:szCs w:val="18"/>
                <w:lang w:val="en-US"/>
              </w:rPr>
              <w:t>initialise_initrd</w:t>
            </w:r>
            <w:proofErr w:type="spellEnd"/>
            <w:r w:rsidRPr="006928C7">
              <w:rPr>
                <w:sz w:val="18"/>
                <w:szCs w:val="18"/>
                <w:lang w:val="en-US"/>
              </w:rPr>
              <w:t>(</w:t>
            </w:r>
            <w:proofErr w:type="spellStart"/>
            <w:r w:rsidRPr="006928C7">
              <w:rPr>
                <w:sz w:val="18"/>
                <w:szCs w:val="18"/>
                <w:lang w:val="en-US"/>
              </w:rPr>
              <w:t>initrd_location</w:t>
            </w:r>
            <w:proofErr w:type="spellEnd"/>
            <w:r w:rsidRPr="006928C7">
              <w:rPr>
                <w:sz w:val="18"/>
                <w:szCs w:val="18"/>
                <w:lang w:val="en-US"/>
              </w:rPr>
              <w:t>);</w:t>
            </w:r>
          </w:p>
          <w:p w14:paraId="6D586023" w14:textId="77777777" w:rsidR="007262D2" w:rsidRPr="007262D2" w:rsidRDefault="007262D2" w:rsidP="002B3948">
            <w:pPr>
              <w:rPr>
                <w:lang w:val="en-US"/>
              </w:rPr>
            </w:pPr>
            <w:proofErr w:type="spellStart"/>
            <w:r w:rsidRPr="007262D2">
              <w:rPr>
                <w:lang w:val="en-US"/>
              </w:rPr>
              <w:t>initialise_</w:t>
            </w:r>
            <w:proofErr w:type="gramStart"/>
            <w:r w:rsidRPr="007262D2">
              <w:rPr>
                <w:lang w:val="en-US"/>
              </w:rPr>
              <w:t>syscalls</w:t>
            </w:r>
            <w:proofErr w:type="spellEnd"/>
            <w:r w:rsidRPr="007262D2">
              <w:rPr>
                <w:lang w:val="en-US"/>
              </w:rPr>
              <w:t>(</w:t>
            </w:r>
            <w:proofErr w:type="gramEnd"/>
            <w:r w:rsidRPr="007262D2">
              <w:rPr>
                <w:lang w:val="en-US"/>
              </w:rPr>
              <w:t>);</w:t>
            </w:r>
          </w:p>
          <w:p w14:paraId="5C06549F" w14:textId="3D19DAA3" w:rsidR="007262D2" w:rsidRPr="007262D2" w:rsidRDefault="007262D2" w:rsidP="002B3948">
            <w:pPr>
              <w:rPr>
                <w:lang w:val="en-US"/>
              </w:rPr>
            </w:pPr>
            <w:proofErr w:type="spellStart"/>
            <w:r w:rsidRPr="007262D2">
              <w:rPr>
                <w:lang w:val="en-US"/>
              </w:rPr>
              <w:t>switch_to_user_</w:t>
            </w:r>
            <w:proofErr w:type="gramStart"/>
            <w:r w:rsidRPr="007262D2">
              <w:rPr>
                <w:lang w:val="en-US"/>
              </w:rPr>
              <w:t>mode</w:t>
            </w:r>
            <w:proofErr w:type="spellEnd"/>
            <w:r w:rsidRPr="007262D2">
              <w:rPr>
                <w:lang w:val="en-US"/>
              </w:rPr>
              <w:t>(</w:t>
            </w:r>
            <w:proofErr w:type="gramEnd"/>
            <w:r w:rsidRPr="007262D2">
              <w:rPr>
                <w:lang w:val="en-US"/>
              </w:rPr>
              <w:t>);</w:t>
            </w:r>
          </w:p>
          <w:p w14:paraId="5A63CBF9" w14:textId="726D092F" w:rsidR="00D60BF7" w:rsidRPr="007262D2" w:rsidRDefault="00D60BF7" w:rsidP="002B3948">
            <w:pPr>
              <w:rPr>
                <w:sz w:val="22"/>
                <w:szCs w:val="22"/>
                <w:lang w:val="en-US"/>
              </w:rPr>
            </w:pPr>
            <w:r w:rsidRPr="007262D2">
              <w:rPr>
                <w:sz w:val="22"/>
                <w:szCs w:val="22"/>
                <w:lang w:val="en-US"/>
              </w:rPr>
              <w:t>…</w:t>
            </w:r>
          </w:p>
        </w:tc>
      </w:tr>
      <w:tr w:rsidR="00D60BF7" w:rsidRPr="008F2C20" w14:paraId="6FB08D39" w14:textId="77777777" w:rsidTr="002B3948">
        <w:tc>
          <w:tcPr>
            <w:tcW w:w="704" w:type="dxa"/>
          </w:tcPr>
          <w:p w14:paraId="0D16A8A0" w14:textId="77777777" w:rsidR="00D60BF7" w:rsidRDefault="00D60BF7" w:rsidP="002B3948">
            <w:pPr>
              <w:rPr>
                <w:sz w:val="22"/>
                <w:szCs w:val="22"/>
              </w:rPr>
            </w:pPr>
            <w:r>
              <w:rPr>
                <w:sz w:val="22"/>
                <w:szCs w:val="22"/>
              </w:rPr>
              <w:t>2</w:t>
            </w:r>
          </w:p>
        </w:tc>
        <w:tc>
          <w:tcPr>
            <w:tcW w:w="2693" w:type="dxa"/>
          </w:tcPr>
          <w:p w14:paraId="394FAB90" w14:textId="721563B2" w:rsidR="00D60BF7" w:rsidRDefault="00D60BF7" w:rsidP="002B3948">
            <w:pPr>
              <w:spacing w:line="259" w:lineRule="auto"/>
              <w:rPr>
                <w:sz w:val="22"/>
                <w:szCs w:val="22"/>
              </w:rPr>
            </w:pPr>
            <w:r>
              <w:rPr>
                <w:sz w:val="22"/>
                <w:szCs w:val="22"/>
              </w:rPr>
              <w:t>Загрузка адреса таблиц</w:t>
            </w:r>
            <w:r w:rsidR="007262D2" w:rsidRPr="007262D2">
              <w:rPr>
                <w:sz w:val="22"/>
                <w:szCs w:val="22"/>
              </w:rPr>
              <w:t xml:space="preserve"> </w:t>
            </w:r>
            <w:r>
              <w:rPr>
                <w:sz w:val="22"/>
                <w:szCs w:val="22"/>
              </w:rPr>
              <w:t>прерывани</w:t>
            </w:r>
            <w:r w:rsidR="007262D2">
              <w:rPr>
                <w:sz w:val="22"/>
                <w:szCs w:val="22"/>
              </w:rPr>
              <w:t xml:space="preserve">й, дескрипторов и состояний задач </w:t>
            </w:r>
            <w:r>
              <w:rPr>
                <w:sz w:val="22"/>
                <w:szCs w:val="22"/>
              </w:rPr>
              <w:t>в процессор</w:t>
            </w:r>
          </w:p>
        </w:tc>
        <w:tc>
          <w:tcPr>
            <w:tcW w:w="5948" w:type="dxa"/>
          </w:tcPr>
          <w:p w14:paraId="407577F2" w14:textId="77777777" w:rsidR="00D60BF7" w:rsidRPr="008F2C20" w:rsidRDefault="00D60BF7" w:rsidP="002B3948">
            <w:pPr>
              <w:rPr>
                <w:b/>
                <w:i/>
                <w:lang w:val="en-US"/>
              </w:rPr>
            </w:pPr>
            <w:proofErr w:type="spellStart"/>
            <w:proofErr w:type="gramStart"/>
            <w:r w:rsidRPr="008F2C20">
              <w:rPr>
                <w:b/>
                <w:i/>
                <w:highlight w:val="white"/>
                <w:lang w:val="en-US"/>
              </w:rPr>
              <w:t>gdt.s</w:t>
            </w:r>
            <w:proofErr w:type="spellEnd"/>
            <w:proofErr w:type="gramEnd"/>
          </w:p>
          <w:p w14:paraId="75876770" w14:textId="77777777" w:rsidR="00D60BF7" w:rsidRPr="008F2C20" w:rsidRDefault="00D60BF7" w:rsidP="002B3948">
            <w:pPr>
              <w:rPr>
                <w:bCs/>
                <w:lang w:val="en-US"/>
              </w:rPr>
            </w:pPr>
            <w:r w:rsidRPr="008F2C20">
              <w:rPr>
                <w:bCs/>
                <w:lang w:val="en-US"/>
              </w:rPr>
              <w:t>…</w:t>
            </w:r>
          </w:p>
          <w:p w14:paraId="277E84FE" w14:textId="22E04737" w:rsidR="008F2C20" w:rsidRPr="008F2C20" w:rsidRDefault="008F2C20" w:rsidP="002B3948">
            <w:pPr>
              <w:rPr>
                <w:bCs/>
                <w:lang w:val="en-US"/>
              </w:rPr>
            </w:pPr>
            <w:r w:rsidRPr="008F2C20">
              <w:rPr>
                <w:bCs/>
                <w:lang w:val="en-US"/>
              </w:rPr>
              <w:t xml:space="preserve">[GLOBAL </w:t>
            </w:r>
            <w:proofErr w:type="spellStart"/>
            <w:r w:rsidRPr="008F2C20">
              <w:rPr>
                <w:bCs/>
                <w:lang w:val="en-US"/>
              </w:rPr>
              <w:t>gdt_</w:t>
            </w:r>
            <w:proofErr w:type="gramStart"/>
            <w:r w:rsidRPr="008F2C20">
              <w:rPr>
                <w:bCs/>
                <w:lang w:val="en-US"/>
              </w:rPr>
              <w:t>flush</w:t>
            </w:r>
            <w:proofErr w:type="spellEnd"/>
            <w:r w:rsidRPr="008F2C20">
              <w:rPr>
                <w:bCs/>
                <w:lang w:val="en-US"/>
              </w:rPr>
              <w:t xml:space="preserve">]   </w:t>
            </w:r>
            <w:proofErr w:type="gramEnd"/>
            <w:r w:rsidRPr="008F2C20">
              <w:rPr>
                <w:bCs/>
                <w:lang w:val="en-US"/>
              </w:rPr>
              <w:t xml:space="preserve"> ; Allows the C code to call </w:t>
            </w:r>
            <w:proofErr w:type="spellStart"/>
            <w:r w:rsidRPr="008F2C20">
              <w:rPr>
                <w:bCs/>
                <w:lang w:val="en-US"/>
              </w:rPr>
              <w:t>gdt_flush</w:t>
            </w:r>
            <w:proofErr w:type="spellEnd"/>
            <w:r w:rsidRPr="008F2C20">
              <w:rPr>
                <w:bCs/>
                <w:lang w:val="en-US"/>
              </w:rPr>
              <w:t>()</w:t>
            </w:r>
            <w:r w:rsidRPr="008F2C20">
              <w:rPr>
                <w:bCs/>
                <w:lang w:val="en-US"/>
              </w:rPr>
              <w:t>.</w:t>
            </w:r>
          </w:p>
          <w:p w14:paraId="6BA0CF0F" w14:textId="77777777" w:rsidR="00D60BF7" w:rsidRPr="008F2C20" w:rsidRDefault="00D60BF7" w:rsidP="002B3948">
            <w:pPr>
              <w:rPr>
                <w:bCs/>
                <w:lang w:val="en-US"/>
              </w:rPr>
            </w:pPr>
            <w:r w:rsidRPr="008F2C20">
              <w:rPr>
                <w:bCs/>
                <w:lang w:val="en-US"/>
              </w:rPr>
              <w:t>…</w:t>
            </w:r>
          </w:p>
          <w:p w14:paraId="7FAEC765" w14:textId="77777777" w:rsidR="008F2C20" w:rsidRPr="008F2C20" w:rsidRDefault="008F2C20" w:rsidP="002B3948">
            <w:pPr>
              <w:rPr>
                <w:bCs/>
                <w:lang w:val="en-US"/>
              </w:rPr>
            </w:pPr>
            <w:r w:rsidRPr="008F2C20">
              <w:rPr>
                <w:bCs/>
                <w:lang w:val="en-US"/>
              </w:rPr>
              <w:t xml:space="preserve">[GLOBAL </w:t>
            </w:r>
            <w:proofErr w:type="spellStart"/>
            <w:r w:rsidRPr="008F2C20">
              <w:rPr>
                <w:bCs/>
                <w:lang w:val="en-US"/>
              </w:rPr>
              <w:t>idt_</w:t>
            </w:r>
            <w:proofErr w:type="gramStart"/>
            <w:r w:rsidRPr="008F2C20">
              <w:rPr>
                <w:bCs/>
                <w:lang w:val="en-US"/>
              </w:rPr>
              <w:t>flush</w:t>
            </w:r>
            <w:proofErr w:type="spellEnd"/>
            <w:r w:rsidRPr="008F2C20">
              <w:rPr>
                <w:bCs/>
                <w:lang w:val="en-US"/>
              </w:rPr>
              <w:t xml:space="preserve">]   </w:t>
            </w:r>
            <w:proofErr w:type="gramEnd"/>
            <w:r w:rsidRPr="008F2C20">
              <w:rPr>
                <w:bCs/>
                <w:lang w:val="en-US"/>
              </w:rPr>
              <w:t xml:space="preserve"> ; Allows the C code to call </w:t>
            </w:r>
            <w:proofErr w:type="spellStart"/>
            <w:r w:rsidRPr="008F2C20">
              <w:rPr>
                <w:bCs/>
                <w:lang w:val="en-US"/>
              </w:rPr>
              <w:t>idt_flush</w:t>
            </w:r>
            <w:proofErr w:type="spellEnd"/>
            <w:r w:rsidRPr="008F2C20">
              <w:rPr>
                <w:bCs/>
                <w:lang w:val="en-US"/>
              </w:rPr>
              <w:t>().</w:t>
            </w:r>
          </w:p>
          <w:p w14:paraId="0F3A9419" w14:textId="77777777" w:rsidR="008F2C20" w:rsidRPr="008F2C20" w:rsidRDefault="008F2C20" w:rsidP="002B3948">
            <w:pPr>
              <w:rPr>
                <w:bCs/>
              </w:rPr>
            </w:pPr>
            <w:r w:rsidRPr="008F2C20">
              <w:rPr>
                <w:bCs/>
              </w:rPr>
              <w:t>…</w:t>
            </w:r>
          </w:p>
          <w:p w14:paraId="360D63AE" w14:textId="77777777" w:rsidR="008F2C20" w:rsidRPr="008F2C20" w:rsidRDefault="008F2C20" w:rsidP="002B3948">
            <w:pPr>
              <w:rPr>
                <w:bCs/>
                <w:lang w:val="en-US"/>
              </w:rPr>
            </w:pPr>
            <w:r w:rsidRPr="008F2C20">
              <w:rPr>
                <w:bCs/>
                <w:lang w:val="en-US"/>
              </w:rPr>
              <w:t xml:space="preserve">[GLOBAL </w:t>
            </w:r>
            <w:proofErr w:type="spellStart"/>
            <w:r w:rsidRPr="008F2C20">
              <w:rPr>
                <w:bCs/>
                <w:lang w:val="en-US"/>
              </w:rPr>
              <w:t>tss_</w:t>
            </w:r>
            <w:proofErr w:type="gramStart"/>
            <w:r w:rsidRPr="008F2C20">
              <w:rPr>
                <w:bCs/>
                <w:lang w:val="en-US"/>
              </w:rPr>
              <w:t>flush</w:t>
            </w:r>
            <w:proofErr w:type="spellEnd"/>
            <w:r w:rsidRPr="008F2C20">
              <w:rPr>
                <w:bCs/>
                <w:lang w:val="en-US"/>
              </w:rPr>
              <w:t xml:space="preserve">]   </w:t>
            </w:r>
            <w:proofErr w:type="gramEnd"/>
            <w:r w:rsidRPr="008F2C20">
              <w:rPr>
                <w:bCs/>
                <w:lang w:val="en-US"/>
              </w:rPr>
              <w:t xml:space="preserve"> ; Allows our C code to call </w:t>
            </w:r>
            <w:proofErr w:type="spellStart"/>
            <w:r w:rsidRPr="008F2C20">
              <w:rPr>
                <w:bCs/>
                <w:lang w:val="en-US"/>
              </w:rPr>
              <w:t>tss_flush</w:t>
            </w:r>
            <w:proofErr w:type="spellEnd"/>
            <w:r w:rsidRPr="008F2C20">
              <w:rPr>
                <w:bCs/>
                <w:lang w:val="en-US"/>
              </w:rPr>
              <w:t>().</w:t>
            </w:r>
          </w:p>
          <w:p w14:paraId="1B538F63" w14:textId="308A5A20" w:rsidR="008F2C20" w:rsidRPr="008F2C20" w:rsidRDefault="008F2C20" w:rsidP="002B3948">
            <w:pPr>
              <w:rPr>
                <w:bCs/>
                <w:i/>
              </w:rPr>
            </w:pPr>
            <w:r w:rsidRPr="008F2C20">
              <w:rPr>
                <w:bCs/>
              </w:rPr>
              <w:t>…</w:t>
            </w:r>
          </w:p>
        </w:tc>
      </w:tr>
      <w:tr w:rsidR="00D60BF7" w14:paraId="09D51644" w14:textId="77777777" w:rsidTr="002B3948">
        <w:tc>
          <w:tcPr>
            <w:tcW w:w="704" w:type="dxa"/>
          </w:tcPr>
          <w:p w14:paraId="6326AFC0" w14:textId="77777777" w:rsidR="00D60BF7" w:rsidRDefault="00D60BF7" w:rsidP="002B3948">
            <w:pPr>
              <w:rPr>
                <w:sz w:val="22"/>
                <w:szCs w:val="22"/>
              </w:rPr>
            </w:pPr>
            <w:r>
              <w:rPr>
                <w:sz w:val="22"/>
                <w:szCs w:val="22"/>
              </w:rPr>
              <w:t>3</w:t>
            </w:r>
          </w:p>
        </w:tc>
        <w:tc>
          <w:tcPr>
            <w:tcW w:w="2693" w:type="dxa"/>
          </w:tcPr>
          <w:p w14:paraId="5E315641" w14:textId="77777777" w:rsidR="00D60BF7" w:rsidRDefault="00D60BF7" w:rsidP="002B3948">
            <w:pPr>
              <w:rPr>
                <w:sz w:val="22"/>
                <w:szCs w:val="22"/>
              </w:rPr>
            </w:pPr>
            <w:r>
              <w:rPr>
                <w:sz w:val="22"/>
                <w:szCs w:val="22"/>
              </w:rPr>
              <w:t>Вызов первого прерывания</w:t>
            </w:r>
          </w:p>
        </w:tc>
        <w:tc>
          <w:tcPr>
            <w:tcW w:w="5948" w:type="dxa"/>
          </w:tcPr>
          <w:p w14:paraId="25C6DEF8" w14:textId="77777777" w:rsidR="00D60BF7" w:rsidRPr="002712BA" w:rsidRDefault="00D60BF7" w:rsidP="002B3948">
            <w:pPr>
              <w:rPr>
                <w:b/>
                <w:i/>
                <w:sz w:val="18"/>
                <w:szCs w:val="18"/>
                <w:u w:val="single"/>
                <w:lang w:val="en-US"/>
              </w:rPr>
            </w:pPr>
            <w:proofErr w:type="spellStart"/>
            <w:r w:rsidRPr="002712BA">
              <w:rPr>
                <w:b/>
                <w:i/>
                <w:sz w:val="18"/>
                <w:szCs w:val="18"/>
                <w:u w:val="single"/>
                <w:lang w:val="en-US"/>
              </w:rPr>
              <w:t>main.c</w:t>
            </w:r>
            <w:proofErr w:type="spellEnd"/>
          </w:p>
          <w:p w14:paraId="5964A463" w14:textId="77777777" w:rsidR="00D60BF7" w:rsidRPr="002712BA" w:rsidRDefault="00D60BF7" w:rsidP="002B3948">
            <w:pPr>
              <w:rPr>
                <w:sz w:val="18"/>
                <w:szCs w:val="18"/>
                <w:lang w:val="en-US"/>
              </w:rPr>
            </w:pPr>
            <w:r w:rsidRPr="002712BA">
              <w:rPr>
                <w:sz w:val="18"/>
                <w:szCs w:val="18"/>
                <w:lang w:val="en-US"/>
              </w:rPr>
              <w:t>…</w:t>
            </w:r>
          </w:p>
          <w:p w14:paraId="05035112" w14:textId="77777777" w:rsidR="00D60BF7" w:rsidRPr="002712BA" w:rsidRDefault="00D60BF7" w:rsidP="002B3948">
            <w:pPr>
              <w:rPr>
                <w:sz w:val="18"/>
                <w:szCs w:val="18"/>
                <w:lang w:val="en-US"/>
              </w:rPr>
            </w:pPr>
            <w:proofErr w:type="spellStart"/>
            <w:r w:rsidRPr="002712BA">
              <w:rPr>
                <w:sz w:val="18"/>
                <w:szCs w:val="18"/>
                <w:lang w:val="en-US"/>
              </w:rPr>
              <w:t>asm</w:t>
            </w:r>
            <w:proofErr w:type="spellEnd"/>
            <w:r w:rsidRPr="002712BA">
              <w:rPr>
                <w:sz w:val="18"/>
                <w:szCs w:val="18"/>
                <w:lang w:val="en-US"/>
              </w:rPr>
              <w:t xml:space="preserve"> </w:t>
            </w:r>
            <w:proofErr w:type="gramStart"/>
            <w:r w:rsidRPr="002712BA">
              <w:rPr>
                <w:sz w:val="18"/>
                <w:szCs w:val="18"/>
                <w:lang w:val="en-US"/>
              </w:rPr>
              <w:t>volatile(</w:t>
            </w:r>
            <w:proofErr w:type="gramEnd"/>
            <w:r w:rsidRPr="002712BA">
              <w:rPr>
                <w:sz w:val="18"/>
                <w:szCs w:val="18"/>
                <w:lang w:val="en-US"/>
              </w:rPr>
              <w:t>"int $0x0");</w:t>
            </w:r>
          </w:p>
          <w:p w14:paraId="6B49D09D" w14:textId="77777777" w:rsidR="00D60BF7" w:rsidRDefault="00D60BF7" w:rsidP="002B3948">
            <w:pPr>
              <w:rPr>
                <w:sz w:val="22"/>
                <w:szCs w:val="22"/>
              </w:rPr>
            </w:pPr>
            <w:r>
              <w:rPr>
                <w:sz w:val="22"/>
                <w:szCs w:val="22"/>
              </w:rPr>
              <w:t>…</w:t>
            </w:r>
          </w:p>
        </w:tc>
      </w:tr>
      <w:tr w:rsidR="00D60BF7" w14:paraId="504B2E95" w14:textId="77777777" w:rsidTr="002B3948">
        <w:tc>
          <w:tcPr>
            <w:tcW w:w="704" w:type="dxa"/>
          </w:tcPr>
          <w:p w14:paraId="4EC3F2AA" w14:textId="77777777" w:rsidR="00D60BF7" w:rsidRDefault="00D60BF7" w:rsidP="002B3948">
            <w:pPr>
              <w:rPr>
                <w:sz w:val="22"/>
                <w:szCs w:val="22"/>
              </w:rPr>
            </w:pPr>
            <w:r>
              <w:rPr>
                <w:sz w:val="22"/>
                <w:szCs w:val="22"/>
              </w:rPr>
              <w:t>4</w:t>
            </w:r>
          </w:p>
        </w:tc>
        <w:tc>
          <w:tcPr>
            <w:tcW w:w="2693" w:type="dxa"/>
          </w:tcPr>
          <w:p w14:paraId="4E4133EE" w14:textId="77777777" w:rsidR="00D60BF7" w:rsidRDefault="00D60BF7" w:rsidP="002B3948">
            <w:pPr>
              <w:rPr>
                <w:sz w:val="22"/>
                <w:szCs w:val="22"/>
              </w:rPr>
            </w:pPr>
            <w:r>
              <w:rPr>
                <w:sz w:val="22"/>
                <w:szCs w:val="22"/>
              </w:rPr>
              <w:t>Обработка прерывания, сохранение регистров предыдущей задачи, загрузка адреса инструкции обработки прерывания в регистры, загрузка регистров.</w:t>
            </w:r>
          </w:p>
        </w:tc>
        <w:tc>
          <w:tcPr>
            <w:tcW w:w="5948" w:type="dxa"/>
          </w:tcPr>
          <w:p w14:paraId="367218F0" w14:textId="77777777" w:rsidR="00D60BF7" w:rsidRPr="002712BA" w:rsidRDefault="00D60BF7" w:rsidP="002B3948">
            <w:pPr>
              <w:rPr>
                <w:b/>
                <w:i/>
                <w:sz w:val="18"/>
                <w:szCs w:val="18"/>
                <w:u w:val="single"/>
                <w:lang w:val="en-US"/>
              </w:rPr>
            </w:pPr>
            <w:proofErr w:type="spellStart"/>
            <w:proofErr w:type="gramStart"/>
            <w:r w:rsidRPr="002712BA">
              <w:rPr>
                <w:b/>
                <w:i/>
                <w:sz w:val="18"/>
                <w:szCs w:val="18"/>
                <w:u w:val="single"/>
                <w:lang w:val="en-US"/>
              </w:rPr>
              <w:t>interrupt.s</w:t>
            </w:r>
            <w:proofErr w:type="spellEnd"/>
            <w:proofErr w:type="gramEnd"/>
          </w:p>
          <w:p w14:paraId="5233831B" w14:textId="77777777" w:rsidR="00D60BF7" w:rsidRPr="002712BA" w:rsidRDefault="00D60BF7" w:rsidP="002B3948">
            <w:pPr>
              <w:rPr>
                <w:sz w:val="18"/>
                <w:szCs w:val="18"/>
                <w:lang w:val="en-US"/>
              </w:rPr>
            </w:pPr>
            <w:r w:rsidRPr="002712BA">
              <w:rPr>
                <w:sz w:val="18"/>
                <w:szCs w:val="18"/>
                <w:lang w:val="en-US"/>
              </w:rPr>
              <w:t>…</w:t>
            </w:r>
          </w:p>
          <w:p w14:paraId="1D398D6F" w14:textId="77777777" w:rsidR="00D60BF7" w:rsidRPr="002712BA" w:rsidRDefault="00D60BF7" w:rsidP="002B3948">
            <w:pPr>
              <w:rPr>
                <w:sz w:val="22"/>
                <w:szCs w:val="22"/>
                <w:lang w:val="en-US"/>
              </w:rPr>
            </w:pPr>
            <w:proofErr w:type="spellStart"/>
            <w:r w:rsidRPr="002712BA">
              <w:rPr>
                <w:sz w:val="22"/>
                <w:szCs w:val="22"/>
                <w:lang w:val="en-US"/>
              </w:rPr>
              <w:t>isr_common_stub</w:t>
            </w:r>
            <w:proofErr w:type="spellEnd"/>
            <w:r w:rsidRPr="002712BA">
              <w:rPr>
                <w:sz w:val="22"/>
                <w:szCs w:val="22"/>
                <w:lang w:val="en-US"/>
              </w:rPr>
              <w:t>:</w:t>
            </w:r>
          </w:p>
          <w:p w14:paraId="43F3A102" w14:textId="77777777" w:rsidR="00D60BF7" w:rsidRPr="002712BA" w:rsidRDefault="00D60BF7" w:rsidP="002B3948">
            <w:pPr>
              <w:rPr>
                <w:sz w:val="22"/>
                <w:szCs w:val="22"/>
                <w:lang w:val="en-US"/>
              </w:rPr>
            </w:pPr>
            <w:r w:rsidRPr="002712BA">
              <w:rPr>
                <w:sz w:val="22"/>
                <w:szCs w:val="22"/>
                <w:lang w:val="en-US"/>
              </w:rPr>
              <w:t xml:space="preserve">    </w:t>
            </w:r>
            <w:proofErr w:type="spellStart"/>
            <w:r w:rsidRPr="002712BA">
              <w:rPr>
                <w:sz w:val="22"/>
                <w:szCs w:val="22"/>
                <w:lang w:val="en-US"/>
              </w:rPr>
              <w:t>pusha</w:t>
            </w:r>
            <w:proofErr w:type="spellEnd"/>
            <w:r w:rsidRPr="002712BA">
              <w:rPr>
                <w:sz w:val="22"/>
                <w:szCs w:val="22"/>
                <w:lang w:val="en-US"/>
              </w:rPr>
              <w:t xml:space="preserve">                </w:t>
            </w:r>
            <w:proofErr w:type="gramStart"/>
            <w:r w:rsidRPr="002712BA">
              <w:rPr>
                <w:sz w:val="22"/>
                <w:szCs w:val="22"/>
                <w:lang w:val="en-US"/>
              </w:rPr>
              <w:t xml:space="preserve">  ;</w:t>
            </w:r>
            <w:proofErr w:type="gramEnd"/>
            <w:r w:rsidRPr="002712BA">
              <w:rPr>
                <w:sz w:val="22"/>
                <w:szCs w:val="22"/>
                <w:lang w:val="en-US"/>
              </w:rPr>
              <w:t xml:space="preserve"> Pushes </w:t>
            </w:r>
            <w:proofErr w:type="spellStart"/>
            <w:r w:rsidRPr="002712BA">
              <w:rPr>
                <w:sz w:val="22"/>
                <w:szCs w:val="22"/>
                <w:lang w:val="en-US"/>
              </w:rPr>
              <w:t>edi,esi,ebp,esp,ebx,edx,ecx,eax</w:t>
            </w:r>
            <w:proofErr w:type="spellEnd"/>
          </w:p>
          <w:p w14:paraId="7474A0B7" w14:textId="77777777" w:rsidR="00D60BF7" w:rsidRPr="002712BA" w:rsidRDefault="00D60BF7" w:rsidP="002B3948">
            <w:pPr>
              <w:rPr>
                <w:sz w:val="22"/>
                <w:szCs w:val="22"/>
                <w:lang w:val="en-US"/>
              </w:rPr>
            </w:pPr>
          </w:p>
          <w:p w14:paraId="39468843" w14:textId="77777777" w:rsidR="00D60BF7" w:rsidRPr="002712BA" w:rsidRDefault="00D60BF7" w:rsidP="002B3948">
            <w:pPr>
              <w:rPr>
                <w:sz w:val="22"/>
                <w:szCs w:val="22"/>
                <w:lang w:val="en-US"/>
              </w:rPr>
            </w:pPr>
            <w:r w:rsidRPr="002712BA">
              <w:rPr>
                <w:sz w:val="22"/>
                <w:szCs w:val="22"/>
                <w:lang w:val="en-US"/>
              </w:rPr>
              <w:t xml:space="preserve">    mov ax, ds             </w:t>
            </w:r>
            <w:proofErr w:type="gramStart"/>
            <w:r w:rsidRPr="002712BA">
              <w:rPr>
                <w:sz w:val="22"/>
                <w:szCs w:val="22"/>
                <w:lang w:val="en-US"/>
              </w:rPr>
              <w:t xml:space="preserve">  ;</w:t>
            </w:r>
            <w:proofErr w:type="gramEnd"/>
            <w:r w:rsidRPr="002712BA">
              <w:rPr>
                <w:sz w:val="22"/>
                <w:szCs w:val="22"/>
                <w:lang w:val="en-US"/>
              </w:rPr>
              <w:t xml:space="preserve"> Lower 16-bits of </w:t>
            </w:r>
            <w:proofErr w:type="spellStart"/>
            <w:r w:rsidRPr="002712BA">
              <w:rPr>
                <w:sz w:val="22"/>
                <w:szCs w:val="22"/>
                <w:lang w:val="en-US"/>
              </w:rPr>
              <w:t>eax</w:t>
            </w:r>
            <w:proofErr w:type="spellEnd"/>
            <w:r w:rsidRPr="002712BA">
              <w:rPr>
                <w:sz w:val="22"/>
                <w:szCs w:val="22"/>
                <w:lang w:val="en-US"/>
              </w:rPr>
              <w:t xml:space="preserve"> = ds.</w:t>
            </w:r>
          </w:p>
          <w:p w14:paraId="61E64EE0" w14:textId="77777777" w:rsidR="00D60BF7" w:rsidRPr="002712BA" w:rsidRDefault="00D60BF7" w:rsidP="002B3948">
            <w:pPr>
              <w:rPr>
                <w:sz w:val="22"/>
                <w:szCs w:val="22"/>
                <w:lang w:val="en-US"/>
              </w:rPr>
            </w:pPr>
            <w:r w:rsidRPr="002712BA">
              <w:rPr>
                <w:sz w:val="22"/>
                <w:szCs w:val="22"/>
                <w:lang w:val="en-US"/>
              </w:rPr>
              <w:t xml:space="preserve">    push </w:t>
            </w:r>
            <w:proofErr w:type="spellStart"/>
            <w:r w:rsidRPr="002712BA">
              <w:rPr>
                <w:sz w:val="22"/>
                <w:szCs w:val="22"/>
                <w:lang w:val="en-US"/>
              </w:rPr>
              <w:t>eax</w:t>
            </w:r>
            <w:proofErr w:type="spellEnd"/>
            <w:r w:rsidRPr="002712BA">
              <w:rPr>
                <w:sz w:val="22"/>
                <w:szCs w:val="22"/>
                <w:lang w:val="en-US"/>
              </w:rPr>
              <w:t xml:space="preserve">               </w:t>
            </w:r>
            <w:proofErr w:type="gramStart"/>
            <w:r w:rsidRPr="002712BA">
              <w:rPr>
                <w:sz w:val="22"/>
                <w:szCs w:val="22"/>
                <w:lang w:val="en-US"/>
              </w:rPr>
              <w:t xml:space="preserve">  ;</w:t>
            </w:r>
            <w:proofErr w:type="gramEnd"/>
            <w:r w:rsidRPr="002712BA">
              <w:rPr>
                <w:sz w:val="22"/>
                <w:szCs w:val="22"/>
                <w:lang w:val="en-US"/>
              </w:rPr>
              <w:t xml:space="preserve"> save the data segment descriptor</w:t>
            </w:r>
          </w:p>
          <w:p w14:paraId="5B6CCDBA" w14:textId="77777777" w:rsidR="00D60BF7" w:rsidRPr="002712BA" w:rsidRDefault="00D60BF7" w:rsidP="002B3948">
            <w:pPr>
              <w:rPr>
                <w:sz w:val="22"/>
                <w:szCs w:val="22"/>
                <w:lang w:val="en-US"/>
              </w:rPr>
            </w:pPr>
          </w:p>
          <w:p w14:paraId="781D370D" w14:textId="77777777" w:rsidR="00D60BF7" w:rsidRPr="002712BA" w:rsidRDefault="00D60BF7" w:rsidP="002B3948">
            <w:pPr>
              <w:rPr>
                <w:sz w:val="22"/>
                <w:szCs w:val="22"/>
                <w:lang w:val="en-US"/>
              </w:rPr>
            </w:pPr>
            <w:r w:rsidRPr="002712BA">
              <w:rPr>
                <w:sz w:val="22"/>
                <w:szCs w:val="22"/>
                <w:lang w:val="en-US"/>
              </w:rPr>
              <w:t xml:space="preserve">    mov ax, 0x</w:t>
            </w:r>
            <w:proofErr w:type="gramStart"/>
            <w:r w:rsidRPr="002712BA">
              <w:rPr>
                <w:sz w:val="22"/>
                <w:szCs w:val="22"/>
                <w:lang w:val="en-US"/>
              </w:rPr>
              <w:t>10  ;</w:t>
            </w:r>
            <w:proofErr w:type="gramEnd"/>
            <w:r w:rsidRPr="002712BA">
              <w:rPr>
                <w:sz w:val="22"/>
                <w:szCs w:val="22"/>
                <w:lang w:val="en-US"/>
              </w:rPr>
              <w:t xml:space="preserve"> load the kernel data segment descriptor</w:t>
            </w:r>
          </w:p>
          <w:p w14:paraId="13D5EFCD" w14:textId="77777777" w:rsidR="00D60BF7" w:rsidRPr="002712BA" w:rsidRDefault="00D60BF7" w:rsidP="002B3948">
            <w:pPr>
              <w:rPr>
                <w:sz w:val="22"/>
                <w:szCs w:val="22"/>
                <w:lang w:val="en-US"/>
              </w:rPr>
            </w:pPr>
            <w:r w:rsidRPr="002712BA">
              <w:rPr>
                <w:sz w:val="22"/>
                <w:szCs w:val="22"/>
                <w:lang w:val="en-US"/>
              </w:rPr>
              <w:t xml:space="preserve">    mov ds, ax</w:t>
            </w:r>
          </w:p>
          <w:p w14:paraId="115D4B8A" w14:textId="77777777" w:rsidR="00D60BF7" w:rsidRPr="002712BA" w:rsidRDefault="00D60BF7" w:rsidP="002B3948">
            <w:pPr>
              <w:rPr>
                <w:sz w:val="22"/>
                <w:szCs w:val="22"/>
                <w:lang w:val="en-US"/>
              </w:rPr>
            </w:pPr>
            <w:r w:rsidRPr="002712BA">
              <w:rPr>
                <w:sz w:val="22"/>
                <w:szCs w:val="22"/>
                <w:lang w:val="en-US"/>
              </w:rPr>
              <w:t xml:space="preserve">    mov es, ax</w:t>
            </w:r>
          </w:p>
          <w:p w14:paraId="4327AC39" w14:textId="77777777" w:rsidR="00D60BF7" w:rsidRPr="002712BA" w:rsidRDefault="00D60BF7" w:rsidP="002B3948">
            <w:pPr>
              <w:rPr>
                <w:sz w:val="22"/>
                <w:szCs w:val="22"/>
                <w:lang w:val="en-US"/>
              </w:rPr>
            </w:pPr>
            <w:r w:rsidRPr="002712BA">
              <w:rPr>
                <w:sz w:val="22"/>
                <w:szCs w:val="22"/>
                <w:lang w:val="en-US"/>
              </w:rPr>
              <w:t xml:space="preserve">    mov fs, ax</w:t>
            </w:r>
          </w:p>
          <w:p w14:paraId="6406DE4C" w14:textId="77777777" w:rsidR="00D60BF7" w:rsidRPr="002712BA" w:rsidRDefault="00D60BF7" w:rsidP="002B3948">
            <w:pPr>
              <w:rPr>
                <w:sz w:val="22"/>
                <w:szCs w:val="22"/>
                <w:lang w:val="en-US"/>
              </w:rPr>
            </w:pPr>
            <w:r w:rsidRPr="002712BA">
              <w:rPr>
                <w:sz w:val="22"/>
                <w:szCs w:val="22"/>
                <w:lang w:val="en-US"/>
              </w:rPr>
              <w:t xml:space="preserve">    mov </w:t>
            </w:r>
            <w:proofErr w:type="spellStart"/>
            <w:r w:rsidRPr="002712BA">
              <w:rPr>
                <w:sz w:val="22"/>
                <w:szCs w:val="22"/>
                <w:lang w:val="en-US"/>
              </w:rPr>
              <w:t>gs</w:t>
            </w:r>
            <w:proofErr w:type="spellEnd"/>
            <w:r w:rsidRPr="002712BA">
              <w:rPr>
                <w:sz w:val="22"/>
                <w:szCs w:val="22"/>
                <w:lang w:val="en-US"/>
              </w:rPr>
              <w:t>, ax</w:t>
            </w:r>
          </w:p>
          <w:p w14:paraId="768AF068" w14:textId="77777777" w:rsidR="00D60BF7" w:rsidRPr="002712BA" w:rsidRDefault="00D60BF7" w:rsidP="002B3948">
            <w:pPr>
              <w:rPr>
                <w:sz w:val="22"/>
                <w:szCs w:val="22"/>
                <w:lang w:val="en-US"/>
              </w:rPr>
            </w:pPr>
            <w:r w:rsidRPr="002712BA">
              <w:rPr>
                <w:sz w:val="22"/>
                <w:szCs w:val="22"/>
                <w:lang w:val="en-US"/>
              </w:rPr>
              <w:t xml:space="preserve">    call </w:t>
            </w:r>
            <w:proofErr w:type="spellStart"/>
            <w:r w:rsidRPr="002712BA">
              <w:rPr>
                <w:sz w:val="22"/>
                <w:szCs w:val="22"/>
                <w:lang w:val="en-US"/>
              </w:rPr>
              <w:t>isr_handler</w:t>
            </w:r>
            <w:proofErr w:type="spellEnd"/>
            <w:r w:rsidRPr="002712BA">
              <w:rPr>
                <w:sz w:val="22"/>
                <w:szCs w:val="22"/>
                <w:lang w:val="en-US"/>
              </w:rPr>
              <w:t xml:space="preserve">  </w:t>
            </w:r>
            <w:proofErr w:type="gramStart"/>
            <w:r w:rsidRPr="002712BA">
              <w:rPr>
                <w:sz w:val="22"/>
                <w:szCs w:val="22"/>
                <w:lang w:val="en-US"/>
              </w:rPr>
              <w:t xml:space="preserve">  ;interrupt</w:t>
            </w:r>
            <w:proofErr w:type="gramEnd"/>
            <w:r w:rsidRPr="002712BA">
              <w:rPr>
                <w:sz w:val="22"/>
                <w:szCs w:val="22"/>
                <w:lang w:val="en-US"/>
              </w:rPr>
              <w:t xml:space="preserve"> handler</w:t>
            </w:r>
          </w:p>
          <w:p w14:paraId="4B35CE13" w14:textId="77777777" w:rsidR="00D60BF7" w:rsidRPr="002712BA" w:rsidRDefault="00D60BF7" w:rsidP="002B3948">
            <w:pPr>
              <w:rPr>
                <w:sz w:val="18"/>
                <w:szCs w:val="18"/>
                <w:lang w:val="en-US"/>
              </w:rPr>
            </w:pPr>
            <w:r w:rsidRPr="002712BA">
              <w:rPr>
                <w:sz w:val="18"/>
                <w:szCs w:val="18"/>
                <w:lang w:val="en-US"/>
              </w:rPr>
              <w:t>…</w:t>
            </w:r>
          </w:p>
          <w:p w14:paraId="6A2F9853" w14:textId="77777777" w:rsidR="00D60BF7" w:rsidRPr="002712BA" w:rsidRDefault="00D60BF7" w:rsidP="002B3948">
            <w:pPr>
              <w:rPr>
                <w:sz w:val="18"/>
                <w:szCs w:val="18"/>
                <w:lang w:val="en-US"/>
              </w:rPr>
            </w:pPr>
          </w:p>
          <w:p w14:paraId="3EF397CC" w14:textId="77777777" w:rsidR="00D60BF7" w:rsidRPr="002712BA" w:rsidRDefault="00D60BF7" w:rsidP="002B3948">
            <w:pPr>
              <w:rPr>
                <w:b/>
                <w:i/>
                <w:sz w:val="18"/>
                <w:szCs w:val="18"/>
                <w:u w:val="single"/>
                <w:lang w:val="en-US"/>
              </w:rPr>
            </w:pPr>
            <w:proofErr w:type="spellStart"/>
            <w:r w:rsidRPr="002712BA">
              <w:rPr>
                <w:b/>
                <w:i/>
                <w:sz w:val="18"/>
                <w:szCs w:val="18"/>
                <w:u w:val="single"/>
                <w:lang w:val="en-US"/>
              </w:rPr>
              <w:t>isr.c</w:t>
            </w:r>
            <w:proofErr w:type="spellEnd"/>
          </w:p>
          <w:p w14:paraId="22133950" w14:textId="77777777" w:rsidR="00D60BF7" w:rsidRPr="002712BA" w:rsidRDefault="00D60BF7" w:rsidP="002B3948">
            <w:pPr>
              <w:rPr>
                <w:sz w:val="18"/>
                <w:szCs w:val="18"/>
                <w:lang w:val="en-US"/>
              </w:rPr>
            </w:pPr>
            <w:r w:rsidRPr="002712BA">
              <w:rPr>
                <w:sz w:val="18"/>
                <w:szCs w:val="18"/>
                <w:lang w:val="en-US"/>
              </w:rPr>
              <w:t>…</w:t>
            </w:r>
          </w:p>
          <w:p w14:paraId="568A817C" w14:textId="77777777" w:rsidR="00D60BF7" w:rsidRPr="002712BA" w:rsidRDefault="00D60BF7" w:rsidP="002B3948">
            <w:pPr>
              <w:rPr>
                <w:sz w:val="22"/>
                <w:szCs w:val="22"/>
                <w:lang w:val="en-US"/>
              </w:rPr>
            </w:pPr>
            <w:r w:rsidRPr="002712BA">
              <w:rPr>
                <w:sz w:val="22"/>
                <w:szCs w:val="22"/>
                <w:lang w:val="en-US"/>
              </w:rPr>
              <w:t xml:space="preserve">void </w:t>
            </w:r>
            <w:proofErr w:type="spellStart"/>
            <w:r w:rsidRPr="002712BA">
              <w:rPr>
                <w:sz w:val="22"/>
                <w:szCs w:val="22"/>
                <w:lang w:val="en-US"/>
              </w:rPr>
              <w:t>isr_</w:t>
            </w:r>
            <w:proofErr w:type="gramStart"/>
            <w:r w:rsidRPr="002712BA">
              <w:rPr>
                <w:sz w:val="22"/>
                <w:szCs w:val="22"/>
                <w:lang w:val="en-US"/>
              </w:rPr>
              <w:t>handler</w:t>
            </w:r>
            <w:proofErr w:type="spellEnd"/>
            <w:r w:rsidRPr="002712BA">
              <w:rPr>
                <w:sz w:val="22"/>
                <w:szCs w:val="22"/>
                <w:lang w:val="en-US"/>
              </w:rPr>
              <w:t>(</w:t>
            </w:r>
            <w:proofErr w:type="spellStart"/>
            <w:proofErr w:type="gramEnd"/>
            <w:r w:rsidRPr="002712BA">
              <w:rPr>
                <w:sz w:val="22"/>
                <w:szCs w:val="22"/>
                <w:lang w:val="en-US"/>
              </w:rPr>
              <w:t>registers_t</w:t>
            </w:r>
            <w:proofErr w:type="spellEnd"/>
            <w:r w:rsidRPr="002712BA">
              <w:rPr>
                <w:sz w:val="22"/>
                <w:szCs w:val="22"/>
                <w:lang w:val="en-US"/>
              </w:rPr>
              <w:t xml:space="preserve"> regs)</w:t>
            </w:r>
          </w:p>
          <w:p w14:paraId="1A966092" w14:textId="77777777" w:rsidR="00D60BF7" w:rsidRPr="002712BA" w:rsidRDefault="00D60BF7" w:rsidP="002B3948">
            <w:pPr>
              <w:rPr>
                <w:sz w:val="22"/>
                <w:szCs w:val="22"/>
                <w:lang w:val="en-US"/>
              </w:rPr>
            </w:pPr>
            <w:r w:rsidRPr="002712BA">
              <w:rPr>
                <w:sz w:val="22"/>
                <w:szCs w:val="22"/>
                <w:lang w:val="en-US"/>
              </w:rPr>
              <w:t>{</w:t>
            </w:r>
          </w:p>
          <w:p w14:paraId="16037172" w14:textId="77777777" w:rsidR="00D60BF7" w:rsidRPr="002712BA" w:rsidRDefault="00D60BF7" w:rsidP="002B3948">
            <w:pPr>
              <w:rPr>
                <w:sz w:val="22"/>
                <w:szCs w:val="22"/>
                <w:lang w:val="en-US"/>
              </w:rPr>
            </w:pPr>
            <w:r w:rsidRPr="002712BA">
              <w:rPr>
                <w:sz w:val="22"/>
                <w:szCs w:val="22"/>
                <w:lang w:val="en-US"/>
              </w:rPr>
              <w:t xml:space="preserve">    </w:t>
            </w:r>
            <w:proofErr w:type="spellStart"/>
            <w:r w:rsidRPr="002712BA">
              <w:rPr>
                <w:sz w:val="22"/>
                <w:szCs w:val="22"/>
                <w:lang w:val="en-US"/>
              </w:rPr>
              <w:t>monitor_</w:t>
            </w:r>
            <w:proofErr w:type="gramStart"/>
            <w:r w:rsidRPr="002712BA">
              <w:rPr>
                <w:sz w:val="22"/>
                <w:szCs w:val="22"/>
                <w:lang w:val="en-US"/>
              </w:rPr>
              <w:t>write</w:t>
            </w:r>
            <w:proofErr w:type="spellEnd"/>
            <w:r w:rsidRPr="002712BA">
              <w:rPr>
                <w:sz w:val="22"/>
                <w:szCs w:val="22"/>
                <w:lang w:val="en-US"/>
              </w:rPr>
              <w:t>(</w:t>
            </w:r>
            <w:proofErr w:type="gramEnd"/>
            <w:r w:rsidRPr="002712BA">
              <w:rPr>
                <w:sz w:val="22"/>
                <w:szCs w:val="22"/>
                <w:lang w:val="en-US"/>
              </w:rPr>
              <w:t>"</w:t>
            </w:r>
            <w:proofErr w:type="spellStart"/>
            <w:r w:rsidRPr="002712BA">
              <w:rPr>
                <w:sz w:val="22"/>
                <w:szCs w:val="22"/>
                <w:lang w:val="en-US"/>
              </w:rPr>
              <w:t>recieved</w:t>
            </w:r>
            <w:proofErr w:type="spellEnd"/>
            <w:r w:rsidRPr="002712BA">
              <w:rPr>
                <w:sz w:val="22"/>
                <w:szCs w:val="22"/>
                <w:lang w:val="en-US"/>
              </w:rPr>
              <w:t xml:space="preserve"> interrupt: ");</w:t>
            </w:r>
          </w:p>
          <w:p w14:paraId="1D23E2EE" w14:textId="77777777" w:rsidR="00D60BF7" w:rsidRPr="002712BA" w:rsidRDefault="00D60BF7" w:rsidP="002B3948">
            <w:pPr>
              <w:rPr>
                <w:sz w:val="22"/>
                <w:szCs w:val="22"/>
                <w:lang w:val="en-US"/>
              </w:rPr>
            </w:pPr>
            <w:r w:rsidRPr="002712BA">
              <w:rPr>
                <w:sz w:val="22"/>
                <w:szCs w:val="22"/>
                <w:lang w:val="en-US"/>
              </w:rPr>
              <w:t xml:space="preserve">    </w:t>
            </w:r>
            <w:proofErr w:type="spellStart"/>
            <w:r w:rsidRPr="002712BA">
              <w:rPr>
                <w:sz w:val="22"/>
                <w:szCs w:val="22"/>
                <w:lang w:val="en-US"/>
              </w:rPr>
              <w:t>monitor_write_dec</w:t>
            </w:r>
            <w:proofErr w:type="spellEnd"/>
            <w:r w:rsidRPr="002712BA">
              <w:rPr>
                <w:sz w:val="22"/>
                <w:szCs w:val="22"/>
                <w:lang w:val="en-US"/>
              </w:rPr>
              <w:t>(</w:t>
            </w:r>
            <w:proofErr w:type="spellStart"/>
            <w:r w:rsidRPr="002712BA">
              <w:rPr>
                <w:sz w:val="22"/>
                <w:szCs w:val="22"/>
                <w:lang w:val="en-US"/>
              </w:rPr>
              <w:t>regs.int_no</w:t>
            </w:r>
            <w:proofErr w:type="spellEnd"/>
            <w:r w:rsidRPr="002712BA">
              <w:rPr>
                <w:sz w:val="22"/>
                <w:szCs w:val="22"/>
                <w:lang w:val="en-US"/>
              </w:rPr>
              <w:t>);</w:t>
            </w:r>
          </w:p>
          <w:p w14:paraId="04C58700" w14:textId="77777777" w:rsidR="00D60BF7" w:rsidRPr="002712BA" w:rsidRDefault="00D60BF7" w:rsidP="002B3948">
            <w:pPr>
              <w:rPr>
                <w:sz w:val="22"/>
                <w:szCs w:val="22"/>
                <w:lang w:val="en-US"/>
              </w:rPr>
            </w:pPr>
            <w:r w:rsidRPr="002712BA">
              <w:rPr>
                <w:sz w:val="22"/>
                <w:szCs w:val="22"/>
                <w:lang w:val="en-US"/>
              </w:rPr>
              <w:t xml:space="preserve">    </w:t>
            </w:r>
            <w:proofErr w:type="spellStart"/>
            <w:r w:rsidRPr="002712BA">
              <w:rPr>
                <w:sz w:val="22"/>
                <w:szCs w:val="22"/>
                <w:lang w:val="en-US"/>
              </w:rPr>
              <w:t>monitor_put</w:t>
            </w:r>
            <w:proofErr w:type="spellEnd"/>
            <w:r w:rsidRPr="002712BA">
              <w:rPr>
                <w:sz w:val="22"/>
                <w:szCs w:val="22"/>
                <w:lang w:val="en-US"/>
              </w:rPr>
              <w:t>('\n');</w:t>
            </w:r>
          </w:p>
          <w:p w14:paraId="28D8C9DE" w14:textId="77777777" w:rsidR="00D60BF7" w:rsidRPr="002712BA" w:rsidRDefault="00D60BF7" w:rsidP="002B3948">
            <w:pPr>
              <w:rPr>
                <w:sz w:val="22"/>
                <w:szCs w:val="22"/>
                <w:lang w:val="en-US"/>
              </w:rPr>
            </w:pPr>
          </w:p>
          <w:p w14:paraId="1FC50C56" w14:textId="77777777" w:rsidR="00D60BF7" w:rsidRPr="002712BA" w:rsidRDefault="00D60BF7" w:rsidP="002B3948">
            <w:pPr>
              <w:rPr>
                <w:sz w:val="22"/>
                <w:szCs w:val="22"/>
                <w:lang w:val="en-US"/>
              </w:rPr>
            </w:pPr>
            <w:r w:rsidRPr="002712BA">
              <w:rPr>
                <w:sz w:val="22"/>
                <w:szCs w:val="22"/>
                <w:lang w:val="en-US"/>
              </w:rPr>
              <w:t xml:space="preserve">    if (</w:t>
            </w:r>
            <w:proofErr w:type="spellStart"/>
            <w:r w:rsidRPr="002712BA">
              <w:rPr>
                <w:sz w:val="22"/>
                <w:szCs w:val="22"/>
                <w:lang w:val="en-US"/>
              </w:rPr>
              <w:t>interrupt_handlers</w:t>
            </w:r>
            <w:proofErr w:type="spellEnd"/>
            <w:r w:rsidRPr="002712BA">
              <w:rPr>
                <w:sz w:val="22"/>
                <w:szCs w:val="22"/>
                <w:lang w:val="en-US"/>
              </w:rPr>
              <w:t>[</w:t>
            </w:r>
            <w:proofErr w:type="spellStart"/>
            <w:r w:rsidRPr="002712BA">
              <w:rPr>
                <w:sz w:val="22"/>
                <w:szCs w:val="22"/>
                <w:lang w:val="en-US"/>
              </w:rPr>
              <w:t>regs.int_no</w:t>
            </w:r>
            <w:proofErr w:type="spellEnd"/>
            <w:proofErr w:type="gramStart"/>
            <w:r w:rsidRPr="002712BA">
              <w:rPr>
                <w:sz w:val="22"/>
                <w:szCs w:val="22"/>
                <w:lang w:val="en-US"/>
              </w:rPr>
              <w:t>] !</w:t>
            </w:r>
            <w:proofErr w:type="gramEnd"/>
            <w:r w:rsidRPr="002712BA">
              <w:rPr>
                <w:sz w:val="22"/>
                <w:szCs w:val="22"/>
                <w:lang w:val="en-US"/>
              </w:rPr>
              <w:t>= 0)</w:t>
            </w:r>
          </w:p>
          <w:p w14:paraId="65770C0B" w14:textId="77777777" w:rsidR="00D60BF7" w:rsidRPr="002712BA" w:rsidRDefault="00D60BF7" w:rsidP="002B3948">
            <w:pPr>
              <w:rPr>
                <w:sz w:val="22"/>
                <w:szCs w:val="22"/>
                <w:lang w:val="en-US"/>
              </w:rPr>
            </w:pPr>
            <w:r w:rsidRPr="002712BA">
              <w:rPr>
                <w:sz w:val="22"/>
                <w:szCs w:val="22"/>
                <w:lang w:val="en-US"/>
              </w:rPr>
              <w:t xml:space="preserve">    {</w:t>
            </w:r>
          </w:p>
          <w:p w14:paraId="2315E2CE" w14:textId="77777777" w:rsidR="00D60BF7" w:rsidRPr="002712BA" w:rsidRDefault="00D60BF7" w:rsidP="002B3948">
            <w:pPr>
              <w:rPr>
                <w:sz w:val="22"/>
                <w:szCs w:val="22"/>
                <w:lang w:val="en-US"/>
              </w:rPr>
            </w:pPr>
            <w:r w:rsidRPr="002712BA">
              <w:rPr>
                <w:sz w:val="22"/>
                <w:szCs w:val="22"/>
                <w:lang w:val="en-US"/>
              </w:rPr>
              <w:t xml:space="preserve">        </w:t>
            </w:r>
            <w:proofErr w:type="spellStart"/>
            <w:r w:rsidRPr="002712BA">
              <w:rPr>
                <w:sz w:val="22"/>
                <w:szCs w:val="22"/>
                <w:lang w:val="en-US"/>
              </w:rPr>
              <w:t>isr_t</w:t>
            </w:r>
            <w:proofErr w:type="spellEnd"/>
            <w:r w:rsidRPr="002712BA">
              <w:rPr>
                <w:sz w:val="22"/>
                <w:szCs w:val="22"/>
                <w:lang w:val="en-US"/>
              </w:rPr>
              <w:t xml:space="preserve"> handler = </w:t>
            </w:r>
            <w:proofErr w:type="spellStart"/>
            <w:r w:rsidRPr="002712BA">
              <w:rPr>
                <w:sz w:val="22"/>
                <w:szCs w:val="22"/>
                <w:lang w:val="en-US"/>
              </w:rPr>
              <w:t>interrupt_handlers</w:t>
            </w:r>
            <w:proofErr w:type="spellEnd"/>
            <w:r w:rsidRPr="002712BA">
              <w:rPr>
                <w:sz w:val="22"/>
                <w:szCs w:val="22"/>
                <w:lang w:val="en-US"/>
              </w:rPr>
              <w:t>[</w:t>
            </w:r>
            <w:proofErr w:type="spellStart"/>
            <w:r w:rsidRPr="002712BA">
              <w:rPr>
                <w:sz w:val="22"/>
                <w:szCs w:val="22"/>
                <w:lang w:val="en-US"/>
              </w:rPr>
              <w:t>regs.int_no</w:t>
            </w:r>
            <w:proofErr w:type="spellEnd"/>
            <w:r w:rsidRPr="002712BA">
              <w:rPr>
                <w:sz w:val="22"/>
                <w:szCs w:val="22"/>
                <w:lang w:val="en-US"/>
              </w:rPr>
              <w:t>];</w:t>
            </w:r>
          </w:p>
          <w:p w14:paraId="19AAC664" w14:textId="77777777" w:rsidR="00D60BF7" w:rsidRDefault="00D60BF7" w:rsidP="002B3948">
            <w:pPr>
              <w:rPr>
                <w:sz w:val="22"/>
                <w:szCs w:val="22"/>
              </w:rPr>
            </w:pPr>
            <w:r w:rsidRPr="002712BA">
              <w:rPr>
                <w:sz w:val="22"/>
                <w:szCs w:val="22"/>
                <w:lang w:val="en-US"/>
              </w:rPr>
              <w:t xml:space="preserve">        </w:t>
            </w:r>
            <w:r>
              <w:rPr>
                <w:sz w:val="22"/>
                <w:szCs w:val="22"/>
              </w:rPr>
              <w:t>//вызывается функция обработки прерывания</w:t>
            </w:r>
          </w:p>
          <w:p w14:paraId="47899DBB" w14:textId="77777777" w:rsidR="00D60BF7" w:rsidRDefault="00D60BF7" w:rsidP="002B3948">
            <w:pPr>
              <w:rPr>
                <w:sz w:val="22"/>
                <w:szCs w:val="22"/>
              </w:rPr>
            </w:pPr>
            <w:r>
              <w:rPr>
                <w:sz w:val="22"/>
                <w:szCs w:val="22"/>
              </w:rPr>
              <w:t xml:space="preserve">        </w:t>
            </w:r>
            <w:proofErr w:type="spellStart"/>
            <w:r>
              <w:rPr>
                <w:sz w:val="22"/>
                <w:szCs w:val="22"/>
              </w:rPr>
              <w:t>handler</w:t>
            </w:r>
            <w:proofErr w:type="spellEnd"/>
            <w:r>
              <w:rPr>
                <w:sz w:val="22"/>
                <w:szCs w:val="22"/>
              </w:rPr>
              <w:t>(</w:t>
            </w:r>
            <w:proofErr w:type="spellStart"/>
            <w:r>
              <w:rPr>
                <w:sz w:val="22"/>
                <w:szCs w:val="22"/>
              </w:rPr>
              <w:t>regs</w:t>
            </w:r>
            <w:proofErr w:type="spellEnd"/>
            <w:r>
              <w:rPr>
                <w:sz w:val="22"/>
                <w:szCs w:val="22"/>
              </w:rPr>
              <w:t>);</w:t>
            </w:r>
          </w:p>
          <w:p w14:paraId="0574D9A4" w14:textId="77777777" w:rsidR="00D60BF7" w:rsidRDefault="00D60BF7" w:rsidP="002B3948">
            <w:pPr>
              <w:rPr>
                <w:sz w:val="22"/>
                <w:szCs w:val="22"/>
              </w:rPr>
            </w:pPr>
            <w:r>
              <w:rPr>
                <w:sz w:val="22"/>
                <w:szCs w:val="22"/>
              </w:rPr>
              <w:t xml:space="preserve">    }</w:t>
            </w:r>
          </w:p>
          <w:p w14:paraId="6ECE1FB9" w14:textId="77777777" w:rsidR="00D60BF7" w:rsidRDefault="00D60BF7" w:rsidP="002B3948">
            <w:pPr>
              <w:rPr>
                <w:sz w:val="22"/>
                <w:szCs w:val="22"/>
              </w:rPr>
            </w:pPr>
            <w:r>
              <w:rPr>
                <w:sz w:val="22"/>
                <w:szCs w:val="22"/>
              </w:rPr>
              <w:t>}</w:t>
            </w:r>
          </w:p>
          <w:p w14:paraId="74A3F06B" w14:textId="77777777" w:rsidR="00D60BF7" w:rsidRDefault="00D60BF7" w:rsidP="002B3948">
            <w:pPr>
              <w:rPr>
                <w:sz w:val="18"/>
                <w:szCs w:val="18"/>
              </w:rPr>
            </w:pPr>
            <w:r>
              <w:rPr>
                <w:sz w:val="18"/>
                <w:szCs w:val="18"/>
              </w:rPr>
              <w:t>…</w:t>
            </w:r>
          </w:p>
        </w:tc>
      </w:tr>
      <w:tr w:rsidR="00D60BF7" w14:paraId="6CD267C4" w14:textId="77777777" w:rsidTr="002B3948">
        <w:tc>
          <w:tcPr>
            <w:tcW w:w="704" w:type="dxa"/>
          </w:tcPr>
          <w:p w14:paraId="6F46F1C1" w14:textId="77777777" w:rsidR="00D60BF7" w:rsidRDefault="00D60BF7" w:rsidP="002B3948">
            <w:pPr>
              <w:rPr>
                <w:sz w:val="22"/>
                <w:szCs w:val="22"/>
              </w:rPr>
            </w:pPr>
            <w:r>
              <w:rPr>
                <w:sz w:val="22"/>
                <w:szCs w:val="22"/>
              </w:rPr>
              <w:t>5</w:t>
            </w:r>
          </w:p>
        </w:tc>
        <w:tc>
          <w:tcPr>
            <w:tcW w:w="2693" w:type="dxa"/>
          </w:tcPr>
          <w:p w14:paraId="0FB55AF9" w14:textId="77777777" w:rsidR="00D60BF7" w:rsidRDefault="00D60BF7" w:rsidP="002B3948">
            <w:pPr>
              <w:rPr>
                <w:sz w:val="22"/>
                <w:szCs w:val="22"/>
              </w:rPr>
            </w:pPr>
            <w:r>
              <w:rPr>
                <w:sz w:val="22"/>
                <w:szCs w:val="22"/>
              </w:rPr>
              <w:t>Посредством функции обработки прерывания происходит взаимодействие с файловой системой</w:t>
            </w:r>
          </w:p>
        </w:tc>
        <w:tc>
          <w:tcPr>
            <w:tcW w:w="5948" w:type="dxa"/>
          </w:tcPr>
          <w:p w14:paraId="3B6FBEA0" w14:textId="77777777" w:rsidR="00D60BF7" w:rsidRPr="002712BA" w:rsidRDefault="00D60BF7" w:rsidP="002B3948">
            <w:pPr>
              <w:rPr>
                <w:b/>
                <w:i/>
                <w:sz w:val="18"/>
                <w:szCs w:val="18"/>
                <w:u w:val="single"/>
                <w:lang w:val="en-US"/>
              </w:rPr>
            </w:pPr>
            <w:proofErr w:type="spellStart"/>
            <w:r w:rsidRPr="002712BA">
              <w:rPr>
                <w:b/>
                <w:i/>
                <w:sz w:val="18"/>
                <w:szCs w:val="18"/>
                <w:u w:val="single"/>
                <w:lang w:val="en-US"/>
              </w:rPr>
              <w:t>main.c</w:t>
            </w:r>
            <w:proofErr w:type="spellEnd"/>
          </w:p>
          <w:p w14:paraId="48F0D47E" w14:textId="77777777" w:rsidR="00D60BF7" w:rsidRPr="002712BA" w:rsidRDefault="00D60BF7" w:rsidP="002B3948">
            <w:pPr>
              <w:rPr>
                <w:sz w:val="18"/>
                <w:szCs w:val="18"/>
                <w:lang w:val="en-US"/>
              </w:rPr>
            </w:pPr>
            <w:r w:rsidRPr="002712BA">
              <w:rPr>
                <w:sz w:val="18"/>
                <w:szCs w:val="18"/>
                <w:lang w:val="en-US"/>
              </w:rPr>
              <w:t>…</w:t>
            </w:r>
          </w:p>
          <w:p w14:paraId="1C6E9E29" w14:textId="6395A88D" w:rsidR="00A52DB3" w:rsidRPr="00A52DB3" w:rsidRDefault="00A52DB3" w:rsidP="00A52DB3">
            <w:pPr>
              <w:rPr>
                <w:sz w:val="22"/>
                <w:szCs w:val="22"/>
                <w:lang w:val="en-US"/>
              </w:rPr>
            </w:pPr>
            <w:r>
              <w:rPr>
                <w:sz w:val="22"/>
                <w:szCs w:val="22"/>
              </w:rPr>
              <w:t xml:space="preserve">    </w:t>
            </w:r>
            <w:proofErr w:type="spellStart"/>
            <w:r w:rsidRPr="00A52DB3">
              <w:rPr>
                <w:sz w:val="22"/>
                <w:szCs w:val="22"/>
                <w:lang w:val="en-US"/>
              </w:rPr>
              <w:t>initialise_</w:t>
            </w:r>
            <w:proofErr w:type="gramStart"/>
            <w:r w:rsidRPr="00A52DB3">
              <w:rPr>
                <w:sz w:val="22"/>
                <w:szCs w:val="22"/>
                <w:lang w:val="en-US"/>
              </w:rPr>
              <w:t>syscalls</w:t>
            </w:r>
            <w:proofErr w:type="spellEnd"/>
            <w:r w:rsidRPr="00A52DB3">
              <w:rPr>
                <w:sz w:val="22"/>
                <w:szCs w:val="22"/>
                <w:lang w:val="en-US"/>
              </w:rPr>
              <w:t>(</w:t>
            </w:r>
            <w:proofErr w:type="gramEnd"/>
            <w:r w:rsidRPr="00A52DB3">
              <w:rPr>
                <w:sz w:val="22"/>
                <w:szCs w:val="22"/>
                <w:lang w:val="en-US"/>
              </w:rPr>
              <w:t>);</w:t>
            </w:r>
          </w:p>
          <w:p w14:paraId="20B0E414" w14:textId="769C6E8C" w:rsidR="00A52DB3" w:rsidRPr="00A52DB3" w:rsidRDefault="00A52DB3" w:rsidP="00A52DB3">
            <w:pPr>
              <w:rPr>
                <w:sz w:val="22"/>
                <w:szCs w:val="22"/>
                <w:lang w:val="en-US"/>
              </w:rPr>
            </w:pPr>
            <w:r w:rsidRPr="00A52DB3">
              <w:rPr>
                <w:sz w:val="22"/>
                <w:szCs w:val="22"/>
                <w:lang w:val="en-US"/>
              </w:rPr>
              <w:t xml:space="preserve">    </w:t>
            </w:r>
            <w:proofErr w:type="spellStart"/>
            <w:r w:rsidRPr="00A52DB3">
              <w:rPr>
                <w:sz w:val="22"/>
                <w:szCs w:val="22"/>
                <w:lang w:val="en-US"/>
              </w:rPr>
              <w:t>syscall_monitor_</w:t>
            </w:r>
            <w:proofErr w:type="gramStart"/>
            <w:r w:rsidRPr="00A52DB3">
              <w:rPr>
                <w:sz w:val="22"/>
                <w:szCs w:val="22"/>
                <w:lang w:val="en-US"/>
              </w:rPr>
              <w:t>write</w:t>
            </w:r>
            <w:proofErr w:type="spellEnd"/>
            <w:r w:rsidRPr="00A52DB3">
              <w:rPr>
                <w:sz w:val="22"/>
                <w:szCs w:val="22"/>
                <w:lang w:val="en-US"/>
              </w:rPr>
              <w:t>(</w:t>
            </w:r>
            <w:proofErr w:type="gramEnd"/>
            <w:r w:rsidRPr="00A52DB3">
              <w:rPr>
                <w:sz w:val="22"/>
                <w:szCs w:val="22"/>
                <w:lang w:val="en-US"/>
              </w:rPr>
              <w:t>"Hello, core world!\n");</w:t>
            </w:r>
          </w:p>
          <w:p w14:paraId="4B5F92FA" w14:textId="3D2A87CA" w:rsidR="00A52DB3" w:rsidRDefault="00A52DB3" w:rsidP="00A52DB3">
            <w:pPr>
              <w:rPr>
                <w:sz w:val="22"/>
                <w:szCs w:val="22"/>
                <w:lang w:val="en-US"/>
              </w:rPr>
            </w:pPr>
            <w:r w:rsidRPr="00A52DB3">
              <w:rPr>
                <w:sz w:val="22"/>
                <w:szCs w:val="22"/>
                <w:lang w:val="en-US"/>
              </w:rPr>
              <w:t xml:space="preserve">    </w:t>
            </w:r>
            <w:proofErr w:type="spellStart"/>
            <w:r w:rsidRPr="00A52DB3">
              <w:rPr>
                <w:sz w:val="22"/>
                <w:szCs w:val="22"/>
                <w:lang w:val="en-US"/>
              </w:rPr>
              <w:t>switch_to_user_</w:t>
            </w:r>
            <w:proofErr w:type="gramStart"/>
            <w:r w:rsidRPr="00A52DB3">
              <w:rPr>
                <w:sz w:val="22"/>
                <w:szCs w:val="22"/>
                <w:lang w:val="en-US"/>
              </w:rPr>
              <w:t>mode</w:t>
            </w:r>
            <w:proofErr w:type="spellEnd"/>
            <w:r w:rsidRPr="00A52DB3">
              <w:rPr>
                <w:sz w:val="22"/>
                <w:szCs w:val="22"/>
                <w:lang w:val="en-US"/>
              </w:rPr>
              <w:t>(</w:t>
            </w:r>
            <w:proofErr w:type="gramEnd"/>
            <w:r w:rsidRPr="00A52DB3">
              <w:rPr>
                <w:sz w:val="22"/>
                <w:szCs w:val="22"/>
                <w:lang w:val="en-US"/>
              </w:rPr>
              <w:t>);</w:t>
            </w:r>
          </w:p>
          <w:p w14:paraId="56393C7D" w14:textId="205A82FB" w:rsidR="00D60BF7" w:rsidRPr="00A52DB3" w:rsidRDefault="00D60BF7" w:rsidP="00A52DB3">
            <w:pPr>
              <w:rPr>
                <w:sz w:val="22"/>
                <w:szCs w:val="22"/>
                <w:lang w:val="en-US"/>
              </w:rPr>
            </w:pPr>
            <w:r>
              <w:rPr>
                <w:sz w:val="18"/>
                <w:szCs w:val="18"/>
              </w:rPr>
              <w:t>…</w:t>
            </w:r>
          </w:p>
        </w:tc>
      </w:tr>
      <w:tr w:rsidR="00D60BF7" w14:paraId="683E7905" w14:textId="77777777" w:rsidTr="002B3948">
        <w:tc>
          <w:tcPr>
            <w:tcW w:w="704" w:type="dxa"/>
          </w:tcPr>
          <w:p w14:paraId="5EE3BAAB" w14:textId="77777777" w:rsidR="00D60BF7" w:rsidRDefault="00D60BF7" w:rsidP="002B3948">
            <w:pPr>
              <w:rPr>
                <w:sz w:val="22"/>
                <w:szCs w:val="22"/>
              </w:rPr>
            </w:pPr>
            <w:r>
              <w:rPr>
                <w:sz w:val="22"/>
                <w:szCs w:val="22"/>
              </w:rPr>
              <w:lastRenderedPageBreak/>
              <w:t>6</w:t>
            </w:r>
          </w:p>
        </w:tc>
        <w:tc>
          <w:tcPr>
            <w:tcW w:w="2693" w:type="dxa"/>
          </w:tcPr>
          <w:p w14:paraId="617D24AF" w14:textId="77777777" w:rsidR="00D60BF7" w:rsidRDefault="00D60BF7" w:rsidP="002B3948">
            <w:pPr>
              <w:rPr>
                <w:sz w:val="22"/>
                <w:szCs w:val="22"/>
              </w:rPr>
            </w:pPr>
            <w:r>
              <w:rPr>
                <w:sz w:val="22"/>
                <w:szCs w:val="22"/>
              </w:rPr>
              <w:t>Завершение обработки прерывания, восстановление регистров, возврат к предыдущей задаче</w:t>
            </w:r>
          </w:p>
        </w:tc>
        <w:tc>
          <w:tcPr>
            <w:tcW w:w="5948" w:type="dxa"/>
          </w:tcPr>
          <w:p w14:paraId="18F5435D" w14:textId="77777777" w:rsidR="00D60BF7" w:rsidRPr="002712BA" w:rsidRDefault="00D60BF7" w:rsidP="002B3948">
            <w:pPr>
              <w:rPr>
                <w:b/>
                <w:i/>
                <w:sz w:val="18"/>
                <w:szCs w:val="18"/>
                <w:u w:val="single"/>
                <w:lang w:val="en-US"/>
              </w:rPr>
            </w:pPr>
            <w:proofErr w:type="spellStart"/>
            <w:proofErr w:type="gramStart"/>
            <w:r w:rsidRPr="002712BA">
              <w:rPr>
                <w:b/>
                <w:i/>
                <w:sz w:val="18"/>
                <w:szCs w:val="18"/>
                <w:u w:val="single"/>
                <w:lang w:val="en-US"/>
              </w:rPr>
              <w:t>interrupt.s</w:t>
            </w:r>
            <w:proofErr w:type="spellEnd"/>
            <w:proofErr w:type="gramEnd"/>
          </w:p>
          <w:p w14:paraId="14260EF2" w14:textId="77777777" w:rsidR="00D60BF7" w:rsidRPr="002712BA" w:rsidRDefault="00D60BF7" w:rsidP="002B3948">
            <w:pPr>
              <w:rPr>
                <w:sz w:val="18"/>
                <w:szCs w:val="18"/>
                <w:lang w:val="en-US"/>
              </w:rPr>
            </w:pPr>
            <w:r w:rsidRPr="002712BA">
              <w:rPr>
                <w:sz w:val="18"/>
                <w:szCs w:val="18"/>
                <w:lang w:val="en-US"/>
              </w:rPr>
              <w:t>…</w:t>
            </w:r>
          </w:p>
          <w:p w14:paraId="13180A52" w14:textId="77777777" w:rsidR="00D60BF7" w:rsidRPr="002712BA" w:rsidRDefault="00D60BF7" w:rsidP="002B3948">
            <w:pPr>
              <w:rPr>
                <w:sz w:val="22"/>
                <w:szCs w:val="22"/>
                <w:lang w:val="en-US"/>
              </w:rPr>
            </w:pPr>
            <w:r w:rsidRPr="002712BA">
              <w:rPr>
                <w:sz w:val="22"/>
                <w:szCs w:val="22"/>
                <w:lang w:val="en-US"/>
              </w:rPr>
              <w:t xml:space="preserve">    pop </w:t>
            </w:r>
            <w:proofErr w:type="spellStart"/>
            <w:r w:rsidRPr="002712BA">
              <w:rPr>
                <w:sz w:val="22"/>
                <w:szCs w:val="22"/>
                <w:lang w:val="en-US"/>
              </w:rPr>
              <w:t>ebx</w:t>
            </w:r>
            <w:proofErr w:type="spellEnd"/>
            <w:r w:rsidRPr="002712BA">
              <w:rPr>
                <w:sz w:val="22"/>
                <w:szCs w:val="22"/>
                <w:lang w:val="en-US"/>
              </w:rPr>
              <w:t xml:space="preserve">      </w:t>
            </w:r>
            <w:proofErr w:type="gramStart"/>
            <w:r w:rsidRPr="002712BA">
              <w:rPr>
                <w:sz w:val="22"/>
                <w:szCs w:val="22"/>
                <w:lang w:val="en-US"/>
              </w:rPr>
              <w:t xml:space="preserve">  ;</w:t>
            </w:r>
            <w:proofErr w:type="gramEnd"/>
            <w:r w:rsidRPr="002712BA">
              <w:rPr>
                <w:sz w:val="22"/>
                <w:szCs w:val="22"/>
                <w:lang w:val="en-US"/>
              </w:rPr>
              <w:t xml:space="preserve"> reload the original data segment descriptor</w:t>
            </w:r>
          </w:p>
          <w:p w14:paraId="1C50AC4E" w14:textId="77777777" w:rsidR="00D60BF7" w:rsidRPr="002712BA" w:rsidRDefault="00D60BF7" w:rsidP="002B3948">
            <w:pPr>
              <w:rPr>
                <w:sz w:val="22"/>
                <w:szCs w:val="22"/>
                <w:lang w:val="en-US"/>
              </w:rPr>
            </w:pPr>
            <w:r w:rsidRPr="002712BA">
              <w:rPr>
                <w:sz w:val="22"/>
                <w:szCs w:val="22"/>
                <w:lang w:val="en-US"/>
              </w:rPr>
              <w:t xml:space="preserve">    mov ds, bx</w:t>
            </w:r>
          </w:p>
          <w:p w14:paraId="5DEEEEDF" w14:textId="77777777" w:rsidR="00D60BF7" w:rsidRPr="002712BA" w:rsidRDefault="00D60BF7" w:rsidP="002B3948">
            <w:pPr>
              <w:rPr>
                <w:sz w:val="22"/>
                <w:szCs w:val="22"/>
                <w:lang w:val="en-US"/>
              </w:rPr>
            </w:pPr>
            <w:r w:rsidRPr="002712BA">
              <w:rPr>
                <w:sz w:val="22"/>
                <w:szCs w:val="22"/>
                <w:lang w:val="en-US"/>
              </w:rPr>
              <w:t xml:space="preserve">    mov es, bx</w:t>
            </w:r>
          </w:p>
          <w:p w14:paraId="324EC63E" w14:textId="77777777" w:rsidR="00D60BF7" w:rsidRPr="002712BA" w:rsidRDefault="00D60BF7" w:rsidP="002B3948">
            <w:pPr>
              <w:rPr>
                <w:sz w:val="22"/>
                <w:szCs w:val="22"/>
                <w:lang w:val="en-US"/>
              </w:rPr>
            </w:pPr>
            <w:r w:rsidRPr="002712BA">
              <w:rPr>
                <w:sz w:val="22"/>
                <w:szCs w:val="22"/>
                <w:lang w:val="en-US"/>
              </w:rPr>
              <w:t xml:space="preserve">    mov fs, bx</w:t>
            </w:r>
          </w:p>
          <w:p w14:paraId="1317FB36" w14:textId="77777777" w:rsidR="00D60BF7" w:rsidRPr="002712BA" w:rsidRDefault="00D60BF7" w:rsidP="002B3948">
            <w:pPr>
              <w:rPr>
                <w:sz w:val="22"/>
                <w:szCs w:val="22"/>
                <w:lang w:val="en-US"/>
              </w:rPr>
            </w:pPr>
            <w:r w:rsidRPr="002712BA">
              <w:rPr>
                <w:sz w:val="22"/>
                <w:szCs w:val="22"/>
                <w:lang w:val="en-US"/>
              </w:rPr>
              <w:t xml:space="preserve">    mov </w:t>
            </w:r>
            <w:proofErr w:type="spellStart"/>
            <w:r w:rsidRPr="002712BA">
              <w:rPr>
                <w:sz w:val="22"/>
                <w:szCs w:val="22"/>
                <w:lang w:val="en-US"/>
              </w:rPr>
              <w:t>gs</w:t>
            </w:r>
            <w:proofErr w:type="spellEnd"/>
            <w:r w:rsidRPr="002712BA">
              <w:rPr>
                <w:sz w:val="22"/>
                <w:szCs w:val="22"/>
                <w:lang w:val="en-US"/>
              </w:rPr>
              <w:t>, bx</w:t>
            </w:r>
          </w:p>
          <w:p w14:paraId="1A0D136C" w14:textId="77777777" w:rsidR="00D60BF7" w:rsidRPr="002712BA" w:rsidRDefault="00D60BF7" w:rsidP="002B3948">
            <w:pPr>
              <w:rPr>
                <w:sz w:val="22"/>
                <w:szCs w:val="22"/>
                <w:lang w:val="en-US"/>
              </w:rPr>
            </w:pPr>
          </w:p>
          <w:p w14:paraId="02AED0AF" w14:textId="77777777" w:rsidR="00D60BF7" w:rsidRPr="002712BA" w:rsidRDefault="00D60BF7" w:rsidP="002B3948">
            <w:pPr>
              <w:rPr>
                <w:sz w:val="22"/>
                <w:szCs w:val="22"/>
                <w:lang w:val="en-US"/>
              </w:rPr>
            </w:pPr>
            <w:r w:rsidRPr="002712BA">
              <w:rPr>
                <w:sz w:val="22"/>
                <w:szCs w:val="22"/>
                <w:lang w:val="en-US"/>
              </w:rPr>
              <w:t xml:space="preserve">    </w:t>
            </w:r>
            <w:proofErr w:type="spellStart"/>
            <w:r w:rsidRPr="002712BA">
              <w:rPr>
                <w:sz w:val="22"/>
                <w:szCs w:val="22"/>
                <w:lang w:val="en-US"/>
              </w:rPr>
              <w:t>popa</w:t>
            </w:r>
            <w:proofErr w:type="spellEnd"/>
            <w:r w:rsidRPr="002712BA">
              <w:rPr>
                <w:sz w:val="22"/>
                <w:szCs w:val="22"/>
                <w:lang w:val="en-US"/>
              </w:rPr>
              <w:t xml:space="preserve">                   </w:t>
            </w:r>
            <w:proofErr w:type="gramStart"/>
            <w:r w:rsidRPr="002712BA">
              <w:rPr>
                <w:sz w:val="22"/>
                <w:szCs w:val="22"/>
                <w:lang w:val="en-US"/>
              </w:rPr>
              <w:t xml:space="preserve">  ;</w:t>
            </w:r>
            <w:proofErr w:type="gramEnd"/>
            <w:r w:rsidRPr="002712BA">
              <w:rPr>
                <w:sz w:val="22"/>
                <w:szCs w:val="22"/>
                <w:lang w:val="en-US"/>
              </w:rPr>
              <w:t xml:space="preserve"> Pops </w:t>
            </w:r>
            <w:proofErr w:type="spellStart"/>
            <w:r w:rsidRPr="002712BA">
              <w:rPr>
                <w:sz w:val="22"/>
                <w:szCs w:val="22"/>
                <w:lang w:val="en-US"/>
              </w:rPr>
              <w:t>edi,esi,ebp</w:t>
            </w:r>
            <w:proofErr w:type="spellEnd"/>
            <w:r w:rsidRPr="002712BA">
              <w:rPr>
                <w:sz w:val="22"/>
                <w:szCs w:val="22"/>
                <w:lang w:val="en-US"/>
              </w:rPr>
              <w:t>...</w:t>
            </w:r>
          </w:p>
          <w:p w14:paraId="078870C4" w14:textId="77777777" w:rsidR="00D60BF7" w:rsidRPr="002712BA" w:rsidRDefault="00D60BF7" w:rsidP="002B3948">
            <w:pPr>
              <w:rPr>
                <w:sz w:val="22"/>
                <w:szCs w:val="22"/>
                <w:lang w:val="en-US"/>
              </w:rPr>
            </w:pPr>
            <w:r w:rsidRPr="002712BA">
              <w:rPr>
                <w:sz w:val="22"/>
                <w:szCs w:val="22"/>
                <w:lang w:val="en-US"/>
              </w:rPr>
              <w:t xml:space="preserve">    add </w:t>
            </w:r>
            <w:proofErr w:type="spellStart"/>
            <w:r w:rsidRPr="002712BA">
              <w:rPr>
                <w:sz w:val="22"/>
                <w:szCs w:val="22"/>
                <w:lang w:val="en-US"/>
              </w:rPr>
              <w:t>esp</w:t>
            </w:r>
            <w:proofErr w:type="spellEnd"/>
            <w:r w:rsidRPr="002712BA">
              <w:rPr>
                <w:sz w:val="22"/>
                <w:szCs w:val="22"/>
                <w:lang w:val="en-US"/>
              </w:rPr>
              <w:t xml:space="preserve">, 8   </w:t>
            </w:r>
            <w:proofErr w:type="gramStart"/>
            <w:r w:rsidRPr="002712BA">
              <w:rPr>
                <w:sz w:val="22"/>
                <w:szCs w:val="22"/>
                <w:lang w:val="en-US"/>
              </w:rPr>
              <w:t xml:space="preserve">  ;</w:t>
            </w:r>
            <w:proofErr w:type="gramEnd"/>
            <w:r w:rsidRPr="002712BA">
              <w:rPr>
                <w:sz w:val="22"/>
                <w:szCs w:val="22"/>
                <w:lang w:val="en-US"/>
              </w:rPr>
              <w:t xml:space="preserve"> Cleans up the pushed error code and pushed </w:t>
            </w:r>
          </w:p>
          <w:p w14:paraId="185AC29C" w14:textId="77777777" w:rsidR="00D60BF7" w:rsidRPr="002712BA" w:rsidRDefault="00D60BF7" w:rsidP="002B3948">
            <w:pPr>
              <w:rPr>
                <w:sz w:val="22"/>
                <w:szCs w:val="22"/>
                <w:lang w:val="en-US"/>
              </w:rPr>
            </w:pPr>
            <w:r w:rsidRPr="002712BA">
              <w:rPr>
                <w:sz w:val="22"/>
                <w:szCs w:val="22"/>
                <w:lang w:val="en-US"/>
              </w:rPr>
              <w:t xml:space="preserve">                         ; ISR number</w:t>
            </w:r>
          </w:p>
          <w:p w14:paraId="6CE89601" w14:textId="77777777" w:rsidR="00D60BF7" w:rsidRPr="002712BA" w:rsidRDefault="00D60BF7" w:rsidP="002B3948">
            <w:pPr>
              <w:rPr>
                <w:sz w:val="22"/>
                <w:szCs w:val="22"/>
                <w:lang w:val="en-US"/>
              </w:rPr>
            </w:pPr>
            <w:r w:rsidRPr="002712BA">
              <w:rPr>
                <w:sz w:val="22"/>
                <w:szCs w:val="22"/>
                <w:lang w:val="en-US"/>
              </w:rPr>
              <w:t xml:space="preserve">    </w:t>
            </w:r>
            <w:proofErr w:type="spellStart"/>
            <w:r w:rsidRPr="002712BA">
              <w:rPr>
                <w:sz w:val="22"/>
                <w:szCs w:val="22"/>
                <w:lang w:val="en-US"/>
              </w:rPr>
              <w:t>sti</w:t>
            </w:r>
            <w:proofErr w:type="spellEnd"/>
          </w:p>
          <w:p w14:paraId="31CF8FED" w14:textId="77777777" w:rsidR="00D60BF7" w:rsidRPr="002712BA" w:rsidRDefault="00D60BF7" w:rsidP="002B3948">
            <w:pPr>
              <w:rPr>
                <w:sz w:val="22"/>
                <w:szCs w:val="22"/>
                <w:lang w:val="en-US"/>
              </w:rPr>
            </w:pPr>
            <w:r w:rsidRPr="002712BA">
              <w:rPr>
                <w:sz w:val="22"/>
                <w:szCs w:val="22"/>
                <w:lang w:val="en-US"/>
              </w:rPr>
              <w:t xml:space="preserve">    </w:t>
            </w:r>
            <w:proofErr w:type="spellStart"/>
            <w:r w:rsidRPr="002712BA">
              <w:rPr>
                <w:sz w:val="22"/>
                <w:szCs w:val="22"/>
                <w:lang w:val="en-US"/>
              </w:rPr>
              <w:t>iret</w:t>
            </w:r>
            <w:proofErr w:type="spellEnd"/>
            <w:r w:rsidRPr="002712BA">
              <w:rPr>
                <w:sz w:val="22"/>
                <w:szCs w:val="22"/>
                <w:lang w:val="en-US"/>
              </w:rPr>
              <w:t xml:space="preserve">         </w:t>
            </w:r>
            <w:proofErr w:type="gramStart"/>
            <w:r w:rsidRPr="002712BA">
              <w:rPr>
                <w:sz w:val="22"/>
                <w:szCs w:val="22"/>
                <w:lang w:val="en-US"/>
              </w:rPr>
              <w:t xml:space="preserve">  ;</w:t>
            </w:r>
            <w:proofErr w:type="gramEnd"/>
            <w:r w:rsidRPr="002712BA">
              <w:rPr>
                <w:sz w:val="22"/>
                <w:szCs w:val="22"/>
                <w:lang w:val="en-US"/>
              </w:rPr>
              <w:t xml:space="preserve"> pops 5 things at once: CS, EIP, EFLAGS, SS, and</w:t>
            </w:r>
          </w:p>
          <w:p w14:paraId="02D13405" w14:textId="77777777" w:rsidR="00D60BF7" w:rsidRDefault="00D60BF7" w:rsidP="002B3948">
            <w:pPr>
              <w:rPr>
                <w:sz w:val="22"/>
                <w:szCs w:val="22"/>
              </w:rPr>
            </w:pPr>
            <w:r w:rsidRPr="002712BA">
              <w:rPr>
                <w:sz w:val="22"/>
                <w:szCs w:val="22"/>
                <w:lang w:val="en-US"/>
              </w:rPr>
              <w:t xml:space="preserve">                    </w:t>
            </w:r>
            <w:r>
              <w:rPr>
                <w:sz w:val="22"/>
                <w:szCs w:val="22"/>
              </w:rPr>
              <w:t>; ESP</w:t>
            </w:r>
          </w:p>
          <w:p w14:paraId="2EC54AC8" w14:textId="77777777" w:rsidR="00D60BF7" w:rsidRDefault="00D60BF7" w:rsidP="002B3948">
            <w:pPr>
              <w:rPr>
                <w:sz w:val="18"/>
                <w:szCs w:val="18"/>
              </w:rPr>
            </w:pPr>
            <w:r>
              <w:rPr>
                <w:sz w:val="18"/>
                <w:szCs w:val="18"/>
              </w:rPr>
              <w:t>…</w:t>
            </w:r>
          </w:p>
          <w:p w14:paraId="61D29F84" w14:textId="77777777" w:rsidR="00D60BF7" w:rsidRDefault="00D60BF7" w:rsidP="002B3948">
            <w:pPr>
              <w:rPr>
                <w:sz w:val="22"/>
                <w:szCs w:val="22"/>
              </w:rPr>
            </w:pPr>
          </w:p>
        </w:tc>
      </w:tr>
    </w:tbl>
    <w:p w14:paraId="296F8AB8" w14:textId="77777777" w:rsidR="00D60BF7" w:rsidRDefault="00D60BF7" w:rsidP="00643F14">
      <w:pPr>
        <w:tabs>
          <w:tab w:val="left" w:pos="5954"/>
        </w:tabs>
        <w:rPr>
          <w:rStyle w:val="30"/>
          <w:b/>
          <w:u w:val="single"/>
        </w:rPr>
      </w:pPr>
    </w:p>
    <w:p w14:paraId="0BB9EC4B" w14:textId="7EBED0C5" w:rsidR="00943AD2" w:rsidRDefault="00943AD2" w:rsidP="00643F14">
      <w:pPr>
        <w:tabs>
          <w:tab w:val="left" w:pos="5954"/>
        </w:tabs>
        <w:rPr>
          <w:rStyle w:val="30"/>
          <w:b/>
          <w:u w:val="single"/>
        </w:rPr>
      </w:pPr>
    </w:p>
    <w:p w14:paraId="204FAD06" w14:textId="77777777" w:rsidR="004245E9" w:rsidRPr="004245E9" w:rsidRDefault="004245E9" w:rsidP="00643F14">
      <w:pPr>
        <w:tabs>
          <w:tab w:val="left" w:pos="5954"/>
        </w:tabs>
        <w:rPr>
          <w:rStyle w:val="30"/>
          <w:b/>
          <w:u w:val="single"/>
          <w:lang w:val="en-US"/>
        </w:rPr>
      </w:pPr>
    </w:p>
    <w:p w14:paraId="0AE45AEF" w14:textId="758143A2" w:rsidR="00943AD2" w:rsidRPr="004245E9" w:rsidRDefault="00943AD2" w:rsidP="00643F14">
      <w:pPr>
        <w:tabs>
          <w:tab w:val="left" w:pos="5954"/>
        </w:tabs>
        <w:rPr>
          <w:rStyle w:val="30"/>
          <w:b/>
          <w:u w:val="single"/>
        </w:rPr>
      </w:pPr>
    </w:p>
    <w:p w14:paraId="7B0CA29F" w14:textId="2EC7A8DF" w:rsidR="00943AD2" w:rsidRPr="004245E9" w:rsidRDefault="00943AD2" w:rsidP="00643F14">
      <w:pPr>
        <w:tabs>
          <w:tab w:val="left" w:pos="5954"/>
        </w:tabs>
        <w:rPr>
          <w:rStyle w:val="30"/>
          <w:b/>
          <w:u w:val="single"/>
        </w:rPr>
      </w:pPr>
    </w:p>
    <w:p w14:paraId="3CA63746" w14:textId="4FA33E1D" w:rsidR="00943AD2" w:rsidRPr="004245E9" w:rsidRDefault="00943AD2" w:rsidP="00643F14">
      <w:pPr>
        <w:tabs>
          <w:tab w:val="left" w:pos="5954"/>
        </w:tabs>
        <w:rPr>
          <w:rStyle w:val="30"/>
          <w:b/>
          <w:u w:val="single"/>
        </w:rPr>
      </w:pPr>
    </w:p>
    <w:p w14:paraId="4492B587" w14:textId="4B4AD176" w:rsidR="00943AD2" w:rsidRPr="004245E9" w:rsidRDefault="00943AD2" w:rsidP="00643F14">
      <w:pPr>
        <w:tabs>
          <w:tab w:val="left" w:pos="5954"/>
        </w:tabs>
        <w:rPr>
          <w:rStyle w:val="30"/>
          <w:b/>
          <w:u w:val="single"/>
        </w:rPr>
      </w:pPr>
    </w:p>
    <w:p w14:paraId="10527868" w14:textId="46E1EDC5" w:rsidR="00943AD2" w:rsidRPr="004245E9" w:rsidRDefault="00943AD2" w:rsidP="00643F14">
      <w:pPr>
        <w:tabs>
          <w:tab w:val="left" w:pos="5954"/>
        </w:tabs>
        <w:rPr>
          <w:rStyle w:val="30"/>
          <w:b/>
          <w:u w:val="single"/>
        </w:rPr>
      </w:pPr>
    </w:p>
    <w:p w14:paraId="646B7D0D" w14:textId="0AA93770" w:rsidR="00943AD2" w:rsidRPr="004245E9" w:rsidRDefault="00943AD2" w:rsidP="00643F14">
      <w:pPr>
        <w:tabs>
          <w:tab w:val="left" w:pos="5954"/>
        </w:tabs>
        <w:rPr>
          <w:rStyle w:val="30"/>
          <w:b/>
          <w:u w:val="single"/>
        </w:rPr>
      </w:pPr>
    </w:p>
    <w:p w14:paraId="18C083C1" w14:textId="2C8B4234" w:rsidR="00943AD2" w:rsidRPr="004245E9" w:rsidRDefault="00943AD2" w:rsidP="00643F14">
      <w:pPr>
        <w:tabs>
          <w:tab w:val="left" w:pos="5954"/>
        </w:tabs>
        <w:rPr>
          <w:rStyle w:val="30"/>
          <w:b/>
          <w:u w:val="single"/>
        </w:rPr>
      </w:pPr>
    </w:p>
    <w:p w14:paraId="75779C7B" w14:textId="08BB017D" w:rsidR="00943AD2" w:rsidRPr="004245E9" w:rsidRDefault="00943AD2" w:rsidP="00643F14">
      <w:pPr>
        <w:tabs>
          <w:tab w:val="left" w:pos="5954"/>
        </w:tabs>
        <w:rPr>
          <w:rStyle w:val="30"/>
          <w:b/>
          <w:u w:val="single"/>
        </w:rPr>
      </w:pPr>
    </w:p>
    <w:p w14:paraId="0934D3FB" w14:textId="4AB5072B" w:rsidR="00943AD2" w:rsidRPr="004245E9" w:rsidRDefault="00943AD2" w:rsidP="00643F14">
      <w:pPr>
        <w:tabs>
          <w:tab w:val="left" w:pos="5954"/>
        </w:tabs>
        <w:rPr>
          <w:rStyle w:val="30"/>
          <w:b/>
          <w:u w:val="single"/>
        </w:rPr>
      </w:pPr>
    </w:p>
    <w:p w14:paraId="1DE0E54C" w14:textId="57C964EE" w:rsidR="00943AD2" w:rsidRPr="004245E9" w:rsidRDefault="00943AD2" w:rsidP="00643F14">
      <w:pPr>
        <w:tabs>
          <w:tab w:val="left" w:pos="5954"/>
        </w:tabs>
        <w:rPr>
          <w:rStyle w:val="30"/>
          <w:b/>
          <w:u w:val="single"/>
        </w:rPr>
      </w:pPr>
    </w:p>
    <w:p w14:paraId="6431F3DF" w14:textId="6B65A40D" w:rsidR="00943AD2" w:rsidRPr="004245E9" w:rsidRDefault="00943AD2" w:rsidP="00643F14">
      <w:pPr>
        <w:tabs>
          <w:tab w:val="left" w:pos="5954"/>
        </w:tabs>
        <w:rPr>
          <w:rStyle w:val="30"/>
          <w:b/>
          <w:u w:val="single"/>
        </w:rPr>
      </w:pPr>
    </w:p>
    <w:p w14:paraId="35537219" w14:textId="0D98BC79" w:rsidR="00943AD2" w:rsidRPr="004245E9" w:rsidRDefault="00943AD2" w:rsidP="00643F14">
      <w:pPr>
        <w:tabs>
          <w:tab w:val="left" w:pos="5954"/>
        </w:tabs>
        <w:rPr>
          <w:rStyle w:val="30"/>
          <w:b/>
          <w:u w:val="single"/>
        </w:rPr>
      </w:pPr>
    </w:p>
    <w:p w14:paraId="6A655838" w14:textId="179BB747" w:rsidR="00943AD2" w:rsidRPr="004245E9" w:rsidRDefault="00943AD2" w:rsidP="00643F14">
      <w:pPr>
        <w:tabs>
          <w:tab w:val="left" w:pos="5954"/>
        </w:tabs>
        <w:rPr>
          <w:rStyle w:val="30"/>
          <w:b/>
          <w:u w:val="single"/>
        </w:rPr>
      </w:pPr>
    </w:p>
    <w:p w14:paraId="219140CF" w14:textId="7C22CF79" w:rsidR="00943AD2" w:rsidRPr="004245E9" w:rsidRDefault="00943AD2" w:rsidP="00643F14">
      <w:pPr>
        <w:tabs>
          <w:tab w:val="left" w:pos="5954"/>
        </w:tabs>
        <w:rPr>
          <w:rStyle w:val="30"/>
          <w:b/>
          <w:u w:val="single"/>
        </w:rPr>
      </w:pPr>
    </w:p>
    <w:p w14:paraId="539A5D5B" w14:textId="711EE647" w:rsidR="00943AD2" w:rsidRPr="004245E9" w:rsidRDefault="00943AD2" w:rsidP="00643F14">
      <w:pPr>
        <w:tabs>
          <w:tab w:val="left" w:pos="5954"/>
        </w:tabs>
        <w:rPr>
          <w:rStyle w:val="30"/>
          <w:b/>
          <w:u w:val="single"/>
        </w:rPr>
      </w:pPr>
    </w:p>
    <w:p w14:paraId="62FDB89A" w14:textId="4A9A4022" w:rsidR="00943AD2" w:rsidRPr="004245E9" w:rsidRDefault="00943AD2" w:rsidP="00643F14">
      <w:pPr>
        <w:tabs>
          <w:tab w:val="left" w:pos="5954"/>
        </w:tabs>
        <w:rPr>
          <w:rStyle w:val="30"/>
          <w:b/>
          <w:u w:val="single"/>
        </w:rPr>
      </w:pPr>
    </w:p>
    <w:p w14:paraId="1EC9BDD0" w14:textId="3F25C69F" w:rsidR="00943AD2" w:rsidRPr="004245E9" w:rsidRDefault="00943AD2" w:rsidP="00643F14">
      <w:pPr>
        <w:tabs>
          <w:tab w:val="left" w:pos="5954"/>
        </w:tabs>
        <w:rPr>
          <w:rStyle w:val="30"/>
          <w:b/>
          <w:u w:val="single"/>
        </w:rPr>
      </w:pPr>
    </w:p>
    <w:p w14:paraId="216D869C" w14:textId="6075FA6B" w:rsidR="00943AD2" w:rsidRPr="004245E9" w:rsidRDefault="00943AD2" w:rsidP="00643F14">
      <w:pPr>
        <w:tabs>
          <w:tab w:val="left" w:pos="5954"/>
        </w:tabs>
        <w:rPr>
          <w:rStyle w:val="30"/>
          <w:b/>
          <w:u w:val="single"/>
        </w:rPr>
      </w:pPr>
    </w:p>
    <w:p w14:paraId="6C1F8347" w14:textId="2D766D8A" w:rsidR="00943AD2" w:rsidRPr="004245E9" w:rsidRDefault="00943AD2" w:rsidP="00643F14">
      <w:pPr>
        <w:tabs>
          <w:tab w:val="left" w:pos="5954"/>
        </w:tabs>
        <w:rPr>
          <w:rStyle w:val="30"/>
          <w:b/>
          <w:u w:val="single"/>
        </w:rPr>
      </w:pPr>
    </w:p>
    <w:p w14:paraId="586AC897" w14:textId="139E2612" w:rsidR="00943AD2" w:rsidRPr="004245E9" w:rsidRDefault="00943AD2" w:rsidP="00643F14">
      <w:pPr>
        <w:tabs>
          <w:tab w:val="left" w:pos="5954"/>
        </w:tabs>
        <w:rPr>
          <w:rStyle w:val="30"/>
          <w:b/>
          <w:u w:val="single"/>
        </w:rPr>
      </w:pPr>
    </w:p>
    <w:p w14:paraId="35273284" w14:textId="3BC9D1B6" w:rsidR="00943AD2" w:rsidRPr="004245E9" w:rsidRDefault="00943AD2" w:rsidP="00643F14">
      <w:pPr>
        <w:tabs>
          <w:tab w:val="left" w:pos="5954"/>
        </w:tabs>
        <w:rPr>
          <w:rStyle w:val="30"/>
          <w:b/>
          <w:u w:val="single"/>
        </w:rPr>
      </w:pPr>
    </w:p>
    <w:p w14:paraId="487F1233" w14:textId="7F377AE7" w:rsidR="00943AD2" w:rsidRPr="004245E9" w:rsidRDefault="00943AD2" w:rsidP="00643F14">
      <w:pPr>
        <w:tabs>
          <w:tab w:val="left" w:pos="5954"/>
        </w:tabs>
        <w:rPr>
          <w:rStyle w:val="30"/>
          <w:b/>
          <w:u w:val="single"/>
        </w:rPr>
      </w:pPr>
    </w:p>
    <w:p w14:paraId="29328E96" w14:textId="1394D295" w:rsidR="00943AD2" w:rsidRPr="004245E9" w:rsidRDefault="00943AD2" w:rsidP="00643F14">
      <w:pPr>
        <w:tabs>
          <w:tab w:val="left" w:pos="5954"/>
        </w:tabs>
        <w:rPr>
          <w:rStyle w:val="30"/>
          <w:b/>
          <w:u w:val="single"/>
        </w:rPr>
      </w:pPr>
    </w:p>
    <w:p w14:paraId="4F5F598C" w14:textId="064A8B5A" w:rsidR="00943AD2" w:rsidRPr="004245E9" w:rsidRDefault="00943AD2" w:rsidP="00643F14">
      <w:pPr>
        <w:tabs>
          <w:tab w:val="left" w:pos="5954"/>
        </w:tabs>
        <w:rPr>
          <w:rStyle w:val="30"/>
          <w:b/>
          <w:u w:val="single"/>
        </w:rPr>
      </w:pPr>
    </w:p>
    <w:p w14:paraId="19B7E6FC" w14:textId="3F25211F" w:rsidR="00943AD2" w:rsidRPr="004245E9" w:rsidRDefault="00943AD2" w:rsidP="00643F14">
      <w:pPr>
        <w:tabs>
          <w:tab w:val="left" w:pos="5954"/>
        </w:tabs>
        <w:rPr>
          <w:rStyle w:val="30"/>
          <w:b/>
          <w:u w:val="single"/>
        </w:rPr>
      </w:pPr>
    </w:p>
    <w:p w14:paraId="0E74785C" w14:textId="253A0996" w:rsidR="00943AD2" w:rsidRPr="004245E9" w:rsidRDefault="00943AD2" w:rsidP="00643F14">
      <w:pPr>
        <w:tabs>
          <w:tab w:val="left" w:pos="5954"/>
        </w:tabs>
        <w:rPr>
          <w:rStyle w:val="30"/>
          <w:b/>
          <w:u w:val="single"/>
        </w:rPr>
      </w:pPr>
    </w:p>
    <w:p w14:paraId="3E8E80C1" w14:textId="54A6D398" w:rsidR="00943AD2" w:rsidRPr="004245E9" w:rsidRDefault="00943AD2" w:rsidP="00643F14">
      <w:pPr>
        <w:tabs>
          <w:tab w:val="left" w:pos="5954"/>
        </w:tabs>
        <w:rPr>
          <w:rStyle w:val="30"/>
          <w:b/>
          <w:u w:val="single"/>
        </w:rPr>
      </w:pPr>
    </w:p>
    <w:p w14:paraId="0032057B" w14:textId="31879D85" w:rsidR="00943AD2" w:rsidRPr="004245E9" w:rsidRDefault="00943AD2" w:rsidP="00643F14">
      <w:pPr>
        <w:tabs>
          <w:tab w:val="left" w:pos="5954"/>
        </w:tabs>
        <w:rPr>
          <w:rStyle w:val="30"/>
          <w:b/>
          <w:u w:val="single"/>
        </w:rPr>
      </w:pPr>
    </w:p>
    <w:p w14:paraId="617F9EEF" w14:textId="1B14581D" w:rsidR="00943AD2" w:rsidRPr="004245E9" w:rsidRDefault="00943AD2" w:rsidP="00643F14">
      <w:pPr>
        <w:tabs>
          <w:tab w:val="left" w:pos="5954"/>
        </w:tabs>
        <w:rPr>
          <w:rStyle w:val="30"/>
          <w:b/>
          <w:u w:val="single"/>
        </w:rPr>
      </w:pPr>
    </w:p>
    <w:p w14:paraId="5C5B5E4E" w14:textId="7F7025C0" w:rsidR="00943AD2" w:rsidRDefault="00943AD2" w:rsidP="00643F14">
      <w:pPr>
        <w:tabs>
          <w:tab w:val="left" w:pos="5954"/>
        </w:tabs>
        <w:rPr>
          <w:rStyle w:val="30"/>
          <w:b/>
          <w:u w:val="single"/>
        </w:rPr>
      </w:pPr>
    </w:p>
    <w:p w14:paraId="0C65329C" w14:textId="215347E4" w:rsidR="00A52DB3" w:rsidRDefault="00A52DB3" w:rsidP="00643F14">
      <w:pPr>
        <w:tabs>
          <w:tab w:val="left" w:pos="5954"/>
        </w:tabs>
        <w:rPr>
          <w:rStyle w:val="30"/>
          <w:b/>
          <w:u w:val="single"/>
        </w:rPr>
      </w:pPr>
    </w:p>
    <w:p w14:paraId="12F9B8AB" w14:textId="112E2C80" w:rsidR="00A52DB3" w:rsidRDefault="00A52DB3" w:rsidP="00643F14">
      <w:pPr>
        <w:tabs>
          <w:tab w:val="left" w:pos="5954"/>
        </w:tabs>
        <w:rPr>
          <w:rStyle w:val="30"/>
          <w:b/>
          <w:u w:val="single"/>
        </w:rPr>
      </w:pPr>
    </w:p>
    <w:p w14:paraId="336DDCB4" w14:textId="18B8B3B2" w:rsidR="00A52DB3" w:rsidRDefault="00A52DB3" w:rsidP="00643F14">
      <w:pPr>
        <w:tabs>
          <w:tab w:val="left" w:pos="5954"/>
        </w:tabs>
        <w:rPr>
          <w:rStyle w:val="30"/>
          <w:b/>
          <w:u w:val="single"/>
        </w:rPr>
      </w:pPr>
    </w:p>
    <w:p w14:paraId="00D26007" w14:textId="21BA8E0A" w:rsidR="00A52DB3" w:rsidRDefault="00A52DB3" w:rsidP="00643F14">
      <w:pPr>
        <w:tabs>
          <w:tab w:val="left" w:pos="5954"/>
        </w:tabs>
        <w:rPr>
          <w:rStyle w:val="30"/>
          <w:b/>
          <w:u w:val="single"/>
        </w:rPr>
      </w:pPr>
    </w:p>
    <w:p w14:paraId="0CE7D088" w14:textId="3437A78B" w:rsidR="00A52DB3" w:rsidRDefault="00A52DB3" w:rsidP="00643F14">
      <w:pPr>
        <w:tabs>
          <w:tab w:val="left" w:pos="5954"/>
        </w:tabs>
        <w:rPr>
          <w:rStyle w:val="30"/>
          <w:b/>
          <w:u w:val="single"/>
        </w:rPr>
      </w:pPr>
    </w:p>
    <w:p w14:paraId="56234F2E" w14:textId="23A18B71" w:rsidR="00A52DB3" w:rsidRDefault="00A52DB3" w:rsidP="00643F14">
      <w:pPr>
        <w:tabs>
          <w:tab w:val="left" w:pos="5954"/>
        </w:tabs>
        <w:rPr>
          <w:rStyle w:val="30"/>
          <w:b/>
          <w:u w:val="single"/>
        </w:rPr>
      </w:pPr>
    </w:p>
    <w:p w14:paraId="076F2341" w14:textId="4DA826BD" w:rsidR="00A52DB3" w:rsidRDefault="00A52DB3" w:rsidP="00643F14">
      <w:pPr>
        <w:tabs>
          <w:tab w:val="left" w:pos="5954"/>
        </w:tabs>
        <w:rPr>
          <w:rStyle w:val="30"/>
          <w:b/>
          <w:u w:val="single"/>
        </w:rPr>
      </w:pPr>
    </w:p>
    <w:p w14:paraId="46E30E5B" w14:textId="0FAA8FE7" w:rsidR="00A52DB3" w:rsidRDefault="00A52DB3" w:rsidP="00643F14">
      <w:pPr>
        <w:tabs>
          <w:tab w:val="left" w:pos="5954"/>
        </w:tabs>
        <w:rPr>
          <w:rStyle w:val="30"/>
          <w:b/>
          <w:u w:val="single"/>
        </w:rPr>
      </w:pPr>
    </w:p>
    <w:p w14:paraId="1D5F5867" w14:textId="6DCF25D5" w:rsidR="00A52DB3" w:rsidRDefault="00A52DB3" w:rsidP="00643F14">
      <w:pPr>
        <w:tabs>
          <w:tab w:val="left" w:pos="5954"/>
        </w:tabs>
        <w:rPr>
          <w:rStyle w:val="30"/>
          <w:b/>
          <w:u w:val="single"/>
        </w:rPr>
      </w:pPr>
    </w:p>
    <w:p w14:paraId="3EEB41FB" w14:textId="77777777" w:rsidR="00A52DB3" w:rsidRPr="004245E9" w:rsidRDefault="00A52DB3" w:rsidP="00643F14">
      <w:pPr>
        <w:tabs>
          <w:tab w:val="left" w:pos="5954"/>
        </w:tabs>
        <w:rPr>
          <w:rStyle w:val="30"/>
          <w:b/>
          <w:u w:val="single"/>
        </w:rPr>
      </w:pPr>
    </w:p>
    <w:p w14:paraId="36034D53" w14:textId="4342617E" w:rsidR="00943AD2" w:rsidRPr="004245E9" w:rsidRDefault="00943AD2" w:rsidP="00643F14">
      <w:pPr>
        <w:tabs>
          <w:tab w:val="left" w:pos="5954"/>
        </w:tabs>
        <w:rPr>
          <w:rStyle w:val="30"/>
          <w:b/>
          <w:u w:val="single"/>
        </w:rPr>
      </w:pPr>
    </w:p>
    <w:p w14:paraId="7EF6A3F6" w14:textId="0CC30825" w:rsidR="00943AD2" w:rsidRPr="004245E9" w:rsidRDefault="00943AD2" w:rsidP="00643F14">
      <w:pPr>
        <w:tabs>
          <w:tab w:val="left" w:pos="5954"/>
        </w:tabs>
        <w:rPr>
          <w:rStyle w:val="30"/>
          <w:b/>
          <w:u w:val="single"/>
        </w:rPr>
      </w:pPr>
    </w:p>
    <w:p w14:paraId="44058E11" w14:textId="54EB01D3" w:rsidR="00943AD2" w:rsidRPr="004245E9" w:rsidRDefault="00943AD2" w:rsidP="00643F14">
      <w:pPr>
        <w:tabs>
          <w:tab w:val="left" w:pos="5954"/>
        </w:tabs>
        <w:rPr>
          <w:rStyle w:val="30"/>
          <w:b/>
          <w:u w:val="single"/>
        </w:rPr>
      </w:pPr>
    </w:p>
    <w:p w14:paraId="2A24B7D9" w14:textId="47EDE1D9" w:rsidR="00943AD2" w:rsidRPr="004245E9" w:rsidRDefault="00943AD2" w:rsidP="00643F14">
      <w:pPr>
        <w:tabs>
          <w:tab w:val="left" w:pos="5954"/>
        </w:tabs>
        <w:rPr>
          <w:rStyle w:val="30"/>
          <w:b/>
          <w:u w:val="single"/>
        </w:rPr>
      </w:pPr>
    </w:p>
    <w:p w14:paraId="6CB90460" w14:textId="4E92E7CB" w:rsidR="00943AD2" w:rsidRPr="004245E9" w:rsidRDefault="00943AD2" w:rsidP="00643F14">
      <w:pPr>
        <w:tabs>
          <w:tab w:val="left" w:pos="5954"/>
        </w:tabs>
        <w:rPr>
          <w:rStyle w:val="30"/>
          <w:b/>
          <w:u w:val="single"/>
        </w:rPr>
      </w:pPr>
    </w:p>
    <w:p w14:paraId="751B1586" w14:textId="2B15BD4D" w:rsidR="00943AD2" w:rsidRPr="004245E9" w:rsidRDefault="00943AD2" w:rsidP="00643F14">
      <w:pPr>
        <w:tabs>
          <w:tab w:val="left" w:pos="5954"/>
        </w:tabs>
        <w:rPr>
          <w:rStyle w:val="30"/>
          <w:b/>
          <w:u w:val="single"/>
        </w:rPr>
      </w:pPr>
    </w:p>
    <w:p w14:paraId="4E4FA031" w14:textId="5FC15276" w:rsidR="00943AD2" w:rsidRPr="004245E9" w:rsidRDefault="00943AD2" w:rsidP="00643F14">
      <w:pPr>
        <w:tabs>
          <w:tab w:val="left" w:pos="5954"/>
        </w:tabs>
        <w:rPr>
          <w:rStyle w:val="30"/>
          <w:b/>
          <w:u w:val="single"/>
        </w:rPr>
      </w:pPr>
    </w:p>
    <w:p w14:paraId="168570D5" w14:textId="18464771" w:rsidR="00943AD2" w:rsidRPr="004245E9" w:rsidRDefault="00943AD2" w:rsidP="00643F14">
      <w:pPr>
        <w:tabs>
          <w:tab w:val="left" w:pos="5954"/>
        </w:tabs>
        <w:rPr>
          <w:rStyle w:val="30"/>
          <w:b/>
          <w:u w:val="single"/>
        </w:rPr>
      </w:pPr>
    </w:p>
    <w:p w14:paraId="446A32A6" w14:textId="77777777" w:rsidR="00943AD2" w:rsidRDefault="00943AD2" w:rsidP="00943AD2">
      <w:pPr>
        <w:tabs>
          <w:tab w:val="left" w:pos="5954"/>
        </w:tabs>
      </w:pPr>
      <w:r>
        <w:rPr>
          <w:rStyle w:val="30"/>
          <w:b/>
          <w:u w:val="single"/>
        </w:rPr>
        <w:lastRenderedPageBreak/>
        <w:t>5</w:t>
      </w:r>
      <w:r w:rsidRPr="0067502B">
        <w:rPr>
          <w:rStyle w:val="30"/>
          <w:b/>
          <w:u w:val="single"/>
        </w:rPr>
        <w:t>.</w:t>
      </w:r>
      <w:r>
        <w:rPr>
          <w:rStyle w:val="30"/>
          <w:b/>
          <w:u w:val="single"/>
        </w:rPr>
        <w:t xml:space="preserve"> Тестирование программы.</w:t>
      </w:r>
    </w:p>
    <w:p w14:paraId="5B2F6608" w14:textId="2DA2F58B" w:rsidR="00943AD2" w:rsidRDefault="00943AD2" w:rsidP="00643F14">
      <w:pPr>
        <w:tabs>
          <w:tab w:val="left" w:pos="5954"/>
        </w:tabs>
      </w:pPr>
    </w:p>
    <w:p w14:paraId="5FB294A9" w14:textId="3D4B04D8" w:rsidR="00413140" w:rsidRDefault="00413140" w:rsidP="00643F14">
      <w:pPr>
        <w:tabs>
          <w:tab w:val="left" w:pos="5954"/>
        </w:tabs>
      </w:pPr>
      <w:r>
        <w:rPr>
          <w:noProof/>
        </w:rPr>
        <w:drawing>
          <wp:inline distT="0" distB="0" distL="0" distR="0" wp14:anchorId="66E7A0D6" wp14:editId="6F236E4A">
            <wp:extent cx="5972175" cy="1162050"/>
            <wp:effectExtent l="0" t="0" r="9525" b="0"/>
            <wp:docPr id="196" name="Рисунок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1162050"/>
                    </a:xfrm>
                    <a:prstGeom prst="rect">
                      <a:avLst/>
                    </a:prstGeom>
                    <a:noFill/>
                    <a:ln>
                      <a:noFill/>
                    </a:ln>
                  </pic:spPr>
                </pic:pic>
              </a:graphicData>
            </a:graphic>
          </wp:inline>
        </w:drawing>
      </w:r>
    </w:p>
    <w:p w14:paraId="68570307" w14:textId="77777777" w:rsidR="00434C97" w:rsidRPr="00434C97" w:rsidRDefault="00434C97" w:rsidP="001F525D">
      <w:pPr>
        <w:rPr>
          <w:b/>
          <w:sz w:val="28"/>
          <w:szCs w:val="28"/>
        </w:rPr>
      </w:pPr>
    </w:p>
    <w:p w14:paraId="6D1C1369" w14:textId="6087F8D9" w:rsidR="00434C97" w:rsidRDefault="00D60BF7" w:rsidP="001F525D">
      <w:pPr>
        <w:rPr>
          <w:b/>
          <w:sz w:val="28"/>
          <w:szCs w:val="28"/>
        </w:rPr>
      </w:pPr>
      <w:r>
        <w:rPr>
          <w:b/>
          <w:sz w:val="28"/>
          <w:szCs w:val="28"/>
        </w:rPr>
        <w:t>Файлы</w:t>
      </w:r>
    </w:p>
    <w:p w14:paraId="5B62976A" w14:textId="70579DA3" w:rsidR="00D60BF7" w:rsidRDefault="00D60BF7" w:rsidP="001F525D">
      <w:pPr>
        <w:rPr>
          <w:b/>
          <w:sz w:val="28"/>
          <w:szCs w:val="28"/>
        </w:rPr>
      </w:pPr>
    </w:p>
    <w:p w14:paraId="0CD8D5B9" w14:textId="77777777" w:rsidR="00D60BF7" w:rsidRPr="00D60BF7" w:rsidRDefault="00D60BF7" w:rsidP="00D60BF7">
      <w:pPr>
        <w:rPr>
          <w:b/>
          <w:bCs/>
          <w:sz w:val="24"/>
          <w:szCs w:val="24"/>
          <w:lang w:val="en-US"/>
        </w:rPr>
      </w:pPr>
      <w:proofErr w:type="spellStart"/>
      <w:r w:rsidRPr="00D60BF7">
        <w:rPr>
          <w:b/>
          <w:bCs/>
          <w:sz w:val="24"/>
          <w:szCs w:val="24"/>
          <w:lang w:val="en-US"/>
        </w:rPr>
        <w:t>task.c</w:t>
      </w:r>
      <w:proofErr w:type="spellEnd"/>
    </w:p>
    <w:p w14:paraId="758BC92F" w14:textId="77777777" w:rsidR="00D60BF7" w:rsidRPr="00D60BF7" w:rsidRDefault="00D60BF7" w:rsidP="00D60BF7">
      <w:pPr>
        <w:tabs>
          <w:tab w:val="left" w:pos="5954"/>
        </w:tabs>
        <w:rPr>
          <w:rStyle w:val="30"/>
          <w:b/>
          <w:u w:val="single"/>
          <w:lang w:val="en-US"/>
        </w:rPr>
      </w:pPr>
    </w:p>
    <w:p w14:paraId="0EB20C02" w14:textId="77777777" w:rsidR="00D60BF7" w:rsidRPr="00413140" w:rsidRDefault="00D60BF7" w:rsidP="00D60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Courier New" w:hAnsi="Courier New" w:cs="Courier New"/>
          <w:color w:val="A52A2A"/>
          <w:sz w:val="18"/>
          <w:szCs w:val="18"/>
          <w:lang w:val="en-US" w:eastAsia="ru-RU"/>
        </w:rPr>
      </w:pPr>
      <w:r w:rsidRPr="00413140">
        <w:rPr>
          <w:rFonts w:ascii="Courier New" w:hAnsi="Courier New" w:cs="Courier New"/>
          <w:color w:val="A52A2A"/>
          <w:sz w:val="18"/>
          <w:szCs w:val="18"/>
          <w:lang w:val="en-US" w:eastAsia="ru-RU"/>
        </w:rPr>
        <w:t xml:space="preserve">void </w:t>
      </w:r>
      <w:proofErr w:type="spellStart"/>
      <w:r w:rsidRPr="00413140">
        <w:rPr>
          <w:rFonts w:ascii="Courier New" w:hAnsi="Courier New" w:cs="Courier New"/>
          <w:color w:val="A52A2A"/>
          <w:sz w:val="18"/>
          <w:szCs w:val="18"/>
          <w:lang w:val="en-US" w:eastAsia="ru-RU"/>
        </w:rPr>
        <w:t>switch_to_user_</w:t>
      </w:r>
      <w:proofErr w:type="gramStart"/>
      <w:r w:rsidRPr="00413140">
        <w:rPr>
          <w:rFonts w:ascii="Courier New" w:hAnsi="Courier New" w:cs="Courier New"/>
          <w:color w:val="A52A2A"/>
          <w:sz w:val="18"/>
          <w:szCs w:val="18"/>
          <w:lang w:val="en-US" w:eastAsia="ru-RU"/>
        </w:rPr>
        <w:t>mode</w:t>
      </w:r>
      <w:proofErr w:type="spellEnd"/>
      <w:r w:rsidRPr="00413140">
        <w:rPr>
          <w:rFonts w:ascii="Courier New" w:hAnsi="Courier New" w:cs="Courier New"/>
          <w:color w:val="A52A2A"/>
          <w:sz w:val="18"/>
          <w:szCs w:val="18"/>
          <w:lang w:val="en-US" w:eastAsia="ru-RU"/>
        </w:rPr>
        <w:t>(</w:t>
      </w:r>
      <w:proofErr w:type="gramEnd"/>
      <w:r w:rsidRPr="00413140">
        <w:rPr>
          <w:rFonts w:ascii="Courier New" w:hAnsi="Courier New" w:cs="Courier New"/>
          <w:color w:val="A52A2A"/>
          <w:sz w:val="18"/>
          <w:szCs w:val="18"/>
          <w:lang w:val="en-US" w:eastAsia="ru-RU"/>
        </w:rPr>
        <w:t>)</w:t>
      </w:r>
    </w:p>
    <w:p w14:paraId="5F836CFC" w14:textId="77777777" w:rsidR="00D60BF7" w:rsidRPr="00413140" w:rsidRDefault="00D60BF7" w:rsidP="00D60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Courier New" w:hAnsi="Courier New" w:cs="Courier New"/>
          <w:color w:val="A52A2A"/>
          <w:sz w:val="18"/>
          <w:szCs w:val="18"/>
          <w:lang w:eastAsia="ru-RU"/>
        </w:rPr>
      </w:pPr>
      <w:r w:rsidRPr="00413140">
        <w:rPr>
          <w:rFonts w:ascii="Courier New" w:hAnsi="Courier New" w:cs="Courier New"/>
          <w:color w:val="A52A2A"/>
          <w:sz w:val="18"/>
          <w:szCs w:val="18"/>
          <w:lang w:eastAsia="ru-RU"/>
        </w:rPr>
        <w:t>{</w:t>
      </w:r>
    </w:p>
    <w:p w14:paraId="4FF8EB98" w14:textId="77777777" w:rsidR="00D60BF7" w:rsidRPr="00413140" w:rsidRDefault="00D60BF7" w:rsidP="00D60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Courier New" w:hAnsi="Courier New" w:cs="Courier New"/>
          <w:color w:val="A52A2A"/>
          <w:sz w:val="18"/>
          <w:szCs w:val="18"/>
          <w:lang w:eastAsia="ru-RU"/>
        </w:rPr>
      </w:pPr>
      <w:r w:rsidRPr="00413140">
        <w:rPr>
          <w:rFonts w:ascii="Courier New" w:hAnsi="Courier New" w:cs="Courier New"/>
          <w:color w:val="A52A2A"/>
          <w:sz w:val="18"/>
          <w:szCs w:val="18"/>
          <w:lang w:eastAsia="ru-RU"/>
        </w:rPr>
        <w:t xml:space="preserve">   // Настраиваем структуру стека для переключения в пользовательский режим.</w:t>
      </w:r>
    </w:p>
    <w:p w14:paraId="1B72FD37" w14:textId="77777777" w:rsidR="00D60BF7" w:rsidRPr="00413140" w:rsidRDefault="00D60BF7" w:rsidP="00D60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Courier New" w:hAnsi="Courier New" w:cs="Courier New"/>
          <w:color w:val="A52A2A"/>
          <w:sz w:val="18"/>
          <w:szCs w:val="18"/>
          <w:lang w:val="en-US" w:eastAsia="ru-RU"/>
        </w:rPr>
      </w:pPr>
      <w:r w:rsidRPr="00413140">
        <w:rPr>
          <w:rFonts w:ascii="Courier New" w:hAnsi="Courier New" w:cs="Courier New"/>
          <w:color w:val="A52A2A"/>
          <w:sz w:val="18"/>
          <w:szCs w:val="18"/>
          <w:lang w:eastAsia="ru-RU"/>
        </w:rPr>
        <w:t xml:space="preserve">   </w:t>
      </w:r>
      <w:proofErr w:type="spellStart"/>
      <w:r w:rsidRPr="00413140">
        <w:rPr>
          <w:rFonts w:ascii="Courier New" w:hAnsi="Courier New" w:cs="Courier New"/>
          <w:color w:val="A52A2A"/>
          <w:sz w:val="18"/>
          <w:szCs w:val="18"/>
          <w:lang w:val="en-US" w:eastAsia="ru-RU"/>
        </w:rPr>
        <w:t>asm</w:t>
      </w:r>
      <w:proofErr w:type="spellEnd"/>
      <w:r w:rsidRPr="00413140">
        <w:rPr>
          <w:rFonts w:ascii="Courier New" w:hAnsi="Courier New" w:cs="Courier New"/>
          <w:color w:val="A52A2A"/>
          <w:sz w:val="18"/>
          <w:szCs w:val="18"/>
          <w:lang w:val="en-US" w:eastAsia="ru-RU"/>
        </w:rPr>
        <w:t xml:space="preserve"> </w:t>
      </w:r>
      <w:proofErr w:type="gramStart"/>
      <w:r w:rsidRPr="00413140">
        <w:rPr>
          <w:rFonts w:ascii="Courier New" w:hAnsi="Courier New" w:cs="Courier New"/>
          <w:color w:val="A52A2A"/>
          <w:sz w:val="18"/>
          <w:szCs w:val="18"/>
          <w:lang w:val="en-US" w:eastAsia="ru-RU"/>
        </w:rPr>
        <w:t>volatile(</w:t>
      </w:r>
      <w:proofErr w:type="gramEnd"/>
      <w:r w:rsidRPr="00413140">
        <w:rPr>
          <w:rFonts w:ascii="Courier New" w:hAnsi="Courier New" w:cs="Courier New"/>
          <w:color w:val="A52A2A"/>
          <w:sz w:val="18"/>
          <w:szCs w:val="18"/>
          <w:lang w:val="en-US" w:eastAsia="ru-RU"/>
        </w:rPr>
        <w:t xml:space="preserve">"  \ </w:t>
      </w:r>
    </w:p>
    <w:p w14:paraId="2568D60A" w14:textId="77777777" w:rsidR="00D60BF7" w:rsidRPr="00413140" w:rsidRDefault="00D60BF7" w:rsidP="00D60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Courier New" w:hAnsi="Courier New" w:cs="Courier New"/>
          <w:color w:val="A52A2A"/>
          <w:sz w:val="18"/>
          <w:szCs w:val="18"/>
          <w:lang w:val="en-US" w:eastAsia="ru-RU"/>
        </w:rPr>
      </w:pPr>
      <w:r w:rsidRPr="00413140">
        <w:rPr>
          <w:rFonts w:ascii="Courier New" w:hAnsi="Courier New" w:cs="Courier New"/>
          <w:color w:val="A52A2A"/>
          <w:sz w:val="18"/>
          <w:szCs w:val="18"/>
          <w:lang w:val="en-US" w:eastAsia="ru-RU"/>
        </w:rPr>
        <w:t xml:space="preserve">     cli; \ </w:t>
      </w:r>
    </w:p>
    <w:p w14:paraId="41E7F3CE" w14:textId="77777777" w:rsidR="00D60BF7" w:rsidRPr="00413140" w:rsidRDefault="00D60BF7" w:rsidP="00D60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Courier New" w:hAnsi="Courier New" w:cs="Courier New"/>
          <w:color w:val="A52A2A"/>
          <w:sz w:val="18"/>
          <w:szCs w:val="18"/>
          <w:lang w:val="en-US" w:eastAsia="ru-RU"/>
        </w:rPr>
      </w:pPr>
      <w:r w:rsidRPr="00413140">
        <w:rPr>
          <w:rFonts w:ascii="Courier New" w:hAnsi="Courier New" w:cs="Courier New"/>
          <w:color w:val="A52A2A"/>
          <w:sz w:val="18"/>
          <w:szCs w:val="18"/>
          <w:lang w:val="en-US" w:eastAsia="ru-RU"/>
        </w:rPr>
        <w:t xml:space="preserve">     mov $0x23, %ax; \ </w:t>
      </w:r>
    </w:p>
    <w:p w14:paraId="7A810C2F" w14:textId="77777777" w:rsidR="00D60BF7" w:rsidRPr="00413140" w:rsidRDefault="00D60BF7" w:rsidP="00D60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Courier New" w:hAnsi="Courier New" w:cs="Courier New"/>
          <w:color w:val="A52A2A"/>
          <w:sz w:val="18"/>
          <w:szCs w:val="18"/>
          <w:lang w:val="en-US" w:eastAsia="ru-RU"/>
        </w:rPr>
      </w:pPr>
      <w:r w:rsidRPr="00413140">
        <w:rPr>
          <w:rFonts w:ascii="Courier New" w:hAnsi="Courier New" w:cs="Courier New"/>
          <w:color w:val="A52A2A"/>
          <w:sz w:val="18"/>
          <w:szCs w:val="18"/>
          <w:lang w:val="en-US" w:eastAsia="ru-RU"/>
        </w:rPr>
        <w:t xml:space="preserve">     mov %ax, %ds; \ </w:t>
      </w:r>
    </w:p>
    <w:p w14:paraId="43BD6BEC" w14:textId="77777777" w:rsidR="00D60BF7" w:rsidRPr="00413140" w:rsidRDefault="00D60BF7" w:rsidP="00D60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Courier New" w:hAnsi="Courier New" w:cs="Courier New"/>
          <w:color w:val="A52A2A"/>
          <w:sz w:val="18"/>
          <w:szCs w:val="18"/>
          <w:lang w:val="en-US" w:eastAsia="ru-RU"/>
        </w:rPr>
      </w:pPr>
      <w:r w:rsidRPr="00413140">
        <w:rPr>
          <w:rFonts w:ascii="Courier New" w:hAnsi="Courier New" w:cs="Courier New"/>
          <w:color w:val="A52A2A"/>
          <w:sz w:val="18"/>
          <w:szCs w:val="18"/>
          <w:lang w:val="en-US" w:eastAsia="ru-RU"/>
        </w:rPr>
        <w:t xml:space="preserve">     mov %ax, %es; \ </w:t>
      </w:r>
    </w:p>
    <w:p w14:paraId="54E21885" w14:textId="77777777" w:rsidR="00D60BF7" w:rsidRPr="00413140" w:rsidRDefault="00D60BF7" w:rsidP="00D60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Courier New" w:hAnsi="Courier New" w:cs="Courier New"/>
          <w:color w:val="A52A2A"/>
          <w:sz w:val="18"/>
          <w:szCs w:val="18"/>
          <w:lang w:val="en-US" w:eastAsia="ru-RU"/>
        </w:rPr>
      </w:pPr>
      <w:r w:rsidRPr="00413140">
        <w:rPr>
          <w:rFonts w:ascii="Courier New" w:hAnsi="Courier New" w:cs="Courier New"/>
          <w:color w:val="A52A2A"/>
          <w:sz w:val="18"/>
          <w:szCs w:val="18"/>
          <w:lang w:val="en-US" w:eastAsia="ru-RU"/>
        </w:rPr>
        <w:t xml:space="preserve">     mov %ax, %fs; \ </w:t>
      </w:r>
    </w:p>
    <w:p w14:paraId="00D393B7" w14:textId="77777777" w:rsidR="00D60BF7" w:rsidRPr="00413140" w:rsidRDefault="00D60BF7" w:rsidP="00D60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Courier New" w:hAnsi="Courier New" w:cs="Courier New"/>
          <w:color w:val="A52A2A"/>
          <w:sz w:val="18"/>
          <w:szCs w:val="18"/>
          <w:lang w:val="en-US" w:eastAsia="ru-RU"/>
        </w:rPr>
      </w:pPr>
      <w:r w:rsidRPr="00413140">
        <w:rPr>
          <w:rFonts w:ascii="Courier New" w:hAnsi="Courier New" w:cs="Courier New"/>
          <w:color w:val="A52A2A"/>
          <w:sz w:val="18"/>
          <w:szCs w:val="18"/>
          <w:lang w:val="en-US" w:eastAsia="ru-RU"/>
        </w:rPr>
        <w:t xml:space="preserve">     mov %ax, %</w:t>
      </w:r>
      <w:proofErr w:type="spellStart"/>
      <w:r w:rsidRPr="00413140">
        <w:rPr>
          <w:rFonts w:ascii="Courier New" w:hAnsi="Courier New" w:cs="Courier New"/>
          <w:color w:val="A52A2A"/>
          <w:sz w:val="18"/>
          <w:szCs w:val="18"/>
          <w:lang w:val="en-US" w:eastAsia="ru-RU"/>
        </w:rPr>
        <w:t>gs</w:t>
      </w:r>
      <w:proofErr w:type="spellEnd"/>
      <w:r w:rsidRPr="00413140">
        <w:rPr>
          <w:rFonts w:ascii="Courier New" w:hAnsi="Courier New" w:cs="Courier New"/>
          <w:color w:val="A52A2A"/>
          <w:sz w:val="18"/>
          <w:szCs w:val="18"/>
          <w:lang w:val="en-US" w:eastAsia="ru-RU"/>
        </w:rPr>
        <w:t xml:space="preserve">; \ </w:t>
      </w:r>
    </w:p>
    <w:p w14:paraId="4FD68E73" w14:textId="77777777" w:rsidR="00D60BF7" w:rsidRPr="00413140" w:rsidRDefault="00D60BF7" w:rsidP="00D60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Courier New" w:hAnsi="Courier New" w:cs="Courier New"/>
          <w:color w:val="A52A2A"/>
          <w:sz w:val="18"/>
          <w:szCs w:val="18"/>
          <w:lang w:val="en-US" w:eastAsia="ru-RU"/>
        </w:rPr>
      </w:pPr>
      <w:r w:rsidRPr="00413140">
        <w:rPr>
          <w:rFonts w:ascii="Courier New" w:hAnsi="Courier New" w:cs="Courier New"/>
          <w:color w:val="A52A2A"/>
          <w:sz w:val="18"/>
          <w:szCs w:val="18"/>
          <w:lang w:val="en-US" w:eastAsia="ru-RU"/>
        </w:rPr>
        <w:t xml:space="preserve">                   \ </w:t>
      </w:r>
    </w:p>
    <w:p w14:paraId="7523A9BE" w14:textId="77777777" w:rsidR="00D60BF7" w:rsidRPr="00413140" w:rsidRDefault="00D60BF7" w:rsidP="00D60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Courier New" w:hAnsi="Courier New" w:cs="Courier New"/>
          <w:color w:val="A52A2A"/>
          <w:sz w:val="18"/>
          <w:szCs w:val="18"/>
          <w:lang w:val="en-US" w:eastAsia="ru-RU"/>
        </w:rPr>
      </w:pPr>
      <w:r w:rsidRPr="00413140">
        <w:rPr>
          <w:rFonts w:ascii="Courier New" w:hAnsi="Courier New" w:cs="Courier New"/>
          <w:color w:val="A52A2A"/>
          <w:sz w:val="18"/>
          <w:szCs w:val="18"/>
          <w:lang w:val="en-US" w:eastAsia="ru-RU"/>
        </w:rPr>
        <w:t xml:space="preserve">     mov %</w:t>
      </w:r>
      <w:proofErr w:type="spellStart"/>
      <w:r w:rsidRPr="00413140">
        <w:rPr>
          <w:rFonts w:ascii="Courier New" w:hAnsi="Courier New" w:cs="Courier New"/>
          <w:color w:val="A52A2A"/>
          <w:sz w:val="18"/>
          <w:szCs w:val="18"/>
          <w:lang w:val="en-US" w:eastAsia="ru-RU"/>
        </w:rPr>
        <w:t>esp</w:t>
      </w:r>
      <w:proofErr w:type="spellEnd"/>
      <w:r w:rsidRPr="00413140">
        <w:rPr>
          <w:rFonts w:ascii="Courier New" w:hAnsi="Courier New" w:cs="Courier New"/>
          <w:color w:val="A52A2A"/>
          <w:sz w:val="18"/>
          <w:szCs w:val="18"/>
          <w:lang w:val="en-US" w:eastAsia="ru-RU"/>
        </w:rPr>
        <w:t>, %</w:t>
      </w:r>
      <w:proofErr w:type="spellStart"/>
      <w:r w:rsidRPr="00413140">
        <w:rPr>
          <w:rFonts w:ascii="Courier New" w:hAnsi="Courier New" w:cs="Courier New"/>
          <w:color w:val="A52A2A"/>
          <w:sz w:val="18"/>
          <w:szCs w:val="18"/>
          <w:lang w:val="en-US" w:eastAsia="ru-RU"/>
        </w:rPr>
        <w:t>eax</w:t>
      </w:r>
      <w:proofErr w:type="spellEnd"/>
      <w:r w:rsidRPr="00413140">
        <w:rPr>
          <w:rFonts w:ascii="Courier New" w:hAnsi="Courier New" w:cs="Courier New"/>
          <w:color w:val="A52A2A"/>
          <w:sz w:val="18"/>
          <w:szCs w:val="18"/>
          <w:lang w:val="en-US" w:eastAsia="ru-RU"/>
        </w:rPr>
        <w:t xml:space="preserve">; \ </w:t>
      </w:r>
    </w:p>
    <w:p w14:paraId="7433CCC4" w14:textId="77777777" w:rsidR="00D60BF7" w:rsidRPr="00413140" w:rsidRDefault="00D60BF7" w:rsidP="00D60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Courier New" w:hAnsi="Courier New" w:cs="Courier New"/>
          <w:color w:val="A52A2A"/>
          <w:sz w:val="18"/>
          <w:szCs w:val="18"/>
          <w:lang w:val="en-US" w:eastAsia="ru-RU"/>
        </w:rPr>
      </w:pPr>
      <w:r w:rsidRPr="00413140">
        <w:rPr>
          <w:rFonts w:ascii="Courier New" w:hAnsi="Courier New" w:cs="Courier New"/>
          <w:color w:val="A52A2A"/>
          <w:sz w:val="18"/>
          <w:szCs w:val="18"/>
          <w:lang w:val="en-US" w:eastAsia="ru-RU"/>
        </w:rPr>
        <w:t xml:space="preserve">     </w:t>
      </w:r>
      <w:proofErr w:type="spellStart"/>
      <w:r w:rsidRPr="00413140">
        <w:rPr>
          <w:rFonts w:ascii="Courier New" w:hAnsi="Courier New" w:cs="Courier New"/>
          <w:color w:val="A52A2A"/>
          <w:sz w:val="18"/>
          <w:szCs w:val="18"/>
          <w:lang w:val="en-US" w:eastAsia="ru-RU"/>
        </w:rPr>
        <w:t>pushl</w:t>
      </w:r>
      <w:proofErr w:type="spellEnd"/>
      <w:r w:rsidRPr="00413140">
        <w:rPr>
          <w:rFonts w:ascii="Courier New" w:hAnsi="Courier New" w:cs="Courier New"/>
          <w:color w:val="A52A2A"/>
          <w:sz w:val="18"/>
          <w:szCs w:val="18"/>
          <w:lang w:val="en-US" w:eastAsia="ru-RU"/>
        </w:rPr>
        <w:t xml:space="preserve"> $0x23; \ </w:t>
      </w:r>
    </w:p>
    <w:p w14:paraId="02436707" w14:textId="77777777" w:rsidR="00D60BF7" w:rsidRPr="00413140" w:rsidRDefault="00D60BF7" w:rsidP="00D60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Courier New" w:hAnsi="Courier New" w:cs="Courier New"/>
          <w:color w:val="A52A2A"/>
          <w:sz w:val="18"/>
          <w:szCs w:val="18"/>
          <w:lang w:val="en-US" w:eastAsia="ru-RU"/>
        </w:rPr>
      </w:pPr>
      <w:r w:rsidRPr="00413140">
        <w:rPr>
          <w:rFonts w:ascii="Courier New" w:hAnsi="Courier New" w:cs="Courier New"/>
          <w:color w:val="A52A2A"/>
          <w:sz w:val="18"/>
          <w:szCs w:val="18"/>
          <w:lang w:val="en-US" w:eastAsia="ru-RU"/>
        </w:rPr>
        <w:t xml:space="preserve">     </w:t>
      </w:r>
      <w:proofErr w:type="spellStart"/>
      <w:r w:rsidRPr="00413140">
        <w:rPr>
          <w:rFonts w:ascii="Courier New" w:hAnsi="Courier New" w:cs="Courier New"/>
          <w:color w:val="A52A2A"/>
          <w:sz w:val="18"/>
          <w:szCs w:val="18"/>
          <w:lang w:val="en-US" w:eastAsia="ru-RU"/>
        </w:rPr>
        <w:t>pushl</w:t>
      </w:r>
      <w:proofErr w:type="spellEnd"/>
      <w:r w:rsidRPr="00413140">
        <w:rPr>
          <w:rFonts w:ascii="Courier New" w:hAnsi="Courier New" w:cs="Courier New"/>
          <w:color w:val="A52A2A"/>
          <w:sz w:val="18"/>
          <w:szCs w:val="18"/>
          <w:lang w:val="en-US" w:eastAsia="ru-RU"/>
        </w:rPr>
        <w:t xml:space="preserve"> %</w:t>
      </w:r>
      <w:proofErr w:type="spellStart"/>
      <w:r w:rsidRPr="00413140">
        <w:rPr>
          <w:rFonts w:ascii="Courier New" w:hAnsi="Courier New" w:cs="Courier New"/>
          <w:color w:val="A52A2A"/>
          <w:sz w:val="18"/>
          <w:szCs w:val="18"/>
          <w:lang w:val="en-US" w:eastAsia="ru-RU"/>
        </w:rPr>
        <w:t>eax</w:t>
      </w:r>
      <w:proofErr w:type="spellEnd"/>
      <w:r w:rsidRPr="00413140">
        <w:rPr>
          <w:rFonts w:ascii="Courier New" w:hAnsi="Courier New" w:cs="Courier New"/>
          <w:color w:val="A52A2A"/>
          <w:sz w:val="18"/>
          <w:szCs w:val="18"/>
          <w:lang w:val="en-US" w:eastAsia="ru-RU"/>
        </w:rPr>
        <w:t xml:space="preserve">; \ </w:t>
      </w:r>
    </w:p>
    <w:p w14:paraId="6ED439B4" w14:textId="77777777" w:rsidR="00D60BF7" w:rsidRDefault="00D60BF7" w:rsidP="00D60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Courier New" w:hAnsi="Courier New" w:cs="Courier New"/>
          <w:color w:val="A52A2A"/>
          <w:sz w:val="18"/>
          <w:szCs w:val="18"/>
          <w:lang w:val="en-US" w:eastAsia="ru-RU"/>
        </w:rPr>
      </w:pPr>
      <w:r w:rsidRPr="00413140">
        <w:rPr>
          <w:rFonts w:ascii="Courier New" w:hAnsi="Courier New" w:cs="Courier New"/>
          <w:color w:val="A52A2A"/>
          <w:sz w:val="18"/>
          <w:szCs w:val="18"/>
          <w:lang w:val="en-US" w:eastAsia="ru-RU"/>
        </w:rPr>
        <w:t xml:space="preserve">     </w:t>
      </w:r>
      <w:proofErr w:type="spellStart"/>
      <w:r w:rsidRPr="00413140">
        <w:rPr>
          <w:rFonts w:ascii="Courier New" w:hAnsi="Courier New" w:cs="Courier New"/>
          <w:color w:val="A52A2A"/>
          <w:sz w:val="18"/>
          <w:szCs w:val="18"/>
          <w:lang w:val="en-US" w:eastAsia="ru-RU"/>
        </w:rPr>
        <w:t>pushf</w:t>
      </w:r>
      <w:proofErr w:type="spellEnd"/>
      <w:r w:rsidRPr="00413140">
        <w:rPr>
          <w:rFonts w:ascii="Courier New" w:hAnsi="Courier New" w:cs="Courier New"/>
          <w:color w:val="A52A2A"/>
          <w:sz w:val="18"/>
          <w:szCs w:val="18"/>
          <w:lang w:val="en-US" w:eastAsia="ru-RU"/>
        </w:rPr>
        <w:t xml:space="preserve">; \ </w:t>
      </w:r>
    </w:p>
    <w:p w14:paraId="5EB69724" w14:textId="77777777" w:rsidR="00D60BF7" w:rsidRPr="00413140" w:rsidRDefault="00D60BF7" w:rsidP="00D60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Courier New" w:hAnsi="Courier New" w:cs="Courier New"/>
          <w:color w:val="A52A2A"/>
          <w:sz w:val="18"/>
          <w:szCs w:val="18"/>
          <w:lang w:eastAsia="ru-RU"/>
        </w:rPr>
      </w:pPr>
      <w:r w:rsidRPr="00D60BF7">
        <w:rPr>
          <w:rFonts w:ascii="Courier New" w:hAnsi="Courier New" w:cs="Courier New"/>
          <w:color w:val="A52A2A"/>
          <w:sz w:val="18"/>
          <w:szCs w:val="18"/>
          <w:lang w:val="en-US" w:eastAsia="ru-RU"/>
        </w:rPr>
        <w:tab/>
      </w:r>
      <w:r w:rsidRPr="00413140">
        <w:rPr>
          <w:color w:val="A52A2A"/>
          <w:sz w:val="18"/>
          <w:szCs w:val="18"/>
          <w:lang w:val="en-US"/>
        </w:rPr>
        <w:t>pop</w:t>
      </w:r>
      <w:r w:rsidRPr="00D60BF7">
        <w:rPr>
          <w:color w:val="A52A2A"/>
          <w:sz w:val="18"/>
          <w:szCs w:val="18"/>
          <w:lang w:val="en-US"/>
        </w:rPr>
        <w:t xml:space="preserve"> %</w:t>
      </w:r>
      <w:proofErr w:type="spellStart"/>
      <w:proofErr w:type="gramStart"/>
      <w:r w:rsidRPr="00413140">
        <w:rPr>
          <w:color w:val="A52A2A"/>
          <w:sz w:val="18"/>
          <w:szCs w:val="18"/>
          <w:lang w:val="en-US"/>
        </w:rPr>
        <w:t>eax</w:t>
      </w:r>
      <w:proofErr w:type="spellEnd"/>
      <w:r w:rsidRPr="00D60BF7">
        <w:rPr>
          <w:color w:val="A52A2A"/>
          <w:sz w:val="18"/>
          <w:szCs w:val="18"/>
          <w:lang w:val="en-US"/>
        </w:rPr>
        <w:t xml:space="preserve"> ;</w:t>
      </w:r>
      <w:proofErr w:type="gramEnd"/>
      <w:r w:rsidRPr="00D60BF7">
        <w:rPr>
          <w:color w:val="A52A2A"/>
          <w:sz w:val="18"/>
          <w:szCs w:val="18"/>
          <w:lang w:val="en-US"/>
        </w:rPr>
        <w:t xml:space="preserve"> </w:t>
      </w:r>
      <w:r>
        <w:rPr>
          <w:color w:val="A52A2A"/>
          <w:sz w:val="18"/>
          <w:szCs w:val="18"/>
        </w:rPr>
        <w:t>Помещаем</w:t>
      </w:r>
      <w:r w:rsidRPr="00D60BF7">
        <w:rPr>
          <w:color w:val="A52A2A"/>
          <w:sz w:val="18"/>
          <w:szCs w:val="18"/>
          <w:lang w:val="en-US"/>
        </w:rPr>
        <w:t xml:space="preserve"> </w:t>
      </w:r>
      <w:r w:rsidRPr="00413140">
        <w:rPr>
          <w:color w:val="A52A2A"/>
          <w:sz w:val="18"/>
          <w:szCs w:val="18"/>
          <w:lang w:val="en-US"/>
        </w:rPr>
        <w:t>EFLAGS</w:t>
      </w:r>
      <w:r w:rsidRPr="00D60BF7">
        <w:rPr>
          <w:color w:val="A52A2A"/>
          <w:sz w:val="18"/>
          <w:szCs w:val="18"/>
          <w:lang w:val="en-US"/>
        </w:rPr>
        <w:t xml:space="preserve"> </w:t>
      </w:r>
      <w:r>
        <w:rPr>
          <w:color w:val="A52A2A"/>
          <w:sz w:val="18"/>
          <w:szCs w:val="18"/>
        </w:rPr>
        <w:t>обратно</w:t>
      </w:r>
      <w:r w:rsidRPr="00D60BF7">
        <w:rPr>
          <w:color w:val="A52A2A"/>
          <w:sz w:val="18"/>
          <w:szCs w:val="18"/>
          <w:lang w:val="en-US"/>
        </w:rPr>
        <w:t xml:space="preserve"> </w:t>
      </w:r>
      <w:r>
        <w:rPr>
          <w:color w:val="A52A2A"/>
          <w:sz w:val="18"/>
          <w:szCs w:val="18"/>
        </w:rPr>
        <w:t>в</w:t>
      </w:r>
      <w:r w:rsidRPr="00D60BF7">
        <w:rPr>
          <w:color w:val="A52A2A"/>
          <w:sz w:val="18"/>
          <w:szCs w:val="18"/>
          <w:lang w:val="en-US"/>
        </w:rPr>
        <w:t xml:space="preserve"> </w:t>
      </w:r>
      <w:r w:rsidRPr="00413140">
        <w:rPr>
          <w:color w:val="A52A2A"/>
          <w:sz w:val="18"/>
          <w:szCs w:val="18"/>
          <w:lang w:val="en-US"/>
        </w:rPr>
        <w:t>EAX</w:t>
      </w:r>
      <w:r w:rsidRPr="00D60BF7">
        <w:rPr>
          <w:color w:val="A52A2A"/>
          <w:sz w:val="18"/>
          <w:szCs w:val="18"/>
          <w:lang w:val="en-US"/>
        </w:rPr>
        <w:t xml:space="preserve">. </w:t>
      </w:r>
      <w:r>
        <w:rPr>
          <w:color w:val="A52A2A"/>
          <w:sz w:val="18"/>
          <w:szCs w:val="18"/>
        </w:rPr>
        <w:t xml:space="preserve">Единственный способ — читаем EFLAGS с помощью </w:t>
      </w:r>
      <w:proofErr w:type="spellStart"/>
      <w:r>
        <w:rPr>
          <w:color w:val="A52A2A"/>
          <w:sz w:val="18"/>
          <w:szCs w:val="18"/>
        </w:rPr>
        <w:t>pushf</w:t>
      </w:r>
      <w:proofErr w:type="spellEnd"/>
      <w:r>
        <w:rPr>
          <w:color w:val="A52A2A"/>
          <w:sz w:val="18"/>
          <w:szCs w:val="18"/>
        </w:rPr>
        <w:t>, а</w:t>
      </w:r>
      <w:r w:rsidRPr="00413140">
        <w:rPr>
          <w:color w:val="A52A2A"/>
          <w:sz w:val="18"/>
          <w:szCs w:val="18"/>
        </w:rPr>
        <w:t xml:space="preserve"> //</w:t>
      </w:r>
      <w:r>
        <w:rPr>
          <w:color w:val="A52A2A"/>
          <w:sz w:val="18"/>
          <w:szCs w:val="18"/>
        </w:rPr>
        <w:t>затем выталкиваем из стека.</w:t>
      </w:r>
    </w:p>
    <w:p w14:paraId="1DD12E73" w14:textId="77777777" w:rsidR="00D60BF7" w:rsidRDefault="00D60BF7" w:rsidP="00D60BF7">
      <w:pPr>
        <w:pStyle w:val="HTML"/>
        <w:shd w:val="clear" w:color="auto" w:fill="FFFFFF"/>
        <w:jc w:val="both"/>
        <w:rPr>
          <w:color w:val="A52A2A"/>
          <w:sz w:val="18"/>
          <w:szCs w:val="18"/>
        </w:rPr>
      </w:pPr>
      <w:r>
        <w:rPr>
          <w:color w:val="A52A2A"/>
          <w:sz w:val="18"/>
          <w:szCs w:val="18"/>
        </w:rPr>
        <w:tab/>
      </w:r>
      <w:proofErr w:type="spellStart"/>
      <w:r>
        <w:rPr>
          <w:color w:val="A52A2A"/>
          <w:sz w:val="18"/>
          <w:szCs w:val="18"/>
        </w:rPr>
        <w:t>or</w:t>
      </w:r>
      <w:proofErr w:type="spellEnd"/>
      <w:r>
        <w:rPr>
          <w:color w:val="A52A2A"/>
          <w:sz w:val="18"/>
          <w:szCs w:val="18"/>
        </w:rPr>
        <w:t xml:space="preserve"> %</w:t>
      </w:r>
      <w:proofErr w:type="spellStart"/>
      <w:r>
        <w:rPr>
          <w:color w:val="A52A2A"/>
          <w:sz w:val="18"/>
          <w:szCs w:val="18"/>
        </w:rPr>
        <w:t>eax</w:t>
      </w:r>
      <w:proofErr w:type="spellEnd"/>
      <w:r>
        <w:rPr>
          <w:color w:val="A52A2A"/>
          <w:sz w:val="18"/>
          <w:szCs w:val="18"/>
        </w:rPr>
        <w:t>, $0x</w:t>
      </w:r>
      <w:proofErr w:type="gramStart"/>
      <w:r>
        <w:rPr>
          <w:color w:val="A52A2A"/>
          <w:sz w:val="18"/>
          <w:szCs w:val="18"/>
        </w:rPr>
        <w:t>200 ;</w:t>
      </w:r>
      <w:proofErr w:type="gramEnd"/>
      <w:r>
        <w:rPr>
          <w:color w:val="A52A2A"/>
          <w:sz w:val="18"/>
          <w:szCs w:val="18"/>
        </w:rPr>
        <w:t xml:space="preserve"> Устанавливаем флаг IF.</w:t>
      </w:r>
    </w:p>
    <w:p w14:paraId="7CEFBA9B" w14:textId="77777777" w:rsidR="00D60BF7" w:rsidRPr="00413140" w:rsidRDefault="00D60BF7" w:rsidP="00D60BF7">
      <w:pPr>
        <w:pStyle w:val="HTML"/>
        <w:shd w:val="clear" w:color="auto" w:fill="FFFFFF"/>
        <w:jc w:val="both"/>
        <w:rPr>
          <w:color w:val="A52A2A"/>
          <w:sz w:val="18"/>
          <w:szCs w:val="18"/>
        </w:rPr>
      </w:pPr>
      <w:r>
        <w:rPr>
          <w:color w:val="A52A2A"/>
          <w:sz w:val="18"/>
          <w:szCs w:val="18"/>
        </w:rPr>
        <w:tab/>
      </w:r>
      <w:proofErr w:type="spellStart"/>
      <w:r>
        <w:rPr>
          <w:color w:val="A52A2A"/>
          <w:sz w:val="18"/>
          <w:szCs w:val="18"/>
        </w:rPr>
        <w:t>push</w:t>
      </w:r>
      <w:proofErr w:type="spellEnd"/>
      <w:r>
        <w:rPr>
          <w:color w:val="A52A2A"/>
          <w:sz w:val="18"/>
          <w:szCs w:val="18"/>
        </w:rPr>
        <w:t xml:space="preserve"> %</w:t>
      </w:r>
      <w:proofErr w:type="spellStart"/>
      <w:proofErr w:type="gramStart"/>
      <w:r>
        <w:rPr>
          <w:color w:val="A52A2A"/>
          <w:sz w:val="18"/>
          <w:szCs w:val="18"/>
        </w:rPr>
        <w:t>eax</w:t>
      </w:r>
      <w:proofErr w:type="spellEnd"/>
      <w:r>
        <w:rPr>
          <w:color w:val="A52A2A"/>
          <w:sz w:val="18"/>
          <w:szCs w:val="18"/>
        </w:rPr>
        <w:t xml:space="preserve"> ;</w:t>
      </w:r>
      <w:proofErr w:type="gramEnd"/>
      <w:r>
        <w:rPr>
          <w:color w:val="A52A2A"/>
          <w:sz w:val="18"/>
          <w:szCs w:val="18"/>
        </w:rPr>
        <w:t xml:space="preserve"> Помещаем новое значение EFLAGS обратно в стек.</w:t>
      </w:r>
    </w:p>
    <w:p w14:paraId="13D6BB6E" w14:textId="77777777" w:rsidR="00D60BF7" w:rsidRPr="00413140" w:rsidRDefault="00D60BF7" w:rsidP="00D60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Courier New" w:hAnsi="Courier New" w:cs="Courier New"/>
          <w:color w:val="A52A2A"/>
          <w:sz w:val="18"/>
          <w:szCs w:val="18"/>
          <w:lang w:val="en-US" w:eastAsia="ru-RU"/>
        </w:rPr>
      </w:pPr>
      <w:r w:rsidRPr="00413140">
        <w:rPr>
          <w:rFonts w:ascii="Courier New" w:hAnsi="Courier New" w:cs="Courier New"/>
          <w:color w:val="A52A2A"/>
          <w:sz w:val="18"/>
          <w:szCs w:val="18"/>
          <w:lang w:eastAsia="ru-RU"/>
        </w:rPr>
        <w:t xml:space="preserve">     </w:t>
      </w:r>
      <w:proofErr w:type="spellStart"/>
      <w:r w:rsidRPr="00413140">
        <w:rPr>
          <w:rFonts w:ascii="Courier New" w:hAnsi="Courier New" w:cs="Courier New"/>
          <w:color w:val="A52A2A"/>
          <w:sz w:val="18"/>
          <w:szCs w:val="18"/>
          <w:lang w:val="en-US" w:eastAsia="ru-RU"/>
        </w:rPr>
        <w:t>pushl</w:t>
      </w:r>
      <w:proofErr w:type="spellEnd"/>
      <w:r w:rsidRPr="00413140">
        <w:rPr>
          <w:rFonts w:ascii="Courier New" w:hAnsi="Courier New" w:cs="Courier New"/>
          <w:color w:val="A52A2A"/>
          <w:sz w:val="18"/>
          <w:szCs w:val="18"/>
          <w:lang w:val="en-US" w:eastAsia="ru-RU"/>
        </w:rPr>
        <w:t xml:space="preserve"> $0x1B; \ </w:t>
      </w:r>
    </w:p>
    <w:p w14:paraId="2FE12CD3" w14:textId="77777777" w:rsidR="00D60BF7" w:rsidRPr="00413140" w:rsidRDefault="00D60BF7" w:rsidP="00D60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Courier New" w:hAnsi="Courier New" w:cs="Courier New"/>
          <w:color w:val="A52A2A"/>
          <w:sz w:val="18"/>
          <w:szCs w:val="18"/>
          <w:lang w:val="en-US" w:eastAsia="ru-RU"/>
        </w:rPr>
      </w:pPr>
      <w:r w:rsidRPr="00413140">
        <w:rPr>
          <w:rFonts w:ascii="Courier New" w:hAnsi="Courier New" w:cs="Courier New"/>
          <w:color w:val="A52A2A"/>
          <w:sz w:val="18"/>
          <w:szCs w:val="18"/>
          <w:lang w:val="en-US" w:eastAsia="ru-RU"/>
        </w:rPr>
        <w:t xml:space="preserve">     push $1f; \ </w:t>
      </w:r>
    </w:p>
    <w:p w14:paraId="6C816787" w14:textId="77777777" w:rsidR="00D60BF7" w:rsidRPr="00413140" w:rsidRDefault="00D60BF7" w:rsidP="00D60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Courier New" w:hAnsi="Courier New" w:cs="Courier New"/>
          <w:color w:val="A52A2A"/>
          <w:sz w:val="18"/>
          <w:szCs w:val="18"/>
          <w:lang w:val="en-US" w:eastAsia="ru-RU"/>
        </w:rPr>
      </w:pPr>
      <w:r w:rsidRPr="00413140">
        <w:rPr>
          <w:rFonts w:ascii="Courier New" w:hAnsi="Courier New" w:cs="Courier New"/>
          <w:color w:val="A52A2A"/>
          <w:sz w:val="18"/>
          <w:szCs w:val="18"/>
          <w:lang w:val="en-US" w:eastAsia="ru-RU"/>
        </w:rPr>
        <w:t xml:space="preserve">     </w:t>
      </w:r>
      <w:proofErr w:type="spellStart"/>
      <w:r w:rsidRPr="00413140">
        <w:rPr>
          <w:rFonts w:ascii="Courier New" w:hAnsi="Courier New" w:cs="Courier New"/>
          <w:color w:val="A52A2A"/>
          <w:sz w:val="18"/>
          <w:szCs w:val="18"/>
          <w:lang w:val="en-US" w:eastAsia="ru-RU"/>
        </w:rPr>
        <w:t>iret</w:t>
      </w:r>
      <w:proofErr w:type="spellEnd"/>
      <w:r w:rsidRPr="00413140">
        <w:rPr>
          <w:rFonts w:ascii="Courier New" w:hAnsi="Courier New" w:cs="Courier New"/>
          <w:color w:val="A52A2A"/>
          <w:sz w:val="18"/>
          <w:szCs w:val="18"/>
          <w:lang w:val="en-US" w:eastAsia="ru-RU"/>
        </w:rPr>
        <w:t xml:space="preserve">; \ </w:t>
      </w:r>
    </w:p>
    <w:p w14:paraId="3B6D8DD2" w14:textId="77777777" w:rsidR="00D60BF7" w:rsidRPr="00413140" w:rsidRDefault="00D60BF7" w:rsidP="00D60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Courier New" w:hAnsi="Courier New" w:cs="Courier New"/>
          <w:color w:val="A52A2A"/>
          <w:sz w:val="18"/>
          <w:szCs w:val="18"/>
          <w:lang w:eastAsia="ru-RU"/>
        </w:rPr>
      </w:pPr>
      <w:r w:rsidRPr="00413140">
        <w:rPr>
          <w:rFonts w:ascii="Courier New" w:hAnsi="Courier New" w:cs="Courier New"/>
          <w:color w:val="A52A2A"/>
          <w:sz w:val="18"/>
          <w:szCs w:val="18"/>
          <w:lang w:val="en-US" w:eastAsia="ru-RU"/>
        </w:rPr>
        <w:t xml:space="preserve">   </w:t>
      </w:r>
      <w:r w:rsidRPr="00413140">
        <w:rPr>
          <w:rFonts w:ascii="Courier New" w:hAnsi="Courier New" w:cs="Courier New"/>
          <w:color w:val="A52A2A"/>
          <w:sz w:val="18"/>
          <w:szCs w:val="18"/>
          <w:lang w:eastAsia="ru-RU"/>
        </w:rPr>
        <w:t xml:space="preserve">1: \ </w:t>
      </w:r>
    </w:p>
    <w:p w14:paraId="74E67ACA" w14:textId="77777777" w:rsidR="00D60BF7" w:rsidRPr="00413140" w:rsidRDefault="00D60BF7" w:rsidP="00D60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Courier New" w:hAnsi="Courier New" w:cs="Courier New"/>
          <w:color w:val="A52A2A"/>
          <w:sz w:val="18"/>
          <w:szCs w:val="18"/>
          <w:lang w:eastAsia="ru-RU"/>
        </w:rPr>
      </w:pPr>
      <w:r w:rsidRPr="00413140">
        <w:rPr>
          <w:rFonts w:ascii="Courier New" w:hAnsi="Courier New" w:cs="Courier New"/>
          <w:color w:val="A52A2A"/>
          <w:sz w:val="18"/>
          <w:szCs w:val="18"/>
          <w:lang w:eastAsia="ru-RU"/>
        </w:rPr>
        <w:t xml:space="preserve">     ");</w:t>
      </w:r>
    </w:p>
    <w:p w14:paraId="49019EDA" w14:textId="77777777" w:rsidR="00D60BF7" w:rsidRPr="00413140" w:rsidRDefault="00D60BF7" w:rsidP="00D60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Courier New" w:hAnsi="Courier New" w:cs="Courier New"/>
          <w:color w:val="A52A2A"/>
          <w:sz w:val="18"/>
          <w:szCs w:val="18"/>
          <w:lang w:eastAsia="ru-RU"/>
        </w:rPr>
      </w:pPr>
      <w:r w:rsidRPr="00413140">
        <w:rPr>
          <w:rFonts w:ascii="Courier New" w:hAnsi="Courier New" w:cs="Courier New"/>
          <w:color w:val="A52A2A"/>
          <w:sz w:val="18"/>
          <w:szCs w:val="18"/>
          <w:lang w:eastAsia="ru-RU"/>
        </w:rPr>
        <w:t xml:space="preserve">} </w:t>
      </w:r>
    </w:p>
    <w:p w14:paraId="5E37FA9E" w14:textId="77777777" w:rsidR="00D60BF7" w:rsidRDefault="00D60BF7" w:rsidP="00D60BF7">
      <w:pPr>
        <w:tabs>
          <w:tab w:val="left" w:pos="5954"/>
        </w:tabs>
        <w:rPr>
          <w:rStyle w:val="30"/>
          <w:b/>
          <w:u w:val="single"/>
        </w:rPr>
      </w:pPr>
    </w:p>
    <w:p w14:paraId="24966F0B" w14:textId="77777777" w:rsidR="00D60BF7" w:rsidRPr="00413140" w:rsidRDefault="00D60BF7" w:rsidP="00D60BF7">
      <w:pPr>
        <w:rPr>
          <w:b/>
          <w:bCs/>
          <w:sz w:val="24"/>
          <w:szCs w:val="24"/>
        </w:rPr>
      </w:pPr>
      <w:proofErr w:type="spellStart"/>
      <w:r w:rsidRPr="00413140">
        <w:rPr>
          <w:b/>
          <w:bCs/>
          <w:sz w:val="24"/>
          <w:szCs w:val="24"/>
        </w:rPr>
        <w:t>descriptor_tables.h</w:t>
      </w:r>
      <w:proofErr w:type="spellEnd"/>
    </w:p>
    <w:p w14:paraId="3A2EC533" w14:textId="77777777" w:rsidR="00D60BF7" w:rsidRDefault="00D60BF7" w:rsidP="00D60BF7">
      <w:pPr>
        <w:tabs>
          <w:tab w:val="left" w:pos="5954"/>
        </w:tabs>
        <w:rPr>
          <w:rStyle w:val="30"/>
          <w:b/>
          <w:u w:val="single"/>
        </w:rPr>
      </w:pPr>
    </w:p>
    <w:p w14:paraId="2F5004F4" w14:textId="77777777" w:rsidR="00D60BF7" w:rsidRDefault="00D60BF7" w:rsidP="00D60BF7">
      <w:pPr>
        <w:pStyle w:val="HTML"/>
        <w:shd w:val="clear" w:color="auto" w:fill="FFFFFF"/>
        <w:jc w:val="both"/>
        <w:rPr>
          <w:color w:val="A52A2A"/>
          <w:sz w:val="18"/>
          <w:szCs w:val="18"/>
        </w:rPr>
      </w:pPr>
      <w:r>
        <w:rPr>
          <w:color w:val="A52A2A"/>
          <w:sz w:val="18"/>
          <w:szCs w:val="18"/>
        </w:rPr>
        <w:t xml:space="preserve">// Структура, описывающая сегмент состояния задачи </w:t>
      </w:r>
      <w:proofErr w:type="spellStart"/>
      <w:r>
        <w:rPr>
          <w:color w:val="A52A2A"/>
          <w:sz w:val="18"/>
          <w:szCs w:val="18"/>
        </w:rPr>
        <w:t>Task</w:t>
      </w:r>
      <w:proofErr w:type="spellEnd"/>
      <w:r>
        <w:rPr>
          <w:color w:val="A52A2A"/>
          <w:sz w:val="18"/>
          <w:szCs w:val="18"/>
        </w:rPr>
        <w:t xml:space="preserve"> </w:t>
      </w:r>
      <w:proofErr w:type="spellStart"/>
      <w:r>
        <w:rPr>
          <w:color w:val="A52A2A"/>
          <w:sz w:val="18"/>
          <w:szCs w:val="18"/>
        </w:rPr>
        <w:t>State</w:t>
      </w:r>
      <w:proofErr w:type="spellEnd"/>
      <w:r>
        <w:rPr>
          <w:color w:val="A52A2A"/>
          <w:sz w:val="18"/>
          <w:szCs w:val="18"/>
        </w:rPr>
        <w:t xml:space="preserve"> </w:t>
      </w:r>
      <w:proofErr w:type="spellStart"/>
      <w:r>
        <w:rPr>
          <w:color w:val="A52A2A"/>
          <w:sz w:val="18"/>
          <w:szCs w:val="18"/>
        </w:rPr>
        <w:t>Segment</w:t>
      </w:r>
      <w:proofErr w:type="spellEnd"/>
      <w:r>
        <w:rPr>
          <w:color w:val="A52A2A"/>
          <w:sz w:val="18"/>
          <w:szCs w:val="18"/>
        </w:rPr>
        <w:t>.</w:t>
      </w:r>
    </w:p>
    <w:p w14:paraId="2BDACCCC" w14:textId="77777777" w:rsidR="00D60BF7" w:rsidRDefault="00D60BF7" w:rsidP="00D60BF7">
      <w:pPr>
        <w:pStyle w:val="HTML"/>
        <w:shd w:val="clear" w:color="auto" w:fill="FFFFFF"/>
        <w:jc w:val="both"/>
        <w:rPr>
          <w:color w:val="A52A2A"/>
          <w:sz w:val="18"/>
          <w:szCs w:val="18"/>
        </w:rPr>
      </w:pPr>
      <w:proofErr w:type="spellStart"/>
      <w:r>
        <w:rPr>
          <w:color w:val="A52A2A"/>
          <w:sz w:val="18"/>
          <w:szCs w:val="18"/>
        </w:rPr>
        <w:t>struct</w:t>
      </w:r>
      <w:proofErr w:type="spellEnd"/>
      <w:r>
        <w:rPr>
          <w:color w:val="A52A2A"/>
          <w:sz w:val="18"/>
          <w:szCs w:val="18"/>
        </w:rPr>
        <w:t xml:space="preserve"> </w:t>
      </w:r>
      <w:proofErr w:type="spellStart"/>
      <w:r>
        <w:rPr>
          <w:color w:val="A52A2A"/>
          <w:sz w:val="18"/>
          <w:szCs w:val="18"/>
        </w:rPr>
        <w:t>tss_entry_struct</w:t>
      </w:r>
      <w:proofErr w:type="spellEnd"/>
    </w:p>
    <w:p w14:paraId="03EF84E1" w14:textId="77777777" w:rsidR="00D60BF7" w:rsidRDefault="00D60BF7" w:rsidP="00D60BF7">
      <w:pPr>
        <w:pStyle w:val="HTML"/>
        <w:shd w:val="clear" w:color="auto" w:fill="FFFFFF"/>
        <w:jc w:val="both"/>
        <w:rPr>
          <w:color w:val="A52A2A"/>
          <w:sz w:val="18"/>
          <w:szCs w:val="18"/>
        </w:rPr>
      </w:pPr>
      <w:r>
        <w:rPr>
          <w:color w:val="A52A2A"/>
          <w:sz w:val="18"/>
          <w:szCs w:val="18"/>
        </w:rPr>
        <w:t>{</w:t>
      </w:r>
    </w:p>
    <w:p w14:paraId="16C96C41" w14:textId="77777777" w:rsidR="00D60BF7" w:rsidRDefault="00D60BF7" w:rsidP="00D60BF7">
      <w:pPr>
        <w:pStyle w:val="HTML"/>
        <w:shd w:val="clear" w:color="auto" w:fill="FFFFFF"/>
        <w:jc w:val="both"/>
        <w:rPr>
          <w:color w:val="A52A2A"/>
          <w:sz w:val="18"/>
          <w:szCs w:val="18"/>
        </w:rPr>
      </w:pPr>
      <w:r>
        <w:rPr>
          <w:color w:val="A52A2A"/>
          <w:sz w:val="18"/>
          <w:szCs w:val="18"/>
        </w:rPr>
        <w:t xml:space="preserve">   u32int </w:t>
      </w:r>
      <w:proofErr w:type="spellStart"/>
      <w:r>
        <w:rPr>
          <w:color w:val="A52A2A"/>
          <w:sz w:val="18"/>
          <w:szCs w:val="18"/>
        </w:rPr>
        <w:t>prev_</w:t>
      </w:r>
      <w:proofErr w:type="gramStart"/>
      <w:r>
        <w:rPr>
          <w:color w:val="A52A2A"/>
          <w:sz w:val="18"/>
          <w:szCs w:val="18"/>
        </w:rPr>
        <w:t>tss</w:t>
      </w:r>
      <w:proofErr w:type="spellEnd"/>
      <w:r>
        <w:rPr>
          <w:color w:val="A52A2A"/>
          <w:sz w:val="18"/>
          <w:szCs w:val="18"/>
        </w:rPr>
        <w:t xml:space="preserve">;   </w:t>
      </w:r>
      <w:proofErr w:type="gramEnd"/>
      <w:r>
        <w:rPr>
          <w:color w:val="A52A2A"/>
          <w:sz w:val="18"/>
          <w:szCs w:val="18"/>
        </w:rPr>
        <w:t>// Предыдущий TSS – если используется аппаратное переключение задач, то это поле нужно создания связного списка.</w:t>
      </w:r>
    </w:p>
    <w:p w14:paraId="484ABC26" w14:textId="77777777" w:rsidR="00D60BF7" w:rsidRDefault="00D60BF7" w:rsidP="00D60BF7">
      <w:pPr>
        <w:pStyle w:val="HTML"/>
        <w:shd w:val="clear" w:color="auto" w:fill="FFFFFF"/>
        <w:jc w:val="both"/>
        <w:rPr>
          <w:color w:val="A52A2A"/>
          <w:sz w:val="18"/>
          <w:szCs w:val="18"/>
        </w:rPr>
      </w:pPr>
      <w:r>
        <w:rPr>
          <w:color w:val="A52A2A"/>
          <w:sz w:val="18"/>
          <w:szCs w:val="18"/>
        </w:rPr>
        <w:t xml:space="preserve">   u32int esp</w:t>
      </w:r>
      <w:proofErr w:type="gramStart"/>
      <w:r>
        <w:rPr>
          <w:color w:val="A52A2A"/>
          <w:sz w:val="18"/>
          <w:szCs w:val="18"/>
        </w:rPr>
        <w:t xml:space="preserve">0;   </w:t>
      </w:r>
      <w:proofErr w:type="gramEnd"/>
      <w:r>
        <w:rPr>
          <w:color w:val="A52A2A"/>
          <w:sz w:val="18"/>
          <w:szCs w:val="18"/>
        </w:rPr>
        <w:t xml:space="preserve">    // Указатель стека, загружаемый при переходе в режим ядра.</w:t>
      </w:r>
    </w:p>
    <w:p w14:paraId="7620E308" w14:textId="77777777" w:rsidR="00D60BF7" w:rsidRDefault="00D60BF7" w:rsidP="00D60BF7">
      <w:pPr>
        <w:pStyle w:val="HTML"/>
        <w:shd w:val="clear" w:color="auto" w:fill="FFFFFF"/>
        <w:jc w:val="both"/>
        <w:rPr>
          <w:color w:val="A52A2A"/>
          <w:sz w:val="18"/>
          <w:szCs w:val="18"/>
        </w:rPr>
      </w:pPr>
      <w:r>
        <w:rPr>
          <w:color w:val="A52A2A"/>
          <w:sz w:val="18"/>
          <w:szCs w:val="18"/>
        </w:rPr>
        <w:t xml:space="preserve">   u32int ss</w:t>
      </w:r>
      <w:proofErr w:type="gramStart"/>
      <w:r>
        <w:rPr>
          <w:color w:val="A52A2A"/>
          <w:sz w:val="18"/>
          <w:szCs w:val="18"/>
        </w:rPr>
        <w:t xml:space="preserve">0;   </w:t>
      </w:r>
      <w:proofErr w:type="gramEnd"/>
      <w:r>
        <w:rPr>
          <w:color w:val="A52A2A"/>
          <w:sz w:val="18"/>
          <w:szCs w:val="18"/>
        </w:rPr>
        <w:t xml:space="preserve">     // Сегмент стека, загружаемый при переходе в режим ядра.</w:t>
      </w:r>
    </w:p>
    <w:p w14:paraId="66B292F4" w14:textId="77777777" w:rsidR="00D60BF7" w:rsidRDefault="00D60BF7" w:rsidP="00D60BF7">
      <w:pPr>
        <w:pStyle w:val="HTML"/>
        <w:shd w:val="clear" w:color="auto" w:fill="FFFFFF"/>
        <w:jc w:val="both"/>
        <w:rPr>
          <w:color w:val="A52A2A"/>
          <w:sz w:val="18"/>
          <w:szCs w:val="18"/>
        </w:rPr>
      </w:pPr>
      <w:r>
        <w:rPr>
          <w:color w:val="A52A2A"/>
          <w:sz w:val="18"/>
          <w:szCs w:val="18"/>
        </w:rPr>
        <w:t xml:space="preserve">   u32int esp</w:t>
      </w:r>
      <w:proofErr w:type="gramStart"/>
      <w:r>
        <w:rPr>
          <w:color w:val="A52A2A"/>
          <w:sz w:val="18"/>
          <w:szCs w:val="18"/>
        </w:rPr>
        <w:t xml:space="preserve">1;   </w:t>
      </w:r>
      <w:proofErr w:type="gramEnd"/>
      <w:r>
        <w:rPr>
          <w:color w:val="A52A2A"/>
          <w:sz w:val="18"/>
          <w:szCs w:val="18"/>
        </w:rPr>
        <w:t xml:space="preserve">    // Не используется ...</w:t>
      </w:r>
    </w:p>
    <w:p w14:paraId="6BBC8DF4" w14:textId="77777777" w:rsidR="00D60BF7" w:rsidRDefault="00D60BF7" w:rsidP="00D60BF7">
      <w:pPr>
        <w:pStyle w:val="HTML"/>
        <w:shd w:val="clear" w:color="auto" w:fill="FFFFFF"/>
        <w:jc w:val="both"/>
        <w:rPr>
          <w:color w:val="A52A2A"/>
          <w:sz w:val="18"/>
          <w:szCs w:val="18"/>
        </w:rPr>
      </w:pPr>
      <w:r>
        <w:rPr>
          <w:color w:val="A52A2A"/>
          <w:sz w:val="18"/>
          <w:szCs w:val="18"/>
        </w:rPr>
        <w:t xml:space="preserve">   u32int ss1;</w:t>
      </w:r>
    </w:p>
    <w:p w14:paraId="3B9EB863" w14:textId="77777777" w:rsidR="00D60BF7" w:rsidRPr="00413140" w:rsidRDefault="00D60BF7" w:rsidP="00D60BF7">
      <w:pPr>
        <w:pStyle w:val="HTML"/>
        <w:shd w:val="clear" w:color="auto" w:fill="FFFFFF"/>
        <w:jc w:val="both"/>
        <w:rPr>
          <w:color w:val="A52A2A"/>
          <w:sz w:val="18"/>
          <w:szCs w:val="18"/>
          <w:lang w:val="en-US"/>
        </w:rPr>
      </w:pPr>
      <w:r>
        <w:rPr>
          <w:color w:val="A52A2A"/>
          <w:sz w:val="18"/>
          <w:szCs w:val="18"/>
        </w:rPr>
        <w:t xml:space="preserve">   </w:t>
      </w:r>
      <w:r w:rsidRPr="00413140">
        <w:rPr>
          <w:color w:val="A52A2A"/>
          <w:sz w:val="18"/>
          <w:szCs w:val="18"/>
          <w:lang w:val="en-US"/>
        </w:rPr>
        <w:t>u32int esp2;</w:t>
      </w:r>
    </w:p>
    <w:p w14:paraId="5314736C" w14:textId="77777777" w:rsidR="00D60BF7" w:rsidRPr="00413140" w:rsidRDefault="00D60BF7" w:rsidP="00D60BF7">
      <w:pPr>
        <w:pStyle w:val="HTML"/>
        <w:shd w:val="clear" w:color="auto" w:fill="FFFFFF"/>
        <w:jc w:val="both"/>
        <w:rPr>
          <w:color w:val="A52A2A"/>
          <w:sz w:val="18"/>
          <w:szCs w:val="18"/>
          <w:lang w:val="en-US"/>
        </w:rPr>
      </w:pPr>
      <w:r w:rsidRPr="00413140">
        <w:rPr>
          <w:color w:val="A52A2A"/>
          <w:sz w:val="18"/>
          <w:szCs w:val="18"/>
          <w:lang w:val="en-US"/>
        </w:rPr>
        <w:t xml:space="preserve">   u32int ss2;</w:t>
      </w:r>
    </w:p>
    <w:p w14:paraId="529CDEAF" w14:textId="77777777" w:rsidR="00D60BF7" w:rsidRPr="00413140" w:rsidRDefault="00D60BF7" w:rsidP="00D60BF7">
      <w:pPr>
        <w:pStyle w:val="HTML"/>
        <w:shd w:val="clear" w:color="auto" w:fill="FFFFFF"/>
        <w:jc w:val="both"/>
        <w:rPr>
          <w:color w:val="A52A2A"/>
          <w:sz w:val="18"/>
          <w:szCs w:val="18"/>
          <w:lang w:val="en-US"/>
        </w:rPr>
      </w:pPr>
      <w:r w:rsidRPr="00413140">
        <w:rPr>
          <w:color w:val="A52A2A"/>
          <w:sz w:val="18"/>
          <w:szCs w:val="18"/>
          <w:lang w:val="en-US"/>
        </w:rPr>
        <w:t xml:space="preserve">   u32int cr3;</w:t>
      </w:r>
    </w:p>
    <w:p w14:paraId="6717C15B" w14:textId="77777777" w:rsidR="00D60BF7" w:rsidRPr="00413140" w:rsidRDefault="00D60BF7" w:rsidP="00D60BF7">
      <w:pPr>
        <w:pStyle w:val="HTML"/>
        <w:shd w:val="clear" w:color="auto" w:fill="FFFFFF"/>
        <w:jc w:val="both"/>
        <w:rPr>
          <w:color w:val="A52A2A"/>
          <w:sz w:val="18"/>
          <w:szCs w:val="18"/>
          <w:lang w:val="en-US"/>
        </w:rPr>
      </w:pPr>
      <w:r w:rsidRPr="00413140">
        <w:rPr>
          <w:color w:val="A52A2A"/>
          <w:sz w:val="18"/>
          <w:szCs w:val="18"/>
          <w:lang w:val="en-US"/>
        </w:rPr>
        <w:t xml:space="preserve">   u32int </w:t>
      </w:r>
      <w:proofErr w:type="spellStart"/>
      <w:r w:rsidRPr="00413140">
        <w:rPr>
          <w:color w:val="A52A2A"/>
          <w:sz w:val="18"/>
          <w:szCs w:val="18"/>
          <w:lang w:val="en-US"/>
        </w:rPr>
        <w:t>eip</w:t>
      </w:r>
      <w:proofErr w:type="spellEnd"/>
      <w:r w:rsidRPr="00413140">
        <w:rPr>
          <w:color w:val="A52A2A"/>
          <w:sz w:val="18"/>
          <w:szCs w:val="18"/>
          <w:lang w:val="en-US"/>
        </w:rPr>
        <w:t>;</w:t>
      </w:r>
    </w:p>
    <w:p w14:paraId="15619B79" w14:textId="77777777" w:rsidR="00D60BF7" w:rsidRPr="00413140" w:rsidRDefault="00D60BF7" w:rsidP="00D60BF7">
      <w:pPr>
        <w:pStyle w:val="HTML"/>
        <w:shd w:val="clear" w:color="auto" w:fill="FFFFFF"/>
        <w:jc w:val="both"/>
        <w:rPr>
          <w:color w:val="A52A2A"/>
          <w:sz w:val="18"/>
          <w:szCs w:val="18"/>
          <w:lang w:val="en-US"/>
        </w:rPr>
      </w:pPr>
      <w:r w:rsidRPr="00413140">
        <w:rPr>
          <w:color w:val="A52A2A"/>
          <w:sz w:val="18"/>
          <w:szCs w:val="18"/>
          <w:lang w:val="en-US"/>
        </w:rPr>
        <w:t xml:space="preserve">   u32int </w:t>
      </w:r>
      <w:proofErr w:type="spellStart"/>
      <w:r w:rsidRPr="00413140">
        <w:rPr>
          <w:color w:val="A52A2A"/>
          <w:sz w:val="18"/>
          <w:szCs w:val="18"/>
          <w:lang w:val="en-US"/>
        </w:rPr>
        <w:t>eflags</w:t>
      </w:r>
      <w:proofErr w:type="spellEnd"/>
      <w:r w:rsidRPr="00413140">
        <w:rPr>
          <w:color w:val="A52A2A"/>
          <w:sz w:val="18"/>
          <w:szCs w:val="18"/>
          <w:lang w:val="en-US"/>
        </w:rPr>
        <w:t>;</w:t>
      </w:r>
    </w:p>
    <w:p w14:paraId="5C963B82" w14:textId="77777777" w:rsidR="00D60BF7" w:rsidRPr="00413140" w:rsidRDefault="00D60BF7" w:rsidP="00D60BF7">
      <w:pPr>
        <w:pStyle w:val="HTML"/>
        <w:shd w:val="clear" w:color="auto" w:fill="FFFFFF"/>
        <w:jc w:val="both"/>
        <w:rPr>
          <w:color w:val="A52A2A"/>
          <w:sz w:val="18"/>
          <w:szCs w:val="18"/>
          <w:lang w:val="en-US"/>
        </w:rPr>
      </w:pPr>
      <w:r w:rsidRPr="00413140">
        <w:rPr>
          <w:color w:val="A52A2A"/>
          <w:sz w:val="18"/>
          <w:szCs w:val="18"/>
          <w:lang w:val="en-US"/>
        </w:rPr>
        <w:t xml:space="preserve">   u32int </w:t>
      </w:r>
      <w:proofErr w:type="spellStart"/>
      <w:r w:rsidRPr="00413140">
        <w:rPr>
          <w:color w:val="A52A2A"/>
          <w:sz w:val="18"/>
          <w:szCs w:val="18"/>
          <w:lang w:val="en-US"/>
        </w:rPr>
        <w:t>eax</w:t>
      </w:r>
      <w:proofErr w:type="spellEnd"/>
      <w:r w:rsidRPr="00413140">
        <w:rPr>
          <w:color w:val="A52A2A"/>
          <w:sz w:val="18"/>
          <w:szCs w:val="18"/>
          <w:lang w:val="en-US"/>
        </w:rPr>
        <w:t>;</w:t>
      </w:r>
    </w:p>
    <w:p w14:paraId="0A75E02B" w14:textId="77777777" w:rsidR="00D60BF7" w:rsidRPr="00413140" w:rsidRDefault="00D60BF7" w:rsidP="00D60BF7">
      <w:pPr>
        <w:pStyle w:val="HTML"/>
        <w:shd w:val="clear" w:color="auto" w:fill="FFFFFF"/>
        <w:jc w:val="both"/>
        <w:rPr>
          <w:color w:val="A52A2A"/>
          <w:sz w:val="18"/>
          <w:szCs w:val="18"/>
          <w:lang w:val="en-US"/>
        </w:rPr>
      </w:pPr>
      <w:r w:rsidRPr="00413140">
        <w:rPr>
          <w:color w:val="A52A2A"/>
          <w:sz w:val="18"/>
          <w:szCs w:val="18"/>
          <w:lang w:val="en-US"/>
        </w:rPr>
        <w:t xml:space="preserve">   u32int </w:t>
      </w:r>
      <w:proofErr w:type="spellStart"/>
      <w:r w:rsidRPr="00413140">
        <w:rPr>
          <w:color w:val="A52A2A"/>
          <w:sz w:val="18"/>
          <w:szCs w:val="18"/>
          <w:lang w:val="en-US"/>
        </w:rPr>
        <w:t>ecx</w:t>
      </w:r>
      <w:proofErr w:type="spellEnd"/>
      <w:r w:rsidRPr="00413140">
        <w:rPr>
          <w:color w:val="A52A2A"/>
          <w:sz w:val="18"/>
          <w:szCs w:val="18"/>
          <w:lang w:val="en-US"/>
        </w:rPr>
        <w:t>;</w:t>
      </w:r>
    </w:p>
    <w:p w14:paraId="67258159" w14:textId="77777777" w:rsidR="00D60BF7" w:rsidRPr="00413140" w:rsidRDefault="00D60BF7" w:rsidP="00D60BF7">
      <w:pPr>
        <w:pStyle w:val="HTML"/>
        <w:shd w:val="clear" w:color="auto" w:fill="FFFFFF"/>
        <w:jc w:val="both"/>
        <w:rPr>
          <w:color w:val="A52A2A"/>
          <w:sz w:val="18"/>
          <w:szCs w:val="18"/>
          <w:lang w:val="en-US"/>
        </w:rPr>
      </w:pPr>
      <w:r w:rsidRPr="00413140">
        <w:rPr>
          <w:color w:val="A52A2A"/>
          <w:sz w:val="18"/>
          <w:szCs w:val="18"/>
          <w:lang w:val="en-US"/>
        </w:rPr>
        <w:t xml:space="preserve">   u32int </w:t>
      </w:r>
      <w:proofErr w:type="spellStart"/>
      <w:r w:rsidRPr="00413140">
        <w:rPr>
          <w:color w:val="A52A2A"/>
          <w:sz w:val="18"/>
          <w:szCs w:val="18"/>
          <w:lang w:val="en-US"/>
        </w:rPr>
        <w:t>edx</w:t>
      </w:r>
      <w:proofErr w:type="spellEnd"/>
      <w:r w:rsidRPr="00413140">
        <w:rPr>
          <w:color w:val="A52A2A"/>
          <w:sz w:val="18"/>
          <w:szCs w:val="18"/>
          <w:lang w:val="en-US"/>
        </w:rPr>
        <w:t>;</w:t>
      </w:r>
    </w:p>
    <w:p w14:paraId="24E02839" w14:textId="77777777" w:rsidR="00D60BF7" w:rsidRPr="00413140" w:rsidRDefault="00D60BF7" w:rsidP="00D60BF7">
      <w:pPr>
        <w:pStyle w:val="HTML"/>
        <w:shd w:val="clear" w:color="auto" w:fill="FFFFFF"/>
        <w:jc w:val="both"/>
        <w:rPr>
          <w:color w:val="A52A2A"/>
          <w:sz w:val="18"/>
          <w:szCs w:val="18"/>
          <w:lang w:val="en-US"/>
        </w:rPr>
      </w:pPr>
      <w:r w:rsidRPr="00413140">
        <w:rPr>
          <w:color w:val="A52A2A"/>
          <w:sz w:val="18"/>
          <w:szCs w:val="18"/>
          <w:lang w:val="en-US"/>
        </w:rPr>
        <w:t xml:space="preserve">   u32int </w:t>
      </w:r>
      <w:proofErr w:type="spellStart"/>
      <w:r w:rsidRPr="00413140">
        <w:rPr>
          <w:color w:val="A52A2A"/>
          <w:sz w:val="18"/>
          <w:szCs w:val="18"/>
          <w:lang w:val="en-US"/>
        </w:rPr>
        <w:t>ebx</w:t>
      </w:r>
      <w:proofErr w:type="spellEnd"/>
      <w:r w:rsidRPr="00413140">
        <w:rPr>
          <w:color w:val="A52A2A"/>
          <w:sz w:val="18"/>
          <w:szCs w:val="18"/>
          <w:lang w:val="en-US"/>
        </w:rPr>
        <w:t>;</w:t>
      </w:r>
    </w:p>
    <w:p w14:paraId="4673D3F8" w14:textId="77777777" w:rsidR="00D60BF7" w:rsidRPr="00413140" w:rsidRDefault="00D60BF7" w:rsidP="00D60BF7">
      <w:pPr>
        <w:pStyle w:val="HTML"/>
        <w:shd w:val="clear" w:color="auto" w:fill="FFFFFF"/>
        <w:jc w:val="both"/>
        <w:rPr>
          <w:color w:val="A52A2A"/>
          <w:sz w:val="18"/>
          <w:szCs w:val="18"/>
          <w:lang w:val="en-US"/>
        </w:rPr>
      </w:pPr>
      <w:r w:rsidRPr="00413140">
        <w:rPr>
          <w:color w:val="A52A2A"/>
          <w:sz w:val="18"/>
          <w:szCs w:val="18"/>
          <w:lang w:val="en-US"/>
        </w:rPr>
        <w:t xml:space="preserve">   u32int </w:t>
      </w:r>
      <w:proofErr w:type="spellStart"/>
      <w:r w:rsidRPr="00413140">
        <w:rPr>
          <w:color w:val="A52A2A"/>
          <w:sz w:val="18"/>
          <w:szCs w:val="18"/>
          <w:lang w:val="en-US"/>
        </w:rPr>
        <w:t>esp</w:t>
      </w:r>
      <w:proofErr w:type="spellEnd"/>
      <w:r w:rsidRPr="00413140">
        <w:rPr>
          <w:color w:val="A52A2A"/>
          <w:sz w:val="18"/>
          <w:szCs w:val="18"/>
          <w:lang w:val="en-US"/>
        </w:rPr>
        <w:t>;</w:t>
      </w:r>
    </w:p>
    <w:p w14:paraId="6497B2F3" w14:textId="77777777" w:rsidR="00D60BF7" w:rsidRPr="00413140" w:rsidRDefault="00D60BF7" w:rsidP="00D60BF7">
      <w:pPr>
        <w:pStyle w:val="HTML"/>
        <w:shd w:val="clear" w:color="auto" w:fill="FFFFFF"/>
        <w:jc w:val="both"/>
        <w:rPr>
          <w:color w:val="A52A2A"/>
          <w:sz w:val="18"/>
          <w:szCs w:val="18"/>
          <w:lang w:val="en-US"/>
        </w:rPr>
      </w:pPr>
      <w:r w:rsidRPr="00413140">
        <w:rPr>
          <w:color w:val="A52A2A"/>
          <w:sz w:val="18"/>
          <w:szCs w:val="18"/>
          <w:lang w:val="en-US"/>
        </w:rPr>
        <w:t xml:space="preserve">   u32int </w:t>
      </w:r>
      <w:proofErr w:type="spellStart"/>
      <w:r w:rsidRPr="00413140">
        <w:rPr>
          <w:color w:val="A52A2A"/>
          <w:sz w:val="18"/>
          <w:szCs w:val="18"/>
          <w:lang w:val="en-US"/>
        </w:rPr>
        <w:t>ebp</w:t>
      </w:r>
      <w:proofErr w:type="spellEnd"/>
      <w:r w:rsidRPr="00413140">
        <w:rPr>
          <w:color w:val="A52A2A"/>
          <w:sz w:val="18"/>
          <w:szCs w:val="18"/>
          <w:lang w:val="en-US"/>
        </w:rPr>
        <w:t>;</w:t>
      </w:r>
    </w:p>
    <w:p w14:paraId="2AB8F6A9" w14:textId="77777777" w:rsidR="00D60BF7" w:rsidRPr="00413140" w:rsidRDefault="00D60BF7" w:rsidP="00D60BF7">
      <w:pPr>
        <w:pStyle w:val="HTML"/>
        <w:shd w:val="clear" w:color="auto" w:fill="FFFFFF"/>
        <w:jc w:val="both"/>
        <w:rPr>
          <w:color w:val="A52A2A"/>
          <w:sz w:val="18"/>
          <w:szCs w:val="18"/>
          <w:lang w:val="en-US"/>
        </w:rPr>
      </w:pPr>
      <w:r w:rsidRPr="00413140">
        <w:rPr>
          <w:color w:val="A52A2A"/>
          <w:sz w:val="18"/>
          <w:szCs w:val="18"/>
          <w:lang w:val="en-US"/>
        </w:rPr>
        <w:t xml:space="preserve">   u32int </w:t>
      </w:r>
      <w:proofErr w:type="spellStart"/>
      <w:r w:rsidRPr="00413140">
        <w:rPr>
          <w:color w:val="A52A2A"/>
          <w:sz w:val="18"/>
          <w:szCs w:val="18"/>
          <w:lang w:val="en-US"/>
        </w:rPr>
        <w:t>esi</w:t>
      </w:r>
      <w:proofErr w:type="spellEnd"/>
      <w:r w:rsidRPr="00413140">
        <w:rPr>
          <w:color w:val="A52A2A"/>
          <w:sz w:val="18"/>
          <w:szCs w:val="18"/>
          <w:lang w:val="en-US"/>
        </w:rPr>
        <w:t>;</w:t>
      </w:r>
    </w:p>
    <w:p w14:paraId="14DB77D5" w14:textId="77777777" w:rsidR="00D60BF7" w:rsidRDefault="00D60BF7" w:rsidP="00D60BF7">
      <w:pPr>
        <w:pStyle w:val="HTML"/>
        <w:shd w:val="clear" w:color="auto" w:fill="FFFFFF"/>
        <w:jc w:val="both"/>
        <w:rPr>
          <w:color w:val="A52A2A"/>
          <w:sz w:val="18"/>
          <w:szCs w:val="18"/>
        </w:rPr>
      </w:pPr>
      <w:r w:rsidRPr="00413140">
        <w:rPr>
          <w:color w:val="A52A2A"/>
          <w:sz w:val="18"/>
          <w:szCs w:val="18"/>
          <w:lang w:val="en-US"/>
        </w:rPr>
        <w:t xml:space="preserve">   </w:t>
      </w:r>
      <w:r>
        <w:rPr>
          <w:color w:val="A52A2A"/>
          <w:sz w:val="18"/>
          <w:szCs w:val="18"/>
        </w:rPr>
        <w:t xml:space="preserve">u32int </w:t>
      </w:r>
      <w:proofErr w:type="spellStart"/>
      <w:r>
        <w:rPr>
          <w:color w:val="A52A2A"/>
          <w:sz w:val="18"/>
          <w:szCs w:val="18"/>
        </w:rPr>
        <w:t>edi</w:t>
      </w:r>
      <w:proofErr w:type="spellEnd"/>
      <w:r>
        <w:rPr>
          <w:color w:val="A52A2A"/>
          <w:sz w:val="18"/>
          <w:szCs w:val="18"/>
        </w:rPr>
        <w:t>;</w:t>
      </w:r>
    </w:p>
    <w:p w14:paraId="4290CFF7" w14:textId="77777777" w:rsidR="00D60BF7" w:rsidRDefault="00D60BF7" w:rsidP="00D60BF7">
      <w:pPr>
        <w:pStyle w:val="HTML"/>
        <w:shd w:val="clear" w:color="auto" w:fill="FFFFFF"/>
        <w:jc w:val="both"/>
        <w:rPr>
          <w:color w:val="A52A2A"/>
          <w:sz w:val="18"/>
          <w:szCs w:val="18"/>
        </w:rPr>
      </w:pPr>
      <w:r>
        <w:rPr>
          <w:color w:val="A52A2A"/>
          <w:sz w:val="18"/>
          <w:szCs w:val="18"/>
        </w:rPr>
        <w:t xml:space="preserve">   u32int </w:t>
      </w:r>
      <w:proofErr w:type="spellStart"/>
      <w:proofErr w:type="gramStart"/>
      <w:r>
        <w:rPr>
          <w:color w:val="A52A2A"/>
          <w:sz w:val="18"/>
          <w:szCs w:val="18"/>
        </w:rPr>
        <w:t>es</w:t>
      </w:r>
      <w:proofErr w:type="spellEnd"/>
      <w:r>
        <w:rPr>
          <w:color w:val="A52A2A"/>
          <w:sz w:val="18"/>
          <w:szCs w:val="18"/>
        </w:rPr>
        <w:t xml:space="preserve">;   </w:t>
      </w:r>
      <w:proofErr w:type="gramEnd"/>
      <w:r>
        <w:rPr>
          <w:color w:val="A52A2A"/>
          <w:sz w:val="18"/>
          <w:szCs w:val="18"/>
        </w:rPr>
        <w:t xml:space="preserve">      // Значение, загружаемое в ES при переходе в режим ядра.</w:t>
      </w:r>
    </w:p>
    <w:p w14:paraId="4887094D" w14:textId="77777777" w:rsidR="00D60BF7" w:rsidRDefault="00D60BF7" w:rsidP="00D60BF7">
      <w:pPr>
        <w:pStyle w:val="HTML"/>
        <w:shd w:val="clear" w:color="auto" w:fill="FFFFFF"/>
        <w:jc w:val="both"/>
        <w:rPr>
          <w:color w:val="A52A2A"/>
          <w:sz w:val="18"/>
          <w:szCs w:val="18"/>
        </w:rPr>
      </w:pPr>
      <w:r>
        <w:rPr>
          <w:color w:val="A52A2A"/>
          <w:sz w:val="18"/>
          <w:szCs w:val="18"/>
        </w:rPr>
        <w:t xml:space="preserve">   u32int </w:t>
      </w:r>
      <w:proofErr w:type="spellStart"/>
      <w:proofErr w:type="gramStart"/>
      <w:r>
        <w:rPr>
          <w:color w:val="A52A2A"/>
          <w:sz w:val="18"/>
          <w:szCs w:val="18"/>
        </w:rPr>
        <w:t>cs</w:t>
      </w:r>
      <w:proofErr w:type="spellEnd"/>
      <w:r>
        <w:rPr>
          <w:color w:val="A52A2A"/>
          <w:sz w:val="18"/>
          <w:szCs w:val="18"/>
        </w:rPr>
        <w:t xml:space="preserve">;   </w:t>
      </w:r>
      <w:proofErr w:type="gramEnd"/>
      <w:r>
        <w:rPr>
          <w:color w:val="A52A2A"/>
          <w:sz w:val="18"/>
          <w:szCs w:val="18"/>
        </w:rPr>
        <w:t xml:space="preserve">      // Значение, загружаемое в  CS при переходе в режим ядра</w:t>
      </w:r>
    </w:p>
    <w:p w14:paraId="7F7CAF41" w14:textId="77777777" w:rsidR="00D60BF7" w:rsidRDefault="00D60BF7" w:rsidP="00D60BF7">
      <w:pPr>
        <w:pStyle w:val="HTML"/>
        <w:shd w:val="clear" w:color="auto" w:fill="FFFFFF"/>
        <w:jc w:val="both"/>
        <w:rPr>
          <w:color w:val="A52A2A"/>
          <w:sz w:val="18"/>
          <w:szCs w:val="18"/>
        </w:rPr>
      </w:pPr>
      <w:r>
        <w:rPr>
          <w:color w:val="A52A2A"/>
          <w:sz w:val="18"/>
          <w:szCs w:val="18"/>
        </w:rPr>
        <w:t xml:space="preserve">   u32int </w:t>
      </w:r>
      <w:proofErr w:type="spellStart"/>
      <w:proofErr w:type="gramStart"/>
      <w:r>
        <w:rPr>
          <w:color w:val="A52A2A"/>
          <w:sz w:val="18"/>
          <w:szCs w:val="18"/>
        </w:rPr>
        <w:t>ss</w:t>
      </w:r>
      <w:proofErr w:type="spellEnd"/>
      <w:r>
        <w:rPr>
          <w:color w:val="A52A2A"/>
          <w:sz w:val="18"/>
          <w:szCs w:val="18"/>
        </w:rPr>
        <w:t xml:space="preserve">;   </w:t>
      </w:r>
      <w:proofErr w:type="gramEnd"/>
      <w:r>
        <w:rPr>
          <w:color w:val="A52A2A"/>
          <w:sz w:val="18"/>
          <w:szCs w:val="18"/>
        </w:rPr>
        <w:t xml:space="preserve">      // Значение, загружаемое в  SS при переходе в режим ядра</w:t>
      </w:r>
    </w:p>
    <w:p w14:paraId="6D5C3A1C" w14:textId="77777777" w:rsidR="00D60BF7" w:rsidRDefault="00D60BF7" w:rsidP="00D60BF7">
      <w:pPr>
        <w:pStyle w:val="HTML"/>
        <w:shd w:val="clear" w:color="auto" w:fill="FFFFFF"/>
        <w:jc w:val="both"/>
        <w:rPr>
          <w:color w:val="A52A2A"/>
          <w:sz w:val="18"/>
          <w:szCs w:val="18"/>
        </w:rPr>
      </w:pPr>
      <w:r>
        <w:rPr>
          <w:color w:val="A52A2A"/>
          <w:sz w:val="18"/>
          <w:szCs w:val="18"/>
        </w:rPr>
        <w:t xml:space="preserve">   u32int </w:t>
      </w:r>
      <w:proofErr w:type="spellStart"/>
      <w:proofErr w:type="gramStart"/>
      <w:r>
        <w:rPr>
          <w:color w:val="A52A2A"/>
          <w:sz w:val="18"/>
          <w:szCs w:val="18"/>
        </w:rPr>
        <w:t>ds</w:t>
      </w:r>
      <w:proofErr w:type="spellEnd"/>
      <w:r>
        <w:rPr>
          <w:color w:val="A52A2A"/>
          <w:sz w:val="18"/>
          <w:szCs w:val="18"/>
        </w:rPr>
        <w:t xml:space="preserve">;   </w:t>
      </w:r>
      <w:proofErr w:type="gramEnd"/>
      <w:r>
        <w:rPr>
          <w:color w:val="A52A2A"/>
          <w:sz w:val="18"/>
          <w:szCs w:val="18"/>
        </w:rPr>
        <w:t xml:space="preserve">      // Значение, загружаемое в  DS при переходе в режим ядра</w:t>
      </w:r>
    </w:p>
    <w:p w14:paraId="062E3ACA" w14:textId="77777777" w:rsidR="00D60BF7" w:rsidRDefault="00D60BF7" w:rsidP="00D60BF7">
      <w:pPr>
        <w:pStyle w:val="HTML"/>
        <w:shd w:val="clear" w:color="auto" w:fill="FFFFFF"/>
        <w:jc w:val="both"/>
        <w:rPr>
          <w:color w:val="A52A2A"/>
          <w:sz w:val="18"/>
          <w:szCs w:val="18"/>
        </w:rPr>
      </w:pPr>
      <w:r>
        <w:rPr>
          <w:color w:val="A52A2A"/>
          <w:sz w:val="18"/>
          <w:szCs w:val="18"/>
        </w:rPr>
        <w:t xml:space="preserve">   u32int </w:t>
      </w:r>
      <w:proofErr w:type="spellStart"/>
      <w:proofErr w:type="gramStart"/>
      <w:r>
        <w:rPr>
          <w:color w:val="A52A2A"/>
          <w:sz w:val="18"/>
          <w:szCs w:val="18"/>
        </w:rPr>
        <w:t>fs</w:t>
      </w:r>
      <w:proofErr w:type="spellEnd"/>
      <w:r>
        <w:rPr>
          <w:color w:val="A52A2A"/>
          <w:sz w:val="18"/>
          <w:szCs w:val="18"/>
        </w:rPr>
        <w:t xml:space="preserve">;   </w:t>
      </w:r>
      <w:proofErr w:type="gramEnd"/>
      <w:r>
        <w:rPr>
          <w:color w:val="A52A2A"/>
          <w:sz w:val="18"/>
          <w:szCs w:val="18"/>
        </w:rPr>
        <w:t xml:space="preserve">      // Значение, загружаемое в  FS при переходе в режим ядра</w:t>
      </w:r>
    </w:p>
    <w:p w14:paraId="3691F92D" w14:textId="77777777" w:rsidR="00D60BF7" w:rsidRDefault="00D60BF7" w:rsidP="00D60BF7">
      <w:pPr>
        <w:pStyle w:val="HTML"/>
        <w:shd w:val="clear" w:color="auto" w:fill="FFFFFF"/>
        <w:jc w:val="both"/>
        <w:rPr>
          <w:color w:val="A52A2A"/>
          <w:sz w:val="18"/>
          <w:szCs w:val="18"/>
        </w:rPr>
      </w:pPr>
      <w:r>
        <w:rPr>
          <w:color w:val="A52A2A"/>
          <w:sz w:val="18"/>
          <w:szCs w:val="18"/>
        </w:rPr>
        <w:t xml:space="preserve">   u32int </w:t>
      </w:r>
      <w:proofErr w:type="spellStart"/>
      <w:proofErr w:type="gramStart"/>
      <w:r>
        <w:rPr>
          <w:color w:val="A52A2A"/>
          <w:sz w:val="18"/>
          <w:szCs w:val="18"/>
        </w:rPr>
        <w:t>gs</w:t>
      </w:r>
      <w:proofErr w:type="spellEnd"/>
      <w:r>
        <w:rPr>
          <w:color w:val="A52A2A"/>
          <w:sz w:val="18"/>
          <w:szCs w:val="18"/>
        </w:rPr>
        <w:t xml:space="preserve">;   </w:t>
      </w:r>
      <w:proofErr w:type="gramEnd"/>
      <w:r>
        <w:rPr>
          <w:color w:val="A52A2A"/>
          <w:sz w:val="18"/>
          <w:szCs w:val="18"/>
        </w:rPr>
        <w:t xml:space="preserve">      // Значение, загружаемое в  GS при переходе в режим ядра</w:t>
      </w:r>
    </w:p>
    <w:p w14:paraId="19110A1E" w14:textId="77777777" w:rsidR="00D60BF7" w:rsidRDefault="00D60BF7" w:rsidP="00D60BF7">
      <w:pPr>
        <w:pStyle w:val="HTML"/>
        <w:shd w:val="clear" w:color="auto" w:fill="FFFFFF"/>
        <w:jc w:val="both"/>
        <w:rPr>
          <w:color w:val="A52A2A"/>
          <w:sz w:val="18"/>
          <w:szCs w:val="18"/>
        </w:rPr>
      </w:pPr>
      <w:r>
        <w:rPr>
          <w:color w:val="A52A2A"/>
          <w:sz w:val="18"/>
          <w:szCs w:val="18"/>
        </w:rPr>
        <w:t xml:space="preserve">   u32int </w:t>
      </w:r>
      <w:proofErr w:type="spellStart"/>
      <w:proofErr w:type="gramStart"/>
      <w:r>
        <w:rPr>
          <w:color w:val="A52A2A"/>
          <w:sz w:val="18"/>
          <w:szCs w:val="18"/>
        </w:rPr>
        <w:t>ldt</w:t>
      </w:r>
      <w:proofErr w:type="spellEnd"/>
      <w:r>
        <w:rPr>
          <w:color w:val="A52A2A"/>
          <w:sz w:val="18"/>
          <w:szCs w:val="18"/>
        </w:rPr>
        <w:t xml:space="preserve">;   </w:t>
      </w:r>
      <w:proofErr w:type="gramEnd"/>
      <w:r>
        <w:rPr>
          <w:color w:val="A52A2A"/>
          <w:sz w:val="18"/>
          <w:szCs w:val="18"/>
        </w:rPr>
        <w:t xml:space="preserve">     // Не используется ...</w:t>
      </w:r>
    </w:p>
    <w:p w14:paraId="3DBDE16A" w14:textId="77777777" w:rsidR="00D60BF7" w:rsidRDefault="00D60BF7" w:rsidP="00D60BF7">
      <w:pPr>
        <w:pStyle w:val="HTML"/>
        <w:shd w:val="clear" w:color="auto" w:fill="FFFFFF"/>
        <w:jc w:val="both"/>
        <w:rPr>
          <w:color w:val="A52A2A"/>
          <w:sz w:val="18"/>
          <w:szCs w:val="18"/>
        </w:rPr>
      </w:pPr>
      <w:r>
        <w:rPr>
          <w:color w:val="A52A2A"/>
          <w:sz w:val="18"/>
          <w:szCs w:val="18"/>
        </w:rPr>
        <w:t xml:space="preserve">   u16int </w:t>
      </w:r>
      <w:proofErr w:type="spellStart"/>
      <w:r>
        <w:rPr>
          <w:color w:val="A52A2A"/>
          <w:sz w:val="18"/>
          <w:szCs w:val="18"/>
        </w:rPr>
        <w:t>trap</w:t>
      </w:r>
      <w:proofErr w:type="spellEnd"/>
      <w:r>
        <w:rPr>
          <w:color w:val="A52A2A"/>
          <w:sz w:val="18"/>
          <w:szCs w:val="18"/>
        </w:rPr>
        <w:t>;</w:t>
      </w:r>
    </w:p>
    <w:p w14:paraId="387D620C" w14:textId="77777777" w:rsidR="00D60BF7" w:rsidRPr="00413140" w:rsidRDefault="00D60BF7" w:rsidP="00D60BF7">
      <w:pPr>
        <w:pStyle w:val="HTML"/>
        <w:shd w:val="clear" w:color="auto" w:fill="FFFFFF"/>
        <w:jc w:val="both"/>
        <w:rPr>
          <w:color w:val="A52A2A"/>
          <w:sz w:val="18"/>
          <w:szCs w:val="18"/>
          <w:lang w:val="en-US"/>
        </w:rPr>
      </w:pPr>
      <w:r>
        <w:rPr>
          <w:color w:val="A52A2A"/>
          <w:sz w:val="18"/>
          <w:szCs w:val="18"/>
        </w:rPr>
        <w:lastRenderedPageBreak/>
        <w:t xml:space="preserve">   </w:t>
      </w:r>
      <w:r w:rsidRPr="00413140">
        <w:rPr>
          <w:color w:val="A52A2A"/>
          <w:sz w:val="18"/>
          <w:szCs w:val="18"/>
          <w:lang w:val="en-US"/>
        </w:rPr>
        <w:t xml:space="preserve">u16int </w:t>
      </w:r>
      <w:proofErr w:type="spellStart"/>
      <w:r w:rsidRPr="00413140">
        <w:rPr>
          <w:color w:val="A52A2A"/>
          <w:sz w:val="18"/>
          <w:szCs w:val="18"/>
          <w:lang w:val="en-US"/>
        </w:rPr>
        <w:t>iomap_base</w:t>
      </w:r>
      <w:proofErr w:type="spellEnd"/>
      <w:r w:rsidRPr="00413140">
        <w:rPr>
          <w:color w:val="A52A2A"/>
          <w:sz w:val="18"/>
          <w:szCs w:val="18"/>
          <w:lang w:val="en-US"/>
        </w:rPr>
        <w:t>;</w:t>
      </w:r>
    </w:p>
    <w:p w14:paraId="3D27253A" w14:textId="77777777" w:rsidR="00D60BF7" w:rsidRPr="00413140" w:rsidRDefault="00D60BF7" w:rsidP="00D60BF7">
      <w:pPr>
        <w:pStyle w:val="HTML"/>
        <w:shd w:val="clear" w:color="auto" w:fill="FFFFFF"/>
        <w:jc w:val="both"/>
        <w:rPr>
          <w:color w:val="A52A2A"/>
          <w:sz w:val="18"/>
          <w:szCs w:val="18"/>
          <w:lang w:val="en-US"/>
        </w:rPr>
      </w:pPr>
      <w:r w:rsidRPr="00413140">
        <w:rPr>
          <w:color w:val="A52A2A"/>
          <w:sz w:val="18"/>
          <w:szCs w:val="18"/>
          <w:lang w:val="en-US"/>
        </w:rPr>
        <w:t>} __attribute__((packed));</w:t>
      </w:r>
    </w:p>
    <w:p w14:paraId="21CBE4C2" w14:textId="77777777" w:rsidR="00D60BF7" w:rsidRPr="00413140" w:rsidRDefault="00D60BF7" w:rsidP="00D60BF7">
      <w:pPr>
        <w:pStyle w:val="HTML"/>
        <w:shd w:val="clear" w:color="auto" w:fill="FFFFFF"/>
        <w:jc w:val="both"/>
        <w:rPr>
          <w:color w:val="A52A2A"/>
          <w:sz w:val="18"/>
          <w:szCs w:val="18"/>
          <w:lang w:val="en-US"/>
        </w:rPr>
      </w:pPr>
    </w:p>
    <w:p w14:paraId="2613B348" w14:textId="77777777" w:rsidR="00D60BF7" w:rsidRDefault="00D60BF7" w:rsidP="00D60BF7">
      <w:pPr>
        <w:pStyle w:val="HTML"/>
        <w:shd w:val="clear" w:color="auto" w:fill="FFFFFF"/>
        <w:jc w:val="both"/>
        <w:rPr>
          <w:color w:val="A52A2A"/>
          <w:sz w:val="18"/>
          <w:szCs w:val="18"/>
          <w:lang w:val="en-US"/>
        </w:rPr>
      </w:pPr>
      <w:r w:rsidRPr="00413140">
        <w:rPr>
          <w:color w:val="A52A2A"/>
          <w:sz w:val="18"/>
          <w:szCs w:val="18"/>
          <w:lang w:val="en-US"/>
        </w:rPr>
        <w:t xml:space="preserve">typedef struct </w:t>
      </w:r>
      <w:proofErr w:type="spellStart"/>
      <w:r w:rsidRPr="00413140">
        <w:rPr>
          <w:color w:val="A52A2A"/>
          <w:sz w:val="18"/>
          <w:szCs w:val="18"/>
          <w:lang w:val="en-US"/>
        </w:rPr>
        <w:t>tss_entry_struct</w:t>
      </w:r>
      <w:proofErr w:type="spellEnd"/>
      <w:r w:rsidRPr="00413140">
        <w:rPr>
          <w:color w:val="A52A2A"/>
          <w:sz w:val="18"/>
          <w:szCs w:val="18"/>
          <w:lang w:val="en-US"/>
        </w:rPr>
        <w:t xml:space="preserve"> </w:t>
      </w:r>
      <w:proofErr w:type="spellStart"/>
      <w:r w:rsidRPr="00413140">
        <w:rPr>
          <w:color w:val="A52A2A"/>
          <w:sz w:val="18"/>
          <w:szCs w:val="18"/>
          <w:lang w:val="en-US"/>
        </w:rPr>
        <w:t>tss_entry_t</w:t>
      </w:r>
      <w:proofErr w:type="spellEnd"/>
      <w:r w:rsidRPr="00413140">
        <w:rPr>
          <w:color w:val="A52A2A"/>
          <w:sz w:val="18"/>
          <w:szCs w:val="18"/>
          <w:lang w:val="en-US"/>
        </w:rPr>
        <w:t xml:space="preserve">; </w:t>
      </w:r>
    </w:p>
    <w:p w14:paraId="5CD18B99" w14:textId="77777777" w:rsidR="00D60BF7" w:rsidRDefault="00D60BF7" w:rsidP="00D60BF7">
      <w:pPr>
        <w:pStyle w:val="HTML"/>
        <w:shd w:val="clear" w:color="auto" w:fill="FFFFFF"/>
        <w:jc w:val="both"/>
        <w:rPr>
          <w:color w:val="A52A2A"/>
          <w:sz w:val="18"/>
          <w:szCs w:val="18"/>
          <w:lang w:val="en-US"/>
        </w:rPr>
      </w:pPr>
    </w:p>
    <w:p w14:paraId="6DE5607E" w14:textId="77777777" w:rsidR="00D60BF7" w:rsidRDefault="00D60BF7" w:rsidP="00D60BF7">
      <w:pPr>
        <w:pStyle w:val="HTML"/>
        <w:shd w:val="clear" w:color="auto" w:fill="FFFFFF"/>
        <w:jc w:val="both"/>
        <w:rPr>
          <w:color w:val="A52A2A"/>
          <w:sz w:val="18"/>
          <w:szCs w:val="18"/>
          <w:lang w:val="en-US"/>
        </w:rPr>
      </w:pPr>
    </w:p>
    <w:p w14:paraId="13B3C1E7" w14:textId="77777777" w:rsidR="00D60BF7" w:rsidRDefault="00D60BF7" w:rsidP="00D60BF7">
      <w:pPr>
        <w:pStyle w:val="HTML"/>
        <w:shd w:val="clear" w:color="auto" w:fill="FFFFFF"/>
        <w:jc w:val="both"/>
        <w:rPr>
          <w:color w:val="A52A2A"/>
          <w:sz w:val="18"/>
          <w:szCs w:val="18"/>
          <w:lang w:val="en-US"/>
        </w:rPr>
      </w:pPr>
    </w:p>
    <w:p w14:paraId="722285C5" w14:textId="77777777" w:rsidR="00D60BF7" w:rsidRDefault="00D60BF7" w:rsidP="00D60BF7">
      <w:pPr>
        <w:pStyle w:val="HTML"/>
        <w:shd w:val="clear" w:color="auto" w:fill="FFFFFF"/>
        <w:jc w:val="both"/>
        <w:rPr>
          <w:color w:val="A52A2A"/>
          <w:sz w:val="18"/>
          <w:szCs w:val="18"/>
          <w:lang w:val="en-US"/>
        </w:rPr>
      </w:pPr>
    </w:p>
    <w:p w14:paraId="3172C204" w14:textId="77777777" w:rsidR="00D60BF7" w:rsidRDefault="00D60BF7" w:rsidP="00D60BF7">
      <w:pPr>
        <w:pStyle w:val="HTML"/>
        <w:shd w:val="clear" w:color="auto" w:fill="FFFFFF"/>
        <w:jc w:val="both"/>
        <w:rPr>
          <w:color w:val="A52A2A"/>
          <w:sz w:val="18"/>
          <w:szCs w:val="18"/>
          <w:lang w:val="en-US"/>
        </w:rPr>
      </w:pPr>
    </w:p>
    <w:p w14:paraId="1A89D937" w14:textId="77777777" w:rsidR="00D60BF7" w:rsidRPr="00413140" w:rsidRDefault="00D60BF7" w:rsidP="00D60BF7">
      <w:pPr>
        <w:pStyle w:val="HTML"/>
        <w:shd w:val="clear" w:color="auto" w:fill="FFFFFF"/>
        <w:jc w:val="both"/>
        <w:rPr>
          <w:color w:val="A52A2A"/>
          <w:sz w:val="18"/>
          <w:szCs w:val="18"/>
          <w:lang w:val="en-US"/>
        </w:rPr>
      </w:pPr>
    </w:p>
    <w:p w14:paraId="355ECA94" w14:textId="77777777" w:rsidR="00D60BF7" w:rsidRDefault="00D60BF7" w:rsidP="00D60BF7">
      <w:pPr>
        <w:tabs>
          <w:tab w:val="left" w:pos="5954"/>
        </w:tabs>
        <w:rPr>
          <w:rStyle w:val="30"/>
          <w:b/>
          <w:u w:val="single"/>
          <w:lang w:val="en-US"/>
        </w:rPr>
      </w:pPr>
    </w:p>
    <w:p w14:paraId="108E6111" w14:textId="77777777" w:rsidR="00D60BF7" w:rsidRPr="00413140" w:rsidRDefault="00D60BF7" w:rsidP="00D60BF7">
      <w:pPr>
        <w:rPr>
          <w:b/>
          <w:bCs/>
          <w:sz w:val="24"/>
          <w:szCs w:val="24"/>
        </w:rPr>
      </w:pPr>
      <w:proofErr w:type="spellStart"/>
      <w:r w:rsidRPr="00413140">
        <w:rPr>
          <w:b/>
          <w:bCs/>
          <w:sz w:val="24"/>
          <w:szCs w:val="24"/>
        </w:rPr>
        <w:t>descriptor_tables.c</w:t>
      </w:r>
      <w:proofErr w:type="spellEnd"/>
    </w:p>
    <w:p w14:paraId="412E7FB9" w14:textId="77777777" w:rsidR="00D60BF7" w:rsidRPr="00D60BF7" w:rsidRDefault="00D60BF7" w:rsidP="00D60BF7">
      <w:pPr>
        <w:tabs>
          <w:tab w:val="left" w:pos="5954"/>
        </w:tabs>
        <w:rPr>
          <w:rStyle w:val="30"/>
          <w:b/>
          <w:u w:val="single"/>
        </w:rPr>
      </w:pPr>
    </w:p>
    <w:p w14:paraId="2FE6BF0A" w14:textId="77777777" w:rsidR="00D60BF7" w:rsidRPr="00D60BF7" w:rsidRDefault="00D60BF7" w:rsidP="00D60BF7">
      <w:pPr>
        <w:tabs>
          <w:tab w:val="left" w:pos="5954"/>
        </w:tabs>
        <w:rPr>
          <w:rStyle w:val="30"/>
          <w:b/>
          <w:u w:val="single"/>
        </w:rPr>
      </w:pPr>
    </w:p>
    <w:p w14:paraId="423BAC83" w14:textId="77777777" w:rsidR="00D60BF7" w:rsidRDefault="00D60BF7" w:rsidP="00D60BF7">
      <w:pPr>
        <w:pStyle w:val="HTML"/>
        <w:shd w:val="clear" w:color="auto" w:fill="FFFFFF"/>
        <w:jc w:val="both"/>
        <w:rPr>
          <w:color w:val="A52A2A"/>
          <w:sz w:val="18"/>
          <w:szCs w:val="18"/>
        </w:rPr>
      </w:pPr>
      <w:r>
        <w:rPr>
          <w:color w:val="A52A2A"/>
          <w:sz w:val="18"/>
          <w:szCs w:val="18"/>
        </w:rPr>
        <w:t>// Давайте из кода на языке C получим доступ к нашим ассемблерным функциям.</w:t>
      </w:r>
    </w:p>
    <w:p w14:paraId="0655FB2E" w14:textId="77777777" w:rsidR="00D60BF7" w:rsidRDefault="00D60BF7" w:rsidP="00D60BF7">
      <w:pPr>
        <w:pStyle w:val="HTML"/>
        <w:shd w:val="clear" w:color="auto" w:fill="FFFFFF"/>
        <w:jc w:val="both"/>
        <w:rPr>
          <w:color w:val="A52A2A"/>
          <w:sz w:val="18"/>
          <w:szCs w:val="18"/>
        </w:rPr>
      </w:pPr>
      <w:r>
        <w:rPr>
          <w:color w:val="A52A2A"/>
          <w:sz w:val="18"/>
          <w:szCs w:val="18"/>
        </w:rPr>
        <w:t>...</w:t>
      </w:r>
    </w:p>
    <w:p w14:paraId="2B91C22B" w14:textId="77777777" w:rsidR="00D60BF7" w:rsidRDefault="00D60BF7" w:rsidP="00D60BF7">
      <w:pPr>
        <w:pStyle w:val="HTML"/>
        <w:shd w:val="clear" w:color="auto" w:fill="FFFFFF"/>
        <w:jc w:val="both"/>
        <w:rPr>
          <w:color w:val="A52A2A"/>
          <w:sz w:val="18"/>
          <w:szCs w:val="18"/>
        </w:rPr>
      </w:pPr>
      <w:proofErr w:type="spellStart"/>
      <w:r>
        <w:rPr>
          <w:color w:val="A52A2A"/>
          <w:sz w:val="18"/>
          <w:szCs w:val="18"/>
        </w:rPr>
        <w:t>extern</w:t>
      </w:r>
      <w:proofErr w:type="spellEnd"/>
      <w:r>
        <w:rPr>
          <w:color w:val="A52A2A"/>
          <w:sz w:val="18"/>
          <w:szCs w:val="18"/>
        </w:rPr>
        <w:t xml:space="preserve"> </w:t>
      </w:r>
      <w:proofErr w:type="spellStart"/>
      <w:r>
        <w:rPr>
          <w:color w:val="A52A2A"/>
          <w:sz w:val="18"/>
          <w:szCs w:val="18"/>
        </w:rPr>
        <w:t>void</w:t>
      </w:r>
      <w:proofErr w:type="spellEnd"/>
      <w:r>
        <w:rPr>
          <w:color w:val="A52A2A"/>
          <w:sz w:val="18"/>
          <w:szCs w:val="18"/>
        </w:rPr>
        <w:t xml:space="preserve"> </w:t>
      </w:r>
      <w:proofErr w:type="spellStart"/>
      <w:r>
        <w:rPr>
          <w:color w:val="A52A2A"/>
          <w:sz w:val="18"/>
          <w:szCs w:val="18"/>
        </w:rPr>
        <w:t>tss_</w:t>
      </w:r>
      <w:proofErr w:type="gramStart"/>
      <w:r>
        <w:rPr>
          <w:color w:val="A52A2A"/>
          <w:sz w:val="18"/>
          <w:szCs w:val="18"/>
        </w:rPr>
        <w:t>flush</w:t>
      </w:r>
      <w:proofErr w:type="spellEnd"/>
      <w:r>
        <w:rPr>
          <w:color w:val="A52A2A"/>
          <w:sz w:val="18"/>
          <w:szCs w:val="18"/>
        </w:rPr>
        <w:t>(</w:t>
      </w:r>
      <w:proofErr w:type="gramEnd"/>
      <w:r>
        <w:rPr>
          <w:color w:val="A52A2A"/>
          <w:sz w:val="18"/>
          <w:szCs w:val="18"/>
        </w:rPr>
        <w:t>);</w:t>
      </w:r>
    </w:p>
    <w:p w14:paraId="11D2B6C7" w14:textId="77777777" w:rsidR="00D60BF7" w:rsidRDefault="00D60BF7" w:rsidP="00D60BF7">
      <w:pPr>
        <w:pStyle w:val="HTML"/>
        <w:shd w:val="clear" w:color="auto" w:fill="FFFFFF"/>
        <w:jc w:val="both"/>
        <w:rPr>
          <w:color w:val="A52A2A"/>
          <w:sz w:val="18"/>
          <w:szCs w:val="18"/>
        </w:rPr>
      </w:pPr>
    </w:p>
    <w:p w14:paraId="5BBAAAE3" w14:textId="77777777" w:rsidR="00D60BF7" w:rsidRDefault="00D60BF7" w:rsidP="00D60BF7">
      <w:pPr>
        <w:pStyle w:val="HTML"/>
        <w:shd w:val="clear" w:color="auto" w:fill="FFFFFF"/>
        <w:jc w:val="both"/>
        <w:rPr>
          <w:color w:val="A52A2A"/>
          <w:sz w:val="18"/>
          <w:szCs w:val="18"/>
        </w:rPr>
      </w:pPr>
      <w:r>
        <w:rPr>
          <w:color w:val="A52A2A"/>
          <w:sz w:val="18"/>
          <w:szCs w:val="18"/>
        </w:rPr>
        <w:t>// Внутренние прототипы функций.</w:t>
      </w:r>
    </w:p>
    <w:p w14:paraId="233AA1F4" w14:textId="77777777" w:rsidR="00D60BF7" w:rsidRPr="00413140" w:rsidRDefault="00D60BF7" w:rsidP="00D60BF7">
      <w:pPr>
        <w:pStyle w:val="HTML"/>
        <w:shd w:val="clear" w:color="auto" w:fill="FFFFFF"/>
        <w:jc w:val="both"/>
        <w:rPr>
          <w:color w:val="A52A2A"/>
          <w:sz w:val="18"/>
          <w:szCs w:val="18"/>
          <w:lang w:val="en-US"/>
        </w:rPr>
      </w:pPr>
      <w:r w:rsidRPr="00413140">
        <w:rPr>
          <w:color w:val="A52A2A"/>
          <w:sz w:val="18"/>
          <w:szCs w:val="18"/>
          <w:lang w:val="en-US"/>
        </w:rPr>
        <w:t>...</w:t>
      </w:r>
    </w:p>
    <w:p w14:paraId="1B63DF2A" w14:textId="77777777" w:rsidR="00D60BF7" w:rsidRPr="00413140" w:rsidRDefault="00D60BF7" w:rsidP="00D60BF7">
      <w:pPr>
        <w:pStyle w:val="HTML"/>
        <w:shd w:val="clear" w:color="auto" w:fill="FFFFFF"/>
        <w:jc w:val="both"/>
        <w:rPr>
          <w:color w:val="A52A2A"/>
          <w:sz w:val="18"/>
          <w:szCs w:val="18"/>
          <w:lang w:val="en-US"/>
        </w:rPr>
      </w:pPr>
      <w:r w:rsidRPr="00413140">
        <w:rPr>
          <w:color w:val="A52A2A"/>
          <w:sz w:val="18"/>
          <w:szCs w:val="18"/>
          <w:lang w:val="en-US"/>
        </w:rPr>
        <w:t xml:space="preserve">static void </w:t>
      </w:r>
      <w:proofErr w:type="spellStart"/>
      <w:r w:rsidRPr="00413140">
        <w:rPr>
          <w:color w:val="A52A2A"/>
          <w:sz w:val="18"/>
          <w:szCs w:val="18"/>
          <w:lang w:val="en-US"/>
        </w:rPr>
        <w:t>write_tss</w:t>
      </w:r>
      <w:proofErr w:type="spellEnd"/>
      <w:r w:rsidRPr="00413140">
        <w:rPr>
          <w:color w:val="A52A2A"/>
          <w:sz w:val="18"/>
          <w:szCs w:val="18"/>
          <w:lang w:val="en-US"/>
        </w:rPr>
        <w:t>(s32</w:t>
      </w:r>
      <w:proofErr w:type="gramStart"/>
      <w:r w:rsidRPr="00413140">
        <w:rPr>
          <w:color w:val="A52A2A"/>
          <w:sz w:val="18"/>
          <w:szCs w:val="18"/>
          <w:lang w:val="en-US"/>
        </w:rPr>
        <w:t>int,u</w:t>
      </w:r>
      <w:proofErr w:type="gramEnd"/>
      <w:r w:rsidRPr="00413140">
        <w:rPr>
          <w:color w:val="A52A2A"/>
          <w:sz w:val="18"/>
          <w:szCs w:val="18"/>
          <w:lang w:val="en-US"/>
        </w:rPr>
        <w:t>16int,u32int);</w:t>
      </w:r>
    </w:p>
    <w:p w14:paraId="617519B5" w14:textId="77777777" w:rsidR="00D60BF7" w:rsidRPr="00413140" w:rsidRDefault="00D60BF7" w:rsidP="00D60BF7">
      <w:pPr>
        <w:pStyle w:val="HTML"/>
        <w:shd w:val="clear" w:color="auto" w:fill="FFFFFF"/>
        <w:jc w:val="both"/>
        <w:rPr>
          <w:color w:val="A52A2A"/>
          <w:sz w:val="18"/>
          <w:szCs w:val="18"/>
          <w:lang w:val="en-US"/>
        </w:rPr>
      </w:pPr>
      <w:r w:rsidRPr="00413140">
        <w:rPr>
          <w:color w:val="A52A2A"/>
          <w:sz w:val="18"/>
          <w:szCs w:val="18"/>
          <w:lang w:val="en-US"/>
        </w:rPr>
        <w:t>...</w:t>
      </w:r>
    </w:p>
    <w:p w14:paraId="64683195" w14:textId="77777777" w:rsidR="00D60BF7" w:rsidRPr="00413140" w:rsidRDefault="00D60BF7" w:rsidP="00D60BF7">
      <w:pPr>
        <w:pStyle w:val="HTML"/>
        <w:shd w:val="clear" w:color="auto" w:fill="FFFFFF"/>
        <w:jc w:val="both"/>
        <w:rPr>
          <w:color w:val="A52A2A"/>
          <w:sz w:val="18"/>
          <w:szCs w:val="18"/>
          <w:lang w:val="en-US"/>
        </w:rPr>
      </w:pPr>
    </w:p>
    <w:p w14:paraId="0C431280" w14:textId="77777777" w:rsidR="00D60BF7" w:rsidRPr="00413140" w:rsidRDefault="00D60BF7" w:rsidP="00D60BF7">
      <w:pPr>
        <w:pStyle w:val="HTML"/>
        <w:shd w:val="clear" w:color="auto" w:fill="FFFFFF"/>
        <w:jc w:val="both"/>
        <w:rPr>
          <w:color w:val="A52A2A"/>
          <w:sz w:val="18"/>
          <w:szCs w:val="18"/>
          <w:lang w:val="en-US"/>
        </w:rPr>
      </w:pPr>
      <w:proofErr w:type="spellStart"/>
      <w:r w:rsidRPr="00413140">
        <w:rPr>
          <w:color w:val="A52A2A"/>
          <w:sz w:val="18"/>
          <w:szCs w:val="18"/>
          <w:lang w:val="en-US"/>
        </w:rPr>
        <w:t>tss_entry_t</w:t>
      </w:r>
      <w:proofErr w:type="spellEnd"/>
      <w:r w:rsidRPr="00413140">
        <w:rPr>
          <w:color w:val="A52A2A"/>
          <w:sz w:val="18"/>
          <w:szCs w:val="18"/>
          <w:lang w:val="en-US"/>
        </w:rPr>
        <w:t xml:space="preserve"> </w:t>
      </w:r>
      <w:proofErr w:type="spellStart"/>
      <w:r w:rsidRPr="00413140">
        <w:rPr>
          <w:color w:val="A52A2A"/>
          <w:sz w:val="18"/>
          <w:szCs w:val="18"/>
          <w:lang w:val="en-US"/>
        </w:rPr>
        <w:t>tss_entry</w:t>
      </w:r>
      <w:proofErr w:type="spellEnd"/>
      <w:r w:rsidRPr="00413140">
        <w:rPr>
          <w:color w:val="A52A2A"/>
          <w:sz w:val="18"/>
          <w:szCs w:val="18"/>
          <w:lang w:val="en-US"/>
        </w:rPr>
        <w:t>;</w:t>
      </w:r>
    </w:p>
    <w:p w14:paraId="04296529" w14:textId="77777777" w:rsidR="00D60BF7" w:rsidRPr="00413140" w:rsidRDefault="00D60BF7" w:rsidP="00D60BF7">
      <w:pPr>
        <w:pStyle w:val="HTML"/>
        <w:shd w:val="clear" w:color="auto" w:fill="FFFFFF"/>
        <w:jc w:val="both"/>
        <w:rPr>
          <w:color w:val="A52A2A"/>
          <w:sz w:val="18"/>
          <w:szCs w:val="18"/>
          <w:lang w:val="en-US"/>
        </w:rPr>
      </w:pPr>
    </w:p>
    <w:p w14:paraId="431A9343" w14:textId="77777777" w:rsidR="00D60BF7" w:rsidRPr="00413140" w:rsidRDefault="00D60BF7" w:rsidP="00D60BF7">
      <w:pPr>
        <w:pStyle w:val="HTML"/>
        <w:shd w:val="clear" w:color="auto" w:fill="FFFFFF"/>
        <w:jc w:val="both"/>
        <w:rPr>
          <w:color w:val="A52A2A"/>
          <w:sz w:val="18"/>
          <w:szCs w:val="18"/>
          <w:lang w:val="en-US"/>
        </w:rPr>
      </w:pPr>
      <w:r w:rsidRPr="00413140">
        <w:rPr>
          <w:color w:val="A52A2A"/>
          <w:sz w:val="18"/>
          <w:szCs w:val="18"/>
          <w:lang w:val="en-US"/>
        </w:rPr>
        <w:t xml:space="preserve">static void </w:t>
      </w:r>
      <w:proofErr w:type="spellStart"/>
      <w:r w:rsidRPr="00413140">
        <w:rPr>
          <w:color w:val="A52A2A"/>
          <w:sz w:val="18"/>
          <w:szCs w:val="18"/>
          <w:lang w:val="en-US"/>
        </w:rPr>
        <w:t>init_</w:t>
      </w:r>
      <w:proofErr w:type="gramStart"/>
      <w:r w:rsidRPr="00413140">
        <w:rPr>
          <w:color w:val="A52A2A"/>
          <w:sz w:val="18"/>
          <w:szCs w:val="18"/>
          <w:lang w:val="en-US"/>
        </w:rPr>
        <w:t>gdt</w:t>
      </w:r>
      <w:proofErr w:type="spellEnd"/>
      <w:r w:rsidRPr="00413140">
        <w:rPr>
          <w:color w:val="A52A2A"/>
          <w:sz w:val="18"/>
          <w:szCs w:val="18"/>
          <w:lang w:val="en-US"/>
        </w:rPr>
        <w:t>(</w:t>
      </w:r>
      <w:proofErr w:type="gramEnd"/>
      <w:r w:rsidRPr="00413140">
        <w:rPr>
          <w:color w:val="A52A2A"/>
          <w:sz w:val="18"/>
          <w:szCs w:val="18"/>
          <w:lang w:val="en-US"/>
        </w:rPr>
        <w:t>)</w:t>
      </w:r>
    </w:p>
    <w:p w14:paraId="6D90421C" w14:textId="77777777" w:rsidR="00D60BF7" w:rsidRPr="00413140" w:rsidRDefault="00D60BF7" w:rsidP="00D60BF7">
      <w:pPr>
        <w:pStyle w:val="HTML"/>
        <w:shd w:val="clear" w:color="auto" w:fill="FFFFFF"/>
        <w:jc w:val="both"/>
        <w:rPr>
          <w:color w:val="A52A2A"/>
          <w:sz w:val="18"/>
          <w:szCs w:val="18"/>
          <w:lang w:val="en-US"/>
        </w:rPr>
      </w:pPr>
      <w:r w:rsidRPr="00413140">
        <w:rPr>
          <w:color w:val="A52A2A"/>
          <w:sz w:val="18"/>
          <w:szCs w:val="18"/>
          <w:lang w:val="en-US"/>
        </w:rPr>
        <w:t>{</w:t>
      </w:r>
    </w:p>
    <w:p w14:paraId="52452508" w14:textId="77777777" w:rsidR="00D60BF7" w:rsidRPr="00413140" w:rsidRDefault="00D60BF7" w:rsidP="00D60BF7">
      <w:pPr>
        <w:pStyle w:val="HTML"/>
        <w:shd w:val="clear" w:color="auto" w:fill="FFFFFF"/>
        <w:jc w:val="both"/>
        <w:rPr>
          <w:color w:val="A52A2A"/>
          <w:sz w:val="18"/>
          <w:szCs w:val="18"/>
          <w:lang w:val="en-US"/>
        </w:rPr>
      </w:pPr>
      <w:r w:rsidRPr="00413140">
        <w:rPr>
          <w:color w:val="A52A2A"/>
          <w:sz w:val="18"/>
          <w:szCs w:val="18"/>
          <w:lang w:val="en-US"/>
        </w:rPr>
        <w:t xml:space="preserve">   </w:t>
      </w:r>
      <w:proofErr w:type="spellStart"/>
      <w:r w:rsidRPr="00413140">
        <w:rPr>
          <w:color w:val="A52A2A"/>
          <w:sz w:val="18"/>
          <w:szCs w:val="18"/>
          <w:lang w:val="en-US"/>
        </w:rPr>
        <w:t>gdt_</w:t>
      </w:r>
      <w:proofErr w:type="gramStart"/>
      <w:r w:rsidRPr="00413140">
        <w:rPr>
          <w:color w:val="A52A2A"/>
          <w:sz w:val="18"/>
          <w:szCs w:val="18"/>
          <w:lang w:val="en-US"/>
        </w:rPr>
        <w:t>ptr.limit</w:t>
      </w:r>
      <w:proofErr w:type="spellEnd"/>
      <w:proofErr w:type="gramEnd"/>
      <w:r w:rsidRPr="00413140">
        <w:rPr>
          <w:color w:val="A52A2A"/>
          <w:sz w:val="18"/>
          <w:szCs w:val="18"/>
          <w:lang w:val="en-US"/>
        </w:rPr>
        <w:t xml:space="preserve"> = (</w:t>
      </w:r>
      <w:proofErr w:type="spellStart"/>
      <w:r w:rsidRPr="00413140">
        <w:rPr>
          <w:color w:val="A52A2A"/>
          <w:sz w:val="18"/>
          <w:szCs w:val="18"/>
          <w:lang w:val="en-US"/>
        </w:rPr>
        <w:t>sizeof</w:t>
      </w:r>
      <w:proofErr w:type="spellEnd"/>
      <w:r w:rsidRPr="00413140">
        <w:rPr>
          <w:color w:val="A52A2A"/>
          <w:sz w:val="18"/>
          <w:szCs w:val="18"/>
          <w:lang w:val="en-US"/>
        </w:rPr>
        <w:t>(</w:t>
      </w:r>
      <w:proofErr w:type="spellStart"/>
      <w:r w:rsidRPr="00413140">
        <w:rPr>
          <w:color w:val="A52A2A"/>
          <w:sz w:val="18"/>
          <w:szCs w:val="18"/>
          <w:lang w:val="en-US"/>
        </w:rPr>
        <w:t>gdt_entry_t</w:t>
      </w:r>
      <w:proofErr w:type="spellEnd"/>
      <w:r w:rsidRPr="00413140">
        <w:rPr>
          <w:color w:val="A52A2A"/>
          <w:sz w:val="18"/>
          <w:szCs w:val="18"/>
          <w:lang w:val="en-US"/>
        </w:rPr>
        <w:t>) * 6) - 1;</w:t>
      </w:r>
    </w:p>
    <w:p w14:paraId="41AA7D4C" w14:textId="77777777" w:rsidR="00D60BF7" w:rsidRPr="00413140" w:rsidRDefault="00D60BF7" w:rsidP="00D60BF7">
      <w:pPr>
        <w:pStyle w:val="HTML"/>
        <w:shd w:val="clear" w:color="auto" w:fill="FFFFFF"/>
        <w:jc w:val="both"/>
        <w:rPr>
          <w:color w:val="A52A2A"/>
          <w:sz w:val="18"/>
          <w:szCs w:val="18"/>
          <w:lang w:val="en-US"/>
        </w:rPr>
      </w:pPr>
      <w:r w:rsidRPr="00413140">
        <w:rPr>
          <w:color w:val="A52A2A"/>
          <w:sz w:val="18"/>
          <w:szCs w:val="18"/>
          <w:lang w:val="en-US"/>
        </w:rPr>
        <w:t xml:space="preserve">   </w:t>
      </w:r>
      <w:proofErr w:type="spellStart"/>
      <w:r w:rsidRPr="00413140">
        <w:rPr>
          <w:color w:val="A52A2A"/>
          <w:sz w:val="18"/>
          <w:szCs w:val="18"/>
          <w:lang w:val="en-US"/>
        </w:rPr>
        <w:t>gdt_</w:t>
      </w:r>
      <w:proofErr w:type="gramStart"/>
      <w:r w:rsidRPr="00413140">
        <w:rPr>
          <w:color w:val="A52A2A"/>
          <w:sz w:val="18"/>
          <w:szCs w:val="18"/>
          <w:lang w:val="en-US"/>
        </w:rPr>
        <w:t>ptr.base</w:t>
      </w:r>
      <w:proofErr w:type="spellEnd"/>
      <w:proofErr w:type="gramEnd"/>
      <w:r w:rsidRPr="00413140">
        <w:rPr>
          <w:color w:val="A52A2A"/>
          <w:sz w:val="18"/>
          <w:szCs w:val="18"/>
          <w:lang w:val="en-US"/>
        </w:rPr>
        <w:t xml:space="preserve">  = (u32int)&amp;</w:t>
      </w:r>
      <w:proofErr w:type="spellStart"/>
      <w:r w:rsidRPr="00413140">
        <w:rPr>
          <w:color w:val="A52A2A"/>
          <w:sz w:val="18"/>
          <w:szCs w:val="18"/>
          <w:lang w:val="en-US"/>
        </w:rPr>
        <w:t>gdt_entries</w:t>
      </w:r>
      <w:proofErr w:type="spellEnd"/>
      <w:r w:rsidRPr="00413140">
        <w:rPr>
          <w:color w:val="A52A2A"/>
          <w:sz w:val="18"/>
          <w:szCs w:val="18"/>
          <w:lang w:val="en-US"/>
        </w:rPr>
        <w:t>;</w:t>
      </w:r>
    </w:p>
    <w:p w14:paraId="44959AD6" w14:textId="77777777" w:rsidR="00D60BF7" w:rsidRPr="00413140" w:rsidRDefault="00D60BF7" w:rsidP="00D60BF7">
      <w:pPr>
        <w:pStyle w:val="HTML"/>
        <w:shd w:val="clear" w:color="auto" w:fill="FFFFFF"/>
        <w:jc w:val="both"/>
        <w:rPr>
          <w:color w:val="A52A2A"/>
          <w:sz w:val="18"/>
          <w:szCs w:val="18"/>
          <w:lang w:val="en-US"/>
        </w:rPr>
      </w:pPr>
    </w:p>
    <w:p w14:paraId="3A61CF7F" w14:textId="77777777" w:rsidR="00D60BF7" w:rsidRPr="00413140" w:rsidRDefault="00D60BF7" w:rsidP="00D60BF7">
      <w:pPr>
        <w:pStyle w:val="HTML"/>
        <w:shd w:val="clear" w:color="auto" w:fill="FFFFFF"/>
        <w:jc w:val="both"/>
        <w:rPr>
          <w:color w:val="A52A2A"/>
          <w:sz w:val="18"/>
          <w:szCs w:val="18"/>
          <w:lang w:val="en-US"/>
        </w:rPr>
      </w:pPr>
      <w:r w:rsidRPr="00413140">
        <w:rPr>
          <w:color w:val="A52A2A"/>
          <w:sz w:val="18"/>
          <w:szCs w:val="18"/>
          <w:lang w:val="en-US"/>
        </w:rPr>
        <w:t xml:space="preserve">   </w:t>
      </w:r>
      <w:proofErr w:type="spellStart"/>
      <w:r w:rsidRPr="00413140">
        <w:rPr>
          <w:color w:val="A52A2A"/>
          <w:sz w:val="18"/>
          <w:szCs w:val="18"/>
          <w:lang w:val="en-US"/>
        </w:rPr>
        <w:t>gdt_set_</w:t>
      </w:r>
      <w:proofErr w:type="gramStart"/>
      <w:r w:rsidRPr="00413140">
        <w:rPr>
          <w:color w:val="A52A2A"/>
          <w:sz w:val="18"/>
          <w:szCs w:val="18"/>
          <w:lang w:val="en-US"/>
        </w:rPr>
        <w:t>gate</w:t>
      </w:r>
      <w:proofErr w:type="spellEnd"/>
      <w:r w:rsidRPr="00413140">
        <w:rPr>
          <w:color w:val="A52A2A"/>
          <w:sz w:val="18"/>
          <w:szCs w:val="18"/>
          <w:lang w:val="en-US"/>
        </w:rPr>
        <w:t>(</w:t>
      </w:r>
      <w:proofErr w:type="gramEnd"/>
      <w:r w:rsidRPr="00413140">
        <w:rPr>
          <w:color w:val="A52A2A"/>
          <w:sz w:val="18"/>
          <w:szCs w:val="18"/>
          <w:lang w:val="en-US"/>
        </w:rPr>
        <w:t xml:space="preserve">0, 0, 0, 0, 0);                // </w:t>
      </w:r>
      <w:r>
        <w:rPr>
          <w:color w:val="A52A2A"/>
          <w:sz w:val="18"/>
          <w:szCs w:val="18"/>
        </w:rPr>
        <w:t>Сегмент</w:t>
      </w:r>
      <w:r w:rsidRPr="00413140">
        <w:rPr>
          <w:color w:val="A52A2A"/>
          <w:sz w:val="18"/>
          <w:szCs w:val="18"/>
          <w:lang w:val="en-US"/>
        </w:rPr>
        <w:t xml:space="preserve"> null</w:t>
      </w:r>
    </w:p>
    <w:p w14:paraId="5562071D" w14:textId="77777777" w:rsidR="00D60BF7" w:rsidRPr="00413140" w:rsidRDefault="00D60BF7" w:rsidP="00D60BF7">
      <w:pPr>
        <w:pStyle w:val="HTML"/>
        <w:shd w:val="clear" w:color="auto" w:fill="FFFFFF"/>
        <w:jc w:val="both"/>
        <w:rPr>
          <w:color w:val="A52A2A"/>
          <w:sz w:val="18"/>
          <w:szCs w:val="18"/>
          <w:lang w:val="en-US"/>
        </w:rPr>
      </w:pPr>
      <w:r w:rsidRPr="00413140">
        <w:rPr>
          <w:color w:val="A52A2A"/>
          <w:sz w:val="18"/>
          <w:szCs w:val="18"/>
          <w:lang w:val="en-US"/>
        </w:rPr>
        <w:t xml:space="preserve">   </w:t>
      </w:r>
      <w:proofErr w:type="spellStart"/>
      <w:r w:rsidRPr="00413140">
        <w:rPr>
          <w:color w:val="A52A2A"/>
          <w:sz w:val="18"/>
          <w:szCs w:val="18"/>
          <w:lang w:val="en-US"/>
        </w:rPr>
        <w:t>gdt_set_</w:t>
      </w:r>
      <w:proofErr w:type="gramStart"/>
      <w:r w:rsidRPr="00413140">
        <w:rPr>
          <w:color w:val="A52A2A"/>
          <w:sz w:val="18"/>
          <w:szCs w:val="18"/>
          <w:lang w:val="en-US"/>
        </w:rPr>
        <w:t>gate</w:t>
      </w:r>
      <w:proofErr w:type="spellEnd"/>
      <w:r w:rsidRPr="00413140">
        <w:rPr>
          <w:color w:val="A52A2A"/>
          <w:sz w:val="18"/>
          <w:szCs w:val="18"/>
          <w:lang w:val="en-US"/>
        </w:rPr>
        <w:t>(</w:t>
      </w:r>
      <w:proofErr w:type="gramEnd"/>
      <w:r w:rsidRPr="00413140">
        <w:rPr>
          <w:color w:val="A52A2A"/>
          <w:sz w:val="18"/>
          <w:szCs w:val="18"/>
          <w:lang w:val="en-US"/>
        </w:rPr>
        <w:t xml:space="preserve">1, 0, 0xFFFFFFFF, 0x9A, 0xCF); // </w:t>
      </w:r>
      <w:r>
        <w:rPr>
          <w:color w:val="A52A2A"/>
          <w:sz w:val="18"/>
          <w:szCs w:val="18"/>
        </w:rPr>
        <w:t>Сегмент</w:t>
      </w:r>
      <w:r w:rsidRPr="00413140">
        <w:rPr>
          <w:color w:val="A52A2A"/>
          <w:sz w:val="18"/>
          <w:szCs w:val="18"/>
          <w:lang w:val="en-US"/>
        </w:rPr>
        <w:t xml:space="preserve"> </w:t>
      </w:r>
      <w:r>
        <w:rPr>
          <w:color w:val="A52A2A"/>
          <w:sz w:val="18"/>
          <w:szCs w:val="18"/>
        </w:rPr>
        <w:t>кода</w:t>
      </w:r>
    </w:p>
    <w:p w14:paraId="2CB7C46B" w14:textId="77777777" w:rsidR="00D60BF7" w:rsidRPr="00413140" w:rsidRDefault="00D60BF7" w:rsidP="00D60BF7">
      <w:pPr>
        <w:pStyle w:val="HTML"/>
        <w:shd w:val="clear" w:color="auto" w:fill="FFFFFF"/>
        <w:jc w:val="both"/>
        <w:rPr>
          <w:color w:val="A52A2A"/>
          <w:sz w:val="18"/>
          <w:szCs w:val="18"/>
          <w:lang w:val="en-US"/>
        </w:rPr>
      </w:pPr>
      <w:r w:rsidRPr="00413140">
        <w:rPr>
          <w:color w:val="A52A2A"/>
          <w:sz w:val="18"/>
          <w:szCs w:val="18"/>
          <w:lang w:val="en-US"/>
        </w:rPr>
        <w:t xml:space="preserve">   </w:t>
      </w:r>
      <w:proofErr w:type="spellStart"/>
      <w:r w:rsidRPr="00413140">
        <w:rPr>
          <w:color w:val="A52A2A"/>
          <w:sz w:val="18"/>
          <w:szCs w:val="18"/>
          <w:lang w:val="en-US"/>
        </w:rPr>
        <w:t>gdt_set_</w:t>
      </w:r>
      <w:proofErr w:type="gramStart"/>
      <w:r w:rsidRPr="00413140">
        <w:rPr>
          <w:color w:val="A52A2A"/>
          <w:sz w:val="18"/>
          <w:szCs w:val="18"/>
          <w:lang w:val="en-US"/>
        </w:rPr>
        <w:t>gate</w:t>
      </w:r>
      <w:proofErr w:type="spellEnd"/>
      <w:r w:rsidRPr="00413140">
        <w:rPr>
          <w:color w:val="A52A2A"/>
          <w:sz w:val="18"/>
          <w:szCs w:val="18"/>
          <w:lang w:val="en-US"/>
        </w:rPr>
        <w:t>(</w:t>
      </w:r>
      <w:proofErr w:type="gramEnd"/>
      <w:r w:rsidRPr="00413140">
        <w:rPr>
          <w:color w:val="A52A2A"/>
          <w:sz w:val="18"/>
          <w:szCs w:val="18"/>
          <w:lang w:val="en-US"/>
        </w:rPr>
        <w:t xml:space="preserve">2, 0, 0xFFFFFFFF, 0x92, 0xCF); // </w:t>
      </w:r>
      <w:r>
        <w:rPr>
          <w:color w:val="A52A2A"/>
          <w:sz w:val="18"/>
          <w:szCs w:val="18"/>
        </w:rPr>
        <w:t>Сегмент</w:t>
      </w:r>
      <w:r w:rsidRPr="00413140">
        <w:rPr>
          <w:color w:val="A52A2A"/>
          <w:sz w:val="18"/>
          <w:szCs w:val="18"/>
          <w:lang w:val="en-US"/>
        </w:rPr>
        <w:t xml:space="preserve"> </w:t>
      </w:r>
      <w:r>
        <w:rPr>
          <w:color w:val="A52A2A"/>
          <w:sz w:val="18"/>
          <w:szCs w:val="18"/>
        </w:rPr>
        <w:t>данных</w:t>
      </w:r>
    </w:p>
    <w:p w14:paraId="20F71164" w14:textId="77777777" w:rsidR="00D60BF7" w:rsidRDefault="00D60BF7" w:rsidP="00D60BF7">
      <w:pPr>
        <w:pStyle w:val="HTML"/>
        <w:shd w:val="clear" w:color="auto" w:fill="FFFFFF"/>
        <w:jc w:val="both"/>
        <w:rPr>
          <w:color w:val="A52A2A"/>
          <w:sz w:val="18"/>
          <w:szCs w:val="18"/>
        </w:rPr>
      </w:pPr>
      <w:r w:rsidRPr="00413140">
        <w:rPr>
          <w:color w:val="A52A2A"/>
          <w:sz w:val="18"/>
          <w:szCs w:val="18"/>
          <w:lang w:val="en-US"/>
        </w:rPr>
        <w:t xml:space="preserve">   </w:t>
      </w:r>
      <w:proofErr w:type="spellStart"/>
      <w:r>
        <w:rPr>
          <w:color w:val="A52A2A"/>
          <w:sz w:val="18"/>
          <w:szCs w:val="18"/>
        </w:rPr>
        <w:t>gdt_set_</w:t>
      </w:r>
      <w:proofErr w:type="gramStart"/>
      <w:r>
        <w:rPr>
          <w:color w:val="A52A2A"/>
          <w:sz w:val="18"/>
          <w:szCs w:val="18"/>
        </w:rPr>
        <w:t>gate</w:t>
      </w:r>
      <w:proofErr w:type="spellEnd"/>
      <w:r>
        <w:rPr>
          <w:color w:val="A52A2A"/>
          <w:sz w:val="18"/>
          <w:szCs w:val="18"/>
        </w:rPr>
        <w:t>(</w:t>
      </w:r>
      <w:proofErr w:type="gramEnd"/>
      <w:r>
        <w:rPr>
          <w:color w:val="A52A2A"/>
          <w:sz w:val="18"/>
          <w:szCs w:val="18"/>
        </w:rPr>
        <w:t>3, 0, 0xFFFFFFFF, 0xFA, 0xCF); // Сегмент кода пользовательского режима</w:t>
      </w:r>
    </w:p>
    <w:p w14:paraId="4162FEF9" w14:textId="77777777" w:rsidR="00D60BF7" w:rsidRDefault="00D60BF7" w:rsidP="00D60BF7">
      <w:pPr>
        <w:pStyle w:val="HTML"/>
        <w:shd w:val="clear" w:color="auto" w:fill="FFFFFF"/>
        <w:jc w:val="both"/>
        <w:rPr>
          <w:color w:val="A52A2A"/>
          <w:sz w:val="18"/>
          <w:szCs w:val="18"/>
        </w:rPr>
      </w:pPr>
      <w:r>
        <w:rPr>
          <w:color w:val="A52A2A"/>
          <w:sz w:val="18"/>
          <w:szCs w:val="18"/>
        </w:rPr>
        <w:t xml:space="preserve">   </w:t>
      </w:r>
      <w:proofErr w:type="spellStart"/>
      <w:r>
        <w:rPr>
          <w:color w:val="A52A2A"/>
          <w:sz w:val="18"/>
          <w:szCs w:val="18"/>
        </w:rPr>
        <w:t>gdt_set_</w:t>
      </w:r>
      <w:proofErr w:type="gramStart"/>
      <w:r>
        <w:rPr>
          <w:color w:val="A52A2A"/>
          <w:sz w:val="18"/>
          <w:szCs w:val="18"/>
        </w:rPr>
        <w:t>gate</w:t>
      </w:r>
      <w:proofErr w:type="spellEnd"/>
      <w:r>
        <w:rPr>
          <w:color w:val="A52A2A"/>
          <w:sz w:val="18"/>
          <w:szCs w:val="18"/>
        </w:rPr>
        <w:t>(</w:t>
      </w:r>
      <w:proofErr w:type="gramEnd"/>
      <w:r>
        <w:rPr>
          <w:color w:val="A52A2A"/>
          <w:sz w:val="18"/>
          <w:szCs w:val="18"/>
        </w:rPr>
        <w:t>4, 0, 0xFFFFFFFF, 0xF2, 0xCF); // Сегмент данных пользовательского режима</w:t>
      </w:r>
    </w:p>
    <w:p w14:paraId="0DDC618A" w14:textId="77777777" w:rsidR="00D60BF7" w:rsidRPr="00413140" w:rsidRDefault="00D60BF7" w:rsidP="00D60BF7">
      <w:pPr>
        <w:pStyle w:val="HTML"/>
        <w:shd w:val="clear" w:color="auto" w:fill="FFFFFF"/>
        <w:jc w:val="both"/>
        <w:rPr>
          <w:color w:val="A52A2A"/>
          <w:sz w:val="18"/>
          <w:szCs w:val="18"/>
          <w:lang w:val="en-US"/>
        </w:rPr>
      </w:pPr>
      <w:r>
        <w:rPr>
          <w:color w:val="A52A2A"/>
          <w:sz w:val="18"/>
          <w:szCs w:val="18"/>
        </w:rPr>
        <w:t xml:space="preserve">   </w:t>
      </w:r>
      <w:proofErr w:type="spellStart"/>
      <w:r w:rsidRPr="00413140">
        <w:rPr>
          <w:color w:val="A52A2A"/>
          <w:sz w:val="18"/>
          <w:szCs w:val="18"/>
          <w:lang w:val="en-US"/>
        </w:rPr>
        <w:t>write_</w:t>
      </w:r>
      <w:proofErr w:type="gramStart"/>
      <w:r w:rsidRPr="00413140">
        <w:rPr>
          <w:color w:val="A52A2A"/>
          <w:sz w:val="18"/>
          <w:szCs w:val="18"/>
          <w:lang w:val="en-US"/>
        </w:rPr>
        <w:t>tss</w:t>
      </w:r>
      <w:proofErr w:type="spellEnd"/>
      <w:r w:rsidRPr="00413140">
        <w:rPr>
          <w:color w:val="A52A2A"/>
          <w:sz w:val="18"/>
          <w:szCs w:val="18"/>
          <w:lang w:val="en-US"/>
        </w:rPr>
        <w:t>(</w:t>
      </w:r>
      <w:proofErr w:type="gramEnd"/>
      <w:r w:rsidRPr="00413140">
        <w:rPr>
          <w:color w:val="A52A2A"/>
          <w:sz w:val="18"/>
          <w:szCs w:val="18"/>
          <w:lang w:val="en-US"/>
        </w:rPr>
        <w:t>5, 0x10, 0x0);</w:t>
      </w:r>
    </w:p>
    <w:p w14:paraId="5A969EC2" w14:textId="77777777" w:rsidR="00D60BF7" w:rsidRPr="00413140" w:rsidRDefault="00D60BF7" w:rsidP="00D60BF7">
      <w:pPr>
        <w:pStyle w:val="HTML"/>
        <w:shd w:val="clear" w:color="auto" w:fill="FFFFFF"/>
        <w:jc w:val="both"/>
        <w:rPr>
          <w:color w:val="A52A2A"/>
          <w:sz w:val="18"/>
          <w:szCs w:val="18"/>
          <w:lang w:val="en-US"/>
        </w:rPr>
      </w:pPr>
    </w:p>
    <w:p w14:paraId="5F555815" w14:textId="77777777" w:rsidR="00D60BF7" w:rsidRPr="00413140" w:rsidRDefault="00D60BF7" w:rsidP="00D60BF7">
      <w:pPr>
        <w:pStyle w:val="HTML"/>
        <w:shd w:val="clear" w:color="auto" w:fill="FFFFFF"/>
        <w:jc w:val="both"/>
        <w:rPr>
          <w:color w:val="A52A2A"/>
          <w:sz w:val="18"/>
          <w:szCs w:val="18"/>
          <w:lang w:val="en-US"/>
        </w:rPr>
      </w:pPr>
      <w:r w:rsidRPr="00413140">
        <w:rPr>
          <w:color w:val="A52A2A"/>
          <w:sz w:val="18"/>
          <w:szCs w:val="18"/>
          <w:lang w:val="en-US"/>
        </w:rPr>
        <w:t xml:space="preserve">   </w:t>
      </w:r>
      <w:proofErr w:type="spellStart"/>
      <w:r w:rsidRPr="00413140">
        <w:rPr>
          <w:color w:val="A52A2A"/>
          <w:sz w:val="18"/>
          <w:szCs w:val="18"/>
          <w:lang w:val="en-US"/>
        </w:rPr>
        <w:t>gdt_flush</w:t>
      </w:r>
      <w:proofErr w:type="spellEnd"/>
      <w:r w:rsidRPr="00413140">
        <w:rPr>
          <w:color w:val="A52A2A"/>
          <w:sz w:val="18"/>
          <w:szCs w:val="18"/>
          <w:lang w:val="en-US"/>
        </w:rPr>
        <w:t>((u32</w:t>
      </w:r>
      <w:proofErr w:type="gramStart"/>
      <w:r w:rsidRPr="00413140">
        <w:rPr>
          <w:color w:val="A52A2A"/>
          <w:sz w:val="18"/>
          <w:szCs w:val="18"/>
          <w:lang w:val="en-US"/>
        </w:rPr>
        <w:t>int)&amp;</w:t>
      </w:r>
      <w:proofErr w:type="spellStart"/>
      <w:proofErr w:type="gramEnd"/>
      <w:r w:rsidRPr="00413140">
        <w:rPr>
          <w:color w:val="A52A2A"/>
          <w:sz w:val="18"/>
          <w:szCs w:val="18"/>
          <w:lang w:val="en-US"/>
        </w:rPr>
        <w:t>gdt_ptr</w:t>
      </w:r>
      <w:proofErr w:type="spellEnd"/>
      <w:r w:rsidRPr="00413140">
        <w:rPr>
          <w:color w:val="A52A2A"/>
          <w:sz w:val="18"/>
          <w:szCs w:val="18"/>
          <w:lang w:val="en-US"/>
        </w:rPr>
        <w:t>);</w:t>
      </w:r>
    </w:p>
    <w:p w14:paraId="68211523" w14:textId="77777777" w:rsidR="00D60BF7" w:rsidRDefault="00D60BF7" w:rsidP="00D60BF7">
      <w:pPr>
        <w:pStyle w:val="HTML"/>
        <w:shd w:val="clear" w:color="auto" w:fill="FFFFFF"/>
        <w:jc w:val="both"/>
        <w:rPr>
          <w:color w:val="A52A2A"/>
          <w:sz w:val="18"/>
          <w:szCs w:val="18"/>
        </w:rPr>
      </w:pPr>
      <w:r w:rsidRPr="00413140">
        <w:rPr>
          <w:color w:val="A52A2A"/>
          <w:sz w:val="18"/>
          <w:szCs w:val="18"/>
          <w:lang w:val="en-US"/>
        </w:rPr>
        <w:t xml:space="preserve">   </w:t>
      </w:r>
      <w:proofErr w:type="spellStart"/>
      <w:r>
        <w:rPr>
          <w:color w:val="A52A2A"/>
          <w:sz w:val="18"/>
          <w:szCs w:val="18"/>
        </w:rPr>
        <w:t>tss_</w:t>
      </w:r>
      <w:proofErr w:type="gramStart"/>
      <w:r>
        <w:rPr>
          <w:color w:val="A52A2A"/>
          <w:sz w:val="18"/>
          <w:szCs w:val="18"/>
        </w:rPr>
        <w:t>flush</w:t>
      </w:r>
      <w:proofErr w:type="spellEnd"/>
      <w:r>
        <w:rPr>
          <w:color w:val="A52A2A"/>
          <w:sz w:val="18"/>
          <w:szCs w:val="18"/>
        </w:rPr>
        <w:t>(</w:t>
      </w:r>
      <w:proofErr w:type="gramEnd"/>
      <w:r>
        <w:rPr>
          <w:color w:val="A52A2A"/>
          <w:sz w:val="18"/>
          <w:szCs w:val="18"/>
        </w:rPr>
        <w:t>);</w:t>
      </w:r>
    </w:p>
    <w:p w14:paraId="5834D50D" w14:textId="77777777" w:rsidR="00D60BF7" w:rsidRDefault="00D60BF7" w:rsidP="00D60BF7">
      <w:pPr>
        <w:pStyle w:val="HTML"/>
        <w:shd w:val="clear" w:color="auto" w:fill="FFFFFF"/>
        <w:jc w:val="both"/>
        <w:rPr>
          <w:color w:val="A52A2A"/>
          <w:sz w:val="18"/>
          <w:szCs w:val="18"/>
        </w:rPr>
      </w:pPr>
      <w:r>
        <w:rPr>
          <w:color w:val="A52A2A"/>
          <w:sz w:val="18"/>
          <w:szCs w:val="18"/>
        </w:rPr>
        <w:t>}</w:t>
      </w:r>
    </w:p>
    <w:p w14:paraId="7DDE3ECB" w14:textId="77777777" w:rsidR="00D60BF7" w:rsidRDefault="00D60BF7" w:rsidP="00D60BF7">
      <w:pPr>
        <w:pStyle w:val="HTML"/>
        <w:shd w:val="clear" w:color="auto" w:fill="FFFFFF"/>
        <w:jc w:val="both"/>
        <w:rPr>
          <w:color w:val="A52A2A"/>
          <w:sz w:val="18"/>
          <w:szCs w:val="18"/>
        </w:rPr>
      </w:pPr>
    </w:p>
    <w:p w14:paraId="521BE13D" w14:textId="77777777" w:rsidR="00D60BF7" w:rsidRDefault="00D60BF7" w:rsidP="00D60BF7">
      <w:pPr>
        <w:pStyle w:val="HTML"/>
        <w:shd w:val="clear" w:color="auto" w:fill="FFFFFF"/>
        <w:jc w:val="both"/>
        <w:rPr>
          <w:color w:val="A52A2A"/>
          <w:sz w:val="18"/>
          <w:szCs w:val="18"/>
        </w:rPr>
      </w:pPr>
      <w:r>
        <w:rPr>
          <w:color w:val="A52A2A"/>
          <w:sz w:val="18"/>
          <w:szCs w:val="18"/>
        </w:rPr>
        <w:t>// Инициализируем нашу структуру сегмента состояния задачи.</w:t>
      </w:r>
    </w:p>
    <w:p w14:paraId="129CC5CB" w14:textId="77777777" w:rsidR="00D60BF7" w:rsidRPr="00413140" w:rsidRDefault="00D60BF7" w:rsidP="00D60BF7">
      <w:pPr>
        <w:pStyle w:val="HTML"/>
        <w:shd w:val="clear" w:color="auto" w:fill="FFFFFF"/>
        <w:jc w:val="both"/>
        <w:rPr>
          <w:color w:val="A52A2A"/>
          <w:sz w:val="18"/>
          <w:szCs w:val="18"/>
          <w:lang w:val="en-US"/>
        </w:rPr>
      </w:pPr>
      <w:r w:rsidRPr="00413140">
        <w:rPr>
          <w:color w:val="A52A2A"/>
          <w:sz w:val="18"/>
          <w:szCs w:val="18"/>
          <w:lang w:val="en-US"/>
        </w:rPr>
        <w:t xml:space="preserve">static void </w:t>
      </w:r>
      <w:proofErr w:type="spellStart"/>
      <w:r w:rsidRPr="00413140">
        <w:rPr>
          <w:color w:val="A52A2A"/>
          <w:sz w:val="18"/>
          <w:szCs w:val="18"/>
          <w:lang w:val="en-US"/>
        </w:rPr>
        <w:t>write_</w:t>
      </w:r>
      <w:proofErr w:type="gramStart"/>
      <w:r w:rsidRPr="00413140">
        <w:rPr>
          <w:color w:val="A52A2A"/>
          <w:sz w:val="18"/>
          <w:szCs w:val="18"/>
          <w:lang w:val="en-US"/>
        </w:rPr>
        <w:t>tss</w:t>
      </w:r>
      <w:proofErr w:type="spellEnd"/>
      <w:r w:rsidRPr="00413140">
        <w:rPr>
          <w:color w:val="A52A2A"/>
          <w:sz w:val="18"/>
          <w:szCs w:val="18"/>
          <w:lang w:val="en-US"/>
        </w:rPr>
        <w:t>(</w:t>
      </w:r>
      <w:proofErr w:type="gramEnd"/>
      <w:r w:rsidRPr="00413140">
        <w:rPr>
          <w:color w:val="A52A2A"/>
          <w:sz w:val="18"/>
          <w:szCs w:val="18"/>
          <w:lang w:val="en-US"/>
        </w:rPr>
        <w:t>s32int num, u16int ss0, u32int esp0)</w:t>
      </w:r>
    </w:p>
    <w:p w14:paraId="235CAE0D" w14:textId="77777777" w:rsidR="00D60BF7" w:rsidRDefault="00D60BF7" w:rsidP="00D60BF7">
      <w:pPr>
        <w:pStyle w:val="HTML"/>
        <w:shd w:val="clear" w:color="auto" w:fill="FFFFFF"/>
        <w:jc w:val="both"/>
        <w:rPr>
          <w:color w:val="A52A2A"/>
          <w:sz w:val="18"/>
          <w:szCs w:val="18"/>
        </w:rPr>
      </w:pPr>
      <w:r>
        <w:rPr>
          <w:color w:val="A52A2A"/>
          <w:sz w:val="18"/>
          <w:szCs w:val="18"/>
        </w:rPr>
        <w:t>{</w:t>
      </w:r>
    </w:p>
    <w:p w14:paraId="358DF021" w14:textId="77777777" w:rsidR="00D60BF7" w:rsidRDefault="00D60BF7" w:rsidP="00D60BF7">
      <w:pPr>
        <w:pStyle w:val="HTML"/>
        <w:shd w:val="clear" w:color="auto" w:fill="FFFFFF"/>
        <w:jc w:val="both"/>
        <w:rPr>
          <w:color w:val="A52A2A"/>
          <w:sz w:val="18"/>
          <w:szCs w:val="18"/>
        </w:rPr>
      </w:pPr>
      <w:r>
        <w:rPr>
          <w:color w:val="A52A2A"/>
          <w:sz w:val="18"/>
          <w:szCs w:val="18"/>
        </w:rPr>
        <w:t xml:space="preserve">   // Сначала давайте вычислим базу и предельное значение для нашей записи в таблице GDT.</w:t>
      </w:r>
    </w:p>
    <w:p w14:paraId="2141FFCD" w14:textId="77777777" w:rsidR="00D60BF7" w:rsidRPr="00413140" w:rsidRDefault="00D60BF7" w:rsidP="00D60BF7">
      <w:pPr>
        <w:pStyle w:val="HTML"/>
        <w:shd w:val="clear" w:color="auto" w:fill="FFFFFF"/>
        <w:jc w:val="both"/>
        <w:rPr>
          <w:color w:val="A52A2A"/>
          <w:sz w:val="18"/>
          <w:szCs w:val="18"/>
          <w:lang w:val="en-US"/>
        </w:rPr>
      </w:pPr>
      <w:r>
        <w:rPr>
          <w:color w:val="A52A2A"/>
          <w:sz w:val="18"/>
          <w:szCs w:val="18"/>
        </w:rPr>
        <w:t xml:space="preserve">   </w:t>
      </w:r>
      <w:r w:rsidRPr="00413140">
        <w:rPr>
          <w:color w:val="A52A2A"/>
          <w:sz w:val="18"/>
          <w:szCs w:val="18"/>
          <w:lang w:val="en-US"/>
        </w:rPr>
        <w:t>u32int base = (u32int) &amp;</w:t>
      </w:r>
      <w:proofErr w:type="spellStart"/>
      <w:r w:rsidRPr="00413140">
        <w:rPr>
          <w:color w:val="A52A2A"/>
          <w:sz w:val="18"/>
          <w:szCs w:val="18"/>
          <w:lang w:val="en-US"/>
        </w:rPr>
        <w:t>tss_entry</w:t>
      </w:r>
      <w:proofErr w:type="spellEnd"/>
      <w:r w:rsidRPr="00413140">
        <w:rPr>
          <w:color w:val="A52A2A"/>
          <w:sz w:val="18"/>
          <w:szCs w:val="18"/>
          <w:lang w:val="en-US"/>
        </w:rPr>
        <w:t>;</w:t>
      </w:r>
    </w:p>
    <w:p w14:paraId="7BFF1ED4" w14:textId="77777777" w:rsidR="00D60BF7" w:rsidRPr="00413140" w:rsidRDefault="00D60BF7" w:rsidP="00D60BF7">
      <w:pPr>
        <w:pStyle w:val="HTML"/>
        <w:shd w:val="clear" w:color="auto" w:fill="FFFFFF"/>
        <w:jc w:val="both"/>
        <w:rPr>
          <w:color w:val="A52A2A"/>
          <w:sz w:val="18"/>
          <w:szCs w:val="18"/>
          <w:lang w:val="en-US"/>
        </w:rPr>
      </w:pPr>
      <w:r w:rsidRPr="00413140">
        <w:rPr>
          <w:color w:val="A52A2A"/>
          <w:sz w:val="18"/>
          <w:szCs w:val="18"/>
          <w:lang w:val="en-US"/>
        </w:rPr>
        <w:t xml:space="preserve">   u32int limit = base + </w:t>
      </w:r>
      <w:proofErr w:type="spellStart"/>
      <w:r w:rsidRPr="00413140">
        <w:rPr>
          <w:color w:val="A52A2A"/>
          <w:sz w:val="18"/>
          <w:szCs w:val="18"/>
          <w:lang w:val="en-US"/>
        </w:rPr>
        <w:t>sizeof</w:t>
      </w:r>
      <w:proofErr w:type="spellEnd"/>
      <w:r w:rsidRPr="00413140">
        <w:rPr>
          <w:color w:val="A52A2A"/>
          <w:sz w:val="18"/>
          <w:szCs w:val="18"/>
          <w:lang w:val="en-US"/>
        </w:rPr>
        <w:t>(</w:t>
      </w:r>
      <w:proofErr w:type="spellStart"/>
      <w:r w:rsidRPr="00413140">
        <w:rPr>
          <w:color w:val="A52A2A"/>
          <w:sz w:val="18"/>
          <w:szCs w:val="18"/>
          <w:lang w:val="en-US"/>
        </w:rPr>
        <w:t>tss_entry</w:t>
      </w:r>
      <w:proofErr w:type="spellEnd"/>
      <w:r w:rsidRPr="00413140">
        <w:rPr>
          <w:color w:val="A52A2A"/>
          <w:sz w:val="18"/>
          <w:szCs w:val="18"/>
          <w:lang w:val="en-US"/>
        </w:rPr>
        <w:t>);</w:t>
      </w:r>
    </w:p>
    <w:p w14:paraId="054EB689" w14:textId="77777777" w:rsidR="00D60BF7" w:rsidRPr="00413140" w:rsidRDefault="00D60BF7" w:rsidP="00D60BF7">
      <w:pPr>
        <w:pStyle w:val="HTML"/>
        <w:shd w:val="clear" w:color="auto" w:fill="FFFFFF"/>
        <w:jc w:val="both"/>
        <w:rPr>
          <w:color w:val="A52A2A"/>
          <w:sz w:val="18"/>
          <w:szCs w:val="18"/>
          <w:lang w:val="en-US"/>
        </w:rPr>
      </w:pPr>
    </w:p>
    <w:p w14:paraId="37BD61A3" w14:textId="77777777" w:rsidR="00D60BF7" w:rsidRDefault="00D60BF7" w:rsidP="00D60BF7">
      <w:pPr>
        <w:pStyle w:val="HTML"/>
        <w:shd w:val="clear" w:color="auto" w:fill="FFFFFF"/>
        <w:jc w:val="both"/>
        <w:rPr>
          <w:color w:val="A52A2A"/>
          <w:sz w:val="18"/>
          <w:szCs w:val="18"/>
        </w:rPr>
      </w:pPr>
      <w:r w:rsidRPr="00413140">
        <w:rPr>
          <w:color w:val="A52A2A"/>
          <w:sz w:val="18"/>
          <w:szCs w:val="18"/>
          <w:lang w:val="en-US"/>
        </w:rPr>
        <w:t xml:space="preserve">   </w:t>
      </w:r>
      <w:r>
        <w:rPr>
          <w:color w:val="A52A2A"/>
          <w:sz w:val="18"/>
          <w:szCs w:val="18"/>
        </w:rPr>
        <w:t xml:space="preserve">// Теперь добавим в таблицу </w:t>
      </w:r>
      <w:proofErr w:type="gramStart"/>
      <w:r>
        <w:rPr>
          <w:color w:val="A52A2A"/>
          <w:sz w:val="18"/>
          <w:szCs w:val="18"/>
        </w:rPr>
        <w:t>GDT  адрес</w:t>
      </w:r>
      <w:proofErr w:type="gramEnd"/>
      <w:r>
        <w:rPr>
          <w:color w:val="A52A2A"/>
          <w:sz w:val="18"/>
          <w:szCs w:val="18"/>
        </w:rPr>
        <w:t xml:space="preserve"> дескриптора нашего TSS.</w:t>
      </w:r>
    </w:p>
    <w:p w14:paraId="77578912" w14:textId="77777777" w:rsidR="00D60BF7" w:rsidRPr="00413140" w:rsidRDefault="00D60BF7" w:rsidP="00D60BF7">
      <w:pPr>
        <w:pStyle w:val="HTML"/>
        <w:shd w:val="clear" w:color="auto" w:fill="FFFFFF"/>
        <w:jc w:val="both"/>
        <w:rPr>
          <w:color w:val="A52A2A"/>
          <w:sz w:val="18"/>
          <w:szCs w:val="18"/>
          <w:lang w:val="en-US"/>
        </w:rPr>
      </w:pPr>
      <w:r>
        <w:rPr>
          <w:color w:val="A52A2A"/>
          <w:sz w:val="18"/>
          <w:szCs w:val="18"/>
        </w:rPr>
        <w:t xml:space="preserve">   </w:t>
      </w:r>
      <w:proofErr w:type="spellStart"/>
      <w:r w:rsidRPr="00413140">
        <w:rPr>
          <w:color w:val="A52A2A"/>
          <w:sz w:val="18"/>
          <w:szCs w:val="18"/>
          <w:lang w:val="en-US"/>
        </w:rPr>
        <w:t>gdt_set_</w:t>
      </w:r>
      <w:proofErr w:type="gramStart"/>
      <w:r w:rsidRPr="00413140">
        <w:rPr>
          <w:color w:val="A52A2A"/>
          <w:sz w:val="18"/>
          <w:szCs w:val="18"/>
          <w:lang w:val="en-US"/>
        </w:rPr>
        <w:t>gate</w:t>
      </w:r>
      <w:proofErr w:type="spellEnd"/>
      <w:r w:rsidRPr="00413140">
        <w:rPr>
          <w:color w:val="A52A2A"/>
          <w:sz w:val="18"/>
          <w:szCs w:val="18"/>
          <w:lang w:val="en-US"/>
        </w:rPr>
        <w:t>(</w:t>
      </w:r>
      <w:proofErr w:type="gramEnd"/>
      <w:r w:rsidRPr="00413140">
        <w:rPr>
          <w:color w:val="A52A2A"/>
          <w:sz w:val="18"/>
          <w:szCs w:val="18"/>
          <w:lang w:val="en-US"/>
        </w:rPr>
        <w:t>num, base, limit, 0xE9, 0x00);</w:t>
      </w:r>
    </w:p>
    <w:p w14:paraId="74327617" w14:textId="77777777" w:rsidR="00D60BF7" w:rsidRPr="00413140" w:rsidRDefault="00D60BF7" w:rsidP="00D60BF7">
      <w:pPr>
        <w:pStyle w:val="HTML"/>
        <w:shd w:val="clear" w:color="auto" w:fill="FFFFFF"/>
        <w:jc w:val="both"/>
        <w:rPr>
          <w:color w:val="A52A2A"/>
          <w:sz w:val="18"/>
          <w:szCs w:val="18"/>
          <w:lang w:val="en-US"/>
        </w:rPr>
      </w:pPr>
    </w:p>
    <w:p w14:paraId="4EE9489D" w14:textId="77777777" w:rsidR="00D60BF7" w:rsidRDefault="00D60BF7" w:rsidP="00D60BF7">
      <w:pPr>
        <w:pStyle w:val="HTML"/>
        <w:shd w:val="clear" w:color="auto" w:fill="FFFFFF"/>
        <w:jc w:val="both"/>
        <w:rPr>
          <w:color w:val="A52A2A"/>
          <w:sz w:val="18"/>
          <w:szCs w:val="18"/>
        </w:rPr>
      </w:pPr>
      <w:r w:rsidRPr="00413140">
        <w:rPr>
          <w:color w:val="A52A2A"/>
          <w:sz w:val="18"/>
          <w:szCs w:val="18"/>
          <w:lang w:val="en-US"/>
        </w:rPr>
        <w:t xml:space="preserve">   </w:t>
      </w:r>
      <w:r>
        <w:rPr>
          <w:color w:val="A52A2A"/>
          <w:sz w:val="18"/>
          <w:szCs w:val="18"/>
        </w:rPr>
        <w:t>// Обеспечим, чтобы первоначально дескриптор был равен нулю.</w:t>
      </w:r>
    </w:p>
    <w:p w14:paraId="66939D67" w14:textId="77777777" w:rsidR="00D60BF7" w:rsidRPr="00413140" w:rsidRDefault="00D60BF7" w:rsidP="00D60BF7">
      <w:pPr>
        <w:pStyle w:val="HTML"/>
        <w:shd w:val="clear" w:color="auto" w:fill="FFFFFF"/>
        <w:jc w:val="both"/>
        <w:rPr>
          <w:color w:val="A52A2A"/>
          <w:sz w:val="18"/>
          <w:szCs w:val="18"/>
          <w:lang w:val="en-US"/>
        </w:rPr>
      </w:pPr>
      <w:r>
        <w:rPr>
          <w:color w:val="A52A2A"/>
          <w:sz w:val="18"/>
          <w:szCs w:val="18"/>
        </w:rPr>
        <w:t xml:space="preserve">   </w:t>
      </w:r>
      <w:proofErr w:type="spellStart"/>
      <w:proofErr w:type="gramStart"/>
      <w:r w:rsidRPr="00413140">
        <w:rPr>
          <w:color w:val="A52A2A"/>
          <w:sz w:val="18"/>
          <w:szCs w:val="18"/>
          <w:lang w:val="en-US"/>
        </w:rPr>
        <w:t>memset</w:t>
      </w:r>
      <w:proofErr w:type="spellEnd"/>
      <w:r w:rsidRPr="00413140">
        <w:rPr>
          <w:color w:val="A52A2A"/>
          <w:sz w:val="18"/>
          <w:szCs w:val="18"/>
          <w:lang w:val="en-US"/>
        </w:rPr>
        <w:t>(</w:t>
      </w:r>
      <w:proofErr w:type="gramEnd"/>
      <w:r w:rsidRPr="00413140">
        <w:rPr>
          <w:color w:val="A52A2A"/>
          <w:sz w:val="18"/>
          <w:szCs w:val="18"/>
          <w:lang w:val="en-US"/>
        </w:rPr>
        <w:t>&amp;</w:t>
      </w:r>
      <w:proofErr w:type="spellStart"/>
      <w:r w:rsidRPr="00413140">
        <w:rPr>
          <w:color w:val="A52A2A"/>
          <w:sz w:val="18"/>
          <w:szCs w:val="18"/>
          <w:lang w:val="en-US"/>
        </w:rPr>
        <w:t>tss_entry</w:t>
      </w:r>
      <w:proofErr w:type="spellEnd"/>
      <w:r w:rsidRPr="00413140">
        <w:rPr>
          <w:color w:val="A52A2A"/>
          <w:sz w:val="18"/>
          <w:szCs w:val="18"/>
          <w:lang w:val="en-US"/>
        </w:rPr>
        <w:t xml:space="preserve">, 0, </w:t>
      </w:r>
      <w:proofErr w:type="spellStart"/>
      <w:r w:rsidRPr="00413140">
        <w:rPr>
          <w:color w:val="A52A2A"/>
          <w:sz w:val="18"/>
          <w:szCs w:val="18"/>
          <w:lang w:val="en-US"/>
        </w:rPr>
        <w:t>sizeof</w:t>
      </w:r>
      <w:proofErr w:type="spellEnd"/>
      <w:r w:rsidRPr="00413140">
        <w:rPr>
          <w:color w:val="A52A2A"/>
          <w:sz w:val="18"/>
          <w:szCs w:val="18"/>
          <w:lang w:val="en-US"/>
        </w:rPr>
        <w:t>(</w:t>
      </w:r>
      <w:proofErr w:type="spellStart"/>
      <w:r w:rsidRPr="00413140">
        <w:rPr>
          <w:color w:val="A52A2A"/>
          <w:sz w:val="18"/>
          <w:szCs w:val="18"/>
          <w:lang w:val="en-US"/>
        </w:rPr>
        <w:t>tss_entry</w:t>
      </w:r>
      <w:proofErr w:type="spellEnd"/>
      <w:r w:rsidRPr="00413140">
        <w:rPr>
          <w:color w:val="A52A2A"/>
          <w:sz w:val="18"/>
          <w:szCs w:val="18"/>
          <w:lang w:val="en-US"/>
        </w:rPr>
        <w:t>));</w:t>
      </w:r>
    </w:p>
    <w:p w14:paraId="480A679D" w14:textId="77777777" w:rsidR="00D60BF7" w:rsidRPr="00413140" w:rsidRDefault="00D60BF7" w:rsidP="00D60BF7">
      <w:pPr>
        <w:pStyle w:val="HTML"/>
        <w:shd w:val="clear" w:color="auto" w:fill="FFFFFF"/>
        <w:jc w:val="both"/>
        <w:rPr>
          <w:color w:val="A52A2A"/>
          <w:sz w:val="18"/>
          <w:szCs w:val="18"/>
          <w:lang w:val="en-US"/>
        </w:rPr>
      </w:pPr>
    </w:p>
    <w:p w14:paraId="5235BACA" w14:textId="77777777" w:rsidR="00D60BF7" w:rsidRDefault="00D60BF7" w:rsidP="00D60BF7">
      <w:pPr>
        <w:pStyle w:val="HTML"/>
        <w:shd w:val="clear" w:color="auto" w:fill="FFFFFF"/>
        <w:jc w:val="both"/>
        <w:rPr>
          <w:color w:val="A52A2A"/>
          <w:sz w:val="18"/>
          <w:szCs w:val="18"/>
        </w:rPr>
      </w:pPr>
      <w:r w:rsidRPr="00413140">
        <w:rPr>
          <w:color w:val="A52A2A"/>
          <w:sz w:val="18"/>
          <w:szCs w:val="18"/>
          <w:lang w:val="en-US"/>
        </w:rPr>
        <w:t xml:space="preserve">   </w:t>
      </w:r>
      <w:proofErr w:type="gramStart"/>
      <w:r>
        <w:rPr>
          <w:color w:val="A52A2A"/>
          <w:sz w:val="18"/>
          <w:szCs w:val="18"/>
        </w:rPr>
        <w:t>tss_entry.ss0  =</w:t>
      </w:r>
      <w:proofErr w:type="gramEnd"/>
      <w:r>
        <w:rPr>
          <w:color w:val="A52A2A"/>
          <w:sz w:val="18"/>
          <w:szCs w:val="18"/>
        </w:rPr>
        <w:t xml:space="preserve"> ss0;  // Запоминаем сегмент стека ядра.</w:t>
      </w:r>
    </w:p>
    <w:p w14:paraId="724BBF88" w14:textId="77777777" w:rsidR="00D60BF7" w:rsidRDefault="00D60BF7" w:rsidP="00D60BF7">
      <w:pPr>
        <w:pStyle w:val="HTML"/>
        <w:shd w:val="clear" w:color="auto" w:fill="FFFFFF"/>
        <w:jc w:val="both"/>
        <w:rPr>
          <w:color w:val="A52A2A"/>
          <w:sz w:val="18"/>
          <w:szCs w:val="18"/>
        </w:rPr>
      </w:pPr>
      <w:r>
        <w:rPr>
          <w:color w:val="A52A2A"/>
          <w:sz w:val="18"/>
          <w:szCs w:val="18"/>
        </w:rPr>
        <w:t xml:space="preserve">   tss_</w:t>
      </w:r>
      <w:proofErr w:type="gramStart"/>
      <w:r>
        <w:rPr>
          <w:color w:val="A52A2A"/>
          <w:sz w:val="18"/>
          <w:szCs w:val="18"/>
        </w:rPr>
        <w:t>entry.esp</w:t>
      </w:r>
      <w:proofErr w:type="gramEnd"/>
      <w:r>
        <w:rPr>
          <w:color w:val="A52A2A"/>
          <w:sz w:val="18"/>
          <w:szCs w:val="18"/>
        </w:rPr>
        <w:t>0 = esp0; // Запоминаем указатель стека ядра.</w:t>
      </w:r>
    </w:p>
    <w:p w14:paraId="5EFFB0AD" w14:textId="77777777" w:rsidR="00D60BF7" w:rsidRDefault="00D60BF7" w:rsidP="00D60BF7">
      <w:pPr>
        <w:pStyle w:val="HTML"/>
        <w:shd w:val="clear" w:color="auto" w:fill="FFFFFF"/>
        <w:jc w:val="both"/>
        <w:rPr>
          <w:color w:val="A52A2A"/>
          <w:sz w:val="18"/>
          <w:szCs w:val="18"/>
        </w:rPr>
      </w:pPr>
    </w:p>
    <w:p w14:paraId="1229C8D3" w14:textId="77777777" w:rsidR="00D60BF7" w:rsidRDefault="00D60BF7" w:rsidP="00D60BF7">
      <w:pPr>
        <w:pStyle w:val="HTML"/>
        <w:shd w:val="clear" w:color="auto" w:fill="FFFFFF"/>
        <w:jc w:val="both"/>
        <w:rPr>
          <w:color w:val="A52A2A"/>
          <w:sz w:val="18"/>
          <w:szCs w:val="18"/>
        </w:rPr>
      </w:pPr>
      <w:r>
        <w:rPr>
          <w:color w:val="A52A2A"/>
          <w:sz w:val="18"/>
          <w:szCs w:val="18"/>
        </w:rPr>
        <w:t xml:space="preserve">   // Здесь заносим в таблицу TSS записи </w:t>
      </w:r>
      <w:proofErr w:type="spellStart"/>
      <w:r>
        <w:rPr>
          <w:color w:val="A52A2A"/>
          <w:sz w:val="18"/>
          <w:szCs w:val="18"/>
        </w:rPr>
        <w:t>cs</w:t>
      </w:r>
      <w:proofErr w:type="spellEnd"/>
      <w:r>
        <w:rPr>
          <w:color w:val="A52A2A"/>
          <w:sz w:val="18"/>
          <w:szCs w:val="18"/>
        </w:rPr>
        <w:t xml:space="preserve">, </w:t>
      </w:r>
      <w:proofErr w:type="spellStart"/>
      <w:r>
        <w:rPr>
          <w:color w:val="A52A2A"/>
          <w:sz w:val="18"/>
          <w:szCs w:val="18"/>
        </w:rPr>
        <w:t>ss</w:t>
      </w:r>
      <w:proofErr w:type="spellEnd"/>
      <w:r>
        <w:rPr>
          <w:color w:val="A52A2A"/>
          <w:sz w:val="18"/>
          <w:szCs w:val="18"/>
        </w:rPr>
        <w:t xml:space="preserve">, </w:t>
      </w:r>
      <w:proofErr w:type="spellStart"/>
      <w:r>
        <w:rPr>
          <w:color w:val="A52A2A"/>
          <w:sz w:val="18"/>
          <w:szCs w:val="18"/>
        </w:rPr>
        <w:t>ds</w:t>
      </w:r>
      <w:proofErr w:type="spellEnd"/>
      <w:r>
        <w:rPr>
          <w:color w:val="A52A2A"/>
          <w:sz w:val="18"/>
          <w:szCs w:val="18"/>
        </w:rPr>
        <w:t xml:space="preserve">, </w:t>
      </w:r>
      <w:proofErr w:type="spellStart"/>
      <w:r>
        <w:rPr>
          <w:color w:val="A52A2A"/>
          <w:sz w:val="18"/>
          <w:szCs w:val="18"/>
        </w:rPr>
        <w:t>es</w:t>
      </w:r>
      <w:proofErr w:type="spellEnd"/>
      <w:r>
        <w:rPr>
          <w:color w:val="A52A2A"/>
          <w:sz w:val="18"/>
          <w:szCs w:val="18"/>
        </w:rPr>
        <w:t xml:space="preserve">, </w:t>
      </w:r>
      <w:proofErr w:type="spellStart"/>
      <w:r>
        <w:rPr>
          <w:color w:val="A52A2A"/>
          <w:sz w:val="18"/>
          <w:szCs w:val="18"/>
        </w:rPr>
        <w:t>fs</w:t>
      </w:r>
      <w:proofErr w:type="spellEnd"/>
      <w:r>
        <w:rPr>
          <w:color w:val="A52A2A"/>
          <w:sz w:val="18"/>
          <w:szCs w:val="18"/>
        </w:rPr>
        <w:t xml:space="preserve"> и </w:t>
      </w:r>
      <w:proofErr w:type="spellStart"/>
      <w:r>
        <w:rPr>
          <w:color w:val="A52A2A"/>
          <w:sz w:val="18"/>
          <w:szCs w:val="18"/>
        </w:rPr>
        <w:t>gs</w:t>
      </w:r>
      <w:proofErr w:type="spellEnd"/>
      <w:r>
        <w:rPr>
          <w:color w:val="A52A2A"/>
          <w:sz w:val="18"/>
          <w:szCs w:val="18"/>
        </w:rPr>
        <w:t>. В них указывается, какие сегменты</w:t>
      </w:r>
    </w:p>
    <w:p w14:paraId="6809F04F" w14:textId="77777777" w:rsidR="00D60BF7" w:rsidRDefault="00D60BF7" w:rsidP="00D60BF7">
      <w:pPr>
        <w:pStyle w:val="HTML"/>
        <w:shd w:val="clear" w:color="auto" w:fill="FFFFFF"/>
        <w:jc w:val="both"/>
        <w:rPr>
          <w:color w:val="A52A2A"/>
          <w:sz w:val="18"/>
          <w:szCs w:val="18"/>
        </w:rPr>
      </w:pPr>
      <w:r>
        <w:rPr>
          <w:color w:val="A52A2A"/>
          <w:sz w:val="18"/>
          <w:szCs w:val="18"/>
        </w:rPr>
        <w:t xml:space="preserve">   // должны быть загружены в </w:t>
      </w:r>
      <w:proofErr w:type="gramStart"/>
      <w:r>
        <w:rPr>
          <w:color w:val="A52A2A"/>
          <w:sz w:val="18"/>
          <w:szCs w:val="18"/>
        </w:rPr>
        <w:t>случае,  когда</w:t>
      </w:r>
      <w:proofErr w:type="gramEnd"/>
      <w:r>
        <w:rPr>
          <w:color w:val="A52A2A"/>
          <w:sz w:val="18"/>
          <w:szCs w:val="18"/>
        </w:rPr>
        <w:t xml:space="preserve"> процессор переключается в режим ядра. Поэтому</w:t>
      </w:r>
    </w:p>
    <w:p w14:paraId="6055069A" w14:textId="77777777" w:rsidR="00D60BF7" w:rsidRDefault="00D60BF7" w:rsidP="00D60BF7">
      <w:pPr>
        <w:pStyle w:val="HTML"/>
        <w:shd w:val="clear" w:color="auto" w:fill="FFFFFF"/>
        <w:jc w:val="both"/>
        <w:rPr>
          <w:color w:val="A52A2A"/>
          <w:sz w:val="18"/>
          <w:szCs w:val="18"/>
        </w:rPr>
      </w:pPr>
      <w:r>
        <w:rPr>
          <w:color w:val="A52A2A"/>
          <w:sz w:val="18"/>
          <w:szCs w:val="18"/>
        </w:rPr>
        <w:t xml:space="preserve">   // они являются нашими обычными сегментами кода/данных ядра - 0x08 и 0x10 соответственно,</w:t>
      </w:r>
    </w:p>
    <w:p w14:paraId="38EB1E1C" w14:textId="77777777" w:rsidR="00D60BF7" w:rsidRDefault="00D60BF7" w:rsidP="00D60BF7">
      <w:pPr>
        <w:pStyle w:val="HTML"/>
        <w:shd w:val="clear" w:color="auto" w:fill="FFFFFF"/>
        <w:jc w:val="both"/>
        <w:rPr>
          <w:color w:val="A52A2A"/>
          <w:sz w:val="18"/>
          <w:szCs w:val="18"/>
        </w:rPr>
      </w:pPr>
      <w:r>
        <w:rPr>
          <w:color w:val="A52A2A"/>
          <w:sz w:val="18"/>
          <w:szCs w:val="18"/>
        </w:rPr>
        <w:t xml:space="preserve">   // но в последних двух битах будут указаны значения 0x0b и 0x13. Значения этих битов указывают,</w:t>
      </w:r>
    </w:p>
    <w:p w14:paraId="2EEEDBAF" w14:textId="77777777" w:rsidR="00D60BF7" w:rsidRDefault="00D60BF7" w:rsidP="00D60BF7">
      <w:pPr>
        <w:pStyle w:val="HTML"/>
        <w:shd w:val="clear" w:color="auto" w:fill="FFFFFF"/>
        <w:jc w:val="both"/>
        <w:rPr>
          <w:color w:val="A52A2A"/>
          <w:sz w:val="18"/>
          <w:szCs w:val="18"/>
        </w:rPr>
      </w:pPr>
      <w:r>
        <w:rPr>
          <w:color w:val="A52A2A"/>
          <w:sz w:val="18"/>
          <w:szCs w:val="18"/>
        </w:rPr>
        <w:t xml:space="preserve">   // что уровень запрашиваемых привилегий RPL (</w:t>
      </w:r>
      <w:proofErr w:type="spellStart"/>
      <w:r>
        <w:rPr>
          <w:color w:val="A52A2A"/>
          <w:sz w:val="18"/>
          <w:szCs w:val="18"/>
        </w:rPr>
        <w:t>requested</w:t>
      </w:r>
      <w:proofErr w:type="spellEnd"/>
      <w:r>
        <w:rPr>
          <w:color w:val="A52A2A"/>
          <w:sz w:val="18"/>
          <w:szCs w:val="18"/>
        </w:rPr>
        <w:t xml:space="preserve"> </w:t>
      </w:r>
      <w:proofErr w:type="spellStart"/>
      <w:r>
        <w:rPr>
          <w:color w:val="A52A2A"/>
          <w:sz w:val="18"/>
          <w:szCs w:val="18"/>
        </w:rPr>
        <w:t>privilege</w:t>
      </w:r>
      <w:proofErr w:type="spellEnd"/>
      <w:r>
        <w:rPr>
          <w:color w:val="A52A2A"/>
          <w:sz w:val="18"/>
          <w:szCs w:val="18"/>
        </w:rPr>
        <w:t xml:space="preserve"> </w:t>
      </w:r>
      <w:proofErr w:type="spellStart"/>
      <w:r>
        <w:rPr>
          <w:color w:val="A52A2A"/>
          <w:sz w:val="18"/>
          <w:szCs w:val="18"/>
        </w:rPr>
        <w:t>level</w:t>
      </w:r>
      <w:proofErr w:type="spellEnd"/>
      <w:r>
        <w:rPr>
          <w:color w:val="A52A2A"/>
          <w:sz w:val="18"/>
          <w:szCs w:val="18"/>
        </w:rPr>
        <w:t xml:space="preserve">) равен 3; это означает, что </w:t>
      </w:r>
    </w:p>
    <w:p w14:paraId="1C6E954E" w14:textId="77777777" w:rsidR="00D60BF7" w:rsidRDefault="00D60BF7" w:rsidP="00D60BF7">
      <w:pPr>
        <w:pStyle w:val="HTML"/>
        <w:shd w:val="clear" w:color="auto" w:fill="FFFFFF"/>
        <w:jc w:val="both"/>
        <w:rPr>
          <w:color w:val="A52A2A"/>
          <w:sz w:val="18"/>
          <w:szCs w:val="18"/>
        </w:rPr>
      </w:pPr>
      <w:r>
        <w:rPr>
          <w:color w:val="A52A2A"/>
          <w:sz w:val="18"/>
          <w:szCs w:val="18"/>
        </w:rPr>
        <w:t xml:space="preserve">   // этот сегмент </w:t>
      </w:r>
      <w:proofErr w:type="gramStart"/>
      <w:r>
        <w:rPr>
          <w:color w:val="A52A2A"/>
          <w:sz w:val="18"/>
          <w:szCs w:val="18"/>
        </w:rPr>
        <w:t>TSS  можно</w:t>
      </w:r>
      <w:proofErr w:type="gramEnd"/>
      <w:r>
        <w:rPr>
          <w:color w:val="A52A2A"/>
          <w:sz w:val="18"/>
          <w:szCs w:val="18"/>
        </w:rPr>
        <w:t xml:space="preserve"> использовать для переключения в режим ядра из кольца 3.</w:t>
      </w:r>
    </w:p>
    <w:p w14:paraId="596284CF" w14:textId="77777777" w:rsidR="00D60BF7" w:rsidRPr="00413140" w:rsidRDefault="00D60BF7" w:rsidP="00D60BF7">
      <w:pPr>
        <w:pStyle w:val="HTML"/>
        <w:shd w:val="clear" w:color="auto" w:fill="FFFFFF"/>
        <w:jc w:val="both"/>
        <w:rPr>
          <w:color w:val="A52A2A"/>
          <w:sz w:val="18"/>
          <w:szCs w:val="18"/>
          <w:lang w:val="en-US"/>
        </w:rPr>
      </w:pPr>
      <w:r>
        <w:rPr>
          <w:color w:val="A52A2A"/>
          <w:sz w:val="18"/>
          <w:szCs w:val="18"/>
        </w:rPr>
        <w:t xml:space="preserve">   </w:t>
      </w:r>
      <w:proofErr w:type="spellStart"/>
      <w:r w:rsidRPr="00413140">
        <w:rPr>
          <w:color w:val="A52A2A"/>
          <w:sz w:val="18"/>
          <w:szCs w:val="18"/>
          <w:lang w:val="en-US"/>
        </w:rPr>
        <w:t>tss_entry.cs</w:t>
      </w:r>
      <w:proofErr w:type="spellEnd"/>
      <w:r w:rsidRPr="00413140">
        <w:rPr>
          <w:color w:val="A52A2A"/>
          <w:sz w:val="18"/>
          <w:szCs w:val="18"/>
          <w:lang w:val="en-US"/>
        </w:rPr>
        <w:t xml:space="preserve">   = 0x0b;</w:t>
      </w:r>
    </w:p>
    <w:p w14:paraId="338DF13C" w14:textId="77777777" w:rsidR="00D60BF7" w:rsidRPr="00413140" w:rsidRDefault="00D60BF7" w:rsidP="00D60BF7">
      <w:pPr>
        <w:pStyle w:val="HTML"/>
        <w:shd w:val="clear" w:color="auto" w:fill="FFFFFF"/>
        <w:jc w:val="both"/>
        <w:rPr>
          <w:color w:val="A52A2A"/>
          <w:sz w:val="18"/>
          <w:szCs w:val="18"/>
          <w:lang w:val="en-US"/>
        </w:rPr>
      </w:pPr>
      <w:r w:rsidRPr="00413140">
        <w:rPr>
          <w:color w:val="A52A2A"/>
          <w:sz w:val="18"/>
          <w:szCs w:val="18"/>
          <w:lang w:val="en-US"/>
        </w:rPr>
        <w:t xml:space="preserve">   </w:t>
      </w:r>
      <w:proofErr w:type="spellStart"/>
      <w:r w:rsidRPr="00413140">
        <w:rPr>
          <w:color w:val="A52A2A"/>
          <w:sz w:val="18"/>
          <w:szCs w:val="18"/>
          <w:lang w:val="en-US"/>
        </w:rPr>
        <w:t>tss_</w:t>
      </w:r>
      <w:proofErr w:type="gramStart"/>
      <w:r w:rsidRPr="00413140">
        <w:rPr>
          <w:color w:val="A52A2A"/>
          <w:sz w:val="18"/>
          <w:szCs w:val="18"/>
          <w:lang w:val="en-US"/>
        </w:rPr>
        <w:t>entry.ss</w:t>
      </w:r>
      <w:proofErr w:type="spellEnd"/>
      <w:proofErr w:type="gramEnd"/>
      <w:r w:rsidRPr="00413140">
        <w:rPr>
          <w:color w:val="A52A2A"/>
          <w:sz w:val="18"/>
          <w:szCs w:val="18"/>
          <w:lang w:val="en-US"/>
        </w:rPr>
        <w:t xml:space="preserve"> = tss_entry.ds = tss_entry.es = </w:t>
      </w:r>
      <w:proofErr w:type="spellStart"/>
      <w:r w:rsidRPr="00413140">
        <w:rPr>
          <w:color w:val="A52A2A"/>
          <w:sz w:val="18"/>
          <w:szCs w:val="18"/>
          <w:lang w:val="en-US"/>
        </w:rPr>
        <w:t>tss_entry.fs</w:t>
      </w:r>
      <w:proofErr w:type="spellEnd"/>
      <w:r w:rsidRPr="00413140">
        <w:rPr>
          <w:color w:val="A52A2A"/>
          <w:sz w:val="18"/>
          <w:szCs w:val="18"/>
          <w:lang w:val="en-US"/>
        </w:rPr>
        <w:t xml:space="preserve"> = tss_entry.gs = 0x13;</w:t>
      </w:r>
    </w:p>
    <w:p w14:paraId="676C642F" w14:textId="77777777" w:rsidR="00D60BF7" w:rsidRPr="00413140" w:rsidRDefault="00D60BF7" w:rsidP="00D60BF7">
      <w:pPr>
        <w:pStyle w:val="HTML"/>
        <w:shd w:val="clear" w:color="auto" w:fill="FFFFFF"/>
        <w:jc w:val="both"/>
        <w:rPr>
          <w:color w:val="A52A2A"/>
          <w:sz w:val="18"/>
          <w:szCs w:val="18"/>
          <w:lang w:val="en-US"/>
        </w:rPr>
      </w:pPr>
      <w:r w:rsidRPr="00413140">
        <w:rPr>
          <w:color w:val="A52A2A"/>
          <w:sz w:val="18"/>
          <w:szCs w:val="18"/>
          <w:lang w:val="en-US"/>
        </w:rPr>
        <w:t xml:space="preserve">} </w:t>
      </w:r>
    </w:p>
    <w:p w14:paraId="444C53AA" w14:textId="77777777" w:rsidR="00D60BF7" w:rsidRPr="00413140" w:rsidRDefault="00D60BF7" w:rsidP="00D60BF7">
      <w:pPr>
        <w:pStyle w:val="HTML"/>
        <w:shd w:val="clear" w:color="auto" w:fill="FFFFFF"/>
        <w:jc w:val="both"/>
        <w:rPr>
          <w:color w:val="A52A2A"/>
          <w:sz w:val="18"/>
          <w:szCs w:val="18"/>
          <w:lang w:val="en-US"/>
        </w:rPr>
      </w:pPr>
      <w:r w:rsidRPr="00413140">
        <w:rPr>
          <w:color w:val="A52A2A"/>
          <w:sz w:val="18"/>
          <w:szCs w:val="18"/>
          <w:lang w:val="en-US"/>
        </w:rPr>
        <w:t xml:space="preserve">void </w:t>
      </w:r>
      <w:proofErr w:type="spellStart"/>
      <w:r w:rsidRPr="00413140">
        <w:rPr>
          <w:color w:val="A52A2A"/>
          <w:sz w:val="18"/>
          <w:szCs w:val="18"/>
          <w:lang w:val="en-US"/>
        </w:rPr>
        <w:t>set_kernel_</w:t>
      </w:r>
      <w:proofErr w:type="gramStart"/>
      <w:r w:rsidRPr="00413140">
        <w:rPr>
          <w:color w:val="A52A2A"/>
          <w:sz w:val="18"/>
          <w:szCs w:val="18"/>
          <w:lang w:val="en-US"/>
        </w:rPr>
        <w:t>stack</w:t>
      </w:r>
      <w:proofErr w:type="spellEnd"/>
      <w:r w:rsidRPr="00413140">
        <w:rPr>
          <w:color w:val="A52A2A"/>
          <w:sz w:val="18"/>
          <w:szCs w:val="18"/>
          <w:lang w:val="en-US"/>
        </w:rPr>
        <w:t>(</w:t>
      </w:r>
      <w:proofErr w:type="gramEnd"/>
      <w:r w:rsidRPr="00413140">
        <w:rPr>
          <w:color w:val="A52A2A"/>
          <w:sz w:val="18"/>
          <w:szCs w:val="18"/>
          <w:lang w:val="en-US"/>
        </w:rPr>
        <w:t>u32int stack)</w:t>
      </w:r>
    </w:p>
    <w:p w14:paraId="3F326C83" w14:textId="77777777" w:rsidR="00D60BF7" w:rsidRPr="00D60BF7" w:rsidRDefault="00D60BF7" w:rsidP="00D60BF7">
      <w:pPr>
        <w:pStyle w:val="HTML"/>
        <w:shd w:val="clear" w:color="auto" w:fill="FFFFFF"/>
        <w:jc w:val="both"/>
        <w:rPr>
          <w:color w:val="A52A2A"/>
          <w:sz w:val="18"/>
          <w:szCs w:val="18"/>
          <w:lang w:val="en-US"/>
        </w:rPr>
      </w:pPr>
      <w:r w:rsidRPr="00D60BF7">
        <w:rPr>
          <w:color w:val="A52A2A"/>
          <w:sz w:val="18"/>
          <w:szCs w:val="18"/>
          <w:lang w:val="en-US"/>
        </w:rPr>
        <w:t>{</w:t>
      </w:r>
    </w:p>
    <w:p w14:paraId="0C79A992" w14:textId="77777777" w:rsidR="00D60BF7" w:rsidRPr="00D60BF7" w:rsidRDefault="00D60BF7" w:rsidP="00D60BF7">
      <w:pPr>
        <w:pStyle w:val="HTML"/>
        <w:shd w:val="clear" w:color="auto" w:fill="FFFFFF"/>
        <w:jc w:val="both"/>
        <w:rPr>
          <w:color w:val="A52A2A"/>
          <w:sz w:val="18"/>
          <w:szCs w:val="18"/>
          <w:lang w:val="en-US"/>
        </w:rPr>
      </w:pPr>
      <w:r w:rsidRPr="00D60BF7">
        <w:rPr>
          <w:color w:val="A52A2A"/>
          <w:sz w:val="18"/>
          <w:szCs w:val="18"/>
          <w:lang w:val="en-US"/>
        </w:rPr>
        <w:t xml:space="preserve">   tss_</w:t>
      </w:r>
      <w:proofErr w:type="gramStart"/>
      <w:r w:rsidRPr="00D60BF7">
        <w:rPr>
          <w:color w:val="A52A2A"/>
          <w:sz w:val="18"/>
          <w:szCs w:val="18"/>
          <w:lang w:val="en-US"/>
        </w:rPr>
        <w:t>entry.esp</w:t>
      </w:r>
      <w:proofErr w:type="gramEnd"/>
      <w:r w:rsidRPr="00D60BF7">
        <w:rPr>
          <w:color w:val="A52A2A"/>
          <w:sz w:val="18"/>
          <w:szCs w:val="18"/>
          <w:lang w:val="en-US"/>
        </w:rPr>
        <w:t>0 = stack;</w:t>
      </w:r>
    </w:p>
    <w:p w14:paraId="326B008F" w14:textId="77777777" w:rsidR="00D60BF7" w:rsidRPr="00D60BF7" w:rsidRDefault="00D60BF7" w:rsidP="00D60BF7">
      <w:pPr>
        <w:pStyle w:val="HTML"/>
        <w:shd w:val="clear" w:color="auto" w:fill="FFFFFF"/>
        <w:jc w:val="both"/>
        <w:rPr>
          <w:color w:val="A52A2A"/>
          <w:sz w:val="18"/>
          <w:szCs w:val="18"/>
          <w:lang w:val="en-US"/>
        </w:rPr>
      </w:pPr>
      <w:r w:rsidRPr="00D60BF7">
        <w:rPr>
          <w:color w:val="A52A2A"/>
          <w:sz w:val="18"/>
          <w:szCs w:val="18"/>
          <w:lang w:val="en-US"/>
        </w:rPr>
        <w:t xml:space="preserve">} </w:t>
      </w:r>
    </w:p>
    <w:p w14:paraId="4E014278" w14:textId="77777777" w:rsidR="00D60BF7" w:rsidRDefault="00D60BF7" w:rsidP="00D60BF7">
      <w:pPr>
        <w:tabs>
          <w:tab w:val="left" w:pos="5954"/>
        </w:tabs>
        <w:rPr>
          <w:rStyle w:val="30"/>
          <w:b/>
          <w:u w:val="single"/>
          <w:lang w:val="en-US"/>
        </w:rPr>
      </w:pPr>
    </w:p>
    <w:p w14:paraId="215FCB3D" w14:textId="77777777" w:rsidR="00D60BF7" w:rsidRPr="004245E9" w:rsidRDefault="00D60BF7" w:rsidP="00D60BF7">
      <w:pPr>
        <w:tabs>
          <w:tab w:val="left" w:pos="5954"/>
        </w:tabs>
        <w:rPr>
          <w:rStyle w:val="30"/>
          <w:b/>
          <w:sz w:val="24"/>
          <w:szCs w:val="24"/>
          <w:lang w:val="en-US"/>
        </w:rPr>
      </w:pPr>
      <w:proofErr w:type="spellStart"/>
      <w:r w:rsidRPr="004245E9">
        <w:rPr>
          <w:rStyle w:val="30"/>
          <w:b/>
          <w:sz w:val="24"/>
          <w:szCs w:val="24"/>
          <w:lang w:val="en-US"/>
        </w:rPr>
        <w:t>gdt.c</w:t>
      </w:r>
      <w:proofErr w:type="spellEnd"/>
    </w:p>
    <w:p w14:paraId="7304AE3C" w14:textId="77777777" w:rsidR="00D60BF7" w:rsidRDefault="00D60BF7" w:rsidP="00D60BF7">
      <w:pPr>
        <w:tabs>
          <w:tab w:val="left" w:pos="5954"/>
        </w:tabs>
        <w:rPr>
          <w:rStyle w:val="30"/>
          <w:b/>
          <w:u w:val="single"/>
          <w:lang w:val="en-US"/>
        </w:rPr>
      </w:pPr>
    </w:p>
    <w:p w14:paraId="159D3427"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 xml:space="preserve">[GLOBAL </w:t>
      </w:r>
      <w:proofErr w:type="spellStart"/>
      <w:r w:rsidRPr="004245E9">
        <w:rPr>
          <w:color w:val="A52A2A"/>
          <w:sz w:val="18"/>
          <w:szCs w:val="18"/>
          <w:lang w:val="en-US"/>
        </w:rPr>
        <w:t>tss_</w:t>
      </w:r>
      <w:proofErr w:type="gramStart"/>
      <w:r w:rsidRPr="004245E9">
        <w:rPr>
          <w:color w:val="A52A2A"/>
          <w:sz w:val="18"/>
          <w:szCs w:val="18"/>
          <w:lang w:val="en-US"/>
        </w:rPr>
        <w:t>flush</w:t>
      </w:r>
      <w:proofErr w:type="spellEnd"/>
      <w:r w:rsidRPr="004245E9">
        <w:rPr>
          <w:color w:val="A52A2A"/>
          <w:sz w:val="18"/>
          <w:szCs w:val="18"/>
          <w:lang w:val="en-US"/>
        </w:rPr>
        <w:t xml:space="preserve">]   </w:t>
      </w:r>
      <w:proofErr w:type="gramEnd"/>
      <w:r w:rsidRPr="004245E9">
        <w:rPr>
          <w:color w:val="A52A2A"/>
          <w:sz w:val="18"/>
          <w:szCs w:val="18"/>
          <w:lang w:val="en-US"/>
        </w:rPr>
        <w:t xml:space="preserve"> ; Allows our C code to call </w:t>
      </w:r>
      <w:proofErr w:type="spellStart"/>
      <w:r w:rsidRPr="004245E9">
        <w:rPr>
          <w:color w:val="A52A2A"/>
          <w:sz w:val="18"/>
          <w:szCs w:val="18"/>
          <w:lang w:val="en-US"/>
        </w:rPr>
        <w:t>tss_flush</w:t>
      </w:r>
      <w:proofErr w:type="spellEnd"/>
      <w:r w:rsidRPr="004245E9">
        <w:rPr>
          <w:color w:val="A52A2A"/>
          <w:sz w:val="18"/>
          <w:szCs w:val="18"/>
          <w:lang w:val="en-US"/>
        </w:rPr>
        <w:t>().</w:t>
      </w:r>
    </w:p>
    <w:p w14:paraId="4AE6757D" w14:textId="77777777" w:rsidR="00D60BF7" w:rsidRPr="004245E9" w:rsidRDefault="00D60BF7" w:rsidP="00D60BF7">
      <w:pPr>
        <w:pStyle w:val="HTML"/>
        <w:shd w:val="clear" w:color="auto" w:fill="FFFFFF"/>
        <w:jc w:val="both"/>
        <w:rPr>
          <w:color w:val="A52A2A"/>
          <w:sz w:val="18"/>
          <w:szCs w:val="18"/>
          <w:lang w:val="en-US"/>
        </w:rPr>
      </w:pPr>
      <w:proofErr w:type="spellStart"/>
      <w:r w:rsidRPr="004245E9">
        <w:rPr>
          <w:color w:val="A52A2A"/>
          <w:sz w:val="18"/>
          <w:szCs w:val="18"/>
          <w:lang w:val="en-US"/>
        </w:rPr>
        <w:t>tss_flush</w:t>
      </w:r>
      <w:proofErr w:type="spellEnd"/>
      <w:r w:rsidRPr="004245E9">
        <w:rPr>
          <w:color w:val="A52A2A"/>
          <w:sz w:val="18"/>
          <w:szCs w:val="18"/>
          <w:lang w:val="en-US"/>
        </w:rPr>
        <w:t>:</w:t>
      </w:r>
    </w:p>
    <w:p w14:paraId="06361488"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 xml:space="preserve">   mov ax, 0x2B    </w:t>
      </w:r>
      <w:proofErr w:type="gramStart"/>
      <w:r w:rsidRPr="004245E9">
        <w:rPr>
          <w:color w:val="A52A2A"/>
          <w:sz w:val="18"/>
          <w:szCs w:val="18"/>
          <w:lang w:val="en-US"/>
        </w:rPr>
        <w:t xml:space="preserve">  ;</w:t>
      </w:r>
      <w:proofErr w:type="gramEnd"/>
      <w:r w:rsidRPr="004245E9">
        <w:rPr>
          <w:color w:val="A52A2A"/>
          <w:sz w:val="18"/>
          <w:szCs w:val="18"/>
          <w:lang w:val="en-US"/>
        </w:rPr>
        <w:t xml:space="preserve"> Load the index of our TSS structure - The index is</w:t>
      </w:r>
    </w:p>
    <w:p w14:paraId="63BE49E5"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 xml:space="preserve">                     ; 0x28, as it is the 5th selector and each is 8 bytes</w:t>
      </w:r>
    </w:p>
    <w:p w14:paraId="1625C1A4"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 xml:space="preserve">                     ; long, but we set the bottom two bits (making 0x2B)</w:t>
      </w:r>
    </w:p>
    <w:p w14:paraId="41827630"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 xml:space="preserve">                     ; so that it has an RPL of 3, not zero.</w:t>
      </w:r>
    </w:p>
    <w:p w14:paraId="44FCDF76"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 xml:space="preserve">   </w:t>
      </w:r>
      <w:proofErr w:type="spellStart"/>
      <w:r w:rsidRPr="004245E9">
        <w:rPr>
          <w:color w:val="A52A2A"/>
          <w:sz w:val="18"/>
          <w:szCs w:val="18"/>
          <w:lang w:val="en-US"/>
        </w:rPr>
        <w:t>ltr</w:t>
      </w:r>
      <w:proofErr w:type="spellEnd"/>
      <w:r w:rsidRPr="004245E9">
        <w:rPr>
          <w:color w:val="A52A2A"/>
          <w:sz w:val="18"/>
          <w:szCs w:val="18"/>
          <w:lang w:val="en-US"/>
        </w:rPr>
        <w:t xml:space="preserve"> ax          </w:t>
      </w:r>
      <w:proofErr w:type="gramStart"/>
      <w:r w:rsidRPr="004245E9">
        <w:rPr>
          <w:color w:val="A52A2A"/>
          <w:sz w:val="18"/>
          <w:szCs w:val="18"/>
          <w:lang w:val="en-US"/>
        </w:rPr>
        <w:t xml:space="preserve">  ;</w:t>
      </w:r>
      <w:proofErr w:type="gramEnd"/>
      <w:r w:rsidRPr="004245E9">
        <w:rPr>
          <w:color w:val="A52A2A"/>
          <w:sz w:val="18"/>
          <w:szCs w:val="18"/>
          <w:lang w:val="en-US"/>
        </w:rPr>
        <w:t xml:space="preserve"> Load 0x2B into the task state register.</w:t>
      </w:r>
    </w:p>
    <w:p w14:paraId="34158B68" w14:textId="77777777" w:rsidR="00D60BF7" w:rsidRDefault="00D60BF7" w:rsidP="00D60BF7">
      <w:pPr>
        <w:pStyle w:val="HTML"/>
        <w:shd w:val="clear" w:color="auto" w:fill="FFFFFF"/>
        <w:jc w:val="both"/>
        <w:rPr>
          <w:color w:val="A52A2A"/>
          <w:sz w:val="18"/>
          <w:szCs w:val="18"/>
        </w:rPr>
      </w:pPr>
      <w:r w:rsidRPr="004245E9">
        <w:rPr>
          <w:color w:val="A52A2A"/>
          <w:sz w:val="18"/>
          <w:szCs w:val="18"/>
          <w:lang w:val="en-US"/>
        </w:rPr>
        <w:t xml:space="preserve">   </w:t>
      </w:r>
      <w:proofErr w:type="spellStart"/>
      <w:r>
        <w:rPr>
          <w:color w:val="A52A2A"/>
          <w:sz w:val="18"/>
          <w:szCs w:val="18"/>
        </w:rPr>
        <w:t>ret</w:t>
      </w:r>
      <w:proofErr w:type="spellEnd"/>
      <w:r>
        <w:rPr>
          <w:color w:val="A52A2A"/>
          <w:sz w:val="18"/>
          <w:szCs w:val="18"/>
        </w:rPr>
        <w:t xml:space="preserve"> </w:t>
      </w:r>
    </w:p>
    <w:p w14:paraId="3991F0F2" w14:textId="77777777" w:rsidR="00D60BF7" w:rsidRPr="004245E9" w:rsidRDefault="00D60BF7" w:rsidP="00D60BF7">
      <w:pPr>
        <w:tabs>
          <w:tab w:val="left" w:pos="5954"/>
        </w:tabs>
        <w:rPr>
          <w:rStyle w:val="30"/>
          <w:b/>
          <w:u w:val="single"/>
        </w:rPr>
      </w:pPr>
    </w:p>
    <w:p w14:paraId="2ED5376D" w14:textId="77777777" w:rsidR="00D60BF7" w:rsidRPr="004245E9" w:rsidRDefault="00D60BF7" w:rsidP="00D60BF7">
      <w:pPr>
        <w:tabs>
          <w:tab w:val="left" w:pos="5954"/>
        </w:tabs>
        <w:rPr>
          <w:rStyle w:val="30"/>
          <w:b/>
          <w:u w:val="single"/>
        </w:rPr>
      </w:pPr>
    </w:p>
    <w:p w14:paraId="44BC1D53" w14:textId="77777777" w:rsidR="00D60BF7" w:rsidRPr="00D60BF7" w:rsidRDefault="00D60BF7" w:rsidP="00D60BF7">
      <w:pPr>
        <w:tabs>
          <w:tab w:val="left" w:pos="5954"/>
        </w:tabs>
        <w:rPr>
          <w:rStyle w:val="30"/>
          <w:b/>
          <w:sz w:val="24"/>
          <w:szCs w:val="24"/>
        </w:rPr>
      </w:pPr>
      <w:proofErr w:type="spellStart"/>
      <w:r w:rsidRPr="004245E9">
        <w:rPr>
          <w:rStyle w:val="30"/>
          <w:b/>
          <w:sz w:val="24"/>
          <w:szCs w:val="24"/>
          <w:lang w:val="en-US"/>
        </w:rPr>
        <w:t>syscall</w:t>
      </w:r>
      <w:proofErr w:type="spellEnd"/>
      <w:r w:rsidRPr="004245E9">
        <w:rPr>
          <w:rStyle w:val="30"/>
          <w:b/>
          <w:sz w:val="24"/>
          <w:szCs w:val="24"/>
        </w:rPr>
        <w:t>.</w:t>
      </w:r>
      <w:r w:rsidRPr="004245E9">
        <w:rPr>
          <w:rStyle w:val="30"/>
          <w:b/>
          <w:sz w:val="24"/>
          <w:szCs w:val="24"/>
          <w:lang w:val="en-US"/>
        </w:rPr>
        <w:t>h</w:t>
      </w:r>
    </w:p>
    <w:p w14:paraId="7FBDD2FD" w14:textId="77777777" w:rsidR="00D60BF7" w:rsidRPr="00D60BF7" w:rsidRDefault="00D60BF7" w:rsidP="00D60BF7">
      <w:pPr>
        <w:tabs>
          <w:tab w:val="left" w:pos="5954"/>
        </w:tabs>
        <w:rPr>
          <w:rStyle w:val="30"/>
          <w:b/>
          <w:u w:val="single"/>
        </w:rPr>
      </w:pPr>
    </w:p>
    <w:p w14:paraId="30542BF2" w14:textId="77777777" w:rsidR="00D60BF7" w:rsidRDefault="00D60BF7" w:rsidP="00D60BF7">
      <w:pPr>
        <w:pStyle w:val="HTML"/>
        <w:shd w:val="clear" w:color="auto" w:fill="FFFFFF"/>
        <w:jc w:val="both"/>
        <w:rPr>
          <w:color w:val="A52A2A"/>
          <w:sz w:val="18"/>
          <w:szCs w:val="18"/>
        </w:rPr>
      </w:pPr>
      <w:r>
        <w:rPr>
          <w:color w:val="A52A2A"/>
          <w:sz w:val="18"/>
          <w:szCs w:val="18"/>
        </w:rPr>
        <w:t xml:space="preserve">// </w:t>
      </w:r>
      <w:proofErr w:type="spellStart"/>
      <w:r>
        <w:rPr>
          <w:color w:val="A52A2A"/>
          <w:sz w:val="18"/>
          <w:szCs w:val="18"/>
        </w:rPr>
        <w:t>syscall.h</w:t>
      </w:r>
      <w:proofErr w:type="spellEnd"/>
      <w:r>
        <w:rPr>
          <w:color w:val="A52A2A"/>
          <w:sz w:val="18"/>
          <w:szCs w:val="18"/>
        </w:rPr>
        <w:t xml:space="preserve"> – Определяет интерфейс и структуры, относящиеся к диспетчеризации системных вызовов.</w:t>
      </w:r>
    </w:p>
    <w:p w14:paraId="2826BC75" w14:textId="77777777" w:rsidR="00D60BF7" w:rsidRDefault="00D60BF7" w:rsidP="00D60BF7">
      <w:pPr>
        <w:pStyle w:val="HTML"/>
        <w:shd w:val="clear" w:color="auto" w:fill="FFFFFF"/>
        <w:jc w:val="both"/>
        <w:rPr>
          <w:color w:val="A52A2A"/>
          <w:sz w:val="18"/>
          <w:szCs w:val="18"/>
        </w:rPr>
      </w:pPr>
      <w:r>
        <w:rPr>
          <w:color w:val="A52A2A"/>
          <w:sz w:val="18"/>
          <w:szCs w:val="18"/>
        </w:rPr>
        <w:t xml:space="preserve">// Написано </w:t>
      </w:r>
      <w:proofErr w:type="gramStart"/>
      <w:r>
        <w:rPr>
          <w:color w:val="A52A2A"/>
          <w:sz w:val="18"/>
          <w:szCs w:val="18"/>
        </w:rPr>
        <w:t>для  руководств</w:t>
      </w:r>
      <w:proofErr w:type="gramEnd"/>
      <w:r>
        <w:rPr>
          <w:color w:val="A52A2A"/>
          <w:sz w:val="18"/>
          <w:szCs w:val="18"/>
        </w:rPr>
        <w:t xml:space="preserve"> по разработке ядра - автор </w:t>
      </w:r>
      <w:proofErr w:type="spellStart"/>
      <w:r>
        <w:rPr>
          <w:color w:val="A52A2A"/>
          <w:sz w:val="18"/>
          <w:szCs w:val="18"/>
        </w:rPr>
        <w:t>James</w:t>
      </w:r>
      <w:proofErr w:type="spellEnd"/>
      <w:r>
        <w:rPr>
          <w:color w:val="A52A2A"/>
          <w:sz w:val="18"/>
          <w:szCs w:val="18"/>
        </w:rPr>
        <w:t xml:space="preserve"> </w:t>
      </w:r>
      <w:proofErr w:type="spellStart"/>
      <w:r>
        <w:rPr>
          <w:color w:val="A52A2A"/>
          <w:sz w:val="18"/>
          <w:szCs w:val="18"/>
        </w:rPr>
        <w:t>Molloy</w:t>
      </w:r>
      <w:proofErr w:type="spellEnd"/>
    </w:p>
    <w:p w14:paraId="71188A4D" w14:textId="77777777" w:rsidR="00D60BF7" w:rsidRDefault="00D60BF7" w:rsidP="00D60BF7">
      <w:pPr>
        <w:pStyle w:val="HTML"/>
        <w:shd w:val="clear" w:color="auto" w:fill="FFFFFF"/>
        <w:jc w:val="both"/>
        <w:rPr>
          <w:color w:val="A52A2A"/>
          <w:sz w:val="18"/>
          <w:szCs w:val="18"/>
        </w:rPr>
      </w:pPr>
    </w:p>
    <w:p w14:paraId="557E95D8"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#ifndef SYSCALL_H</w:t>
      </w:r>
    </w:p>
    <w:p w14:paraId="744772A1"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#define SYSCALL_H</w:t>
      </w:r>
    </w:p>
    <w:p w14:paraId="740591A8" w14:textId="77777777" w:rsidR="00D60BF7" w:rsidRDefault="00D60BF7" w:rsidP="00D60BF7">
      <w:pPr>
        <w:pStyle w:val="HTML"/>
        <w:shd w:val="clear" w:color="auto" w:fill="FFFFFF"/>
        <w:jc w:val="both"/>
        <w:rPr>
          <w:color w:val="A52A2A"/>
          <w:sz w:val="18"/>
          <w:szCs w:val="18"/>
          <w:lang w:val="en-US"/>
        </w:rPr>
      </w:pPr>
    </w:p>
    <w:p w14:paraId="14B1CDF3"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#define DECL_SYSCALL0(</w:t>
      </w:r>
      <w:proofErr w:type="spellStart"/>
      <w:r w:rsidRPr="004245E9">
        <w:rPr>
          <w:color w:val="A52A2A"/>
          <w:sz w:val="18"/>
          <w:szCs w:val="18"/>
          <w:lang w:val="en-US"/>
        </w:rPr>
        <w:t>fn</w:t>
      </w:r>
      <w:proofErr w:type="spellEnd"/>
      <w:r w:rsidRPr="004245E9">
        <w:rPr>
          <w:color w:val="A52A2A"/>
          <w:sz w:val="18"/>
          <w:szCs w:val="18"/>
          <w:lang w:val="en-US"/>
        </w:rPr>
        <w:t xml:space="preserve">) int </w:t>
      </w:r>
      <w:proofErr w:type="spellStart"/>
      <w:r w:rsidRPr="004245E9">
        <w:rPr>
          <w:color w:val="A52A2A"/>
          <w:sz w:val="18"/>
          <w:szCs w:val="18"/>
          <w:lang w:val="en-US"/>
        </w:rPr>
        <w:t>syscall</w:t>
      </w:r>
      <w:proofErr w:type="spellEnd"/>
      <w:r w:rsidRPr="004245E9">
        <w:rPr>
          <w:color w:val="A52A2A"/>
          <w:sz w:val="18"/>
          <w:szCs w:val="18"/>
          <w:lang w:val="en-US"/>
        </w:rPr>
        <w:t>_##</w:t>
      </w:r>
      <w:proofErr w:type="spellStart"/>
      <w:proofErr w:type="gramStart"/>
      <w:r w:rsidRPr="004245E9">
        <w:rPr>
          <w:color w:val="A52A2A"/>
          <w:sz w:val="18"/>
          <w:szCs w:val="18"/>
          <w:lang w:val="en-US"/>
        </w:rPr>
        <w:t>fn</w:t>
      </w:r>
      <w:proofErr w:type="spellEnd"/>
      <w:r w:rsidRPr="004245E9">
        <w:rPr>
          <w:color w:val="A52A2A"/>
          <w:sz w:val="18"/>
          <w:szCs w:val="18"/>
          <w:lang w:val="en-US"/>
        </w:rPr>
        <w:t>(</w:t>
      </w:r>
      <w:proofErr w:type="gramEnd"/>
      <w:r w:rsidRPr="004245E9">
        <w:rPr>
          <w:color w:val="A52A2A"/>
          <w:sz w:val="18"/>
          <w:szCs w:val="18"/>
          <w:lang w:val="en-US"/>
        </w:rPr>
        <w:t>);</w:t>
      </w:r>
    </w:p>
    <w:p w14:paraId="043696C2"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#define DECL_SYSCALL1(</w:t>
      </w:r>
      <w:proofErr w:type="gramStart"/>
      <w:r w:rsidRPr="004245E9">
        <w:rPr>
          <w:color w:val="A52A2A"/>
          <w:sz w:val="18"/>
          <w:szCs w:val="18"/>
          <w:lang w:val="en-US"/>
        </w:rPr>
        <w:t>fn,p</w:t>
      </w:r>
      <w:proofErr w:type="gramEnd"/>
      <w:r w:rsidRPr="004245E9">
        <w:rPr>
          <w:color w:val="A52A2A"/>
          <w:sz w:val="18"/>
          <w:szCs w:val="18"/>
          <w:lang w:val="en-US"/>
        </w:rPr>
        <w:t xml:space="preserve">1) int </w:t>
      </w:r>
      <w:proofErr w:type="spellStart"/>
      <w:r w:rsidRPr="004245E9">
        <w:rPr>
          <w:color w:val="A52A2A"/>
          <w:sz w:val="18"/>
          <w:szCs w:val="18"/>
          <w:lang w:val="en-US"/>
        </w:rPr>
        <w:t>syscall</w:t>
      </w:r>
      <w:proofErr w:type="spellEnd"/>
      <w:r w:rsidRPr="004245E9">
        <w:rPr>
          <w:color w:val="A52A2A"/>
          <w:sz w:val="18"/>
          <w:szCs w:val="18"/>
          <w:lang w:val="en-US"/>
        </w:rPr>
        <w:t>_##</w:t>
      </w:r>
      <w:proofErr w:type="spellStart"/>
      <w:r w:rsidRPr="004245E9">
        <w:rPr>
          <w:color w:val="A52A2A"/>
          <w:sz w:val="18"/>
          <w:szCs w:val="18"/>
          <w:lang w:val="en-US"/>
        </w:rPr>
        <w:t>fn</w:t>
      </w:r>
      <w:proofErr w:type="spellEnd"/>
      <w:r w:rsidRPr="004245E9">
        <w:rPr>
          <w:color w:val="A52A2A"/>
          <w:sz w:val="18"/>
          <w:szCs w:val="18"/>
          <w:lang w:val="en-US"/>
        </w:rPr>
        <w:t>(p1);</w:t>
      </w:r>
    </w:p>
    <w:p w14:paraId="3D423BC9"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#define DECL_SYSCALL2(</w:t>
      </w:r>
      <w:proofErr w:type="gramStart"/>
      <w:r w:rsidRPr="004245E9">
        <w:rPr>
          <w:color w:val="A52A2A"/>
          <w:sz w:val="18"/>
          <w:szCs w:val="18"/>
          <w:lang w:val="en-US"/>
        </w:rPr>
        <w:t>fn,p</w:t>
      </w:r>
      <w:proofErr w:type="gramEnd"/>
      <w:r w:rsidRPr="004245E9">
        <w:rPr>
          <w:color w:val="A52A2A"/>
          <w:sz w:val="18"/>
          <w:szCs w:val="18"/>
          <w:lang w:val="en-US"/>
        </w:rPr>
        <w:t xml:space="preserve">1,p2) int </w:t>
      </w:r>
      <w:proofErr w:type="spellStart"/>
      <w:r w:rsidRPr="004245E9">
        <w:rPr>
          <w:color w:val="A52A2A"/>
          <w:sz w:val="18"/>
          <w:szCs w:val="18"/>
          <w:lang w:val="en-US"/>
        </w:rPr>
        <w:t>syscall</w:t>
      </w:r>
      <w:proofErr w:type="spellEnd"/>
      <w:r w:rsidRPr="004245E9">
        <w:rPr>
          <w:color w:val="A52A2A"/>
          <w:sz w:val="18"/>
          <w:szCs w:val="18"/>
          <w:lang w:val="en-US"/>
        </w:rPr>
        <w:t>_##</w:t>
      </w:r>
      <w:proofErr w:type="spellStart"/>
      <w:r w:rsidRPr="004245E9">
        <w:rPr>
          <w:color w:val="A52A2A"/>
          <w:sz w:val="18"/>
          <w:szCs w:val="18"/>
          <w:lang w:val="en-US"/>
        </w:rPr>
        <w:t>fn</w:t>
      </w:r>
      <w:proofErr w:type="spellEnd"/>
      <w:r w:rsidRPr="004245E9">
        <w:rPr>
          <w:color w:val="A52A2A"/>
          <w:sz w:val="18"/>
          <w:szCs w:val="18"/>
          <w:lang w:val="en-US"/>
        </w:rPr>
        <w:t>(p1,p2);</w:t>
      </w:r>
    </w:p>
    <w:p w14:paraId="30FC6769"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#define DECL_SYSCALL3(</w:t>
      </w:r>
      <w:proofErr w:type="gramStart"/>
      <w:r w:rsidRPr="004245E9">
        <w:rPr>
          <w:color w:val="A52A2A"/>
          <w:sz w:val="18"/>
          <w:szCs w:val="18"/>
          <w:lang w:val="en-US"/>
        </w:rPr>
        <w:t>fn,p</w:t>
      </w:r>
      <w:proofErr w:type="gramEnd"/>
      <w:r w:rsidRPr="004245E9">
        <w:rPr>
          <w:color w:val="A52A2A"/>
          <w:sz w:val="18"/>
          <w:szCs w:val="18"/>
          <w:lang w:val="en-US"/>
        </w:rPr>
        <w:t xml:space="preserve">1,p2,p3) int </w:t>
      </w:r>
      <w:proofErr w:type="spellStart"/>
      <w:r w:rsidRPr="004245E9">
        <w:rPr>
          <w:color w:val="A52A2A"/>
          <w:sz w:val="18"/>
          <w:szCs w:val="18"/>
          <w:lang w:val="en-US"/>
        </w:rPr>
        <w:t>syscall</w:t>
      </w:r>
      <w:proofErr w:type="spellEnd"/>
      <w:r w:rsidRPr="004245E9">
        <w:rPr>
          <w:color w:val="A52A2A"/>
          <w:sz w:val="18"/>
          <w:szCs w:val="18"/>
          <w:lang w:val="en-US"/>
        </w:rPr>
        <w:t>_##</w:t>
      </w:r>
      <w:proofErr w:type="spellStart"/>
      <w:r w:rsidRPr="004245E9">
        <w:rPr>
          <w:color w:val="A52A2A"/>
          <w:sz w:val="18"/>
          <w:szCs w:val="18"/>
          <w:lang w:val="en-US"/>
        </w:rPr>
        <w:t>fn</w:t>
      </w:r>
      <w:proofErr w:type="spellEnd"/>
      <w:r w:rsidRPr="004245E9">
        <w:rPr>
          <w:color w:val="A52A2A"/>
          <w:sz w:val="18"/>
          <w:szCs w:val="18"/>
          <w:lang w:val="en-US"/>
        </w:rPr>
        <w:t>(p1,p2,p3);</w:t>
      </w:r>
    </w:p>
    <w:p w14:paraId="5E17F55E"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#define DECL_SYSCALL4(</w:t>
      </w:r>
      <w:proofErr w:type="gramStart"/>
      <w:r w:rsidRPr="004245E9">
        <w:rPr>
          <w:color w:val="A52A2A"/>
          <w:sz w:val="18"/>
          <w:szCs w:val="18"/>
          <w:lang w:val="en-US"/>
        </w:rPr>
        <w:t>fn,p</w:t>
      </w:r>
      <w:proofErr w:type="gramEnd"/>
      <w:r w:rsidRPr="004245E9">
        <w:rPr>
          <w:color w:val="A52A2A"/>
          <w:sz w:val="18"/>
          <w:szCs w:val="18"/>
          <w:lang w:val="en-US"/>
        </w:rPr>
        <w:t xml:space="preserve">1,p2,p3,p4) int </w:t>
      </w:r>
      <w:proofErr w:type="spellStart"/>
      <w:r w:rsidRPr="004245E9">
        <w:rPr>
          <w:color w:val="A52A2A"/>
          <w:sz w:val="18"/>
          <w:szCs w:val="18"/>
          <w:lang w:val="en-US"/>
        </w:rPr>
        <w:t>syscall</w:t>
      </w:r>
      <w:proofErr w:type="spellEnd"/>
      <w:r w:rsidRPr="004245E9">
        <w:rPr>
          <w:color w:val="A52A2A"/>
          <w:sz w:val="18"/>
          <w:szCs w:val="18"/>
          <w:lang w:val="en-US"/>
        </w:rPr>
        <w:t>_##</w:t>
      </w:r>
      <w:proofErr w:type="spellStart"/>
      <w:r w:rsidRPr="004245E9">
        <w:rPr>
          <w:color w:val="A52A2A"/>
          <w:sz w:val="18"/>
          <w:szCs w:val="18"/>
          <w:lang w:val="en-US"/>
        </w:rPr>
        <w:t>fn</w:t>
      </w:r>
      <w:proofErr w:type="spellEnd"/>
      <w:r w:rsidRPr="004245E9">
        <w:rPr>
          <w:color w:val="A52A2A"/>
          <w:sz w:val="18"/>
          <w:szCs w:val="18"/>
          <w:lang w:val="en-US"/>
        </w:rPr>
        <w:t>(p1,p2,p3,p4);</w:t>
      </w:r>
    </w:p>
    <w:p w14:paraId="582D0943"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#define DECL_SYSCALL5(</w:t>
      </w:r>
      <w:proofErr w:type="gramStart"/>
      <w:r w:rsidRPr="004245E9">
        <w:rPr>
          <w:color w:val="A52A2A"/>
          <w:sz w:val="18"/>
          <w:szCs w:val="18"/>
          <w:lang w:val="en-US"/>
        </w:rPr>
        <w:t>fn,p</w:t>
      </w:r>
      <w:proofErr w:type="gramEnd"/>
      <w:r w:rsidRPr="004245E9">
        <w:rPr>
          <w:color w:val="A52A2A"/>
          <w:sz w:val="18"/>
          <w:szCs w:val="18"/>
          <w:lang w:val="en-US"/>
        </w:rPr>
        <w:t xml:space="preserve">1,p2,p3,p4,p5) int </w:t>
      </w:r>
      <w:proofErr w:type="spellStart"/>
      <w:r w:rsidRPr="004245E9">
        <w:rPr>
          <w:color w:val="A52A2A"/>
          <w:sz w:val="18"/>
          <w:szCs w:val="18"/>
          <w:lang w:val="en-US"/>
        </w:rPr>
        <w:t>syscall</w:t>
      </w:r>
      <w:proofErr w:type="spellEnd"/>
      <w:r w:rsidRPr="004245E9">
        <w:rPr>
          <w:color w:val="A52A2A"/>
          <w:sz w:val="18"/>
          <w:szCs w:val="18"/>
          <w:lang w:val="en-US"/>
        </w:rPr>
        <w:t>_##</w:t>
      </w:r>
      <w:proofErr w:type="spellStart"/>
      <w:r w:rsidRPr="004245E9">
        <w:rPr>
          <w:color w:val="A52A2A"/>
          <w:sz w:val="18"/>
          <w:szCs w:val="18"/>
          <w:lang w:val="en-US"/>
        </w:rPr>
        <w:t>fn</w:t>
      </w:r>
      <w:proofErr w:type="spellEnd"/>
      <w:r w:rsidRPr="004245E9">
        <w:rPr>
          <w:color w:val="A52A2A"/>
          <w:sz w:val="18"/>
          <w:szCs w:val="18"/>
          <w:lang w:val="en-US"/>
        </w:rPr>
        <w:t>(p1,p2,p3,p4,p5);</w:t>
      </w:r>
    </w:p>
    <w:p w14:paraId="52C941AE" w14:textId="77777777" w:rsidR="00D60BF7" w:rsidRPr="004245E9" w:rsidRDefault="00D60BF7" w:rsidP="00D60BF7">
      <w:pPr>
        <w:pStyle w:val="HTML"/>
        <w:shd w:val="clear" w:color="auto" w:fill="FFFFFF"/>
        <w:jc w:val="both"/>
        <w:rPr>
          <w:color w:val="A52A2A"/>
          <w:sz w:val="18"/>
          <w:szCs w:val="18"/>
          <w:lang w:val="en-US"/>
        </w:rPr>
      </w:pPr>
    </w:p>
    <w:p w14:paraId="0DE99119"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#define DEFN_SYSCALL0(</w:t>
      </w:r>
      <w:proofErr w:type="spellStart"/>
      <w:r w:rsidRPr="004245E9">
        <w:rPr>
          <w:color w:val="A52A2A"/>
          <w:sz w:val="18"/>
          <w:szCs w:val="18"/>
          <w:lang w:val="en-US"/>
        </w:rPr>
        <w:t>fn</w:t>
      </w:r>
      <w:proofErr w:type="spellEnd"/>
      <w:r w:rsidRPr="004245E9">
        <w:rPr>
          <w:color w:val="A52A2A"/>
          <w:sz w:val="18"/>
          <w:szCs w:val="18"/>
          <w:lang w:val="en-US"/>
        </w:rPr>
        <w:t xml:space="preserve">, num) \ </w:t>
      </w:r>
    </w:p>
    <w:p w14:paraId="54701A3D"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 xml:space="preserve">int </w:t>
      </w:r>
      <w:proofErr w:type="spellStart"/>
      <w:r w:rsidRPr="004245E9">
        <w:rPr>
          <w:color w:val="A52A2A"/>
          <w:sz w:val="18"/>
          <w:szCs w:val="18"/>
          <w:lang w:val="en-US"/>
        </w:rPr>
        <w:t>syscall</w:t>
      </w:r>
      <w:proofErr w:type="spellEnd"/>
      <w:r w:rsidRPr="004245E9">
        <w:rPr>
          <w:color w:val="A52A2A"/>
          <w:sz w:val="18"/>
          <w:szCs w:val="18"/>
          <w:lang w:val="en-US"/>
        </w:rPr>
        <w:t>_##</w:t>
      </w:r>
      <w:proofErr w:type="spellStart"/>
      <w:proofErr w:type="gramStart"/>
      <w:r w:rsidRPr="004245E9">
        <w:rPr>
          <w:color w:val="A52A2A"/>
          <w:sz w:val="18"/>
          <w:szCs w:val="18"/>
          <w:lang w:val="en-US"/>
        </w:rPr>
        <w:t>fn</w:t>
      </w:r>
      <w:proofErr w:type="spellEnd"/>
      <w:r w:rsidRPr="004245E9">
        <w:rPr>
          <w:color w:val="A52A2A"/>
          <w:sz w:val="18"/>
          <w:szCs w:val="18"/>
          <w:lang w:val="en-US"/>
        </w:rPr>
        <w:t>(</w:t>
      </w:r>
      <w:proofErr w:type="gramEnd"/>
      <w:r w:rsidRPr="004245E9">
        <w:rPr>
          <w:color w:val="A52A2A"/>
          <w:sz w:val="18"/>
          <w:szCs w:val="18"/>
          <w:lang w:val="en-US"/>
        </w:rPr>
        <w:t xml:space="preserve">) \ </w:t>
      </w:r>
    </w:p>
    <w:p w14:paraId="6BAB6BCD"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 xml:space="preserve">{ \ </w:t>
      </w:r>
    </w:p>
    <w:p w14:paraId="2A5388EA"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 xml:space="preserve"> int a; \ </w:t>
      </w:r>
    </w:p>
    <w:p w14:paraId="61B85325"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 xml:space="preserve"> </w:t>
      </w:r>
      <w:proofErr w:type="spellStart"/>
      <w:r w:rsidRPr="004245E9">
        <w:rPr>
          <w:color w:val="A52A2A"/>
          <w:sz w:val="18"/>
          <w:szCs w:val="18"/>
          <w:lang w:val="en-US"/>
        </w:rPr>
        <w:t>asm</w:t>
      </w:r>
      <w:proofErr w:type="spellEnd"/>
      <w:r w:rsidRPr="004245E9">
        <w:rPr>
          <w:color w:val="A52A2A"/>
          <w:sz w:val="18"/>
          <w:szCs w:val="18"/>
          <w:lang w:val="en-US"/>
        </w:rPr>
        <w:t xml:space="preserve"> </w:t>
      </w:r>
      <w:proofErr w:type="gramStart"/>
      <w:r w:rsidRPr="004245E9">
        <w:rPr>
          <w:color w:val="A52A2A"/>
          <w:sz w:val="18"/>
          <w:szCs w:val="18"/>
          <w:lang w:val="en-US"/>
        </w:rPr>
        <w:t>volatile(</w:t>
      </w:r>
      <w:proofErr w:type="gramEnd"/>
      <w:r w:rsidRPr="004245E9">
        <w:rPr>
          <w:color w:val="A52A2A"/>
          <w:sz w:val="18"/>
          <w:szCs w:val="18"/>
          <w:lang w:val="en-US"/>
        </w:rPr>
        <w:t xml:space="preserve">"int $0x80" : "=a" (a) : "0" (num)); \ </w:t>
      </w:r>
    </w:p>
    <w:p w14:paraId="775A9FFC"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 xml:space="preserve"> return a; \ </w:t>
      </w:r>
    </w:p>
    <w:p w14:paraId="6AB875D0"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w:t>
      </w:r>
    </w:p>
    <w:p w14:paraId="418CA2BA" w14:textId="77777777" w:rsidR="00D60BF7" w:rsidRPr="004245E9" w:rsidRDefault="00D60BF7" w:rsidP="00D60BF7">
      <w:pPr>
        <w:pStyle w:val="HTML"/>
        <w:shd w:val="clear" w:color="auto" w:fill="FFFFFF"/>
        <w:jc w:val="both"/>
        <w:rPr>
          <w:color w:val="A52A2A"/>
          <w:sz w:val="18"/>
          <w:szCs w:val="18"/>
          <w:lang w:val="en-US"/>
        </w:rPr>
      </w:pPr>
    </w:p>
    <w:p w14:paraId="4B4B7E34"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#define DEFN_SYSCALL1(</w:t>
      </w:r>
      <w:proofErr w:type="spellStart"/>
      <w:r w:rsidRPr="004245E9">
        <w:rPr>
          <w:color w:val="A52A2A"/>
          <w:sz w:val="18"/>
          <w:szCs w:val="18"/>
          <w:lang w:val="en-US"/>
        </w:rPr>
        <w:t>fn</w:t>
      </w:r>
      <w:proofErr w:type="spellEnd"/>
      <w:r w:rsidRPr="004245E9">
        <w:rPr>
          <w:color w:val="A52A2A"/>
          <w:sz w:val="18"/>
          <w:szCs w:val="18"/>
          <w:lang w:val="en-US"/>
        </w:rPr>
        <w:t xml:space="preserve">, num, P1) \ </w:t>
      </w:r>
    </w:p>
    <w:p w14:paraId="2A35796B"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 xml:space="preserve">int </w:t>
      </w:r>
      <w:proofErr w:type="spellStart"/>
      <w:r w:rsidRPr="004245E9">
        <w:rPr>
          <w:color w:val="A52A2A"/>
          <w:sz w:val="18"/>
          <w:szCs w:val="18"/>
          <w:lang w:val="en-US"/>
        </w:rPr>
        <w:t>syscall</w:t>
      </w:r>
      <w:proofErr w:type="spellEnd"/>
      <w:r w:rsidRPr="004245E9">
        <w:rPr>
          <w:color w:val="A52A2A"/>
          <w:sz w:val="18"/>
          <w:szCs w:val="18"/>
          <w:lang w:val="en-US"/>
        </w:rPr>
        <w:t>_##</w:t>
      </w:r>
      <w:proofErr w:type="spellStart"/>
      <w:proofErr w:type="gramStart"/>
      <w:r w:rsidRPr="004245E9">
        <w:rPr>
          <w:color w:val="A52A2A"/>
          <w:sz w:val="18"/>
          <w:szCs w:val="18"/>
          <w:lang w:val="en-US"/>
        </w:rPr>
        <w:t>fn</w:t>
      </w:r>
      <w:proofErr w:type="spellEnd"/>
      <w:r w:rsidRPr="004245E9">
        <w:rPr>
          <w:color w:val="A52A2A"/>
          <w:sz w:val="18"/>
          <w:szCs w:val="18"/>
          <w:lang w:val="en-US"/>
        </w:rPr>
        <w:t>(</w:t>
      </w:r>
      <w:proofErr w:type="gramEnd"/>
      <w:r w:rsidRPr="004245E9">
        <w:rPr>
          <w:color w:val="A52A2A"/>
          <w:sz w:val="18"/>
          <w:szCs w:val="18"/>
          <w:lang w:val="en-US"/>
        </w:rPr>
        <w:t xml:space="preserve">P1 p1) \ </w:t>
      </w:r>
    </w:p>
    <w:p w14:paraId="607FC042"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 xml:space="preserve">{ \ </w:t>
      </w:r>
    </w:p>
    <w:p w14:paraId="1FFF7B45"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 xml:space="preserve"> int a; \ </w:t>
      </w:r>
    </w:p>
    <w:p w14:paraId="2728D0FF"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 xml:space="preserve"> </w:t>
      </w:r>
      <w:proofErr w:type="spellStart"/>
      <w:r w:rsidRPr="004245E9">
        <w:rPr>
          <w:color w:val="A52A2A"/>
          <w:sz w:val="18"/>
          <w:szCs w:val="18"/>
          <w:lang w:val="en-US"/>
        </w:rPr>
        <w:t>asm</w:t>
      </w:r>
      <w:proofErr w:type="spellEnd"/>
      <w:r w:rsidRPr="004245E9">
        <w:rPr>
          <w:color w:val="A52A2A"/>
          <w:sz w:val="18"/>
          <w:szCs w:val="18"/>
          <w:lang w:val="en-US"/>
        </w:rPr>
        <w:t xml:space="preserve"> </w:t>
      </w:r>
      <w:proofErr w:type="gramStart"/>
      <w:r w:rsidRPr="004245E9">
        <w:rPr>
          <w:color w:val="A52A2A"/>
          <w:sz w:val="18"/>
          <w:szCs w:val="18"/>
          <w:lang w:val="en-US"/>
        </w:rPr>
        <w:t>volatile(</w:t>
      </w:r>
      <w:proofErr w:type="gramEnd"/>
      <w:r w:rsidRPr="004245E9">
        <w:rPr>
          <w:color w:val="A52A2A"/>
          <w:sz w:val="18"/>
          <w:szCs w:val="18"/>
          <w:lang w:val="en-US"/>
        </w:rPr>
        <w:t xml:space="preserve">"int $0x80" : "=a" (a) : "0" (num), "b" ((int)p1)); \ </w:t>
      </w:r>
    </w:p>
    <w:p w14:paraId="63E692B0"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 xml:space="preserve"> return a; \ </w:t>
      </w:r>
    </w:p>
    <w:p w14:paraId="1F9651CA"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w:t>
      </w:r>
    </w:p>
    <w:p w14:paraId="64CC82C7" w14:textId="77777777" w:rsidR="00D60BF7" w:rsidRPr="004245E9" w:rsidRDefault="00D60BF7" w:rsidP="00D60BF7">
      <w:pPr>
        <w:pStyle w:val="HTML"/>
        <w:shd w:val="clear" w:color="auto" w:fill="FFFFFF"/>
        <w:jc w:val="both"/>
        <w:rPr>
          <w:color w:val="A52A2A"/>
          <w:sz w:val="18"/>
          <w:szCs w:val="18"/>
          <w:lang w:val="en-US"/>
        </w:rPr>
      </w:pPr>
    </w:p>
    <w:p w14:paraId="14C208AD"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#define DEFN_SYSCALL2(</w:t>
      </w:r>
      <w:proofErr w:type="spellStart"/>
      <w:r w:rsidRPr="004245E9">
        <w:rPr>
          <w:color w:val="A52A2A"/>
          <w:sz w:val="18"/>
          <w:szCs w:val="18"/>
          <w:lang w:val="en-US"/>
        </w:rPr>
        <w:t>fn</w:t>
      </w:r>
      <w:proofErr w:type="spellEnd"/>
      <w:r w:rsidRPr="004245E9">
        <w:rPr>
          <w:color w:val="A52A2A"/>
          <w:sz w:val="18"/>
          <w:szCs w:val="18"/>
          <w:lang w:val="en-US"/>
        </w:rPr>
        <w:t xml:space="preserve">, num, P1, P2) \ </w:t>
      </w:r>
    </w:p>
    <w:p w14:paraId="72D39C67"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 xml:space="preserve">int </w:t>
      </w:r>
      <w:proofErr w:type="spellStart"/>
      <w:r w:rsidRPr="004245E9">
        <w:rPr>
          <w:color w:val="A52A2A"/>
          <w:sz w:val="18"/>
          <w:szCs w:val="18"/>
          <w:lang w:val="en-US"/>
        </w:rPr>
        <w:t>syscall</w:t>
      </w:r>
      <w:proofErr w:type="spellEnd"/>
      <w:r w:rsidRPr="004245E9">
        <w:rPr>
          <w:color w:val="A52A2A"/>
          <w:sz w:val="18"/>
          <w:szCs w:val="18"/>
          <w:lang w:val="en-US"/>
        </w:rPr>
        <w:t>_##</w:t>
      </w:r>
      <w:proofErr w:type="spellStart"/>
      <w:proofErr w:type="gramStart"/>
      <w:r w:rsidRPr="004245E9">
        <w:rPr>
          <w:color w:val="A52A2A"/>
          <w:sz w:val="18"/>
          <w:szCs w:val="18"/>
          <w:lang w:val="en-US"/>
        </w:rPr>
        <w:t>fn</w:t>
      </w:r>
      <w:proofErr w:type="spellEnd"/>
      <w:r w:rsidRPr="004245E9">
        <w:rPr>
          <w:color w:val="A52A2A"/>
          <w:sz w:val="18"/>
          <w:szCs w:val="18"/>
          <w:lang w:val="en-US"/>
        </w:rPr>
        <w:t>(</w:t>
      </w:r>
      <w:proofErr w:type="gramEnd"/>
      <w:r w:rsidRPr="004245E9">
        <w:rPr>
          <w:color w:val="A52A2A"/>
          <w:sz w:val="18"/>
          <w:szCs w:val="18"/>
          <w:lang w:val="en-US"/>
        </w:rPr>
        <w:t xml:space="preserve">P1 p1, P2 p2) \ </w:t>
      </w:r>
    </w:p>
    <w:p w14:paraId="3B24072A"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 xml:space="preserve">{ \ </w:t>
      </w:r>
    </w:p>
    <w:p w14:paraId="7033B7E3"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 xml:space="preserve"> int a; \ </w:t>
      </w:r>
    </w:p>
    <w:p w14:paraId="0B22734F"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 xml:space="preserve"> </w:t>
      </w:r>
      <w:proofErr w:type="spellStart"/>
      <w:r w:rsidRPr="004245E9">
        <w:rPr>
          <w:color w:val="A52A2A"/>
          <w:sz w:val="18"/>
          <w:szCs w:val="18"/>
          <w:lang w:val="en-US"/>
        </w:rPr>
        <w:t>asm</w:t>
      </w:r>
      <w:proofErr w:type="spellEnd"/>
      <w:r w:rsidRPr="004245E9">
        <w:rPr>
          <w:color w:val="A52A2A"/>
          <w:sz w:val="18"/>
          <w:szCs w:val="18"/>
          <w:lang w:val="en-US"/>
        </w:rPr>
        <w:t xml:space="preserve"> </w:t>
      </w:r>
      <w:proofErr w:type="gramStart"/>
      <w:r w:rsidRPr="004245E9">
        <w:rPr>
          <w:color w:val="A52A2A"/>
          <w:sz w:val="18"/>
          <w:szCs w:val="18"/>
          <w:lang w:val="en-US"/>
        </w:rPr>
        <w:t>volatile(</w:t>
      </w:r>
      <w:proofErr w:type="gramEnd"/>
      <w:r w:rsidRPr="004245E9">
        <w:rPr>
          <w:color w:val="A52A2A"/>
          <w:sz w:val="18"/>
          <w:szCs w:val="18"/>
          <w:lang w:val="en-US"/>
        </w:rPr>
        <w:t xml:space="preserve">"int $0x80" : "=a" (a) : "0" (num), "b" ((int)p1), "c" ((int)p2)); \ </w:t>
      </w:r>
    </w:p>
    <w:p w14:paraId="43AE4A48" w14:textId="77777777" w:rsidR="00D60BF7" w:rsidRPr="00D60BF7" w:rsidRDefault="00D60BF7" w:rsidP="00D60BF7">
      <w:pPr>
        <w:pStyle w:val="HTML"/>
        <w:shd w:val="clear" w:color="auto" w:fill="FFFFFF"/>
        <w:jc w:val="both"/>
        <w:rPr>
          <w:color w:val="A52A2A"/>
          <w:sz w:val="18"/>
          <w:szCs w:val="18"/>
          <w:lang w:val="en-US"/>
        </w:rPr>
      </w:pPr>
      <w:r w:rsidRPr="004245E9">
        <w:rPr>
          <w:color w:val="A52A2A"/>
          <w:sz w:val="18"/>
          <w:szCs w:val="18"/>
          <w:lang w:val="en-US"/>
        </w:rPr>
        <w:t xml:space="preserve"> </w:t>
      </w:r>
      <w:r w:rsidRPr="00D60BF7">
        <w:rPr>
          <w:color w:val="A52A2A"/>
          <w:sz w:val="18"/>
          <w:szCs w:val="18"/>
          <w:lang w:val="en-US"/>
        </w:rPr>
        <w:t xml:space="preserve">return a; \ </w:t>
      </w:r>
    </w:p>
    <w:p w14:paraId="106488EC" w14:textId="77777777" w:rsidR="00D60BF7" w:rsidRPr="00D60BF7" w:rsidRDefault="00D60BF7" w:rsidP="00D60BF7">
      <w:pPr>
        <w:pStyle w:val="HTML"/>
        <w:shd w:val="clear" w:color="auto" w:fill="FFFFFF"/>
        <w:jc w:val="both"/>
        <w:rPr>
          <w:color w:val="A52A2A"/>
          <w:sz w:val="18"/>
          <w:szCs w:val="18"/>
          <w:lang w:val="en-US"/>
        </w:rPr>
      </w:pPr>
      <w:r w:rsidRPr="00D60BF7">
        <w:rPr>
          <w:color w:val="A52A2A"/>
          <w:sz w:val="18"/>
          <w:szCs w:val="18"/>
          <w:lang w:val="en-US"/>
        </w:rPr>
        <w:t>}</w:t>
      </w:r>
    </w:p>
    <w:p w14:paraId="7BE57443" w14:textId="77777777" w:rsidR="00D60BF7" w:rsidRDefault="00D60BF7" w:rsidP="00D60BF7">
      <w:pPr>
        <w:pStyle w:val="HTML"/>
        <w:shd w:val="clear" w:color="auto" w:fill="FFFFFF"/>
        <w:jc w:val="both"/>
        <w:rPr>
          <w:color w:val="A52A2A"/>
          <w:sz w:val="18"/>
          <w:szCs w:val="18"/>
          <w:lang w:val="en-US"/>
        </w:rPr>
      </w:pPr>
    </w:p>
    <w:p w14:paraId="2CAA26D3"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DECL_SYSCALL1(</w:t>
      </w:r>
      <w:proofErr w:type="spellStart"/>
      <w:r w:rsidRPr="004245E9">
        <w:rPr>
          <w:color w:val="A52A2A"/>
          <w:sz w:val="18"/>
          <w:szCs w:val="18"/>
          <w:lang w:val="en-US"/>
        </w:rPr>
        <w:t>monitor_write</w:t>
      </w:r>
      <w:proofErr w:type="spellEnd"/>
      <w:r w:rsidRPr="004245E9">
        <w:rPr>
          <w:color w:val="A52A2A"/>
          <w:sz w:val="18"/>
          <w:szCs w:val="18"/>
          <w:lang w:val="en-US"/>
        </w:rPr>
        <w:t>, const char*)</w:t>
      </w:r>
    </w:p>
    <w:p w14:paraId="16A0497E"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DECL_SYSCALL1(</w:t>
      </w:r>
      <w:proofErr w:type="spellStart"/>
      <w:r w:rsidRPr="004245E9">
        <w:rPr>
          <w:color w:val="A52A2A"/>
          <w:sz w:val="18"/>
          <w:szCs w:val="18"/>
          <w:lang w:val="en-US"/>
        </w:rPr>
        <w:t>monitor_write_hex</w:t>
      </w:r>
      <w:proofErr w:type="spellEnd"/>
      <w:r w:rsidRPr="004245E9">
        <w:rPr>
          <w:color w:val="A52A2A"/>
          <w:sz w:val="18"/>
          <w:szCs w:val="18"/>
          <w:lang w:val="en-US"/>
        </w:rPr>
        <w:t>, const char*)</w:t>
      </w:r>
    </w:p>
    <w:p w14:paraId="1E301C46" w14:textId="77777777" w:rsidR="00D60BF7" w:rsidRDefault="00D60BF7" w:rsidP="00D60BF7">
      <w:pPr>
        <w:pStyle w:val="HTML"/>
        <w:shd w:val="clear" w:color="auto" w:fill="FFFFFF"/>
        <w:jc w:val="both"/>
        <w:rPr>
          <w:color w:val="A52A2A"/>
          <w:sz w:val="18"/>
          <w:szCs w:val="18"/>
          <w:lang w:val="en-US"/>
        </w:rPr>
      </w:pPr>
      <w:r w:rsidRPr="004245E9">
        <w:rPr>
          <w:color w:val="A52A2A"/>
          <w:sz w:val="18"/>
          <w:szCs w:val="18"/>
          <w:lang w:val="en-US"/>
        </w:rPr>
        <w:t>DECL_SYSCALL1(</w:t>
      </w:r>
      <w:proofErr w:type="spellStart"/>
      <w:r w:rsidRPr="004245E9">
        <w:rPr>
          <w:color w:val="A52A2A"/>
          <w:sz w:val="18"/>
          <w:szCs w:val="18"/>
          <w:lang w:val="en-US"/>
        </w:rPr>
        <w:t>monitor_write_dec</w:t>
      </w:r>
      <w:proofErr w:type="spellEnd"/>
      <w:r w:rsidRPr="004245E9">
        <w:rPr>
          <w:color w:val="A52A2A"/>
          <w:sz w:val="18"/>
          <w:szCs w:val="18"/>
          <w:lang w:val="en-US"/>
        </w:rPr>
        <w:t xml:space="preserve">, const char*) </w:t>
      </w:r>
    </w:p>
    <w:p w14:paraId="36B9776E" w14:textId="77777777" w:rsidR="00D60BF7" w:rsidRPr="004245E9" w:rsidRDefault="00D60BF7" w:rsidP="00D60BF7">
      <w:pPr>
        <w:pStyle w:val="HTML"/>
        <w:shd w:val="clear" w:color="auto" w:fill="FFFFFF"/>
        <w:jc w:val="both"/>
        <w:rPr>
          <w:color w:val="A52A2A"/>
          <w:sz w:val="18"/>
          <w:szCs w:val="18"/>
          <w:lang w:val="en-US"/>
        </w:rPr>
      </w:pPr>
    </w:p>
    <w:p w14:paraId="0427942D"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#include "</w:t>
      </w:r>
      <w:proofErr w:type="spellStart"/>
      <w:r w:rsidRPr="004245E9">
        <w:rPr>
          <w:color w:val="A52A2A"/>
          <w:sz w:val="18"/>
          <w:szCs w:val="18"/>
          <w:lang w:val="en-US"/>
        </w:rPr>
        <w:t>common.h</w:t>
      </w:r>
      <w:proofErr w:type="spellEnd"/>
      <w:r w:rsidRPr="004245E9">
        <w:rPr>
          <w:color w:val="A52A2A"/>
          <w:sz w:val="18"/>
          <w:szCs w:val="18"/>
          <w:lang w:val="en-US"/>
        </w:rPr>
        <w:t>"</w:t>
      </w:r>
    </w:p>
    <w:p w14:paraId="7D6C3452" w14:textId="77777777" w:rsidR="00D60BF7" w:rsidRPr="004245E9" w:rsidRDefault="00D60BF7" w:rsidP="00D60BF7">
      <w:pPr>
        <w:pStyle w:val="HTML"/>
        <w:shd w:val="clear" w:color="auto" w:fill="FFFFFF"/>
        <w:jc w:val="both"/>
        <w:rPr>
          <w:color w:val="A52A2A"/>
          <w:sz w:val="18"/>
          <w:szCs w:val="18"/>
          <w:lang w:val="en-US"/>
        </w:rPr>
      </w:pPr>
    </w:p>
    <w:p w14:paraId="3B2033E9"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 xml:space="preserve">void </w:t>
      </w:r>
      <w:proofErr w:type="spellStart"/>
      <w:r w:rsidRPr="004245E9">
        <w:rPr>
          <w:color w:val="A52A2A"/>
          <w:sz w:val="18"/>
          <w:szCs w:val="18"/>
          <w:lang w:val="en-US"/>
        </w:rPr>
        <w:t>initialise_</w:t>
      </w:r>
      <w:proofErr w:type="gramStart"/>
      <w:r w:rsidRPr="004245E9">
        <w:rPr>
          <w:color w:val="A52A2A"/>
          <w:sz w:val="18"/>
          <w:szCs w:val="18"/>
          <w:lang w:val="en-US"/>
        </w:rPr>
        <w:t>syscalls</w:t>
      </w:r>
      <w:proofErr w:type="spellEnd"/>
      <w:r w:rsidRPr="004245E9">
        <w:rPr>
          <w:color w:val="A52A2A"/>
          <w:sz w:val="18"/>
          <w:szCs w:val="18"/>
          <w:lang w:val="en-US"/>
        </w:rPr>
        <w:t>(</w:t>
      </w:r>
      <w:proofErr w:type="gramEnd"/>
      <w:r w:rsidRPr="004245E9">
        <w:rPr>
          <w:color w:val="A52A2A"/>
          <w:sz w:val="18"/>
          <w:szCs w:val="18"/>
          <w:lang w:val="en-US"/>
        </w:rPr>
        <w:t>);</w:t>
      </w:r>
    </w:p>
    <w:p w14:paraId="5D7450E0" w14:textId="77777777" w:rsidR="00D60BF7" w:rsidRPr="004245E9" w:rsidRDefault="00D60BF7" w:rsidP="00D60BF7">
      <w:pPr>
        <w:pStyle w:val="HTML"/>
        <w:shd w:val="clear" w:color="auto" w:fill="FFFFFF"/>
        <w:jc w:val="both"/>
        <w:rPr>
          <w:color w:val="A52A2A"/>
          <w:sz w:val="18"/>
          <w:szCs w:val="18"/>
          <w:lang w:val="en-US"/>
        </w:rPr>
      </w:pPr>
    </w:p>
    <w:p w14:paraId="524F9C68" w14:textId="77777777" w:rsidR="00D60BF7" w:rsidRPr="00D60BF7" w:rsidRDefault="00D60BF7" w:rsidP="00D60BF7">
      <w:pPr>
        <w:pStyle w:val="HTML"/>
        <w:shd w:val="clear" w:color="auto" w:fill="FFFFFF"/>
        <w:jc w:val="both"/>
        <w:rPr>
          <w:color w:val="A52A2A"/>
          <w:sz w:val="18"/>
          <w:szCs w:val="18"/>
        </w:rPr>
      </w:pPr>
      <w:r w:rsidRPr="00D60BF7">
        <w:rPr>
          <w:color w:val="A52A2A"/>
          <w:sz w:val="18"/>
          <w:szCs w:val="18"/>
        </w:rPr>
        <w:t>#</w:t>
      </w:r>
      <w:r w:rsidRPr="004245E9">
        <w:rPr>
          <w:color w:val="A52A2A"/>
          <w:sz w:val="18"/>
          <w:szCs w:val="18"/>
          <w:lang w:val="en-US"/>
        </w:rPr>
        <w:t>endif</w:t>
      </w:r>
      <w:r w:rsidRPr="00D60BF7">
        <w:rPr>
          <w:color w:val="A52A2A"/>
          <w:sz w:val="18"/>
          <w:szCs w:val="18"/>
        </w:rPr>
        <w:t xml:space="preserve"> </w:t>
      </w:r>
    </w:p>
    <w:p w14:paraId="5330255C" w14:textId="77777777" w:rsidR="00D60BF7" w:rsidRPr="00D60BF7" w:rsidRDefault="00D60BF7" w:rsidP="00D60BF7">
      <w:pPr>
        <w:tabs>
          <w:tab w:val="left" w:pos="5954"/>
        </w:tabs>
        <w:rPr>
          <w:rStyle w:val="30"/>
          <w:b/>
          <w:u w:val="single"/>
        </w:rPr>
      </w:pPr>
    </w:p>
    <w:p w14:paraId="7916239E" w14:textId="77777777" w:rsidR="00D60BF7" w:rsidRPr="00D60BF7" w:rsidRDefault="00D60BF7" w:rsidP="00D60BF7">
      <w:pPr>
        <w:tabs>
          <w:tab w:val="left" w:pos="5954"/>
        </w:tabs>
        <w:rPr>
          <w:rStyle w:val="30"/>
          <w:b/>
          <w:sz w:val="24"/>
          <w:szCs w:val="24"/>
        </w:rPr>
      </w:pPr>
      <w:proofErr w:type="spellStart"/>
      <w:r>
        <w:rPr>
          <w:rStyle w:val="30"/>
          <w:b/>
          <w:sz w:val="24"/>
          <w:szCs w:val="24"/>
          <w:lang w:val="en-US"/>
        </w:rPr>
        <w:t>s</w:t>
      </w:r>
      <w:r w:rsidRPr="004245E9">
        <w:rPr>
          <w:rStyle w:val="30"/>
          <w:b/>
          <w:sz w:val="24"/>
          <w:szCs w:val="24"/>
          <w:lang w:val="en-US"/>
        </w:rPr>
        <w:t>yscall</w:t>
      </w:r>
      <w:proofErr w:type="spellEnd"/>
      <w:r w:rsidRPr="00D60BF7">
        <w:rPr>
          <w:rStyle w:val="30"/>
          <w:b/>
          <w:sz w:val="24"/>
          <w:szCs w:val="24"/>
        </w:rPr>
        <w:t>.</w:t>
      </w:r>
      <w:r w:rsidRPr="004245E9">
        <w:rPr>
          <w:rStyle w:val="30"/>
          <w:b/>
          <w:sz w:val="24"/>
          <w:szCs w:val="24"/>
          <w:lang w:val="en-US"/>
        </w:rPr>
        <w:t>c</w:t>
      </w:r>
    </w:p>
    <w:p w14:paraId="61616580" w14:textId="77777777" w:rsidR="00D60BF7" w:rsidRPr="00D60BF7" w:rsidRDefault="00D60BF7" w:rsidP="00D60BF7">
      <w:pPr>
        <w:tabs>
          <w:tab w:val="left" w:pos="5954"/>
        </w:tabs>
        <w:rPr>
          <w:rStyle w:val="30"/>
          <w:b/>
          <w:u w:val="single"/>
        </w:rPr>
      </w:pPr>
    </w:p>
    <w:p w14:paraId="707FB823" w14:textId="77777777" w:rsidR="00D60BF7" w:rsidRDefault="00D60BF7" w:rsidP="00D60BF7">
      <w:pPr>
        <w:pStyle w:val="HTML"/>
        <w:shd w:val="clear" w:color="auto" w:fill="FFFFFF"/>
        <w:jc w:val="both"/>
        <w:rPr>
          <w:color w:val="A52A2A"/>
          <w:sz w:val="18"/>
          <w:szCs w:val="18"/>
        </w:rPr>
      </w:pPr>
      <w:r>
        <w:rPr>
          <w:color w:val="A52A2A"/>
          <w:sz w:val="18"/>
          <w:szCs w:val="18"/>
        </w:rPr>
        <w:t xml:space="preserve">// </w:t>
      </w:r>
      <w:proofErr w:type="spellStart"/>
      <w:r>
        <w:rPr>
          <w:color w:val="A52A2A"/>
          <w:sz w:val="18"/>
          <w:szCs w:val="18"/>
        </w:rPr>
        <w:t>syscall.c</w:t>
      </w:r>
      <w:proofErr w:type="spellEnd"/>
      <w:r>
        <w:rPr>
          <w:color w:val="A52A2A"/>
          <w:sz w:val="18"/>
          <w:szCs w:val="18"/>
        </w:rPr>
        <w:t xml:space="preserve"> – Определяет реализацию механизма системных вызовов.</w:t>
      </w:r>
    </w:p>
    <w:p w14:paraId="6EC81258" w14:textId="77777777" w:rsidR="00D60BF7" w:rsidRDefault="00D60BF7" w:rsidP="00D60BF7">
      <w:pPr>
        <w:pStyle w:val="HTML"/>
        <w:shd w:val="clear" w:color="auto" w:fill="FFFFFF"/>
        <w:jc w:val="both"/>
        <w:rPr>
          <w:color w:val="A52A2A"/>
          <w:sz w:val="18"/>
          <w:szCs w:val="18"/>
        </w:rPr>
      </w:pPr>
      <w:r>
        <w:rPr>
          <w:color w:val="A52A2A"/>
          <w:sz w:val="18"/>
          <w:szCs w:val="18"/>
        </w:rPr>
        <w:t xml:space="preserve">// Написано </w:t>
      </w:r>
      <w:proofErr w:type="gramStart"/>
      <w:r>
        <w:rPr>
          <w:color w:val="A52A2A"/>
          <w:sz w:val="18"/>
          <w:szCs w:val="18"/>
        </w:rPr>
        <w:t>для  руководств</w:t>
      </w:r>
      <w:proofErr w:type="gramEnd"/>
      <w:r>
        <w:rPr>
          <w:color w:val="A52A2A"/>
          <w:sz w:val="18"/>
          <w:szCs w:val="18"/>
        </w:rPr>
        <w:t xml:space="preserve"> по разработке ядра - автор </w:t>
      </w:r>
      <w:proofErr w:type="spellStart"/>
      <w:r>
        <w:rPr>
          <w:color w:val="A52A2A"/>
          <w:sz w:val="18"/>
          <w:szCs w:val="18"/>
        </w:rPr>
        <w:t>James</w:t>
      </w:r>
      <w:proofErr w:type="spellEnd"/>
      <w:r>
        <w:rPr>
          <w:color w:val="A52A2A"/>
          <w:sz w:val="18"/>
          <w:szCs w:val="18"/>
        </w:rPr>
        <w:t xml:space="preserve"> </w:t>
      </w:r>
      <w:proofErr w:type="spellStart"/>
      <w:r>
        <w:rPr>
          <w:color w:val="A52A2A"/>
          <w:sz w:val="18"/>
          <w:szCs w:val="18"/>
        </w:rPr>
        <w:t>Molloy</w:t>
      </w:r>
      <w:proofErr w:type="spellEnd"/>
    </w:p>
    <w:p w14:paraId="0C74AF16" w14:textId="77777777" w:rsidR="00D60BF7" w:rsidRDefault="00D60BF7" w:rsidP="00D60BF7">
      <w:pPr>
        <w:pStyle w:val="HTML"/>
        <w:shd w:val="clear" w:color="auto" w:fill="FFFFFF"/>
        <w:jc w:val="both"/>
        <w:rPr>
          <w:color w:val="A52A2A"/>
          <w:sz w:val="18"/>
          <w:szCs w:val="18"/>
        </w:rPr>
      </w:pPr>
    </w:p>
    <w:p w14:paraId="736D8EDE"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#include "</w:t>
      </w:r>
      <w:proofErr w:type="spellStart"/>
      <w:r w:rsidRPr="004245E9">
        <w:rPr>
          <w:color w:val="A52A2A"/>
          <w:sz w:val="18"/>
          <w:szCs w:val="18"/>
          <w:lang w:val="en-US"/>
        </w:rPr>
        <w:t>syscall.h</w:t>
      </w:r>
      <w:proofErr w:type="spellEnd"/>
      <w:r w:rsidRPr="004245E9">
        <w:rPr>
          <w:color w:val="A52A2A"/>
          <w:sz w:val="18"/>
          <w:szCs w:val="18"/>
          <w:lang w:val="en-US"/>
        </w:rPr>
        <w:t>"</w:t>
      </w:r>
    </w:p>
    <w:p w14:paraId="4D0EDD79"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#include "</w:t>
      </w:r>
      <w:proofErr w:type="spellStart"/>
      <w:r w:rsidRPr="004245E9">
        <w:rPr>
          <w:color w:val="A52A2A"/>
          <w:sz w:val="18"/>
          <w:szCs w:val="18"/>
          <w:lang w:val="en-US"/>
        </w:rPr>
        <w:t>isr.h</w:t>
      </w:r>
      <w:proofErr w:type="spellEnd"/>
      <w:r w:rsidRPr="004245E9">
        <w:rPr>
          <w:color w:val="A52A2A"/>
          <w:sz w:val="18"/>
          <w:szCs w:val="18"/>
          <w:lang w:val="en-US"/>
        </w:rPr>
        <w:t>"</w:t>
      </w:r>
    </w:p>
    <w:p w14:paraId="4E534A7D" w14:textId="77777777" w:rsidR="00D60BF7" w:rsidRPr="004245E9" w:rsidRDefault="00D60BF7" w:rsidP="00D60BF7">
      <w:pPr>
        <w:pStyle w:val="HTML"/>
        <w:shd w:val="clear" w:color="auto" w:fill="FFFFFF"/>
        <w:jc w:val="both"/>
        <w:rPr>
          <w:color w:val="A52A2A"/>
          <w:sz w:val="18"/>
          <w:szCs w:val="18"/>
          <w:lang w:val="en-US"/>
        </w:rPr>
      </w:pPr>
    </w:p>
    <w:p w14:paraId="6C5D8DF3"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#include "</w:t>
      </w:r>
      <w:proofErr w:type="spellStart"/>
      <w:r w:rsidRPr="004245E9">
        <w:rPr>
          <w:color w:val="A52A2A"/>
          <w:sz w:val="18"/>
          <w:szCs w:val="18"/>
          <w:lang w:val="en-US"/>
        </w:rPr>
        <w:t>monitor.h</w:t>
      </w:r>
      <w:proofErr w:type="spellEnd"/>
      <w:r w:rsidRPr="004245E9">
        <w:rPr>
          <w:color w:val="A52A2A"/>
          <w:sz w:val="18"/>
          <w:szCs w:val="18"/>
          <w:lang w:val="en-US"/>
        </w:rPr>
        <w:t>"</w:t>
      </w:r>
    </w:p>
    <w:p w14:paraId="5C1B9CBC" w14:textId="77777777" w:rsidR="00D60BF7" w:rsidRDefault="00D60BF7" w:rsidP="00D60BF7">
      <w:pPr>
        <w:pStyle w:val="HTML"/>
        <w:shd w:val="clear" w:color="auto" w:fill="FFFFFF"/>
        <w:jc w:val="both"/>
        <w:rPr>
          <w:color w:val="A52A2A"/>
          <w:sz w:val="18"/>
          <w:szCs w:val="18"/>
          <w:lang w:val="en-US"/>
        </w:rPr>
      </w:pPr>
    </w:p>
    <w:p w14:paraId="2A58C312"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DEFN_SYSCALL1(</w:t>
      </w:r>
      <w:proofErr w:type="spellStart"/>
      <w:r w:rsidRPr="004245E9">
        <w:rPr>
          <w:color w:val="A52A2A"/>
          <w:sz w:val="18"/>
          <w:szCs w:val="18"/>
          <w:lang w:val="en-US"/>
        </w:rPr>
        <w:t>monitor_write</w:t>
      </w:r>
      <w:proofErr w:type="spellEnd"/>
      <w:r w:rsidRPr="004245E9">
        <w:rPr>
          <w:color w:val="A52A2A"/>
          <w:sz w:val="18"/>
          <w:szCs w:val="18"/>
          <w:lang w:val="en-US"/>
        </w:rPr>
        <w:t>, 0, const char*);</w:t>
      </w:r>
    </w:p>
    <w:p w14:paraId="2A405D29"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DEFN_SYSCALL1(</w:t>
      </w:r>
      <w:proofErr w:type="spellStart"/>
      <w:r w:rsidRPr="004245E9">
        <w:rPr>
          <w:color w:val="A52A2A"/>
          <w:sz w:val="18"/>
          <w:szCs w:val="18"/>
          <w:lang w:val="en-US"/>
        </w:rPr>
        <w:t>monitor_write_hex</w:t>
      </w:r>
      <w:proofErr w:type="spellEnd"/>
      <w:r w:rsidRPr="004245E9">
        <w:rPr>
          <w:color w:val="A52A2A"/>
          <w:sz w:val="18"/>
          <w:szCs w:val="18"/>
          <w:lang w:val="en-US"/>
        </w:rPr>
        <w:t>, 1, const char*);</w:t>
      </w:r>
    </w:p>
    <w:p w14:paraId="0242BCA6" w14:textId="77777777" w:rsidR="00D60BF7" w:rsidRDefault="00D60BF7" w:rsidP="00D60BF7">
      <w:pPr>
        <w:pStyle w:val="HTML"/>
        <w:shd w:val="clear" w:color="auto" w:fill="FFFFFF"/>
        <w:jc w:val="both"/>
        <w:rPr>
          <w:color w:val="A52A2A"/>
          <w:sz w:val="18"/>
          <w:szCs w:val="18"/>
          <w:lang w:val="en-US"/>
        </w:rPr>
      </w:pPr>
      <w:r w:rsidRPr="004245E9">
        <w:rPr>
          <w:color w:val="A52A2A"/>
          <w:sz w:val="18"/>
          <w:szCs w:val="18"/>
          <w:lang w:val="en-US"/>
        </w:rPr>
        <w:t>DEFN_SYSCALL1(</w:t>
      </w:r>
      <w:proofErr w:type="spellStart"/>
      <w:r w:rsidRPr="004245E9">
        <w:rPr>
          <w:color w:val="A52A2A"/>
          <w:sz w:val="18"/>
          <w:szCs w:val="18"/>
          <w:lang w:val="en-US"/>
        </w:rPr>
        <w:t>monitor_write_dec</w:t>
      </w:r>
      <w:proofErr w:type="spellEnd"/>
      <w:r w:rsidRPr="004245E9">
        <w:rPr>
          <w:color w:val="A52A2A"/>
          <w:sz w:val="18"/>
          <w:szCs w:val="18"/>
          <w:lang w:val="en-US"/>
        </w:rPr>
        <w:t xml:space="preserve">, 2, const char*); </w:t>
      </w:r>
    </w:p>
    <w:p w14:paraId="554BDC1C" w14:textId="77777777" w:rsidR="00D60BF7" w:rsidRPr="004245E9" w:rsidRDefault="00D60BF7" w:rsidP="00D60BF7">
      <w:pPr>
        <w:pStyle w:val="HTML"/>
        <w:shd w:val="clear" w:color="auto" w:fill="FFFFFF"/>
        <w:jc w:val="both"/>
        <w:rPr>
          <w:color w:val="A52A2A"/>
          <w:sz w:val="18"/>
          <w:szCs w:val="18"/>
          <w:lang w:val="en-US"/>
        </w:rPr>
      </w:pPr>
    </w:p>
    <w:p w14:paraId="5A47F3AB"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 xml:space="preserve">static void </w:t>
      </w:r>
      <w:proofErr w:type="spellStart"/>
      <w:r w:rsidRPr="004245E9">
        <w:rPr>
          <w:color w:val="A52A2A"/>
          <w:sz w:val="18"/>
          <w:szCs w:val="18"/>
          <w:lang w:val="en-US"/>
        </w:rPr>
        <w:t>syscall_</w:t>
      </w:r>
      <w:proofErr w:type="gramStart"/>
      <w:r w:rsidRPr="004245E9">
        <w:rPr>
          <w:color w:val="A52A2A"/>
          <w:sz w:val="18"/>
          <w:szCs w:val="18"/>
          <w:lang w:val="en-US"/>
        </w:rPr>
        <w:t>handler</w:t>
      </w:r>
      <w:proofErr w:type="spellEnd"/>
      <w:r w:rsidRPr="004245E9">
        <w:rPr>
          <w:color w:val="A52A2A"/>
          <w:sz w:val="18"/>
          <w:szCs w:val="18"/>
          <w:lang w:val="en-US"/>
        </w:rPr>
        <w:t>(</w:t>
      </w:r>
      <w:proofErr w:type="spellStart"/>
      <w:proofErr w:type="gramEnd"/>
      <w:r w:rsidRPr="004245E9">
        <w:rPr>
          <w:color w:val="A52A2A"/>
          <w:sz w:val="18"/>
          <w:szCs w:val="18"/>
          <w:lang w:val="en-US"/>
        </w:rPr>
        <w:t>registers_t</w:t>
      </w:r>
      <w:proofErr w:type="spellEnd"/>
      <w:r w:rsidRPr="004245E9">
        <w:rPr>
          <w:color w:val="A52A2A"/>
          <w:sz w:val="18"/>
          <w:szCs w:val="18"/>
          <w:lang w:val="en-US"/>
        </w:rPr>
        <w:t xml:space="preserve"> *regs);</w:t>
      </w:r>
    </w:p>
    <w:p w14:paraId="155BBB45" w14:textId="77777777" w:rsidR="00D60BF7" w:rsidRPr="004245E9" w:rsidRDefault="00D60BF7" w:rsidP="00D60BF7">
      <w:pPr>
        <w:pStyle w:val="HTML"/>
        <w:shd w:val="clear" w:color="auto" w:fill="FFFFFF"/>
        <w:jc w:val="both"/>
        <w:rPr>
          <w:color w:val="A52A2A"/>
          <w:sz w:val="18"/>
          <w:szCs w:val="18"/>
          <w:lang w:val="en-US"/>
        </w:rPr>
      </w:pPr>
    </w:p>
    <w:p w14:paraId="7B2BF8DD"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static void *</w:t>
      </w:r>
      <w:proofErr w:type="spellStart"/>
      <w:proofErr w:type="gramStart"/>
      <w:r w:rsidRPr="004245E9">
        <w:rPr>
          <w:color w:val="A52A2A"/>
          <w:sz w:val="18"/>
          <w:szCs w:val="18"/>
          <w:lang w:val="en-US"/>
        </w:rPr>
        <w:t>syscalls</w:t>
      </w:r>
      <w:proofErr w:type="spellEnd"/>
      <w:r w:rsidRPr="004245E9">
        <w:rPr>
          <w:color w:val="A52A2A"/>
          <w:sz w:val="18"/>
          <w:szCs w:val="18"/>
          <w:lang w:val="en-US"/>
        </w:rPr>
        <w:t>[</w:t>
      </w:r>
      <w:proofErr w:type="gramEnd"/>
      <w:r w:rsidRPr="004245E9">
        <w:rPr>
          <w:color w:val="A52A2A"/>
          <w:sz w:val="18"/>
          <w:szCs w:val="18"/>
          <w:lang w:val="en-US"/>
        </w:rPr>
        <w:t>3] =</w:t>
      </w:r>
    </w:p>
    <w:p w14:paraId="60F73C55"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w:t>
      </w:r>
    </w:p>
    <w:p w14:paraId="07D26113"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 xml:space="preserve">   &amp;</w:t>
      </w:r>
      <w:proofErr w:type="spellStart"/>
      <w:r w:rsidRPr="004245E9">
        <w:rPr>
          <w:color w:val="A52A2A"/>
          <w:sz w:val="18"/>
          <w:szCs w:val="18"/>
          <w:lang w:val="en-US"/>
        </w:rPr>
        <w:t>monitor_write</w:t>
      </w:r>
      <w:proofErr w:type="spellEnd"/>
      <w:r w:rsidRPr="004245E9">
        <w:rPr>
          <w:color w:val="A52A2A"/>
          <w:sz w:val="18"/>
          <w:szCs w:val="18"/>
          <w:lang w:val="en-US"/>
        </w:rPr>
        <w:t>,</w:t>
      </w:r>
    </w:p>
    <w:p w14:paraId="2CE2C15D"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 xml:space="preserve">   &amp;</w:t>
      </w:r>
      <w:proofErr w:type="spellStart"/>
      <w:r w:rsidRPr="004245E9">
        <w:rPr>
          <w:color w:val="A52A2A"/>
          <w:sz w:val="18"/>
          <w:szCs w:val="18"/>
          <w:lang w:val="en-US"/>
        </w:rPr>
        <w:t>monitor_write_hex</w:t>
      </w:r>
      <w:proofErr w:type="spellEnd"/>
      <w:r w:rsidRPr="004245E9">
        <w:rPr>
          <w:color w:val="A52A2A"/>
          <w:sz w:val="18"/>
          <w:szCs w:val="18"/>
          <w:lang w:val="en-US"/>
        </w:rPr>
        <w:t>,</w:t>
      </w:r>
    </w:p>
    <w:p w14:paraId="1220CDC0"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 xml:space="preserve">   &amp;</w:t>
      </w:r>
      <w:proofErr w:type="spellStart"/>
      <w:r w:rsidRPr="004245E9">
        <w:rPr>
          <w:color w:val="A52A2A"/>
          <w:sz w:val="18"/>
          <w:szCs w:val="18"/>
          <w:lang w:val="en-US"/>
        </w:rPr>
        <w:t>monitor_write_dec</w:t>
      </w:r>
      <w:proofErr w:type="spellEnd"/>
      <w:r w:rsidRPr="004245E9">
        <w:rPr>
          <w:color w:val="A52A2A"/>
          <w:sz w:val="18"/>
          <w:szCs w:val="18"/>
          <w:lang w:val="en-US"/>
        </w:rPr>
        <w:t>,</w:t>
      </w:r>
    </w:p>
    <w:p w14:paraId="0F8204BC"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w:t>
      </w:r>
    </w:p>
    <w:p w14:paraId="09FC6CCD"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 xml:space="preserve">u32int </w:t>
      </w:r>
      <w:proofErr w:type="spellStart"/>
      <w:r w:rsidRPr="004245E9">
        <w:rPr>
          <w:color w:val="A52A2A"/>
          <w:sz w:val="18"/>
          <w:szCs w:val="18"/>
          <w:lang w:val="en-US"/>
        </w:rPr>
        <w:t>num_syscalls</w:t>
      </w:r>
      <w:proofErr w:type="spellEnd"/>
      <w:r w:rsidRPr="004245E9">
        <w:rPr>
          <w:color w:val="A52A2A"/>
          <w:sz w:val="18"/>
          <w:szCs w:val="18"/>
          <w:lang w:val="en-US"/>
        </w:rPr>
        <w:t xml:space="preserve"> = 3;</w:t>
      </w:r>
    </w:p>
    <w:p w14:paraId="33E6B968" w14:textId="77777777" w:rsidR="00D60BF7" w:rsidRPr="004245E9" w:rsidRDefault="00D60BF7" w:rsidP="00D60BF7">
      <w:pPr>
        <w:pStyle w:val="HTML"/>
        <w:shd w:val="clear" w:color="auto" w:fill="FFFFFF"/>
        <w:jc w:val="both"/>
        <w:rPr>
          <w:color w:val="A52A2A"/>
          <w:sz w:val="18"/>
          <w:szCs w:val="18"/>
          <w:lang w:val="en-US"/>
        </w:rPr>
      </w:pPr>
    </w:p>
    <w:p w14:paraId="3563A8D1" w14:textId="77777777" w:rsidR="00D60BF7" w:rsidRPr="00D60BF7" w:rsidRDefault="00D60BF7" w:rsidP="00D60BF7">
      <w:pPr>
        <w:pStyle w:val="HTML"/>
        <w:shd w:val="clear" w:color="auto" w:fill="FFFFFF"/>
        <w:jc w:val="both"/>
        <w:rPr>
          <w:color w:val="A52A2A"/>
          <w:sz w:val="18"/>
          <w:szCs w:val="18"/>
        </w:rPr>
      </w:pPr>
      <w:r w:rsidRPr="004245E9">
        <w:rPr>
          <w:color w:val="A52A2A"/>
          <w:sz w:val="18"/>
          <w:szCs w:val="18"/>
          <w:lang w:val="en-US"/>
        </w:rPr>
        <w:t>void</w:t>
      </w:r>
      <w:r w:rsidRPr="00D60BF7">
        <w:rPr>
          <w:color w:val="A52A2A"/>
          <w:sz w:val="18"/>
          <w:szCs w:val="18"/>
        </w:rPr>
        <w:t xml:space="preserve"> </w:t>
      </w:r>
      <w:proofErr w:type="spellStart"/>
      <w:r w:rsidRPr="004245E9">
        <w:rPr>
          <w:color w:val="A52A2A"/>
          <w:sz w:val="18"/>
          <w:szCs w:val="18"/>
          <w:lang w:val="en-US"/>
        </w:rPr>
        <w:t>initialise</w:t>
      </w:r>
      <w:proofErr w:type="spellEnd"/>
      <w:r w:rsidRPr="00D60BF7">
        <w:rPr>
          <w:color w:val="A52A2A"/>
          <w:sz w:val="18"/>
          <w:szCs w:val="18"/>
        </w:rPr>
        <w:t>_</w:t>
      </w:r>
      <w:proofErr w:type="spellStart"/>
      <w:proofErr w:type="gramStart"/>
      <w:r w:rsidRPr="004245E9">
        <w:rPr>
          <w:color w:val="A52A2A"/>
          <w:sz w:val="18"/>
          <w:szCs w:val="18"/>
          <w:lang w:val="en-US"/>
        </w:rPr>
        <w:t>syscalls</w:t>
      </w:r>
      <w:proofErr w:type="spellEnd"/>
      <w:r w:rsidRPr="00D60BF7">
        <w:rPr>
          <w:color w:val="A52A2A"/>
          <w:sz w:val="18"/>
          <w:szCs w:val="18"/>
        </w:rPr>
        <w:t>(</w:t>
      </w:r>
      <w:proofErr w:type="gramEnd"/>
      <w:r w:rsidRPr="00D60BF7">
        <w:rPr>
          <w:color w:val="A52A2A"/>
          <w:sz w:val="18"/>
          <w:szCs w:val="18"/>
        </w:rPr>
        <w:t>)</w:t>
      </w:r>
    </w:p>
    <w:p w14:paraId="4B503231" w14:textId="77777777" w:rsidR="00D60BF7" w:rsidRDefault="00D60BF7" w:rsidP="00D60BF7">
      <w:pPr>
        <w:pStyle w:val="HTML"/>
        <w:shd w:val="clear" w:color="auto" w:fill="FFFFFF"/>
        <w:jc w:val="both"/>
        <w:rPr>
          <w:color w:val="A52A2A"/>
          <w:sz w:val="18"/>
          <w:szCs w:val="18"/>
        </w:rPr>
      </w:pPr>
      <w:r>
        <w:rPr>
          <w:color w:val="A52A2A"/>
          <w:sz w:val="18"/>
          <w:szCs w:val="18"/>
        </w:rPr>
        <w:t>{</w:t>
      </w:r>
    </w:p>
    <w:p w14:paraId="5EA25A97" w14:textId="77777777" w:rsidR="00D60BF7" w:rsidRDefault="00D60BF7" w:rsidP="00D60BF7">
      <w:pPr>
        <w:pStyle w:val="HTML"/>
        <w:shd w:val="clear" w:color="auto" w:fill="FFFFFF"/>
        <w:jc w:val="both"/>
        <w:rPr>
          <w:color w:val="A52A2A"/>
          <w:sz w:val="18"/>
          <w:szCs w:val="18"/>
        </w:rPr>
      </w:pPr>
      <w:r>
        <w:rPr>
          <w:color w:val="A52A2A"/>
          <w:sz w:val="18"/>
          <w:szCs w:val="18"/>
        </w:rPr>
        <w:t xml:space="preserve">   // Регистрируем наш обработчик системных вызовов.</w:t>
      </w:r>
    </w:p>
    <w:p w14:paraId="157A3610" w14:textId="77777777" w:rsidR="00D60BF7" w:rsidRPr="004245E9" w:rsidRDefault="00D60BF7" w:rsidP="00D60BF7">
      <w:pPr>
        <w:pStyle w:val="HTML"/>
        <w:shd w:val="clear" w:color="auto" w:fill="FFFFFF"/>
        <w:jc w:val="both"/>
        <w:rPr>
          <w:color w:val="A52A2A"/>
          <w:sz w:val="18"/>
          <w:szCs w:val="18"/>
          <w:lang w:val="en-US"/>
        </w:rPr>
      </w:pPr>
      <w:r>
        <w:rPr>
          <w:color w:val="A52A2A"/>
          <w:sz w:val="18"/>
          <w:szCs w:val="18"/>
        </w:rPr>
        <w:t xml:space="preserve">   </w:t>
      </w:r>
      <w:proofErr w:type="spellStart"/>
      <w:r w:rsidRPr="004245E9">
        <w:rPr>
          <w:color w:val="A52A2A"/>
          <w:sz w:val="18"/>
          <w:szCs w:val="18"/>
          <w:lang w:val="en-US"/>
        </w:rPr>
        <w:t>register_interrupt_handler</w:t>
      </w:r>
      <w:proofErr w:type="spellEnd"/>
      <w:r w:rsidRPr="004245E9">
        <w:rPr>
          <w:color w:val="A52A2A"/>
          <w:sz w:val="18"/>
          <w:szCs w:val="18"/>
          <w:lang w:val="en-US"/>
        </w:rPr>
        <w:t xml:space="preserve"> (0x80, &amp;</w:t>
      </w:r>
      <w:proofErr w:type="spellStart"/>
      <w:r w:rsidRPr="004245E9">
        <w:rPr>
          <w:color w:val="A52A2A"/>
          <w:sz w:val="18"/>
          <w:szCs w:val="18"/>
          <w:lang w:val="en-US"/>
        </w:rPr>
        <w:t>syscall_handler</w:t>
      </w:r>
      <w:proofErr w:type="spellEnd"/>
      <w:r w:rsidRPr="004245E9">
        <w:rPr>
          <w:color w:val="A52A2A"/>
          <w:sz w:val="18"/>
          <w:szCs w:val="18"/>
          <w:lang w:val="en-US"/>
        </w:rPr>
        <w:t>);</w:t>
      </w:r>
    </w:p>
    <w:p w14:paraId="0C78CA2C"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w:t>
      </w:r>
    </w:p>
    <w:p w14:paraId="10F0C2F8" w14:textId="77777777" w:rsidR="00D60BF7" w:rsidRPr="004245E9" w:rsidRDefault="00D60BF7" w:rsidP="00D60BF7">
      <w:pPr>
        <w:pStyle w:val="HTML"/>
        <w:shd w:val="clear" w:color="auto" w:fill="FFFFFF"/>
        <w:jc w:val="both"/>
        <w:rPr>
          <w:color w:val="A52A2A"/>
          <w:sz w:val="18"/>
          <w:szCs w:val="18"/>
          <w:lang w:val="en-US"/>
        </w:rPr>
      </w:pPr>
    </w:p>
    <w:p w14:paraId="7F74546B"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 xml:space="preserve">void </w:t>
      </w:r>
      <w:proofErr w:type="spellStart"/>
      <w:r w:rsidRPr="004245E9">
        <w:rPr>
          <w:color w:val="A52A2A"/>
          <w:sz w:val="18"/>
          <w:szCs w:val="18"/>
          <w:lang w:val="en-US"/>
        </w:rPr>
        <w:t>syscall_</w:t>
      </w:r>
      <w:proofErr w:type="gramStart"/>
      <w:r w:rsidRPr="004245E9">
        <w:rPr>
          <w:color w:val="A52A2A"/>
          <w:sz w:val="18"/>
          <w:szCs w:val="18"/>
          <w:lang w:val="en-US"/>
        </w:rPr>
        <w:t>handler</w:t>
      </w:r>
      <w:proofErr w:type="spellEnd"/>
      <w:r w:rsidRPr="004245E9">
        <w:rPr>
          <w:color w:val="A52A2A"/>
          <w:sz w:val="18"/>
          <w:szCs w:val="18"/>
          <w:lang w:val="en-US"/>
        </w:rPr>
        <w:t>(</w:t>
      </w:r>
      <w:proofErr w:type="spellStart"/>
      <w:proofErr w:type="gramEnd"/>
      <w:r w:rsidRPr="004245E9">
        <w:rPr>
          <w:color w:val="A52A2A"/>
          <w:sz w:val="18"/>
          <w:szCs w:val="18"/>
          <w:lang w:val="en-US"/>
        </w:rPr>
        <w:t>registers_t</w:t>
      </w:r>
      <w:proofErr w:type="spellEnd"/>
      <w:r w:rsidRPr="004245E9">
        <w:rPr>
          <w:color w:val="A52A2A"/>
          <w:sz w:val="18"/>
          <w:szCs w:val="18"/>
          <w:lang w:val="en-US"/>
        </w:rPr>
        <w:t xml:space="preserve"> *regs)</w:t>
      </w:r>
    </w:p>
    <w:p w14:paraId="2CD79325" w14:textId="77777777" w:rsidR="00D60BF7" w:rsidRDefault="00D60BF7" w:rsidP="00D60BF7">
      <w:pPr>
        <w:pStyle w:val="HTML"/>
        <w:shd w:val="clear" w:color="auto" w:fill="FFFFFF"/>
        <w:jc w:val="both"/>
        <w:rPr>
          <w:color w:val="A52A2A"/>
          <w:sz w:val="18"/>
          <w:szCs w:val="18"/>
        </w:rPr>
      </w:pPr>
      <w:r>
        <w:rPr>
          <w:color w:val="A52A2A"/>
          <w:sz w:val="18"/>
          <w:szCs w:val="18"/>
        </w:rPr>
        <w:t>{</w:t>
      </w:r>
    </w:p>
    <w:p w14:paraId="6534B919" w14:textId="77777777" w:rsidR="00D60BF7" w:rsidRDefault="00D60BF7" w:rsidP="00D60BF7">
      <w:pPr>
        <w:pStyle w:val="HTML"/>
        <w:shd w:val="clear" w:color="auto" w:fill="FFFFFF"/>
        <w:jc w:val="both"/>
        <w:rPr>
          <w:color w:val="A52A2A"/>
          <w:sz w:val="18"/>
          <w:szCs w:val="18"/>
        </w:rPr>
      </w:pPr>
      <w:r>
        <w:rPr>
          <w:color w:val="A52A2A"/>
          <w:sz w:val="18"/>
          <w:szCs w:val="18"/>
        </w:rPr>
        <w:t xml:space="preserve">   // Сначала проверяем, является ли допустимым запрашиваемый номер системного вызова.</w:t>
      </w:r>
    </w:p>
    <w:p w14:paraId="32ADD8F0" w14:textId="77777777" w:rsidR="00D60BF7" w:rsidRDefault="00D60BF7" w:rsidP="00D60BF7">
      <w:pPr>
        <w:pStyle w:val="HTML"/>
        <w:shd w:val="clear" w:color="auto" w:fill="FFFFFF"/>
        <w:jc w:val="both"/>
        <w:rPr>
          <w:color w:val="A52A2A"/>
          <w:sz w:val="18"/>
          <w:szCs w:val="18"/>
        </w:rPr>
      </w:pPr>
      <w:r>
        <w:rPr>
          <w:color w:val="A52A2A"/>
          <w:sz w:val="18"/>
          <w:szCs w:val="18"/>
        </w:rPr>
        <w:t xml:space="preserve">   // Номер системного вызова находится в EAX.</w:t>
      </w:r>
    </w:p>
    <w:p w14:paraId="52683565" w14:textId="77777777" w:rsidR="00D60BF7" w:rsidRPr="004245E9" w:rsidRDefault="00D60BF7" w:rsidP="00D60BF7">
      <w:pPr>
        <w:pStyle w:val="HTML"/>
        <w:shd w:val="clear" w:color="auto" w:fill="FFFFFF"/>
        <w:jc w:val="both"/>
        <w:rPr>
          <w:color w:val="A52A2A"/>
          <w:sz w:val="18"/>
          <w:szCs w:val="18"/>
          <w:lang w:val="en-US"/>
        </w:rPr>
      </w:pPr>
      <w:r>
        <w:rPr>
          <w:color w:val="A52A2A"/>
          <w:sz w:val="18"/>
          <w:szCs w:val="18"/>
        </w:rPr>
        <w:t xml:space="preserve">   </w:t>
      </w:r>
      <w:r w:rsidRPr="004245E9">
        <w:rPr>
          <w:color w:val="A52A2A"/>
          <w:sz w:val="18"/>
          <w:szCs w:val="18"/>
          <w:lang w:val="en-US"/>
        </w:rPr>
        <w:t>if (regs-&gt;</w:t>
      </w:r>
      <w:proofErr w:type="spellStart"/>
      <w:r w:rsidRPr="004245E9">
        <w:rPr>
          <w:color w:val="A52A2A"/>
          <w:sz w:val="18"/>
          <w:szCs w:val="18"/>
          <w:lang w:val="en-US"/>
        </w:rPr>
        <w:t>eax</w:t>
      </w:r>
      <w:proofErr w:type="spellEnd"/>
      <w:r w:rsidRPr="004245E9">
        <w:rPr>
          <w:color w:val="A52A2A"/>
          <w:sz w:val="18"/>
          <w:szCs w:val="18"/>
          <w:lang w:val="en-US"/>
        </w:rPr>
        <w:t xml:space="preserve"> &gt;= </w:t>
      </w:r>
      <w:proofErr w:type="spellStart"/>
      <w:r w:rsidRPr="004245E9">
        <w:rPr>
          <w:color w:val="A52A2A"/>
          <w:sz w:val="18"/>
          <w:szCs w:val="18"/>
          <w:lang w:val="en-US"/>
        </w:rPr>
        <w:t>num_syscalls</w:t>
      </w:r>
      <w:proofErr w:type="spellEnd"/>
      <w:r w:rsidRPr="004245E9">
        <w:rPr>
          <w:color w:val="A52A2A"/>
          <w:sz w:val="18"/>
          <w:szCs w:val="18"/>
          <w:lang w:val="en-US"/>
        </w:rPr>
        <w:t>)</w:t>
      </w:r>
    </w:p>
    <w:p w14:paraId="02D5451A" w14:textId="77777777" w:rsidR="00D60BF7" w:rsidRDefault="00D60BF7" w:rsidP="00D60BF7">
      <w:pPr>
        <w:pStyle w:val="HTML"/>
        <w:shd w:val="clear" w:color="auto" w:fill="FFFFFF"/>
        <w:jc w:val="both"/>
        <w:rPr>
          <w:color w:val="A52A2A"/>
          <w:sz w:val="18"/>
          <w:szCs w:val="18"/>
        </w:rPr>
      </w:pPr>
      <w:r w:rsidRPr="004245E9">
        <w:rPr>
          <w:color w:val="A52A2A"/>
          <w:sz w:val="18"/>
          <w:szCs w:val="18"/>
          <w:lang w:val="en-US"/>
        </w:rPr>
        <w:t xml:space="preserve">       </w:t>
      </w:r>
      <w:proofErr w:type="spellStart"/>
      <w:r>
        <w:rPr>
          <w:color w:val="A52A2A"/>
          <w:sz w:val="18"/>
          <w:szCs w:val="18"/>
        </w:rPr>
        <w:t>return</w:t>
      </w:r>
      <w:proofErr w:type="spellEnd"/>
      <w:r>
        <w:rPr>
          <w:color w:val="A52A2A"/>
          <w:sz w:val="18"/>
          <w:szCs w:val="18"/>
        </w:rPr>
        <w:t>;</w:t>
      </w:r>
    </w:p>
    <w:p w14:paraId="4AC8AF04" w14:textId="77777777" w:rsidR="00D60BF7" w:rsidRDefault="00D60BF7" w:rsidP="00D60BF7">
      <w:pPr>
        <w:pStyle w:val="HTML"/>
        <w:shd w:val="clear" w:color="auto" w:fill="FFFFFF"/>
        <w:jc w:val="both"/>
        <w:rPr>
          <w:color w:val="A52A2A"/>
          <w:sz w:val="18"/>
          <w:szCs w:val="18"/>
        </w:rPr>
      </w:pPr>
    </w:p>
    <w:p w14:paraId="0FEF0B9E" w14:textId="77777777" w:rsidR="00D60BF7" w:rsidRDefault="00D60BF7" w:rsidP="00D60BF7">
      <w:pPr>
        <w:pStyle w:val="HTML"/>
        <w:shd w:val="clear" w:color="auto" w:fill="FFFFFF"/>
        <w:jc w:val="both"/>
        <w:rPr>
          <w:color w:val="A52A2A"/>
          <w:sz w:val="18"/>
          <w:szCs w:val="18"/>
        </w:rPr>
      </w:pPr>
      <w:r>
        <w:rPr>
          <w:color w:val="A52A2A"/>
          <w:sz w:val="18"/>
          <w:szCs w:val="18"/>
        </w:rPr>
        <w:t xml:space="preserve">   // Вычисляем место, где находится запрашиваемый системный вызов.</w:t>
      </w:r>
    </w:p>
    <w:p w14:paraId="609D6ABD" w14:textId="77777777" w:rsidR="00D60BF7" w:rsidRPr="004245E9" w:rsidRDefault="00D60BF7" w:rsidP="00D60BF7">
      <w:pPr>
        <w:pStyle w:val="HTML"/>
        <w:shd w:val="clear" w:color="auto" w:fill="FFFFFF"/>
        <w:jc w:val="both"/>
        <w:rPr>
          <w:color w:val="A52A2A"/>
          <w:sz w:val="18"/>
          <w:szCs w:val="18"/>
          <w:lang w:val="en-US"/>
        </w:rPr>
      </w:pPr>
      <w:r>
        <w:rPr>
          <w:color w:val="A52A2A"/>
          <w:sz w:val="18"/>
          <w:szCs w:val="18"/>
        </w:rPr>
        <w:t xml:space="preserve">   </w:t>
      </w:r>
      <w:r w:rsidRPr="004245E9">
        <w:rPr>
          <w:color w:val="A52A2A"/>
          <w:sz w:val="18"/>
          <w:szCs w:val="18"/>
          <w:lang w:val="en-US"/>
        </w:rPr>
        <w:t xml:space="preserve">void *location = </w:t>
      </w:r>
      <w:proofErr w:type="spellStart"/>
      <w:r w:rsidRPr="004245E9">
        <w:rPr>
          <w:color w:val="A52A2A"/>
          <w:sz w:val="18"/>
          <w:szCs w:val="18"/>
          <w:lang w:val="en-US"/>
        </w:rPr>
        <w:t>syscalls</w:t>
      </w:r>
      <w:proofErr w:type="spellEnd"/>
      <w:r w:rsidRPr="004245E9">
        <w:rPr>
          <w:color w:val="A52A2A"/>
          <w:sz w:val="18"/>
          <w:szCs w:val="18"/>
          <w:lang w:val="en-US"/>
        </w:rPr>
        <w:t>[regs-&gt;</w:t>
      </w:r>
      <w:proofErr w:type="spellStart"/>
      <w:r w:rsidRPr="004245E9">
        <w:rPr>
          <w:color w:val="A52A2A"/>
          <w:sz w:val="18"/>
          <w:szCs w:val="18"/>
          <w:lang w:val="en-US"/>
        </w:rPr>
        <w:t>eax</w:t>
      </w:r>
      <w:proofErr w:type="spellEnd"/>
      <w:r w:rsidRPr="004245E9">
        <w:rPr>
          <w:color w:val="A52A2A"/>
          <w:sz w:val="18"/>
          <w:szCs w:val="18"/>
          <w:lang w:val="en-US"/>
        </w:rPr>
        <w:t>];</w:t>
      </w:r>
    </w:p>
    <w:p w14:paraId="1214B34C" w14:textId="77777777" w:rsidR="00D60BF7" w:rsidRPr="004245E9" w:rsidRDefault="00D60BF7" w:rsidP="00D60BF7">
      <w:pPr>
        <w:pStyle w:val="HTML"/>
        <w:shd w:val="clear" w:color="auto" w:fill="FFFFFF"/>
        <w:jc w:val="both"/>
        <w:rPr>
          <w:color w:val="A52A2A"/>
          <w:sz w:val="18"/>
          <w:szCs w:val="18"/>
          <w:lang w:val="en-US"/>
        </w:rPr>
      </w:pPr>
    </w:p>
    <w:p w14:paraId="3F2F2DE5" w14:textId="77777777" w:rsidR="00D60BF7" w:rsidRDefault="00D60BF7" w:rsidP="00D60BF7">
      <w:pPr>
        <w:pStyle w:val="HTML"/>
        <w:shd w:val="clear" w:color="auto" w:fill="FFFFFF"/>
        <w:jc w:val="both"/>
        <w:rPr>
          <w:color w:val="A52A2A"/>
          <w:sz w:val="18"/>
          <w:szCs w:val="18"/>
        </w:rPr>
      </w:pPr>
      <w:r w:rsidRPr="004245E9">
        <w:rPr>
          <w:color w:val="A52A2A"/>
          <w:sz w:val="18"/>
          <w:szCs w:val="18"/>
          <w:lang w:val="en-US"/>
        </w:rPr>
        <w:t xml:space="preserve">   </w:t>
      </w:r>
      <w:r>
        <w:rPr>
          <w:color w:val="A52A2A"/>
          <w:sz w:val="18"/>
          <w:szCs w:val="18"/>
        </w:rPr>
        <w:t xml:space="preserve">// Нам неизвестно, сколько параметров необходимо функции, поэтому </w:t>
      </w:r>
      <w:proofErr w:type="gramStart"/>
      <w:r>
        <w:rPr>
          <w:color w:val="A52A2A"/>
          <w:sz w:val="18"/>
          <w:szCs w:val="18"/>
        </w:rPr>
        <w:t>мы  просто</w:t>
      </w:r>
      <w:proofErr w:type="gramEnd"/>
    </w:p>
    <w:p w14:paraId="10008861" w14:textId="77777777" w:rsidR="00D60BF7" w:rsidRDefault="00D60BF7" w:rsidP="00D60BF7">
      <w:pPr>
        <w:pStyle w:val="HTML"/>
        <w:shd w:val="clear" w:color="auto" w:fill="FFFFFF"/>
        <w:jc w:val="both"/>
        <w:rPr>
          <w:color w:val="A52A2A"/>
          <w:sz w:val="18"/>
          <w:szCs w:val="18"/>
        </w:rPr>
      </w:pPr>
      <w:r>
        <w:rPr>
          <w:color w:val="A52A2A"/>
          <w:sz w:val="18"/>
          <w:szCs w:val="18"/>
        </w:rPr>
        <w:t xml:space="preserve">   // помещаем их в стек в правильном порядке. Функция может использовать все эти </w:t>
      </w:r>
    </w:p>
    <w:p w14:paraId="7F7CB113" w14:textId="77777777" w:rsidR="00D60BF7" w:rsidRDefault="00D60BF7" w:rsidP="00D60BF7">
      <w:pPr>
        <w:pStyle w:val="HTML"/>
        <w:shd w:val="clear" w:color="auto" w:fill="FFFFFF"/>
        <w:jc w:val="both"/>
        <w:rPr>
          <w:color w:val="A52A2A"/>
          <w:sz w:val="18"/>
          <w:szCs w:val="18"/>
        </w:rPr>
      </w:pPr>
      <w:r>
        <w:rPr>
          <w:color w:val="A52A2A"/>
          <w:sz w:val="18"/>
          <w:szCs w:val="18"/>
        </w:rPr>
        <w:t xml:space="preserve">   // параметры, если они потребуются, а затем мы можем убрать их из стека.</w:t>
      </w:r>
    </w:p>
    <w:p w14:paraId="6DA21CD0" w14:textId="77777777" w:rsidR="00D60BF7" w:rsidRPr="004245E9" w:rsidRDefault="00D60BF7" w:rsidP="00D60BF7">
      <w:pPr>
        <w:pStyle w:val="HTML"/>
        <w:shd w:val="clear" w:color="auto" w:fill="FFFFFF"/>
        <w:jc w:val="both"/>
        <w:rPr>
          <w:color w:val="A52A2A"/>
          <w:sz w:val="18"/>
          <w:szCs w:val="18"/>
          <w:lang w:val="en-US"/>
        </w:rPr>
      </w:pPr>
      <w:r>
        <w:rPr>
          <w:color w:val="A52A2A"/>
          <w:sz w:val="18"/>
          <w:szCs w:val="18"/>
        </w:rPr>
        <w:t xml:space="preserve">   </w:t>
      </w:r>
      <w:r w:rsidRPr="004245E9">
        <w:rPr>
          <w:color w:val="A52A2A"/>
          <w:sz w:val="18"/>
          <w:szCs w:val="18"/>
          <w:lang w:val="en-US"/>
        </w:rPr>
        <w:t>int ret;</w:t>
      </w:r>
    </w:p>
    <w:p w14:paraId="7F383B97"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 xml:space="preserve">   </w:t>
      </w:r>
      <w:proofErr w:type="spellStart"/>
      <w:r w:rsidRPr="004245E9">
        <w:rPr>
          <w:color w:val="A52A2A"/>
          <w:sz w:val="18"/>
          <w:szCs w:val="18"/>
          <w:lang w:val="en-US"/>
        </w:rPr>
        <w:t>asm</w:t>
      </w:r>
      <w:proofErr w:type="spellEnd"/>
      <w:r w:rsidRPr="004245E9">
        <w:rPr>
          <w:color w:val="A52A2A"/>
          <w:sz w:val="18"/>
          <w:szCs w:val="18"/>
          <w:lang w:val="en-US"/>
        </w:rPr>
        <w:t xml:space="preserve"> volatile (" \ </w:t>
      </w:r>
    </w:p>
    <w:p w14:paraId="2B52FC94"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 xml:space="preserve">     push %1; \ </w:t>
      </w:r>
    </w:p>
    <w:p w14:paraId="29B082D3"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 xml:space="preserve">     push %2; \ </w:t>
      </w:r>
    </w:p>
    <w:p w14:paraId="73978FF2"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 xml:space="preserve">     push %3; \ </w:t>
      </w:r>
    </w:p>
    <w:p w14:paraId="187A3911"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 xml:space="preserve">     push %4; \ </w:t>
      </w:r>
    </w:p>
    <w:p w14:paraId="23EC0849"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 xml:space="preserve">     push %5; \ </w:t>
      </w:r>
    </w:p>
    <w:p w14:paraId="31069A75"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 xml:space="preserve">     call *%6; \ </w:t>
      </w:r>
    </w:p>
    <w:p w14:paraId="65604E59"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 xml:space="preserve">     pop %%</w:t>
      </w:r>
      <w:proofErr w:type="spellStart"/>
      <w:r w:rsidRPr="004245E9">
        <w:rPr>
          <w:color w:val="A52A2A"/>
          <w:sz w:val="18"/>
          <w:szCs w:val="18"/>
          <w:lang w:val="en-US"/>
        </w:rPr>
        <w:t>ebx</w:t>
      </w:r>
      <w:proofErr w:type="spellEnd"/>
      <w:r w:rsidRPr="004245E9">
        <w:rPr>
          <w:color w:val="A52A2A"/>
          <w:sz w:val="18"/>
          <w:szCs w:val="18"/>
          <w:lang w:val="en-US"/>
        </w:rPr>
        <w:t xml:space="preserve">; \ </w:t>
      </w:r>
    </w:p>
    <w:p w14:paraId="3AAA8FFD"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 xml:space="preserve">     pop %%</w:t>
      </w:r>
      <w:proofErr w:type="spellStart"/>
      <w:r w:rsidRPr="004245E9">
        <w:rPr>
          <w:color w:val="A52A2A"/>
          <w:sz w:val="18"/>
          <w:szCs w:val="18"/>
          <w:lang w:val="en-US"/>
        </w:rPr>
        <w:t>ebx</w:t>
      </w:r>
      <w:proofErr w:type="spellEnd"/>
      <w:r w:rsidRPr="004245E9">
        <w:rPr>
          <w:color w:val="A52A2A"/>
          <w:sz w:val="18"/>
          <w:szCs w:val="18"/>
          <w:lang w:val="en-US"/>
        </w:rPr>
        <w:t xml:space="preserve">; \ </w:t>
      </w:r>
    </w:p>
    <w:p w14:paraId="3C62A6B7"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 xml:space="preserve">     pop %%</w:t>
      </w:r>
      <w:proofErr w:type="spellStart"/>
      <w:r w:rsidRPr="004245E9">
        <w:rPr>
          <w:color w:val="A52A2A"/>
          <w:sz w:val="18"/>
          <w:szCs w:val="18"/>
          <w:lang w:val="en-US"/>
        </w:rPr>
        <w:t>ebx</w:t>
      </w:r>
      <w:proofErr w:type="spellEnd"/>
      <w:r w:rsidRPr="004245E9">
        <w:rPr>
          <w:color w:val="A52A2A"/>
          <w:sz w:val="18"/>
          <w:szCs w:val="18"/>
          <w:lang w:val="en-US"/>
        </w:rPr>
        <w:t xml:space="preserve">; \ </w:t>
      </w:r>
    </w:p>
    <w:p w14:paraId="2FA29119"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 xml:space="preserve">     pop %%</w:t>
      </w:r>
      <w:proofErr w:type="spellStart"/>
      <w:r w:rsidRPr="004245E9">
        <w:rPr>
          <w:color w:val="A52A2A"/>
          <w:sz w:val="18"/>
          <w:szCs w:val="18"/>
          <w:lang w:val="en-US"/>
        </w:rPr>
        <w:t>ebx</w:t>
      </w:r>
      <w:proofErr w:type="spellEnd"/>
      <w:r w:rsidRPr="004245E9">
        <w:rPr>
          <w:color w:val="A52A2A"/>
          <w:sz w:val="18"/>
          <w:szCs w:val="18"/>
          <w:lang w:val="en-US"/>
        </w:rPr>
        <w:t xml:space="preserve">; \ </w:t>
      </w:r>
    </w:p>
    <w:p w14:paraId="0AA54507"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 xml:space="preserve">     pop %%</w:t>
      </w:r>
      <w:proofErr w:type="spellStart"/>
      <w:r w:rsidRPr="004245E9">
        <w:rPr>
          <w:color w:val="A52A2A"/>
          <w:sz w:val="18"/>
          <w:szCs w:val="18"/>
          <w:lang w:val="en-US"/>
        </w:rPr>
        <w:t>ebx</w:t>
      </w:r>
      <w:proofErr w:type="spellEnd"/>
      <w:r w:rsidRPr="004245E9">
        <w:rPr>
          <w:color w:val="A52A2A"/>
          <w:sz w:val="18"/>
          <w:szCs w:val="18"/>
          <w:lang w:val="en-US"/>
        </w:rPr>
        <w:t xml:space="preserve">; \ </w:t>
      </w:r>
    </w:p>
    <w:p w14:paraId="0155C1F6" w14:textId="77777777" w:rsidR="00D60BF7" w:rsidRPr="004245E9" w:rsidRDefault="00D60BF7" w:rsidP="00D60BF7">
      <w:pPr>
        <w:pStyle w:val="HTML"/>
        <w:shd w:val="clear" w:color="auto" w:fill="FFFFFF"/>
        <w:jc w:val="both"/>
        <w:rPr>
          <w:color w:val="A52A2A"/>
          <w:sz w:val="18"/>
          <w:szCs w:val="18"/>
          <w:lang w:val="en-US"/>
        </w:rPr>
      </w:pPr>
      <w:r w:rsidRPr="004245E9">
        <w:rPr>
          <w:color w:val="A52A2A"/>
          <w:sz w:val="18"/>
          <w:szCs w:val="18"/>
          <w:lang w:val="en-US"/>
        </w:rPr>
        <w:t xml:space="preserve">   </w:t>
      </w:r>
      <w:proofErr w:type="gramStart"/>
      <w:r w:rsidRPr="004245E9">
        <w:rPr>
          <w:color w:val="A52A2A"/>
          <w:sz w:val="18"/>
          <w:szCs w:val="18"/>
          <w:lang w:val="en-US"/>
        </w:rPr>
        <w:t>" :</w:t>
      </w:r>
      <w:proofErr w:type="gramEnd"/>
      <w:r w:rsidRPr="004245E9">
        <w:rPr>
          <w:color w:val="A52A2A"/>
          <w:sz w:val="18"/>
          <w:szCs w:val="18"/>
          <w:lang w:val="en-US"/>
        </w:rPr>
        <w:t xml:space="preserve"> "=a" (ret) : "r" (regs-&gt;</w:t>
      </w:r>
      <w:proofErr w:type="spellStart"/>
      <w:r w:rsidRPr="004245E9">
        <w:rPr>
          <w:color w:val="A52A2A"/>
          <w:sz w:val="18"/>
          <w:szCs w:val="18"/>
          <w:lang w:val="en-US"/>
        </w:rPr>
        <w:t>edi</w:t>
      </w:r>
      <w:proofErr w:type="spellEnd"/>
      <w:r w:rsidRPr="004245E9">
        <w:rPr>
          <w:color w:val="A52A2A"/>
          <w:sz w:val="18"/>
          <w:szCs w:val="18"/>
          <w:lang w:val="en-US"/>
        </w:rPr>
        <w:t>), "r" (regs-&gt;</w:t>
      </w:r>
      <w:proofErr w:type="spellStart"/>
      <w:r w:rsidRPr="004245E9">
        <w:rPr>
          <w:color w:val="A52A2A"/>
          <w:sz w:val="18"/>
          <w:szCs w:val="18"/>
          <w:lang w:val="en-US"/>
        </w:rPr>
        <w:t>esi</w:t>
      </w:r>
      <w:proofErr w:type="spellEnd"/>
      <w:r w:rsidRPr="004245E9">
        <w:rPr>
          <w:color w:val="A52A2A"/>
          <w:sz w:val="18"/>
          <w:szCs w:val="18"/>
          <w:lang w:val="en-US"/>
        </w:rPr>
        <w:t>), "r" (regs-&gt;</w:t>
      </w:r>
      <w:proofErr w:type="spellStart"/>
      <w:r w:rsidRPr="004245E9">
        <w:rPr>
          <w:color w:val="A52A2A"/>
          <w:sz w:val="18"/>
          <w:szCs w:val="18"/>
          <w:lang w:val="en-US"/>
        </w:rPr>
        <w:t>edx</w:t>
      </w:r>
      <w:proofErr w:type="spellEnd"/>
      <w:r w:rsidRPr="004245E9">
        <w:rPr>
          <w:color w:val="A52A2A"/>
          <w:sz w:val="18"/>
          <w:szCs w:val="18"/>
          <w:lang w:val="en-US"/>
        </w:rPr>
        <w:t>), "r" (regs-&gt;</w:t>
      </w:r>
      <w:proofErr w:type="spellStart"/>
      <w:r w:rsidRPr="004245E9">
        <w:rPr>
          <w:color w:val="A52A2A"/>
          <w:sz w:val="18"/>
          <w:szCs w:val="18"/>
          <w:lang w:val="en-US"/>
        </w:rPr>
        <w:t>ecx</w:t>
      </w:r>
      <w:proofErr w:type="spellEnd"/>
      <w:r w:rsidRPr="004245E9">
        <w:rPr>
          <w:color w:val="A52A2A"/>
          <w:sz w:val="18"/>
          <w:szCs w:val="18"/>
          <w:lang w:val="en-US"/>
        </w:rPr>
        <w:t>), "r" (regs-&gt;</w:t>
      </w:r>
      <w:proofErr w:type="spellStart"/>
      <w:r w:rsidRPr="004245E9">
        <w:rPr>
          <w:color w:val="A52A2A"/>
          <w:sz w:val="18"/>
          <w:szCs w:val="18"/>
          <w:lang w:val="en-US"/>
        </w:rPr>
        <w:t>ebx</w:t>
      </w:r>
      <w:proofErr w:type="spellEnd"/>
      <w:r w:rsidRPr="004245E9">
        <w:rPr>
          <w:color w:val="A52A2A"/>
          <w:sz w:val="18"/>
          <w:szCs w:val="18"/>
          <w:lang w:val="en-US"/>
        </w:rPr>
        <w:t>), "r" (location));</w:t>
      </w:r>
    </w:p>
    <w:p w14:paraId="51FEB87B" w14:textId="77777777" w:rsidR="00D60BF7" w:rsidRDefault="00D60BF7" w:rsidP="00D60BF7">
      <w:pPr>
        <w:pStyle w:val="HTML"/>
        <w:shd w:val="clear" w:color="auto" w:fill="FFFFFF"/>
        <w:jc w:val="both"/>
        <w:rPr>
          <w:color w:val="A52A2A"/>
          <w:sz w:val="18"/>
          <w:szCs w:val="18"/>
        </w:rPr>
      </w:pPr>
      <w:r w:rsidRPr="004245E9">
        <w:rPr>
          <w:color w:val="A52A2A"/>
          <w:sz w:val="18"/>
          <w:szCs w:val="18"/>
          <w:lang w:val="en-US"/>
        </w:rPr>
        <w:t xml:space="preserve">   </w:t>
      </w:r>
      <w:proofErr w:type="spellStart"/>
      <w:r>
        <w:rPr>
          <w:color w:val="A52A2A"/>
          <w:sz w:val="18"/>
          <w:szCs w:val="18"/>
        </w:rPr>
        <w:t>regs</w:t>
      </w:r>
      <w:proofErr w:type="spellEnd"/>
      <w:proofErr w:type="gramStart"/>
      <w:r>
        <w:rPr>
          <w:color w:val="A52A2A"/>
          <w:sz w:val="18"/>
          <w:szCs w:val="18"/>
        </w:rPr>
        <w:t>-&gt;</w:t>
      </w:r>
      <w:proofErr w:type="spellStart"/>
      <w:r>
        <w:rPr>
          <w:color w:val="A52A2A"/>
          <w:sz w:val="18"/>
          <w:szCs w:val="18"/>
        </w:rPr>
        <w:t>eax</w:t>
      </w:r>
      <w:proofErr w:type="spellEnd"/>
      <w:proofErr w:type="gramEnd"/>
      <w:r>
        <w:rPr>
          <w:color w:val="A52A2A"/>
          <w:sz w:val="18"/>
          <w:szCs w:val="18"/>
        </w:rPr>
        <w:t xml:space="preserve"> = </w:t>
      </w:r>
      <w:proofErr w:type="spellStart"/>
      <w:r>
        <w:rPr>
          <w:color w:val="A52A2A"/>
          <w:sz w:val="18"/>
          <w:szCs w:val="18"/>
        </w:rPr>
        <w:t>ret</w:t>
      </w:r>
      <w:proofErr w:type="spellEnd"/>
      <w:r>
        <w:rPr>
          <w:color w:val="A52A2A"/>
          <w:sz w:val="18"/>
          <w:szCs w:val="18"/>
        </w:rPr>
        <w:t>;</w:t>
      </w:r>
    </w:p>
    <w:p w14:paraId="33F836C7" w14:textId="77777777" w:rsidR="00D60BF7" w:rsidRDefault="00D60BF7" w:rsidP="00D60BF7">
      <w:pPr>
        <w:pStyle w:val="HTML"/>
        <w:shd w:val="clear" w:color="auto" w:fill="FFFFFF"/>
        <w:jc w:val="both"/>
        <w:rPr>
          <w:color w:val="A52A2A"/>
          <w:sz w:val="18"/>
          <w:szCs w:val="18"/>
        </w:rPr>
      </w:pPr>
      <w:r>
        <w:rPr>
          <w:color w:val="A52A2A"/>
          <w:sz w:val="18"/>
          <w:szCs w:val="18"/>
        </w:rPr>
        <w:t>}</w:t>
      </w:r>
    </w:p>
    <w:p w14:paraId="6C477823" w14:textId="77777777" w:rsidR="00D60BF7" w:rsidRPr="00434C97" w:rsidRDefault="00D60BF7" w:rsidP="001F525D">
      <w:pPr>
        <w:rPr>
          <w:b/>
          <w:sz w:val="28"/>
          <w:szCs w:val="28"/>
        </w:rPr>
      </w:pPr>
    </w:p>
    <w:p w14:paraId="69218440" w14:textId="77777777" w:rsidR="001F525D" w:rsidRPr="00434C97" w:rsidRDefault="001F525D" w:rsidP="001F525D">
      <w:pPr>
        <w:rPr>
          <w:b/>
          <w:sz w:val="28"/>
          <w:szCs w:val="28"/>
        </w:rPr>
      </w:pPr>
    </w:p>
    <w:p w14:paraId="45DB74AD" w14:textId="77777777" w:rsidR="001F525D" w:rsidRPr="00434C97" w:rsidRDefault="001F525D" w:rsidP="001F525D">
      <w:pPr>
        <w:rPr>
          <w:b/>
          <w:sz w:val="28"/>
          <w:szCs w:val="28"/>
        </w:rPr>
      </w:pPr>
    </w:p>
    <w:p w14:paraId="0F17DA21" w14:textId="77777777" w:rsidR="001F525D" w:rsidRPr="00434C97" w:rsidRDefault="001F525D" w:rsidP="001F525D">
      <w:pPr>
        <w:rPr>
          <w:b/>
          <w:sz w:val="28"/>
          <w:szCs w:val="28"/>
        </w:rPr>
      </w:pPr>
    </w:p>
    <w:p w14:paraId="2117F031" w14:textId="77777777" w:rsidR="00D65A5A" w:rsidRPr="00330092" w:rsidRDefault="00D65A5A" w:rsidP="001F525D">
      <w:pPr>
        <w:rPr>
          <w:b/>
          <w:sz w:val="28"/>
          <w:szCs w:val="28"/>
        </w:rPr>
      </w:pPr>
    </w:p>
    <w:p w14:paraId="2E66573A" w14:textId="77777777" w:rsidR="00D65A5A" w:rsidRPr="00330092" w:rsidRDefault="00D65A5A" w:rsidP="001F525D">
      <w:pPr>
        <w:rPr>
          <w:b/>
          <w:sz w:val="28"/>
          <w:szCs w:val="28"/>
        </w:rPr>
      </w:pPr>
    </w:p>
    <w:p w14:paraId="272D143A" w14:textId="77777777" w:rsidR="00D65A5A" w:rsidRPr="00330092" w:rsidRDefault="00D65A5A" w:rsidP="001F525D">
      <w:pPr>
        <w:rPr>
          <w:b/>
          <w:sz w:val="28"/>
          <w:szCs w:val="28"/>
        </w:rPr>
      </w:pPr>
    </w:p>
    <w:p w14:paraId="076DCBD7" w14:textId="77777777" w:rsidR="00D65A5A" w:rsidRPr="00330092" w:rsidRDefault="00D65A5A" w:rsidP="001F525D">
      <w:pPr>
        <w:rPr>
          <w:b/>
          <w:sz w:val="28"/>
          <w:szCs w:val="28"/>
        </w:rPr>
      </w:pPr>
    </w:p>
    <w:p w14:paraId="0FE6749E" w14:textId="77777777" w:rsidR="00413140" w:rsidRDefault="00413140" w:rsidP="001F525D">
      <w:pPr>
        <w:rPr>
          <w:b/>
          <w:sz w:val="48"/>
          <w:szCs w:val="48"/>
        </w:rPr>
      </w:pPr>
    </w:p>
    <w:p w14:paraId="5E8F525E" w14:textId="77777777" w:rsidR="00413140" w:rsidRPr="00413140" w:rsidRDefault="00413140" w:rsidP="00413140">
      <w:pPr>
        <w:pageBreakBefore/>
        <w:tabs>
          <w:tab w:val="left" w:pos="5954"/>
        </w:tabs>
        <w:jc w:val="center"/>
        <w:rPr>
          <w:sz w:val="24"/>
          <w:szCs w:val="24"/>
        </w:rPr>
      </w:pPr>
      <w:r w:rsidRPr="00413140">
        <w:rPr>
          <w:b/>
          <w:sz w:val="24"/>
          <w:szCs w:val="24"/>
          <w:u w:val="single"/>
        </w:rPr>
        <w:lastRenderedPageBreak/>
        <w:t>СПИСОК ЛИТЕРАТУРЫ</w:t>
      </w:r>
    </w:p>
    <w:p w14:paraId="3B57CAFF" w14:textId="77777777" w:rsidR="00413140" w:rsidRDefault="00413140" w:rsidP="00413140">
      <w:pPr>
        <w:tabs>
          <w:tab w:val="left" w:pos="5954"/>
        </w:tabs>
        <w:jc w:val="center"/>
        <w:rPr>
          <w:b/>
          <w:u w:val="single"/>
        </w:rPr>
      </w:pPr>
    </w:p>
    <w:p w14:paraId="3213733A" w14:textId="77777777" w:rsidR="00413140" w:rsidRDefault="00413140" w:rsidP="00413140">
      <w:pPr>
        <w:numPr>
          <w:ilvl w:val="0"/>
          <w:numId w:val="14"/>
        </w:numPr>
        <w:pBdr>
          <w:top w:val="none" w:sz="0" w:space="0" w:color="000000"/>
          <w:left w:val="none" w:sz="0" w:space="0" w:color="000000"/>
          <w:bottom w:val="none" w:sz="0" w:space="0" w:color="000000"/>
          <w:right w:val="none" w:sz="0" w:space="0" w:color="000000"/>
        </w:pBdr>
        <w:textAlignment w:val="baseline"/>
      </w:pPr>
      <w:r>
        <w:rPr>
          <w:rFonts w:ascii="Liberation Serif" w:hAnsi="Liberation Serif"/>
          <w:sz w:val="24"/>
          <w:szCs w:val="24"/>
        </w:rPr>
        <w:t xml:space="preserve">Документация </w:t>
      </w:r>
      <w:proofErr w:type="spellStart"/>
      <w:r>
        <w:rPr>
          <w:rFonts w:ascii="Liberation Serif" w:hAnsi="Liberation Serif"/>
          <w:sz w:val="24"/>
          <w:szCs w:val="24"/>
        </w:rPr>
        <w:t>Mini</w:t>
      </w:r>
      <w:proofErr w:type="spellEnd"/>
      <w:r>
        <w:rPr>
          <w:rFonts w:ascii="Liberation Serif" w:hAnsi="Liberation Serif"/>
          <w:sz w:val="24"/>
          <w:szCs w:val="24"/>
          <w:lang w:val="en-US"/>
        </w:rPr>
        <w:t>OS</w:t>
      </w:r>
    </w:p>
    <w:p w14:paraId="2F3842B3" w14:textId="77777777" w:rsidR="00413140" w:rsidRDefault="00413140" w:rsidP="00413140">
      <w:pPr>
        <w:numPr>
          <w:ilvl w:val="0"/>
          <w:numId w:val="14"/>
        </w:numPr>
        <w:pBdr>
          <w:top w:val="none" w:sz="0" w:space="0" w:color="000000"/>
          <w:left w:val="none" w:sz="0" w:space="0" w:color="000000"/>
          <w:bottom w:val="none" w:sz="0" w:space="0" w:color="000000"/>
          <w:right w:val="none" w:sz="0" w:space="0" w:color="000000"/>
        </w:pBdr>
        <w:tabs>
          <w:tab w:val="left" w:pos="4514"/>
        </w:tabs>
        <w:jc w:val="both"/>
        <w:textAlignment w:val="baseline"/>
      </w:pPr>
      <w:r w:rsidRPr="0067502B">
        <w:rPr>
          <w:rFonts w:ascii="Liberation Serif" w:hAnsi="Liberation Serif"/>
          <w:color w:val="000000"/>
          <w:sz w:val="24"/>
          <w:szCs w:val="24"/>
        </w:rPr>
        <w:t>Проектирование сетевых операционных систем/</w:t>
      </w:r>
      <w:proofErr w:type="spellStart"/>
      <w:r w:rsidRPr="0067502B">
        <w:rPr>
          <w:rFonts w:ascii="Liberation Serif" w:hAnsi="Liberation Serif"/>
          <w:color w:val="000000"/>
          <w:sz w:val="24"/>
          <w:szCs w:val="24"/>
        </w:rPr>
        <w:t>А.С.Семёнов</w:t>
      </w:r>
      <w:proofErr w:type="spellEnd"/>
      <w:r w:rsidRPr="0067502B">
        <w:rPr>
          <w:rFonts w:ascii="Liberation Serif" w:hAnsi="Liberation Serif"/>
          <w:color w:val="000000"/>
          <w:sz w:val="24"/>
          <w:szCs w:val="24"/>
        </w:rPr>
        <w:t xml:space="preserve"> — Москва: Вузовская книга, 2008</w:t>
      </w:r>
    </w:p>
    <w:p w14:paraId="1C63A392" w14:textId="77777777" w:rsidR="00413140" w:rsidRDefault="00413140" w:rsidP="00413140">
      <w:pPr>
        <w:numPr>
          <w:ilvl w:val="0"/>
          <w:numId w:val="14"/>
        </w:numPr>
        <w:pBdr>
          <w:top w:val="none" w:sz="0" w:space="0" w:color="000000"/>
          <w:left w:val="none" w:sz="0" w:space="0" w:color="000000"/>
          <w:bottom w:val="none" w:sz="0" w:space="0" w:color="000000"/>
          <w:right w:val="none" w:sz="0" w:space="0" w:color="000000"/>
        </w:pBdr>
        <w:tabs>
          <w:tab w:val="left" w:pos="4514"/>
        </w:tabs>
        <w:jc w:val="both"/>
        <w:textAlignment w:val="baseline"/>
        <w:rPr>
          <w:rFonts w:ascii="Liberation Serif" w:hAnsi="Liberation Serif"/>
          <w:color w:val="000000"/>
          <w:sz w:val="24"/>
          <w:szCs w:val="24"/>
        </w:rPr>
      </w:pPr>
      <w:r>
        <w:rPr>
          <w:rFonts w:ascii="Liberation Serif" w:hAnsi="Liberation Serif"/>
          <w:color w:val="000000"/>
          <w:sz w:val="24"/>
          <w:szCs w:val="24"/>
        </w:rPr>
        <w:t xml:space="preserve">Руководство по созданию простой UNIX-подобной ОС </w:t>
      </w:r>
      <w:r>
        <w:rPr>
          <w:rStyle w:val="30"/>
          <w:rFonts w:ascii="Liberation Serif" w:hAnsi="Liberation Serif"/>
          <w:color w:val="000000"/>
          <w:sz w:val="24"/>
          <w:szCs w:val="24"/>
        </w:rPr>
        <w:t xml:space="preserve">[Электронный ресурс]  </w:t>
      </w:r>
      <w:r>
        <w:rPr>
          <w:rStyle w:val="30"/>
          <w:rFonts w:ascii="Liberation Serif" w:hAnsi="Liberation Serif"/>
          <w:color w:val="000000"/>
          <w:sz w:val="24"/>
          <w:szCs w:val="24"/>
          <w:lang w:val="en-US"/>
        </w:rPr>
        <w:t>URL</w:t>
      </w:r>
      <w:r w:rsidRPr="0067502B">
        <w:rPr>
          <w:rStyle w:val="30"/>
          <w:rFonts w:ascii="Liberation Serif" w:hAnsi="Liberation Serif"/>
          <w:color w:val="000000"/>
          <w:sz w:val="24"/>
          <w:szCs w:val="24"/>
        </w:rPr>
        <w:t>:</w:t>
      </w:r>
      <w:hyperlink r:id="rId10" w:history="1">
        <w:r>
          <w:rPr>
            <w:rStyle w:val="30"/>
            <w:rFonts w:ascii="Liberation Serif" w:hAnsi="Liberation Serif"/>
            <w:color w:val="000000"/>
            <w:sz w:val="24"/>
            <w:szCs w:val="24"/>
            <w:lang w:val="en-US"/>
          </w:rPr>
          <w:t>http</w:t>
        </w:r>
        <w:r w:rsidRPr="0067502B">
          <w:rPr>
            <w:rStyle w:val="30"/>
            <w:rFonts w:ascii="Liberation Serif" w:hAnsi="Liberation Serif"/>
            <w:color w:val="000000"/>
            <w:sz w:val="24"/>
            <w:szCs w:val="24"/>
          </w:rPr>
          <w:t>://</w:t>
        </w:r>
        <w:proofErr w:type="spellStart"/>
        <w:r>
          <w:rPr>
            <w:rStyle w:val="30"/>
            <w:rFonts w:ascii="Liberation Serif" w:hAnsi="Liberation Serif"/>
            <w:color w:val="000000"/>
            <w:sz w:val="24"/>
            <w:szCs w:val="24"/>
            <w:lang w:val="en-US"/>
          </w:rPr>
          <w:t>rus</w:t>
        </w:r>
        <w:proofErr w:type="spellEnd"/>
        <w:r w:rsidRPr="0067502B">
          <w:rPr>
            <w:rStyle w:val="30"/>
            <w:rFonts w:ascii="Liberation Serif" w:hAnsi="Liberation Serif"/>
            <w:color w:val="000000"/>
            <w:sz w:val="24"/>
            <w:szCs w:val="24"/>
          </w:rPr>
          <w:t>-</w:t>
        </w:r>
        <w:proofErr w:type="spellStart"/>
        <w:r>
          <w:rPr>
            <w:rStyle w:val="30"/>
            <w:rFonts w:ascii="Liberation Serif" w:hAnsi="Liberation Serif"/>
            <w:color w:val="000000"/>
            <w:sz w:val="24"/>
            <w:szCs w:val="24"/>
            <w:lang w:val="en-US"/>
          </w:rPr>
          <w:t>linux</w:t>
        </w:r>
        <w:proofErr w:type="spellEnd"/>
        <w:r w:rsidRPr="0067502B">
          <w:rPr>
            <w:rStyle w:val="30"/>
            <w:rFonts w:ascii="Liberation Serif" w:hAnsi="Liberation Serif"/>
            <w:color w:val="000000"/>
            <w:sz w:val="24"/>
            <w:szCs w:val="24"/>
          </w:rPr>
          <w:t>.</w:t>
        </w:r>
        <w:r>
          <w:rPr>
            <w:rStyle w:val="30"/>
            <w:rFonts w:ascii="Liberation Serif" w:hAnsi="Liberation Serif"/>
            <w:color w:val="000000"/>
            <w:sz w:val="24"/>
            <w:szCs w:val="24"/>
            <w:lang w:val="en-US"/>
          </w:rPr>
          <w:t>net</w:t>
        </w:r>
        <w:r w:rsidRPr="0067502B">
          <w:rPr>
            <w:rStyle w:val="30"/>
            <w:rFonts w:ascii="Liberation Serif" w:hAnsi="Liberation Serif"/>
            <w:color w:val="000000"/>
            <w:sz w:val="24"/>
            <w:szCs w:val="24"/>
          </w:rPr>
          <w:t>/</w:t>
        </w:r>
        <w:proofErr w:type="spellStart"/>
        <w:r>
          <w:rPr>
            <w:rStyle w:val="30"/>
            <w:rFonts w:ascii="Liberation Serif" w:hAnsi="Liberation Serif"/>
            <w:color w:val="000000"/>
            <w:sz w:val="24"/>
            <w:szCs w:val="24"/>
            <w:lang w:val="en-US"/>
          </w:rPr>
          <w:t>MyLDP</w:t>
        </w:r>
        <w:proofErr w:type="spellEnd"/>
        <w:r w:rsidRPr="0067502B">
          <w:rPr>
            <w:rStyle w:val="30"/>
            <w:rFonts w:ascii="Liberation Serif" w:hAnsi="Liberation Serif"/>
            <w:color w:val="000000"/>
            <w:sz w:val="24"/>
            <w:szCs w:val="24"/>
          </w:rPr>
          <w:t>/</w:t>
        </w:r>
        <w:r>
          <w:rPr>
            <w:rStyle w:val="30"/>
            <w:rFonts w:ascii="Liberation Serif" w:hAnsi="Liberation Serif"/>
            <w:color w:val="000000"/>
            <w:sz w:val="24"/>
            <w:szCs w:val="24"/>
            <w:lang w:val="en-US"/>
          </w:rPr>
          <w:t>kernel</w:t>
        </w:r>
        <w:r w:rsidRPr="0067502B">
          <w:rPr>
            <w:rStyle w:val="30"/>
            <w:rFonts w:ascii="Liberation Serif" w:hAnsi="Liberation Serif"/>
            <w:color w:val="000000"/>
            <w:sz w:val="24"/>
            <w:szCs w:val="24"/>
          </w:rPr>
          <w:t>/</w:t>
        </w:r>
        <w:proofErr w:type="spellStart"/>
        <w:r>
          <w:rPr>
            <w:rStyle w:val="30"/>
            <w:rFonts w:ascii="Liberation Serif" w:hAnsi="Liberation Serif"/>
            <w:color w:val="000000"/>
            <w:sz w:val="24"/>
            <w:szCs w:val="24"/>
            <w:lang w:val="en-US"/>
          </w:rPr>
          <w:t>toyos</w:t>
        </w:r>
        <w:proofErr w:type="spellEnd"/>
        <w:r w:rsidRPr="0067502B">
          <w:rPr>
            <w:rStyle w:val="30"/>
            <w:rFonts w:ascii="Liberation Serif" w:hAnsi="Liberation Serif"/>
            <w:color w:val="000000"/>
            <w:sz w:val="24"/>
            <w:szCs w:val="24"/>
          </w:rPr>
          <w:t>/</w:t>
        </w:r>
        <w:proofErr w:type="spellStart"/>
        <w:r>
          <w:rPr>
            <w:rStyle w:val="30"/>
            <w:rFonts w:ascii="Liberation Serif" w:hAnsi="Liberation Serif"/>
            <w:color w:val="000000"/>
            <w:sz w:val="24"/>
            <w:szCs w:val="24"/>
            <w:lang w:val="en-US"/>
          </w:rPr>
          <w:t>sozdaem</w:t>
        </w:r>
        <w:proofErr w:type="spellEnd"/>
        <w:r w:rsidRPr="0067502B">
          <w:rPr>
            <w:rStyle w:val="30"/>
            <w:rFonts w:ascii="Liberation Serif" w:hAnsi="Liberation Serif"/>
            <w:color w:val="000000"/>
            <w:sz w:val="24"/>
            <w:szCs w:val="24"/>
          </w:rPr>
          <w:t>-</w:t>
        </w:r>
        <w:proofErr w:type="spellStart"/>
        <w:r>
          <w:rPr>
            <w:rStyle w:val="30"/>
            <w:rFonts w:ascii="Liberation Serif" w:hAnsi="Liberation Serif"/>
            <w:color w:val="000000"/>
            <w:sz w:val="24"/>
            <w:szCs w:val="24"/>
            <w:lang w:val="en-US"/>
          </w:rPr>
          <w:t>unix</w:t>
        </w:r>
        <w:proofErr w:type="spellEnd"/>
        <w:r w:rsidRPr="0067502B">
          <w:rPr>
            <w:rStyle w:val="30"/>
            <w:rFonts w:ascii="Liberation Serif" w:hAnsi="Liberation Serif"/>
            <w:color w:val="000000"/>
            <w:sz w:val="24"/>
            <w:szCs w:val="24"/>
          </w:rPr>
          <w:t>-</w:t>
        </w:r>
        <w:r>
          <w:rPr>
            <w:rStyle w:val="30"/>
            <w:rFonts w:ascii="Liberation Serif" w:hAnsi="Liberation Serif"/>
            <w:color w:val="000000"/>
            <w:sz w:val="24"/>
            <w:szCs w:val="24"/>
            <w:lang w:val="en-US"/>
          </w:rPr>
          <w:t>like</w:t>
        </w:r>
        <w:r w:rsidRPr="0067502B">
          <w:rPr>
            <w:rStyle w:val="30"/>
            <w:rFonts w:ascii="Liberation Serif" w:hAnsi="Liberation Serif"/>
            <w:color w:val="000000"/>
            <w:sz w:val="24"/>
            <w:szCs w:val="24"/>
          </w:rPr>
          <w:t>-</w:t>
        </w:r>
        <w:proofErr w:type="spellStart"/>
        <w:r>
          <w:rPr>
            <w:rStyle w:val="30"/>
            <w:rFonts w:ascii="Liberation Serif" w:hAnsi="Liberation Serif"/>
            <w:color w:val="000000"/>
            <w:sz w:val="24"/>
            <w:szCs w:val="24"/>
            <w:lang w:val="en-US"/>
          </w:rPr>
          <w:t>os</w:t>
        </w:r>
        <w:proofErr w:type="spellEnd"/>
        <w:r w:rsidRPr="0067502B">
          <w:rPr>
            <w:rStyle w:val="30"/>
            <w:rFonts w:ascii="Liberation Serif" w:hAnsi="Liberation Serif"/>
            <w:color w:val="000000"/>
            <w:sz w:val="24"/>
            <w:szCs w:val="24"/>
          </w:rPr>
          <w:t>.</w:t>
        </w:r>
        <w:r>
          <w:rPr>
            <w:rStyle w:val="30"/>
            <w:rFonts w:ascii="Liberation Serif" w:hAnsi="Liberation Serif"/>
            <w:color w:val="000000"/>
            <w:sz w:val="24"/>
            <w:szCs w:val="24"/>
            <w:lang w:val="en-US"/>
          </w:rPr>
          <w:t>html</w:t>
        </w:r>
      </w:hyperlink>
    </w:p>
    <w:p w14:paraId="3586EA03" w14:textId="77777777" w:rsidR="00413140" w:rsidRDefault="00413140" w:rsidP="00413140">
      <w:pPr>
        <w:numPr>
          <w:ilvl w:val="0"/>
          <w:numId w:val="14"/>
        </w:numPr>
        <w:pBdr>
          <w:top w:val="none" w:sz="0" w:space="0" w:color="000000"/>
          <w:left w:val="none" w:sz="0" w:space="0" w:color="000000"/>
          <w:bottom w:val="none" w:sz="0" w:space="0" w:color="000000"/>
          <w:right w:val="none" w:sz="0" w:space="0" w:color="000000"/>
        </w:pBdr>
        <w:tabs>
          <w:tab w:val="left" w:pos="4514"/>
        </w:tabs>
        <w:jc w:val="both"/>
        <w:textAlignment w:val="baseline"/>
        <w:rPr>
          <w:rStyle w:val="30"/>
          <w:rFonts w:ascii="Liberation Serif" w:hAnsi="Liberation Serif"/>
          <w:color w:val="000000"/>
          <w:sz w:val="24"/>
          <w:szCs w:val="24"/>
          <w:highlight w:val="white"/>
          <w:lang w:val="en-US"/>
        </w:rPr>
      </w:pPr>
      <w:r w:rsidRPr="0067502B">
        <w:rPr>
          <w:rFonts w:ascii="Liberation Serif" w:hAnsi="Liberation Serif"/>
          <w:color w:val="000000"/>
          <w:sz w:val="24"/>
          <w:szCs w:val="24"/>
          <w:lang w:val="en-US"/>
        </w:rPr>
        <w:t xml:space="preserve">Chapter </w:t>
      </w:r>
      <w:r>
        <w:rPr>
          <w:rFonts w:ascii="Liberation Serif" w:hAnsi="Liberation Serif"/>
          <w:color w:val="000000"/>
          <w:sz w:val="24"/>
          <w:szCs w:val="24"/>
          <w:lang w:val="en-US"/>
        </w:rPr>
        <w:t>4</w:t>
      </w:r>
      <w:r w:rsidRPr="0067502B">
        <w:rPr>
          <w:rFonts w:ascii="Liberation Serif" w:hAnsi="Liberation Serif"/>
          <w:color w:val="000000"/>
          <w:sz w:val="24"/>
          <w:szCs w:val="24"/>
          <w:lang w:val="en-US"/>
        </w:rPr>
        <w:t>.</w:t>
      </w:r>
      <w:r>
        <w:rPr>
          <w:rFonts w:ascii="Liberation Serif" w:hAnsi="Liberation Serif"/>
          <w:color w:val="000000"/>
          <w:sz w:val="24"/>
          <w:szCs w:val="24"/>
          <w:lang w:val="en-US"/>
        </w:rPr>
        <w:t xml:space="preserve">The </w:t>
      </w:r>
      <w:r w:rsidRPr="0067502B">
        <w:rPr>
          <w:rFonts w:ascii="Liberation Serif" w:hAnsi="Liberation Serif"/>
          <w:color w:val="000000"/>
          <w:sz w:val="24"/>
          <w:szCs w:val="24"/>
          <w:lang w:val="en-US"/>
        </w:rPr>
        <w:t xml:space="preserve">GDT and IDT </w:t>
      </w:r>
      <w:r w:rsidRPr="0067502B">
        <w:rPr>
          <w:rStyle w:val="30"/>
          <w:rFonts w:ascii="Liberation Serif" w:hAnsi="Liberation Serif"/>
          <w:color w:val="000000"/>
          <w:sz w:val="24"/>
          <w:szCs w:val="24"/>
          <w:highlight w:val="white"/>
          <w:lang w:val="en-US"/>
        </w:rPr>
        <w:t>[</w:t>
      </w:r>
      <w:r>
        <w:rPr>
          <w:rStyle w:val="30"/>
          <w:rFonts w:ascii="Liberation Serif" w:hAnsi="Liberation Serif"/>
          <w:color w:val="000000"/>
          <w:sz w:val="24"/>
          <w:szCs w:val="24"/>
          <w:highlight w:val="white"/>
        </w:rPr>
        <w:t>Электронный</w:t>
      </w:r>
      <w:r w:rsidRPr="0067502B">
        <w:rPr>
          <w:rStyle w:val="30"/>
          <w:rFonts w:ascii="Liberation Serif" w:hAnsi="Liberation Serif"/>
          <w:color w:val="000000"/>
          <w:sz w:val="24"/>
          <w:szCs w:val="24"/>
          <w:highlight w:val="white"/>
          <w:lang w:val="en-US"/>
        </w:rPr>
        <w:t xml:space="preserve"> </w:t>
      </w:r>
      <w:r>
        <w:rPr>
          <w:rStyle w:val="30"/>
          <w:rFonts w:ascii="Liberation Serif" w:hAnsi="Liberation Serif"/>
          <w:color w:val="000000"/>
          <w:sz w:val="24"/>
          <w:szCs w:val="24"/>
          <w:highlight w:val="white"/>
        </w:rPr>
        <w:t>ресурс</w:t>
      </w:r>
      <w:r w:rsidRPr="0067502B">
        <w:rPr>
          <w:rStyle w:val="30"/>
          <w:rFonts w:ascii="Liberation Serif" w:hAnsi="Liberation Serif"/>
          <w:color w:val="000000"/>
          <w:sz w:val="24"/>
          <w:szCs w:val="24"/>
          <w:highlight w:val="white"/>
          <w:lang w:val="en-US"/>
        </w:rPr>
        <w:t xml:space="preserve">]: </w:t>
      </w:r>
      <w:hyperlink r:id="rId11" w:history="1">
        <w:r w:rsidRPr="0067502B">
          <w:rPr>
            <w:rStyle w:val="30"/>
            <w:rFonts w:ascii="Liberation Serif" w:hAnsi="Liberation Serif"/>
            <w:color w:val="000000"/>
            <w:sz w:val="24"/>
            <w:szCs w:val="24"/>
            <w:highlight w:val="white"/>
            <w:lang w:val="en-US"/>
          </w:rPr>
          <w:t>http://www.jamesmolloy.co.uk</w:t>
        </w:r>
      </w:hyperlink>
      <w:r w:rsidRPr="0067502B">
        <w:rPr>
          <w:rStyle w:val="30"/>
          <w:rFonts w:ascii="Liberation Serif" w:hAnsi="Liberation Serif"/>
          <w:color w:val="000000"/>
          <w:sz w:val="24"/>
          <w:szCs w:val="24"/>
          <w:highlight w:val="white"/>
          <w:lang w:val="en-US"/>
        </w:rPr>
        <w:t xml:space="preserve"> </w:t>
      </w:r>
      <w:r>
        <w:rPr>
          <w:rStyle w:val="30"/>
          <w:rFonts w:ascii="Liberation Serif" w:hAnsi="Liberation Serif"/>
          <w:color w:val="000000"/>
          <w:sz w:val="24"/>
          <w:szCs w:val="24"/>
          <w:highlight w:val="white"/>
          <w:lang w:val="en-US"/>
        </w:rPr>
        <w:t>URL:</w:t>
      </w:r>
      <w:hyperlink r:id="rId12" w:history="1">
        <w:r>
          <w:rPr>
            <w:rStyle w:val="30"/>
            <w:rFonts w:ascii="Liberation Serif" w:hAnsi="Liberation Serif"/>
            <w:color w:val="000000"/>
            <w:sz w:val="24"/>
            <w:szCs w:val="24"/>
            <w:highlight w:val="white"/>
            <w:lang w:val="en-US"/>
          </w:rPr>
          <w:t>http://www.jamesmolloy.co.uk/tutorial_html/4.-The%20GDT%20and%20IDT.html</w:t>
        </w:r>
      </w:hyperlink>
    </w:p>
    <w:p w14:paraId="13CC43FE" w14:textId="77777777" w:rsidR="00413140" w:rsidRDefault="00413140" w:rsidP="00413140">
      <w:pPr>
        <w:numPr>
          <w:ilvl w:val="0"/>
          <w:numId w:val="14"/>
        </w:numPr>
        <w:pBdr>
          <w:top w:val="none" w:sz="0" w:space="0" w:color="000000"/>
          <w:left w:val="none" w:sz="0" w:space="0" w:color="000000"/>
          <w:bottom w:val="none" w:sz="0" w:space="0" w:color="000000"/>
          <w:right w:val="none" w:sz="0" w:space="0" w:color="000000"/>
        </w:pBdr>
        <w:tabs>
          <w:tab w:val="left" w:pos="4514"/>
        </w:tabs>
        <w:jc w:val="both"/>
        <w:textAlignment w:val="baseline"/>
        <w:rPr>
          <w:rStyle w:val="30"/>
          <w:rFonts w:ascii="Liberation Serif" w:hAnsi="Liberation Serif"/>
          <w:color w:val="000000"/>
          <w:sz w:val="24"/>
          <w:szCs w:val="24"/>
          <w:highlight w:val="white"/>
          <w:lang w:val="en-US"/>
        </w:rPr>
      </w:pPr>
      <w:r>
        <w:rPr>
          <w:rStyle w:val="30"/>
          <w:rFonts w:ascii="Liberation Serif" w:hAnsi="Liberation Serif"/>
          <w:color w:val="000000"/>
          <w:sz w:val="24"/>
          <w:szCs w:val="24"/>
          <w:highlight w:val="white"/>
          <w:lang w:val="en-US"/>
        </w:rPr>
        <w:t>Chapter 5.IRQs and the PIT [</w:t>
      </w:r>
      <w:proofErr w:type="spellStart"/>
      <w:r>
        <w:rPr>
          <w:rStyle w:val="30"/>
          <w:rFonts w:ascii="Liberation Serif" w:hAnsi="Liberation Serif"/>
          <w:color w:val="000000"/>
          <w:sz w:val="24"/>
          <w:szCs w:val="24"/>
          <w:highlight w:val="white"/>
          <w:lang w:val="en-US"/>
        </w:rPr>
        <w:t>Электронный</w:t>
      </w:r>
      <w:proofErr w:type="spellEnd"/>
      <w:r>
        <w:rPr>
          <w:rStyle w:val="30"/>
          <w:rFonts w:ascii="Liberation Serif" w:hAnsi="Liberation Serif"/>
          <w:color w:val="000000"/>
          <w:sz w:val="24"/>
          <w:szCs w:val="24"/>
          <w:highlight w:val="white"/>
          <w:lang w:val="en-US"/>
        </w:rPr>
        <w:t xml:space="preserve"> </w:t>
      </w:r>
      <w:proofErr w:type="spellStart"/>
      <w:r>
        <w:rPr>
          <w:rStyle w:val="30"/>
          <w:rFonts w:ascii="Liberation Serif" w:hAnsi="Liberation Serif"/>
          <w:color w:val="000000"/>
          <w:sz w:val="24"/>
          <w:szCs w:val="24"/>
          <w:highlight w:val="white"/>
          <w:lang w:val="en-US"/>
        </w:rPr>
        <w:t>ресурс</w:t>
      </w:r>
      <w:proofErr w:type="spellEnd"/>
      <w:r>
        <w:rPr>
          <w:rStyle w:val="30"/>
          <w:rFonts w:ascii="Liberation Serif" w:hAnsi="Liberation Serif"/>
          <w:color w:val="000000"/>
          <w:sz w:val="24"/>
          <w:szCs w:val="24"/>
          <w:highlight w:val="white"/>
          <w:lang w:val="en-US"/>
        </w:rPr>
        <w:t xml:space="preserve">]: </w:t>
      </w:r>
      <w:hyperlink r:id="rId13" w:history="1">
        <w:r>
          <w:rPr>
            <w:rStyle w:val="30"/>
            <w:rFonts w:ascii="Liberation Serif" w:hAnsi="Liberation Serif"/>
            <w:color w:val="000000"/>
            <w:sz w:val="24"/>
            <w:szCs w:val="24"/>
            <w:highlight w:val="white"/>
            <w:lang w:val="en-US"/>
          </w:rPr>
          <w:t>http://www.jamesmolloy.co.uk</w:t>
        </w:r>
      </w:hyperlink>
      <w:r>
        <w:rPr>
          <w:rStyle w:val="30"/>
          <w:rFonts w:ascii="Liberation Serif" w:hAnsi="Liberation Serif"/>
          <w:color w:val="000000"/>
          <w:sz w:val="24"/>
          <w:szCs w:val="24"/>
          <w:highlight w:val="white"/>
          <w:lang w:val="en-US"/>
        </w:rPr>
        <w:t xml:space="preserve"> URL:</w:t>
      </w:r>
      <w:hyperlink r:id="rId14" w:history="1">
        <w:r>
          <w:rPr>
            <w:rStyle w:val="30"/>
            <w:rFonts w:ascii="Liberation Serif" w:hAnsi="Liberation Serif"/>
            <w:color w:val="000000"/>
            <w:sz w:val="24"/>
            <w:szCs w:val="24"/>
            <w:highlight w:val="white"/>
            <w:lang w:val="en-US"/>
          </w:rPr>
          <w:t>http://www.jamesmolloy.co.uk/tutorial_html/5.-IRQs%20and%20the%20PIT.html</w:t>
        </w:r>
      </w:hyperlink>
    </w:p>
    <w:p w14:paraId="1E592504" w14:textId="77777777" w:rsidR="00413140" w:rsidRDefault="00413140" w:rsidP="00413140">
      <w:pPr>
        <w:numPr>
          <w:ilvl w:val="0"/>
          <w:numId w:val="14"/>
        </w:numPr>
        <w:pBdr>
          <w:top w:val="none" w:sz="0" w:space="0" w:color="000000"/>
          <w:left w:val="none" w:sz="0" w:space="0" w:color="000000"/>
          <w:bottom w:val="none" w:sz="0" w:space="0" w:color="000000"/>
          <w:right w:val="none" w:sz="0" w:space="0" w:color="000000"/>
        </w:pBdr>
        <w:tabs>
          <w:tab w:val="left" w:pos="4514"/>
        </w:tabs>
        <w:jc w:val="both"/>
        <w:textAlignment w:val="baseline"/>
        <w:rPr>
          <w:rStyle w:val="30"/>
          <w:rFonts w:ascii="Liberation Serif" w:hAnsi="Liberation Serif"/>
          <w:color w:val="000000"/>
          <w:sz w:val="24"/>
          <w:szCs w:val="24"/>
          <w:highlight w:val="white"/>
          <w:lang w:val="en-US"/>
        </w:rPr>
      </w:pPr>
      <w:r>
        <w:rPr>
          <w:rStyle w:val="30"/>
          <w:rFonts w:ascii="Liberation Serif" w:hAnsi="Liberation Serif"/>
          <w:color w:val="000000"/>
          <w:sz w:val="24"/>
          <w:szCs w:val="24"/>
          <w:highlight w:val="white"/>
          <w:lang w:val="en-US"/>
        </w:rPr>
        <w:t>MOS [</w:t>
      </w:r>
      <w:proofErr w:type="spellStart"/>
      <w:r>
        <w:rPr>
          <w:rStyle w:val="30"/>
          <w:rFonts w:ascii="Liberation Serif" w:hAnsi="Liberation Serif"/>
          <w:color w:val="000000"/>
          <w:sz w:val="24"/>
          <w:szCs w:val="24"/>
          <w:highlight w:val="white"/>
          <w:lang w:val="en-US"/>
        </w:rPr>
        <w:t>Электронный</w:t>
      </w:r>
      <w:proofErr w:type="spellEnd"/>
      <w:r>
        <w:rPr>
          <w:rStyle w:val="30"/>
          <w:rFonts w:ascii="Liberation Serif" w:hAnsi="Liberation Serif"/>
          <w:color w:val="000000"/>
          <w:sz w:val="24"/>
          <w:szCs w:val="24"/>
          <w:highlight w:val="white"/>
          <w:lang w:val="en-US"/>
        </w:rPr>
        <w:t xml:space="preserve"> </w:t>
      </w:r>
      <w:proofErr w:type="spellStart"/>
      <w:r>
        <w:rPr>
          <w:rStyle w:val="30"/>
          <w:rFonts w:ascii="Liberation Serif" w:hAnsi="Liberation Serif"/>
          <w:color w:val="000000"/>
          <w:sz w:val="24"/>
          <w:szCs w:val="24"/>
          <w:highlight w:val="white"/>
          <w:lang w:val="en-US"/>
        </w:rPr>
        <w:t>ресурс</w:t>
      </w:r>
      <w:proofErr w:type="spellEnd"/>
      <w:r>
        <w:rPr>
          <w:rStyle w:val="30"/>
          <w:rFonts w:ascii="Liberation Serif" w:hAnsi="Liberation Serif"/>
          <w:color w:val="000000"/>
          <w:sz w:val="24"/>
          <w:szCs w:val="24"/>
          <w:highlight w:val="white"/>
          <w:lang w:val="en-US"/>
        </w:rPr>
        <w:t>]: mysticos.combuster.nl URL:</w:t>
      </w:r>
      <w:hyperlink r:id="rId15" w:history="1">
        <w:r>
          <w:rPr>
            <w:rStyle w:val="30"/>
            <w:rFonts w:ascii="Liberation Serif" w:hAnsi="Liberation Serif"/>
            <w:color w:val="000000"/>
            <w:sz w:val="24"/>
            <w:szCs w:val="24"/>
            <w:highlight w:val="white"/>
            <w:lang w:val="en-US"/>
          </w:rPr>
          <w:t>https://mysticos.combuster.nl/?p=downloads</w:t>
        </w:r>
      </w:hyperlink>
    </w:p>
    <w:p w14:paraId="5CEDD7B4" w14:textId="77777777" w:rsidR="00413140" w:rsidRDefault="00413140" w:rsidP="00413140">
      <w:pPr>
        <w:numPr>
          <w:ilvl w:val="0"/>
          <w:numId w:val="14"/>
        </w:numPr>
        <w:pBdr>
          <w:top w:val="none" w:sz="0" w:space="0" w:color="000000"/>
          <w:left w:val="none" w:sz="0" w:space="0" w:color="000000"/>
          <w:bottom w:val="none" w:sz="0" w:space="0" w:color="000000"/>
          <w:right w:val="none" w:sz="0" w:space="0" w:color="000000"/>
        </w:pBdr>
        <w:tabs>
          <w:tab w:val="left" w:pos="4514"/>
        </w:tabs>
        <w:jc w:val="both"/>
        <w:textAlignment w:val="baseline"/>
        <w:rPr>
          <w:rStyle w:val="30"/>
          <w:rFonts w:ascii="Liberation Serif" w:hAnsi="Liberation Serif"/>
          <w:color w:val="000000"/>
          <w:sz w:val="24"/>
          <w:szCs w:val="24"/>
          <w:highlight w:val="white"/>
          <w:lang w:val="en-US"/>
        </w:rPr>
      </w:pPr>
      <w:r>
        <w:rPr>
          <w:rStyle w:val="30"/>
          <w:rFonts w:ascii="Liberation Serif" w:hAnsi="Liberation Serif"/>
          <w:color w:val="000000"/>
          <w:sz w:val="24"/>
          <w:szCs w:val="24"/>
          <w:highlight w:val="white"/>
          <w:lang w:val="en-US"/>
        </w:rPr>
        <w:t xml:space="preserve">Chapter 8.The VFS and the </w:t>
      </w:r>
      <w:proofErr w:type="spellStart"/>
      <w:r>
        <w:rPr>
          <w:rStyle w:val="30"/>
          <w:rFonts w:ascii="Liberation Serif" w:hAnsi="Liberation Serif"/>
          <w:color w:val="000000"/>
          <w:sz w:val="24"/>
          <w:szCs w:val="24"/>
          <w:highlight w:val="white"/>
          <w:lang w:val="en-US"/>
        </w:rPr>
        <w:t>initrd</w:t>
      </w:r>
      <w:proofErr w:type="spellEnd"/>
      <w:r>
        <w:rPr>
          <w:rStyle w:val="30"/>
          <w:rFonts w:ascii="Liberation Serif" w:hAnsi="Liberation Serif"/>
          <w:color w:val="000000"/>
          <w:sz w:val="24"/>
          <w:szCs w:val="24"/>
          <w:highlight w:val="white"/>
          <w:lang w:val="en-US"/>
        </w:rPr>
        <w:t xml:space="preserve"> [</w:t>
      </w:r>
      <w:proofErr w:type="spellStart"/>
      <w:r>
        <w:rPr>
          <w:rStyle w:val="30"/>
          <w:rFonts w:ascii="Liberation Serif" w:hAnsi="Liberation Serif"/>
          <w:color w:val="000000"/>
          <w:sz w:val="24"/>
          <w:szCs w:val="24"/>
          <w:highlight w:val="white"/>
          <w:lang w:val="en-US"/>
        </w:rPr>
        <w:t>Электронный</w:t>
      </w:r>
      <w:proofErr w:type="spellEnd"/>
      <w:r>
        <w:rPr>
          <w:rStyle w:val="30"/>
          <w:rFonts w:ascii="Liberation Serif" w:hAnsi="Liberation Serif"/>
          <w:color w:val="000000"/>
          <w:sz w:val="24"/>
          <w:szCs w:val="24"/>
          <w:highlight w:val="white"/>
          <w:lang w:val="en-US"/>
        </w:rPr>
        <w:t xml:space="preserve"> </w:t>
      </w:r>
      <w:proofErr w:type="spellStart"/>
      <w:r>
        <w:rPr>
          <w:rStyle w:val="30"/>
          <w:rFonts w:ascii="Liberation Serif" w:hAnsi="Liberation Serif"/>
          <w:color w:val="000000"/>
          <w:sz w:val="24"/>
          <w:szCs w:val="24"/>
          <w:highlight w:val="white"/>
          <w:lang w:val="en-US"/>
        </w:rPr>
        <w:t>ресурс</w:t>
      </w:r>
      <w:proofErr w:type="spellEnd"/>
      <w:r>
        <w:rPr>
          <w:rStyle w:val="30"/>
          <w:rFonts w:ascii="Liberation Serif" w:hAnsi="Liberation Serif"/>
          <w:color w:val="000000"/>
          <w:sz w:val="24"/>
          <w:szCs w:val="24"/>
          <w:highlight w:val="white"/>
          <w:lang w:val="en-US"/>
        </w:rPr>
        <w:t xml:space="preserve">]: </w:t>
      </w:r>
      <w:hyperlink r:id="rId16" w:history="1">
        <w:r>
          <w:rPr>
            <w:rStyle w:val="30"/>
            <w:rFonts w:ascii="Liberation Serif" w:hAnsi="Liberation Serif"/>
            <w:color w:val="000000"/>
            <w:sz w:val="24"/>
            <w:szCs w:val="24"/>
            <w:highlight w:val="white"/>
            <w:lang w:val="en-US"/>
          </w:rPr>
          <w:t>http://www.jamesmolloy.co.uk</w:t>
        </w:r>
      </w:hyperlink>
      <w:r>
        <w:rPr>
          <w:rStyle w:val="30"/>
          <w:rFonts w:ascii="Liberation Serif" w:hAnsi="Liberation Serif"/>
          <w:color w:val="000000"/>
          <w:sz w:val="24"/>
          <w:szCs w:val="24"/>
          <w:highlight w:val="white"/>
          <w:lang w:val="en-US"/>
        </w:rPr>
        <w:t xml:space="preserve"> URL:</w:t>
      </w:r>
      <w:hyperlink r:id="rId17" w:history="1">
        <w:r>
          <w:rPr>
            <w:rStyle w:val="30"/>
            <w:rFonts w:ascii="Liberation Serif" w:hAnsi="Liberation Serif"/>
            <w:color w:val="000000"/>
            <w:sz w:val="24"/>
            <w:szCs w:val="24"/>
            <w:highlight w:val="white"/>
            <w:lang w:val="en-US"/>
          </w:rPr>
          <w:t>http://www.jamesmolloy.co.uk/tutorial_html/8.-The%20VFS%20and%20the%20initrd.html</w:t>
        </w:r>
      </w:hyperlink>
    </w:p>
    <w:p w14:paraId="2B78F8A5" w14:textId="77777777" w:rsidR="00413140" w:rsidRDefault="00413140" w:rsidP="00413140">
      <w:pPr>
        <w:numPr>
          <w:ilvl w:val="0"/>
          <w:numId w:val="14"/>
        </w:numPr>
        <w:pBdr>
          <w:top w:val="none" w:sz="0" w:space="0" w:color="000000"/>
          <w:left w:val="none" w:sz="0" w:space="0" w:color="000000"/>
          <w:bottom w:val="none" w:sz="0" w:space="0" w:color="000000"/>
          <w:right w:val="none" w:sz="0" w:space="0" w:color="000000"/>
        </w:pBdr>
        <w:tabs>
          <w:tab w:val="left" w:pos="4514"/>
        </w:tabs>
        <w:jc w:val="both"/>
        <w:textAlignment w:val="baseline"/>
        <w:rPr>
          <w:rFonts w:ascii="Liberation Serif" w:hAnsi="Liberation Serif"/>
          <w:color w:val="000000"/>
          <w:sz w:val="24"/>
          <w:szCs w:val="24"/>
        </w:rPr>
      </w:pPr>
      <w:r>
        <w:rPr>
          <w:rStyle w:val="30"/>
          <w:rFonts w:ascii="Liberation Serif" w:hAnsi="Liberation Serif"/>
          <w:color w:val="000000"/>
          <w:sz w:val="24"/>
          <w:szCs w:val="24"/>
          <w:highlight w:val="white"/>
          <w:lang w:val="en-US"/>
        </w:rPr>
        <w:t>Chapter 9.Multitasking [</w:t>
      </w:r>
      <w:proofErr w:type="spellStart"/>
      <w:r>
        <w:rPr>
          <w:rStyle w:val="30"/>
          <w:rFonts w:ascii="Liberation Serif" w:hAnsi="Liberation Serif"/>
          <w:color w:val="000000"/>
          <w:sz w:val="24"/>
          <w:szCs w:val="24"/>
          <w:highlight w:val="white"/>
          <w:lang w:val="en-US"/>
        </w:rPr>
        <w:t>Электронный</w:t>
      </w:r>
      <w:proofErr w:type="spellEnd"/>
      <w:r>
        <w:rPr>
          <w:rStyle w:val="30"/>
          <w:rFonts w:ascii="Liberation Serif" w:hAnsi="Liberation Serif"/>
          <w:color w:val="000000"/>
          <w:sz w:val="24"/>
          <w:szCs w:val="24"/>
          <w:highlight w:val="white"/>
          <w:lang w:val="en-US"/>
        </w:rPr>
        <w:t xml:space="preserve"> </w:t>
      </w:r>
      <w:proofErr w:type="spellStart"/>
      <w:r>
        <w:rPr>
          <w:rStyle w:val="30"/>
          <w:rFonts w:ascii="Liberation Serif" w:hAnsi="Liberation Serif"/>
          <w:color w:val="000000"/>
          <w:sz w:val="24"/>
          <w:szCs w:val="24"/>
          <w:highlight w:val="white"/>
          <w:lang w:val="en-US"/>
        </w:rPr>
        <w:t>ресурс</w:t>
      </w:r>
      <w:proofErr w:type="spellEnd"/>
      <w:r>
        <w:rPr>
          <w:rStyle w:val="30"/>
          <w:rFonts w:ascii="Liberation Serif" w:hAnsi="Liberation Serif"/>
          <w:color w:val="000000"/>
          <w:sz w:val="24"/>
          <w:szCs w:val="24"/>
          <w:highlight w:val="white"/>
          <w:lang w:val="en-US"/>
        </w:rPr>
        <w:t xml:space="preserve">]: </w:t>
      </w:r>
      <w:hyperlink r:id="rId18" w:history="1">
        <w:r>
          <w:rPr>
            <w:rStyle w:val="30"/>
            <w:rFonts w:ascii="Liberation Serif" w:hAnsi="Liberation Serif"/>
            <w:color w:val="000000"/>
            <w:sz w:val="24"/>
            <w:szCs w:val="24"/>
            <w:highlight w:val="white"/>
            <w:lang w:val="en-US"/>
          </w:rPr>
          <w:t>http://www.jamesmolloy.co.uk</w:t>
        </w:r>
      </w:hyperlink>
      <w:r>
        <w:rPr>
          <w:rStyle w:val="30"/>
          <w:rFonts w:ascii="Liberation Serif" w:hAnsi="Liberation Serif"/>
          <w:color w:val="000000"/>
          <w:sz w:val="24"/>
          <w:szCs w:val="24"/>
          <w:highlight w:val="white"/>
          <w:lang w:val="en-US"/>
        </w:rPr>
        <w:t xml:space="preserve"> URL:</w:t>
      </w:r>
      <w:hyperlink r:id="rId19" w:history="1">
        <w:r>
          <w:rPr>
            <w:rStyle w:val="30"/>
            <w:rFonts w:ascii="Liberation Serif" w:hAnsi="Liberation Serif"/>
            <w:color w:val="000000"/>
            <w:sz w:val="24"/>
            <w:szCs w:val="24"/>
            <w:highlight w:val="white"/>
            <w:lang w:val="en-US"/>
          </w:rPr>
          <w:t>http://www.jamesmolloy.co.uk/tutorial_html/9.-Multitasking.html</w:t>
        </w:r>
      </w:hyperlink>
    </w:p>
    <w:p w14:paraId="5AE7AD21" w14:textId="77777777" w:rsidR="00413140" w:rsidRDefault="00413140" w:rsidP="00413140">
      <w:pPr>
        <w:numPr>
          <w:ilvl w:val="0"/>
          <w:numId w:val="14"/>
        </w:numPr>
        <w:pBdr>
          <w:top w:val="none" w:sz="0" w:space="0" w:color="000000"/>
          <w:left w:val="none" w:sz="0" w:space="0" w:color="000000"/>
          <w:bottom w:val="none" w:sz="0" w:space="0" w:color="000000"/>
          <w:right w:val="none" w:sz="0" w:space="0" w:color="000000"/>
        </w:pBdr>
        <w:tabs>
          <w:tab w:val="left" w:pos="4514"/>
        </w:tabs>
        <w:jc w:val="both"/>
        <w:textAlignment w:val="baseline"/>
        <w:rPr>
          <w:rFonts w:ascii="Liberation Serif" w:hAnsi="Liberation Serif"/>
          <w:color w:val="000000"/>
          <w:sz w:val="24"/>
          <w:szCs w:val="24"/>
          <w:lang w:val="en-US"/>
        </w:rPr>
      </w:pPr>
      <w:r w:rsidRPr="0067502B">
        <w:rPr>
          <w:rFonts w:ascii="Liberation Serif" w:hAnsi="Liberation Serif"/>
          <w:color w:val="000000"/>
          <w:sz w:val="24"/>
          <w:szCs w:val="24"/>
          <w:lang w:val="en-US"/>
        </w:rPr>
        <w:t>James Molloy's Tutorial Known Bugs [</w:t>
      </w:r>
      <w:r>
        <w:rPr>
          <w:rFonts w:ascii="Liberation Serif" w:hAnsi="Liberation Serif"/>
          <w:color w:val="000000"/>
          <w:sz w:val="24"/>
          <w:szCs w:val="24"/>
        </w:rPr>
        <w:t>Электронный</w:t>
      </w:r>
      <w:r w:rsidRPr="0067502B">
        <w:rPr>
          <w:rFonts w:ascii="Liberation Serif" w:hAnsi="Liberation Serif"/>
          <w:color w:val="000000"/>
          <w:sz w:val="24"/>
          <w:szCs w:val="24"/>
          <w:lang w:val="en-US"/>
        </w:rPr>
        <w:t xml:space="preserve"> </w:t>
      </w:r>
      <w:r>
        <w:rPr>
          <w:rFonts w:ascii="Liberation Serif" w:hAnsi="Liberation Serif"/>
          <w:color w:val="000000"/>
          <w:sz w:val="24"/>
          <w:szCs w:val="24"/>
        </w:rPr>
        <w:t>ресурс</w:t>
      </w:r>
      <w:r w:rsidRPr="0067502B">
        <w:rPr>
          <w:rFonts w:ascii="Liberation Serif" w:hAnsi="Liberation Serif"/>
          <w:color w:val="000000"/>
          <w:sz w:val="24"/>
          <w:szCs w:val="24"/>
          <w:lang w:val="en-US"/>
        </w:rPr>
        <w:t xml:space="preserve">]: </w:t>
      </w:r>
      <w:hyperlink r:id="rId20" w:history="1">
        <w:r w:rsidRPr="0067502B">
          <w:rPr>
            <w:rStyle w:val="a4"/>
            <w:rFonts w:ascii="Liberation Serif" w:hAnsi="Liberation Serif"/>
            <w:color w:val="000000"/>
            <w:sz w:val="24"/>
            <w:szCs w:val="24"/>
            <w:lang w:val="en-US"/>
          </w:rPr>
          <w:t>https://wiki.osdev.org</w:t>
        </w:r>
      </w:hyperlink>
      <w:r w:rsidRPr="0067502B">
        <w:rPr>
          <w:rFonts w:ascii="Liberation Serif" w:hAnsi="Liberation Serif"/>
          <w:color w:val="000000"/>
          <w:sz w:val="24"/>
          <w:szCs w:val="24"/>
          <w:lang w:val="en-US"/>
        </w:rPr>
        <w:t xml:space="preserve"> </w:t>
      </w:r>
      <w:r>
        <w:rPr>
          <w:rFonts w:ascii="Liberation Serif" w:hAnsi="Liberation Serif"/>
          <w:color w:val="000000"/>
          <w:sz w:val="24"/>
          <w:szCs w:val="24"/>
          <w:lang w:val="en-US"/>
        </w:rPr>
        <w:t>URL:</w:t>
      </w:r>
      <w:hyperlink r:id="rId21" w:history="1">
        <w:r>
          <w:rPr>
            <w:rStyle w:val="a4"/>
            <w:rFonts w:ascii="Liberation Serif" w:hAnsi="Liberation Serif"/>
            <w:color w:val="000000"/>
            <w:sz w:val="24"/>
            <w:szCs w:val="24"/>
            <w:lang w:val="en-US"/>
          </w:rPr>
          <w:t>https://wiki.osdev.org/James_Molloy%27s_Tutorial_Known_Bugs</w:t>
        </w:r>
      </w:hyperlink>
    </w:p>
    <w:p w14:paraId="04E9A701" w14:textId="77777777" w:rsidR="00413140" w:rsidRDefault="00413140" w:rsidP="00413140">
      <w:pPr>
        <w:numPr>
          <w:ilvl w:val="0"/>
          <w:numId w:val="14"/>
        </w:numPr>
        <w:pBdr>
          <w:top w:val="none" w:sz="0" w:space="0" w:color="000000"/>
          <w:left w:val="none" w:sz="0" w:space="0" w:color="000000"/>
          <w:bottom w:val="none" w:sz="0" w:space="0" w:color="000000"/>
          <w:right w:val="none" w:sz="0" w:space="0" w:color="000000"/>
        </w:pBdr>
        <w:tabs>
          <w:tab w:val="left" w:pos="4514"/>
        </w:tabs>
        <w:jc w:val="both"/>
        <w:textAlignment w:val="baseline"/>
      </w:pPr>
      <w:r w:rsidRPr="0067502B">
        <w:rPr>
          <w:rFonts w:ascii="Liberation Serif" w:hAnsi="Liberation Serif"/>
          <w:color w:val="000000"/>
          <w:sz w:val="24"/>
          <w:szCs w:val="24"/>
        </w:rPr>
        <w:t>Язык Ада в проектировании систем/</w:t>
      </w:r>
      <w:proofErr w:type="spellStart"/>
      <w:r w:rsidRPr="0067502B">
        <w:rPr>
          <w:rFonts w:ascii="Liberation Serif" w:hAnsi="Liberation Serif"/>
          <w:color w:val="000000"/>
          <w:sz w:val="24"/>
          <w:szCs w:val="24"/>
        </w:rPr>
        <w:t>Р.Бар</w:t>
      </w:r>
      <w:proofErr w:type="spellEnd"/>
      <w:r w:rsidRPr="0067502B">
        <w:rPr>
          <w:rFonts w:ascii="Liberation Serif" w:hAnsi="Liberation Serif"/>
          <w:color w:val="000000"/>
          <w:sz w:val="24"/>
          <w:szCs w:val="24"/>
        </w:rPr>
        <w:t xml:space="preserve"> — Москва: Мир, 1988</w:t>
      </w:r>
    </w:p>
    <w:p w14:paraId="12B886F1" w14:textId="77777777" w:rsidR="00413140" w:rsidRPr="0067502B" w:rsidRDefault="00413140" w:rsidP="00413140">
      <w:pPr>
        <w:numPr>
          <w:ilvl w:val="0"/>
          <w:numId w:val="14"/>
        </w:numPr>
        <w:pBdr>
          <w:top w:val="none" w:sz="0" w:space="0" w:color="000000"/>
          <w:left w:val="none" w:sz="0" w:space="0" w:color="000000"/>
          <w:bottom w:val="none" w:sz="0" w:space="0" w:color="000000"/>
          <w:right w:val="none" w:sz="0" w:space="0" w:color="000000"/>
        </w:pBdr>
        <w:tabs>
          <w:tab w:val="left" w:pos="4514"/>
        </w:tabs>
        <w:jc w:val="both"/>
        <w:textAlignment w:val="baseline"/>
        <w:rPr>
          <w:lang w:val="en-US"/>
        </w:rPr>
      </w:pPr>
      <w:r>
        <w:rPr>
          <w:rFonts w:ascii="Liberation Serif" w:hAnsi="Liberation Serif"/>
          <w:color w:val="000000"/>
          <w:sz w:val="24"/>
          <w:szCs w:val="24"/>
          <w:lang w:val="en-US"/>
        </w:rPr>
        <w:t>X86 Assembly Language and C Fundamentals/</w:t>
      </w:r>
      <w:proofErr w:type="spellStart"/>
      <w:r>
        <w:rPr>
          <w:rFonts w:ascii="Liberation Serif" w:hAnsi="Liberation Serif"/>
          <w:color w:val="000000"/>
          <w:sz w:val="24"/>
          <w:szCs w:val="24"/>
          <w:lang w:val="en-US"/>
        </w:rPr>
        <w:t>J.Cavanagh</w:t>
      </w:r>
      <w:proofErr w:type="spellEnd"/>
      <w:r>
        <w:rPr>
          <w:rFonts w:ascii="Liberation Serif" w:hAnsi="Liberation Serif"/>
          <w:color w:val="000000"/>
          <w:sz w:val="24"/>
          <w:szCs w:val="24"/>
          <w:lang w:val="en-US"/>
        </w:rPr>
        <w:t xml:space="preserve"> — </w:t>
      </w:r>
      <w:proofErr w:type="spellStart"/>
      <w:r>
        <w:rPr>
          <w:rFonts w:ascii="Liberation Serif" w:hAnsi="Liberation Serif"/>
          <w:color w:val="000000"/>
          <w:sz w:val="24"/>
          <w:szCs w:val="24"/>
          <w:lang w:val="en-US"/>
        </w:rPr>
        <w:t>Лондон</w:t>
      </w:r>
      <w:proofErr w:type="spellEnd"/>
      <w:r>
        <w:rPr>
          <w:rFonts w:ascii="Liberation Serif" w:hAnsi="Liberation Serif"/>
          <w:color w:val="000000"/>
          <w:sz w:val="24"/>
          <w:szCs w:val="24"/>
          <w:lang w:val="en-US"/>
        </w:rPr>
        <w:t>: CRC Press, 2013</w:t>
      </w:r>
    </w:p>
    <w:p w14:paraId="4C1D7A28" w14:textId="77777777" w:rsidR="00413140" w:rsidRPr="0067502B" w:rsidRDefault="00413140" w:rsidP="00413140">
      <w:pPr>
        <w:numPr>
          <w:ilvl w:val="0"/>
          <w:numId w:val="14"/>
        </w:numPr>
        <w:pBdr>
          <w:top w:val="none" w:sz="0" w:space="0" w:color="000000"/>
          <w:left w:val="none" w:sz="0" w:space="0" w:color="000000"/>
          <w:bottom w:val="none" w:sz="0" w:space="0" w:color="000000"/>
          <w:right w:val="none" w:sz="0" w:space="0" w:color="000000"/>
        </w:pBdr>
        <w:tabs>
          <w:tab w:val="left" w:pos="4514"/>
        </w:tabs>
        <w:jc w:val="both"/>
        <w:textAlignment w:val="baseline"/>
        <w:rPr>
          <w:rStyle w:val="30"/>
          <w:rFonts w:ascii="Liberation Serif" w:hAnsi="Liberation Serif"/>
          <w:color w:val="000000"/>
          <w:sz w:val="24"/>
          <w:szCs w:val="24"/>
          <w:highlight w:val="white"/>
        </w:rPr>
      </w:pPr>
      <w:r>
        <w:rPr>
          <w:rFonts w:ascii="Liberation Serif" w:hAnsi="Liberation Serif"/>
          <w:color w:val="000000"/>
          <w:sz w:val="24"/>
          <w:szCs w:val="24"/>
        </w:rPr>
        <w:t xml:space="preserve">OSDev.org [Электронный ресурс] </w:t>
      </w:r>
      <w:r>
        <w:rPr>
          <w:rStyle w:val="30"/>
          <w:rFonts w:ascii="Liberation Serif" w:hAnsi="Liberation Serif"/>
          <w:color w:val="000000"/>
          <w:sz w:val="24"/>
          <w:szCs w:val="24"/>
          <w:highlight w:val="white"/>
          <w:lang w:val="en-US"/>
        </w:rPr>
        <w:t>URL</w:t>
      </w:r>
      <w:r w:rsidRPr="0067502B">
        <w:rPr>
          <w:rStyle w:val="30"/>
          <w:rFonts w:ascii="Liberation Serif" w:hAnsi="Liberation Serif"/>
          <w:color w:val="000000"/>
          <w:sz w:val="24"/>
          <w:szCs w:val="24"/>
          <w:highlight w:val="white"/>
        </w:rPr>
        <w:t>:</w:t>
      </w:r>
      <w:hyperlink r:id="rId22" w:history="1">
        <w:r>
          <w:rPr>
            <w:rStyle w:val="30"/>
            <w:rFonts w:ascii="Liberation Serif" w:hAnsi="Liberation Serif"/>
            <w:color w:val="000000"/>
            <w:sz w:val="24"/>
            <w:szCs w:val="24"/>
            <w:highlight w:val="white"/>
            <w:lang w:val="en-US"/>
          </w:rPr>
          <w:t>https</w:t>
        </w:r>
        <w:r w:rsidRPr="0067502B">
          <w:rPr>
            <w:rStyle w:val="30"/>
            <w:rFonts w:ascii="Liberation Serif" w:hAnsi="Liberation Serif"/>
            <w:color w:val="000000"/>
            <w:sz w:val="24"/>
            <w:szCs w:val="24"/>
            <w:highlight w:val="white"/>
          </w:rPr>
          <w:t>://</w:t>
        </w:r>
        <w:r>
          <w:rPr>
            <w:rStyle w:val="30"/>
            <w:rFonts w:ascii="Liberation Serif" w:hAnsi="Liberation Serif"/>
            <w:color w:val="000000"/>
            <w:sz w:val="24"/>
            <w:szCs w:val="24"/>
            <w:highlight w:val="white"/>
            <w:lang w:val="en-US"/>
          </w:rPr>
          <w:t>forum</w:t>
        </w:r>
        <w:r w:rsidRPr="0067502B">
          <w:rPr>
            <w:rStyle w:val="30"/>
            <w:rFonts w:ascii="Liberation Serif" w:hAnsi="Liberation Serif"/>
            <w:color w:val="000000"/>
            <w:sz w:val="24"/>
            <w:szCs w:val="24"/>
            <w:highlight w:val="white"/>
          </w:rPr>
          <w:t>.</w:t>
        </w:r>
        <w:proofErr w:type="spellStart"/>
        <w:r>
          <w:rPr>
            <w:rStyle w:val="30"/>
            <w:rFonts w:ascii="Liberation Serif" w:hAnsi="Liberation Serif"/>
            <w:color w:val="000000"/>
            <w:sz w:val="24"/>
            <w:szCs w:val="24"/>
            <w:highlight w:val="white"/>
            <w:lang w:val="en-US"/>
          </w:rPr>
          <w:t>osdev</w:t>
        </w:r>
        <w:proofErr w:type="spellEnd"/>
        <w:r w:rsidRPr="0067502B">
          <w:rPr>
            <w:rStyle w:val="30"/>
            <w:rFonts w:ascii="Liberation Serif" w:hAnsi="Liberation Serif"/>
            <w:color w:val="000000"/>
            <w:sz w:val="24"/>
            <w:szCs w:val="24"/>
            <w:highlight w:val="white"/>
          </w:rPr>
          <w:t>.</w:t>
        </w:r>
        <w:r>
          <w:rPr>
            <w:rStyle w:val="30"/>
            <w:rFonts w:ascii="Liberation Serif" w:hAnsi="Liberation Serif"/>
            <w:color w:val="000000"/>
            <w:sz w:val="24"/>
            <w:szCs w:val="24"/>
            <w:highlight w:val="white"/>
            <w:lang w:val="en-US"/>
          </w:rPr>
          <w:t>org</w:t>
        </w:r>
        <w:r w:rsidRPr="0067502B">
          <w:rPr>
            <w:rStyle w:val="30"/>
            <w:rFonts w:ascii="Liberation Serif" w:hAnsi="Liberation Serif"/>
            <w:color w:val="000000"/>
            <w:sz w:val="24"/>
            <w:szCs w:val="24"/>
            <w:highlight w:val="white"/>
          </w:rPr>
          <w:t>/</w:t>
        </w:r>
      </w:hyperlink>
    </w:p>
    <w:p w14:paraId="21E429A0" w14:textId="77777777" w:rsidR="00413140" w:rsidRPr="0067502B" w:rsidRDefault="00413140" w:rsidP="00413140">
      <w:pPr>
        <w:numPr>
          <w:ilvl w:val="0"/>
          <w:numId w:val="14"/>
        </w:numPr>
        <w:pBdr>
          <w:top w:val="none" w:sz="0" w:space="0" w:color="000000"/>
          <w:left w:val="none" w:sz="0" w:space="0" w:color="000000"/>
          <w:bottom w:val="none" w:sz="0" w:space="0" w:color="000000"/>
          <w:right w:val="none" w:sz="0" w:space="0" w:color="000000"/>
        </w:pBdr>
        <w:tabs>
          <w:tab w:val="left" w:pos="4514"/>
        </w:tabs>
        <w:jc w:val="both"/>
        <w:textAlignment w:val="baseline"/>
        <w:rPr>
          <w:rStyle w:val="30"/>
          <w:rFonts w:ascii="Liberation Serif" w:hAnsi="Liberation Serif"/>
          <w:color w:val="000000"/>
          <w:sz w:val="24"/>
          <w:szCs w:val="24"/>
          <w:highlight w:val="white"/>
        </w:rPr>
      </w:pPr>
      <w:proofErr w:type="spellStart"/>
      <w:r>
        <w:rPr>
          <w:rStyle w:val="30"/>
          <w:rFonts w:ascii="Liberation Serif" w:hAnsi="Liberation Serif"/>
          <w:color w:val="000000"/>
          <w:sz w:val="24"/>
          <w:szCs w:val="24"/>
          <w:highlight w:val="white"/>
          <w:lang w:val="en-US"/>
        </w:rPr>
        <w:t>github</w:t>
      </w:r>
      <w:proofErr w:type="spellEnd"/>
      <w:r w:rsidRPr="0067502B">
        <w:rPr>
          <w:rStyle w:val="30"/>
          <w:rFonts w:ascii="Liberation Serif" w:hAnsi="Liberation Serif"/>
          <w:color w:val="000000"/>
          <w:sz w:val="24"/>
          <w:szCs w:val="24"/>
          <w:highlight w:val="white"/>
        </w:rPr>
        <w:t>.</w:t>
      </w:r>
      <w:r>
        <w:rPr>
          <w:rStyle w:val="30"/>
          <w:rFonts w:ascii="Liberation Serif" w:hAnsi="Liberation Serif"/>
          <w:color w:val="000000"/>
          <w:sz w:val="24"/>
          <w:szCs w:val="24"/>
          <w:highlight w:val="white"/>
          <w:lang w:val="en-US"/>
        </w:rPr>
        <w:t>com</w:t>
      </w:r>
      <w:r w:rsidRPr="0067502B">
        <w:rPr>
          <w:rStyle w:val="30"/>
          <w:rFonts w:ascii="Liberation Serif" w:hAnsi="Liberation Serif"/>
          <w:color w:val="000000"/>
          <w:sz w:val="24"/>
          <w:szCs w:val="24"/>
          <w:highlight w:val="white"/>
        </w:rPr>
        <w:t xml:space="preserve"> [Электронный ресурс] </w:t>
      </w:r>
      <w:r>
        <w:rPr>
          <w:rStyle w:val="30"/>
          <w:rFonts w:ascii="Liberation Serif" w:hAnsi="Liberation Serif"/>
          <w:color w:val="000000"/>
          <w:sz w:val="24"/>
          <w:szCs w:val="24"/>
          <w:highlight w:val="white"/>
          <w:lang w:val="en-US"/>
        </w:rPr>
        <w:t>URL</w:t>
      </w:r>
      <w:r w:rsidRPr="0067502B">
        <w:rPr>
          <w:rStyle w:val="30"/>
          <w:rFonts w:ascii="Liberation Serif" w:hAnsi="Liberation Serif"/>
          <w:color w:val="000000"/>
          <w:sz w:val="24"/>
          <w:szCs w:val="24"/>
          <w:highlight w:val="white"/>
        </w:rPr>
        <w:t>:</w:t>
      </w:r>
      <w:hyperlink r:id="rId23" w:history="1">
        <w:r>
          <w:rPr>
            <w:rStyle w:val="30"/>
            <w:rFonts w:ascii="Liberation Serif" w:hAnsi="Liberation Serif"/>
            <w:color w:val="000000"/>
            <w:sz w:val="24"/>
            <w:szCs w:val="24"/>
            <w:highlight w:val="white"/>
            <w:lang w:val="en-US"/>
          </w:rPr>
          <w:t>https</w:t>
        </w:r>
        <w:r w:rsidRPr="0067502B">
          <w:rPr>
            <w:rStyle w:val="30"/>
            <w:rFonts w:ascii="Liberation Serif" w:hAnsi="Liberation Serif"/>
            <w:color w:val="000000"/>
            <w:sz w:val="24"/>
            <w:szCs w:val="24"/>
            <w:highlight w:val="white"/>
          </w:rPr>
          <w:t>://</w:t>
        </w:r>
        <w:proofErr w:type="spellStart"/>
        <w:r>
          <w:rPr>
            <w:rStyle w:val="30"/>
            <w:rFonts w:ascii="Liberation Serif" w:hAnsi="Liberation Serif"/>
            <w:color w:val="000000"/>
            <w:sz w:val="24"/>
            <w:szCs w:val="24"/>
            <w:highlight w:val="white"/>
            <w:lang w:val="en-US"/>
          </w:rPr>
          <w:t>github</w:t>
        </w:r>
        <w:proofErr w:type="spellEnd"/>
        <w:r w:rsidRPr="0067502B">
          <w:rPr>
            <w:rStyle w:val="30"/>
            <w:rFonts w:ascii="Liberation Serif" w:hAnsi="Liberation Serif"/>
            <w:color w:val="000000"/>
            <w:sz w:val="24"/>
            <w:szCs w:val="24"/>
            <w:highlight w:val="white"/>
          </w:rPr>
          <w:t>.</w:t>
        </w:r>
        <w:r>
          <w:rPr>
            <w:rStyle w:val="30"/>
            <w:rFonts w:ascii="Liberation Serif" w:hAnsi="Liberation Serif"/>
            <w:color w:val="000000"/>
            <w:sz w:val="24"/>
            <w:szCs w:val="24"/>
            <w:highlight w:val="white"/>
            <w:lang w:val="en-US"/>
          </w:rPr>
          <w:t>com</w:t>
        </w:r>
        <w:r w:rsidRPr="0067502B">
          <w:rPr>
            <w:rStyle w:val="30"/>
            <w:rFonts w:ascii="Liberation Serif" w:hAnsi="Liberation Serif"/>
            <w:color w:val="000000"/>
            <w:sz w:val="24"/>
            <w:szCs w:val="24"/>
            <w:highlight w:val="white"/>
          </w:rPr>
          <w:t>/</w:t>
        </w:r>
        <w:proofErr w:type="spellStart"/>
        <w:r>
          <w:rPr>
            <w:rStyle w:val="30"/>
            <w:rFonts w:ascii="Liberation Serif" w:hAnsi="Liberation Serif"/>
            <w:color w:val="000000"/>
            <w:sz w:val="24"/>
            <w:szCs w:val="24"/>
            <w:highlight w:val="white"/>
            <w:lang w:val="en-US"/>
          </w:rPr>
          <w:t>sukwon</w:t>
        </w:r>
        <w:proofErr w:type="spellEnd"/>
        <w:r w:rsidRPr="0067502B">
          <w:rPr>
            <w:rStyle w:val="30"/>
            <w:rFonts w:ascii="Liberation Serif" w:hAnsi="Liberation Serif"/>
            <w:color w:val="000000"/>
            <w:sz w:val="24"/>
            <w:szCs w:val="24"/>
            <w:highlight w:val="white"/>
          </w:rPr>
          <w:t>0709/</w:t>
        </w:r>
        <w:proofErr w:type="spellStart"/>
        <w:r>
          <w:rPr>
            <w:rStyle w:val="30"/>
            <w:rFonts w:ascii="Liberation Serif" w:hAnsi="Liberation Serif"/>
            <w:color w:val="000000"/>
            <w:sz w:val="24"/>
            <w:szCs w:val="24"/>
            <w:highlight w:val="white"/>
            <w:lang w:val="en-US"/>
          </w:rPr>
          <w:t>osdev</w:t>
        </w:r>
        <w:proofErr w:type="spellEnd"/>
      </w:hyperlink>
    </w:p>
    <w:p w14:paraId="491D917A" w14:textId="77777777" w:rsidR="00413140" w:rsidRDefault="00413140" w:rsidP="00413140">
      <w:pPr>
        <w:numPr>
          <w:ilvl w:val="0"/>
          <w:numId w:val="14"/>
        </w:numPr>
        <w:pBdr>
          <w:top w:val="none" w:sz="0" w:space="0" w:color="000000"/>
          <w:left w:val="none" w:sz="0" w:space="0" w:color="000000"/>
          <w:bottom w:val="none" w:sz="0" w:space="0" w:color="000000"/>
          <w:right w:val="none" w:sz="0" w:space="0" w:color="000000"/>
        </w:pBdr>
        <w:tabs>
          <w:tab w:val="left" w:pos="4514"/>
        </w:tabs>
        <w:jc w:val="both"/>
        <w:textAlignment w:val="baseline"/>
      </w:pPr>
      <w:r w:rsidRPr="0067502B">
        <w:rPr>
          <w:rStyle w:val="30"/>
          <w:rFonts w:ascii="Liberation Serif" w:hAnsi="Liberation Serif"/>
          <w:color w:val="000000"/>
          <w:sz w:val="24"/>
          <w:szCs w:val="24"/>
          <w:highlight w:val="white"/>
        </w:rPr>
        <w:t>Операционные системы/</w:t>
      </w:r>
      <w:proofErr w:type="spellStart"/>
      <w:r w:rsidRPr="0067502B">
        <w:rPr>
          <w:rStyle w:val="30"/>
          <w:rFonts w:ascii="Liberation Serif" w:hAnsi="Liberation Serif"/>
          <w:color w:val="000000"/>
          <w:sz w:val="24"/>
          <w:szCs w:val="24"/>
          <w:highlight w:val="white"/>
        </w:rPr>
        <w:t>Э.Танненбаум</w:t>
      </w:r>
      <w:proofErr w:type="spellEnd"/>
      <w:r w:rsidRPr="0067502B">
        <w:rPr>
          <w:rStyle w:val="30"/>
          <w:rFonts w:ascii="Liberation Serif" w:hAnsi="Liberation Serif"/>
          <w:color w:val="000000"/>
          <w:sz w:val="24"/>
          <w:szCs w:val="24"/>
          <w:highlight w:val="white"/>
        </w:rPr>
        <w:t xml:space="preserve">, </w:t>
      </w:r>
      <w:proofErr w:type="spellStart"/>
      <w:r w:rsidRPr="0067502B">
        <w:rPr>
          <w:rStyle w:val="30"/>
          <w:rFonts w:ascii="Liberation Serif" w:hAnsi="Liberation Serif"/>
          <w:color w:val="000000"/>
          <w:sz w:val="24"/>
          <w:szCs w:val="24"/>
          <w:highlight w:val="white"/>
        </w:rPr>
        <w:t>А.Вудхалл</w:t>
      </w:r>
      <w:proofErr w:type="spellEnd"/>
      <w:r w:rsidRPr="0067502B">
        <w:rPr>
          <w:rStyle w:val="30"/>
          <w:rFonts w:ascii="Liberation Serif" w:hAnsi="Liberation Serif"/>
          <w:color w:val="000000"/>
          <w:sz w:val="24"/>
          <w:szCs w:val="24"/>
          <w:highlight w:val="white"/>
        </w:rPr>
        <w:t xml:space="preserve"> — Санкт-Петербург: Питер, 2007</w:t>
      </w:r>
    </w:p>
    <w:p w14:paraId="0E62D18F" w14:textId="77777777" w:rsidR="00413140" w:rsidRDefault="00413140" w:rsidP="00413140">
      <w:pPr>
        <w:numPr>
          <w:ilvl w:val="0"/>
          <w:numId w:val="14"/>
        </w:numPr>
        <w:pBdr>
          <w:top w:val="none" w:sz="0" w:space="0" w:color="000000"/>
          <w:left w:val="none" w:sz="0" w:space="0" w:color="000000"/>
          <w:bottom w:val="none" w:sz="0" w:space="0" w:color="000000"/>
          <w:right w:val="none" w:sz="0" w:space="0" w:color="000000"/>
        </w:pBdr>
        <w:tabs>
          <w:tab w:val="left" w:pos="4514"/>
        </w:tabs>
        <w:jc w:val="both"/>
        <w:textAlignment w:val="baseline"/>
      </w:pPr>
      <w:r w:rsidRPr="0067502B">
        <w:rPr>
          <w:rStyle w:val="30"/>
          <w:rFonts w:ascii="Liberation Serif" w:hAnsi="Liberation Serif"/>
          <w:color w:val="000000"/>
          <w:sz w:val="24"/>
          <w:szCs w:val="24"/>
          <w:highlight w:val="white"/>
        </w:rPr>
        <w:t xml:space="preserve"> </w:t>
      </w:r>
      <w:proofErr w:type="spellStart"/>
      <w:r>
        <w:rPr>
          <w:rStyle w:val="30"/>
          <w:rFonts w:ascii="Liberation Serif" w:hAnsi="Liberation Serif"/>
          <w:color w:val="000000"/>
          <w:sz w:val="24"/>
          <w:szCs w:val="24"/>
          <w:highlight w:val="white"/>
          <w:lang w:val="en-US"/>
        </w:rPr>
        <w:t>Пособие</w:t>
      </w:r>
      <w:proofErr w:type="spellEnd"/>
      <w:r>
        <w:rPr>
          <w:rStyle w:val="30"/>
          <w:rFonts w:ascii="Liberation Serif" w:hAnsi="Liberation Serif"/>
          <w:color w:val="000000"/>
          <w:sz w:val="24"/>
          <w:szCs w:val="24"/>
          <w:highlight w:val="white"/>
          <w:lang w:val="en-US"/>
        </w:rPr>
        <w:t xml:space="preserve"> </w:t>
      </w:r>
      <w:proofErr w:type="spellStart"/>
      <w:r>
        <w:rPr>
          <w:rStyle w:val="30"/>
          <w:rFonts w:ascii="Liberation Serif" w:hAnsi="Liberation Serif"/>
          <w:color w:val="000000"/>
          <w:sz w:val="24"/>
          <w:szCs w:val="24"/>
          <w:highlight w:val="white"/>
          <w:lang w:val="en-US"/>
        </w:rPr>
        <w:t>по</w:t>
      </w:r>
      <w:proofErr w:type="spellEnd"/>
      <w:r>
        <w:rPr>
          <w:rStyle w:val="30"/>
          <w:rFonts w:ascii="Liberation Serif" w:hAnsi="Liberation Serif"/>
          <w:color w:val="000000"/>
          <w:sz w:val="24"/>
          <w:szCs w:val="24"/>
          <w:highlight w:val="white"/>
          <w:lang w:val="en-US"/>
        </w:rPr>
        <w:t xml:space="preserve"> </w:t>
      </w:r>
      <w:proofErr w:type="spellStart"/>
      <w:r>
        <w:rPr>
          <w:rStyle w:val="30"/>
          <w:rFonts w:ascii="Liberation Serif" w:hAnsi="Liberation Serif"/>
          <w:color w:val="000000"/>
          <w:sz w:val="24"/>
          <w:szCs w:val="24"/>
          <w:highlight w:val="white"/>
          <w:lang w:val="en-US"/>
        </w:rPr>
        <w:t>разработк</w:t>
      </w:r>
      <w:proofErr w:type="spellEnd"/>
      <w:r>
        <w:rPr>
          <w:rStyle w:val="30"/>
          <w:rFonts w:ascii="Liberation Serif" w:hAnsi="Liberation Serif"/>
          <w:color w:val="000000"/>
          <w:sz w:val="24"/>
          <w:szCs w:val="24"/>
          <w:highlight w:val="white"/>
        </w:rPr>
        <w:t>е</w:t>
      </w:r>
      <w:r>
        <w:rPr>
          <w:rStyle w:val="30"/>
          <w:rFonts w:ascii="Liberation Serif" w:hAnsi="Liberation Serif"/>
          <w:color w:val="000000"/>
          <w:sz w:val="24"/>
          <w:szCs w:val="24"/>
          <w:highlight w:val="white"/>
          <w:lang w:val="en-US"/>
        </w:rPr>
        <w:t xml:space="preserve"> </w:t>
      </w:r>
      <w:proofErr w:type="spellStart"/>
      <w:r>
        <w:rPr>
          <w:rStyle w:val="30"/>
          <w:rFonts w:ascii="Liberation Serif" w:hAnsi="Liberation Serif"/>
          <w:color w:val="000000"/>
          <w:sz w:val="24"/>
          <w:szCs w:val="24"/>
          <w:highlight w:val="white"/>
          <w:lang w:val="en-US"/>
        </w:rPr>
        <w:t>макросов</w:t>
      </w:r>
      <w:proofErr w:type="spellEnd"/>
      <w:r>
        <w:rPr>
          <w:rStyle w:val="30"/>
          <w:rFonts w:ascii="Liberation Serif" w:hAnsi="Liberation Serif"/>
          <w:color w:val="000000"/>
          <w:sz w:val="24"/>
          <w:szCs w:val="24"/>
          <w:highlight w:val="white"/>
          <w:lang w:val="en-US"/>
        </w:rPr>
        <w:t xml:space="preserve"> NASM</w:t>
      </w:r>
    </w:p>
    <w:p w14:paraId="000E256F" w14:textId="77777777" w:rsidR="00413140" w:rsidRDefault="00413140" w:rsidP="00413140">
      <w:pPr>
        <w:numPr>
          <w:ilvl w:val="0"/>
          <w:numId w:val="14"/>
        </w:numPr>
        <w:pBdr>
          <w:top w:val="none" w:sz="0" w:space="0" w:color="000000"/>
          <w:left w:val="none" w:sz="0" w:space="0" w:color="000000"/>
          <w:bottom w:val="none" w:sz="0" w:space="0" w:color="000000"/>
          <w:right w:val="none" w:sz="0" w:space="0" w:color="000000"/>
        </w:pBdr>
        <w:tabs>
          <w:tab w:val="left" w:pos="4514"/>
        </w:tabs>
        <w:jc w:val="both"/>
        <w:textAlignment w:val="baseline"/>
        <w:rPr>
          <w:rStyle w:val="30"/>
          <w:rFonts w:ascii="Liberation Serif" w:hAnsi="Liberation Serif"/>
          <w:color w:val="000000"/>
          <w:sz w:val="24"/>
          <w:szCs w:val="24"/>
          <w:highlight w:val="white"/>
          <w:lang w:val="en-US"/>
        </w:rPr>
      </w:pPr>
      <w:r>
        <w:rPr>
          <w:rStyle w:val="30"/>
          <w:rFonts w:ascii="Liberation Serif" w:hAnsi="Liberation Serif"/>
          <w:color w:val="000000"/>
          <w:sz w:val="24"/>
          <w:szCs w:val="24"/>
          <w:highlight w:val="white"/>
          <w:lang w:val="en-US"/>
        </w:rPr>
        <w:t>Interactive map of Linux kernel  [</w:t>
      </w:r>
      <w:proofErr w:type="spellStart"/>
      <w:r>
        <w:rPr>
          <w:rStyle w:val="30"/>
          <w:rFonts w:ascii="Liberation Serif" w:hAnsi="Liberation Serif"/>
          <w:color w:val="000000"/>
          <w:sz w:val="24"/>
          <w:szCs w:val="24"/>
          <w:highlight w:val="white"/>
          <w:lang w:val="en-US"/>
        </w:rPr>
        <w:t>Электронный</w:t>
      </w:r>
      <w:proofErr w:type="spellEnd"/>
      <w:r>
        <w:rPr>
          <w:rStyle w:val="30"/>
          <w:rFonts w:ascii="Liberation Serif" w:hAnsi="Liberation Serif"/>
          <w:color w:val="000000"/>
          <w:sz w:val="24"/>
          <w:szCs w:val="24"/>
          <w:highlight w:val="white"/>
          <w:lang w:val="en-US"/>
        </w:rPr>
        <w:t xml:space="preserve"> </w:t>
      </w:r>
      <w:proofErr w:type="spellStart"/>
      <w:r>
        <w:rPr>
          <w:rStyle w:val="30"/>
          <w:rFonts w:ascii="Liberation Serif" w:hAnsi="Liberation Serif"/>
          <w:color w:val="000000"/>
          <w:sz w:val="24"/>
          <w:szCs w:val="24"/>
          <w:highlight w:val="white"/>
          <w:lang w:val="en-US"/>
        </w:rPr>
        <w:t>ресурс</w:t>
      </w:r>
      <w:proofErr w:type="spellEnd"/>
      <w:r>
        <w:rPr>
          <w:rStyle w:val="30"/>
          <w:rFonts w:ascii="Liberation Serif" w:hAnsi="Liberation Serif"/>
          <w:color w:val="000000"/>
          <w:sz w:val="24"/>
          <w:szCs w:val="24"/>
          <w:highlight w:val="white"/>
          <w:lang w:val="en-US"/>
        </w:rPr>
        <w:t>]:</w:t>
      </w:r>
      <w:hyperlink r:id="rId24" w:history="1">
        <w:r>
          <w:rPr>
            <w:rStyle w:val="30"/>
            <w:rFonts w:ascii="Liberation Serif" w:hAnsi="Liberation Serif"/>
            <w:color w:val="000000"/>
            <w:sz w:val="24"/>
            <w:szCs w:val="24"/>
            <w:highlight w:val="white"/>
            <w:lang w:val="en-US"/>
          </w:rPr>
          <w:t>www.makelinux.net</w:t>
        </w:r>
      </w:hyperlink>
      <w:r>
        <w:rPr>
          <w:rStyle w:val="30"/>
          <w:rFonts w:ascii="Liberation Serif" w:hAnsi="Liberation Serif"/>
          <w:color w:val="000000"/>
          <w:sz w:val="24"/>
          <w:szCs w:val="24"/>
          <w:highlight w:val="white"/>
          <w:lang w:val="en-US"/>
        </w:rPr>
        <w:t xml:space="preserve"> URL:</w:t>
      </w:r>
      <w:hyperlink r:id="rId25" w:history="1">
        <w:r>
          <w:rPr>
            <w:rStyle w:val="30"/>
            <w:rFonts w:ascii="Liberation Serif" w:hAnsi="Liberation Serif"/>
            <w:color w:val="000000"/>
            <w:sz w:val="24"/>
            <w:szCs w:val="24"/>
            <w:highlight w:val="white"/>
            <w:lang w:val="en-US"/>
          </w:rPr>
          <w:t>http://www.makelinux.net/kernel_map/</w:t>
        </w:r>
      </w:hyperlink>
    </w:p>
    <w:p w14:paraId="39BEB591" w14:textId="77777777" w:rsidR="00413140" w:rsidRPr="0067502B" w:rsidRDefault="00413140" w:rsidP="00413140">
      <w:pPr>
        <w:numPr>
          <w:ilvl w:val="0"/>
          <w:numId w:val="14"/>
        </w:numPr>
        <w:pBdr>
          <w:top w:val="none" w:sz="0" w:space="0" w:color="000000"/>
          <w:left w:val="none" w:sz="0" w:space="0" w:color="000000"/>
          <w:bottom w:val="none" w:sz="0" w:space="0" w:color="000000"/>
          <w:right w:val="none" w:sz="0" w:space="0" w:color="000000"/>
        </w:pBdr>
        <w:tabs>
          <w:tab w:val="left" w:pos="4514"/>
        </w:tabs>
        <w:jc w:val="both"/>
        <w:textAlignment w:val="baseline"/>
        <w:rPr>
          <w:lang w:val="en-US"/>
        </w:rPr>
      </w:pPr>
      <w:r>
        <w:rPr>
          <w:rStyle w:val="30"/>
          <w:rFonts w:ascii="Liberation Serif" w:hAnsi="Liberation Serif"/>
          <w:color w:val="000000"/>
          <w:sz w:val="24"/>
          <w:szCs w:val="24"/>
          <w:highlight w:val="white"/>
          <w:lang w:val="en-US"/>
        </w:rPr>
        <w:t xml:space="preserve">Wikipedia </w:t>
      </w:r>
      <w:proofErr w:type="gramStart"/>
      <w:r>
        <w:rPr>
          <w:rStyle w:val="30"/>
          <w:rFonts w:ascii="Liberation Serif" w:hAnsi="Liberation Serif"/>
          <w:color w:val="000000"/>
          <w:sz w:val="24"/>
          <w:szCs w:val="24"/>
          <w:highlight w:val="white"/>
          <w:lang w:val="en-US"/>
        </w:rPr>
        <w:t>INT(</w:t>
      </w:r>
      <w:proofErr w:type="gramEnd"/>
      <w:r>
        <w:rPr>
          <w:rStyle w:val="30"/>
          <w:rFonts w:ascii="Liberation Serif" w:hAnsi="Liberation Serif"/>
          <w:color w:val="000000"/>
          <w:sz w:val="24"/>
          <w:szCs w:val="24"/>
          <w:highlight w:val="white"/>
          <w:lang w:val="en-US"/>
        </w:rPr>
        <w:t>x86 instruction) [</w:t>
      </w:r>
      <w:proofErr w:type="spellStart"/>
      <w:r>
        <w:rPr>
          <w:rStyle w:val="30"/>
          <w:rFonts w:ascii="Liberation Serif" w:hAnsi="Liberation Serif"/>
          <w:color w:val="000000"/>
          <w:sz w:val="24"/>
          <w:szCs w:val="24"/>
          <w:highlight w:val="white"/>
          <w:lang w:val="en-US"/>
        </w:rPr>
        <w:t>Электронный</w:t>
      </w:r>
      <w:proofErr w:type="spellEnd"/>
      <w:r>
        <w:rPr>
          <w:rStyle w:val="30"/>
          <w:rFonts w:ascii="Liberation Serif" w:hAnsi="Liberation Serif"/>
          <w:color w:val="000000"/>
          <w:sz w:val="24"/>
          <w:szCs w:val="24"/>
          <w:highlight w:val="white"/>
          <w:lang w:val="en-US"/>
        </w:rPr>
        <w:t xml:space="preserve"> </w:t>
      </w:r>
      <w:proofErr w:type="spellStart"/>
      <w:r>
        <w:rPr>
          <w:rStyle w:val="30"/>
          <w:rFonts w:ascii="Liberation Serif" w:hAnsi="Liberation Serif"/>
          <w:color w:val="000000"/>
          <w:sz w:val="24"/>
          <w:szCs w:val="24"/>
          <w:highlight w:val="white"/>
          <w:lang w:val="en-US"/>
        </w:rPr>
        <w:t>ресурс</w:t>
      </w:r>
      <w:proofErr w:type="spellEnd"/>
      <w:r>
        <w:rPr>
          <w:rStyle w:val="30"/>
          <w:rFonts w:ascii="Liberation Serif" w:hAnsi="Liberation Serif"/>
          <w:color w:val="000000"/>
          <w:sz w:val="24"/>
          <w:szCs w:val="24"/>
          <w:highlight w:val="white"/>
          <w:lang w:val="en-US"/>
        </w:rPr>
        <w:t xml:space="preserve">] </w:t>
      </w:r>
    </w:p>
    <w:p w14:paraId="644855E4" w14:textId="77777777" w:rsidR="00413140" w:rsidRPr="0067502B" w:rsidRDefault="00413140" w:rsidP="00413140">
      <w:pPr>
        <w:tabs>
          <w:tab w:val="left" w:pos="5234"/>
        </w:tabs>
        <w:ind w:left="720"/>
        <w:jc w:val="both"/>
        <w:rPr>
          <w:lang w:val="en-US"/>
        </w:rPr>
      </w:pPr>
      <w:r>
        <w:rPr>
          <w:rStyle w:val="30"/>
          <w:rFonts w:ascii="Liberation Serif" w:hAnsi="Liberation Serif"/>
          <w:color w:val="000000"/>
          <w:sz w:val="24"/>
          <w:szCs w:val="24"/>
          <w:highlight w:val="white"/>
          <w:lang w:val="en-US"/>
        </w:rPr>
        <w:t>URL:</w:t>
      </w:r>
      <w:hyperlink r:id="rId26" w:history="1">
        <w:r>
          <w:rPr>
            <w:rStyle w:val="30"/>
            <w:rFonts w:ascii="Liberation Serif" w:hAnsi="Liberation Serif"/>
            <w:color w:val="000000"/>
            <w:sz w:val="24"/>
            <w:szCs w:val="24"/>
            <w:highlight w:val="white"/>
            <w:lang w:val="en-US"/>
          </w:rPr>
          <w:t>https://en.wikipedia.org/wiki/INT_(x86_instruction</w:t>
        </w:r>
      </w:hyperlink>
      <w:hyperlink w:history="1"/>
      <w:r>
        <w:rPr>
          <w:rStyle w:val="30"/>
          <w:rFonts w:ascii="Liberation Serif" w:hAnsi="Liberation Serif"/>
          <w:color w:val="000000"/>
          <w:sz w:val="24"/>
          <w:szCs w:val="24"/>
          <w:highlight w:val="white"/>
          <w:lang w:val="en-US"/>
        </w:rPr>
        <w:t>)</w:t>
      </w:r>
    </w:p>
    <w:p w14:paraId="4613E79E" w14:textId="77777777" w:rsidR="00413140" w:rsidRPr="0067502B" w:rsidRDefault="00413140" w:rsidP="00413140">
      <w:pPr>
        <w:numPr>
          <w:ilvl w:val="0"/>
          <w:numId w:val="14"/>
        </w:numPr>
        <w:pBdr>
          <w:top w:val="none" w:sz="0" w:space="0" w:color="000000"/>
          <w:left w:val="none" w:sz="0" w:space="0" w:color="000000"/>
          <w:bottom w:val="none" w:sz="0" w:space="0" w:color="000000"/>
          <w:right w:val="none" w:sz="0" w:space="0" w:color="000000"/>
        </w:pBdr>
        <w:tabs>
          <w:tab w:val="left" w:pos="4514"/>
        </w:tabs>
        <w:jc w:val="both"/>
        <w:textAlignment w:val="baseline"/>
        <w:rPr>
          <w:lang w:val="en-US"/>
        </w:rPr>
      </w:pPr>
      <w:r>
        <w:rPr>
          <w:rStyle w:val="30"/>
          <w:rFonts w:ascii="Liberation Serif" w:hAnsi="Liberation Serif"/>
          <w:color w:val="000000"/>
          <w:sz w:val="24"/>
          <w:szCs w:val="24"/>
          <w:highlight w:val="white"/>
          <w:lang w:val="en-US"/>
        </w:rPr>
        <w:t xml:space="preserve">Wikipedia Interrupt descriptor </w:t>
      </w:r>
      <w:proofErr w:type="gramStart"/>
      <w:r>
        <w:rPr>
          <w:rStyle w:val="30"/>
          <w:rFonts w:ascii="Liberation Serif" w:hAnsi="Liberation Serif"/>
          <w:color w:val="000000"/>
          <w:sz w:val="24"/>
          <w:szCs w:val="24"/>
          <w:highlight w:val="white"/>
          <w:lang w:val="en-US"/>
        </w:rPr>
        <w:t>table  [</w:t>
      </w:r>
      <w:proofErr w:type="spellStart"/>
      <w:proofErr w:type="gramEnd"/>
      <w:r>
        <w:rPr>
          <w:rStyle w:val="30"/>
          <w:rFonts w:ascii="Liberation Serif" w:hAnsi="Liberation Serif"/>
          <w:color w:val="000000"/>
          <w:sz w:val="24"/>
          <w:szCs w:val="24"/>
          <w:highlight w:val="white"/>
          <w:lang w:val="en-US"/>
        </w:rPr>
        <w:t>Электронный</w:t>
      </w:r>
      <w:proofErr w:type="spellEnd"/>
      <w:r>
        <w:rPr>
          <w:rStyle w:val="30"/>
          <w:rFonts w:ascii="Liberation Serif" w:hAnsi="Liberation Serif"/>
          <w:color w:val="000000"/>
          <w:sz w:val="24"/>
          <w:szCs w:val="24"/>
          <w:highlight w:val="white"/>
          <w:lang w:val="en-US"/>
        </w:rPr>
        <w:t xml:space="preserve"> </w:t>
      </w:r>
      <w:proofErr w:type="spellStart"/>
      <w:r>
        <w:rPr>
          <w:rStyle w:val="30"/>
          <w:rFonts w:ascii="Liberation Serif" w:hAnsi="Liberation Serif"/>
          <w:color w:val="000000"/>
          <w:sz w:val="24"/>
          <w:szCs w:val="24"/>
          <w:highlight w:val="white"/>
          <w:lang w:val="en-US"/>
        </w:rPr>
        <w:t>ресурс</w:t>
      </w:r>
      <w:proofErr w:type="spellEnd"/>
      <w:r>
        <w:rPr>
          <w:rStyle w:val="30"/>
          <w:rFonts w:ascii="Liberation Serif" w:hAnsi="Liberation Serif"/>
          <w:color w:val="000000"/>
          <w:sz w:val="24"/>
          <w:szCs w:val="24"/>
          <w:highlight w:val="white"/>
          <w:lang w:val="en-US"/>
        </w:rPr>
        <w:t xml:space="preserve">] </w:t>
      </w:r>
    </w:p>
    <w:p w14:paraId="04A95F6F" w14:textId="77777777" w:rsidR="00413140" w:rsidRPr="0067502B" w:rsidRDefault="00413140" w:rsidP="00413140">
      <w:pPr>
        <w:tabs>
          <w:tab w:val="left" w:pos="5234"/>
        </w:tabs>
        <w:ind w:left="720"/>
        <w:jc w:val="both"/>
        <w:rPr>
          <w:lang w:val="en-US"/>
        </w:rPr>
      </w:pPr>
      <w:proofErr w:type="gramStart"/>
      <w:r>
        <w:rPr>
          <w:rStyle w:val="30"/>
          <w:rFonts w:ascii="Liberation Serif" w:hAnsi="Liberation Serif"/>
          <w:color w:val="000000"/>
          <w:sz w:val="24"/>
          <w:szCs w:val="24"/>
          <w:highlight w:val="white"/>
          <w:lang w:val="en-US"/>
        </w:rPr>
        <w:t>URL:https://en.wikipedia.org/wiki/Interrupt_descriptor_table</w:t>
      </w:r>
      <w:proofErr w:type="gramEnd"/>
    </w:p>
    <w:p w14:paraId="63AF216B" w14:textId="50A1DF56" w:rsidR="00413140" w:rsidRPr="00413140" w:rsidRDefault="00413140" w:rsidP="001F525D">
      <w:pPr>
        <w:rPr>
          <w:b/>
          <w:sz w:val="48"/>
          <w:szCs w:val="48"/>
          <w:lang w:val="en-US"/>
        </w:rPr>
      </w:pPr>
    </w:p>
    <w:p w14:paraId="6D01BB6F" w14:textId="76807F51" w:rsidR="00413140" w:rsidRPr="00413140" w:rsidRDefault="00413140" w:rsidP="001F525D">
      <w:pPr>
        <w:rPr>
          <w:b/>
          <w:sz w:val="48"/>
          <w:szCs w:val="48"/>
          <w:lang w:val="en-US"/>
        </w:rPr>
      </w:pPr>
    </w:p>
    <w:p w14:paraId="3AA13924" w14:textId="5619F783" w:rsidR="00413140" w:rsidRPr="00413140" w:rsidRDefault="00413140" w:rsidP="001F525D">
      <w:pPr>
        <w:rPr>
          <w:b/>
          <w:sz w:val="48"/>
          <w:szCs w:val="48"/>
          <w:lang w:val="en-US"/>
        </w:rPr>
      </w:pPr>
    </w:p>
    <w:p w14:paraId="3D3949D6" w14:textId="59D26A23" w:rsidR="00413140" w:rsidRPr="00413140" w:rsidRDefault="00413140" w:rsidP="001F525D">
      <w:pPr>
        <w:rPr>
          <w:b/>
          <w:sz w:val="48"/>
          <w:szCs w:val="48"/>
          <w:lang w:val="en-US"/>
        </w:rPr>
      </w:pPr>
    </w:p>
    <w:p w14:paraId="783EA0EB" w14:textId="15B06045" w:rsidR="00413140" w:rsidRPr="00413140" w:rsidRDefault="00413140" w:rsidP="001F525D">
      <w:pPr>
        <w:rPr>
          <w:b/>
          <w:sz w:val="48"/>
          <w:szCs w:val="48"/>
          <w:lang w:val="en-US"/>
        </w:rPr>
      </w:pPr>
    </w:p>
    <w:p w14:paraId="2A69E526" w14:textId="3B88B17B" w:rsidR="00413140" w:rsidRPr="00413140" w:rsidRDefault="00413140" w:rsidP="001F525D">
      <w:pPr>
        <w:rPr>
          <w:b/>
          <w:sz w:val="48"/>
          <w:szCs w:val="48"/>
          <w:lang w:val="en-US"/>
        </w:rPr>
      </w:pPr>
    </w:p>
    <w:p w14:paraId="060D8AE3" w14:textId="5095D9B7" w:rsidR="00413140" w:rsidRPr="00413140" w:rsidRDefault="00413140" w:rsidP="001F525D">
      <w:pPr>
        <w:rPr>
          <w:b/>
          <w:sz w:val="48"/>
          <w:szCs w:val="48"/>
          <w:lang w:val="en-US"/>
        </w:rPr>
      </w:pPr>
    </w:p>
    <w:p w14:paraId="1FCE249D" w14:textId="0E4BCC9D" w:rsidR="00413140" w:rsidRDefault="00413140" w:rsidP="001F525D">
      <w:pPr>
        <w:rPr>
          <w:b/>
          <w:sz w:val="48"/>
          <w:szCs w:val="48"/>
          <w:lang w:val="en-US"/>
        </w:rPr>
      </w:pPr>
    </w:p>
    <w:p w14:paraId="0CF565E1" w14:textId="77777777" w:rsidR="00413140" w:rsidRPr="00413140" w:rsidRDefault="00413140" w:rsidP="001F525D">
      <w:pPr>
        <w:rPr>
          <w:b/>
          <w:sz w:val="48"/>
          <w:szCs w:val="48"/>
          <w:lang w:val="en-US"/>
        </w:rPr>
      </w:pPr>
    </w:p>
    <w:p w14:paraId="5F1CD4B3" w14:textId="7018AD58" w:rsidR="00413140" w:rsidRPr="00413140" w:rsidRDefault="00413140" w:rsidP="001F525D">
      <w:pPr>
        <w:rPr>
          <w:b/>
          <w:sz w:val="48"/>
          <w:szCs w:val="48"/>
          <w:lang w:val="en-US"/>
        </w:rPr>
      </w:pPr>
    </w:p>
    <w:p w14:paraId="7DBEEC65" w14:textId="207FE065" w:rsidR="00413140" w:rsidRPr="00413140" w:rsidRDefault="00413140" w:rsidP="001F525D">
      <w:pPr>
        <w:rPr>
          <w:b/>
          <w:sz w:val="48"/>
          <w:szCs w:val="48"/>
          <w:lang w:val="en-US"/>
        </w:rPr>
      </w:pPr>
    </w:p>
    <w:p w14:paraId="189D1DDC" w14:textId="77777777" w:rsidR="00413140" w:rsidRPr="00413140" w:rsidRDefault="00413140" w:rsidP="001F525D">
      <w:pPr>
        <w:rPr>
          <w:b/>
          <w:sz w:val="48"/>
          <w:szCs w:val="48"/>
          <w:lang w:val="en-US"/>
        </w:rPr>
      </w:pPr>
    </w:p>
    <w:p w14:paraId="005E114D" w14:textId="77777777" w:rsidR="001F525D" w:rsidRPr="00413140" w:rsidRDefault="001F525D" w:rsidP="001F525D">
      <w:pPr>
        <w:rPr>
          <w:b/>
          <w:sz w:val="40"/>
          <w:szCs w:val="40"/>
        </w:rPr>
      </w:pPr>
      <w:r w:rsidRPr="00413140">
        <w:rPr>
          <w:b/>
          <w:sz w:val="40"/>
          <w:szCs w:val="40"/>
        </w:rPr>
        <w:lastRenderedPageBreak/>
        <w:t>Выводы:</w:t>
      </w:r>
    </w:p>
    <w:p w14:paraId="33CA75D7" w14:textId="77777777" w:rsidR="00D65A5A" w:rsidRDefault="00D65A5A" w:rsidP="001F525D">
      <w:pPr>
        <w:rPr>
          <w:b/>
          <w:sz w:val="48"/>
          <w:szCs w:val="48"/>
        </w:rPr>
      </w:pPr>
    </w:p>
    <w:p w14:paraId="70BD21C1" w14:textId="77777777" w:rsidR="00413140" w:rsidRPr="00413140" w:rsidRDefault="00413140" w:rsidP="00413140">
      <w:pPr>
        <w:numPr>
          <w:ilvl w:val="0"/>
          <w:numId w:val="13"/>
        </w:numPr>
        <w:pBdr>
          <w:top w:val="none" w:sz="0" w:space="0" w:color="000000"/>
          <w:left w:val="none" w:sz="0" w:space="0" w:color="000000"/>
          <w:bottom w:val="none" w:sz="0" w:space="0" w:color="000000"/>
          <w:right w:val="none" w:sz="0" w:space="0" w:color="000000"/>
        </w:pBdr>
        <w:textAlignment w:val="baseline"/>
        <w:rPr>
          <w:sz w:val="22"/>
          <w:szCs w:val="22"/>
        </w:rPr>
      </w:pPr>
      <w:r w:rsidRPr="00413140">
        <w:rPr>
          <w:sz w:val="28"/>
          <w:szCs w:val="28"/>
        </w:rPr>
        <w:t xml:space="preserve">Так как в </w:t>
      </w:r>
      <w:proofErr w:type="spellStart"/>
      <w:r w:rsidRPr="00413140">
        <w:rPr>
          <w:sz w:val="28"/>
          <w:szCs w:val="28"/>
        </w:rPr>
        <w:t>Ubuntu</w:t>
      </w:r>
      <w:proofErr w:type="spellEnd"/>
      <w:r w:rsidRPr="00413140">
        <w:rPr>
          <w:sz w:val="28"/>
          <w:szCs w:val="28"/>
        </w:rPr>
        <w:t xml:space="preserve"> 18.04 нет </w:t>
      </w:r>
      <w:proofErr w:type="spellStart"/>
      <w:r w:rsidRPr="00413140">
        <w:rPr>
          <w:sz w:val="28"/>
          <w:szCs w:val="28"/>
        </w:rPr>
        <w:t>grub</w:t>
      </w:r>
      <w:proofErr w:type="spellEnd"/>
      <w:r w:rsidRPr="00413140">
        <w:rPr>
          <w:sz w:val="28"/>
          <w:szCs w:val="28"/>
        </w:rPr>
        <w:t xml:space="preserve">, но есть grub2, то необходимо использовать предыдущую версию, например 16.04, чтобы компиляция файлов ядра прошла успешно, потому что в этой сборке можно установить </w:t>
      </w:r>
      <w:proofErr w:type="spellStart"/>
      <w:r w:rsidRPr="00413140">
        <w:rPr>
          <w:sz w:val="28"/>
          <w:szCs w:val="28"/>
        </w:rPr>
        <w:t>grub</w:t>
      </w:r>
      <w:proofErr w:type="spellEnd"/>
    </w:p>
    <w:p w14:paraId="22C4E13A" w14:textId="77777777" w:rsidR="00413140" w:rsidRPr="00413140" w:rsidRDefault="00413140" w:rsidP="00413140">
      <w:pPr>
        <w:numPr>
          <w:ilvl w:val="0"/>
          <w:numId w:val="13"/>
        </w:numPr>
        <w:pBdr>
          <w:top w:val="none" w:sz="0" w:space="0" w:color="000000"/>
          <w:left w:val="none" w:sz="0" w:space="0" w:color="000000"/>
          <w:bottom w:val="none" w:sz="0" w:space="0" w:color="000000"/>
          <w:right w:val="none" w:sz="0" w:space="0" w:color="000000"/>
        </w:pBdr>
        <w:textAlignment w:val="baseline"/>
        <w:rPr>
          <w:sz w:val="22"/>
          <w:szCs w:val="22"/>
        </w:rPr>
      </w:pPr>
      <w:r w:rsidRPr="00413140">
        <w:rPr>
          <w:sz w:val="28"/>
          <w:szCs w:val="28"/>
        </w:rPr>
        <w:t xml:space="preserve">Необходимо изменить </w:t>
      </w:r>
      <w:proofErr w:type="spellStart"/>
      <w:r w:rsidRPr="00413140">
        <w:rPr>
          <w:sz w:val="28"/>
          <w:szCs w:val="28"/>
        </w:rPr>
        <w:t>makefile</w:t>
      </w:r>
      <w:proofErr w:type="spellEnd"/>
      <w:r w:rsidRPr="00413140">
        <w:rPr>
          <w:sz w:val="28"/>
          <w:szCs w:val="28"/>
        </w:rPr>
        <w:t xml:space="preserve"> для корректного создания загрузочного образа </w:t>
      </w:r>
    </w:p>
    <w:p w14:paraId="76012823" w14:textId="77777777" w:rsidR="00413140" w:rsidRPr="00413140" w:rsidRDefault="00413140" w:rsidP="00413140">
      <w:pPr>
        <w:numPr>
          <w:ilvl w:val="0"/>
          <w:numId w:val="13"/>
        </w:numPr>
        <w:pBdr>
          <w:top w:val="none" w:sz="0" w:space="0" w:color="000000"/>
          <w:left w:val="none" w:sz="0" w:space="0" w:color="000000"/>
          <w:bottom w:val="none" w:sz="0" w:space="0" w:color="000000"/>
          <w:right w:val="none" w:sz="0" w:space="0" w:color="000000"/>
        </w:pBdr>
        <w:textAlignment w:val="baseline"/>
        <w:rPr>
          <w:sz w:val="22"/>
          <w:szCs w:val="22"/>
        </w:rPr>
      </w:pPr>
      <w:r w:rsidRPr="00413140">
        <w:rPr>
          <w:sz w:val="28"/>
          <w:szCs w:val="28"/>
        </w:rPr>
        <w:t xml:space="preserve">Так как для создания сборки </w:t>
      </w:r>
      <w:proofErr w:type="spellStart"/>
      <w:r w:rsidRPr="00413140">
        <w:rPr>
          <w:sz w:val="28"/>
          <w:szCs w:val="28"/>
        </w:rPr>
        <w:t>MiniOS</w:t>
      </w:r>
      <w:proofErr w:type="spellEnd"/>
      <w:r w:rsidRPr="00413140">
        <w:rPr>
          <w:sz w:val="28"/>
          <w:szCs w:val="28"/>
        </w:rPr>
        <w:t xml:space="preserve"> с виртуальной файловой системой нужно подгрузить модуль </w:t>
      </w:r>
      <w:proofErr w:type="spellStart"/>
      <w:r w:rsidRPr="00413140">
        <w:rPr>
          <w:sz w:val="28"/>
          <w:szCs w:val="28"/>
        </w:rPr>
        <w:t>initrd</w:t>
      </w:r>
      <w:proofErr w:type="spellEnd"/>
      <w:r w:rsidRPr="00413140">
        <w:rPr>
          <w:sz w:val="28"/>
          <w:szCs w:val="28"/>
        </w:rPr>
        <w:t xml:space="preserve">, то в папке </w:t>
      </w:r>
      <w:proofErr w:type="spellStart"/>
      <w:r w:rsidRPr="00413140">
        <w:rPr>
          <w:sz w:val="28"/>
          <w:szCs w:val="28"/>
        </w:rPr>
        <w:t>grub</w:t>
      </w:r>
      <w:proofErr w:type="spellEnd"/>
      <w:r w:rsidRPr="00413140">
        <w:rPr>
          <w:sz w:val="28"/>
          <w:szCs w:val="28"/>
        </w:rPr>
        <w:t xml:space="preserve"> в </w:t>
      </w:r>
      <w:proofErr w:type="spellStart"/>
      <w:r w:rsidRPr="00413140">
        <w:rPr>
          <w:sz w:val="28"/>
          <w:szCs w:val="28"/>
        </w:rPr>
        <w:t>menu.lst</w:t>
      </w:r>
      <w:proofErr w:type="spellEnd"/>
      <w:r w:rsidRPr="00413140">
        <w:rPr>
          <w:sz w:val="28"/>
          <w:szCs w:val="28"/>
        </w:rPr>
        <w:t xml:space="preserve"> под строкой, начинающейся с "</w:t>
      </w:r>
      <w:proofErr w:type="spellStart"/>
      <w:r w:rsidRPr="00413140">
        <w:rPr>
          <w:sz w:val="28"/>
          <w:szCs w:val="28"/>
        </w:rPr>
        <w:t>kernel</w:t>
      </w:r>
      <w:proofErr w:type="spellEnd"/>
      <w:r w:rsidRPr="00413140">
        <w:rPr>
          <w:sz w:val="28"/>
          <w:szCs w:val="28"/>
        </w:rPr>
        <w:t>", дописываем "</w:t>
      </w:r>
      <w:proofErr w:type="spellStart"/>
      <w:r w:rsidRPr="00413140">
        <w:rPr>
          <w:sz w:val="28"/>
          <w:szCs w:val="28"/>
        </w:rPr>
        <w:t>module</w:t>
      </w:r>
      <w:proofErr w:type="spellEnd"/>
      <w:r w:rsidRPr="00413140">
        <w:rPr>
          <w:sz w:val="28"/>
          <w:szCs w:val="28"/>
        </w:rPr>
        <w:t xml:space="preserve"> /</w:t>
      </w:r>
      <w:proofErr w:type="spellStart"/>
      <w:r w:rsidRPr="00413140">
        <w:rPr>
          <w:sz w:val="28"/>
          <w:szCs w:val="28"/>
        </w:rPr>
        <w:t>initrd</w:t>
      </w:r>
      <w:proofErr w:type="spellEnd"/>
      <w:r w:rsidRPr="00413140">
        <w:rPr>
          <w:sz w:val="28"/>
          <w:szCs w:val="28"/>
        </w:rPr>
        <w:t>"</w:t>
      </w:r>
    </w:p>
    <w:p w14:paraId="256DBE27" w14:textId="77777777" w:rsidR="00413140" w:rsidRPr="00413140" w:rsidRDefault="00413140" w:rsidP="00413140">
      <w:pPr>
        <w:numPr>
          <w:ilvl w:val="0"/>
          <w:numId w:val="13"/>
        </w:numPr>
        <w:pBdr>
          <w:top w:val="none" w:sz="0" w:space="0" w:color="000000"/>
          <w:left w:val="none" w:sz="0" w:space="0" w:color="000000"/>
          <w:bottom w:val="none" w:sz="0" w:space="0" w:color="000000"/>
          <w:right w:val="none" w:sz="0" w:space="0" w:color="000000"/>
        </w:pBdr>
        <w:textAlignment w:val="baseline"/>
        <w:rPr>
          <w:sz w:val="22"/>
          <w:szCs w:val="22"/>
        </w:rPr>
      </w:pPr>
      <w:r w:rsidRPr="00413140">
        <w:rPr>
          <w:sz w:val="28"/>
          <w:szCs w:val="28"/>
        </w:rPr>
        <w:t>Долго не получалось подключить виртуальную файловую систему из-за неправильной инструкции сборки.</w:t>
      </w:r>
    </w:p>
    <w:p w14:paraId="7E24A652" w14:textId="77777777" w:rsidR="00413140" w:rsidRPr="00413140" w:rsidRDefault="00413140" w:rsidP="00413140">
      <w:pPr>
        <w:numPr>
          <w:ilvl w:val="0"/>
          <w:numId w:val="13"/>
        </w:numPr>
        <w:pBdr>
          <w:top w:val="none" w:sz="0" w:space="0" w:color="000000"/>
          <w:left w:val="none" w:sz="0" w:space="0" w:color="000000"/>
          <w:bottom w:val="none" w:sz="0" w:space="0" w:color="000000"/>
          <w:right w:val="none" w:sz="0" w:space="0" w:color="000000"/>
        </w:pBdr>
        <w:textAlignment w:val="baseline"/>
        <w:rPr>
          <w:sz w:val="22"/>
          <w:szCs w:val="22"/>
        </w:rPr>
      </w:pPr>
      <w:r w:rsidRPr="00413140">
        <w:rPr>
          <w:sz w:val="28"/>
          <w:szCs w:val="28"/>
        </w:rPr>
        <w:t>В процессе выполнения задания изучили механизм прерываний.</w:t>
      </w:r>
    </w:p>
    <w:p w14:paraId="5F0D94EB" w14:textId="77777777" w:rsidR="00413140" w:rsidRPr="00413140" w:rsidRDefault="00413140" w:rsidP="00413140">
      <w:pPr>
        <w:numPr>
          <w:ilvl w:val="0"/>
          <w:numId w:val="13"/>
        </w:numPr>
        <w:pBdr>
          <w:top w:val="none" w:sz="0" w:space="0" w:color="000000"/>
          <w:left w:val="none" w:sz="0" w:space="0" w:color="000000"/>
          <w:bottom w:val="none" w:sz="0" w:space="0" w:color="000000"/>
          <w:right w:val="none" w:sz="0" w:space="0" w:color="000000"/>
        </w:pBdr>
        <w:textAlignment w:val="baseline"/>
        <w:rPr>
          <w:sz w:val="22"/>
          <w:szCs w:val="22"/>
        </w:rPr>
      </w:pPr>
      <w:r w:rsidRPr="00413140">
        <w:rPr>
          <w:sz w:val="28"/>
          <w:szCs w:val="28"/>
        </w:rPr>
        <w:t xml:space="preserve">Каждую из сборок легко собрать, немного изменив первоначальный </w:t>
      </w:r>
      <w:r w:rsidRPr="00413140">
        <w:rPr>
          <w:sz w:val="28"/>
          <w:szCs w:val="28"/>
          <w:lang w:val="en-US"/>
        </w:rPr>
        <w:t>make</w:t>
      </w:r>
      <w:r w:rsidRPr="00413140">
        <w:rPr>
          <w:sz w:val="28"/>
          <w:szCs w:val="28"/>
        </w:rPr>
        <w:t xml:space="preserve"> файл.</w:t>
      </w:r>
    </w:p>
    <w:p w14:paraId="2716E266" w14:textId="77777777" w:rsidR="00413140" w:rsidRPr="00413140" w:rsidRDefault="00413140" w:rsidP="00413140">
      <w:pPr>
        <w:numPr>
          <w:ilvl w:val="0"/>
          <w:numId w:val="13"/>
        </w:numPr>
        <w:pBdr>
          <w:top w:val="none" w:sz="0" w:space="0" w:color="000000"/>
          <w:left w:val="none" w:sz="0" w:space="0" w:color="000000"/>
          <w:bottom w:val="none" w:sz="0" w:space="0" w:color="000000"/>
          <w:right w:val="none" w:sz="0" w:space="0" w:color="000000"/>
        </w:pBdr>
        <w:textAlignment w:val="baseline"/>
        <w:rPr>
          <w:sz w:val="22"/>
          <w:szCs w:val="22"/>
        </w:rPr>
      </w:pPr>
      <w:r w:rsidRPr="00413140">
        <w:rPr>
          <w:sz w:val="28"/>
          <w:szCs w:val="28"/>
        </w:rPr>
        <w:t>Много полезной информации нашлось на иностранных ресурсах.</w:t>
      </w:r>
    </w:p>
    <w:p w14:paraId="148BADEA" w14:textId="397FA3D6" w:rsidR="00FB207C" w:rsidRPr="00D71674" w:rsidRDefault="00FB207C" w:rsidP="00D65A5A">
      <w:pPr>
        <w:tabs>
          <w:tab w:val="left" w:pos="5954"/>
        </w:tabs>
        <w:rPr>
          <w:color w:val="000000"/>
          <w:sz w:val="28"/>
          <w:szCs w:val="28"/>
        </w:rPr>
      </w:pPr>
    </w:p>
    <w:sectPr w:rsidR="00FB207C" w:rsidRPr="00D71674" w:rsidSect="00D41D20">
      <w:type w:val="continuous"/>
      <w:pgSz w:w="11906" w:h="16838"/>
      <w:pgMar w:top="567" w:right="1133" w:bottom="426"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Yu Gothic"/>
    <w:charset w:val="80"/>
    <w:family w:val="auto"/>
    <w:pitch w:val="variable"/>
  </w:font>
  <w:font w:name="Lohit Hindi">
    <w:altName w:val="Yu Gothic"/>
    <w:charset w:val="80"/>
    <w:family w:val="auto"/>
    <w:pitch w:val="variable"/>
  </w:font>
  <w:font w:name="DejaVu Sans Mono">
    <w:altName w:val="Calibri"/>
    <w:charset w:val="80"/>
    <w:family w:val="modern"/>
    <w:pitch w:val="fixed"/>
  </w:font>
  <w:font w:name="Calibri">
    <w:panose1 w:val="020F0502020204030204"/>
    <w:charset w:val="00"/>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720" w:hanging="36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rPr>
        <w:rFonts w:ascii="Liberation Serif" w:eastAsia="Liberation Serif" w:hAnsi="Liberation Serif" w:cs="Liberation Serif"/>
        <w:b w:val="0"/>
        <w:bCs w:val="0"/>
        <w:sz w:val="24"/>
        <w:szCs w:val="24"/>
      </w:rPr>
    </w:lvl>
    <w:lvl w:ilvl="1">
      <w:start w:val="1"/>
      <w:numFmt w:val="decimal"/>
      <w:lvlText w:val="%2."/>
      <w:lvlJc w:val="left"/>
      <w:pPr>
        <w:tabs>
          <w:tab w:val="num" w:pos="1080"/>
        </w:tabs>
        <w:ind w:left="1080" w:hanging="360"/>
      </w:pPr>
      <w:rPr>
        <w:rFonts w:ascii="Liberation Serif" w:eastAsia="Liberation Serif" w:hAnsi="Liberation Serif" w:cs="Liberation Serif"/>
        <w:b w:val="0"/>
        <w:bCs w:val="0"/>
        <w:sz w:val="24"/>
        <w:szCs w:val="24"/>
      </w:rPr>
    </w:lvl>
    <w:lvl w:ilvl="2">
      <w:start w:val="1"/>
      <w:numFmt w:val="decimal"/>
      <w:lvlText w:val="%3."/>
      <w:lvlJc w:val="left"/>
      <w:pPr>
        <w:tabs>
          <w:tab w:val="num" w:pos="1440"/>
        </w:tabs>
        <w:ind w:left="1440" w:hanging="360"/>
      </w:pPr>
      <w:rPr>
        <w:rFonts w:ascii="Liberation Serif" w:eastAsia="Liberation Serif" w:hAnsi="Liberation Serif" w:cs="Liberation Serif"/>
        <w:b w:val="0"/>
        <w:bCs w:val="0"/>
        <w:sz w:val="24"/>
        <w:szCs w:val="24"/>
      </w:rPr>
    </w:lvl>
    <w:lvl w:ilvl="3">
      <w:start w:val="1"/>
      <w:numFmt w:val="decimal"/>
      <w:lvlText w:val="%4."/>
      <w:lvlJc w:val="left"/>
      <w:pPr>
        <w:tabs>
          <w:tab w:val="num" w:pos="1800"/>
        </w:tabs>
        <w:ind w:left="1800" w:hanging="360"/>
      </w:pPr>
      <w:rPr>
        <w:rFonts w:ascii="Liberation Serif" w:eastAsia="Liberation Serif" w:hAnsi="Liberation Serif" w:cs="Liberation Serif"/>
        <w:b w:val="0"/>
        <w:bCs w:val="0"/>
        <w:sz w:val="24"/>
        <w:szCs w:val="24"/>
      </w:rPr>
    </w:lvl>
    <w:lvl w:ilvl="4">
      <w:start w:val="1"/>
      <w:numFmt w:val="decimal"/>
      <w:lvlText w:val="%5."/>
      <w:lvlJc w:val="left"/>
      <w:pPr>
        <w:tabs>
          <w:tab w:val="num" w:pos="2160"/>
        </w:tabs>
        <w:ind w:left="2160" w:hanging="360"/>
      </w:pPr>
      <w:rPr>
        <w:rFonts w:ascii="Liberation Serif" w:eastAsia="Liberation Serif" w:hAnsi="Liberation Serif" w:cs="Liberation Serif"/>
        <w:b w:val="0"/>
        <w:bCs w:val="0"/>
        <w:sz w:val="24"/>
        <w:szCs w:val="24"/>
      </w:rPr>
    </w:lvl>
    <w:lvl w:ilvl="5">
      <w:start w:val="1"/>
      <w:numFmt w:val="decimal"/>
      <w:lvlText w:val="%6."/>
      <w:lvlJc w:val="left"/>
      <w:pPr>
        <w:tabs>
          <w:tab w:val="num" w:pos="2520"/>
        </w:tabs>
        <w:ind w:left="2520" w:hanging="360"/>
      </w:pPr>
      <w:rPr>
        <w:rFonts w:ascii="Liberation Serif" w:eastAsia="Liberation Serif" w:hAnsi="Liberation Serif" w:cs="Liberation Serif"/>
        <w:b w:val="0"/>
        <w:bCs w:val="0"/>
        <w:sz w:val="24"/>
        <w:szCs w:val="24"/>
      </w:rPr>
    </w:lvl>
    <w:lvl w:ilvl="6">
      <w:start w:val="1"/>
      <w:numFmt w:val="decimal"/>
      <w:lvlText w:val="%7."/>
      <w:lvlJc w:val="left"/>
      <w:pPr>
        <w:tabs>
          <w:tab w:val="num" w:pos="2880"/>
        </w:tabs>
        <w:ind w:left="2880" w:hanging="360"/>
      </w:pPr>
      <w:rPr>
        <w:rFonts w:ascii="Liberation Serif" w:eastAsia="Liberation Serif" w:hAnsi="Liberation Serif" w:cs="Liberation Serif"/>
        <w:b w:val="0"/>
        <w:bCs w:val="0"/>
        <w:sz w:val="24"/>
        <w:szCs w:val="24"/>
      </w:rPr>
    </w:lvl>
    <w:lvl w:ilvl="7">
      <w:start w:val="1"/>
      <w:numFmt w:val="decimal"/>
      <w:lvlText w:val="%8."/>
      <w:lvlJc w:val="left"/>
      <w:pPr>
        <w:tabs>
          <w:tab w:val="num" w:pos="3240"/>
        </w:tabs>
        <w:ind w:left="3240" w:hanging="360"/>
      </w:pPr>
      <w:rPr>
        <w:rFonts w:ascii="Liberation Serif" w:eastAsia="Liberation Serif" w:hAnsi="Liberation Serif" w:cs="Liberation Serif"/>
        <w:b w:val="0"/>
        <w:bCs w:val="0"/>
        <w:sz w:val="24"/>
        <w:szCs w:val="24"/>
      </w:rPr>
    </w:lvl>
    <w:lvl w:ilvl="8">
      <w:start w:val="1"/>
      <w:numFmt w:val="decimal"/>
      <w:lvlText w:val="%9."/>
      <w:lvlJc w:val="left"/>
      <w:pPr>
        <w:tabs>
          <w:tab w:val="num" w:pos="3600"/>
        </w:tabs>
        <w:ind w:left="3600" w:hanging="360"/>
      </w:pPr>
      <w:rPr>
        <w:rFonts w:ascii="Liberation Serif" w:eastAsia="Liberation Serif" w:hAnsi="Liberation Serif" w:cs="Liberation Serif"/>
        <w:b w:val="0"/>
        <w:bCs w:val="0"/>
        <w:sz w:val="24"/>
        <w:szCs w:val="24"/>
      </w:r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rPr>
        <w:rFonts w:ascii="Liberation Serif" w:eastAsia="Liberation Serif" w:hAnsi="Liberation Serif" w:cs="Liberation Serif"/>
        <w:b w:val="0"/>
        <w:bCs w:val="0"/>
        <w:sz w:val="24"/>
        <w:szCs w:val="24"/>
      </w:rPr>
    </w:lvl>
    <w:lvl w:ilvl="1">
      <w:start w:val="1"/>
      <w:numFmt w:val="decimal"/>
      <w:lvlText w:val="%2."/>
      <w:lvlJc w:val="left"/>
      <w:pPr>
        <w:tabs>
          <w:tab w:val="num" w:pos="1080"/>
        </w:tabs>
        <w:ind w:left="1080" w:hanging="360"/>
      </w:pPr>
      <w:rPr>
        <w:rFonts w:ascii="Liberation Serif" w:eastAsia="Liberation Serif" w:hAnsi="Liberation Serif" w:cs="Liberation Serif"/>
        <w:b w:val="0"/>
        <w:bCs w:val="0"/>
        <w:sz w:val="24"/>
        <w:szCs w:val="24"/>
      </w:rPr>
    </w:lvl>
    <w:lvl w:ilvl="2">
      <w:start w:val="1"/>
      <w:numFmt w:val="decimal"/>
      <w:lvlText w:val="%3."/>
      <w:lvlJc w:val="left"/>
      <w:pPr>
        <w:tabs>
          <w:tab w:val="num" w:pos="1440"/>
        </w:tabs>
        <w:ind w:left="1440" w:hanging="360"/>
      </w:pPr>
      <w:rPr>
        <w:rFonts w:ascii="Liberation Serif" w:eastAsia="Liberation Serif" w:hAnsi="Liberation Serif" w:cs="Liberation Serif"/>
        <w:b w:val="0"/>
        <w:bCs w:val="0"/>
        <w:sz w:val="24"/>
        <w:szCs w:val="24"/>
      </w:rPr>
    </w:lvl>
    <w:lvl w:ilvl="3">
      <w:start w:val="1"/>
      <w:numFmt w:val="decimal"/>
      <w:lvlText w:val="%4."/>
      <w:lvlJc w:val="left"/>
      <w:pPr>
        <w:tabs>
          <w:tab w:val="num" w:pos="1800"/>
        </w:tabs>
        <w:ind w:left="1800" w:hanging="360"/>
      </w:pPr>
      <w:rPr>
        <w:rFonts w:ascii="Liberation Serif" w:eastAsia="Liberation Serif" w:hAnsi="Liberation Serif" w:cs="Liberation Serif"/>
        <w:b w:val="0"/>
        <w:bCs w:val="0"/>
        <w:sz w:val="24"/>
        <w:szCs w:val="24"/>
      </w:rPr>
    </w:lvl>
    <w:lvl w:ilvl="4">
      <w:start w:val="1"/>
      <w:numFmt w:val="decimal"/>
      <w:lvlText w:val="%5."/>
      <w:lvlJc w:val="left"/>
      <w:pPr>
        <w:tabs>
          <w:tab w:val="num" w:pos="2160"/>
        </w:tabs>
        <w:ind w:left="2160" w:hanging="360"/>
      </w:pPr>
      <w:rPr>
        <w:rFonts w:ascii="Liberation Serif" w:eastAsia="Liberation Serif" w:hAnsi="Liberation Serif" w:cs="Liberation Serif"/>
        <w:b w:val="0"/>
        <w:bCs w:val="0"/>
        <w:sz w:val="24"/>
        <w:szCs w:val="24"/>
      </w:rPr>
    </w:lvl>
    <w:lvl w:ilvl="5">
      <w:start w:val="1"/>
      <w:numFmt w:val="decimal"/>
      <w:lvlText w:val="%6."/>
      <w:lvlJc w:val="left"/>
      <w:pPr>
        <w:tabs>
          <w:tab w:val="num" w:pos="2520"/>
        </w:tabs>
        <w:ind w:left="2520" w:hanging="360"/>
      </w:pPr>
      <w:rPr>
        <w:rFonts w:ascii="Liberation Serif" w:eastAsia="Liberation Serif" w:hAnsi="Liberation Serif" w:cs="Liberation Serif"/>
        <w:b w:val="0"/>
        <w:bCs w:val="0"/>
        <w:sz w:val="24"/>
        <w:szCs w:val="24"/>
      </w:rPr>
    </w:lvl>
    <w:lvl w:ilvl="6">
      <w:start w:val="1"/>
      <w:numFmt w:val="decimal"/>
      <w:lvlText w:val="%7."/>
      <w:lvlJc w:val="left"/>
      <w:pPr>
        <w:tabs>
          <w:tab w:val="num" w:pos="2880"/>
        </w:tabs>
        <w:ind w:left="2880" w:hanging="360"/>
      </w:pPr>
      <w:rPr>
        <w:rFonts w:ascii="Liberation Serif" w:eastAsia="Liberation Serif" w:hAnsi="Liberation Serif" w:cs="Liberation Serif"/>
        <w:b w:val="0"/>
        <w:bCs w:val="0"/>
        <w:sz w:val="24"/>
        <w:szCs w:val="24"/>
      </w:rPr>
    </w:lvl>
    <w:lvl w:ilvl="7">
      <w:start w:val="1"/>
      <w:numFmt w:val="decimal"/>
      <w:lvlText w:val="%8."/>
      <w:lvlJc w:val="left"/>
      <w:pPr>
        <w:tabs>
          <w:tab w:val="num" w:pos="3240"/>
        </w:tabs>
        <w:ind w:left="3240" w:hanging="360"/>
      </w:pPr>
      <w:rPr>
        <w:rFonts w:ascii="Liberation Serif" w:eastAsia="Liberation Serif" w:hAnsi="Liberation Serif" w:cs="Liberation Serif"/>
        <w:b w:val="0"/>
        <w:bCs w:val="0"/>
        <w:sz w:val="24"/>
        <w:szCs w:val="24"/>
      </w:rPr>
    </w:lvl>
    <w:lvl w:ilvl="8">
      <w:start w:val="1"/>
      <w:numFmt w:val="decimal"/>
      <w:lvlText w:val="%9."/>
      <w:lvlJc w:val="left"/>
      <w:pPr>
        <w:tabs>
          <w:tab w:val="num" w:pos="3600"/>
        </w:tabs>
        <w:ind w:left="3600" w:hanging="360"/>
      </w:pPr>
      <w:rPr>
        <w:rFonts w:ascii="Liberation Serif" w:eastAsia="Liberation Serif" w:hAnsi="Liberation Serif" w:cs="Liberation Serif"/>
        <w:b w:val="0"/>
        <w:bCs w:val="0"/>
        <w:sz w:val="24"/>
        <w:szCs w:val="24"/>
      </w:rPr>
    </w:lvl>
  </w:abstractNum>
  <w:abstractNum w:abstractNumId="4" w15:restartNumberingAfterBreak="0">
    <w:nsid w:val="00000005"/>
    <w:multiLevelType w:val="multilevel"/>
    <w:tmpl w:val="00000005"/>
    <w:lvl w:ilvl="0">
      <w:start w:val="1"/>
      <w:numFmt w:val="decimal"/>
      <w:lvlText w:val="%1."/>
      <w:lvlJc w:val="left"/>
      <w:pPr>
        <w:tabs>
          <w:tab w:val="num" w:pos="0"/>
        </w:tabs>
        <w:ind w:left="720" w:hanging="360"/>
      </w:pPr>
      <w:rPr>
        <w:rFonts w:cs="Times New Roman"/>
        <w:sz w:val="24"/>
        <w:szCs w:val="24"/>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665D62"/>
    <w:multiLevelType w:val="multilevel"/>
    <w:tmpl w:val="957C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412D7"/>
    <w:multiLevelType w:val="hybridMultilevel"/>
    <w:tmpl w:val="C4D8109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C6809AE"/>
    <w:multiLevelType w:val="multilevel"/>
    <w:tmpl w:val="3096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B33FC"/>
    <w:multiLevelType w:val="multilevel"/>
    <w:tmpl w:val="2430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320506"/>
    <w:multiLevelType w:val="hybridMultilevel"/>
    <w:tmpl w:val="B9BABA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BAB4854"/>
    <w:multiLevelType w:val="hybridMultilevel"/>
    <w:tmpl w:val="00F88774"/>
    <w:lvl w:ilvl="0" w:tplc="0419000F">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9574B31"/>
    <w:multiLevelType w:val="hybridMultilevel"/>
    <w:tmpl w:val="9BEC2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F0B2D6A"/>
    <w:multiLevelType w:val="hybridMultilevel"/>
    <w:tmpl w:val="D8FCF0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46F6690"/>
    <w:multiLevelType w:val="hybridMultilevel"/>
    <w:tmpl w:val="BEC04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1"/>
  </w:num>
  <w:num w:numId="4">
    <w:abstractNumId w:val="12"/>
  </w:num>
  <w:num w:numId="5">
    <w:abstractNumId w:val="9"/>
  </w:num>
  <w:num w:numId="6">
    <w:abstractNumId w:val="6"/>
  </w:num>
  <w:num w:numId="7">
    <w:abstractNumId w:val="13"/>
  </w:num>
  <w:num w:numId="8">
    <w:abstractNumId w:val="5"/>
  </w:num>
  <w:num w:numId="9">
    <w:abstractNumId w:val="8"/>
  </w:num>
  <w:num w:numId="10">
    <w:abstractNumId w:val="7"/>
  </w:num>
  <w:num w:numId="11">
    <w:abstractNumId w:val="4"/>
  </w:num>
  <w:num w:numId="12">
    <w:abstractNumId w:val="10"/>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D20"/>
    <w:rsid w:val="000253ED"/>
    <w:rsid w:val="00047CD0"/>
    <w:rsid w:val="000C21FA"/>
    <w:rsid w:val="000D3EAC"/>
    <w:rsid w:val="001513CC"/>
    <w:rsid w:val="00156B74"/>
    <w:rsid w:val="001E3C45"/>
    <w:rsid w:val="001F525D"/>
    <w:rsid w:val="00202906"/>
    <w:rsid w:val="00330092"/>
    <w:rsid w:val="0037533E"/>
    <w:rsid w:val="003766AA"/>
    <w:rsid w:val="00413140"/>
    <w:rsid w:val="004245E9"/>
    <w:rsid w:val="004328ED"/>
    <w:rsid w:val="00434C97"/>
    <w:rsid w:val="004E5981"/>
    <w:rsid w:val="00531400"/>
    <w:rsid w:val="00643F14"/>
    <w:rsid w:val="006928C7"/>
    <w:rsid w:val="00710F74"/>
    <w:rsid w:val="007262D2"/>
    <w:rsid w:val="00754DD8"/>
    <w:rsid w:val="00755B58"/>
    <w:rsid w:val="007947DE"/>
    <w:rsid w:val="007F65FC"/>
    <w:rsid w:val="0084106F"/>
    <w:rsid w:val="008932BA"/>
    <w:rsid w:val="008D6203"/>
    <w:rsid w:val="008E0E87"/>
    <w:rsid w:val="008F2C20"/>
    <w:rsid w:val="00902223"/>
    <w:rsid w:val="009313E8"/>
    <w:rsid w:val="00943AD2"/>
    <w:rsid w:val="00A51026"/>
    <w:rsid w:val="00A52DB3"/>
    <w:rsid w:val="00AB0400"/>
    <w:rsid w:val="00B0787F"/>
    <w:rsid w:val="00C80A77"/>
    <w:rsid w:val="00CC260C"/>
    <w:rsid w:val="00D41D20"/>
    <w:rsid w:val="00D60BF7"/>
    <w:rsid w:val="00D65A5A"/>
    <w:rsid w:val="00D71674"/>
    <w:rsid w:val="00DB3513"/>
    <w:rsid w:val="00E4483F"/>
    <w:rsid w:val="00EE4FC3"/>
    <w:rsid w:val="00F02B6D"/>
    <w:rsid w:val="00F0737C"/>
    <w:rsid w:val="00F41A71"/>
    <w:rsid w:val="00FB207C"/>
    <w:rsid w:val="00FB59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1CE0D05"/>
  <w15:docId w15:val="{69A00155-DA18-482B-9571-CB9164E4A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uppressAutoHyphens/>
    </w:pPr>
    <w:rPr>
      <w:lang w:eastAsia="zh-CN"/>
    </w:rPr>
  </w:style>
  <w:style w:type="paragraph" w:styleId="1">
    <w:name w:val="heading 1"/>
    <w:basedOn w:val="a"/>
    <w:next w:val="a"/>
    <w:qFormat/>
    <w:pPr>
      <w:keepNext/>
      <w:numPr>
        <w:numId w:val="1"/>
      </w:numPr>
      <w:outlineLvl w:val="0"/>
    </w:pPr>
    <w:rPr>
      <w:vanish/>
    </w:rPr>
  </w:style>
  <w:style w:type="paragraph" w:styleId="2">
    <w:name w:val="heading 2"/>
    <w:basedOn w:val="a"/>
    <w:next w:val="a"/>
    <w:qFormat/>
    <w:pPr>
      <w:keepNext/>
      <w:numPr>
        <w:ilvl w:val="1"/>
        <w:numId w:val="1"/>
      </w:numPr>
      <w:jc w:val="center"/>
      <w:outlineLvl w:val="1"/>
    </w:pPr>
    <w:rPr>
      <w:sz w:val="40"/>
    </w:rPr>
  </w:style>
  <w:style w:type="paragraph" w:styleId="3">
    <w:name w:val="heading 3"/>
    <w:basedOn w:val="a"/>
    <w:next w:val="a"/>
    <w:qFormat/>
    <w:pPr>
      <w:keepNext/>
      <w:numPr>
        <w:ilvl w:val="2"/>
        <w:numId w:val="1"/>
      </w:numPr>
      <w:outlineLvl w:val="2"/>
    </w:pPr>
    <w:rPr>
      <w:u w:val="single"/>
    </w:rPr>
  </w:style>
  <w:style w:type="paragraph" w:styleId="4">
    <w:name w:val="heading 4"/>
    <w:basedOn w:val="a"/>
    <w:next w:val="a"/>
    <w:qFormat/>
    <w:pPr>
      <w:keepNext/>
      <w:numPr>
        <w:ilvl w:val="3"/>
        <w:numId w:val="1"/>
      </w:numPr>
      <w:jc w:val="center"/>
      <w:outlineLvl w:val="3"/>
    </w:pPr>
    <w:rPr>
      <w:b/>
    </w:rPr>
  </w:style>
  <w:style w:type="paragraph" w:styleId="5">
    <w:name w:val="heading 5"/>
    <w:basedOn w:val="a"/>
    <w:next w:val="a"/>
    <w:qFormat/>
    <w:pPr>
      <w:keepNext/>
      <w:numPr>
        <w:ilvl w:val="4"/>
        <w:numId w:val="1"/>
      </w:numPr>
      <w:jc w:val="center"/>
      <w:outlineLvl w:val="4"/>
    </w:pPr>
    <w:rPr>
      <w:sz w:val="28"/>
    </w:rPr>
  </w:style>
  <w:style w:type="paragraph" w:styleId="6">
    <w:name w:val="heading 6"/>
    <w:basedOn w:val="a"/>
    <w:next w:val="a"/>
    <w:qFormat/>
    <w:pPr>
      <w:keepNext/>
      <w:numPr>
        <w:ilvl w:val="5"/>
        <w:numId w:val="1"/>
      </w:numPr>
      <w:jc w:val="center"/>
      <w:outlineLvl w:val="5"/>
    </w:pPr>
    <w:rPr>
      <w:sz w:val="24"/>
    </w:rPr>
  </w:style>
  <w:style w:type="paragraph" w:styleId="7">
    <w:name w:val="heading 7"/>
    <w:basedOn w:val="a"/>
    <w:next w:val="a"/>
    <w:qFormat/>
    <w:pPr>
      <w:keepNext/>
      <w:numPr>
        <w:ilvl w:val="6"/>
        <w:numId w:val="1"/>
      </w:numPr>
      <w:jc w:val="center"/>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10">
    <w:name w:val="Основной шрифт абзаца1"/>
  </w:style>
  <w:style w:type="character" w:styleId="a3">
    <w:name w:val="Emphasis"/>
    <w:qFormat/>
    <w:rPr>
      <w:i/>
    </w:rPr>
  </w:style>
  <w:style w:type="character" w:styleId="a4">
    <w:name w:val="Hyperlink"/>
    <w:rPr>
      <w:color w:val="000080"/>
      <w:u w:val="single"/>
    </w:rPr>
  </w:style>
  <w:style w:type="paragraph" w:customStyle="1" w:styleId="11">
    <w:name w:val="Заголовок1"/>
    <w:basedOn w:val="a"/>
    <w:next w:val="a5"/>
    <w:pPr>
      <w:keepNext/>
      <w:spacing w:before="240" w:after="120"/>
    </w:pPr>
    <w:rPr>
      <w:rFonts w:ascii="Arial" w:eastAsia="DejaVu Sans" w:hAnsi="Arial" w:cs="Lohit Hindi"/>
      <w:sz w:val="28"/>
      <w:szCs w:val="28"/>
    </w:rPr>
  </w:style>
  <w:style w:type="paragraph" w:styleId="a5">
    <w:name w:val="Body Text"/>
    <w:basedOn w:val="a"/>
    <w:pPr>
      <w:jc w:val="both"/>
    </w:pPr>
  </w:style>
  <w:style w:type="paragraph" w:styleId="a6">
    <w:name w:val="List"/>
    <w:basedOn w:val="a5"/>
    <w:rPr>
      <w:rFonts w:cs="Lohit Hindi"/>
    </w:rPr>
  </w:style>
  <w:style w:type="paragraph" w:styleId="a7">
    <w:name w:val="caption"/>
    <w:basedOn w:val="a"/>
    <w:qFormat/>
    <w:pPr>
      <w:suppressLineNumbers/>
      <w:spacing w:before="120" w:after="120"/>
    </w:pPr>
    <w:rPr>
      <w:rFonts w:cs="Lohit Hindi"/>
      <w:i/>
      <w:iCs/>
      <w:sz w:val="24"/>
      <w:szCs w:val="24"/>
    </w:rPr>
  </w:style>
  <w:style w:type="paragraph" w:customStyle="1" w:styleId="12">
    <w:name w:val="Указатель1"/>
    <w:basedOn w:val="a"/>
    <w:pPr>
      <w:suppressLineNumbers/>
    </w:pPr>
    <w:rPr>
      <w:rFonts w:cs="Lohit Hindi"/>
    </w:rPr>
  </w:style>
  <w:style w:type="paragraph" w:styleId="a8">
    <w:name w:val="Body Text Indent"/>
    <w:basedOn w:val="a"/>
    <w:pPr>
      <w:ind w:firstLine="720"/>
      <w:jc w:val="both"/>
    </w:pPr>
  </w:style>
  <w:style w:type="paragraph" w:customStyle="1" w:styleId="13">
    <w:name w:val="Абзац списка1"/>
    <w:basedOn w:val="a"/>
    <w:pPr>
      <w:ind w:left="708"/>
    </w:pPr>
  </w:style>
  <w:style w:type="paragraph" w:customStyle="1" w:styleId="a9">
    <w:name w:val="Содержимое таблицы"/>
    <w:basedOn w:val="a"/>
    <w:pPr>
      <w:suppressLineNumbers/>
    </w:pPr>
  </w:style>
  <w:style w:type="paragraph" w:customStyle="1" w:styleId="aa">
    <w:name w:val="Заголовок таблицы"/>
    <w:basedOn w:val="a9"/>
    <w:pPr>
      <w:jc w:val="center"/>
    </w:pPr>
    <w:rPr>
      <w:b/>
      <w:bCs/>
    </w:rPr>
  </w:style>
  <w:style w:type="paragraph" w:customStyle="1" w:styleId="ab">
    <w:name w:val="Текст в заданном формате"/>
    <w:basedOn w:val="a"/>
    <w:rPr>
      <w:rFonts w:ascii="DejaVu Sans Mono" w:eastAsia="DejaVu Sans Mono" w:hAnsi="DejaVu Sans Mono" w:cs="DejaVu Sans Mono"/>
    </w:rPr>
  </w:style>
  <w:style w:type="paragraph" w:styleId="ac">
    <w:name w:val="List Paragraph"/>
    <w:basedOn w:val="a"/>
    <w:uiPriority w:val="34"/>
    <w:qFormat/>
    <w:rsid w:val="001F525D"/>
    <w:pPr>
      <w:suppressAutoHyphens w:val="0"/>
      <w:spacing w:after="160" w:line="259" w:lineRule="auto"/>
      <w:ind w:left="720"/>
      <w:contextualSpacing/>
    </w:pPr>
    <w:rPr>
      <w:rFonts w:asciiTheme="minorHAnsi" w:eastAsiaTheme="minorHAnsi" w:hAnsiTheme="minorHAnsi" w:cstheme="minorBidi"/>
      <w:sz w:val="22"/>
      <w:szCs w:val="22"/>
      <w:lang w:eastAsia="en-US"/>
    </w:rPr>
  </w:style>
  <w:style w:type="paragraph" w:styleId="ad">
    <w:name w:val="Balloon Text"/>
    <w:basedOn w:val="a"/>
    <w:link w:val="ae"/>
    <w:semiHidden/>
    <w:unhideWhenUsed/>
    <w:rsid w:val="00A51026"/>
    <w:rPr>
      <w:rFonts w:ascii="Tahoma" w:hAnsi="Tahoma" w:cs="Tahoma"/>
      <w:sz w:val="16"/>
      <w:szCs w:val="16"/>
    </w:rPr>
  </w:style>
  <w:style w:type="character" w:customStyle="1" w:styleId="ae">
    <w:name w:val="Текст выноски Знак"/>
    <w:basedOn w:val="a0"/>
    <w:link w:val="ad"/>
    <w:semiHidden/>
    <w:rsid w:val="00A51026"/>
    <w:rPr>
      <w:rFonts w:ascii="Tahoma" w:hAnsi="Tahoma" w:cs="Tahoma"/>
      <w:sz w:val="16"/>
      <w:szCs w:val="16"/>
      <w:lang w:eastAsia="zh-CN"/>
    </w:rPr>
  </w:style>
  <w:style w:type="character" w:customStyle="1" w:styleId="apple-converted-space">
    <w:name w:val="apple-converted-space"/>
    <w:basedOn w:val="a0"/>
    <w:rsid w:val="00434C97"/>
  </w:style>
  <w:style w:type="paragraph" w:styleId="af">
    <w:name w:val="Normal (Web)"/>
    <w:basedOn w:val="a"/>
    <w:uiPriority w:val="99"/>
    <w:semiHidden/>
    <w:unhideWhenUsed/>
    <w:rsid w:val="00434C97"/>
    <w:pPr>
      <w:suppressAutoHyphens w:val="0"/>
      <w:spacing w:before="100" w:beforeAutospacing="1" w:after="100" w:afterAutospacing="1"/>
    </w:pPr>
    <w:rPr>
      <w:sz w:val="24"/>
      <w:szCs w:val="24"/>
      <w:lang w:eastAsia="ru-RU"/>
    </w:rPr>
  </w:style>
  <w:style w:type="character" w:customStyle="1" w:styleId="keyword">
    <w:name w:val="keyword"/>
    <w:basedOn w:val="a0"/>
    <w:rsid w:val="00434C97"/>
  </w:style>
  <w:style w:type="character" w:customStyle="1" w:styleId="30">
    <w:name w:val="Основной шрифт абзаца3"/>
    <w:rsid w:val="00B0787F"/>
  </w:style>
  <w:style w:type="paragraph" w:styleId="HTML">
    <w:name w:val="HTML Preformatted"/>
    <w:basedOn w:val="a"/>
    <w:link w:val="HTML0"/>
    <w:uiPriority w:val="99"/>
    <w:unhideWhenUsed/>
    <w:rsid w:val="0041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eastAsia="ru-RU"/>
    </w:rPr>
  </w:style>
  <w:style w:type="character" w:customStyle="1" w:styleId="HTML0">
    <w:name w:val="Стандартный HTML Знак"/>
    <w:basedOn w:val="a0"/>
    <w:link w:val="HTML"/>
    <w:uiPriority w:val="99"/>
    <w:rsid w:val="0041314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00386">
      <w:bodyDiv w:val="1"/>
      <w:marLeft w:val="0"/>
      <w:marRight w:val="0"/>
      <w:marTop w:val="0"/>
      <w:marBottom w:val="0"/>
      <w:divBdr>
        <w:top w:val="none" w:sz="0" w:space="0" w:color="auto"/>
        <w:left w:val="none" w:sz="0" w:space="0" w:color="auto"/>
        <w:bottom w:val="none" w:sz="0" w:space="0" w:color="auto"/>
        <w:right w:val="none" w:sz="0" w:space="0" w:color="auto"/>
      </w:divBdr>
    </w:div>
    <w:div w:id="173419583">
      <w:bodyDiv w:val="1"/>
      <w:marLeft w:val="0"/>
      <w:marRight w:val="0"/>
      <w:marTop w:val="0"/>
      <w:marBottom w:val="0"/>
      <w:divBdr>
        <w:top w:val="none" w:sz="0" w:space="0" w:color="auto"/>
        <w:left w:val="none" w:sz="0" w:space="0" w:color="auto"/>
        <w:bottom w:val="none" w:sz="0" w:space="0" w:color="auto"/>
        <w:right w:val="none" w:sz="0" w:space="0" w:color="auto"/>
      </w:divBdr>
    </w:div>
    <w:div w:id="192109771">
      <w:bodyDiv w:val="1"/>
      <w:marLeft w:val="0"/>
      <w:marRight w:val="0"/>
      <w:marTop w:val="0"/>
      <w:marBottom w:val="0"/>
      <w:divBdr>
        <w:top w:val="none" w:sz="0" w:space="0" w:color="auto"/>
        <w:left w:val="none" w:sz="0" w:space="0" w:color="auto"/>
        <w:bottom w:val="none" w:sz="0" w:space="0" w:color="auto"/>
        <w:right w:val="none" w:sz="0" w:space="0" w:color="auto"/>
      </w:divBdr>
    </w:div>
    <w:div w:id="223375286">
      <w:bodyDiv w:val="1"/>
      <w:marLeft w:val="0"/>
      <w:marRight w:val="0"/>
      <w:marTop w:val="0"/>
      <w:marBottom w:val="0"/>
      <w:divBdr>
        <w:top w:val="none" w:sz="0" w:space="0" w:color="auto"/>
        <w:left w:val="none" w:sz="0" w:space="0" w:color="auto"/>
        <w:bottom w:val="none" w:sz="0" w:space="0" w:color="auto"/>
        <w:right w:val="none" w:sz="0" w:space="0" w:color="auto"/>
      </w:divBdr>
    </w:div>
    <w:div w:id="252860936">
      <w:bodyDiv w:val="1"/>
      <w:marLeft w:val="0"/>
      <w:marRight w:val="0"/>
      <w:marTop w:val="0"/>
      <w:marBottom w:val="0"/>
      <w:divBdr>
        <w:top w:val="none" w:sz="0" w:space="0" w:color="auto"/>
        <w:left w:val="none" w:sz="0" w:space="0" w:color="auto"/>
        <w:bottom w:val="none" w:sz="0" w:space="0" w:color="auto"/>
        <w:right w:val="none" w:sz="0" w:space="0" w:color="auto"/>
      </w:divBdr>
    </w:div>
    <w:div w:id="281500574">
      <w:bodyDiv w:val="1"/>
      <w:marLeft w:val="0"/>
      <w:marRight w:val="0"/>
      <w:marTop w:val="0"/>
      <w:marBottom w:val="0"/>
      <w:divBdr>
        <w:top w:val="none" w:sz="0" w:space="0" w:color="auto"/>
        <w:left w:val="none" w:sz="0" w:space="0" w:color="auto"/>
        <w:bottom w:val="none" w:sz="0" w:space="0" w:color="auto"/>
        <w:right w:val="none" w:sz="0" w:space="0" w:color="auto"/>
      </w:divBdr>
    </w:div>
    <w:div w:id="545414419">
      <w:bodyDiv w:val="1"/>
      <w:marLeft w:val="0"/>
      <w:marRight w:val="0"/>
      <w:marTop w:val="0"/>
      <w:marBottom w:val="0"/>
      <w:divBdr>
        <w:top w:val="none" w:sz="0" w:space="0" w:color="auto"/>
        <w:left w:val="none" w:sz="0" w:space="0" w:color="auto"/>
        <w:bottom w:val="none" w:sz="0" w:space="0" w:color="auto"/>
        <w:right w:val="none" w:sz="0" w:space="0" w:color="auto"/>
      </w:divBdr>
    </w:div>
    <w:div w:id="562525019">
      <w:bodyDiv w:val="1"/>
      <w:marLeft w:val="0"/>
      <w:marRight w:val="0"/>
      <w:marTop w:val="0"/>
      <w:marBottom w:val="0"/>
      <w:divBdr>
        <w:top w:val="none" w:sz="0" w:space="0" w:color="auto"/>
        <w:left w:val="none" w:sz="0" w:space="0" w:color="auto"/>
        <w:bottom w:val="none" w:sz="0" w:space="0" w:color="auto"/>
        <w:right w:val="none" w:sz="0" w:space="0" w:color="auto"/>
      </w:divBdr>
    </w:div>
    <w:div w:id="620258692">
      <w:bodyDiv w:val="1"/>
      <w:marLeft w:val="0"/>
      <w:marRight w:val="0"/>
      <w:marTop w:val="0"/>
      <w:marBottom w:val="0"/>
      <w:divBdr>
        <w:top w:val="none" w:sz="0" w:space="0" w:color="auto"/>
        <w:left w:val="none" w:sz="0" w:space="0" w:color="auto"/>
        <w:bottom w:val="none" w:sz="0" w:space="0" w:color="auto"/>
        <w:right w:val="none" w:sz="0" w:space="0" w:color="auto"/>
      </w:divBdr>
    </w:div>
    <w:div w:id="793060502">
      <w:bodyDiv w:val="1"/>
      <w:marLeft w:val="0"/>
      <w:marRight w:val="0"/>
      <w:marTop w:val="0"/>
      <w:marBottom w:val="0"/>
      <w:divBdr>
        <w:top w:val="none" w:sz="0" w:space="0" w:color="auto"/>
        <w:left w:val="none" w:sz="0" w:space="0" w:color="auto"/>
        <w:bottom w:val="none" w:sz="0" w:space="0" w:color="auto"/>
        <w:right w:val="none" w:sz="0" w:space="0" w:color="auto"/>
      </w:divBdr>
    </w:div>
    <w:div w:id="1088842414">
      <w:bodyDiv w:val="1"/>
      <w:marLeft w:val="0"/>
      <w:marRight w:val="0"/>
      <w:marTop w:val="0"/>
      <w:marBottom w:val="0"/>
      <w:divBdr>
        <w:top w:val="none" w:sz="0" w:space="0" w:color="auto"/>
        <w:left w:val="none" w:sz="0" w:space="0" w:color="auto"/>
        <w:bottom w:val="none" w:sz="0" w:space="0" w:color="auto"/>
        <w:right w:val="none" w:sz="0" w:space="0" w:color="auto"/>
      </w:divBdr>
    </w:div>
    <w:div w:id="1291980064">
      <w:bodyDiv w:val="1"/>
      <w:marLeft w:val="0"/>
      <w:marRight w:val="0"/>
      <w:marTop w:val="0"/>
      <w:marBottom w:val="0"/>
      <w:divBdr>
        <w:top w:val="none" w:sz="0" w:space="0" w:color="auto"/>
        <w:left w:val="none" w:sz="0" w:space="0" w:color="auto"/>
        <w:bottom w:val="none" w:sz="0" w:space="0" w:color="auto"/>
        <w:right w:val="none" w:sz="0" w:space="0" w:color="auto"/>
      </w:divBdr>
    </w:div>
    <w:div w:id="1294167696">
      <w:bodyDiv w:val="1"/>
      <w:marLeft w:val="0"/>
      <w:marRight w:val="0"/>
      <w:marTop w:val="0"/>
      <w:marBottom w:val="0"/>
      <w:divBdr>
        <w:top w:val="none" w:sz="0" w:space="0" w:color="auto"/>
        <w:left w:val="none" w:sz="0" w:space="0" w:color="auto"/>
        <w:bottom w:val="none" w:sz="0" w:space="0" w:color="auto"/>
        <w:right w:val="none" w:sz="0" w:space="0" w:color="auto"/>
      </w:divBdr>
    </w:div>
    <w:div w:id="1337535060">
      <w:bodyDiv w:val="1"/>
      <w:marLeft w:val="0"/>
      <w:marRight w:val="0"/>
      <w:marTop w:val="0"/>
      <w:marBottom w:val="0"/>
      <w:divBdr>
        <w:top w:val="none" w:sz="0" w:space="0" w:color="auto"/>
        <w:left w:val="none" w:sz="0" w:space="0" w:color="auto"/>
        <w:bottom w:val="none" w:sz="0" w:space="0" w:color="auto"/>
        <w:right w:val="none" w:sz="0" w:space="0" w:color="auto"/>
      </w:divBdr>
      <w:divsChild>
        <w:div w:id="618295855">
          <w:marLeft w:val="0"/>
          <w:marRight w:val="0"/>
          <w:marTop w:val="0"/>
          <w:marBottom w:val="0"/>
          <w:divBdr>
            <w:top w:val="none" w:sz="0" w:space="0" w:color="auto"/>
            <w:left w:val="none" w:sz="0" w:space="0" w:color="auto"/>
            <w:bottom w:val="none" w:sz="0" w:space="0" w:color="auto"/>
            <w:right w:val="none" w:sz="0" w:space="0" w:color="auto"/>
          </w:divBdr>
          <w:divsChild>
            <w:div w:id="418719467">
              <w:marLeft w:val="0"/>
              <w:marRight w:val="0"/>
              <w:marTop w:val="0"/>
              <w:marBottom w:val="0"/>
              <w:divBdr>
                <w:top w:val="none" w:sz="0" w:space="0" w:color="auto"/>
                <w:left w:val="none" w:sz="0" w:space="0" w:color="auto"/>
                <w:bottom w:val="none" w:sz="0" w:space="0" w:color="auto"/>
                <w:right w:val="none" w:sz="0" w:space="0" w:color="auto"/>
              </w:divBdr>
            </w:div>
          </w:divsChild>
        </w:div>
        <w:div w:id="402220463">
          <w:marLeft w:val="0"/>
          <w:marRight w:val="0"/>
          <w:marTop w:val="0"/>
          <w:marBottom w:val="0"/>
          <w:divBdr>
            <w:top w:val="none" w:sz="0" w:space="0" w:color="auto"/>
            <w:left w:val="none" w:sz="0" w:space="0" w:color="auto"/>
            <w:bottom w:val="none" w:sz="0" w:space="0" w:color="auto"/>
            <w:right w:val="none" w:sz="0" w:space="0" w:color="auto"/>
          </w:divBdr>
          <w:divsChild>
            <w:div w:id="141178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6418">
      <w:bodyDiv w:val="1"/>
      <w:marLeft w:val="0"/>
      <w:marRight w:val="0"/>
      <w:marTop w:val="0"/>
      <w:marBottom w:val="0"/>
      <w:divBdr>
        <w:top w:val="none" w:sz="0" w:space="0" w:color="auto"/>
        <w:left w:val="none" w:sz="0" w:space="0" w:color="auto"/>
        <w:bottom w:val="none" w:sz="0" w:space="0" w:color="auto"/>
        <w:right w:val="none" w:sz="0" w:space="0" w:color="auto"/>
      </w:divBdr>
    </w:div>
    <w:div w:id="1952323535">
      <w:bodyDiv w:val="1"/>
      <w:marLeft w:val="0"/>
      <w:marRight w:val="0"/>
      <w:marTop w:val="0"/>
      <w:marBottom w:val="0"/>
      <w:divBdr>
        <w:top w:val="none" w:sz="0" w:space="0" w:color="auto"/>
        <w:left w:val="none" w:sz="0" w:space="0" w:color="auto"/>
        <w:bottom w:val="none" w:sz="0" w:space="0" w:color="auto"/>
        <w:right w:val="none" w:sz="0" w:space="0" w:color="auto"/>
      </w:divBdr>
    </w:div>
    <w:div w:id="196792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www.jamesmolloy.co.uk/" TargetMode="External"/><Relationship Id="rId18" Type="http://schemas.openxmlformats.org/officeDocument/2006/relationships/hyperlink" Target="http://www.jamesmolloy.co.uk/" TargetMode="External"/><Relationship Id="rId26" Type="http://schemas.openxmlformats.org/officeDocument/2006/relationships/hyperlink" Target="https://en.wikipedia.org/wiki/INT_(x86_instruction" TargetMode="External"/><Relationship Id="rId3" Type="http://schemas.openxmlformats.org/officeDocument/2006/relationships/styles" Target="styles.xml"/><Relationship Id="rId21" Type="http://schemas.openxmlformats.org/officeDocument/2006/relationships/hyperlink" Target="https://wiki.osdev.org/James_Molloy's_Tutorial_Known_Bugs" TargetMode="External"/><Relationship Id="rId7" Type="http://schemas.openxmlformats.org/officeDocument/2006/relationships/image" Target="media/image2.emf"/><Relationship Id="rId12" Type="http://schemas.openxmlformats.org/officeDocument/2006/relationships/hyperlink" Target="http://www.jamesmolloy.co.uk/tutorial_html/4.-The%20GDT%20and%20IDT.html" TargetMode="External"/><Relationship Id="rId17" Type="http://schemas.openxmlformats.org/officeDocument/2006/relationships/hyperlink" Target="http://www.jamesmolloy.co.uk/tutorial_html/8.-The%20VFS%20and%20the%20initrd.html" TargetMode="External"/><Relationship Id="rId25" Type="http://schemas.openxmlformats.org/officeDocument/2006/relationships/hyperlink" Target="http://www.makelinux.net/kernel_map/" TargetMode="External"/><Relationship Id="rId2" Type="http://schemas.openxmlformats.org/officeDocument/2006/relationships/numbering" Target="numbering.xml"/><Relationship Id="rId16" Type="http://schemas.openxmlformats.org/officeDocument/2006/relationships/hyperlink" Target="http://www.jamesmolloy.co.uk/" TargetMode="External"/><Relationship Id="rId20" Type="http://schemas.openxmlformats.org/officeDocument/2006/relationships/hyperlink" Target="https://wiki.osdev.org/"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www.jamesmolloy.co.uk/" TargetMode="External"/><Relationship Id="rId24" Type="http://schemas.openxmlformats.org/officeDocument/2006/relationships/hyperlink" Target="http://www.makelinux.net/" TargetMode="External"/><Relationship Id="rId5" Type="http://schemas.openxmlformats.org/officeDocument/2006/relationships/webSettings" Target="webSettings.xml"/><Relationship Id="rId15" Type="http://schemas.openxmlformats.org/officeDocument/2006/relationships/hyperlink" Target="https://mysticos.combuster.nl/?p=downloads" TargetMode="External"/><Relationship Id="rId23" Type="http://schemas.openxmlformats.org/officeDocument/2006/relationships/hyperlink" Target="https://github.com/sukwon0709/osdev" TargetMode="External"/><Relationship Id="rId28" Type="http://schemas.openxmlformats.org/officeDocument/2006/relationships/theme" Target="theme/theme1.xml"/><Relationship Id="rId10" Type="http://schemas.openxmlformats.org/officeDocument/2006/relationships/hyperlink" Target="http://rus-linux.net/MyLDP/kernel/toyos/sozdaem-unix-like-os.html" TargetMode="External"/><Relationship Id="rId19" Type="http://schemas.openxmlformats.org/officeDocument/2006/relationships/hyperlink" Target="http://www.jamesmolloy.co.uk/tutorial_html/9.-Multitasking.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jamesmolloy.co.uk/tutorial_html/5.-IRQs%20and%20the%20PIT.html" TargetMode="External"/><Relationship Id="rId22" Type="http://schemas.openxmlformats.org/officeDocument/2006/relationships/hyperlink" Target="https://forum.osdev.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32046-3C24-42B7-AC09-BE5685AFA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14</Pages>
  <Words>3192</Words>
  <Characters>18198</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РФ</vt:lpstr>
    </vt:vector>
  </TitlesOfParts>
  <Company>МАИ</Company>
  <LinksUpToDate>false</LinksUpToDate>
  <CharactersWithSpaces>21348</CharactersWithSpaces>
  <SharedDoc>false</SharedDoc>
  <HLinks>
    <vt:vector size="792" baseType="variant">
      <vt:variant>
        <vt:i4>1114189</vt:i4>
      </vt:variant>
      <vt:variant>
        <vt:i4>393</vt:i4>
      </vt:variant>
      <vt:variant>
        <vt:i4>0</vt:i4>
      </vt:variant>
      <vt:variant>
        <vt:i4>5</vt:i4>
      </vt:variant>
      <vt:variant>
        <vt:lpwstr>http://codeforces.ru/problemset/problem/262/A</vt:lpwstr>
      </vt:variant>
      <vt:variant>
        <vt:lpwstr/>
      </vt:variant>
      <vt:variant>
        <vt:i4>4522075</vt:i4>
      </vt:variant>
      <vt:variant>
        <vt:i4>390</vt:i4>
      </vt:variant>
      <vt:variant>
        <vt:i4>0</vt:i4>
      </vt:variant>
      <vt:variant>
        <vt:i4>5</vt:i4>
      </vt:variant>
      <vt:variant>
        <vt:lpwstr>http://codeforces.ru/submissions/trash666/page/4</vt:lpwstr>
      </vt:variant>
      <vt:variant>
        <vt:lpwstr/>
      </vt:variant>
      <vt:variant>
        <vt:i4>2556028</vt:i4>
      </vt:variant>
      <vt:variant>
        <vt:i4>387</vt:i4>
      </vt:variant>
      <vt:variant>
        <vt:i4>0</vt:i4>
      </vt:variant>
      <vt:variant>
        <vt:i4>5</vt:i4>
      </vt:variant>
      <vt:variant>
        <vt:lpwstr>http://codeforces.ru/problemset/problem/1/A</vt:lpwstr>
      </vt:variant>
      <vt:variant>
        <vt:lpwstr/>
      </vt:variant>
      <vt:variant>
        <vt:i4>4522075</vt:i4>
      </vt:variant>
      <vt:variant>
        <vt:i4>384</vt:i4>
      </vt:variant>
      <vt:variant>
        <vt:i4>0</vt:i4>
      </vt:variant>
      <vt:variant>
        <vt:i4>5</vt:i4>
      </vt:variant>
      <vt:variant>
        <vt:lpwstr>http://codeforces.ru/submissions/trash666/page/4</vt:lpwstr>
      </vt:variant>
      <vt:variant>
        <vt:lpwstr/>
      </vt:variant>
      <vt:variant>
        <vt:i4>1048655</vt:i4>
      </vt:variant>
      <vt:variant>
        <vt:i4>381</vt:i4>
      </vt:variant>
      <vt:variant>
        <vt:i4>0</vt:i4>
      </vt:variant>
      <vt:variant>
        <vt:i4>5</vt:i4>
      </vt:variant>
      <vt:variant>
        <vt:lpwstr>http://codeforces.ru/problemset/problem/270/A</vt:lpwstr>
      </vt:variant>
      <vt:variant>
        <vt:lpwstr/>
      </vt:variant>
      <vt:variant>
        <vt:i4>4522075</vt:i4>
      </vt:variant>
      <vt:variant>
        <vt:i4>378</vt:i4>
      </vt:variant>
      <vt:variant>
        <vt:i4>0</vt:i4>
      </vt:variant>
      <vt:variant>
        <vt:i4>5</vt:i4>
      </vt:variant>
      <vt:variant>
        <vt:lpwstr>http://codeforces.ru/submissions/trash666/page/4</vt:lpwstr>
      </vt:variant>
      <vt:variant>
        <vt:lpwstr/>
      </vt:variant>
      <vt:variant>
        <vt:i4>1048649</vt:i4>
      </vt:variant>
      <vt:variant>
        <vt:i4>375</vt:i4>
      </vt:variant>
      <vt:variant>
        <vt:i4>0</vt:i4>
      </vt:variant>
      <vt:variant>
        <vt:i4>5</vt:i4>
      </vt:variant>
      <vt:variant>
        <vt:lpwstr>http://codeforces.ru/problemset/problem/276/A</vt:lpwstr>
      </vt:variant>
      <vt:variant>
        <vt:lpwstr/>
      </vt:variant>
      <vt:variant>
        <vt:i4>4522075</vt:i4>
      </vt:variant>
      <vt:variant>
        <vt:i4>372</vt:i4>
      </vt:variant>
      <vt:variant>
        <vt:i4>0</vt:i4>
      </vt:variant>
      <vt:variant>
        <vt:i4>5</vt:i4>
      </vt:variant>
      <vt:variant>
        <vt:lpwstr>http://codeforces.ru/submissions/trash666/page/4</vt:lpwstr>
      </vt:variant>
      <vt:variant>
        <vt:lpwstr/>
      </vt:variant>
      <vt:variant>
        <vt:i4>1048649</vt:i4>
      </vt:variant>
      <vt:variant>
        <vt:i4>369</vt:i4>
      </vt:variant>
      <vt:variant>
        <vt:i4>0</vt:i4>
      </vt:variant>
      <vt:variant>
        <vt:i4>5</vt:i4>
      </vt:variant>
      <vt:variant>
        <vt:lpwstr>http://codeforces.ru/problemset/problem/276/B</vt:lpwstr>
      </vt:variant>
      <vt:variant>
        <vt:lpwstr/>
      </vt:variant>
      <vt:variant>
        <vt:i4>4522075</vt:i4>
      </vt:variant>
      <vt:variant>
        <vt:i4>366</vt:i4>
      </vt:variant>
      <vt:variant>
        <vt:i4>0</vt:i4>
      </vt:variant>
      <vt:variant>
        <vt:i4>5</vt:i4>
      </vt:variant>
      <vt:variant>
        <vt:lpwstr>http://codeforces.ru/submissions/trash666/page/4</vt:lpwstr>
      </vt:variant>
      <vt:variant>
        <vt:lpwstr/>
      </vt:variant>
      <vt:variant>
        <vt:i4>1048647</vt:i4>
      </vt:variant>
      <vt:variant>
        <vt:i4>363</vt:i4>
      </vt:variant>
      <vt:variant>
        <vt:i4>0</vt:i4>
      </vt:variant>
      <vt:variant>
        <vt:i4>5</vt:i4>
      </vt:variant>
      <vt:variant>
        <vt:lpwstr>http://codeforces.ru/problemset/problem/278/A</vt:lpwstr>
      </vt:variant>
      <vt:variant>
        <vt:lpwstr/>
      </vt:variant>
      <vt:variant>
        <vt:i4>4522075</vt:i4>
      </vt:variant>
      <vt:variant>
        <vt:i4>360</vt:i4>
      </vt:variant>
      <vt:variant>
        <vt:i4>0</vt:i4>
      </vt:variant>
      <vt:variant>
        <vt:i4>5</vt:i4>
      </vt:variant>
      <vt:variant>
        <vt:lpwstr>http://codeforces.ru/submissions/trash666/page/4</vt:lpwstr>
      </vt:variant>
      <vt:variant>
        <vt:lpwstr/>
      </vt:variant>
      <vt:variant>
        <vt:i4>2621495</vt:i4>
      </vt:variant>
      <vt:variant>
        <vt:i4>357</vt:i4>
      </vt:variant>
      <vt:variant>
        <vt:i4>0</vt:i4>
      </vt:variant>
      <vt:variant>
        <vt:i4>5</vt:i4>
      </vt:variant>
      <vt:variant>
        <vt:lpwstr>http://codeforces.ru/problemset/gymProblem/100135/C</vt:lpwstr>
      </vt:variant>
      <vt:variant>
        <vt:lpwstr/>
      </vt:variant>
      <vt:variant>
        <vt:i4>4325467</vt:i4>
      </vt:variant>
      <vt:variant>
        <vt:i4>354</vt:i4>
      </vt:variant>
      <vt:variant>
        <vt:i4>0</vt:i4>
      </vt:variant>
      <vt:variant>
        <vt:i4>5</vt:i4>
      </vt:variant>
      <vt:variant>
        <vt:lpwstr>http://codeforces.ru/submissions/trash666/page/3</vt:lpwstr>
      </vt:variant>
      <vt:variant>
        <vt:lpwstr/>
      </vt:variant>
      <vt:variant>
        <vt:i4>2621495</vt:i4>
      </vt:variant>
      <vt:variant>
        <vt:i4>351</vt:i4>
      </vt:variant>
      <vt:variant>
        <vt:i4>0</vt:i4>
      </vt:variant>
      <vt:variant>
        <vt:i4>5</vt:i4>
      </vt:variant>
      <vt:variant>
        <vt:lpwstr>http://codeforces.ru/problemset/gymProblem/100135/D</vt:lpwstr>
      </vt:variant>
      <vt:variant>
        <vt:lpwstr/>
      </vt:variant>
      <vt:variant>
        <vt:i4>4325467</vt:i4>
      </vt:variant>
      <vt:variant>
        <vt:i4>348</vt:i4>
      </vt:variant>
      <vt:variant>
        <vt:i4>0</vt:i4>
      </vt:variant>
      <vt:variant>
        <vt:i4>5</vt:i4>
      </vt:variant>
      <vt:variant>
        <vt:lpwstr>http://codeforces.ru/submissions/trash666/page/3</vt:lpwstr>
      </vt:variant>
      <vt:variant>
        <vt:lpwstr/>
      </vt:variant>
      <vt:variant>
        <vt:i4>2031693</vt:i4>
      </vt:variant>
      <vt:variant>
        <vt:i4>345</vt:i4>
      </vt:variant>
      <vt:variant>
        <vt:i4>0</vt:i4>
      </vt:variant>
      <vt:variant>
        <vt:i4>5</vt:i4>
      </vt:variant>
      <vt:variant>
        <vt:lpwstr>http://codeforces.ru/problemset/problem/282/A</vt:lpwstr>
      </vt:variant>
      <vt:variant>
        <vt:lpwstr/>
      </vt:variant>
      <vt:variant>
        <vt:i4>4325467</vt:i4>
      </vt:variant>
      <vt:variant>
        <vt:i4>342</vt:i4>
      </vt:variant>
      <vt:variant>
        <vt:i4>0</vt:i4>
      </vt:variant>
      <vt:variant>
        <vt:i4>5</vt:i4>
      </vt:variant>
      <vt:variant>
        <vt:lpwstr>http://codeforces.ru/submissions/trash666/page/3</vt:lpwstr>
      </vt:variant>
      <vt:variant>
        <vt:lpwstr/>
      </vt:variant>
      <vt:variant>
        <vt:i4>2031693</vt:i4>
      </vt:variant>
      <vt:variant>
        <vt:i4>339</vt:i4>
      </vt:variant>
      <vt:variant>
        <vt:i4>0</vt:i4>
      </vt:variant>
      <vt:variant>
        <vt:i4>5</vt:i4>
      </vt:variant>
      <vt:variant>
        <vt:lpwstr>http://codeforces.ru/problemset/problem/282/B</vt:lpwstr>
      </vt:variant>
      <vt:variant>
        <vt:lpwstr/>
      </vt:variant>
      <vt:variant>
        <vt:i4>4325467</vt:i4>
      </vt:variant>
      <vt:variant>
        <vt:i4>336</vt:i4>
      </vt:variant>
      <vt:variant>
        <vt:i4>0</vt:i4>
      </vt:variant>
      <vt:variant>
        <vt:i4>5</vt:i4>
      </vt:variant>
      <vt:variant>
        <vt:lpwstr>http://codeforces.ru/submissions/trash666/page/3</vt:lpwstr>
      </vt:variant>
      <vt:variant>
        <vt:lpwstr/>
      </vt:variant>
      <vt:variant>
        <vt:i4>2031691</vt:i4>
      </vt:variant>
      <vt:variant>
        <vt:i4>333</vt:i4>
      </vt:variant>
      <vt:variant>
        <vt:i4>0</vt:i4>
      </vt:variant>
      <vt:variant>
        <vt:i4>5</vt:i4>
      </vt:variant>
      <vt:variant>
        <vt:lpwstr>http://codeforces.ru/problemset/problem/284/B</vt:lpwstr>
      </vt:variant>
      <vt:variant>
        <vt:lpwstr/>
      </vt:variant>
      <vt:variant>
        <vt:i4>4325467</vt:i4>
      </vt:variant>
      <vt:variant>
        <vt:i4>330</vt:i4>
      </vt:variant>
      <vt:variant>
        <vt:i4>0</vt:i4>
      </vt:variant>
      <vt:variant>
        <vt:i4>5</vt:i4>
      </vt:variant>
      <vt:variant>
        <vt:lpwstr>http://codeforces.ru/submissions/trash666/page/3</vt:lpwstr>
      </vt:variant>
      <vt:variant>
        <vt:lpwstr/>
      </vt:variant>
      <vt:variant>
        <vt:i4>2031691</vt:i4>
      </vt:variant>
      <vt:variant>
        <vt:i4>327</vt:i4>
      </vt:variant>
      <vt:variant>
        <vt:i4>0</vt:i4>
      </vt:variant>
      <vt:variant>
        <vt:i4>5</vt:i4>
      </vt:variant>
      <vt:variant>
        <vt:lpwstr>http://codeforces.ru/problemset/problem/284/A</vt:lpwstr>
      </vt:variant>
      <vt:variant>
        <vt:lpwstr/>
      </vt:variant>
      <vt:variant>
        <vt:i4>4325467</vt:i4>
      </vt:variant>
      <vt:variant>
        <vt:i4>324</vt:i4>
      </vt:variant>
      <vt:variant>
        <vt:i4>0</vt:i4>
      </vt:variant>
      <vt:variant>
        <vt:i4>5</vt:i4>
      </vt:variant>
      <vt:variant>
        <vt:lpwstr>http://codeforces.ru/submissions/trash666/page/3</vt:lpwstr>
      </vt:variant>
      <vt:variant>
        <vt:lpwstr/>
      </vt:variant>
      <vt:variant>
        <vt:i4>2031691</vt:i4>
      </vt:variant>
      <vt:variant>
        <vt:i4>321</vt:i4>
      </vt:variant>
      <vt:variant>
        <vt:i4>0</vt:i4>
      </vt:variant>
      <vt:variant>
        <vt:i4>5</vt:i4>
      </vt:variant>
      <vt:variant>
        <vt:lpwstr>http://codeforces.ru/problemset/problem/284/C</vt:lpwstr>
      </vt:variant>
      <vt:variant>
        <vt:lpwstr/>
      </vt:variant>
      <vt:variant>
        <vt:i4>4325467</vt:i4>
      </vt:variant>
      <vt:variant>
        <vt:i4>318</vt:i4>
      </vt:variant>
      <vt:variant>
        <vt:i4>0</vt:i4>
      </vt:variant>
      <vt:variant>
        <vt:i4>5</vt:i4>
      </vt:variant>
      <vt:variant>
        <vt:lpwstr>http://codeforces.ru/submissions/trash666/page/3</vt:lpwstr>
      </vt:variant>
      <vt:variant>
        <vt:lpwstr/>
      </vt:variant>
      <vt:variant>
        <vt:i4>2031690</vt:i4>
      </vt:variant>
      <vt:variant>
        <vt:i4>315</vt:i4>
      </vt:variant>
      <vt:variant>
        <vt:i4>0</vt:i4>
      </vt:variant>
      <vt:variant>
        <vt:i4>5</vt:i4>
      </vt:variant>
      <vt:variant>
        <vt:lpwstr>http://codeforces.ru/problemset/problem/285/A</vt:lpwstr>
      </vt:variant>
      <vt:variant>
        <vt:lpwstr/>
      </vt:variant>
      <vt:variant>
        <vt:i4>4325467</vt:i4>
      </vt:variant>
      <vt:variant>
        <vt:i4>312</vt:i4>
      </vt:variant>
      <vt:variant>
        <vt:i4>0</vt:i4>
      </vt:variant>
      <vt:variant>
        <vt:i4>5</vt:i4>
      </vt:variant>
      <vt:variant>
        <vt:lpwstr>http://codeforces.ru/submissions/trash666/page/3</vt:lpwstr>
      </vt:variant>
      <vt:variant>
        <vt:lpwstr/>
      </vt:variant>
      <vt:variant>
        <vt:i4>2031690</vt:i4>
      </vt:variant>
      <vt:variant>
        <vt:i4>309</vt:i4>
      </vt:variant>
      <vt:variant>
        <vt:i4>0</vt:i4>
      </vt:variant>
      <vt:variant>
        <vt:i4>5</vt:i4>
      </vt:variant>
      <vt:variant>
        <vt:lpwstr>http://codeforces.ru/problemset/problem/285/B</vt:lpwstr>
      </vt:variant>
      <vt:variant>
        <vt:lpwstr/>
      </vt:variant>
      <vt:variant>
        <vt:i4>4325467</vt:i4>
      </vt:variant>
      <vt:variant>
        <vt:i4>306</vt:i4>
      </vt:variant>
      <vt:variant>
        <vt:i4>0</vt:i4>
      </vt:variant>
      <vt:variant>
        <vt:i4>5</vt:i4>
      </vt:variant>
      <vt:variant>
        <vt:lpwstr>http://codeforces.ru/submissions/trash666/page/3</vt:lpwstr>
      </vt:variant>
      <vt:variant>
        <vt:lpwstr/>
      </vt:variant>
      <vt:variant>
        <vt:i4>2031688</vt:i4>
      </vt:variant>
      <vt:variant>
        <vt:i4>303</vt:i4>
      </vt:variant>
      <vt:variant>
        <vt:i4>0</vt:i4>
      </vt:variant>
      <vt:variant>
        <vt:i4>5</vt:i4>
      </vt:variant>
      <vt:variant>
        <vt:lpwstr>http://codeforces.ru/problemset/problem/287/A</vt:lpwstr>
      </vt:variant>
      <vt:variant>
        <vt:lpwstr/>
      </vt:variant>
      <vt:variant>
        <vt:i4>4325467</vt:i4>
      </vt:variant>
      <vt:variant>
        <vt:i4>300</vt:i4>
      </vt:variant>
      <vt:variant>
        <vt:i4>0</vt:i4>
      </vt:variant>
      <vt:variant>
        <vt:i4>5</vt:i4>
      </vt:variant>
      <vt:variant>
        <vt:lpwstr>http://codeforces.ru/submissions/trash666/page/3</vt:lpwstr>
      </vt:variant>
      <vt:variant>
        <vt:lpwstr/>
      </vt:variant>
      <vt:variant>
        <vt:i4>2031686</vt:i4>
      </vt:variant>
      <vt:variant>
        <vt:i4>297</vt:i4>
      </vt:variant>
      <vt:variant>
        <vt:i4>0</vt:i4>
      </vt:variant>
      <vt:variant>
        <vt:i4>5</vt:i4>
      </vt:variant>
      <vt:variant>
        <vt:lpwstr>http://codeforces.ru/problemset/problem/289/A</vt:lpwstr>
      </vt:variant>
      <vt:variant>
        <vt:lpwstr/>
      </vt:variant>
      <vt:variant>
        <vt:i4>4325467</vt:i4>
      </vt:variant>
      <vt:variant>
        <vt:i4>294</vt:i4>
      </vt:variant>
      <vt:variant>
        <vt:i4>0</vt:i4>
      </vt:variant>
      <vt:variant>
        <vt:i4>5</vt:i4>
      </vt:variant>
      <vt:variant>
        <vt:lpwstr>http://codeforces.ru/submissions/trash666/page/3</vt:lpwstr>
      </vt:variant>
      <vt:variant>
        <vt:lpwstr/>
      </vt:variant>
      <vt:variant>
        <vt:i4>1966159</vt:i4>
      </vt:variant>
      <vt:variant>
        <vt:i4>291</vt:i4>
      </vt:variant>
      <vt:variant>
        <vt:i4>0</vt:i4>
      </vt:variant>
      <vt:variant>
        <vt:i4>5</vt:i4>
      </vt:variant>
      <vt:variant>
        <vt:lpwstr>http://codeforces.ru/problemset/problem/290/A</vt:lpwstr>
      </vt:variant>
      <vt:variant>
        <vt:lpwstr/>
      </vt:variant>
      <vt:variant>
        <vt:i4>4391003</vt:i4>
      </vt:variant>
      <vt:variant>
        <vt:i4>288</vt:i4>
      </vt:variant>
      <vt:variant>
        <vt:i4>0</vt:i4>
      </vt:variant>
      <vt:variant>
        <vt:i4>5</vt:i4>
      </vt:variant>
      <vt:variant>
        <vt:lpwstr>http://codeforces.ru/submissions/trash666/page/2</vt:lpwstr>
      </vt:variant>
      <vt:variant>
        <vt:lpwstr/>
      </vt:variant>
      <vt:variant>
        <vt:i4>1966158</vt:i4>
      </vt:variant>
      <vt:variant>
        <vt:i4>285</vt:i4>
      </vt:variant>
      <vt:variant>
        <vt:i4>0</vt:i4>
      </vt:variant>
      <vt:variant>
        <vt:i4>5</vt:i4>
      </vt:variant>
      <vt:variant>
        <vt:lpwstr>http://codeforces.ru/problemset/problem/291/A</vt:lpwstr>
      </vt:variant>
      <vt:variant>
        <vt:lpwstr/>
      </vt:variant>
      <vt:variant>
        <vt:i4>4391003</vt:i4>
      </vt:variant>
      <vt:variant>
        <vt:i4>282</vt:i4>
      </vt:variant>
      <vt:variant>
        <vt:i4>0</vt:i4>
      </vt:variant>
      <vt:variant>
        <vt:i4>5</vt:i4>
      </vt:variant>
      <vt:variant>
        <vt:lpwstr>http://codeforces.ru/submissions/trash666/page/2</vt:lpwstr>
      </vt:variant>
      <vt:variant>
        <vt:lpwstr/>
      </vt:variant>
      <vt:variant>
        <vt:i4>1966158</vt:i4>
      </vt:variant>
      <vt:variant>
        <vt:i4>279</vt:i4>
      </vt:variant>
      <vt:variant>
        <vt:i4>0</vt:i4>
      </vt:variant>
      <vt:variant>
        <vt:i4>5</vt:i4>
      </vt:variant>
      <vt:variant>
        <vt:lpwstr>http://codeforces.ru/problemset/problem/291/B</vt:lpwstr>
      </vt:variant>
      <vt:variant>
        <vt:lpwstr/>
      </vt:variant>
      <vt:variant>
        <vt:i4>4391003</vt:i4>
      </vt:variant>
      <vt:variant>
        <vt:i4>276</vt:i4>
      </vt:variant>
      <vt:variant>
        <vt:i4>0</vt:i4>
      </vt:variant>
      <vt:variant>
        <vt:i4>5</vt:i4>
      </vt:variant>
      <vt:variant>
        <vt:lpwstr>http://codeforces.ru/submissions/trash666/page/2</vt:lpwstr>
      </vt:variant>
      <vt:variant>
        <vt:lpwstr/>
      </vt:variant>
      <vt:variant>
        <vt:i4>1966153</vt:i4>
      </vt:variant>
      <vt:variant>
        <vt:i4>273</vt:i4>
      </vt:variant>
      <vt:variant>
        <vt:i4>0</vt:i4>
      </vt:variant>
      <vt:variant>
        <vt:i4>5</vt:i4>
      </vt:variant>
      <vt:variant>
        <vt:lpwstr>http://codeforces.ru/problemset/problem/296/A</vt:lpwstr>
      </vt:variant>
      <vt:variant>
        <vt:lpwstr/>
      </vt:variant>
      <vt:variant>
        <vt:i4>4391003</vt:i4>
      </vt:variant>
      <vt:variant>
        <vt:i4>270</vt:i4>
      </vt:variant>
      <vt:variant>
        <vt:i4>0</vt:i4>
      </vt:variant>
      <vt:variant>
        <vt:i4>5</vt:i4>
      </vt:variant>
      <vt:variant>
        <vt:lpwstr>http://codeforces.ru/submissions/trash666/page/2</vt:lpwstr>
      </vt:variant>
      <vt:variant>
        <vt:lpwstr/>
      </vt:variant>
      <vt:variant>
        <vt:i4>2556031</vt:i4>
      </vt:variant>
      <vt:variant>
        <vt:i4>267</vt:i4>
      </vt:variant>
      <vt:variant>
        <vt:i4>0</vt:i4>
      </vt:variant>
      <vt:variant>
        <vt:i4>5</vt:i4>
      </vt:variant>
      <vt:variant>
        <vt:lpwstr>http://codeforces.ru/problemset/problem/2/A</vt:lpwstr>
      </vt:variant>
      <vt:variant>
        <vt:lpwstr/>
      </vt:variant>
      <vt:variant>
        <vt:i4>4391003</vt:i4>
      </vt:variant>
      <vt:variant>
        <vt:i4>264</vt:i4>
      </vt:variant>
      <vt:variant>
        <vt:i4>0</vt:i4>
      </vt:variant>
      <vt:variant>
        <vt:i4>5</vt:i4>
      </vt:variant>
      <vt:variant>
        <vt:lpwstr>http://codeforces.ru/submissions/trash666/page/2</vt:lpwstr>
      </vt:variant>
      <vt:variant>
        <vt:lpwstr/>
      </vt:variant>
      <vt:variant>
        <vt:i4>2556030</vt:i4>
      </vt:variant>
      <vt:variant>
        <vt:i4>261</vt:i4>
      </vt:variant>
      <vt:variant>
        <vt:i4>0</vt:i4>
      </vt:variant>
      <vt:variant>
        <vt:i4>5</vt:i4>
      </vt:variant>
      <vt:variant>
        <vt:lpwstr>http://codeforces.ru/problemset/problem/3/A</vt:lpwstr>
      </vt:variant>
      <vt:variant>
        <vt:lpwstr/>
      </vt:variant>
      <vt:variant>
        <vt:i4>4391003</vt:i4>
      </vt:variant>
      <vt:variant>
        <vt:i4>258</vt:i4>
      </vt:variant>
      <vt:variant>
        <vt:i4>0</vt:i4>
      </vt:variant>
      <vt:variant>
        <vt:i4>5</vt:i4>
      </vt:variant>
      <vt:variant>
        <vt:lpwstr>http://codeforces.ru/submissions/trash666/page/2</vt:lpwstr>
      </vt:variant>
      <vt:variant>
        <vt:lpwstr/>
      </vt:variant>
      <vt:variant>
        <vt:i4>2556025</vt:i4>
      </vt:variant>
      <vt:variant>
        <vt:i4>255</vt:i4>
      </vt:variant>
      <vt:variant>
        <vt:i4>0</vt:i4>
      </vt:variant>
      <vt:variant>
        <vt:i4>5</vt:i4>
      </vt:variant>
      <vt:variant>
        <vt:lpwstr>http://codeforces.ru/problemset/problem/4/A</vt:lpwstr>
      </vt:variant>
      <vt:variant>
        <vt:lpwstr/>
      </vt:variant>
      <vt:variant>
        <vt:i4>4391003</vt:i4>
      </vt:variant>
      <vt:variant>
        <vt:i4>252</vt:i4>
      </vt:variant>
      <vt:variant>
        <vt:i4>0</vt:i4>
      </vt:variant>
      <vt:variant>
        <vt:i4>5</vt:i4>
      </vt:variant>
      <vt:variant>
        <vt:lpwstr>http://codeforces.ru/submissions/trash666/page/2</vt:lpwstr>
      </vt:variant>
      <vt:variant>
        <vt:lpwstr/>
      </vt:variant>
      <vt:variant>
        <vt:i4>2556024</vt:i4>
      </vt:variant>
      <vt:variant>
        <vt:i4>249</vt:i4>
      </vt:variant>
      <vt:variant>
        <vt:i4>0</vt:i4>
      </vt:variant>
      <vt:variant>
        <vt:i4>5</vt:i4>
      </vt:variant>
      <vt:variant>
        <vt:lpwstr>http://codeforces.ru/problemset/problem/5/A</vt:lpwstr>
      </vt:variant>
      <vt:variant>
        <vt:lpwstr/>
      </vt:variant>
      <vt:variant>
        <vt:i4>4391003</vt:i4>
      </vt:variant>
      <vt:variant>
        <vt:i4>246</vt:i4>
      </vt:variant>
      <vt:variant>
        <vt:i4>0</vt:i4>
      </vt:variant>
      <vt:variant>
        <vt:i4>5</vt:i4>
      </vt:variant>
      <vt:variant>
        <vt:lpwstr>http://codeforces.ru/submissions/trash666/page/2</vt:lpwstr>
      </vt:variant>
      <vt:variant>
        <vt:lpwstr/>
      </vt:variant>
      <vt:variant>
        <vt:i4>2556027</vt:i4>
      </vt:variant>
      <vt:variant>
        <vt:i4>243</vt:i4>
      </vt:variant>
      <vt:variant>
        <vt:i4>0</vt:i4>
      </vt:variant>
      <vt:variant>
        <vt:i4>5</vt:i4>
      </vt:variant>
      <vt:variant>
        <vt:lpwstr>http://codeforces.ru/problemset/problem/6/A</vt:lpwstr>
      </vt:variant>
      <vt:variant>
        <vt:lpwstr/>
      </vt:variant>
      <vt:variant>
        <vt:i4>4391003</vt:i4>
      </vt:variant>
      <vt:variant>
        <vt:i4>240</vt:i4>
      </vt:variant>
      <vt:variant>
        <vt:i4>0</vt:i4>
      </vt:variant>
      <vt:variant>
        <vt:i4>5</vt:i4>
      </vt:variant>
      <vt:variant>
        <vt:lpwstr>http://codeforces.ru/submissions/trash666/page/2</vt:lpwstr>
      </vt:variant>
      <vt:variant>
        <vt:lpwstr/>
      </vt:variant>
      <vt:variant>
        <vt:i4>2556026</vt:i4>
      </vt:variant>
      <vt:variant>
        <vt:i4>237</vt:i4>
      </vt:variant>
      <vt:variant>
        <vt:i4>0</vt:i4>
      </vt:variant>
      <vt:variant>
        <vt:i4>5</vt:i4>
      </vt:variant>
      <vt:variant>
        <vt:lpwstr>http://codeforces.ru/problemset/problem/7/A</vt:lpwstr>
      </vt:variant>
      <vt:variant>
        <vt:lpwstr/>
      </vt:variant>
      <vt:variant>
        <vt:i4>4391003</vt:i4>
      </vt:variant>
      <vt:variant>
        <vt:i4>234</vt:i4>
      </vt:variant>
      <vt:variant>
        <vt:i4>0</vt:i4>
      </vt:variant>
      <vt:variant>
        <vt:i4>5</vt:i4>
      </vt:variant>
      <vt:variant>
        <vt:lpwstr>http://codeforces.ru/submissions/trash666/page/2</vt:lpwstr>
      </vt:variant>
      <vt:variant>
        <vt:lpwstr/>
      </vt:variant>
      <vt:variant>
        <vt:i4>1966151</vt:i4>
      </vt:variant>
      <vt:variant>
        <vt:i4>231</vt:i4>
      </vt:variant>
      <vt:variant>
        <vt:i4>0</vt:i4>
      </vt:variant>
      <vt:variant>
        <vt:i4>5</vt:i4>
      </vt:variant>
      <vt:variant>
        <vt:lpwstr>http://codeforces.ru/problemset/problem/298/B</vt:lpwstr>
      </vt:variant>
      <vt:variant>
        <vt:lpwstr/>
      </vt:variant>
      <vt:variant>
        <vt:i4>4391003</vt:i4>
      </vt:variant>
      <vt:variant>
        <vt:i4>228</vt:i4>
      </vt:variant>
      <vt:variant>
        <vt:i4>0</vt:i4>
      </vt:variant>
      <vt:variant>
        <vt:i4>5</vt:i4>
      </vt:variant>
      <vt:variant>
        <vt:lpwstr>http://codeforces.ru/submissions/trash666/page/2</vt:lpwstr>
      </vt:variant>
      <vt:variant>
        <vt:lpwstr/>
      </vt:variant>
      <vt:variant>
        <vt:i4>5832787</vt:i4>
      </vt:variant>
      <vt:variant>
        <vt:i4>225</vt:i4>
      </vt:variant>
      <vt:variant>
        <vt:i4>0</vt:i4>
      </vt:variant>
      <vt:variant>
        <vt:i4>5</vt:i4>
      </vt:variant>
      <vt:variant>
        <vt:lpwstr>http://codeforces.ru/problemset/problem/10/A</vt:lpwstr>
      </vt:variant>
      <vt:variant>
        <vt:lpwstr/>
      </vt:variant>
      <vt:variant>
        <vt:i4>4391003</vt:i4>
      </vt:variant>
      <vt:variant>
        <vt:i4>222</vt:i4>
      </vt:variant>
      <vt:variant>
        <vt:i4>0</vt:i4>
      </vt:variant>
      <vt:variant>
        <vt:i4>5</vt:i4>
      </vt:variant>
      <vt:variant>
        <vt:lpwstr>http://codeforces.ru/submissions/trash666/page/2</vt:lpwstr>
      </vt:variant>
      <vt:variant>
        <vt:lpwstr/>
      </vt:variant>
      <vt:variant>
        <vt:i4>5767251</vt:i4>
      </vt:variant>
      <vt:variant>
        <vt:i4>219</vt:i4>
      </vt:variant>
      <vt:variant>
        <vt:i4>0</vt:i4>
      </vt:variant>
      <vt:variant>
        <vt:i4>5</vt:i4>
      </vt:variant>
      <vt:variant>
        <vt:lpwstr>http://codeforces.ru/problemset/problem/11/A</vt:lpwstr>
      </vt:variant>
      <vt:variant>
        <vt:lpwstr/>
      </vt:variant>
      <vt:variant>
        <vt:i4>4391003</vt:i4>
      </vt:variant>
      <vt:variant>
        <vt:i4>216</vt:i4>
      </vt:variant>
      <vt:variant>
        <vt:i4>0</vt:i4>
      </vt:variant>
      <vt:variant>
        <vt:i4>5</vt:i4>
      </vt:variant>
      <vt:variant>
        <vt:lpwstr>http://codeforces.ru/submissions/trash666/page/2</vt:lpwstr>
      </vt:variant>
      <vt:variant>
        <vt:lpwstr/>
      </vt:variant>
      <vt:variant>
        <vt:i4>5963859</vt:i4>
      </vt:variant>
      <vt:variant>
        <vt:i4>213</vt:i4>
      </vt:variant>
      <vt:variant>
        <vt:i4>0</vt:i4>
      </vt:variant>
      <vt:variant>
        <vt:i4>5</vt:i4>
      </vt:variant>
      <vt:variant>
        <vt:lpwstr>http://codeforces.ru/problemset/problem/12/A</vt:lpwstr>
      </vt:variant>
      <vt:variant>
        <vt:lpwstr/>
      </vt:variant>
      <vt:variant>
        <vt:i4>4391003</vt:i4>
      </vt:variant>
      <vt:variant>
        <vt:i4>210</vt:i4>
      </vt:variant>
      <vt:variant>
        <vt:i4>0</vt:i4>
      </vt:variant>
      <vt:variant>
        <vt:i4>5</vt:i4>
      </vt:variant>
      <vt:variant>
        <vt:lpwstr>http://codeforces.ru/submissions/trash666/page/2</vt:lpwstr>
      </vt:variant>
      <vt:variant>
        <vt:lpwstr/>
      </vt:variant>
      <vt:variant>
        <vt:i4>5898323</vt:i4>
      </vt:variant>
      <vt:variant>
        <vt:i4>207</vt:i4>
      </vt:variant>
      <vt:variant>
        <vt:i4>0</vt:i4>
      </vt:variant>
      <vt:variant>
        <vt:i4>5</vt:i4>
      </vt:variant>
      <vt:variant>
        <vt:lpwstr>http://codeforces.ru/problemset/problem/13/A</vt:lpwstr>
      </vt:variant>
      <vt:variant>
        <vt:lpwstr/>
      </vt:variant>
      <vt:variant>
        <vt:i4>4391003</vt:i4>
      </vt:variant>
      <vt:variant>
        <vt:i4>204</vt:i4>
      </vt:variant>
      <vt:variant>
        <vt:i4>0</vt:i4>
      </vt:variant>
      <vt:variant>
        <vt:i4>5</vt:i4>
      </vt:variant>
      <vt:variant>
        <vt:lpwstr>http://codeforces.ru/submissions/trash666/page/2</vt:lpwstr>
      </vt:variant>
      <vt:variant>
        <vt:lpwstr/>
      </vt:variant>
      <vt:variant>
        <vt:i4>6094931</vt:i4>
      </vt:variant>
      <vt:variant>
        <vt:i4>201</vt:i4>
      </vt:variant>
      <vt:variant>
        <vt:i4>0</vt:i4>
      </vt:variant>
      <vt:variant>
        <vt:i4>5</vt:i4>
      </vt:variant>
      <vt:variant>
        <vt:lpwstr>http://codeforces.ru/problemset/problem/14/A</vt:lpwstr>
      </vt:variant>
      <vt:variant>
        <vt:lpwstr/>
      </vt:variant>
      <vt:variant>
        <vt:i4>4391003</vt:i4>
      </vt:variant>
      <vt:variant>
        <vt:i4>198</vt:i4>
      </vt:variant>
      <vt:variant>
        <vt:i4>0</vt:i4>
      </vt:variant>
      <vt:variant>
        <vt:i4>5</vt:i4>
      </vt:variant>
      <vt:variant>
        <vt:lpwstr>http://codeforces.ru/submissions/trash666/page/2</vt:lpwstr>
      </vt:variant>
      <vt:variant>
        <vt:lpwstr/>
      </vt:variant>
      <vt:variant>
        <vt:i4>1376329</vt:i4>
      </vt:variant>
      <vt:variant>
        <vt:i4>195</vt:i4>
      </vt:variant>
      <vt:variant>
        <vt:i4>0</vt:i4>
      </vt:variant>
      <vt:variant>
        <vt:i4>5</vt:i4>
      </vt:variant>
      <vt:variant>
        <vt:lpwstr>http://codeforces.ru/problemset/problem/327/A</vt:lpwstr>
      </vt:variant>
      <vt:variant>
        <vt:lpwstr/>
      </vt:variant>
      <vt:variant>
        <vt:i4>4391003</vt:i4>
      </vt:variant>
      <vt:variant>
        <vt:i4>192</vt:i4>
      </vt:variant>
      <vt:variant>
        <vt:i4>0</vt:i4>
      </vt:variant>
      <vt:variant>
        <vt:i4>5</vt:i4>
      </vt:variant>
      <vt:variant>
        <vt:lpwstr>http://codeforces.ru/submissions/trash666/page/2</vt:lpwstr>
      </vt:variant>
      <vt:variant>
        <vt:lpwstr/>
      </vt:variant>
      <vt:variant>
        <vt:i4>1376332</vt:i4>
      </vt:variant>
      <vt:variant>
        <vt:i4>189</vt:i4>
      </vt:variant>
      <vt:variant>
        <vt:i4>0</vt:i4>
      </vt:variant>
      <vt:variant>
        <vt:i4>5</vt:i4>
      </vt:variant>
      <vt:variant>
        <vt:lpwstr>http://codeforces.ru/problemset/problem/322/A</vt:lpwstr>
      </vt:variant>
      <vt:variant>
        <vt:lpwstr/>
      </vt:variant>
      <vt:variant>
        <vt:i4>4391003</vt:i4>
      </vt:variant>
      <vt:variant>
        <vt:i4>186</vt:i4>
      </vt:variant>
      <vt:variant>
        <vt:i4>0</vt:i4>
      </vt:variant>
      <vt:variant>
        <vt:i4>5</vt:i4>
      </vt:variant>
      <vt:variant>
        <vt:lpwstr>http://codeforces.ru/submissions/trash666/page/2</vt:lpwstr>
      </vt:variant>
      <vt:variant>
        <vt:lpwstr/>
      </vt:variant>
      <vt:variant>
        <vt:i4>1376334</vt:i4>
      </vt:variant>
      <vt:variant>
        <vt:i4>183</vt:i4>
      </vt:variant>
      <vt:variant>
        <vt:i4>0</vt:i4>
      </vt:variant>
      <vt:variant>
        <vt:i4>5</vt:i4>
      </vt:variant>
      <vt:variant>
        <vt:lpwstr>http://codeforces.ru/problemset/problem/320/A</vt:lpwstr>
      </vt:variant>
      <vt:variant>
        <vt:lpwstr/>
      </vt:variant>
      <vt:variant>
        <vt:i4>4391003</vt:i4>
      </vt:variant>
      <vt:variant>
        <vt:i4>180</vt:i4>
      </vt:variant>
      <vt:variant>
        <vt:i4>0</vt:i4>
      </vt:variant>
      <vt:variant>
        <vt:i4>5</vt:i4>
      </vt:variant>
      <vt:variant>
        <vt:lpwstr>http://codeforces.ru/submissions/trash666/page/2</vt:lpwstr>
      </vt:variant>
      <vt:variant>
        <vt:lpwstr/>
      </vt:variant>
      <vt:variant>
        <vt:i4>1376332</vt:i4>
      </vt:variant>
      <vt:variant>
        <vt:i4>177</vt:i4>
      </vt:variant>
      <vt:variant>
        <vt:i4>0</vt:i4>
      </vt:variant>
      <vt:variant>
        <vt:i4>5</vt:i4>
      </vt:variant>
      <vt:variant>
        <vt:lpwstr>http://codeforces.ru/problemset/problem/322/B</vt:lpwstr>
      </vt:variant>
      <vt:variant>
        <vt:lpwstr/>
      </vt:variant>
      <vt:variant>
        <vt:i4>4391003</vt:i4>
      </vt:variant>
      <vt:variant>
        <vt:i4>174</vt:i4>
      </vt:variant>
      <vt:variant>
        <vt:i4>0</vt:i4>
      </vt:variant>
      <vt:variant>
        <vt:i4>5</vt:i4>
      </vt:variant>
      <vt:variant>
        <vt:lpwstr>http://codeforces.ru/submissions/trash666/page/2</vt:lpwstr>
      </vt:variant>
      <vt:variant>
        <vt:lpwstr/>
      </vt:variant>
      <vt:variant>
        <vt:i4>1376329</vt:i4>
      </vt:variant>
      <vt:variant>
        <vt:i4>171</vt:i4>
      </vt:variant>
      <vt:variant>
        <vt:i4>0</vt:i4>
      </vt:variant>
      <vt:variant>
        <vt:i4>5</vt:i4>
      </vt:variant>
      <vt:variant>
        <vt:lpwstr>http://codeforces.ru/problemset/problem/327/B</vt:lpwstr>
      </vt:variant>
      <vt:variant>
        <vt:lpwstr/>
      </vt:variant>
      <vt:variant>
        <vt:i4>4391003</vt:i4>
      </vt:variant>
      <vt:variant>
        <vt:i4>168</vt:i4>
      </vt:variant>
      <vt:variant>
        <vt:i4>0</vt:i4>
      </vt:variant>
      <vt:variant>
        <vt:i4>5</vt:i4>
      </vt:variant>
      <vt:variant>
        <vt:lpwstr>http://codeforces.ru/submissions/trash666/page/2</vt:lpwstr>
      </vt:variant>
      <vt:variant>
        <vt:lpwstr/>
      </vt:variant>
      <vt:variant>
        <vt:i4>1441862</vt:i4>
      </vt:variant>
      <vt:variant>
        <vt:i4>165</vt:i4>
      </vt:variant>
      <vt:variant>
        <vt:i4>0</vt:i4>
      </vt:variant>
      <vt:variant>
        <vt:i4>5</vt:i4>
      </vt:variant>
      <vt:variant>
        <vt:lpwstr>http://codeforces.ru/problemset/problem/318/B</vt:lpwstr>
      </vt:variant>
      <vt:variant>
        <vt:lpwstr/>
      </vt:variant>
      <vt:variant>
        <vt:i4>4391003</vt:i4>
      </vt:variant>
      <vt:variant>
        <vt:i4>162</vt:i4>
      </vt:variant>
      <vt:variant>
        <vt:i4>0</vt:i4>
      </vt:variant>
      <vt:variant>
        <vt:i4>5</vt:i4>
      </vt:variant>
      <vt:variant>
        <vt:lpwstr>http://codeforces.ru/submissions/trash666/page/2</vt:lpwstr>
      </vt:variant>
      <vt:variant>
        <vt:lpwstr/>
      </vt:variant>
      <vt:variant>
        <vt:i4>1441862</vt:i4>
      </vt:variant>
      <vt:variant>
        <vt:i4>159</vt:i4>
      </vt:variant>
      <vt:variant>
        <vt:i4>0</vt:i4>
      </vt:variant>
      <vt:variant>
        <vt:i4>5</vt:i4>
      </vt:variant>
      <vt:variant>
        <vt:lpwstr>http://codeforces.ru/problemset/problem/318/A</vt:lpwstr>
      </vt:variant>
      <vt:variant>
        <vt:lpwstr/>
      </vt:variant>
      <vt:variant>
        <vt:i4>4391003</vt:i4>
      </vt:variant>
      <vt:variant>
        <vt:i4>156</vt:i4>
      </vt:variant>
      <vt:variant>
        <vt:i4>0</vt:i4>
      </vt:variant>
      <vt:variant>
        <vt:i4>5</vt:i4>
      </vt:variant>
      <vt:variant>
        <vt:lpwstr>http://codeforces.ru/submissions/trash666/page/2</vt:lpwstr>
      </vt:variant>
      <vt:variant>
        <vt:lpwstr/>
      </vt:variant>
      <vt:variant>
        <vt:i4>1441869</vt:i4>
      </vt:variant>
      <vt:variant>
        <vt:i4>153</vt:i4>
      </vt:variant>
      <vt:variant>
        <vt:i4>0</vt:i4>
      </vt:variant>
      <vt:variant>
        <vt:i4>5</vt:i4>
      </vt:variant>
      <vt:variant>
        <vt:lpwstr>http://codeforces.ru/problemset/problem/313/A</vt:lpwstr>
      </vt:variant>
      <vt:variant>
        <vt:lpwstr/>
      </vt:variant>
      <vt:variant>
        <vt:i4>5898325</vt:i4>
      </vt:variant>
      <vt:variant>
        <vt:i4>150</vt:i4>
      </vt:variant>
      <vt:variant>
        <vt:i4>0</vt:i4>
      </vt:variant>
      <vt:variant>
        <vt:i4>5</vt:i4>
      </vt:variant>
      <vt:variant>
        <vt:lpwstr>http://codeforces.ru/submissions/trash666</vt:lpwstr>
      </vt:variant>
      <vt:variant>
        <vt:lpwstr/>
      </vt:variant>
      <vt:variant>
        <vt:i4>5832794</vt:i4>
      </vt:variant>
      <vt:variant>
        <vt:i4>147</vt:i4>
      </vt:variant>
      <vt:variant>
        <vt:i4>0</vt:i4>
      </vt:variant>
      <vt:variant>
        <vt:i4>5</vt:i4>
      </vt:variant>
      <vt:variant>
        <vt:lpwstr>http://codeforces.ru/problemset/problem/80/A</vt:lpwstr>
      </vt:variant>
      <vt:variant>
        <vt:lpwstr/>
      </vt:variant>
      <vt:variant>
        <vt:i4>5898325</vt:i4>
      </vt:variant>
      <vt:variant>
        <vt:i4>144</vt:i4>
      </vt:variant>
      <vt:variant>
        <vt:i4>0</vt:i4>
      </vt:variant>
      <vt:variant>
        <vt:i4>5</vt:i4>
      </vt:variant>
      <vt:variant>
        <vt:lpwstr>http://codeforces.ru/submissions/trash666</vt:lpwstr>
      </vt:variant>
      <vt:variant>
        <vt:lpwstr/>
      </vt:variant>
      <vt:variant>
        <vt:i4>5374037</vt:i4>
      </vt:variant>
      <vt:variant>
        <vt:i4>141</vt:i4>
      </vt:variant>
      <vt:variant>
        <vt:i4>0</vt:i4>
      </vt:variant>
      <vt:variant>
        <vt:i4>5</vt:i4>
      </vt:variant>
      <vt:variant>
        <vt:lpwstr>http://codeforces.ru/problemset/problem/78/B</vt:lpwstr>
      </vt:variant>
      <vt:variant>
        <vt:lpwstr/>
      </vt:variant>
      <vt:variant>
        <vt:i4>5898325</vt:i4>
      </vt:variant>
      <vt:variant>
        <vt:i4>138</vt:i4>
      </vt:variant>
      <vt:variant>
        <vt:i4>0</vt:i4>
      </vt:variant>
      <vt:variant>
        <vt:i4>5</vt:i4>
      </vt:variant>
      <vt:variant>
        <vt:lpwstr>http://codeforces.ru/submissions/trash666</vt:lpwstr>
      </vt:variant>
      <vt:variant>
        <vt:lpwstr/>
      </vt:variant>
      <vt:variant>
        <vt:i4>5308501</vt:i4>
      </vt:variant>
      <vt:variant>
        <vt:i4>135</vt:i4>
      </vt:variant>
      <vt:variant>
        <vt:i4>0</vt:i4>
      </vt:variant>
      <vt:variant>
        <vt:i4>5</vt:i4>
      </vt:variant>
      <vt:variant>
        <vt:lpwstr>http://codeforces.ru/problemset/problem/78/A</vt:lpwstr>
      </vt:variant>
      <vt:variant>
        <vt:lpwstr/>
      </vt:variant>
      <vt:variant>
        <vt:i4>5898325</vt:i4>
      </vt:variant>
      <vt:variant>
        <vt:i4>132</vt:i4>
      </vt:variant>
      <vt:variant>
        <vt:i4>0</vt:i4>
      </vt:variant>
      <vt:variant>
        <vt:i4>5</vt:i4>
      </vt:variant>
      <vt:variant>
        <vt:lpwstr>http://codeforces.ru/submissions/trash666</vt:lpwstr>
      </vt:variant>
      <vt:variant>
        <vt:lpwstr/>
      </vt:variant>
      <vt:variant>
        <vt:i4>5963867</vt:i4>
      </vt:variant>
      <vt:variant>
        <vt:i4>129</vt:i4>
      </vt:variant>
      <vt:variant>
        <vt:i4>0</vt:i4>
      </vt:variant>
      <vt:variant>
        <vt:i4>5</vt:i4>
      </vt:variant>
      <vt:variant>
        <vt:lpwstr>http://codeforces.ru/problemset/problem/92/A</vt:lpwstr>
      </vt:variant>
      <vt:variant>
        <vt:lpwstr/>
      </vt:variant>
      <vt:variant>
        <vt:i4>5898325</vt:i4>
      </vt:variant>
      <vt:variant>
        <vt:i4>126</vt:i4>
      </vt:variant>
      <vt:variant>
        <vt:i4>0</vt:i4>
      </vt:variant>
      <vt:variant>
        <vt:i4>5</vt:i4>
      </vt:variant>
      <vt:variant>
        <vt:lpwstr>http://codeforces.ru/submissions/trash666</vt:lpwstr>
      </vt:variant>
      <vt:variant>
        <vt:lpwstr/>
      </vt:variant>
      <vt:variant>
        <vt:i4>6094939</vt:i4>
      </vt:variant>
      <vt:variant>
        <vt:i4>123</vt:i4>
      </vt:variant>
      <vt:variant>
        <vt:i4>0</vt:i4>
      </vt:variant>
      <vt:variant>
        <vt:i4>5</vt:i4>
      </vt:variant>
      <vt:variant>
        <vt:lpwstr>http://codeforces.ru/problemset/problem/94/A</vt:lpwstr>
      </vt:variant>
      <vt:variant>
        <vt:lpwstr/>
      </vt:variant>
      <vt:variant>
        <vt:i4>5898325</vt:i4>
      </vt:variant>
      <vt:variant>
        <vt:i4>120</vt:i4>
      </vt:variant>
      <vt:variant>
        <vt:i4>0</vt:i4>
      </vt:variant>
      <vt:variant>
        <vt:i4>5</vt:i4>
      </vt:variant>
      <vt:variant>
        <vt:lpwstr>http://codeforces.ru/submissions/trash666</vt:lpwstr>
      </vt:variant>
      <vt:variant>
        <vt:lpwstr/>
      </vt:variant>
      <vt:variant>
        <vt:i4>5832795</vt:i4>
      </vt:variant>
      <vt:variant>
        <vt:i4>117</vt:i4>
      </vt:variant>
      <vt:variant>
        <vt:i4>0</vt:i4>
      </vt:variant>
      <vt:variant>
        <vt:i4>5</vt:i4>
      </vt:variant>
      <vt:variant>
        <vt:lpwstr>http://codeforces.ru/problemset/problem/90/A</vt:lpwstr>
      </vt:variant>
      <vt:variant>
        <vt:lpwstr/>
      </vt:variant>
      <vt:variant>
        <vt:i4>5898325</vt:i4>
      </vt:variant>
      <vt:variant>
        <vt:i4>114</vt:i4>
      </vt:variant>
      <vt:variant>
        <vt:i4>0</vt:i4>
      </vt:variant>
      <vt:variant>
        <vt:i4>5</vt:i4>
      </vt:variant>
      <vt:variant>
        <vt:lpwstr>http://codeforces.ru/submissions/trash666</vt:lpwstr>
      </vt:variant>
      <vt:variant>
        <vt:lpwstr/>
      </vt:variant>
      <vt:variant>
        <vt:i4>5898331</vt:i4>
      </vt:variant>
      <vt:variant>
        <vt:i4>111</vt:i4>
      </vt:variant>
      <vt:variant>
        <vt:i4>0</vt:i4>
      </vt:variant>
      <vt:variant>
        <vt:i4>5</vt:i4>
      </vt:variant>
      <vt:variant>
        <vt:lpwstr>http://codeforces.ru/problemset/problem/90/B</vt:lpwstr>
      </vt:variant>
      <vt:variant>
        <vt:lpwstr/>
      </vt:variant>
      <vt:variant>
        <vt:i4>5898325</vt:i4>
      </vt:variant>
      <vt:variant>
        <vt:i4>108</vt:i4>
      </vt:variant>
      <vt:variant>
        <vt:i4>0</vt:i4>
      </vt:variant>
      <vt:variant>
        <vt:i4>5</vt:i4>
      </vt:variant>
      <vt:variant>
        <vt:lpwstr>http://codeforces.ru/submissions/trash666</vt:lpwstr>
      </vt:variant>
      <vt:variant>
        <vt:lpwstr/>
      </vt:variant>
      <vt:variant>
        <vt:i4>6094938</vt:i4>
      </vt:variant>
      <vt:variant>
        <vt:i4>105</vt:i4>
      </vt:variant>
      <vt:variant>
        <vt:i4>0</vt:i4>
      </vt:variant>
      <vt:variant>
        <vt:i4>5</vt:i4>
      </vt:variant>
      <vt:variant>
        <vt:lpwstr>http://codeforces.ru/problemset/problem/84/A</vt:lpwstr>
      </vt:variant>
      <vt:variant>
        <vt:lpwstr/>
      </vt:variant>
      <vt:variant>
        <vt:i4>5898325</vt:i4>
      </vt:variant>
      <vt:variant>
        <vt:i4>102</vt:i4>
      </vt:variant>
      <vt:variant>
        <vt:i4>0</vt:i4>
      </vt:variant>
      <vt:variant>
        <vt:i4>5</vt:i4>
      </vt:variant>
      <vt:variant>
        <vt:lpwstr>http://codeforces.ru/submissions/trash666</vt:lpwstr>
      </vt:variant>
      <vt:variant>
        <vt:lpwstr/>
      </vt:variant>
      <vt:variant>
        <vt:i4>5242971</vt:i4>
      </vt:variant>
      <vt:variant>
        <vt:i4>99</vt:i4>
      </vt:variant>
      <vt:variant>
        <vt:i4>0</vt:i4>
      </vt:variant>
      <vt:variant>
        <vt:i4>5</vt:i4>
      </vt:variant>
      <vt:variant>
        <vt:lpwstr>http://codeforces.ru/problemset/problem/99/A</vt:lpwstr>
      </vt:variant>
      <vt:variant>
        <vt:lpwstr/>
      </vt:variant>
      <vt:variant>
        <vt:i4>5898325</vt:i4>
      </vt:variant>
      <vt:variant>
        <vt:i4>96</vt:i4>
      </vt:variant>
      <vt:variant>
        <vt:i4>0</vt:i4>
      </vt:variant>
      <vt:variant>
        <vt:i4>5</vt:i4>
      </vt:variant>
      <vt:variant>
        <vt:lpwstr>http://codeforces.ru/submissions/trash666</vt:lpwstr>
      </vt:variant>
      <vt:variant>
        <vt:lpwstr/>
      </vt:variant>
      <vt:variant>
        <vt:i4>1507406</vt:i4>
      </vt:variant>
      <vt:variant>
        <vt:i4>93</vt:i4>
      </vt:variant>
      <vt:variant>
        <vt:i4>0</vt:i4>
      </vt:variant>
      <vt:variant>
        <vt:i4>5</vt:i4>
      </vt:variant>
      <vt:variant>
        <vt:lpwstr>http://codeforces.ru/problemset/problem/102/A</vt:lpwstr>
      </vt:variant>
      <vt:variant>
        <vt:lpwstr/>
      </vt:variant>
      <vt:variant>
        <vt:i4>5898325</vt:i4>
      </vt:variant>
      <vt:variant>
        <vt:i4>90</vt:i4>
      </vt:variant>
      <vt:variant>
        <vt:i4>0</vt:i4>
      </vt:variant>
      <vt:variant>
        <vt:i4>5</vt:i4>
      </vt:variant>
      <vt:variant>
        <vt:lpwstr>http://codeforces.ru/submissions/trash666</vt:lpwstr>
      </vt:variant>
      <vt:variant>
        <vt:lpwstr/>
      </vt:variant>
      <vt:variant>
        <vt:i4>1507400</vt:i4>
      </vt:variant>
      <vt:variant>
        <vt:i4>87</vt:i4>
      </vt:variant>
      <vt:variant>
        <vt:i4>0</vt:i4>
      </vt:variant>
      <vt:variant>
        <vt:i4>5</vt:i4>
      </vt:variant>
      <vt:variant>
        <vt:lpwstr>http://codeforces.ru/problemset/problem/104/A</vt:lpwstr>
      </vt:variant>
      <vt:variant>
        <vt:lpwstr/>
      </vt:variant>
      <vt:variant>
        <vt:i4>5898325</vt:i4>
      </vt:variant>
      <vt:variant>
        <vt:i4>84</vt:i4>
      </vt:variant>
      <vt:variant>
        <vt:i4>0</vt:i4>
      </vt:variant>
      <vt:variant>
        <vt:i4>5</vt:i4>
      </vt:variant>
      <vt:variant>
        <vt:lpwstr>http://codeforces.ru/submissions/trash666</vt:lpwstr>
      </vt:variant>
      <vt:variant>
        <vt:lpwstr/>
      </vt:variant>
      <vt:variant>
        <vt:i4>1507396</vt:i4>
      </vt:variant>
      <vt:variant>
        <vt:i4>81</vt:i4>
      </vt:variant>
      <vt:variant>
        <vt:i4>0</vt:i4>
      </vt:variant>
      <vt:variant>
        <vt:i4>5</vt:i4>
      </vt:variant>
      <vt:variant>
        <vt:lpwstr>http://codeforces.ru/problemset/problem/108/A</vt:lpwstr>
      </vt:variant>
      <vt:variant>
        <vt:lpwstr/>
      </vt:variant>
      <vt:variant>
        <vt:i4>5898325</vt:i4>
      </vt:variant>
      <vt:variant>
        <vt:i4>78</vt:i4>
      </vt:variant>
      <vt:variant>
        <vt:i4>0</vt:i4>
      </vt:variant>
      <vt:variant>
        <vt:i4>5</vt:i4>
      </vt:variant>
      <vt:variant>
        <vt:lpwstr>http://codeforces.ru/submissions/trash666</vt:lpwstr>
      </vt:variant>
      <vt:variant>
        <vt:lpwstr/>
      </vt:variant>
      <vt:variant>
        <vt:i4>1507402</vt:i4>
      </vt:variant>
      <vt:variant>
        <vt:i4>75</vt:i4>
      </vt:variant>
      <vt:variant>
        <vt:i4>0</vt:i4>
      </vt:variant>
      <vt:variant>
        <vt:i4>5</vt:i4>
      </vt:variant>
      <vt:variant>
        <vt:lpwstr>http://codeforces.ru/problemset/problem/106/A</vt:lpwstr>
      </vt:variant>
      <vt:variant>
        <vt:lpwstr/>
      </vt:variant>
      <vt:variant>
        <vt:i4>5898325</vt:i4>
      </vt:variant>
      <vt:variant>
        <vt:i4>72</vt:i4>
      </vt:variant>
      <vt:variant>
        <vt:i4>0</vt:i4>
      </vt:variant>
      <vt:variant>
        <vt:i4>5</vt:i4>
      </vt:variant>
      <vt:variant>
        <vt:lpwstr>http://codeforces.ru/submissions/trash666</vt:lpwstr>
      </vt:variant>
      <vt:variant>
        <vt:lpwstr/>
      </vt:variant>
      <vt:variant>
        <vt:i4>1441868</vt:i4>
      </vt:variant>
      <vt:variant>
        <vt:i4>69</vt:i4>
      </vt:variant>
      <vt:variant>
        <vt:i4>0</vt:i4>
      </vt:variant>
      <vt:variant>
        <vt:i4>5</vt:i4>
      </vt:variant>
      <vt:variant>
        <vt:lpwstr>http://codeforces.ru/problemset/problem/110/A</vt:lpwstr>
      </vt:variant>
      <vt:variant>
        <vt:lpwstr/>
      </vt:variant>
      <vt:variant>
        <vt:i4>5898325</vt:i4>
      </vt:variant>
      <vt:variant>
        <vt:i4>66</vt:i4>
      </vt:variant>
      <vt:variant>
        <vt:i4>0</vt:i4>
      </vt:variant>
      <vt:variant>
        <vt:i4>5</vt:i4>
      </vt:variant>
      <vt:variant>
        <vt:lpwstr>http://codeforces.ru/submissions/trash666</vt:lpwstr>
      </vt:variant>
      <vt:variant>
        <vt:lpwstr/>
      </vt:variant>
      <vt:variant>
        <vt:i4>1441870</vt:i4>
      </vt:variant>
      <vt:variant>
        <vt:i4>63</vt:i4>
      </vt:variant>
      <vt:variant>
        <vt:i4>0</vt:i4>
      </vt:variant>
      <vt:variant>
        <vt:i4>5</vt:i4>
      </vt:variant>
      <vt:variant>
        <vt:lpwstr>http://codeforces.ru/problemset/problem/112/A</vt:lpwstr>
      </vt:variant>
      <vt:variant>
        <vt:lpwstr/>
      </vt:variant>
      <vt:variant>
        <vt:i4>5898325</vt:i4>
      </vt:variant>
      <vt:variant>
        <vt:i4>60</vt:i4>
      </vt:variant>
      <vt:variant>
        <vt:i4>0</vt:i4>
      </vt:variant>
      <vt:variant>
        <vt:i4>5</vt:i4>
      </vt:variant>
      <vt:variant>
        <vt:lpwstr>http://codeforces.ru/submissions/trash666</vt:lpwstr>
      </vt:variant>
      <vt:variant>
        <vt:lpwstr/>
      </vt:variant>
      <vt:variant>
        <vt:i4>1507402</vt:i4>
      </vt:variant>
      <vt:variant>
        <vt:i4>57</vt:i4>
      </vt:variant>
      <vt:variant>
        <vt:i4>0</vt:i4>
      </vt:variant>
      <vt:variant>
        <vt:i4>5</vt:i4>
      </vt:variant>
      <vt:variant>
        <vt:lpwstr>http://codeforces.ru/problemset/problem/106/B</vt:lpwstr>
      </vt:variant>
      <vt:variant>
        <vt:lpwstr/>
      </vt:variant>
      <vt:variant>
        <vt:i4>5898325</vt:i4>
      </vt:variant>
      <vt:variant>
        <vt:i4>54</vt:i4>
      </vt:variant>
      <vt:variant>
        <vt:i4>0</vt:i4>
      </vt:variant>
      <vt:variant>
        <vt:i4>5</vt:i4>
      </vt:variant>
      <vt:variant>
        <vt:lpwstr>http://codeforces.ru/submissions/trash666</vt:lpwstr>
      </vt:variant>
      <vt:variant>
        <vt:lpwstr/>
      </vt:variant>
      <vt:variant>
        <vt:i4>1441870</vt:i4>
      </vt:variant>
      <vt:variant>
        <vt:i4>51</vt:i4>
      </vt:variant>
      <vt:variant>
        <vt:i4>0</vt:i4>
      </vt:variant>
      <vt:variant>
        <vt:i4>5</vt:i4>
      </vt:variant>
      <vt:variant>
        <vt:lpwstr>http://codeforces.ru/problemset/problem/112/B</vt:lpwstr>
      </vt:variant>
      <vt:variant>
        <vt:lpwstr/>
      </vt:variant>
      <vt:variant>
        <vt:i4>5898325</vt:i4>
      </vt:variant>
      <vt:variant>
        <vt:i4>48</vt:i4>
      </vt:variant>
      <vt:variant>
        <vt:i4>0</vt:i4>
      </vt:variant>
      <vt:variant>
        <vt:i4>5</vt:i4>
      </vt:variant>
      <vt:variant>
        <vt:lpwstr>http://codeforces.ru/submissions/trash666</vt:lpwstr>
      </vt:variant>
      <vt:variant>
        <vt:lpwstr/>
      </vt:variant>
      <vt:variant>
        <vt:i4>1441866</vt:i4>
      </vt:variant>
      <vt:variant>
        <vt:i4>45</vt:i4>
      </vt:variant>
      <vt:variant>
        <vt:i4>0</vt:i4>
      </vt:variant>
      <vt:variant>
        <vt:i4>5</vt:i4>
      </vt:variant>
      <vt:variant>
        <vt:lpwstr>http://codeforces.ru/problemset/problem/116/A</vt:lpwstr>
      </vt:variant>
      <vt:variant>
        <vt:lpwstr/>
      </vt:variant>
      <vt:variant>
        <vt:i4>5898325</vt:i4>
      </vt:variant>
      <vt:variant>
        <vt:i4>42</vt:i4>
      </vt:variant>
      <vt:variant>
        <vt:i4>0</vt:i4>
      </vt:variant>
      <vt:variant>
        <vt:i4>5</vt:i4>
      </vt:variant>
      <vt:variant>
        <vt:lpwstr>http://codeforces.ru/submissions/trash666</vt:lpwstr>
      </vt:variant>
      <vt:variant>
        <vt:lpwstr/>
      </vt:variant>
      <vt:variant>
        <vt:i4>1441866</vt:i4>
      </vt:variant>
      <vt:variant>
        <vt:i4>39</vt:i4>
      </vt:variant>
      <vt:variant>
        <vt:i4>0</vt:i4>
      </vt:variant>
      <vt:variant>
        <vt:i4>5</vt:i4>
      </vt:variant>
      <vt:variant>
        <vt:lpwstr>http://codeforces.ru/problemset/problem/116/B</vt:lpwstr>
      </vt:variant>
      <vt:variant>
        <vt:lpwstr/>
      </vt:variant>
      <vt:variant>
        <vt:i4>5898325</vt:i4>
      </vt:variant>
      <vt:variant>
        <vt:i4>36</vt:i4>
      </vt:variant>
      <vt:variant>
        <vt:i4>0</vt:i4>
      </vt:variant>
      <vt:variant>
        <vt:i4>5</vt:i4>
      </vt:variant>
      <vt:variant>
        <vt:lpwstr>http://codeforces.ru/submissions/trash666</vt:lpwstr>
      </vt:variant>
      <vt:variant>
        <vt:lpwstr/>
      </vt:variant>
      <vt:variant>
        <vt:i4>1310791</vt:i4>
      </vt:variant>
      <vt:variant>
        <vt:i4>33</vt:i4>
      </vt:variant>
      <vt:variant>
        <vt:i4>0</vt:i4>
      </vt:variant>
      <vt:variant>
        <vt:i4>5</vt:i4>
      </vt:variant>
      <vt:variant>
        <vt:lpwstr>http://codeforces.ru/problemset/problem/339/A</vt:lpwstr>
      </vt:variant>
      <vt:variant>
        <vt:lpwstr/>
      </vt:variant>
      <vt:variant>
        <vt:i4>5898325</vt:i4>
      </vt:variant>
      <vt:variant>
        <vt:i4>30</vt:i4>
      </vt:variant>
      <vt:variant>
        <vt:i4>0</vt:i4>
      </vt:variant>
      <vt:variant>
        <vt:i4>5</vt:i4>
      </vt:variant>
      <vt:variant>
        <vt:lpwstr>http://codeforces.ru/submissions/trash666</vt:lpwstr>
      </vt:variant>
      <vt:variant>
        <vt:lpwstr/>
      </vt:variant>
      <vt:variant>
        <vt:i4>1310791</vt:i4>
      </vt:variant>
      <vt:variant>
        <vt:i4>27</vt:i4>
      </vt:variant>
      <vt:variant>
        <vt:i4>0</vt:i4>
      </vt:variant>
      <vt:variant>
        <vt:i4>5</vt:i4>
      </vt:variant>
      <vt:variant>
        <vt:lpwstr>http://codeforces.ru/problemset/problem/339/B</vt:lpwstr>
      </vt:variant>
      <vt:variant>
        <vt:lpwstr/>
      </vt:variant>
      <vt:variant>
        <vt:i4>5898325</vt:i4>
      </vt:variant>
      <vt:variant>
        <vt:i4>24</vt:i4>
      </vt:variant>
      <vt:variant>
        <vt:i4>0</vt:i4>
      </vt:variant>
      <vt:variant>
        <vt:i4>5</vt:i4>
      </vt:variant>
      <vt:variant>
        <vt:lpwstr>http://codeforces.ru/submissions/trash666</vt:lpwstr>
      </vt:variant>
      <vt:variant>
        <vt:lpwstr/>
      </vt:variant>
      <vt:variant>
        <vt:i4>1310793</vt:i4>
      </vt:variant>
      <vt:variant>
        <vt:i4>21</vt:i4>
      </vt:variant>
      <vt:variant>
        <vt:i4>0</vt:i4>
      </vt:variant>
      <vt:variant>
        <vt:i4>5</vt:i4>
      </vt:variant>
      <vt:variant>
        <vt:lpwstr>http://codeforces.ru/problemset/problem/337/A</vt:lpwstr>
      </vt:variant>
      <vt:variant>
        <vt:lpwstr/>
      </vt:variant>
      <vt:variant>
        <vt:i4>5898325</vt:i4>
      </vt:variant>
      <vt:variant>
        <vt:i4>18</vt:i4>
      </vt:variant>
      <vt:variant>
        <vt:i4>0</vt:i4>
      </vt:variant>
      <vt:variant>
        <vt:i4>5</vt:i4>
      </vt:variant>
      <vt:variant>
        <vt:lpwstr>http://codeforces.ru/submissions/trash666</vt:lpwstr>
      </vt:variant>
      <vt:variant>
        <vt:lpwstr/>
      </vt:variant>
      <vt:variant>
        <vt:i4>1310792</vt:i4>
      </vt:variant>
      <vt:variant>
        <vt:i4>15</vt:i4>
      </vt:variant>
      <vt:variant>
        <vt:i4>0</vt:i4>
      </vt:variant>
      <vt:variant>
        <vt:i4>5</vt:i4>
      </vt:variant>
      <vt:variant>
        <vt:lpwstr>http://codeforces.ru/problemset/problem/336/A</vt:lpwstr>
      </vt:variant>
      <vt:variant>
        <vt:lpwstr/>
      </vt:variant>
      <vt:variant>
        <vt:i4>5898325</vt:i4>
      </vt:variant>
      <vt:variant>
        <vt:i4>12</vt:i4>
      </vt:variant>
      <vt:variant>
        <vt:i4>0</vt:i4>
      </vt:variant>
      <vt:variant>
        <vt:i4>5</vt:i4>
      </vt:variant>
      <vt:variant>
        <vt:lpwstr>http://codeforces.ru/submissions/trash666</vt:lpwstr>
      </vt:variant>
      <vt:variant>
        <vt:lpwstr/>
      </vt:variant>
      <vt:variant>
        <vt:i4>1441869</vt:i4>
      </vt:variant>
      <vt:variant>
        <vt:i4>9</vt:i4>
      </vt:variant>
      <vt:variant>
        <vt:i4>0</vt:i4>
      </vt:variant>
      <vt:variant>
        <vt:i4>5</vt:i4>
      </vt:variant>
      <vt:variant>
        <vt:lpwstr>http://codeforces.ru/problemset/problem/313/B</vt:lpwstr>
      </vt:variant>
      <vt:variant>
        <vt:lpwstr/>
      </vt:variant>
      <vt:variant>
        <vt:i4>5898325</vt:i4>
      </vt:variant>
      <vt:variant>
        <vt:i4>6</vt:i4>
      </vt:variant>
      <vt:variant>
        <vt:i4>0</vt:i4>
      </vt:variant>
      <vt:variant>
        <vt:i4>5</vt:i4>
      </vt:variant>
      <vt:variant>
        <vt:lpwstr>http://codeforces.ru/submissions/trash666</vt:lpwstr>
      </vt:variant>
      <vt:variant>
        <vt:lpwstr/>
      </vt:variant>
      <vt:variant>
        <vt:i4>1310794</vt:i4>
      </vt:variant>
      <vt:variant>
        <vt:i4>3</vt:i4>
      </vt:variant>
      <vt:variant>
        <vt:i4>0</vt:i4>
      </vt:variant>
      <vt:variant>
        <vt:i4>5</vt:i4>
      </vt:variant>
      <vt:variant>
        <vt:lpwstr>http://codeforces.ru/problemset/problem/334/B</vt:lpwstr>
      </vt:variant>
      <vt:variant>
        <vt:lpwstr/>
      </vt:variant>
      <vt:variant>
        <vt:i4>5898325</vt:i4>
      </vt:variant>
      <vt:variant>
        <vt:i4>0</vt:i4>
      </vt:variant>
      <vt:variant>
        <vt:i4>0</vt:i4>
      </vt:variant>
      <vt:variant>
        <vt:i4>5</vt:i4>
      </vt:variant>
      <vt:variant>
        <vt:lpwstr>http://codeforces.ru/submissions/trash666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РФ</dc:title>
  <dc:subject>Журнал практики</dc:subject>
  <dc:creator>Зайцев В.Е.</dc:creator>
  <cp:keywords/>
  <dc:description>Кафедра 806, 2011 г.</dc:description>
  <cp:lastModifiedBy>Александр Аксёнов</cp:lastModifiedBy>
  <cp:revision>5</cp:revision>
  <cp:lastPrinted>2013-08-28T17:26:00Z</cp:lastPrinted>
  <dcterms:created xsi:type="dcterms:W3CDTF">2020-07-11T10:50:00Z</dcterms:created>
  <dcterms:modified xsi:type="dcterms:W3CDTF">2020-07-12T09:36:00Z</dcterms:modified>
</cp:coreProperties>
</file>