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3EE0" w:rsidRDefault="00863EE0" w:rsidP="00863EE0">
      <w:pPr>
        <w:pageBreakBefore/>
        <w:jc w:val="center"/>
        <w:rPr>
          <w:b/>
          <w:bCs/>
          <w:iCs/>
          <w:sz w:val="28"/>
        </w:rPr>
      </w:pPr>
      <w:r>
        <w:rPr>
          <w:b/>
          <w:sz w:val="28"/>
        </w:rPr>
        <w:t xml:space="preserve">Приложение </w:t>
      </w:r>
      <w:r>
        <w:rPr>
          <w:b/>
          <w:sz w:val="28"/>
          <w:lang w:val="en-US"/>
        </w:rPr>
        <w:t>A</w:t>
      </w:r>
      <w:r>
        <w:rPr>
          <w:b/>
          <w:sz w:val="28"/>
        </w:rPr>
        <w:t xml:space="preserve">.  Порядок </w:t>
      </w:r>
      <w:r>
        <w:rPr>
          <w:b/>
          <w:bCs/>
          <w:iCs/>
          <w:sz w:val="28"/>
        </w:rPr>
        <w:t>выполнения лабораторных работ</w:t>
      </w:r>
    </w:p>
    <w:p w:rsidR="00863EE0" w:rsidRDefault="00863EE0" w:rsidP="00863EE0">
      <w:pPr>
        <w:ind w:firstLine="567"/>
        <w:jc w:val="both"/>
        <w:rPr>
          <w:sz w:val="28"/>
        </w:rPr>
      </w:pPr>
      <w:r>
        <w:rPr>
          <w:sz w:val="28"/>
        </w:rPr>
        <w:t>Практические занятия по курсу состоят из тематических работ, включающих одну или несколько лабораторных  работ.</w:t>
      </w:r>
    </w:p>
    <w:p w:rsidR="00863EE0" w:rsidRDefault="00863EE0" w:rsidP="00863EE0">
      <w:pPr>
        <w:pStyle w:val="1"/>
        <w:jc w:val="center"/>
        <w:rPr>
          <w:b/>
          <w:sz w:val="28"/>
          <w:szCs w:val="28"/>
        </w:rPr>
      </w:pPr>
    </w:p>
    <w:p w:rsidR="00863EE0" w:rsidRDefault="00621F63" w:rsidP="00863EE0">
      <w:pPr>
        <w:pStyle w:val="1"/>
        <w:rPr>
          <w:rFonts w:ascii="Arial" w:hAnsi="Arial" w:cs="Arial"/>
          <w:b/>
          <w:sz w:val="32"/>
        </w:rPr>
      </w:pPr>
      <w:r w:rsidRPr="00032450">
        <w:rPr>
          <w:rFonts w:ascii="Arial" w:hAnsi="Arial" w:cs="Arial"/>
          <w:b/>
          <w:bCs/>
          <w:iCs/>
          <w:sz w:val="32"/>
          <w:szCs w:val="32"/>
        </w:rPr>
        <w:t>Практическая</w:t>
      </w:r>
      <w:r w:rsidRPr="00032450">
        <w:rPr>
          <w:rFonts w:ascii="Arial" w:hAnsi="Arial" w:cs="Arial"/>
          <w:b/>
          <w:sz w:val="32"/>
          <w:szCs w:val="32"/>
        </w:rPr>
        <w:t xml:space="preserve"> </w:t>
      </w:r>
      <w:r w:rsidRPr="00032450">
        <w:rPr>
          <w:rFonts w:ascii="Arial" w:hAnsi="Arial" w:cs="Arial"/>
          <w:b/>
          <w:sz w:val="32"/>
        </w:rPr>
        <w:t>работа №1</w:t>
      </w:r>
      <w:r>
        <w:rPr>
          <w:rFonts w:ascii="Arial" w:hAnsi="Arial" w:cs="Arial"/>
          <w:b/>
          <w:sz w:val="32"/>
        </w:rPr>
        <w:t xml:space="preserve"> лаб.</w:t>
      </w:r>
      <w:r w:rsidR="00863EE0">
        <w:rPr>
          <w:rFonts w:ascii="Arial" w:hAnsi="Arial" w:cs="Arial"/>
          <w:b/>
          <w:sz w:val="32"/>
        </w:rPr>
        <w:t xml:space="preserve">1-3 </w:t>
      </w:r>
    </w:p>
    <w:p w:rsidR="00863EE0" w:rsidRDefault="00863EE0" w:rsidP="00863EE0">
      <w:pPr>
        <w:ind w:firstLine="567"/>
        <w:jc w:val="both"/>
        <w:rPr>
          <w:sz w:val="28"/>
        </w:rPr>
      </w:pPr>
      <w:r>
        <w:rPr>
          <w:sz w:val="28"/>
        </w:rPr>
        <w:t>Спроектировать автоматную грамматику по заданному языку</w:t>
      </w:r>
      <w:r w:rsidR="003E36ED">
        <w:rPr>
          <w:sz w:val="28"/>
        </w:rPr>
        <w:t xml:space="preserve"> L, построить конечный автомат.</w:t>
      </w:r>
    </w:p>
    <w:p w:rsidR="00863EE0" w:rsidRDefault="00863EE0" w:rsidP="00863EE0">
      <w:pPr>
        <w:ind w:firstLine="567"/>
        <w:jc w:val="both"/>
        <w:rPr>
          <w:iCs/>
          <w:sz w:val="28"/>
        </w:rPr>
      </w:pPr>
      <w:r>
        <w:rPr>
          <w:i/>
          <w:iCs/>
          <w:sz w:val="28"/>
          <w:szCs w:val="28"/>
        </w:rPr>
        <w:t>1</w:t>
      </w:r>
      <w:r>
        <w:rPr>
          <w:i/>
          <w:iCs/>
        </w:rPr>
        <w:t xml:space="preserve">. </w:t>
      </w:r>
      <w:r>
        <w:rPr>
          <w:i/>
          <w:iCs/>
          <w:sz w:val="28"/>
        </w:rPr>
        <w:t xml:space="preserve">Изучить классификацию Хомского </w:t>
      </w:r>
      <w:r>
        <w:rPr>
          <w:sz w:val="28"/>
        </w:rPr>
        <w:t>(см. раздел 1.1., 1.2., 1.3.)</w:t>
      </w:r>
      <w:r>
        <w:rPr>
          <w:i/>
          <w:iCs/>
          <w:sz w:val="28"/>
        </w:rPr>
        <w:t xml:space="preserve">. </w:t>
      </w:r>
      <w:r>
        <w:rPr>
          <w:iCs/>
          <w:sz w:val="28"/>
        </w:rPr>
        <w:t xml:space="preserve">Ответьте на вопрос, какие грамматики называются </w:t>
      </w:r>
      <w:r>
        <w:rPr>
          <w:sz w:val="28"/>
        </w:rPr>
        <w:t>автоматн</w:t>
      </w:r>
      <w:r>
        <w:rPr>
          <w:rFonts w:eastAsia="MS Mincho"/>
          <w:sz w:val="28"/>
        </w:rPr>
        <w:t>ыми</w:t>
      </w:r>
      <w:r>
        <w:rPr>
          <w:iCs/>
          <w:sz w:val="28"/>
        </w:rPr>
        <w:t>. Какие есть виды автоматных грамматик.</w:t>
      </w:r>
    </w:p>
    <w:p w:rsidR="00863EE0" w:rsidRDefault="00863EE0" w:rsidP="00863EE0">
      <w:pPr>
        <w:ind w:firstLine="567"/>
        <w:jc w:val="both"/>
        <w:rPr>
          <w:sz w:val="28"/>
        </w:rPr>
      </w:pPr>
      <w:r>
        <w:rPr>
          <w:i/>
          <w:iCs/>
          <w:sz w:val="28"/>
        </w:rPr>
        <w:t xml:space="preserve">2. Спроектировать по заданному языку </w:t>
      </w:r>
      <w:r>
        <w:rPr>
          <w:sz w:val="28"/>
        </w:rPr>
        <w:t>L</w:t>
      </w:r>
      <w:r>
        <w:rPr>
          <w:iCs/>
          <w:sz w:val="28"/>
        </w:rPr>
        <w:t xml:space="preserve"> </w:t>
      </w:r>
      <w:r>
        <w:rPr>
          <w:sz w:val="28"/>
        </w:rPr>
        <w:t>автоматную</w:t>
      </w:r>
      <w:r>
        <w:rPr>
          <w:iCs/>
          <w:sz w:val="28"/>
        </w:rPr>
        <w:t xml:space="preserve"> грамматику и конечный автомат</w:t>
      </w:r>
      <w:r>
        <w:rPr>
          <w:i/>
          <w:iCs/>
          <w:sz w:val="28"/>
        </w:rPr>
        <w:t xml:space="preserve">. </w:t>
      </w:r>
      <w:r>
        <w:rPr>
          <w:iCs/>
          <w:sz w:val="28"/>
        </w:rPr>
        <w:t xml:space="preserve">Используйте пример, и последовательность выполнения работы из раздела </w:t>
      </w:r>
      <w:r>
        <w:rPr>
          <w:sz w:val="28"/>
        </w:rPr>
        <w:t>2.3. “Практическая работа 1”.</w:t>
      </w:r>
    </w:p>
    <w:p w:rsidR="00863EE0" w:rsidRDefault="00863EE0" w:rsidP="00863EE0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1. Постановка задачи.</w:t>
      </w:r>
    </w:p>
    <w:p w:rsidR="00863EE0" w:rsidRDefault="00863EE0" w:rsidP="00863EE0">
      <w:pPr>
        <w:rPr>
          <w:bCs/>
          <w:sz w:val="28"/>
        </w:rPr>
      </w:pPr>
      <w:r>
        <w:rPr>
          <w:bCs/>
          <w:sz w:val="28"/>
        </w:rPr>
        <w:t>2. Входные и выходные данные.</w:t>
      </w:r>
    </w:p>
    <w:p w:rsidR="00863EE0" w:rsidRDefault="00863EE0" w:rsidP="00863EE0">
      <w:pPr>
        <w:rPr>
          <w:bCs/>
          <w:sz w:val="28"/>
        </w:rPr>
      </w:pPr>
      <w:r>
        <w:rPr>
          <w:bCs/>
          <w:sz w:val="28"/>
        </w:rPr>
        <w:t>3.Спроектировать грамматику  (</w:t>
      </w:r>
      <w:proofErr w:type="spellStart"/>
      <w:proofErr w:type="gramStart"/>
      <w:r>
        <w:rPr>
          <w:bCs/>
          <w:sz w:val="28"/>
        </w:rPr>
        <w:t>Лаб</w:t>
      </w:r>
      <w:proofErr w:type="spellEnd"/>
      <w:proofErr w:type="gramEnd"/>
      <w:r>
        <w:rPr>
          <w:bCs/>
          <w:sz w:val="28"/>
        </w:rPr>
        <w:t xml:space="preserve"> 1).</w:t>
      </w:r>
    </w:p>
    <w:p w:rsidR="00863EE0" w:rsidRDefault="00863EE0" w:rsidP="00863EE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4.Определить свойства грамматики. </w:t>
      </w:r>
    </w:p>
    <w:p w:rsidR="00863EE0" w:rsidRDefault="00863EE0" w:rsidP="00863EE0">
      <w:pPr>
        <w:rPr>
          <w:bCs/>
          <w:sz w:val="28"/>
          <w:szCs w:val="28"/>
        </w:rPr>
      </w:pPr>
      <w:r>
        <w:rPr>
          <w:sz w:val="28"/>
          <w:szCs w:val="28"/>
        </w:rPr>
        <w:t>5.</w:t>
      </w:r>
      <w:r>
        <w:rPr>
          <w:bCs/>
          <w:sz w:val="28"/>
        </w:rPr>
        <w:t>Спроектировать</w:t>
      </w:r>
      <w:r>
        <w:rPr>
          <w:sz w:val="28"/>
          <w:szCs w:val="28"/>
        </w:rPr>
        <w:t xml:space="preserve"> конечный автомат</w:t>
      </w:r>
      <w:proofErr w:type="gramStart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составить диаграмму переходов КА и  реализовать на С# (</w:t>
      </w:r>
      <w:proofErr w:type="spellStart"/>
      <w:r>
        <w:rPr>
          <w:bCs/>
          <w:sz w:val="28"/>
        </w:rPr>
        <w:t>Лаб</w:t>
      </w:r>
      <w:proofErr w:type="spellEnd"/>
      <w:r>
        <w:rPr>
          <w:bCs/>
          <w:sz w:val="28"/>
        </w:rPr>
        <w:t xml:space="preserve"> 2.</w:t>
      </w:r>
      <w:r>
        <w:rPr>
          <w:sz w:val="28"/>
          <w:szCs w:val="28"/>
        </w:rPr>
        <w:t>).</w:t>
      </w:r>
      <w:r>
        <w:rPr>
          <w:bCs/>
          <w:sz w:val="28"/>
          <w:szCs w:val="28"/>
        </w:rPr>
        <w:t xml:space="preserve"> </w:t>
      </w:r>
    </w:p>
    <w:p w:rsidR="00863EE0" w:rsidRDefault="00863EE0" w:rsidP="005B5C37">
      <w:pPr>
        <w:ind w:firstLine="708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5.1. Создать проект – консольное приложение: </w:t>
      </w:r>
    </w:p>
    <w:p w:rsidR="00863EE0" w:rsidRDefault="00863EE0" w:rsidP="005B5C37">
      <w:pPr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5.2. Используйте следующие фра</w:t>
      </w:r>
      <w:r w:rsidR="00265D78">
        <w:rPr>
          <w:bCs/>
          <w:sz w:val="28"/>
          <w:szCs w:val="28"/>
        </w:rPr>
        <w:t>г</w:t>
      </w:r>
      <w:r>
        <w:rPr>
          <w:bCs/>
          <w:sz w:val="28"/>
          <w:szCs w:val="28"/>
        </w:rPr>
        <w:t>менты программ для реализации КА, распознающего заданный язык.</w:t>
      </w:r>
    </w:p>
    <w:p w:rsidR="00863EE0" w:rsidRDefault="00863EE0" w:rsidP="00863EE0">
      <w:pPr>
        <w:rPr>
          <w:bCs/>
          <w:sz w:val="28"/>
          <w:szCs w:val="28"/>
        </w:rPr>
      </w:pPr>
    </w:p>
    <w:p w:rsidR="00863EE0" w:rsidRDefault="00863EE0" w:rsidP="00863E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Пример 1. </w:t>
      </w:r>
      <w:r>
        <w:rPr>
          <w:bCs/>
          <w:sz w:val="28"/>
          <w:szCs w:val="28"/>
        </w:rPr>
        <w:t>Создайте проекта простого консольного приложения.</w:t>
      </w:r>
      <w:r>
        <w:rPr>
          <w:b/>
          <w:bCs/>
          <w:sz w:val="28"/>
          <w:szCs w:val="28"/>
        </w:rPr>
        <w:t xml:space="preserve"> </w:t>
      </w:r>
    </w:p>
    <w:p w:rsidR="00863EE0" w:rsidRPr="00286196" w:rsidRDefault="00863EE0" w:rsidP="00863EE0">
      <w:pPr>
        <w:autoSpaceDE w:val="0"/>
        <w:rPr>
          <w:rFonts w:eastAsia="SimSun"/>
          <w:bCs/>
          <w:sz w:val="28"/>
          <w:szCs w:val="28"/>
          <w:lang w:val="en-US"/>
        </w:rPr>
      </w:pPr>
      <w:proofErr w:type="gramStart"/>
      <w:r>
        <w:rPr>
          <w:rFonts w:eastAsia="SimSun"/>
          <w:color w:val="0000FF"/>
          <w:sz w:val="28"/>
          <w:szCs w:val="28"/>
          <w:lang w:val="en-US"/>
        </w:rPr>
        <w:t>using</w:t>
      </w:r>
      <w:proofErr w:type="gramEnd"/>
      <w:r w:rsidRPr="00286196">
        <w:rPr>
          <w:rFonts w:eastAsia="SimSun"/>
          <w:bCs/>
          <w:sz w:val="28"/>
          <w:szCs w:val="28"/>
          <w:lang w:val="en-US"/>
        </w:rPr>
        <w:t xml:space="preserve"> </w:t>
      </w:r>
      <w:r>
        <w:rPr>
          <w:rFonts w:eastAsia="SimSun"/>
          <w:bCs/>
          <w:sz w:val="28"/>
          <w:szCs w:val="28"/>
          <w:lang w:val="en-US"/>
        </w:rPr>
        <w:t>System</w:t>
      </w:r>
      <w:r w:rsidRPr="00286196">
        <w:rPr>
          <w:rFonts w:eastAsia="SimSun"/>
          <w:bCs/>
          <w:sz w:val="28"/>
          <w:szCs w:val="28"/>
          <w:lang w:val="en-US"/>
        </w:rPr>
        <w:t>;</w:t>
      </w:r>
    </w:p>
    <w:p w:rsidR="00863EE0" w:rsidRPr="00286196" w:rsidRDefault="00863EE0" w:rsidP="00863EE0">
      <w:pPr>
        <w:autoSpaceDE w:val="0"/>
        <w:rPr>
          <w:rFonts w:eastAsia="SimSun"/>
          <w:bCs/>
          <w:sz w:val="28"/>
          <w:szCs w:val="28"/>
          <w:lang w:val="en-US"/>
        </w:rPr>
      </w:pPr>
      <w:proofErr w:type="gramStart"/>
      <w:r>
        <w:rPr>
          <w:rFonts w:eastAsia="SimSun"/>
          <w:color w:val="0000FF"/>
          <w:sz w:val="28"/>
          <w:szCs w:val="28"/>
          <w:lang w:val="en-US"/>
        </w:rPr>
        <w:t>using</w:t>
      </w:r>
      <w:proofErr w:type="gramEnd"/>
      <w:r w:rsidRPr="00286196">
        <w:rPr>
          <w:rFonts w:eastAsia="SimSu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eastAsia="SimSun"/>
          <w:bCs/>
          <w:sz w:val="28"/>
          <w:szCs w:val="28"/>
          <w:lang w:val="en-US"/>
        </w:rPr>
        <w:t>System</w:t>
      </w:r>
      <w:r w:rsidRPr="00286196">
        <w:rPr>
          <w:rFonts w:eastAsia="SimSun"/>
          <w:bCs/>
          <w:sz w:val="28"/>
          <w:szCs w:val="28"/>
          <w:lang w:val="en-US"/>
        </w:rPr>
        <w:t>.</w:t>
      </w:r>
      <w:r>
        <w:rPr>
          <w:rFonts w:eastAsia="SimSun"/>
          <w:bCs/>
          <w:sz w:val="28"/>
          <w:szCs w:val="28"/>
          <w:lang w:val="en-US"/>
        </w:rPr>
        <w:t>Collections</w:t>
      </w:r>
      <w:r w:rsidRPr="00286196">
        <w:rPr>
          <w:rFonts w:eastAsia="SimSun"/>
          <w:bCs/>
          <w:sz w:val="28"/>
          <w:szCs w:val="28"/>
          <w:lang w:val="en-US"/>
        </w:rPr>
        <w:t>.</w:t>
      </w:r>
      <w:r>
        <w:rPr>
          <w:rFonts w:eastAsia="SimSun"/>
          <w:bCs/>
          <w:sz w:val="28"/>
          <w:szCs w:val="28"/>
          <w:lang w:val="en-US"/>
        </w:rPr>
        <w:t>Generic</w:t>
      </w:r>
      <w:proofErr w:type="spellEnd"/>
      <w:r w:rsidRPr="00286196">
        <w:rPr>
          <w:rFonts w:eastAsia="SimSun"/>
          <w:bCs/>
          <w:sz w:val="28"/>
          <w:szCs w:val="28"/>
          <w:lang w:val="en-US"/>
        </w:rPr>
        <w:t>;</w:t>
      </w:r>
    </w:p>
    <w:p w:rsidR="00863EE0" w:rsidRPr="00286196" w:rsidRDefault="00863EE0" w:rsidP="00863EE0">
      <w:pPr>
        <w:autoSpaceDE w:val="0"/>
        <w:rPr>
          <w:rFonts w:eastAsia="SimSun"/>
          <w:bCs/>
          <w:sz w:val="28"/>
          <w:szCs w:val="28"/>
          <w:lang w:val="en-US"/>
        </w:rPr>
      </w:pPr>
      <w:proofErr w:type="gramStart"/>
      <w:r>
        <w:rPr>
          <w:rFonts w:eastAsia="SimSun"/>
          <w:color w:val="0000FF"/>
          <w:sz w:val="28"/>
          <w:szCs w:val="28"/>
          <w:lang w:val="en-US"/>
        </w:rPr>
        <w:t>using</w:t>
      </w:r>
      <w:proofErr w:type="gramEnd"/>
      <w:r w:rsidRPr="00286196">
        <w:rPr>
          <w:rFonts w:eastAsia="SimSu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eastAsia="SimSun"/>
          <w:bCs/>
          <w:sz w:val="28"/>
          <w:szCs w:val="28"/>
          <w:lang w:val="en-US"/>
        </w:rPr>
        <w:t>System</w:t>
      </w:r>
      <w:r w:rsidRPr="00286196">
        <w:rPr>
          <w:rFonts w:eastAsia="SimSun"/>
          <w:bCs/>
          <w:sz w:val="28"/>
          <w:szCs w:val="28"/>
          <w:lang w:val="en-US"/>
        </w:rPr>
        <w:t>.</w:t>
      </w:r>
      <w:r>
        <w:rPr>
          <w:rFonts w:eastAsia="SimSun"/>
          <w:bCs/>
          <w:sz w:val="28"/>
          <w:szCs w:val="28"/>
          <w:lang w:val="en-US"/>
        </w:rPr>
        <w:t>Collections</w:t>
      </w:r>
      <w:proofErr w:type="spellEnd"/>
      <w:r w:rsidRPr="00286196">
        <w:rPr>
          <w:rFonts w:eastAsia="SimSun"/>
          <w:bCs/>
          <w:sz w:val="28"/>
          <w:szCs w:val="28"/>
          <w:lang w:val="en-US"/>
        </w:rPr>
        <w:t>;</w:t>
      </w:r>
    </w:p>
    <w:p w:rsidR="00863EE0" w:rsidRPr="00286196" w:rsidRDefault="00863EE0" w:rsidP="00863EE0">
      <w:pPr>
        <w:autoSpaceDE w:val="0"/>
        <w:rPr>
          <w:rFonts w:eastAsia="SimSun"/>
          <w:bCs/>
          <w:sz w:val="28"/>
          <w:szCs w:val="28"/>
          <w:lang w:val="en-US"/>
        </w:rPr>
      </w:pPr>
      <w:proofErr w:type="gramStart"/>
      <w:r>
        <w:rPr>
          <w:rFonts w:eastAsia="SimSun"/>
          <w:color w:val="0000FF"/>
          <w:sz w:val="28"/>
          <w:szCs w:val="28"/>
          <w:lang w:val="en-US"/>
        </w:rPr>
        <w:t>using</w:t>
      </w:r>
      <w:proofErr w:type="gramEnd"/>
      <w:r w:rsidRPr="00286196">
        <w:rPr>
          <w:rFonts w:eastAsia="SimSu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eastAsia="SimSun"/>
          <w:bCs/>
          <w:sz w:val="28"/>
          <w:szCs w:val="28"/>
          <w:lang w:val="en-US"/>
        </w:rPr>
        <w:t>System</w:t>
      </w:r>
      <w:r w:rsidRPr="00286196">
        <w:rPr>
          <w:rFonts w:eastAsia="SimSun"/>
          <w:bCs/>
          <w:sz w:val="28"/>
          <w:szCs w:val="28"/>
          <w:lang w:val="en-US"/>
        </w:rPr>
        <w:t>.</w:t>
      </w:r>
      <w:r>
        <w:rPr>
          <w:rFonts w:eastAsia="SimSun"/>
          <w:bCs/>
          <w:sz w:val="28"/>
          <w:szCs w:val="28"/>
          <w:lang w:val="en-US"/>
        </w:rPr>
        <w:t>Linq</w:t>
      </w:r>
      <w:proofErr w:type="spellEnd"/>
      <w:r w:rsidRPr="00286196">
        <w:rPr>
          <w:rFonts w:eastAsia="SimSun"/>
          <w:bCs/>
          <w:sz w:val="28"/>
          <w:szCs w:val="28"/>
          <w:lang w:val="en-US"/>
        </w:rPr>
        <w:t>;</w:t>
      </w:r>
    </w:p>
    <w:p w:rsidR="00863EE0" w:rsidRPr="00286196" w:rsidRDefault="00863EE0" w:rsidP="00863EE0">
      <w:pPr>
        <w:autoSpaceDE w:val="0"/>
        <w:rPr>
          <w:rFonts w:eastAsia="SimSun"/>
          <w:bCs/>
          <w:sz w:val="28"/>
          <w:szCs w:val="28"/>
          <w:lang w:val="en-US"/>
        </w:rPr>
      </w:pPr>
      <w:proofErr w:type="gramStart"/>
      <w:r>
        <w:rPr>
          <w:rFonts w:eastAsia="SimSun"/>
          <w:color w:val="0000FF"/>
          <w:sz w:val="28"/>
          <w:szCs w:val="28"/>
          <w:lang w:val="en-US"/>
        </w:rPr>
        <w:t>using</w:t>
      </w:r>
      <w:proofErr w:type="gramEnd"/>
      <w:r w:rsidRPr="00286196">
        <w:rPr>
          <w:rFonts w:eastAsia="SimSu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eastAsia="SimSun"/>
          <w:bCs/>
          <w:sz w:val="28"/>
          <w:szCs w:val="28"/>
          <w:lang w:val="en-US"/>
        </w:rPr>
        <w:t>System</w:t>
      </w:r>
      <w:r w:rsidRPr="00286196">
        <w:rPr>
          <w:rFonts w:eastAsia="SimSun"/>
          <w:bCs/>
          <w:sz w:val="28"/>
          <w:szCs w:val="28"/>
          <w:lang w:val="en-US"/>
        </w:rPr>
        <w:t>.</w:t>
      </w:r>
      <w:r>
        <w:rPr>
          <w:rFonts w:eastAsia="SimSun"/>
          <w:bCs/>
          <w:sz w:val="28"/>
          <w:szCs w:val="28"/>
          <w:lang w:val="en-US"/>
        </w:rPr>
        <w:t>Text</w:t>
      </w:r>
      <w:proofErr w:type="spellEnd"/>
      <w:r w:rsidRPr="00286196">
        <w:rPr>
          <w:rFonts w:eastAsia="SimSun"/>
          <w:bCs/>
          <w:sz w:val="28"/>
          <w:szCs w:val="28"/>
          <w:lang w:val="en-US"/>
        </w:rPr>
        <w:t>;</w:t>
      </w:r>
    </w:p>
    <w:p w:rsidR="00863EE0" w:rsidRPr="00286196" w:rsidRDefault="00863EE0" w:rsidP="00863EE0">
      <w:pPr>
        <w:autoSpaceDE w:val="0"/>
        <w:rPr>
          <w:color w:val="0000FF"/>
          <w:sz w:val="28"/>
          <w:szCs w:val="28"/>
          <w:lang w:val="en-US"/>
        </w:rPr>
      </w:pPr>
    </w:p>
    <w:p w:rsidR="00863EE0" w:rsidRDefault="00863EE0" w:rsidP="00863EE0">
      <w:pPr>
        <w:autoSpaceDE w:val="0"/>
        <w:rPr>
          <w:sz w:val="28"/>
          <w:szCs w:val="28"/>
          <w:lang w:val="en-US"/>
        </w:rPr>
      </w:pPr>
      <w:proofErr w:type="gramStart"/>
      <w:r>
        <w:rPr>
          <w:color w:val="0000FF"/>
          <w:sz w:val="28"/>
          <w:szCs w:val="28"/>
          <w:lang w:val="en-US"/>
        </w:rPr>
        <w:t>namespace</w:t>
      </w:r>
      <w:proofErr w:type="gramEnd"/>
      <w:r w:rsidRPr="00286196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ConsoleApplication</w:t>
      </w:r>
      <w:proofErr w:type="spellEnd"/>
      <w:r>
        <w:rPr>
          <w:sz w:val="28"/>
          <w:szCs w:val="28"/>
          <w:lang w:val="en-US"/>
        </w:rPr>
        <w:t xml:space="preserve"> {</w:t>
      </w:r>
    </w:p>
    <w:p w:rsidR="00863EE0" w:rsidRDefault="00863EE0" w:rsidP="00863EE0">
      <w:pPr>
        <w:autoSpaceDE w:val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proofErr w:type="gramStart"/>
      <w:r>
        <w:rPr>
          <w:color w:val="0000FF"/>
          <w:sz w:val="28"/>
          <w:szCs w:val="28"/>
          <w:lang w:val="en-US"/>
        </w:rPr>
        <w:t>class</w:t>
      </w:r>
      <w:proofErr w:type="gramEnd"/>
      <w:r>
        <w:rPr>
          <w:sz w:val="28"/>
          <w:szCs w:val="28"/>
          <w:lang w:val="en-US"/>
        </w:rPr>
        <w:t xml:space="preserve"> </w:t>
      </w:r>
      <w:r>
        <w:rPr>
          <w:color w:val="2B91AF"/>
          <w:sz w:val="28"/>
          <w:szCs w:val="28"/>
          <w:lang w:val="en-US"/>
        </w:rPr>
        <w:t xml:space="preserve">Program </w:t>
      </w:r>
      <w:r>
        <w:rPr>
          <w:sz w:val="28"/>
          <w:szCs w:val="28"/>
          <w:lang w:val="en-US"/>
        </w:rPr>
        <w:t xml:space="preserve">    {</w:t>
      </w:r>
    </w:p>
    <w:p w:rsidR="00863EE0" w:rsidRDefault="00863EE0" w:rsidP="00863EE0">
      <w:pPr>
        <w:autoSpaceDE w:val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proofErr w:type="gramStart"/>
      <w:r>
        <w:rPr>
          <w:color w:val="0000FF"/>
          <w:sz w:val="28"/>
          <w:szCs w:val="28"/>
          <w:lang w:val="en-US"/>
        </w:rPr>
        <w:t>static</w:t>
      </w:r>
      <w:proofErr w:type="gramEnd"/>
      <w:r>
        <w:rPr>
          <w:sz w:val="28"/>
          <w:szCs w:val="28"/>
          <w:lang w:val="en-US"/>
        </w:rPr>
        <w:t xml:space="preserve"> </w:t>
      </w:r>
      <w:r>
        <w:rPr>
          <w:color w:val="0000FF"/>
          <w:sz w:val="28"/>
          <w:szCs w:val="28"/>
          <w:lang w:val="en-US"/>
        </w:rPr>
        <w:t>void</w:t>
      </w:r>
      <w:r>
        <w:rPr>
          <w:sz w:val="28"/>
          <w:szCs w:val="28"/>
          <w:lang w:val="en-US"/>
        </w:rPr>
        <w:t xml:space="preserve"> Main(</w:t>
      </w:r>
      <w:r>
        <w:rPr>
          <w:color w:val="0000FF"/>
          <w:sz w:val="28"/>
          <w:szCs w:val="28"/>
          <w:lang w:val="en-US"/>
        </w:rPr>
        <w:t>string</w:t>
      </w:r>
      <w:r>
        <w:rPr>
          <w:sz w:val="28"/>
          <w:szCs w:val="28"/>
          <w:lang w:val="en-US"/>
        </w:rPr>
        <w:t xml:space="preserve">[] </w:t>
      </w:r>
      <w:proofErr w:type="spellStart"/>
      <w:r>
        <w:rPr>
          <w:sz w:val="28"/>
          <w:szCs w:val="28"/>
          <w:lang w:val="en-US"/>
        </w:rPr>
        <w:t>args</w:t>
      </w:r>
      <w:proofErr w:type="spellEnd"/>
      <w:r>
        <w:rPr>
          <w:sz w:val="28"/>
          <w:szCs w:val="28"/>
          <w:lang w:val="en-US"/>
        </w:rPr>
        <w:t>) {</w:t>
      </w:r>
    </w:p>
    <w:p w:rsidR="00863EE0" w:rsidRDefault="00863EE0" w:rsidP="00863EE0">
      <w:pPr>
        <w:autoSpaceDE w:val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</w:t>
      </w:r>
      <w:proofErr w:type="spellStart"/>
      <w:r>
        <w:rPr>
          <w:color w:val="2B91AF"/>
          <w:sz w:val="28"/>
          <w:szCs w:val="28"/>
          <w:lang w:val="en-US"/>
        </w:rPr>
        <w:t>ArrayList</w:t>
      </w:r>
      <w:proofErr w:type="spellEnd"/>
      <w:r>
        <w:rPr>
          <w:sz w:val="28"/>
          <w:szCs w:val="28"/>
          <w:lang w:val="en-US"/>
        </w:rPr>
        <w:t xml:space="preserve"> Q = </w:t>
      </w:r>
      <w:r>
        <w:rPr>
          <w:color w:val="0000FF"/>
          <w:sz w:val="28"/>
          <w:szCs w:val="28"/>
          <w:lang w:val="en-US"/>
        </w:rPr>
        <w:t>new</w:t>
      </w:r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color w:val="2B91AF"/>
          <w:sz w:val="28"/>
          <w:szCs w:val="28"/>
          <w:lang w:val="en-US"/>
        </w:rPr>
        <w:t>ArrayList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);         </w:t>
      </w:r>
    </w:p>
    <w:p w:rsidR="00863EE0" w:rsidRDefault="00863EE0" w:rsidP="00863EE0">
      <w:pPr>
        <w:autoSpaceDE w:val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</w:t>
      </w:r>
      <w:proofErr w:type="gramStart"/>
      <w:r>
        <w:rPr>
          <w:color w:val="0000FF"/>
          <w:sz w:val="28"/>
          <w:szCs w:val="28"/>
          <w:lang w:val="en-US"/>
        </w:rPr>
        <w:t>string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str</w:t>
      </w:r>
      <w:proofErr w:type="spellEnd"/>
      <w:r>
        <w:rPr>
          <w:sz w:val="28"/>
          <w:szCs w:val="28"/>
          <w:lang w:val="en-US"/>
        </w:rPr>
        <w:t>;</w:t>
      </w:r>
    </w:p>
    <w:p w:rsidR="00863EE0" w:rsidRDefault="00863EE0" w:rsidP="00863EE0">
      <w:pPr>
        <w:autoSpaceDE w:val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>
        <w:rPr>
          <w:color w:val="2B91AF"/>
          <w:sz w:val="28"/>
          <w:szCs w:val="28"/>
          <w:lang w:val="en-US"/>
        </w:rPr>
        <w:t>Console</w:t>
      </w:r>
      <w:r>
        <w:rPr>
          <w:sz w:val="28"/>
          <w:szCs w:val="28"/>
          <w:lang w:val="en-US"/>
        </w:rPr>
        <w:t>.WriteLine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color w:val="A31515"/>
          <w:sz w:val="28"/>
          <w:szCs w:val="28"/>
          <w:lang w:val="en-US"/>
        </w:rPr>
        <w:t>"Hello"</w:t>
      </w:r>
      <w:r>
        <w:rPr>
          <w:sz w:val="28"/>
          <w:szCs w:val="28"/>
          <w:lang w:val="en-US"/>
        </w:rPr>
        <w:t>);</w:t>
      </w:r>
    </w:p>
    <w:p w:rsidR="00863EE0" w:rsidRDefault="00863EE0" w:rsidP="00863EE0">
      <w:pPr>
        <w:autoSpaceDE w:val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>
        <w:rPr>
          <w:sz w:val="28"/>
          <w:szCs w:val="28"/>
          <w:lang w:val="en-US"/>
        </w:rPr>
        <w:t>str</w:t>
      </w:r>
      <w:proofErr w:type="spellEnd"/>
      <w:proofErr w:type="gramEnd"/>
      <w:r>
        <w:rPr>
          <w:sz w:val="28"/>
          <w:szCs w:val="28"/>
          <w:lang w:val="en-US"/>
        </w:rPr>
        <w:t xml:space="preserve"> = </w:t>
      </w:r>
      <w:proofErr w:type="spellStart"/>
      <w:r>
        <w:rPr>
          <w:color w:val="2B91AF"/>
          <w:sz w:val="28"/>
          <w:szCs w:val="28"/>
          <w:lang w:val="en-US"/>
        </w:rPr>
        <w:t>Console</w:t>
      </w:r>
      <w:r>
        <w:rPr>
          <w:sz w:val="28"/>
          <w:szCs w:val="28"/>
          <w:lang w:val="en-US"/>
        </w:rPr>
        <w:t>.ReadLine</w:t>
      </w:r>
      <w:proofErr w:type="spellEnd"/>
      <w:r>
        <w:rPr>
          <w:sz w:val="28"/>
          <w:szCs w:val="28"/>
          <w:lang w:val="en-US"/>
        </w:rPr>
        <w:t>();</w:t>
      </w:r>
    </w:p>
    <w:p w:rsidR="00863EE0" w:rsidRDefault="00863EE0" w:rsidP="00863EE0">
      <w:pPr>
        <w:autoSpaceDE w:val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>
        <w:rPr>
          <w:color w:val="2B91AF"/>
          <w:sz w:val="28"/>
          <w:szCs w:val="28"/>
          <w:lang w:val="en-US"/>
        </w:rPr>
        <w:t>Console</w:t>
      </w:r>
      <w:r>
        <w:rPr>
          <w:sz w:val="28"/>
          <w:szCs w:val="28"/>
          <w:lang w:val="en-US"/>
        </w:rPr>
        <w:t>.WriteLine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color w:val="A31515"/>
          <w:sz w:val="28"/>
          <w:szCs w:val="28"/>
          <w:lang w:val="en-US"/>
        </w:rPr>
        <w:t>"is= "</w:t>
      </w:r>
      <w:r>
        <w:rPr>
          <w:sz w:val="28"/>
          <w:szCs w:val="28"/>
          <w:lang w:val="en-US"/>
        </w:rPr>
        <w:t>+</w:t>
      </w:r>
      <w:proofErr w:type="spellStart"/>
      <w:r>
        <w:rPr>
          <w:sz w:val="28"/>
          <w:szCs w:val="28"/>
          <w:lang w:val="en-US"/>
        </w:rPr>
        <w:t>str</w:t>
      </w:r>
      <w:proofErr w:type="spellEnd"/>
      <w:r>
        <w:rPr>
          <w:sz w:val="28"/>
          <w:szCs w:val="28"/>
          <w:lang w:val="en-US"/>
        </w:rPr>
        <w:t>);</w:t>
      </w:r>
    </w:p>
    <w:p w:rsidR="00863EE0" w:rsidRDefault="00863EE0" w:rsidP="00863EE0">
      <w:pPr>
        <w:autoSpaceDE w:val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>
        <w:rPr>
          <w:color w:val="2B91AF"/>
          <w:sz w:val="28"/>
          <w:szCs w:val="28"/>
          <w:lang w:val="en-US"/>
        </w:rPr>
        <w:t>Console</w:t>
      </w:r>
      <w:r>
        <w:rPr>
          <w:sz w:val="28"/>
          <w:szCs w:val="28"/>
          <w:lang w:val="en-US"/>
        </w:rPr>
        <w:t>.ReadLine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);</w:t>
      </w:r>
    </w:p>
    <w:p w:rsidR="00863EE0" w:rsidRDefault="00863EE0" w:rsidP="00863EE0">
      <w:pPr>
        <w:autoSpaceDE w:val="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</w:rPr>
        <w:t>}</w:t>
      </w:r>
    </w:p>
    <w:p w:rsidR="00863EE0" w:rsidRDefault="00863EE0" w:rsidP="00863EE0">
      <w:pPr>
        <w:autoSpaceDE w:val="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863EE0" w:rsidRDefault="00863EE0" w:rsidP="00863EE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863EE0" w:rsidRDefault="00863EE0" w:rsidP="00863EE0">
      <w:pPr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Пример 2. </w:t>
      </w:r>
      <w:r>
        <w:rPr>
          <w:bCs/>
          <w:sz w:val="28"/>
          <w:szCs w:val="28"/>
        </w:rPr>
        <w:t>Разбор входной строки по символам.</w:t>
      </w:r>
    </w:p>
    <w:p w:rsidR="00863EE0" w:rsidRDefault="00863EE0" w:rsidP="00863EE0">
      <w:pPr>
        <w:rPr>
          <w:b/>
          <w:bCs/>
          <w:sz w:val="28"/>
          <w:szCs w:val="28"/>
        </w:rPr>
      </w:pPr>
    </w:p>
    <w:p w:rsidR="00863EE0" w:rsidRDefault="00863EE0" w:rsidP="00863E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:rsidR="00863EE0" w:rsidRDefault="00863EE0" w:rsidP="00863EE0">
      <w:pPr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Пример 3.</w:t>
      </w:r>
      <w:r>
        <w:rPr>
          <w:bCs/>
          <w:sz w:val="28"/>
          <w:szCs w:val="28"/>
        </w:rPr>
        <w:t xml:space="preserve"> Проектирование и реализация правил.</w:t>
      </w:r>
    </w:p>
    <w:p w:rsidR="00863EE0" w:rsidRDefault="00863EE0" w:rsidP="00863EE0">
      <w:pPr>
        <w:rPr>
          <w:bCs/>
          <w:sz w:val="28"/>
          <w:szCs w:val="28"/>
        </w:rPr>
      </w:pPr>
    </w:p>
    <w:p w:rsidR="00863EE0" w:rsidRDefault="00863EE0" w:rsidP="00863EE0">
      <w:pPr>
        <w:rPr>
          <w:bCs/>
          <w:sz w:val="28"/>
          <w:szCs w:val="28"/>
        </w:rPr>
      </w:pPr>
    </w:p>
    <w:p w:rsidR="00863EE0" w:rsidRDefault="00863EE0" w:rsidP="00863EE0">
      <w:pPr>
        <w:autoSpaceDE w:val="0"/>
        <w:rPr>
          <w:rFonts w:eastAsia="SimSun"/>
          <w:bCs/>
          <w:sz w:val="28"/>
          <w:szCs w:val="28"/>
          <w:lang w:val="en-US"/>
        </w:rPr>
      </w:pPr>
      <w:r w:rsidRPr="006F44FC">
        <w:rPr>
          <w:rFonts w:eastAsia="SimSun"/>
          <w:bCs/>
          <w:sz w:val="28"/>
          <w:szCs w:val="28"/>
        </w:rPr>
        <w:t xml:space="preserve">            </w:t>
      </w:r>
      <w:r>
        <w:rPr>
          <w:rFonts w:eastAsia="SimSun"/>
          <w:color w:val="2B91AF"/>
          <w:sz w:val="28"/>
          <w:szCs w:val="28"/>
          <w:lang w:val="en-US"/>
        </w:rPr>
        <w:t>Delta</w:t>
      </w:r>
      <w:r>
        <w:rPr>
          <w:rFonts w:eastAsia="SimSu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eastAsia="SimSun"/>
          <w:bCs/>
          <w:sz w:val="28"/>
          <w:szCs w:val="28"/>
          <w:lang w:val="en-US"/>
        </w:rPr>
        <w:t>delta</w:t>
      </w:r>
      <w:proofErr w:type="spellEnd"/>
      <w:r>
        <w:rPr>
          <w:rFonts w:eastAsia="SimSun"/>
          <w:bCs/>
          <w:sz w:val="28"/>
          <w:szCs w:val="28"/>
          <w:lang w:val="en-US"/>
        </w:rPr>
        <w:t xml:space="preserve"> = </w:t>
      </w:r>
      <w:r>
        <w:rPr>
          <w:rFonts w:eastAsia="SimSun"/>
          <w:color w:val="0000FF"/>
          <w:sz w:val="28"/>
          <w:szCs w:val="28"/>
          <w:lang w:val="en-US"/>
        </w:rPr>
        <w:t>null</w:t>
      </w:r>
      <w:r>
        <w:rPr>
          <w:rFonts w:eastAsia="SimSun"/>
          <w:bCs/>
          <w:sz w:val="28"/>
          <w:szCs w:val="28"/>
          <w:lang w:val="en-US"/>
        </w:rPr>
        <w:t>;</w:t>
      </w:r>
    </w:p>
    <w:p w:rsidR="00863EE0" w:rsidRDefault="00863EE0" w:rsidP="00863EE0">
      <w:pPr>
        <w:autoSpaceDE w:val="0"/>
        <w:rPr>
          <w:rFonts w:eastAsia="SimSun"/>
          <w:color w:val="008000"/>
          <w:sz w:val="28"/>
          <w:szCs w:val="28"/>
          <w:lang w:val="en-US"/>
        </w:rPr>
      </w:pPr>
      <w:r>
        <w:rPr>
          <w:rFonts w:eastAsia="SimSun"/>
          <w:bCs/>
          <w:sz w:val="28"/>
          <w:szCs w:val="28"/>
          <w:lang w:val="en-US"/>
        </w:rPr>
        <w:t xml:space="preserve">    </w:t>
      </w:r>
      <w:r>
        <w:rPr>
          <w:rFonts w:eastAsia="SimSun"/>
          <w:color w:val="008000"/>
          <w:sz w:val="28"/>
          <w:szCs w:val="28"/>
          <w:lang w:val="en-US"/>
        </w:rPr>
        <w:t xml:space="preserve">// 1. </w:t>
      </w:r>
      <w:proofErr w:type="gramStart"/>
      <w:r>
        <w:rPr>
          <w:rFonts w:eastAsia="SimSun"/>
          <w:color w:val="008000"/>
          <w:sz w:val="28"/>
          <w:szCs w:val="28"/>
          <w:lang w:val="en-US"/>
        </w:rPr>
        <w:t>transition</w:t>
      </w:r>
      <w:proofErr w:type="gramEnd"/>
      <w:r>
        <w:rPr>
          <w:rFonts w:eastAsia="SimSun"/>
          <w:color w:val="008000"/>
          <w:sz w:val="28"/>
          <w:szCs w:val="28"/>
          <w:lang w:val="en-US"/>
        </w:rPr>
        <w:t xml:space="preserve">  </w:t>
      </w:r>
    </w:p>
    <w:p w:rsidR="00863EE0" w:rsidRDefault="00863EE0" w:rsidP="00863EE0">
      <w:pPr>
        <w:autoSpaceDE w:val="0"/>
        <w:rPr>
          <w:rFonts w:eastAsia="SimSun"/>
          <w:bCs/>
          <w:sz w:val="28"/>
          <w:szCs w:val="28"/>
          <w:lang w:val="en-US"/>
        </w:rPr>
      </w:pPr>
      <w:r>
        <w:rPr>
          <w:rFonts w:eastAsia="SimSun"/>
          <w:bCs/>
          <w:sz w:val="28"/>
          <w:szCs w:val="28"/>
          <w:lang w:val="en-US"/>
        </w:rPr>
        <w:t xml:space="preserve">           </w:t>
      </w:r>
      <w:proofErr w:type="gramStart"/>
      <w:r>
        <w:rPr>
          <w:rFonts w:eastAsia="SimSun"/>
          <w:bCs/>
          <w:sz w:val="28"/>
          <w:szCs w:val="28"/>
          <w:lang w:val="en-US"/>
        </w:rPr>
        <w:t>delta</w:t>
      </w:r>
      <w:proofErr w:type="gramEnd"/>
      <w:r>
        <w:rPr>
          <w:rFonts w:eastAsia="SimSun"/>
          <w:bCs/>
          <w:sz w:val="28"/>
          <w:szCs w:val="28"/>
          <w:lang w:val="en-US"/>
        </w:rPr>
        <w:t xml:space="preserve"> = </w:t>
      </w:r>
      <w:r>
        <w:rPr>
          <w:rFonts w:eastAsia="SimSun"/>
          <w:color w:val="0000FF"/>
          <w:sz w:val="28"/>
          <w:szCs w:val="28"/>
          <w:lang w:val="en-US"/>
        </w:rPr>
        <w:t>new</w:t>
      </w:r>
      <w:r>
        <w:rPr>
          <w:rFonts w:eastAsia="SimSun"/>
          <w:bCs/>
          <w:sz w:val="28"/>
          <w:szCs w:val="28"/>
          <w:lang w:val="en-US"/>
        </w:rPr>
        <w:t xml:space="preserve"> </w:t>
      </w:r>
      <w:r>
        <w:rPr>
          <w:rFonts w:eastAsia="SimSun"/>
          <w:color w:val="2B91AF"/>
          <w:sz w:val="28"/>
          <w:szCs w:val="28"/>
          <w:lang w:val="en-US"/>
        </w:rPr>
        <w:t>Delta</w:t>
      </w:r>
      <w:r>
        <w:rPr>
          <w:rFonts w:eastAsia="SimSun"/>
          <w:bCs/>
          <w:sz w:val="28"/>
          <w:szCs w:val="28"/>
          <w:lang w:val="en-US"/>
        </w:rPr>
        <w:t>(</w:t>
      </w:r>
      <w:r>
        <w:rPr>
          <w:rFonts w:eastAsia="SimSun"/>
          <w:color w:val="A31515"/>
          <w:sz w:val="28"/>
          <w:szCs w:val="28"/>
          <w:lang w:val="en-US"/>
        </w:rPr>
        <w:t>"S0"</w:t>
      </w:r>
      <w:r>
        <w:rPr>
          <w:rFonts w:eastAsia="SimSun"/>
          <w:bCs/>
          <w:sz w:val="28"/>
          <w:szCs w:val="28"/>
          <w:lang w:val="en-US"/>
        </w:rPr>
        <w:t xml:space="preserve">, </w:t>
      </w:r>
      <w:r>
        <w:rPr>
          <w:rFonts w:eastAsia="SimSun"/>
          <w:color w:val="A31515"/>
          <w:sz w:val="28"/>
          <w:szCs w:val="28"/>
          <w:lang w:val="en-US"/>
        </w:rPr>
        <w:t>"0"</w:t>
      </w:r>
      <w:r>
        <w:rPr>
          <w:rFonts w:eastAsia="SimSun"/>
          <w:bCs/>
          <w:sz w:val="28"/>
          <w:szCs w:val="28"/>
          <w:lang w:val="en-US"/>
        </w:rPr>
        <w:t xml:space="preserve">, </w:t>
      </w:r>
      <w:r>
        <w:rPr>
          <w:rFonts w:eastAsia="SimSun"/>
          <w:color w:val="0000FF"/>
          <w:sz w:val="28"/>
          <w:szCs w:val="28"/>
          <w:lang w:val="en-US"/>
        </w:rPr>
        <w:t>new</w:t>
      </w:r>
      <w:r>
        <w:rPr>
          <w:rFonts w:eastAsia="SimSu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eastAsia="SimSun"/>
          <w:color w:val="2B91AF"/>
          <w:sz w:val="28"/>
          <w:szCs w:val="28"/>
          <w:lang w:val="en-US"/>
        </w:rPr>
        <w:t>ArrayList</w:t>
      </w:r>
      <w:proofErr w:type="spellEnd"/>
      <w:r>
        <w:rPr>
          <w:rFonts w:eastAsia="SimSun"/>
          <w:bCs/>
          <w:sz w:val="28"/>
          <w:szCs w:val="28"/>
          <w:lang w:val="en-US"/>
        </w:rPr>
        <w:t>() {</w:t>
      </w:r>
      <w:r>
        <w:rPr>
          <w:rFonts w:eastAsia="SimSun"/>
          <w:color w:val="A31515"/>
          <w:sz w:val="28"/>
          <w:szCs w:val="28"/>
          <w:lang w:val="en-US"/>
        </w:rPr>
        <w:t>"</w:t>
      </w:r>
      <w:proofErr w:type="spellStart"/>
      <w:r>
        <w:rPr>
          <w:rFonts w:eastAsia="SimSun"/>
          <w:color w:val="A31515"/>
          <w:sz w:val="28"/>
          <w:szCs w:val="28"/>
          <w:lang w:val="en-US"/>
        </w:rPr>
        <w:t>A"</w:t>
      </w:r>
      <w:r>
        <w:rPr>
          <w:rFonts w:eastAsia="SimSun"/>
          <w:bCs/>
          <w:sz w:val="28"/>
          <w:szCs w:val="28"/>
          <w:lang w:val="en-US"/>
        </w:rPr>
        <w:t>,</w:t>
      </w:r>
      <w:r>
        <w:rPr>
          <w:rFonts w:eastAsia="SimSun"/>
          <w:color w:val="A31515"/>
          <w:sz w:val="28"/>
          <w:szCs w:val="28"/>
          <w:lang w:val="en-US"/>
        </w:rPr>
        <w:t>"qf</w:t>
      </w:r>
      <w:proofErr w:type="spellEnd"/>
      <w:r>
        <w:rPr>
          <w:rFonts w:eastAsia="SimSun"/>
          <w:color w:val="A31515"/>
          <w:sz w:val="28"/>
          <w:szCs w:val="28"/>
          <w:lang w:val="en-US"/>
        </w:rPr>
        <w:t>"</w:t>
      </w:r>
      <w:r>
        <w:rPr>
          <w:rFonts w:eastAsia="SimSun"/>
          <w:bCs/>
          <w:sz w:val="28"/>
          <w:szCs w:val="28"/>
          <w:lang w:val="en-US"/>
        </w:rPr>
        <w:t>});</w:t>
      </w:r>
    </w:p>
    <w:p w:rsidR="00863EE0" w:rsidRDefault="00863EE0" w:rsidP="00863EE0">
      <w:pPr>
        <w:autoSpaceDE w:val="0"/>
        <w:rPr>
          <w:rFonts w:eastAsia="SimSun"/>
          <w:bCs/>
          <w:sz w:val="28"/>
          <w:szCs w:val="28"/>
          <w:lang w:val="en-US"/>
        </w:rPr>
      </w:pPr>
      <w:r>
        <w:rPr>
          <w:rFonts w:eastAsia="SimSun"/>
          <w:bCs/>
          <w:sz w:val="28"/>
          <w:szCs w:val="28"/>
          <w:lang w:val="en-US"/>
        </w:rPr>
        <w:t xml:space="preserve">           </w:t>
      </w:r>
      <w:proofErr w:type="spellStart"/>
      <w:proofErr w:type="gramStart"/>
      <w:r>
        <w:rPr>
          <w:rFonts w:eastAsia="SimSun"/>
          <w:bCs/>
          <w:sz w:val="28"/>
          <w:szCs w:val="28"/>
          <w:lang w:val="en-US"/>
        </w:rPr>
        <w:t>DeltaList.Add</w:t>
      </w:r>
      <w:proofErr w:type="spellEnd"/>
      <w:r>
        <w:rPr>
          <w:rFonts w:eastAsia="SimSun"/>
          <w:bCs/>
          <w:sz w:val="28"/>
          <w:szCs w:val="28"/>
          <w:lang w:val="en-US"/>
        </w:rPr>
        <w:t>(</w:t>
      </w:r>
      <w:proofErr w:type="gramEnd"/>
      <w:r>
        <w:rPr>
          <w:rFonts w:eastAsia="SimSun"/>
          <w:bCs/>
          <w:sz w:val="28"/>
          <w:szCs w:val="28"/>
          <w:lang w:val="en-US"/>
        </w:rPr>
        <w:t>delta);</w:t>
      </w:r>
    </w:p>
    <w:p w:rsidR="00863EE0" w:rsidRDefault="00863EE0" w:rsidP="00863EE0">
      <w:pPr>
        <w:autoSpaceDE w:val="0"/>
        <w:rPr>
          <w:rFonts w:eastAsia="SimSun"/>
          <w:color w:val="008000"/>
          <w:sz w:val="28"/>
          <w:szCs w:val="28"/>
          <w:lang w:val="en-US"/>
        </w:rPr>
      </w:pPr>
      <w:r>
        <w:rPr>
          <w:rFonts w:eastAsia="SimSun"/>
          <w:bCs/>
          <w:sz w:val="28"/>
          <w:szCs w:val="28"/>
          <w:lang w:val="en-US"/>
        </w:rPr>
        <w:t xml:space="preserve">     </w:t>
      </w:r>
      <w:r>
        <w:rPr>
          <w:rFonts w:eastAsia="SimSun"/>
          <w:color w:val="008000"/>
          <w:sz w:val="28"/>
          <w:szCs w:val="28"/>
          <w:lang w:val="en-US"/>
        </w:rPr>
        <w:t xml:space="preserve">// 2. </w:t>
      </w:r>
      <w:proofErr w:type="gramStart"/>
      <w:r>
        <w:rPr>
          <w:rFonts w:eastAsia="SimSun"/>
          <w:color w:val="008000"/>
          <w:sz w:val="28"/>
          <w:szCs w:val="28"/>
          <w:lang w:val="en-US"/>
        </w:rPr>
        <w:t>transition</w:t>
      </w:r>
      <w:proofErr w:type="gramEnd"/>
      <w:r>
        <w:rPr>
          <w:rFonts w:eastAsia="SimSun"/>
          <w:color w:val="008000"/>
          <w:sz w:val="28"/>
          <w:szCs w:val="28"/>
          <w:lang w:val="en-US"/>
        </w:rPr>
        <w:t xml:space="preserve">  </w:t>
      </w:r>
    </w:p>
    <w:p w:rsidR="00863EE0" w:rsidRDefault="00863EE0" w:rsidP="00863EE0">
      <w:pPr>
        <w:autoSpaceDE w:val="0"/>
        <w:rPr>
          <w:rFonts w:eastAsia="SimSun"/>
          <w:bCs/>
          <w:sz w:val="28"/>
          <w:szCs w:val="28"/>
          <w:lang w:val="en-US"/>
        </w:rPr>
      </w:pPr>
      <w:r>
        <w:rPr>
          <w:rFonts w:eastAsia="SimSun"/>
          <w:bCs/>
          <w:sz w:val="28"/>
          <w:szCs w:val="28"/>
          <w:lang w:val="en-US"/>
        </w:rPr>
        <w:t xml:space="preserve">           </w:t>
      </w:r>
      <w:proofErr w:type="gramStart"/>
      <w:r>
        <w:rPr>
          <w:rFonts w:eastAsia="SimSun"/>
          <w:bCs/>
          <w:sz w:val="28"/>
          <w:szCs w:val="28"/>
          <w:lang w:val="en-US"/>
        </w:rPr>
        <w:t>delta</w:t>
      </w:r>
      <w:proofErr w:type="gramEnd"/>
      <w:r>
        <w:rPr>
          <w:rFonts w:eastAsia="SimSun"/>
          <w:bCs/>
          <w:sz w:val="28"/>
          <w:szCs w:val="28"/>
          <w:lang w:val="en-US"/>
        </w:rPr>
        <w:t xml:space="preserve"> = </w:t>
      </w:r>
      <w:r>
        <w:rPr>
          <w:rFonts w:eastAsia="SimSun"/>
          <w:color w:val="0000FF"/>
          <w:sz w:val="28"/>
          <w:szCs w:val="28"/>
          <w:lang w:val="en-US"/>
        </w:rPr>
        <w:t>new</w:t>
      </w:r>
      <w:r>
        <w:rPr>
          <w:rFonts w:eastAsia="SimSun"/>
          <w:bCs/>
          <w:sz w:val="28"/>
          <w:szCs w:val="28"/>
          <w:lang w:val="en-US"/>
        </w:rPr>
        <w:t xml:space="preserve"> </w:t>
      </w:r>
      <w:r>
        <w:rPr>
          <w:rFonts w:eastAsia="SimSun"/>
          <w:color w:val="2B91AF"/>
          <w:sz w:val="28"/>
          <w:szCs w:val="28"/>
          <w:lang w:val="en-US"/>
        </w:rPr>
        <w:t>Delta</w:t>
      </w:r>
      <w:r>
        <w:rPr>
          <w:rFonts w:eastAsia="SimSun"/>
          <w:bCs/>
          <w:sz w:val="28"/>
          <w:szCs w:val="28"/>
          <w:lang w:val="en-US"/>
        </w:rPr>
        <w:t>(</w:t>
      </w:r>
      <w:r>
        <w:rPr>
          <w:rFonts w:eastAsia="SimSun"/>
          <w:color w:val="A31515"/>
          <w:sz w:val="28"/>
          <w:szCs w:val="28"/>
          <w:lang w:val="en-US"/>
        </w:rPr>
        <w:t>"A"</w:t>
      </w:r>
      <w:r>
        <w:rPr>
          <w:rFonts w:eastAsia="SimSun"/>
          <w:bCs/>
          <w:sz w:val="28"/>
          <w:szCs w:val="28"/>
          <w:lang w:val="en-US"/>
        </w:rPr>
        <w:t xml:space="preserve">, </w:t>
      </w:r>
      <w:r>
        <w:rPr>
          <w:rFonts w:eastAsia="SimSun"/>
          <w:color w:val="A31515"/>
          <w:sz w:val="28"/>
          <w:szCs w:val="28"/>
          <w:lang w:val="en-US"/>
        </w:rPr>
        <w:t>"1"</w:t>
      </w:r>
      <w:r>
        <w:rPr>
          <w:rFonts w:eastAsia="SimSun"/>
          <w:bCs/>
          <w:sz w:val="28"/>
          <w:szCs w:val="28"/>
          <w:lang w:val="en-US"/>
        </w:rPr>
        <w:t xml:space="preserve">, </w:t>
      </w:r>
      <w:r>
        <w:rPr>
          <w:rFonts w:eastAsia="SimSun"/>
          <w:color w:val="0000FF"/>
          <w:sz w:val="28"/>
          <w:szCs w:val="28"/>
          <w:lang w:val="en-US"/>
        </w:rPr>
        <w:t>new</w:t>
      </w:r>
      <w:r>
        <w:rPr>
          <w:rFonts w:eastAsia="SimSu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eastAsia="SimSun"/>
          <w:color w:val="2B91AF"/>
          <w:sz w:val="28"/>
          <w:szCs w:val="28"/>
          <w:lang w:val="en-US"/>
        </w:rPr>
        <w:t>ArrayList</w:t>
      </w:r>
      <w:proofErr w:type="spellEnd"/>
      <w:r>
        <w:rPr>
          <w:rFonts w:eastAsia="SimSun"/>
          <w:bCs/>
          <w:sz w:val="28"/>
          <w:szCs w:val="28"/>
          <w:lang w:val="en-US"/>
        </w:rPr>
        <w:t xml:space="preserve">() { </w:t>
      </w:r>
      <w:r>
        <w:rPr>
          <w:rFonts w:eastAsia="SimSun"/>
          <w:color w:val="A31515"/>
          <w:sz w:val="28"/>
          <w:szCs w:val="28"/>
          <w:lang w:val="en-US"/>
        </w:rPr>
        <w:t>"B"</w:t>
      </w:r>
      <w:r>
        <w:rPr>
          <w:rFonts w:eastAsia="SimSun"/>
          <w:bCs/>
          <w:sz w:val="28"/>
          <w:szCs w:val="28"/>
          <w:lang w:val="en-US"/>
        </w:rPr>
        <w:t>});</w:t>
      </w:r>
    </w:p>
    <w:p w:rsidR="00863EE0" w:rsidRDefault="00863EE0" w:rsidP="00863EE0">
      <w:pPr>
        <w:autoSpaceDE w:val="0"/>
        <w:rPr>
          <w:rFonts w:eastAsia="SimSun"/>
          <w:bCs/>
          <w:sz w:val="28"/>
          <w:szCs w:val="28"/>
          <w:lang w:val="en-US"/>
        </w:rPr>
      </w:pPr>
      <w:r>
        <w:rPr>
          <w:rFonts w:eastAsia="SimSun"/>
          <w:bCs/>
          <w:sz w:val="28"/>
          <w:szCs w:val="28"/>
          <w:lang w:val="en-US"/>
        </w:rPr>
        <w:t xml:space="preserve">           </w:t>
      </w:r>
      <w:proofErr w:type="spellStart"/>
      <w:proofErr w:type="gramStart"/>
      <w:r>
        <w:rPr>
          <w:rFonts w:eastAsia="SimSun"/>
          <w:bCs/>
          <w:sz w:val="28"/>
          <w:szCs w:val="28"/>
          <w:lang w:val="en-US"/>
        </w:rPr>
        <w:t>DeltaList.Add</w:t>
      </w:r>
      <w:proofErr w:type="spellEnd"/>
      <w:r>
        <w:rPr>
          <w:rFonts w:eastAsia="SimSun"/>
          <w:bCs/>
          <w:sz w:val="28"/>
          <w:szCs w:val="28"/>
          <w:lang w:val="en-US"/>
        </w:rPr>
        <w:t>(</w:t>
      </w:r>
      <w:proofErr w:type="gramEnd"/>
      <w:r>
        <w:rPr>
          <w:rFonts w:eastAsia="SimSun"/>
          <w:bCs/>
          <w:sz w:val="28"/>
          <w:szCs w:val="28"/>
          <w:lang w:val="en-US"/>
        </w:rPr>
        <w:t>delta);</w:t>
      </w:r>
    </w:p>
    <w:p w:rsidR="00863EE0" w:rsidRDefault="00863EE0" w:rsidP="00863EE0">
      <w:pPr>
        <w:autoSpaceDE w:val="0"/>
        <w:rPr>
          <w:rFonts w:eastAsia="SimSun"/>
          <w:color w:val="008000"/>
          <w:sz w:val="28"/>
          <w:szCs w:val="28"/>
          <w:lang w:val="en-US"/>
        </w:rPr>
      </w:pPr>
      <w:r>
        <w:rPr>
          <w:rFonts w:eastAsia="SimSun"/>
          <w:bCs/>
          <w:sz w:val="28"/>
          <w:szCs w:val="28"/>
          <w:lang w:val="en-US"/>
        </w:rPr>
        <w:t xml:space="preserve">     </w:t>
      </w:r>
      <w:r>
        <w:rPr>
          <w:rFonts w:eastAsia="SimSun"/>
          <w:color w:val="008000"/>
          <w:sz w:val="28"/>
          <w:szCs w:val="28"/>
          <w:lang w:val="en-US"/>
        </w:rPr>
        <w:t xml:space="preserve">// 3. </w:t>
      </w:r>
      <w:proofErr w:type="gramStart"/>
      <w:r>
        <w:rPr>
          <w:rFonts w:eastAsia="SimSun"/>
          <w:color w:val="008000"/>
          <w:sz w:val="28"/>
          <w:szCs w:val="28"/>
          <w:lang w:val="en-US"/>
        </w:rPr>
        <w:t>transition</w:t>
      </w:r>
      <w:proofErr w:type="gramEnd"/>
      <w:r>
        <w:rPr>
          <w:rFonts w:eastAsia="SimSun"/>
          <w:color w:val="008000"/>
          <w:sz w:val="28"/>
          <w:szCs w:val="28"/>
          <w:lang w:val="en-US"/>
        </w:rPr>
        <w:t xml:space="preserve">  </w:t>
      </w:r>
    </w:p>
    <w:p w:rsidR="00863EE0" w:rsidRDefault="00863EE0" w:rsidP="00863EE0">
      <w:pPr>
        <w:autoSpaceDE w:val="0"/>
        <w:rPr>
          <w:rFonts w:eastAsia="SimSun"/>
          <w:bCs/>
          <w:sz w:val="28"/>
          <w:szCs w:val="28"/>
          <w:lang w:val="en-US"/>
        </w:rPr>
      </w:pPr>
      <w:r>
        <w:rPr>
          <w:rFonts w:eastAsia="SimSun"/>
          <w:bCs/>
          <w:sz w:val="28"/>
          <w:szCs w:val="28"/>
          <w:lang w:val="en-US"/>
        </w:rPr>
        <w:t xml:space="preserve">          </w:t>
      </w:r>
      <w:proofErr w:type="gramStart"/>
      <w:r>
        <w:rPr>
          <w:rFonts w:eastAsia="SimSun"/>
          <w:bCs/>
          <w:sz w:val="28"/>
          <w:szCs w:val="28"/>
          <w:lang w:val="en-US"/>
        </w:rPr>
        <w:t>delta</w:t>
      </w:r>
      <w:proofErr w:type="gramEnd"/>
      <w:r>
        <w:rPr>
          <w:rFonts w:eastAsia="SimSun"/>
          <w:bCs/>
          <w:sz w:val="28"/>
          <w:szCs w:val="28"/>
          <w:lang w:val="en-US"/>
        </w:rPr>
        <w:t xml:space="preserve"> = </w:t>
      </w:r>
      <w:r>
        <w:rPr>
          <w:rFonts w:eastAsia="SimSun"/>
          <w:color w:val="0000FF"/>
          <w:sz w:val="28"/>
          <w:szCs w:val="28"/>
          <w:lang w:val="en-US"/>
        </w:rPr>
        <w:t>new</w:t>
      </w:r>
      <w:r>
        <w:rPr>
          <w:rFonts w:eastAsia="SimSun"/>
          <w:bCs/>
          <w:sz w:val="28"/>
          <w:szCs w:val="28"/>
          <w:lang w:val="en-US"/>
        </w:rPr>
        <w:t xml:space="preserve"> </w:t>
      </w:r>
      <w:r>
        <w:rPr>
          <w:rFonts w:eastAsia="SimSun"/>
          <w:color w:val="2B91AF"/>
          <w:sz w:val="28"/>
          <w:szCs w:val="28"/>
          <w:lang w:val="en-US"/>
        </w:rPr>
        <w:t>Delta</w:t>
      </w:r>
      <w:r>
        <w:rPr>
          <w:rFonts w:eastAsia="SimSun"/>
          <w:bCs/>
          <w:sz w:val="28"/>
          <w:szCs w:val="28"/>
          <w:lang w:val="en-US"/>
        </w:rPr>
        <w:t>(</w:t>
      </w:r>
      <w:r>
        <w:rPr>
          <w:rFonts w:eastAsia="SimSun"/>
          <w:color w:val="A31515"/>
          <w:sz w:val="28"/>
          <w:szCs w:val="28"/>
          <w:lang w:val="en-US"/>
        </w:rPr>
        <w:t>"B"</w:t>
      </w:r>
      <w:r>
        <w:rPr>
          <w:rFonts w:eastAsia="SimSun"/>
          <w:bCs/>
          <w:sz w:val="28"/>
          <w:szCs w:val="28"/>
          <w:lang w:val="en-US"/>
        </w:rPr>
        <w:t xml:space="preserve">, </w:t>
      </w:r>
      <w:r>
        <w:rPr>
          <w:rFonts w:eastAsia="SimSun"/>
          <w:color w:val="A31515"/>
          <w:sz w:val="28"/>
          <w:szCs w:val="28"/>
          <w:lang w:val="en-US"/>
        </w:rPr>
        <w:t>"0"</w:t>
      </w:r>
      <w:r>
        <w:rPr>
          <w:rFonts w:eastAsia="SimSun"/>
          <w:bCs/>
          <w:sz w:val="28"/>
          <w:szCs w:val="28"/>
          <w:lang w:val="en-US"/>
        </w:rPr>
        <w:t xml:space="preserve">, </w:t>
      </w:r>
      <w:r>
        <w:rPr>
          <w:rFonts w:eastAsia="SimSun"/>
          <w:color w:val="0000FF"/>
          <w:sz w:val="28"/>
          <w:szCs w:val="28"/>
          <w:lang w:val="en-US"/>
        </w:rPr>
        <w:t>new</w:t>
      </w:r>
      <w:r>
        <w:rPr>
          <w:rFonts w:eastAsia="SimSu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eastAsia="SimSun"/>
          <w:color w:val="2B91AF"/>
          <w:sz w:val="28"/>
          <w:szCs w:val="28"/>
          <w:lang w:val="en-US"/>
        </w:rPr>
        <w:t>ArrayList</w:t>
      </w:r>
      <w:proofErr w:type="spellEnd"/>
      <w:r>
        <w:rPr>
          <w:rFonts w:eastAsia="SimSun"/>
          <w:bCs/>
          <w:sz w:val="28"/>
          <w:szCs w:val="28"/>
          <w:lang w:val="en-US"/>
        </w:rPr>
        <w:t xml:space="preserve">() { </w:t>
      </w:r>
      <w:r>
        <w:rPr>
          <w:rFonts w:eastAsia="SimSun"/>
          <w:color w:val="A31515"/>
          <w:sz w:val="28"/>
          <w:szCs w:val="28"/>
          <w:lang w:val="en-US"/>
        </w:rPr>
        <w:t>"</w:t>
      </w:r>
      <w:proofErr w:type="spellStart"/>
      <w:r>
        <w:rPr>
          <w:rFonts w:eastAsia="SimSun"/>
          <w:color w:val="A31515"/>
          <w:sz w:val="28"/>
          <w:szCs w:val="28"/>
          <w:lang w:val="en-US"/>
        </w:rPr>
        <w:t>A"</w:t>
      </w:r>
      <w:r>
        <w:rPr>
          <w:rFonts w:eastAsia="SimSun"/>
          <w:bCs/>
          <w:sz w:val="28"/>
          <w:szCs w:val="28"/>
          <w:lang w:val="en-US"/>
        </w:rPr>
        <w:t>,</w:t>
      </w:r>
      <w:r>
        <w:rPr>
          <w:rFonts w:eastAsia="SimSun"/>
          <w:color w:val="A31515"/>
          <w:sz w:val="28"/>
          <w:szCs w:val="28"/>
          <w:lang w:val="en-US"/>
        </w:rPr>
        <w:t>"qf</w:t>
      </w:r>
      <w:proofErr w:type="spellEnd"/>
      <w:r>
        <w:rPr>
          <w:rFonts w:eastAsia="SimSun"/>
          <w:color w:val="A31515"/>
          <w:sz w:val="28"/>
          <w:szCs w:val="28"/>
          <w:lang w:val="en-US"/>
        </w:rPr>
        <w:t>"</w:t>
      </w:r>
      <w:r>
        <w:rPr>
          <w:rFonts w:eastAsia="SimSun"/>
          <w:bCs/>
          <w:sz w:val="28"/>
          <w:szCs w:val="28"/>
          <w:lang w:val="en-US"/>
        </w:rPr>
        <w:t>});</w:t>
      </w:r>
    </w:p>
    <w:p w:rsidR="00863EE0" w:rsidRDefault="00863EE0" w:rsidP="00863EE0">
      <w:pPr>
        <w:autoSpaceDE w:val="0"/>
        <w:rPr>
          <w:rFonts w:eastAsia="SimSun"/>
          <w:bCs/>
          <w:sz w:val="28"/>
          <w:szCs w:val="28"/>
          <w:lang w:val="en-US"/>
        </w:rPr>
      </w:pPr>
      <w:r>
        <w:rPr>
          <w:rFonts w:eastAsia="SimSun"/>
          <w:bCs/>
          <w:sz w:val="28"/>
          <w:szCs w:val="28"/>
          <w:lang w:val="en-US"/>
        </w:rPr>
        <w:t xml:space="preserve">          </w:t>
      </w:r>
      <w:proofErr w:type="spellStart"/>
      <w:proofErr w:type="gramStart"/>
      <w:r>
        <w:rPr>
          <w:rFonts w:eastAsia="SimSun"/>
          <w:bCs/>
          <w:sz w:val="28"/>
          <w:szCs w:val="28"/>
          <w:lang w:val="en-US"/>
        </w:rPr>
        <w:t>DeltaList.Add</w:t>
      </w:r>
      <w:proofErr w:type="spellEnd"/>
      <w:r>
        <w:rPr>
          <w:rFonts w:eastAsia="SimSun"/>
          <w:bCs/>
          <w:sz w:val="28"/>
          <w:szCs w:val="28"/>
          <w:lang w:val="en-US"/>
        </w:rPr>
        <w:t>(</w:t>
      </w:r>
      <w:proofErr w:type="gramEnd"/>
      <w:r>
        <w:rPr>
          <w:rFonts w:eastAsia="SimSun"/>
          <w:bCs/>
          <w:sz w:val="28"/>
          <w:szCs w:val="28"/>
          <w:lang w:val="en-US"/>
        </w:rPr>
        <w:t>delta);</w:t>
      </w:r>
    </w:p>
    <w:p w:rsidR="00863EE0" w:rsidRPr="006F44FC" w:rsidRDefault="00863EE0" w:rsidP="00863EE0">
      <w:pPr>
        <w:rPr>
          <w:b/>
          <w:bCs/>
          <w:sz w:val="28"/>
          <w:szCs w:val="28"/>
          <w:lang w:val="en-US"/>
        </w:rPr>
      </w:pPr>
    </w:p>
    <w:p w:rsidR="00863EE0" w:rsidRPr="00286196" w:rsidRDefault="00863EE0" w:rsidP="00863EE0">
      <w:pPr>
        <w:autoSpaceDE w:val="0"/>
        <w:rPr>
          <w:rFonts w:eastAsia="SimSun"/>
          <w:color w:val="008000"/>
          <w:sz w:val="28"/>
          <w:szCs w:val="28"/>
          <w:lang w:val="en-US"/>
        </w:rPr>
      </w:pPr>
      <w:r w:rsidRPr="00286196">
        <w:rPr>
          <w:rFonts w:eastAsia="SimSun"/>
          <w:bCs/>
          <w:sz w:val="28"/>
          <w:szCs w:val="28"/>
          <w:lang w:val="en-US"/>
        </w:rPr>
        <w:t xml:space="preserve">    </w:t>
      </w:r>
      <w:proofErr w:type="gramStart"/>
      <w:r>
        <w:rPr>
          <w:rFonts w:eastAsia="SimSun"/>
          <w:color w:val="0000FF"/>
          <w:sz w:val="28"/>
          <w:szCs w:val="28"/>
          <w:lang w:val="en-US"/>
        </w:rPr>
        <w:t>class</w:t>
      </w:r>
      <w:proofErr w:type="gramEnd"/>
      <w:r w:rsidRPr="00286196">
        <w:rPr>
          <w:rFonts w:eastAsia="SimSun"/>
          <w:bCs/>
          <w:sz w:val="28"/>
          <w:szCs w:val="28"/>
          <w:lang w:val="en-US"/>
        </w:rPr>
        <w:t xml:space="preserve"> </w:t>
      </w:r>
      <w:r>
        <w:rPr>
          <w:rFonts w:eastAsia="SimSun"/>
          <w:color w:val="2B91AF"/>
          <w:sz w:val="28"/>
          <w:szCs w:val="28"/>
          <w:lang w:val="en-US"/>
        </w:rPr>
        <w:t>Delta</w:t>
      </w:r>
      <w:r w:rsidRPr="00286196">
        <w:rPr>
          <w:rFonts w:eastAsia="SimSun"/>
          <w:bCs/>
          <w:sz w:val="28"/>
          <w:szCs w:val="28"/>
          <w:lang w:val="en-US"/>
        </w:rPr>
        <w:t xml:space="preserve">  {   </w:t>
      </w:r>
      <w:r w:rsidRPr="00286196">
        <w:rPr>
          <w:rFonts w:eastAsia="SimSun"/>
          <w:color w:val="008000"/>
          <w:sz w:val="28"/>
          <w:szCs w:val="28"/>
          <w:lang w:val="en-US"/>
        </w:rPr>
        <w:t xml:space="preserve">// </w:t>
      </w:r>
      <w:r>
        <w:rPr>
          <w:rFonts w:eastAsia="SimSun"/>
          <w:color w:val="008000"/>
          <w:sz w:val="28"/>
          <w:szCs w:val="28"/>
        </w:rPr>
        <w:t>структура</w:t>
      </w:r>
      <w:r w:rsidRPr="00286196">
        <w:rPr>
          <w:rFonts w:eastAsia="SimSun"/>
          <w:color w:val="008000"/>
          <w:sz w:val="28"/>
          <w:szCs w:val="28"/>
          <w:lang w:val="en-US"/>
        </w:rPr>
        <w:t xml:space="preserve"> </w:t>
      </w:r>
      <w:r>
        <w:rPr>
          <w:rFonts w:eastAsia="SimSun"/>
          <w:color w:val="008000"/>
          <w:sz w:val="28"/>
          <w:szCs w:val="28"/>
          <w:lang w:val="en-US"/>
        </w:rPr>
        <w:t>Delta</w:t>
      </w:r>
      <w:r w:rsidRPr="00286196">
        <w:rPr>
          <w:rFonts w:eastAsia="SimSun"/>
          <w:color w:val="008000"/>
          <w:sz w:val="28"/>
          <w:szCs w:val="28"/>
          <w:lang w:val="en-US"/>
        </w:rPr>
        <w:t xml:space="preserve"> </w:t>
      </w:r>
      <w:r>
        <w:rPr>
          <w:rFonts w:eastAsia="SimSun"/>
          <w:color w:val="008000"/>
          <w:sz w:val="28"/>
          <w:szCs w:val="28"/>
        </w:rPr>
        <w:t>правил</w:t>
      </w:r>
      <w:r w:rsidRPr="00286196">
        <w:rPr>
          <w:rFonts w:eastAsia="SimSun"/>
          <w:color w:val="008000"/>
          <w:sz w:val="28"/>
          <w:szCs w:val="28"/>
          <w:lang w:val="en-US"/>
        </w:rPr>
        <w:t xml:space="preserve"> </w:t>
      </w:r>
      <w:r>
        <w:rPr>
          <w:rFonts w:eastAsia="SimSun"/>
          <w:color w:val="008000"/>
          <w:sz w:val="28"/>
          <w:szCs w:val="28"/>
        </w:rPr>
        <w:t>переписывания</w:t>
      </w:r>
      <w:r w:rsidRPr="00286196">
        <w:rPr>
          <w:rFonts w:eastAsia="SimSun"/>
          <w:color w:val="008000"/>
          <w:sz w:val="28"/>
          <w:szCs w:val="28"/>
          <w:lang w:val="en-US"/>
        </w:rPr>
        <w:t xml:space="preserve"> </w:t>
      </w:r>
    </w:p>
    <w:p w:rsidR="00863EE0" w:rsidRDefault="00863EE0" w:rsidP="00863EE0">
      <w:pPr>
        <w:autoSpaceDE w:val="0"/>
        <w:rPr>
          <w:rFonts w:eastAsia="SimSun"/>
          <w:bCs/>
          <w:sz w:val="28"/>
          <w:szCs w:val="28"/>
          <w:lang w:val="en-US"/>
        </w:rPr>
      </w:pPr>
      <w:r w:rsidRPr="00286196">
        <w:rPr>
          <w:rFonts w:eastAsia="SimSun"/>
          <w:bCs/>
          <w:sz w:val="28"/>
          <w:szCs w:val="28"/>
          <w:lang w:val="en-US"/>
        </w:rPr>
        <w:t xml:space="preserve">        </w:t>
      </w:r>
      <w:proofErr w:type="gramStart"/>
      <w:r>
        <w:rPr>
          <w:rFonts w:eastAsia="SimSun"/>
          <w:color w:val="0000FF"/>
          <w:sz w:val="28"/>
          <w:szCs w:val="28"/>
          <w:lang w:val="en-US"/>
        </w:rPr>
        <w:t>private</w:t>
      </w:r>
      <w:proofErr w:type="gramEnd"/>
      <w:r>
        <w:rPr>
          <w:rFonts w:eastAsia="SimSun"/>
          <w:bCs/>
          <w:sz w:val="28"/>
          <w:szCs w:val="28"/>
          <w:lang w:val="en-US"/>
        </w:rPr>
        <w:t xml:space="preserve"> </w:t>
      </w:r>
      <w:r>
        <w:rPr>
          <w:rFonts w:eastAsia="SimSun"/>
          <w:color w:val="0000FF"/>
          <w:sz w:val="28"/>
          <w:szCs w:val="28"/>
          <w:lang w:val="en-US"/>
        </w:rPr>
        <w:t>string</w:t>
      </w:r>
      <w:r>
        <w:rPr>
          <w:rFonts w:eastAsia="SimSu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eastAsia="SimSun"/>
          <w:bCs/>
          <w:sz w:val="28"/>
          <w:szCs w:val="28"/>
          <w:lang w:val="en-US"/>
        </w:rPr>
        <w:t>LeftNoTerm</w:t>
      </w:r>
      <w:proofErr w:type="spellEnd"/>
      <w:r>
        <w:rPr>
          <w:rFonts w:eastAsia="SimSun"/>
          <w:bCs/>
          <w:sz w:val="28"/>
          <w:szCs w:val="28"/>
          <w:lang w:val="en-US"/>
        </w:rPr>
        <w:t xml:space="preserve"> = </w:t>
      </w:r>
      <w:r>
        <w:rPr>
          <w:rFonts w:eastAsia="SimSun"/>
          <w:color w:val="0000FF"/>
          <w:sz w:val="28"/>
          <w:szCs w:val="28"/>
          <w:lang w:val="en-US"/>
        </w:rPr>
        <w:t>null</w:t>
      </w:r>
      <w:r>
        <w:rPr>
          <w:rFonts w:eastAsia="SimSun"/>
          <w:bCs/>
          <w:sz w:val="28"/>
          <w:szCs w:val="28"/>
          <w:lang w:val="en-US"/>
        </w:rPr>
        <w:t>;</w:t>
      </w:r>
    </w:p>
    <w:p w:rsidR="00863EE0" w:rsidRDefault="00863EE0" w:rsidP="00863EE0">
      <w:pPr>
        <w:autoSpaceDE w:val="0"/>
        <w:rPr>
          <w:rFonts w:eastAsia="SimSun"/>
          <w:bCs/>
          <w:sz w:val="28"/>
          <w:szCs w:val="28"/>
          <w:lang w:val="en-US"/>
        </w:rPr>
      </w:pPr>
      <w:r>
        <w:rPr>
          <w:rFonts w:eastAsia="SimSun"/>
          <w:bCs/>
          <w:sz w:val="28"/>
          <w:szCs w:val="28"/>
          <w:lang w:val="en-US"/>
        </w:rPr>
        <w:t xml:space="preserve">        </w:t>
      </w:r>
      <w:proofErr w:type="gramStart"/>
      <w:r>
        <w:rPr>
          <w:rFonts w:eastAsia="SimSun"/>
          <w:color w:val="0000FF"/>
          <w:sz w:val="28"/>
          <w:szCs w:val="28"/>
          <w:lang w:val="en-US"/>
        </w:rPr>
        <w:t>private</w:t>
      </w:r>
      <w:proofErr w:type="gramEnd"/>
      <w:r>
        <w:rPr>
          <w:rFonts w:eastAsia="SimSun"/>
          <w:bCs/>
          <w:sz w:val="28"/>
          <w:szCs w:val="28"/>
          <w:lang w:val="en-US"/>
        </w:rPr>
        <w:t xml:space="preserve"> </w:t>
      </w:r>
      <w:r>
        <w:rPr>
          <w:rFonts w:eastAsia="SimSun"/>
          <w:color w:val="0000FF"/>
          <w:sz w:val="28"/>
          <w:szCs w:val="28"/>
          <w:lang w:val="en-US"/>
        </w:rPr>
        <w:t>string</w:t>
      </w:r>
      <w:r>
        <w:rPr>
          <w:rFonts w:eastAsia="SimSu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eastAsia="SimSun"/>
          <w:bCs/>
          <w:sz w:val="28"/>
          <w:szCs w:val="28"/>
          <w:lang w:val="en-US"/>
        </w:rPr>
        <w:t>LeftTerm</w:t>
      </w:r>
      <w:proofErr w:type="spellEnd"/>
      <w:r>
        <w:rPr>
          <w:rFonts w:eastAsia="SimSun"/>
          <w:bCs/>
          <w:sz w:val="28"/>
          <w:szCs w:val="28"/>
          <w:lang w:val="en-US"/>
        </w:rPr>
        <w:t xml:space="preserve">      = </w:t>
      </w:r>
      <w:r>
        <w:rPr>
          <w:rFonts w:eastAsia="SimSun"/>
          <w:color w:val="0000FF"/>
          <w:sz w:val="28"/>
          <w:szCs w:val="28"/>
          <w:lang w:val="en-US"/>
        </w:rPr>
        <w:t>null</w:t>
      </w:r>
      <w:r>
        <w:rPr>
          <w:rFonts w:eastAsia="SimSun"/>
          <w:bCs/>
          <w:sz w:val="28"/>
          <w:szCs w:val="28"/>
          <w:lang w:val="en-US"/>
        </w:rPr>
        <w:t>;</w:t>
      </w:r>
    </w:p>
    <w:p w:rsidR="00863EE0" w:rsidRDefault="00863EE0" w:rsidP="00863EE0">
      <w:pPr>
        <w:autoSpaceDE w:val="0"/>
        <w:rPr>
          <w:rFonts w:eastAsia="SimSun"/>
          <w:bCs/>
          <w:sz w:val="28"/>
          <w:szCs w:val="28"/>
          <w:lang w:val="en-US"/>
        </w:rPr>
      </w:pPr>
      <w:r>
        <w:rPr>
          <w:rFonts w:eastAsia="SimSun"/>
          <w:bCs/>
          <w:sz w:val="28"/>
          <w:szCs w:val="28"/>
          <w:lang w:val="en-US"/>
        </w:rPr>
        <w:t xml:space="preserve">        </w:t>
      </w:r>
      <w:proofErr w:type="gramStart"/>
      <w:r>
        <w:rPr>
          <w:rFonts w:eastAsia="SimSun"/>
          <w:color w:val="0000FF"/>
          <w:sz w:val="28"/>
          <w:szCs w:val="28"/>
          <w:lang w:val="en-US"/>
        </w:rPr>
        <w:t>private</w:t>
      </w:r>
      <w:proofErr w:type="gramEnd"/>
      <w:r>
        <w:rPr>
          <w:rFonts w:eastAsia="SimSu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eastAsia="SimSun"/>
          <w:color w:val="2B91AF"/>
          <w:sz w:val="28"/>
          <w:szCs w:val="28"/>
          <w:lang w:val="en-US"/>
        </w:rPr>
        <w:t>ArrayList</w:t>
      </w:r>
      <w:proofErr w:type="spellEnd"/>
      <w:r>
        <w:rPr>
          <w:rFonts w:eastAsia="SimSun"/>
          <w:bCs/>
          <w:sz w:val="28"/>
          <w:szCs w:val="28"/>
          <w:lang w:val="en-US"/>
        </w:rPr>
        <w:t xml:space="preserve"> Right      = </w:t>
      </w:r>
      <w:r>
        <w:rPr>
          <w:rFonts w:eastAsia="SimSun"/>
          <w:color w:val="0000FF"/>
          <w:sz w:val="28"/>
          <w:szCs w:val="28"/>
          <w:lang w:val="en-US"/>
        </w:rPr>
        <w:t>null</w:t>
      </w:r>
      <w:r>
        <w:rPr>
          <w:rFonts w:eastAsia="SimSun"/>
          <w:bCs/>
          <w:sz w:val="28"/>
          <w:szCs w:val="28"/>
          <w:lang w:val="en-US"/>
        </w:rPr>
        <w:t>;</w:t>
      </w:r>
    </w:p>
    <w:p w:rsidR="00863EE0" w:rsidRDefault="00863EE0" w:rsidP="00863EE0">
      <w:pPr>
        <w:autoSpaceDE w:val="0"/>
        <w:rPr>
          <w:rFonts w:eastAsia="SimSun"/>
          <w:bCs/>
          <w:sz w:val="28"/>
          <w:szCs w:val="28"/>
          <w:lang w:val="en-US"/>
        </w:rPr>
      </w:pPr>
      <w:r>
        <w:rPr>
          <w:rFonts w:eastAsia="SimSun"/>
          <w:bCs/>
          <w:sz w:val="28"/>
          <w:szCs w:val="28"/>
          <w:lang w:val="en-US"/>
        </w:rPr>
        <w:t xml:space="preserve">        </w:t>
      </w:r>
      <w:proofErr w:type="gramStart"/>
      <w:r>
        <w:rPr>
          <w:rFonts w:eastAsia="SimSun"/>
          <w:color w:val="0000FF"/>
          <w:sz w:val="28"/>
          <w:szCs w:val="28"/>
          <w:lang w:val="en-US"/>
        </w:rPr>
        <w:t>public</w:t>
      </w:r>
      <w:proofErr w:type="gramEnd"/>
      <w:r>
        <w:rPr>
          <w:rFonts w:eastAsia="SimSun"/>
          <w:bCs/>
          <w:sz w:val="28"/>
          <w:szCs w:val="28"/>
          <w:lang w:val="en-US"/>
        </w:rPr>
        <w:t xml:space="preserve"> </w:t>
      </w:r>
      <w:r>
        <w:rPr>
          <w:rFonts w:eastAsia="SimSun"/>
          <w:color w:val="0000FF"/>
          <w:sz w:val="28"/>
          <w:szCs w:val="28"/>
          <w:lang w:val="en-US"/>
        </w:rPr>
        <w:t>string</w:t>
      </w:r>
      <w:r>
        <w:rPr>
          <w:rFonts w:eastAsia="SimSu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eastAsia="SimSun"/>
          <w:bCs/>
          <w:sz w:val="28"/>
          <w:szCs w:val="28"/>
          <w:lang w:val="en-US"/>
        </w:rPr>
        <w:t>leftNoTerm</w:t>
      </w:r>
      <w:proofErr w:type="spellEnd"/>
      <w:r>
        <w:rPr>
          <w:rFonts w:eastAsia="SimSun"/>
          <w:bCs/>
          <w:sz w:val="28"/>
          <w:szCs w:val="28"/>
          <w:lang w:val="en-US"/>
        </w:rPr>
        <w:t xml:space="preserve"> { </w:t>
      </w:r>
      <w:r>
        <w:rPr>
          <w:rFonts w:eastAsia="SimSun"/>
          <w:color w:val="0000FF"/>
          <w:sz w:val="28"/>
          <w:szCs w:val="28"/>
          <w:lang w:val="en-US"/>
        </w:rPr>
        <w:t>get</w:t>
      </w:r>
      <w:r>
        <w:rPr>
          <w:rFonts w:eastAsia="SimSun"/>
          <w:bCs/>
          <w:sz w:val="28"/>
          <w:szCs w:val="28"/>
          <w:lang w:val="en-US"/>
        </w:rPr>
        <w:t xml:space="preserve"> { </w:t>
      </w:r>
      <w:r>
        <w:rPr>
          <w:rFonts w:eastAsia="SimSun"/>
          <w:color w:val="0000FF"/>
          <w:sz w:val="28"/>
          <w:szCs w:val="28"/>
          <w:lang w:val="en-US"/>
        </w:rPr>
        <w:t>return</w:t>
      </w:r>
      <w:r>
        <w:rPr>
          <w:rFonts w:eastAsia="SimSu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eastAsia="SimSun"/>
          <w:bCs/>
          <w:sz w:val="28"/>
          <w:szCs w:val="28"/>
          <w:lang w:val="en-US"/>
        </w:rPr>
        <w:t>LeftNoTerm</w:t>
      </w:r>
      <w:proofErr w:type="spellEnd"/>
      <w:r>
        <w:rPr>
          <w:rFonts w:eastAsia="SimSun"/>
          <w:bCs/>
          <w:sz w:val="28"/>
          <w:szCs w:val="28"/>
          <w:lang w:val="en-US"/>
        </w:rPr>
        <w:t xml:space="preserve">; } </w:t>
      </w:r>
      <w:r>
        <w:rPr>
          <w:rFonts w:eastAsia="SimSun"/>
          <w:color w:val="0000FF"/>
          <w:sz w:val="28"/>
          <w:szCs w:val="28"/>
          <w:lang w:val="en-US"/>
        </w:rPr>
        <w:t>set</w:t>
      </w:r>
      <w:r>
        <w:rPr>
          <w:rFonts w:eastAsia="SimSun"/>
          <w:bCs/>
          <w:sz w:val="28"/>
          <w:szCs w:val="28"/>
          <w:lang w:val="en-US"/>
        </w:rPr>
        <w:t xml:space="preserve"> { </w:t>
      </w:r>
      <w:proofErr w:type="spellStart"/>
      <w:r>
        <w:rPr>
          <w:rFonts w:eastAsia="SimSun"/>
          <w:bCs/>
          <w:sz w:val="28"/>
          <w:szCs w:val="28"/>
          <w:lang w:val="en-US"/>
        </w:rPr>
        <w:t>LeftNoTerm</w:t>
      </w:r>
      <w:proofErr w:type="spellEnd"/>
      <w:r>
        <w:rPr>
          <w:rFonts w:eastAsia="SimSun"/>
          <w:bCs/>
          <w:sz w:val="28"/>
          <w:szCs w:val="28"/>
          <w:lang w:val="en-US"/>
        </w:rPr>
        <w:t xml:space="preserve"> = </w:t>
      </w:r>
      <w:r>
        <w:rPr>
          <w:rFonts w:eastAsia="SimSun"/>
          <w:color w:val="0000FF"/>
          <w:sz w:val="28"/>
          <w:szCs w:val="28"/>
          <w:lang w:val="en-US"/>
        </w:rPr>
        <w:t>value</w:t>
      </w:r>
      <w:r>
        <w:rPr>
          <w:rFonts w:eastAsia="SimSun"/>
          <w:bCs/>
          <w:sz w:val="28"/>
          <w:szCs w:val="28"/>
          <w:lang w:val="en-US"/>
        </w:rPr>
        <w:t>; } }</w:t>
      </w:r>
    </w:p>
    <w:p w:rsidR="00863EE0" w:rsidRDefault="00863EE0" w:rsidP="00863EE0">
      <w:pPr>
        <w:autoSpaceDE w:val="0"/>
        <w:rPr>
          <w:rFonts w:eastAsia="SimSun"/>
          <w:bCs/>
          <w:sz w:val="28"/>
          <w:szCs w:val="28"/>
          <w:lang w:val="en-US"/>
        </w:rPr>
      </w:pPr>
      <w:r>
        <w:rPr>
          <w:rFonts w:eastAsia="SimSun"/>
          <w:bCs/>
          <w:sz w:val="28"/>
          <w:szCs w:val="28"/>
          <w:lang w:val="en-US"/>
        </w:rPr>
        <w:t xml:space="preserve">        </w:t>
      </w:r>
      <w:proofErr w:type="gramStart"/>
      <w:r>
        <w:rPr>
          <w:rFonts w:eastAsia="SimSun"/>
          <w:color w:val="0000FF"/>
          <w:sz w:val="28"/>
          <w:szCs w:val="28"/>
          <w:lang w:val="en-US"/>
        </w:rPr>
        <w:t>public</w:t>
      </w:r>
      <w:proofErr w:type="gramEnd"/>
      <w:r>
        <w:rPr>
          <w:rFonts w:eastAsia="SimSun"/>
          <w:bCs/>
          <w:sz w:val="28"/>
          <w:szCs w:val="28"/>
          <w:lang w:val="en-US"/>
        </w:rPr>
        <w:t xml:space="preserve"> </w:t>
      </w:r>
      <w:r>
        <w:rPr>
          <w:rFonts w:eastAsia="SimSun"/>
          <w:color w:val="0000FF"/>
          <w:sz w:val="28"/>
          <w:szCs w:val="28"/>
          <w:lang w:val="en-US"/>
        </w:rPr>
        <w:t>string</w:t>
      </w:r>
      <w:r>
        <w:rPr>
          <w:rFonts w:eastAsia="SimSu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eastAsia="SimSun"/>
          <w:bCs/>
          <w:sz w:val="28"/>
          <w:szCs w:val="28"/>
          <w:lang w:val="en-US"/>
        </w:rPr>
        <w:t>leftTerm</w:t>
      </w:r>
      <w:proofErr w:type="spellEnd"/>
      <w:r>
        <w:rPr>
          <w:rFonts w:eastAsia="SimSun"/>
          <w:bCs/>
          <w:sz w:val="28"/>
          <w:szCs w:val="28"/>
          <w:lang w:val="en-US"/>
        </w:rPr>
        <w:t xml:space="preserve"> { </w:t>
      </w:r>
      <w:r>
        <w:rPr>
          <w:rFonts w:eastAsia="SimSun"/>
          <w:color w:val="0000FF"/>
          <w:sz w:val="28"/>
          <w:szCs w:val="28"/>
          <w:lang w:val="en-US"/>
        </w:rPr>
        <w:t>get</w:t>
      </w:r>
      <w:r>
        <w:rPr>
          <w:rFonts w:eastAsia="SimSun"/>
          <w:bCs/>
          <w:sz w:val="28"/>
          <w:szCs w:val="28"/>
          <w:lang w:val="en-US"/>
        </w:rPr>
        <w:t xml:space="preserve"> { </w:t>
      </w:r>
      <w:r>
        <w:rPr>
          <w:rFonts w:eastAsia="SimSun"/>
          <w:color w:val="0000FF"/>
          <w:sz w:val="28"/>
          <w:szCs w:val="28"/>
          <w:lang w:val="en-US"/>
        </w:rPr>
        <w:t>return</w:t>
      </w:r>
      <w:r>
        <w:rPr>
          <w:rFonts w:eastAsia="SimSu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eastAsia="SimSun"/>
          <w:bCs/>
          <w:sz w:val="28"/>
          <w:szCs w:val="28"/>
          <w:lang w:val="en-US"/>
        </w:rPr>
        <w:t>LeftTerm</w:t>
      </w:r>
      <w:proofErr w:type="spellEnd"/>
      <w:r>
        <w:rPr>
          <w:rFonts w:eastAsia="SimSun"/>
          <w:bCs/>
          <w:sz w:val="28"/>
          <w:szCs w:val="28"/>
          <w:lang w:val="en-US"/>
        </w:rPr>
        <w:t xml:space="preserve">; } </w:t>
      </w:r>
      <w:r>
        <w:rPr>
          <w:rFonts w:eastAsia="SimSun"/>
          <w:color w:val="0000FF"/>
          <w:sz w:val="28"/>
          <w:szCs w:val="28"/>
          <w:lang w:val="en-US"/>
        </w:rPr>
        <w:t>set</w:t>
      </w:r>
      <w:r>
        <w:rPr>
          <w:rFonts w:eastAsia="SimSun"/>
          <w:bCs/>
          <w:sz w:val="28"/>
          <w:szCs w:val="28"/>
          <w:lang w:val="en-US"/>
        </w:rPr>
        <w:t xml:space="preserve"> { </w:t>
      </w:r>
      <w:proofErr w:type="spellStart"/>
      <w:r>
        <w:rPr>
          <w:rFonts w:eastAsia="SimSun"/>
          <w:bCs/>
          <w:sz w:val="28"/>
          <w:szCs w:val="28"/>
          <w:lang w:val="en-US"/>
        </w:rPr>
        <w:t>LeftTerm</w:t>
      </w:r>
      <w:proofErr w:type="spellEnd"/>
      <w:r>
        <w:rPr>
          <w:rFonts w:eastAsia="SimSun"/>
          <w:bCs/>
          <w:sz w:val="28"/>
          <w:szCs w:val="28"/>
          <w:lang w:val="en-US"/>
        </w:rPr>
        <w:t xml:space="preserve"> = </w:t>
      </w:r>
      <w:r>
        <w:rPr>
          <w:rFonts w:eastAsia="SimSun"/>
          <w:color w:val="0000FF"/>
          <w:sz w:val="28"/>
          <w:szCs w:val="28"/>
          <w:lang w:val="en-US"/>
        </w:rPr>
        <w:t>value</w:t>
      </w:r>
      <w:r>
        <w:rPr>
          <w:rFonts w:eastAsia="SimSun"/>
          <w:bCs/>
          <w:sz w:val="28"/>
          <w:szCs w:val="28"/>
          <w:lang w:val="en-US"/>
        </w:rPr>
        <w:t>; } }</w:t>
      </w:r>
    </w:p>
    <w:p w:rsidR="00863EE0" w:rsidRDefault="00863EE0" w:rsidP="00863EE0">
      <w:pPr>
        <w:autoSpaceDE w:val="0"/>
        <w:rPr>
          <w:rFonts w:eastAsia="SimSun"/>
          <w:bCs/>
          <w:sz w:val="28"/>
          <w:szCs w:val="28"/>
          <w:lang w:val="en-US"/>
        </w:rPr>
      </w:pPr>
      <w:r>
        <w:rPr>
          <w:rFonts w:eastAsia="SimSun"/>
          <w:bCs/>
          <w:sz w:val="28"/>
          <w:szCs w:val="28"/>
          <w:lang w:val="en-US"/>
        </w:rPr>
        <w:t xml:space="preserve">        </w:t>
      </w:r>
      <w:proofErr w:type="gramStart"/>
      <w:r>
        <w:rPr>
          <w:rFonts w:eastAsia="SimSun"/>
          <w:color w:val="0000FF"/>
          <w:sz w:val="28"/>
          <w:szCs w:val="28"/>
          <w:lang w:val="en-US"/>
        </w:rPr>
        <w:t>public</w:t>
      </w:r>
      <w:proofErr w:type="gramEnd"/>
      <w:r>
        <w:rPr>
          <w:rFonts w:eastAsia="SimSu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eastAsia="SimSun"/>
          <w:color w:val="2B91AF"/>
          <w:sz w:val="28"/>
          <w:szCs w:val="28"/>
          <w:lang w:val="en-US"/>
        </w:rPr>
        <w:t>ArrayList</w:t>
      </w:r>
      <w:proofErr w:type="spellEnd"/>
      <w:r>
        <w:rPr>
          <w:rFonts w:eastAsia="SimSun"/>
          <w:bCs/>
          <w:sz w:val="28"/>
          <w:szCs w:val="28"/>
          <w:lang w:val="en-US"/>
        </w:rPr>
        <w:t xml:space="preserve"> right { </w:t>
      </w:r>
      <w:r>
        <w:rPr>
          <w:rFonts w:eastAsia="SimSun"/>
          <w:color w:val="0000FF"/>
          <w:sz w:val="28"/>
          <w:szCs w:val="28"/>
          <w:lang w:val="en-US"/>
        </w:rPr>
        <w:t>get</w:t>
      </w:r>
      <w:r>
        <w:rPr>
          <w:rFonts w:eastAsia="SimSun"/>
          <w:bCs/>
          <w:sz w:val="28"/>
          <w:szCs w:val="28"/>
          <w:lang w:val="en-US"/>
        </w:rPr>
        <w:t xml:space="preserve"> { </w:t>
      </w:r>
      <w:r>
        <w:rPr>
          <w:rFonts w:eastAsia="SimSun"/>
          <w:color w:val="0000FF"/>
          <w:sz w:val="28"/>
          <w:szCs w:val="28"/>
          <w:lang w:val="en-US"/>
        </w:rPr>
        <w:t>return</w:t>
      </w:r>
      <w:r>
        <w:rPr>
          <w:rFonts w:eastAsia="SimSun"/>
          <w:bCs/>
          <w:sz w:val="28"/>
          <w:szCs w:val="28"/>
          <w:lang w:val="en-US"/>
        </w:rPr>
        <w:t xml:space="preserve"> Right; } </w:t>
      </w:r>
      <w:r>
        <w:rPr>
          <w:rFonts w:eastAsia="SimSun"/>
          <w:color w:val="0000FF"/>
          <w:sz w:val="28"/>
          <w:szCs w:val="28"/>
          <w:lang w:val="en-US"/>
        </w:rPr>
        <w:t>set</w:t>
      </w:r>
      <w:r>
        <w:rPr>
          <w:rFonts w:eastAsia="SimSun"/>
          <w:bCs/>
          <w:sz w:val="28"/>
          <w:szCs w:val="28"/>
          <w:lang w:val="en-US"/>
        </w:rPr>
        <w:t xml:space="preserve"> { Right = </w:t>
      </w:r>
      <w:r>
        <w:rPr>
          <w:rFonts w:eastAsia="SimSun"/>
          <w:color w:val="0000FF"/>
          <w:sz w:val="28"/>
          <w:szCs w:val="28"/>
          <w:lang w:val="en-US"/>
        </w:rPr>
        <w:t>value</w:t>
      </w:r>
      <w:r>
        <w:rPr>
          <w:rFonts w:eastAsia="SimSun"/>
          <w:bCs/>
          <w:sz w:val="28"/>
          <w:szCs w:val="28"/>
          <w:lang w:val="en-US"/>
        </w:rPr>
        <w:t>; } }</w:t>
      </w:r>
    </w:p>
    <w:p w:rsidR="00863EE0" w:rsidRDefault="00863EE0" w:rsidP="00863EE0">
      <w:pPr>
        <w:autoSpaceDE w:val="0"/>
        <w:rPr>
          <w:rFonts w:eastAsia="SimSun"/>
          <w:bCs/>
          <w:sz w:val="28"/>
          <w:szCs w:val="28"/>
          <w:lang w:val="en-US"/>
        </w:rPr>
      </w:pPr>
      <w:r>
        <w:rPr>
          <w:rFonts w:eastAsia="SimSun"/>
          <w:bCs/>
          <w:sz w:val="28"/>
          <w:szCs w:val="28"/>
          <w:lang w:val="en-US"/>
        </w:rPr>
        <w:t xml:space="preserve">   </w:t>
      </w:r>
    </w:p>
    <w:p w:rsidR="00863EE0" w:rsidRPr="00265D78" w:rsidRDefault="00863EE0" w:rsidP="00863EE0">
      <w:pPr>
        <w:autoSpaceDE w:val="0"/>
        <w:rPr>
          <w:rFonts w:eastAsia="SimSun"/>
          <w:bCs/>
          <w:sz w:val="28"/>
          <w:szCs w:val="28"/>
          <w:lang w:val="en-US"/>
        </w:rPr>
      </w:pPr>
      <w:r>
        <w:rPr>
          <w:rFonts w:eastAsia="SimSun"/>
          <w:bCs/>
          <w:sz w:val="28"/>
          <w:szCs w:val="28"/>
          <w:lang w:val="en-US"/>
        </w:rPr>
        <w:t xml:space="preserve">         </w:t>
      </w:r>
      <w:r w:rsidRPr="00265D78">
        <w:rPr>
          <w:rFonts w:eastAsia="SimSun"/>
          <w:bCs/>
          <w:sz w:val="28"/>
          <w:szCs w:val="28"/>
          <w:lang w:val="en-US"/>
        </w:rPr>
        <w:t xml:space="preserve">// </w:t>
      </w:r>
      <w:r>
        <w:rPr>
          <w:rFonts w:eastAsia="SimSun"/>
          <w:bCs/>
          <w:sz w:val="28"/>
          <w:szCs w:val="28"/>
        </w:rPr>
        <w:t>модель</w:t>
      </w:r>
      <w:r w:rsidRPr="00265D78">
        <w:rPr>
          <w:rFonts w:eastAsia="SimSun"/>
          <w:bCs/>
          <w:sz w:val="28"/>
          <w:szCs w:val="28"/>
          <w:lang w:val="en-US"/>
        </w:rPr>
        <w:t xml:space="preserve"> </w:t>
      </w:r>
      <w:r>
        <w:rPr>
          <w:rFonts w:eastAsia="SimSun"/>
          <w:bCs/>
          <w:sz w:val="28"/>
          <w:szCs w:val="28"/>
        </w:rPr>
        <w:t>правила</w:t>
      </w:r>
    </w:p>
    <w:p w:rsidR="00863EE0" w:rsidRPr="00265D78" w:rsidRDefault="00863EE0" w:rsidP="00863EE0">
      <w:pPr>
        <w:autoSpaceDE w:val="0"/>
        <w:rPr>
          <w:rFonts w:eastAsia="SimSun"/>
          <w:color w:val="008000"/>
          <w:sz w:val="28"/>
          <w:szCs w:val="28"/>
          <w:lang w:val="en-US"/>
        </w:rPr>
      </w:pPr>
      <w:r w:rsidRPr="00265D78">
        <w:rPr>
          <w:rFonts w:eastAsia="SimSun"/>
          <w:bCs/>
          <w:sz w:val="28"/>
          <w:szCs w:val="28"/>
          <w:lang w:val="en-US"/>
        </w:rPr>
        <w:t xml:space="preserve">        </w:t>
      </w:r>
      <w:r w:rsidRPr="00265D78">
        <w:rPr>
          <w:rFonts w:eastAsia="SimSun"/>
          <w:color w:val="008000"/>
          <w:sz w:val="28"/>
          <w:szCs w:val="28"/>
          <w:lang w:val="en-US"/>
        </w:rPr>
        <w:t xml:space="preserve">// </w:t>
      </w:r>
      <w:proofErr w:type="gramStart"/>
      <w:r>
        <w:rPr>
          <w:rFonts w:eastAsia="SimSun"/>
          <w:color w:val="008000"/>
          <w:sz w:val="28"/>
          <w:szCs w:val="28"/>
          <w:lang w:val="en-US"/>
        </w:rPr>
        <w:t>delta</w:t>
      </w:r>
      <w:r w:rsidRPr="00265D78">
        <w:rPr>
          <w:rFonts w:eastAsia="SimSun"/>
          <w:color w:val="008000"/>
          <w:sz w:val="28"/>
          <w:szCs w:val="28"/>
          <w:lang w:val="en-US"/>
        </w:rPr>
        <w:t>(</w:t>
      </w:r>
      <w:proofErr w:type="gramEnd"/>
      <w:r w:rsidRPr="00265D78">
        <w:rPr>
          <w:rFonts w:eastAsia="SimSun"/>
          <w:color w:val="008000"/>
          <w:sz w:val="28"/>
          <w:szCs w:val="28"/>
          <w:lang w:val="en-US"/>
        </w:rPr>
        <w:t xml:space="preserve">  </w:t>
      </w:r>
      <w:r>
        <w:rPr>
          <w:rFonts w:eastAsia="SimSun"/>
          <w:color w:val="008000"/>
          <w:sz w:val="28"/>
          <w:szCs w:val="28"/>
          <w:lang w:val="en-US"/>
        </w:rPr>
        <w:t>A</w:t>
      </w:r>
      <w:r w:rsidRPr="00265D78">
        <w:rPr>
          <w:rFonts w:eastAsia="SimSun"/>
          <w:color w:val="008000"/>
          <w:sz w:val="28"/>
          <w:szCs w:val="28"/>
          <w:lang w:val="en-US"/>
        </w:rPr>
        <w:t>,                     1)                =       {</w:t>
      </w:r>
      <w:proofErr w:type="spellStart"/>
      <w:r>
        <w:rPr>
          <w:rFonts w:eastAsia="SimSun"/>
          <w:color w:val="008000"/>
          <w:sz w:val="28"/>
          <w:szCs w:val="28"/>
          <w:lang w:val="en-US"/>
        </w:rPr>
        <w:t>qf</w:t>
      </w:r>
      <w:proofErr w:type="spellEnd"/>
      <w:r w:rsidRPr="00265D78">
        <w:rPr>
          <w:rFonts w:eastAsia="SimSun"/>
          <w:color w:val="008000"/>
          <w:sz w:val="28"/>
          <w:szCs w:val="28"/>
          <w:lang w:val="en-US"/>
        </w:rPr>
        <w:t xml:space="preserve">} </w:t>
      </w:r>
    </w:p>
    <w:p w:rsidR="00863EE0" w:rsidRDefault="00863EE0" w:rsidP="00863EE0">
      <w:pPr>
        <w:autoSpaceDE w:val="0"/>
        <w:rPr>
          <w:rFonts w:eastAsia="SimSun"/>
          <w:color w:val="008000"/>
          <w:sz w:val="28"/>
          <w:szCs w:val="28"/>
          <w:lang w:val="en-US"/>
        </w:rPr>
      </w:pPr>
      <w:r w:rsidRPr="00265D78">
        <w:rPr>
          <w:rFonts w:eastAsia="SimSun"/>
          <w:bCs/>
          <w:sz w:val="28"/>
          <w:szCs w:val="28"/>
          <w:lang w:val="en-US"/>
        </w:rPr>
        <w:t xml:space="preserve">        </w:t>
      </w:r>
      <w:r>
        <w:rPr>
          <w:rFonts w:eastAsia="SimSun"/>
          <w:color w:val="008000"/>
          <w:sz w:val="28"/>
          <w:szCs w:val="28"/>
          <w:lang w:val="en-US"/>
        </w:rPr>
        <w:t xml:space="preserve">//            </w:t>
      </w:r>
      <w:proofErr w:type="spellStart"/>
      <w:r>
        <w:rPr>
          <w:rFonts w:eastAsia="SimSun"/>
          <w:color w:val="008000"/>
          <w:sz w:val="28"/>
          <w:szCs w:val="28"/>
          <w:lang w:val="en-US"/>
        </w:rPr>
        <w:t>LeftNoTerm</w:t>
      </w:r>
      <w:proofErr w:type="spellEnd"/>
      <w:r>
        <w:rPr>
          <w:rFonts w:eastAsia="SimSun"/>
          <w:color w:val="008000"/>
          <w:sz w:val="28"/>
          <w:szCs w:val="28"/>
          <w:lang w:val="en-US"/>
        </w:rPr>
        <w:t xml:space="preserve">    </w:t>
      </w:r>
      <w:proofErr w:type="spellStart"/>
      <w:r>
        <w:rPr>
          <w:rFonts w:eastAsia="SimSun"/>
          <w:color w:val="008000"/>
          <w:sz w:val="28"/>
          <w:szCs w:val="28"/>
          <w:lang w:val="en-US"/>
        </w:rPr>
        <w:t>LeftTerm</w:t>
      </w:r>
      <w:proofErr w:type="spellEnd"/>
      <w:r>
        <w:rPr>
          <w:rFonts w:eastAsia="SimSun"/>
          <w:color w:val="008000"/>
          <w:sz w:val="28"/>
          <w:szCs w:val="28"/>
          <w:lang w:val="en-US"/>
        </w:rPr>
        <w:t xml:space="preserve">             Right </w:t>
      </w:r>
    </w:p>
    <w:p w:rsidR="00863EE0" w:rsidRDefault="00863EE0" w:rsidP="00863EE0">
      <w:pPr>
        <w:autoSpaceDE w:val="0"/>
        <w:rPr>
          <w:rFonts w:eastAsia="SimSun"/>
          <w:bCs/>
          <w:sz w:val="28"/>
          <w:szCs w:val="28"/>
          <w:lang w:val="en-US"/>
        </w:rPr>
      </w:pPr>
      <w:r>
        <w:rPr>
          <w:rFonts w:eastAsia="SimSun"/>
          <w:bCs/>
          <w:sz w:val="28"/>
          <w:szCs w:val="28"/>
          <w:lang w:val="en-US"/>
        </w:rPr>
        <w:t xml:space="preserve">        </w:t>
      </w:r>
      <w:proofErr w:type="gramStart"/>
      <w:r>
        <w:rPr>
          <w:rFonts w:eastAsia="SimSun"/>
          <w:color w:val="0000FF"/>
          <w:sz w:val="28"/>
          <w:szCs w:val="28"/>
          <w:lang w:val="en-US"/>
        </w:rPr>
        <w:t>public</w:t>
      </w:r>
      <w:proofErr w:type="gramEnd"/>
      <w:r>
        <w:rPr>
          <w:rFonts w:eastAsia="SimSun"/>
          <w:bCs/>
          <w:sz w:val="28"/>
          <w:szCs w:val="28"/>
          <w:lang w:val="en-US"/>
        </w:rPr>
        <w:t xml:space="preserve"> Delta(</w:t>
      </w:r>
      <w:r>
        <w:rPr>
          <w:rFonts w:eastAsia="SimSun"/>
          <w:color w:val="0000FF"/>
          <w:sz w:val="28"/>
          <w:szCs w:val="28"/>
          <w:lang w:val="en-US"/>
        </w:rPr>
        <w:t>string</w:t>
      </w:r>
      <w:r>
        <w:rPr>
          <w:rFonts w:eastAsia="SimSu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eastAsia="SimSun"/>
          <w:bCs/>
          <w:sz w:val="28"/>
          <w:szCs w:val="28"/>
          <w:lang w:val="en-US"/>
        </w:rPr>
        <w:t>LeftNoTerm</w:t>
      </w:r>
      <w:proofErr w:type="spellEnd"/>
      <w:r>
        <w:rPr>
          <w:rFonts w:eastAsia="SimSun"/>
          <w:bCs/>
          <w:sz w:val="28"/>
          <w:szCs w:val="28"/>
          <w:lang w:val="en-US"/>
        </w:rPr>
        <w:t xml:space="preserve">, </w:t>
      </w:r>
      <w:r>
        <w:rPr>
          <w:rFonts w:eastAsia="SimSun"/>
          <w:color w:val="0000FF"/>
          <w:sz w:val="28"/>
          <w:szCs w:val="28"/>
          <w:lang w:val="en-US"/>
        </w:rPr>
        <w:t>string</w:t>
      </w:r>
      <w:r>
        <w:rPr>
          <w:rFonts w:eastAsia="SimSu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eastAsia="SimSun"/>
          <w:bCs/>
          <w:sz w:val="28"/>
          <w:szCs w:val="28"/>
          <w:lang w:val="en-US"/>
        </w:rPr>
        <w:t>LeftTerm</w:t>
      </w:r>
      <w:proofErr w:type="spellEnd"/>
      <w:r>
        <w:rPr>
          <w:rFonts w:eastAsia="SimSun"/>
          <w:bCs/>
          <w:sz w:val="28"/>
          <w:szCs w:val="28"/>
          <w:lang w:val="en-US"/>
        </w:rPr>
        <w:t xml:space="preserve">, </w:t>
      </w:r>
      <w:proofErr w:type="spellStart"/>
      <w:r>
        <w:rPr>
          <w:rFonts w:eastAsia="SimSun"/>
          <w:color w:val="2B91AF"/>
          <w:sz w:val="28"/>
          <w:szCs w:val="28"/>
          <w:lang w:val="en-US"/>
        </w:rPr>
        <w:t>ArrayList</w:t>
      </w:r>
      <w:proofErr w:type="spellEnd"/>
      <w:r>
        <w:rPr>
          <w:rFonts w:eastAsia="SimSun"/>
          <w:bCs/>
          <w:sz w:val="28"/>
          <w:szCs w:val="28"/>
          <w:lang w:val="en-US"/>
        </w:rPr>
        <w:t xml:space="preserve"> Right) {                                                                                                         </w:t>
      </w:r>
    </w:p>
    <w:p w:rsidR="00863EE0" w:rsidRDefault="00863EE0" w:rsidP="00863EE0">
      <w:pPr>
        <w:autoSpaceDE w:val="0"/>
        <w:rPr>
          <w:rFonts w:eastAsia="SimSun"/>
          <w:sz w:val="28"/>
          <w:szCs w:val="28"/>
          <w:lang w:val="en-US"/>
        </w:rPr>
      </w:pPr>
      <w:r>
        <w:rPr>
          <w:rFonts w:eastAsia="SimSun"/>
          <w:bCs/>
          <w:sz w:val="28"/>
          <w:szCs w:val="28"/>
          <w:lang w:val="en-US"/>
        </w:rPr>
        <w:t xml:space="preserve">            </w:t>
      </w:r>
      <w:proofErr w:type="spellStart"/>
      <w:r>
        <w:rPr>
          <w:rFonts w:eastAsia="SimSun"/>
          <w:color w:val="0000FF"/>
          <w:sz w:val="28"/>
          <w:szCs w:val="28"/>
          <w:lang w:val="en-US"/>
        </w:rPr>
        <w:t>this</w:t>
      </w:r>
      <w:r>
        <w:rPr>
          <w:rFonts w:eastAsia="SimSun"/>
          <w:sz w:val="28"/>
          <w:szCs w:val="28"/>
          <w:lang w:val="en-US"/>
        </w:rPr>
        <w:t>.LeftNoTerm</w:t>
      </w:r>
      <w:proofErr w:type="spellEnd"/>
      <w:r>
        <w:rPr>
          <w:rFonts w:eastAsia="SimSun"/>
          <w:sz w:val="28"/>
          <w:szCs w:val="28"/>
          <w:lang w:val="en-US"/>
        </w:rPr>
        <w:t xml:space="preserve"> = </w:t>
      </w:r>
      <w:proofErr w:type="spellStart"/>
      <w:r>
        <w:rPr>
          <w:rFonts w:eastAsia="SimSun"/>
          <w:sz w:val="28"/>
          <w:szCs w:val="28"/>
          <w:lang w:val="en-US"/>
        </w:rPr>
        <w:t>LeftNoTerm</w:t>
      </w:r>
      <w:proofErr w:type="spellEnd"/>
      <w:r>
        <w:rPr>
          <w:rFonts w:eastAsia="SimSun"/>
          <w:sz w:val="28"/>
          <w:szCs w:val="28"/>
          <w:lang w:val="en-US"/>
        </w:rPr>
        <w:t>;</w:t>
      </w:r>
    </w:p>
    <w:p w:rsidR="00863EE0" w:rsidRDefault="00863EE0" w:rsidP="00863EE0">
      <w:pPr>
        <w:autoSpaceDE w:val="0"/>
        <w:rPr>
          <w:rFonts w:eastAsia="SimSun"/>
          <w:sz w:val="28"/>
          <w:szCs w:val="28"/>
          <w:lang w:val="en-US"/>
        </w:rPr>
      </w:pPr>
      <w:r>
        <w:rPr>
          <w:rFonts w:eastAsia="SimSun"/>
          <w:bCs/>
          <w:sz w:val="28"/>
          <w:szCs w:val="28"/>
          <w:lang w:val="en-US"/>
        </w:rPr>
        <w:t xml:space="preserve">            </w:t>
      </w:r>
      <w:proofErr w:type="spellStart"/>
      <w:r>
        <w:rPr>
          <w:rFonts w:eastAsia="SimSun"/>
          <w:color w:val="0000FF"/>
          <w:sz w:val="28"/>
          <w:szCs w:val="28"/>
          <w:lang w:val="en-US"/>
        </w:rPr>
        <w:t>this</w:t>
      </w:r>
      <w:r>
        <w:rPr>
          <w:rFonts w:eastAsia="SimSun"/>
          <w:sz w:val="28"/>
          <w:szCs w:val="28"/>
          <w:lang w:val="en-US"/>
        </w:rPr>
        <w:t>.LeftTerm</w:t>
      </w:r>
      <w:proofErr w:type="spellEnd"/>
      <w:r>
        <w:rPr>
          <w:rFonts w:eastAsia="SimSun"/>
          <w:sz w:val="28"/>
          <w:szCs w:val="28"/>
          <w:lang w:val="en-US"/>
        </w:rPr>
        <w:t xml:space="preserve"> = </w:t>
      </w:r>
      <w:proofErr w:type="spellStart"/>
      <w:r>
        <w:rPr>
          <w:rFonts w:eastAsia="SimSun"/>
          <w:sz w:val="28"/>
          <w:szCs w:val="28"/>
          <w:lang w:val="en-US"/>
        </w:rPr>
        <w:t>LeftTerm</w:t>
      </w:r>
      <w:proofErr w:type="spellEnd"/>
      <w:r>
        <w:rPr>
          <w:rFonts w:eastAsia="SimSun"/>
          <w:sz w:val="28"/>
          <w:szCs w:val="28"/>
          <w:lang w:val="en-US"/>
        </w:rPr>
        <w:t>;</w:t>
      </w:r>
    </w:p>
    <w:p w:rsidR="00863EE0" w:rsidRDefault="00863EE0" w:rsidP="00863EE0">
      <w:pPr>
        <w:autoSpaceDE w:val="0"/>
        <w:rPr>
          <w:rFonts w:eastAsia="SimSun"/>
          <w:sz w:val="28"/>
          <w:szCs w:val="28"/>
          <w:lang w:val="en-US"/>
        </w:rPr>
      </w:pPr>
      <w:r>
        <w:rPr>
          <w:rFonts w:eastAsia="SimSun"/>
          <w:bCs/>
          <w:sz w:val="28"/>
          <w:szCs w:val="28"/>
          <w:lang w:val="en-US"/>
        </w:rPr>
        <w:t xml:space="preserve">            </w:t>
      </w:r>
      <w:proofErr w:type="spellStart"/>
      <w:r>
        <w:rPr>
          <w:rFonts w:eastAsia="SimSun"/>
          <w:color w:val="0000FF"/>
          <w:sz w:val="28"/>
          <w:szCs w:val="28"/>
          <w:lang w:val="en-US"/>
        </w:rPr>
        <w:t>this</w:t>
      </w:r>
      <w:r>
        <w:rPr>
          <w:rFonts w:eastAsia="SimSun"/>
          <w:sz w:val="28"/>
          <w:szCs w:val="28"/>
          <w:lang w:val="en-US"/>
        </w:rPr>
        <w:t>.Right</w:t>
      </w:r>
      <w:proofErr w:type="spellEnd"/>
      <w:r>
        <w:rPr>
          <w:rFonts w:eastAsia="SimSun"/>
          <w:sz w:val="28"/>
          <w:szCs w:val="28"/>
          <w:lang w:val="en-US"/>
        </w:rPr>
        <w:t xml:space="preserve"> = Right;     </w:t>
      </w:r>
    </w:p>
    <w:p w:rsidR="00863EE0" w:rsidRDefault="00863EE0" w:rsidP="00863EE0">
      <w:pPr>
        <w:autoSpaceDE w:val="0"/>
        <w:rPr>
          <w:rFonts w:eastAsia="SimSun"/>
          <w:bCs/>
          <w:sz w:val="28"/>
          <w:szCs w:val="28"/>
          <w:lang w:val="en-US"/>
        </w:rPr>
      </w:pPr>
      <w:r>
        <w:rPr>
          <w:rFonts w:eastAsia="SimSun"/>
          <w:bCs/>
          <w:sz w:val="28"/>
          <w:szCs w:val="28"/>
          <w:lang w:val="en-US"/>
        </w:rPr>
        <w:t xml:space="preserve">        }</w:t>
      </w:r>
    </w:p>
    <w:p w:rsidR="00863EE0" w:rsidRDefault="00863EE0" w:rsidP="00863EE0">
      <w:pPr>
        <w:autoSpaceDE w:val="0"/>
        <w:rPr>
          <w:rFonts w:eastAsia="SimSun"/>
          <w:sz w:val="28"/>
          <w:szCs w:val="28"/>
          <w:lang w:val="en-US"/>
        </w:rPr>
      </w:pPr>
    </w:p>
    <w:p w:rsidR="00863EE0" w:rsidRDefault="00863EE0" w:rsidP="00863EE0">
      <w:pPr>
        <w:autoSpaceDE w:val="0"/>
        <w:rPr>
          <w:rFonts w:eastAsia="SimSun"/>
          <w:bCs/>
          <w:sz w:val="28"/>
          <w:szCs w:val="28"/>
          <w:lang w:val="en-US"/>
        </w:rPr>
      </w:pPr>
      <w:r>
        <w:rPr>
          <w:rFonts w:eastAsia="SimSun"/>
          <w:bCs/>
          <w:sz w:val="28"/>
          <w:szCs w:val="28"/>
          <w:lang w:val="en-US"/>
        </w:rPr>
        <w:t xml:space="preserve">        </w:t>
      </w:r>
      <w:proofErr w:type="gramStart"/>
      <w:r>
        <w:rPr>
          <w:rFonts w:eastAsia="SimSun"/>
          <w:color w:val="0000FF"/>
          <w:sz w:val="28"/>
          <w:szCs w:val="28"/>
          <w:lang w:val="en-US"/>
        </w:rPr>
        <w:t>public</w:t>
      </w:r>
      <w:proofErr w:type="gramEnd"/>
      <w:r>
        <w:rPr>
          <w:rFonts w:eastAsia="SimSun"/>
          <w:bCs/>
          <w:sz w:val="28"/>
          <w:szCs w:val="28"/>
          <w:lang w:val="en-US"/>
        </w:rPr>
        <w:t xml:space="preserve"> </w:t>
      </w:r>
      <w:r>
        <w:rPr>
          <w:rFonts w:eastAsia="SimSun"/>
          <w:color w:val="0000FF"/>
          <w:sz w:val="28"/>
          <w:szCs w:val="28"/>
          <w:lang w:val="en-US"/>
        </w:rPr>
        <w:t>void</w:t>
      </w:r>
      <w:r>
        <w:rPr>
          <w:rFonts w:eastAsia="SimSu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eastAsia="SimSun"/>
          <w:bCs/>
          <w:sz w:val="28"/>
          <w:szCs w:val="28"/>
          <w:lang w:val="en-US"/>
        </w:rPr>
        <w:t>DebugDeltaRight</w:t>
      </w:r>
      <w:proofErr w:type="spellEnd"/>
      <w:r>
        <w:rPr>
          <w:rFonts w:eastAsia="SimSun"/>
          <w:bCs/>
          <w:sz w:val="28"/>
          <w:szCs w:val="28"/>
          <w:lang w:val="en-US"/>
        </w:rPr>
        <w:t>() {</w:t>
      </w:r>
    </w:p>
    <w:p w:rsidR="00863EE0" w:rsidRDefault="00863EE0" w:rsidP="00863EE0">
      <w:pPr>
        <w:autoSpaceDE w:val="0"/>
        <w:rPr>
          <w:rFonts w:eastAsia="SimSun"/>
          <w:bCs/>
          <w:sz w:val="28"/>
          <w:szCs w:val="28"/>
          <w:lang w:val="en-US"/>
        </w:rPr>
      </w:pPr>
      <w:r>
        <w:rPr>
          <w:rFonts w:eastAsia="SimSu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>
        <w:rPr>
          <w:rFonts w:eastAsia="SimSun"/>
          <w:color w:val="0000FF"/>
          <w:sz w:val="28"/>
          <w:szCs w:val="28"/>
          <w:lang w:val="en-US"/>
        </w:rPr>
        <w:t>int</w:t>
      </w:r>
      <w:proofErr w:type="spellEnd"/>
      <w:proofErr w:type="gramEnd"/>
      <w:r>
        <w:rPr>
          <w:rFonts w:eastAsia="SimSu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eastAsia="SimSun"/>
          <w:bCs/>
          <w:sz w:val="28"/>
          <w:szCs w:val="28"/>
          <w:lang w:val="en-US"/>
        </w:rPr>
        <w:t>i</w:t>
      </w:r>
      <w:proofErr w:type="spellEnd"/>
      <w:r>
        <w:rPr>
          <w:rFonts w:eastAsia="SimSun"/>
          <w:bCs/>
          <w:sz w:val="28"/>
          <w:szCs w:val="28"/>
          <w:lang w:val="en-US"/>
        </w:rPr>
        <w:t xml:space="preserve"> = 0;</w:t>
      </w:r>
    </w:p>
    <w:p w:rsidR="00863EE0" w:rsidRDefault="00863EE0" w:rsidP="00863EE0">
      <w:pPr>
        <w:autoSpaceDE w:val="0"/>
        <w:rPr>
          <w:rFonts w:eastAsia="SimSun"/>
          <w:sz w:val="28"/>
          <w:szCs w:val="28"/>
          <w:lang w:val="en-US"/>
        </w:rPr>
      </w:pPr>
      <w:r>
        <w:rPr>
          <w:rFonts w:eastAsia="SimSun"/>
          <w:bCs/>
          <w:sz w:val="28"/>
          <w:szCs w:val="28"/>
          <w:lang w:val="en-US"/>
        </w:rPr>
        <w:t xml:space="preserve">            </w:t>
      </w:r>
      <w:proofErr w:type="gramStart"/>
      <w:r>
        <w:rPr>
          <w:rFonts w:eastAsia="SimSun"/>
          <w:color w:val="0000FF"/>
          <w:sz w:val="28"/>
          <w:szCs w:val="28"/>
          <w:lang w:val="en-US"/>
        </w:rPr>
        <w:t>for</w:t>
      </w:r>
      <w:proofErr w:type="gramEnd"/>
      <w:r>
        <w:rPr>
          <w:rFonts w:eastAsia="SimSun"/>
          <w:bCs/>
          <w:sz w:val="28"/>
          <w:szCs w:val="28"/>
          <w:lang w:val="en-US"/>
        </w:rPr>
        <w:t xml:space="preserve"> (; </w:t>
      </w:r>
      <w:proofErr w:type="spellStart"/>
      <w:r>
        <w:rPr>
          <w:rFonts w:eastAsia="SimSun"/>
          <w:bCs/>
          <w:sz w:val="28"/>
          <w:szCs w:val="28"/>
          <w:lang w:val="en-US"/>
        </w:rPr>
        <w:t>i</w:t>
      </w:r>
      <w:proofErr w:type="spellEnd"/>
      <w:r>
        <w:rPr>
          <w:rFonts w:eastAsia="SimSun"/>
          <w:bCs/>
          <w:sz w:val="28"/>
          <w:szCs w:val="28"/>
          <w:lang w:val="en-US"/>
        </w:rPr>
        <w:t xml:space="preserve"> &lt; </w:t>
      </w:r>
      <w:proofErr w:type="spellStart"/>
      <w:r>
        <w:rPr>
          <w:rFonts w:eastAsia="SimSun"/>
          <w:color w:val="0000FF"/>
          <w:sz w:val="28"/>
          <w:szCs w:val="28"/>
          <w:lang w:val="en-US"/>
        </w:rPr>
        <w:t>this</w:t>
      </w:r>
      <w:r>
        <w:rPr>
          <w:rFonts w:eastAsia="SimSun"/>
          <w:sz w:val="28"/>
          <w:szCs w:val="28"/>
          <w:lang w:val="en-US"/>
        </w:rPr>
        <w:t>.right.Count</w:t>
      </w:r>
      <w:proofErr w:type="spellEnd"/>
      <w:r>
        <w:rPr>
          <w:rFonts w:eastAsia="SimSun"/>
          <w:sz w:val="28"/>
          <w:szCs w:val="28"/>
          <w:lang w:val="en-US"/>
        </w:rPr>
        <w:t xml:space="preserve">; </w:t>
      </w:r>
      <w:proofErr w:type="spellStart"/>
      <w:r>
        <w:rPr>
          <w:rFonts w:eastAsia="SimSun"/>
          <w:sz w:val="28"/>
          <w:szCs w:val="28"/>
          <w:lang w:val="en-US"/>
        </w:rPr>
        <w:t>i</w:t>
      </w:r>
      <w:proofErr w:type="spellEnd"/>
      <w:r>
        <w:rPr>
          <w:rFonts w:eastAsia="SimSun"/>
          <w:sz w:val="28"/>
          <w:szCs w:val="28"/>
          <w:lang w:val="en-US"/>
        </w:rPr>
        <w:t>++) {</w:t>
      </w:r>
    </w:p>
    <w:p w:rsidR="00863EE0" w:rsidRDefault="00863EE0" w:rsidP="00863EE0">
      <w:pPr>
        <w:autoSpaceDE w:val="0"/>
        <w:rPr>
          <w:rFonts w:eastAsia="SimSun"/>
          <w:bCs/>
          <w:sz w:val="28"/>
          <w:szCs w:val="28"/>
          <w:lang w:val="en-US"/>
        </w:rPr>
      </w:pPr>
      <w:r>
        <w:rPr>
          <w:rFonts w:eastAsia="SimSun"/>
          <w:bCs/>
          <w:sz w:val="28"/>
          <w:szCs w:val="28"/>
          <w:lang w:val="en-US"/>
        </w:rPr>
        <w:t xml:space="preserve">                </w:t>
      </w:r>
      <w:proofErr w:type="gramStart"/>
      <w:r>
        <w:rPr>
          <w:rFonts w:eastAsia="SimSun"/>
          <w:color w:val="0000FF"/>
          <w:sz w:val="28"/>
          <w:szCs w:val="28"/>
          <w:lang w:val="en-US"/>
        </w:rPr>
        <w:t>if</w:t>
      </w:r>
      <w:proofErr w:type="gramEnd"/>
      <w:r>
        <w:rPr>
          <w:rFonts w:eastAsia="SimSun"/>
          <w:bCs/>
          <w:sz w:val="28"/>
          <w:szCs w:val="28"/>
          <w:lang w:val="en-US"/>
        </w:rPr>
        <w:t xml:space="preserve"> (</w:t>
      </w:r>
      <w:proofErr w:type="spellStart"/>
      <w:r>
        <w:rPr>
          <w:rFonts w:eastAsia="SimSun"/>
          <w:bCs/>
          <w:sz w:val="28"/>
          <w:szCs w:val="28"/>
          <w:lang w:val="en-US"/>
        </w:rPr>
        <w:t>i</w:t>
      </w:r>
      <w:proofErr w:type="spellEnd"/>
      <w:r>
        <w:rPr>
          <w:rFonts w:eastAsia="SimSun"/>
          <w:bCs/>
          <w:sz w:val="28"/>
          <w:szCs w:val="28"/>
          <w:lang w:val="en-US"/>
        </w:rPr>
        <w:t xml:space="preserve"> == 0)</w:t>
      </w:r>
    </w:p>
    <w:p w:rsidR="00863EE0" w:rsidRDefault="00863EE0" w:rsidP="00863EE0">
      <w:pPr>
        <w:autoSpaceDE w:val="0"/>
        <w:rPr>
          <w:rFonts w:eastAsia="SimSun"/>
          <w:sz w:val="28"/>
          <w:szCs w:val="28"/>
          <w:lang w:val="en-US"/>
        </w:rPr>
      </w:pPr>
      <w:r>
        <w:rPr>
          <w:rFonts w:eastAsia="SimSun"/>
          <w:bCs/>
          <w:sz w:val="28"/>
          <w:szCs w:val="28"/>
          <w:lang w:val="en-US"/>
        </w:rPr>
        <w:t xml:space="preserve">                    </w:t>
      </w:r>
      <w:proofErr w:type="spellStart"/>
      <w:proofErr w:type="gramStart"/>
      <w:r>
        <w:rPr>
          <w:rFonts w:eastAsia="SimSun"/>
          <w:bCs/>
          <w:sz w:val="28"/>
          <w:szCs w:val="28"/>
          <w:lang w:val="en-US"/>
        </w:rPr>
        <w:t>System.</w:t>
      </w:r>
      <w:r>
        <w:rPr>
          <w:rFonts w:eastAsia="SimSun"/>
          <w:color w:val="2B91AF"/>
          <w:sz w:val="28"/>
          <w:szCs w:val="28"/>
          <w:lang w:val="en-US"/>
        </w:rPr>
        <w:t>Console</w:t>
      </w:r>
      <w:r>
        <w:rPr>
          <w:rFonts w:eastAsia="SimSun"/>
          <w:sz w:val="28"/>
          <w:szCs w:val="28"/>
          <w:lang w:val="en-US"/>
        </w:rPr>
        <w:t>.Write</w:t>
      </w:r>
      <w:proofErr w:type="spellEnd"/>
      <w:r>
        <w:rPr>
          <w:rFonts w:eastAsia="SimSun"/>
          <w:sz w:val="28"/>
          <w:szCs w:val="28"/>
          <w:lang w:val="en-US"/>
        </w:rPr>
        <w:t>(</w:t>
      </w:r>
      <w:proofErr w:type="gramEnd"/>
      <w:r>
        <w:rPr>
          <w:rFonts w:eastAsia="SimSun"/>
          <w:color w:val="A31515"/>
          <w:sz w:val="28"/>
          <w:szCs w:val="28"/>
          <w:lang w:val="en-US"/>
        </w:rPr>
        <w:t>" ("</w:t>
      </w:r>
      <w:r>
        <w:rPr>
          <w:rFonts w:eastAsia="SimSun"/>
          <w:bCs/>
          <w:sz w:val="28"/>
          <w:szCs w:val="28"/>
          <w:lang w:val="en-US"/>
        </w:rPr>
        <w:t xml:space="preserve"> + </w:t>
      </w:r>
      <w:proofErr w:type="spellStart"/>
      <w:r>
        <w:rPr>
          <w:rFonts w:eastAsia="SimSun"/>
          <w:color w:val="0000FF"/>
          <w:sz w:val="28"/>
          <w:szCs w:val="28"/>
          <w:lang w:val="en-US"/>
        </w:rPr>
        <w:t>this</w:t>
      </w:r>
      <w:r>
        <w:rPr>
          <w:rFonts w:eastAsia="SimSun"/>
          <w:sz w:val="28"/>
          <w:szCs w:val="28"/>
          <w:lang w:val="en-US"/>
        </w:rPr>
        <w:t>.right</w:t>
      </w:r>
      <w:proofErr w:type="spellEnd"/>
      <w:r>
        <w:rPr>
          <w:rFonts w:eastAsia="SimSun"/>
          <w:sz w:val="28"/>
          <w:szCs w:val="28"/>
          <w:lang w:val="en-US"/>
        </w:rPr>
        <w:t>[</w:t>
      </w:r>
      <w:proofErr w:type="spellStart"/>
      <w:r>
        <w:rPr>
          <w:rFonts w:eastAsia="SimSun"/>
          <w:sz w:val="28"/>
          <w:szCs w:val="28"/>
          <w:lang w:val="en-US"/>
        </w:rPr>
        <w:t>i</w:t>
      </w:r>
      <w:proofErr w:type="spellEnd"/>
      <w:r>
        <w:rPr>
          <w:rFonts w:eastAsia="SimSun"/>
          <w:sz w:val="28"/>
          <w:szCs w:val="28"/>
          <w:lang w:val="en-US"/>
        </w:rPr>
        <w:t>]);</w:t>
      </w:r>
    </w:p>
    <w:p w:rsidR="00863EE0" w:rsidRDefault="00863EE0" w:rsidP="00863EE0">
      <w:pPr>
        <w:autoSpaceDE w:val="0"/>
        <w:rPr>
          <w:rFonts w:eastAsia="SimSun"/>
          <w:color w:val="0000FF"/>
          <w:sz w:val="28"/>
          <w:szCs w:val="28"/>
          <w:lang w:val="en-US"/>
        </w:rPr>
      </w:pPr>
      <w:r>
        <w:rPr>
          <w:rFonts w:eastAsia="SimSun"/>
          <w:bCs/>
          <w:sz w:val="28"/>
          <w:szCs w:val="28"/>
          <w:lang w:val="en-US"/>
        </w:rPr>
        <w:t xml:space="preserve">                </w:t>
      </w:r>
      <w:proofErr w:type="gramStart"/>
      <w:r>
        <w:rPr>
          <w:rFonts w:eastAsia="SimSun"/>
          <w:color w:val="0000FF"/>
          <w:sz w:val="28"/>
          <w:szCs w:val="28"/>
          <w:lang w:val="en-US"/>
        </w:rPr>
        <w:t>else</w:t>
      </w:r>
      <w:proofErr w:type="gramEnd"/>
    </w:p>
    <w:p w:rsidR="00863EE0" w:rsidRDefault="00863EE0" w:rsidP="00863EE0">
      <w:pPr>
        <w:autoSpaceDE w:val="0"/>
        <w:rPr>
          <w:rFonts w:eastAsia="SimSun"/>
          <w:sz w:val="28"/>
          <w:szCs w:val="28"/>
          <w:lang w:val="en-US"/>
        </w:rPr>
      </w:pPr>
      <w:r>
        <w:rPr>
          <w:rFonts w:eastAsia="SimSun"/>
          <w:bCs/>
          <w:sz w:val="28"/>
          <w:szCs w:val="28"/>
          <w:lang w:val="en-US"/>
        </w:rPr>
        <w:t xml:space="preserve">                    </w:t>
      </w:r>
      <w:proofErr w:type="spellStart"/>
      <w:proofErr w:type="gramStart"/>
      <w:r>
        <w:rPr>
          <w:rFonts w:eastAsia="SimSun"/>
          <w:bCs/>
          <w:sz w:val="28"/>
          <w:szCs w:val="28"/>
          <w:lang w:val="en-US"/>
        </w:rPr>
        <w:t>System.</w:t>
      </w:r>
      <w:r>
        <w:rPr>
          <w:rFonts w:eastAsia="SimSun"/>
          <w:color w:val="2B91AF"/>
          <w:sz w:val="28"/>
          <w:szCs w:val="28"/>
          <w:lang w:val="en-US"/>
        </w:rPr>
        <w:t>Console</w:t>
      </w:r>
      <w:r>
        <w:rPr>
          <w:rFonts w:eastAsia="SimSun"/>
          <w:sz w:val="28"/>
          <w:szCs w:val="28"/>
          <w:lang w:val="en-US"/>
        </w:rPr>
        <w:t>.Write</w:t>
      </w:r>
      <w:proofErr w:type="spellEnd"/>
      <w:r>
        <w:rPr>
          <w:rFonts w:eastAsia="SimSun"/>
          <w:sz w:val="28"/>
          <w:szCs w:val="28"/>
          <w:lang w:val="en-US"/>
        </w:rPr>
        <w:t>(</w:t>
      </w:r>
      <w:proofErr w:type="gramEnd"/>
      <w:r>
        <w:rPr>
          <w:rFonts w:eastAsia="SimSun"/>
          <w:color w:val="A31515"/>
          <w:sz w:val="28"/>
          <w:szCs w:val="28"/>
          <w:lang w:val="en-US"/>
        </w:rPr>
        <w:t>","</w:t>
      </w:r>
      <w:r>
        <w:rPr>
          <w:rFonts w:eastAsia="SimSun"/>
          <w:bCs/>
          <w:sz w:val="28"/>
          <w:szCs w:val="28"/>
          <w:lang w:val="en-US"/>
        </w:rPr>
        <w:t xml:space="preserve"> + </w:t>
      </w:r>
      <w:proofErr w:type="spellStart"/>
      <w:r>
        <w:rPr>
          <w:rFonts w:eastAsia="SimSun"/>
          <w:color w:val="0000FF"/>
          <w:sz w:val="28"/>
          <w:szCs w:val="28"/>
          <w:lang w:val="en-US"/>
        </w:rPr>
        <w:t>this</w:t>
      </w:r>
      <w:r>
        <w:rPr>
          <w:rFonts w:eastAsia="SimSun"/>
          <w:sz w:val="28"/>
          <w:szCs w:val="28"/>
          <w:lang w:val="en-US"/>
        </w:rPr>
        <w:t>.right</w:t>
      </w:r>
      <w:proofErr w:type="spellEnd"/>
      <w:r>
        <w:rPr>
          <w:rFonts w:eastAsia="SimSun"/>
          <w:sz w:val="28"/>
          <w:szCs w:val="28"/>
          <w:lang w:val="en-US"/>
        </w:rPr>
        <w:t>[</w:t>
      </w:r>
      <w:proofErr w:type="spellStart"/>
      <w:r>
        <w:rPr>
          <w:rFonts w:eastAsia="SimSun"/>
          <w:sz w:val="28"/>
          <w:szCs w:val="28"/>
          <w:lang w:val="en-US"/>
        </w:rPr>
        <w:t>i</w:t>
      </w:r>
      <w:proofErr w:type="spellEnd"/>
      <w:r>
        <w:rPr>
          <w:rFonts w:eastAsia="SimSun"/>
          <w:sz w:val="28"/>
          <w:szCs w:val="28"/>
          <w:lang w:val="en-US"/>
        </w:rPr>
        <w:t>]);</w:t>
      </w:r>
    </w:p>
    <w:p w:rsidR="00863EE0" w:rsidRDefault="00863EE0" w:rsidP="00863EE0">
      <w:pPr>
        <w:autoSpaceDE w:val="0"/>
        <w:rPr>
          <w:rFonts w:eastAsia="SimSun"/>
          <w:bCs/>
          <w:sz w:val="28"/>
          <w:szCs w:val="28"/>
          <w:lang w:val="en-US"/>
        </w:rPr>
      </w:pPr>
      <w:r>
        <w:rPr>
          <w:rFonts w:eastAsia="SimSun"/>
          <w:bCs/>
          <w:sz w:val="28"/>
          <w:szCs w:val="28"/>
          <w:lang w:val="en-US"/>
        </w:rPr>
        <w:t xml:space="preserve">            }</w:t>
      </w:r>
    </w:p>
    <w:p w:rsidR="00863EE0" w:rsidRDefault="00863EE0" w:rsidP="00863EE0">
      <w:pPr>
        <w:autoSpaceDE w:val="0"/>
        <w:rPr>
          <w:rFonts w:eastAsia="SimSun"/>
          <w:bCs/>
          <w:sz w:val="28"/>
          <w:szCs w:val="28"/>
          <w:lang w:val="en-US"/>
        </w:rPr>
      </w:pPr>
      <w:r>
        <w:rPr>
          <w:rFonts w:eastAsia="SimSun"/>
          <w:bCs/>
          <w:sz w:val="28"/>
          <w:szCs w:val="28"/>
          <w:lang w:val="en-US"/>
        </w:rPr>
        <w:t xml:space="preserve">            </w:t>
      </w:r>
      <w:proofErr w:type="gramStart"/>
      <w:r>
        <w:rPr>
          <w:rFonts w:eastAsia="SimSun"/>
          <w:color w:val="0000FF"/>
          <w:sz w:val="28"/>
          <w:szCs w:val="28"/>
          <w:lang w:val="en-US"/>
        </w:rPr>
        <w:t>if</w:t>
      </w:r>
      <w:proofErr w:type="gramEnd"/>
      <w:r>
        <w:rPr>
          <w:rFonts w:eastAsia="SimSun"/>
          <w:bCs/>
          <w:sz w:val="28"/>
          <w:szCs w:val="28"/>
          <w:lang w:val="en-US"/>
        </w:rPr>
        <w:t xml:space="preserve"> (</w:t>
      </w:r>
      <w:proofErr w:type="spellStart"/>
      <w:r>
        <w:rPr>
          <w:rFonts w:eastAsia="SimSun"/>
          <w:bCs/>
          <w:sz w:val="28"/>
          <w:szCs w:val="28"/>
          <w:lang w:val="en-US"/>
        </w:rPr>
        <w:t>i</w:t>
      </w:r>
      <w:proofErr w:type="spellEnd"/>
      <w:r>
        <w:rPr>
          <w:rFonts w:eastAsia="SimSun"/>
          <w:bCs/>
          <w:sz w:val="28"/>
          <w:szCs w:val="28"/>
          <w:lang w:val="en-US"/>
        </w:rPr>
        <w:t xml:space="preserve"> == 0)</w:t>
      </w:r>
    </w:p>
    <w:p w:rsidR="00863EE0" w:rsidRDefault="00863EE0" w:rsidP="00863EE0">
      <w:pPr>
        <w:autoSpaceDE w:val="0"/>
        <w:rPr>
          <w:rFonts w:eastAsia="SimSun"/>
          <w:sz w:val="28"/>
          <w:szCs w:val="28"/>
          <w:lang w:val="en-US"/>
        </w:rPr>
      </w:pPr>
      <w:r>
        <w:rPr>
          <w:rFonts w:eastAsia="SimSun"/>
          <w:bCs/>
          <w:sz w:val="28"/>
          <w:szCs w:val="28"/>
          <w:lang w:val="en-US"/>
        </w:rPr>
        <w:t xml:space="preserve">                </w:t>
      </w:r>
      <w:proofErr w:type="spellStart"/>
      <w:proofErr w:type="gramStart"/>
      <w:r>
        <w:rPr>
          <w:rFonts w:eastAsia="SimSun"/>
          <w:bCs/>
          <w:sz w:val="28"/>
          <w:szCs w:val="28"/>
          <w:lang w:val="en-US"/>
        </w:rPr>
        <w:t>System.</w:t>
      </w:r>
      <w:r>
        <w:rPr>
          <w:rFonts w:eastAsia="SimSun"/>
          <w:color w:val="2B91AF"/>
          <w:sz w:val="28"/>
          <w:szCs w:val="28"/>
          <w:lang w:val="en-US"/>
        </w:rPr>
        <w:t>Console</w:t>
      </w:r>
      <w:r>
        <w:rPr>
          <w:rFonts w:eastAsia="SimSun"/>
          <w:sz w:val="28"/>
          <w:szCs w:val="28"/>
          <w:lang w:val="en-US"/>
        </w:rPr>
        <w:t>.WriteLine</w:t>
      </w:r>
      <w:proofErr w:type="spellEnd"/>
      <w:r>
        <w:rPr>
          <w:rFonts w:eastAsia="SimSun"/>
          <w:sz w:val="28"/>
          <w:szCs w:val="28"/>
          <w:lang w:val="en-US"/>
        </w:rPr>
        <w:t>(</w:t>
      </w:r>
      <w:proofErr w:type="gramEnd"/>
      <w:r>
        <w:rPr>
          <w:rFonts w:eastAsia="SimSun"/>
          <w:sz w:val="28"/>
          <w:szCs w:val="28"/>
          <w:lang w:val="en-US"/>
        </w:rPr>
        <w:t>);</w:t>
      </w:r>
    </w:p>
    <w:p w:rsidR="00863EE0" w:rsidRDefault="00863EE0" w:rsidP="00863EE0">
      <w:pPr>
        <w:autoSpaceDE w:val="0"/>
        <w:rPr>
          <w:rFonts w:eastAsia="SimSun"/>
          <w:color w:val="0000FF"/>
          <w:sz w:val="28"/>
          <w:szCs w:val="28"/>
          <w:lang w:val="en-US"/>
        </w:rPr>
      </w:pPr>
      <w:r>
        <w:rPr>
          <w:rFonts w:eastAsia="SimSun"/>
          <w:bCs/>
          <w:sz w:val="28"/>
          <w:szCs w:val="28"/>
          <w:lang w:val="en-US"/>
        </w:rPr>
        <w:t xml:space="preserve">            </w:t>
      </w:r>
      <w:proofErr w:type="gramStart"/>
      <w:r>
        <w:rPr>
          <w:rFonts w:eastAsia="SimSun"/>
          <w:color w:val="0000FF"/>
          <w:sz w:val="28"/>
          <w:szCs w:val="28"/>
          <w:lang w:val="en-US"/>
        </w:rPr>
        <w:t>else</w:t>
      </w:r>
      <w:proofErr w:type="gramEnd"/>
    </w:p>
    <w:p w:rsidR="00863EE0" w:rsidRDefault="00863EE0" w:rsidP="00863EE0">
      <w:pPr>
        <w:autoSpaceDE w:val="0"/>
        <w:rPr>
          <w:rFonts w:eastAsia="SimSun"/>
          <w:bCs/>
          <w:sz w:val="28"/>
          <w:szCs w:val="28"/>
          <w:lang w:val="en-US"/>
        </w:rPr>
      </w:pPr>
      <w:r>
        <w:rPr>
          <w:rFonts w:eastAsia="SimSun"/>
          <w:bCs/>
          <w:sz w:val="28"/>
          <w:szCs w:val="28"/>
          <w:lang w:val="en-US"/>
        </w:rPr>
        <w:t xml:space="preserve">                </w:t>
      </w:r>
      <w:proofErr w:type="spellStart"/>
      <w:proofErr w:type="gramStart"/>
      <w:r>
        <w:rPr>
          <w:rFonts w:eastAsia="SimSun"/>
          <w:bCs/>
          <w:sz w:val="28"/>
          <w:szCs w:val="28"/>
          <w:lang w:val="en-US"/>
        </w:rPr>
        <w:t>System.</w:t>
      </w:r>
      <w:r>
        <w:rPr>
          <w:rFonts w:eastAsia="SimSun"/>
          <w:color w:val="2B91AF"/>
          <w:sz w:val="28"/>
          <w:szCs w:val="28"/>
          <w:lang w:val="en-US"/>
        </w:rPr>
        <w:t>Console</w:t>
      </w:r>
      <w:r>
        <w:rPr>
          <w:rFonts w:eastAsia="SimSun"/>
          <w:sz w:val="28"/>
          <w:szCs w:val="28"/>
          <w:lang w:val="en-US"/>
        </w:rPr>
        <w:t>.WriteLine</w:t>
      </w:r>
      <w:proofErr w:type="spellEnd"/>
      <w:r>
        <w:rPr>
          <w:rFonts w:eastAsia="SimSun"/>
          <w:sz w:val="28"/>
          <w:szCs w:val="28"/>
          <w:lang w:val="en-US"/>
        </w:rPr>
        <w:t>(</w:t>
      </w:r>
      <w:proofErr w:type="gramEnd"/>
      <w:r>
        <w:rPr>
          <w:rFonts w:eastAsia="SimSun"/>
          <w:color w:val="A31515"/>
          <w:sz w:val="28"/>
          <w:szCs w:val="28"/>
          <w:lang w:val="en-US"/>
        </w:rPr>
        <w:t>") "</w:t>
      </w:r>
      <w:r>
        <w:rPr>
          <w:rFonts w:eastAsia="SimSun"/>
          <w:bCs/>
          <w:sz w:val="28"/>
          <w:szCs w:val="28"/>
          <w:lang w:val="en-US"/>
        </w:rPr>
        <w:t>);</w:t>
      </w:r>
    </w:p>
    <w:p w:rsidR="00863EE0" w:rsidRDefault="00863EE0" w:rsidP="00863EE0">
      <w:pPr>
        <w:autoSpaceDE w:val="0"/>
        <w:rPr>
          <w:rFonts w:eastAsia="SimSun"/>
          <w:bCs/>
          <w:sz w:val="28"/>
          <w:szCs w:val="28"/>
          <w:lang w:val="en-US"/>
        </w:rPr>
      </w:pPr>
      <w:r>
        <w:rPr>
          <w:rFonts w:eastAsia="SimSun"/>
          <w:bCs/>
          <w:sz w:val="28"/>
          <w:szCs w:val="28"/>
          <w:lang w:val="en-US"/>
        </w:rPr>
        <w:t xml:space="preserve">        }</w:t>
      </w:r>
    </w:p>
    <w:p w:rsidR="00863EE0" w:rsidRDefault="00863EE0" w:rsidP="00863EE0">
      <w:pPr>
        <w:autoSpaceDE w:val="0"/>
        <w:rPr>
          <w:rFonts w:eastAsia="SimSun"/>
          <w:color w:val="008000"/>
          <w:sz w:val="28"/>
          <w:szCs w:val="28"/>
          <w:lang w:val="en-US"/>
        </w:rPr>
      </w:pPr>
      <w:r>
        <w:rPr>
          <w:rFonts w:eastAsia="SimSun"/>
          <w:bCs/>
          <w:sz w:val="28"/>
          <w:szCs w:val="28"/>
          <w:lang w:val="en-US"/>
        </w:rPr>
        <w:lastRenderedPageBreak/>
        <w:t xml:space="preserve">    } </w:t>
      </w:r>
      <w:r>
        <w:rPr>
          <w:rFonts w:eastAsia="SimSun"/>
          <w:color w:val="008000"/>
          <w:sz w:val="28"/>
          <w:szCs w:val="28"/>
          <w:lang w:val="en-US"/>
        </w:rPr>
        <w:t>// end class Delta</w:t>
      </w:r>
    </w:p>
    <w:p w:rsidR="00863EE0" w:rsidRPr="006F44FC" w:rsidRDefault="00863EE0" w:rsidP="00863EE0">
      <w:pPr>
        <w:rPr>
          <w:b/>
          <w:bCs/>
          <w:sz w:val="28"/>
          <w:szCs w:val="28"/>
          <w:lang w:val="en-US"/>
        </w:rPr>
      </w:pPr>
    </w:p>
    <w:p w:rsidR="00863EE0" w:rsidRDefault="00863EE0" w:rsidP="00863EE0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Пример 4. </w:t>
      </w:r>
      <w:r>
        <w:rPr>
          <w:bCs/>
          <w:sz w:val="28"/>
          <w:szCs w:val="28"/>
        </w:rPr>
        <w:t>Определение автомата как объекта и тестирование</w:t>
      </w:r>
      <w:r>
        <w:rPr>
          <w:sz w:val="28"/>
          <w:szCs w:val="28"/>
        </w:rPr>
        <w:t>.</w:t>
      </w:r>
    </w:p>
    <w:p w:rsidR="00863EE0" w:rsidRDefault="00863EE0" w:rsidP="00863EE0">
      <w:pPr>
        <w:ind w:left="1416"/>
        <w:rPr>
          <w:b/>
          <w:sz w:val="28"/>
          <w:szCs w:val="28"/>
        </w:rPr>
      </w:pPr>
    </w:p>
    <w:p w:rsidR="00863EE0" w:rsidRDefault="00863EE0" w:rsidP="00863EE0">
      <w:pPr>
        <w:autoSpaceDE w:val="0"/>
        <w:rPr>
          <w:rFonts w:eastAsia="SimSun"/>
          <w:color w:val="008000"/>
          <w:sz w:val="28"/>
          <w:szCs w:val="28"/>
          <w:lang w:val="en-US"/>
        </w:rPr>
      </w:pPr>
      <w:proofErr w:type="gramStart"/>
      <w:r>
        <w:rPr>
          <w:rFonts w:eastAsia="SimSun"/>
          <w:color w:val="0000FF"/>
          <w:sz w:val="28"/>
          <w:szCs w:val="28"/>
          <w:lang w:val="en-US"/>
        </w:rPr>
        <w:t>class</w:t>
      </w:r>
      <w:proofErr w:type="gramEnd"/>
      <w:r>
        <w:rPr>
          <w:rFonts w:eastAsia="SimSun"/>
          <w:bCs/>
          <w:sz w:val="28"/>
          <w:szCs w:val="28"/>
          <w:lang w:val="en-US"/>
        </w:rPr>
        <w:t xml:space="preserve"> </w:t>
      </w:r>
      <w:r>
        <w:rPr>
          <w:rFonts w:eastAsia="SimSun"/>
          <w:color w:val="2B91AF"/>
          <w:sz w:val="28"/>
          <w:szCs w:val="28"/>
          <w:lang w:val="en-US"/>
        </w:rPr>
        <w:t>Automate</w:t>
      </w:r>
      <w:r>
        <w:rPr>
          <w:rFonts w:eastAsia="SimSun"/>
          <w:bCs/>
          <w:sz w:val="28"/>
          <w:szCs w:val="28"/>
          <w:lang w:val="en-US"/>
        </w:rPr>
        <w:t xml:space="preserve"> { </w:t>
      </w:r>
      <w:r>
        <w:rPr>
          <w:rFonts w:eastAsia="SimSun"/>
          <w:color w:val="008000"/>
          <w:sz w:val="28"/>
          <w:szCs w:val="28"/>
          <w:lang w:val="en-US"/>
        </w:rPr>
        <w:t xml:space="preserve">// NDKA (Q,Sigma,deltaList,q0,F)  </w:t>
      </w:r>
    </w:p>
    <w:p w:rsidR="00863EE0" w:rsidRDefault="00863EE0" w:rsidP="00863EE0">
      <w:pPr>
        <w:autoSpaceDE w:val="0"/>
        <w:rPr>
          <w:rFonts w:eastAsia="SimSun"/>
          <w:color w:val="008000"/>
          <w:sz w:val="28"/>
          <w:szCs w:val="28"/>
        </w:rPr>
      </w:pPr>
      <w:r>
        <w:rPr>
          <w:rFonts w:eastAsia="SimSun"/>
          <w:bCs/>
          <w:sz w:val="28"/>
          <w:szCs w:val="28"/>
          <w:lang w:val="en-US"/>
        </w:rPr>
        <w:t xml:space="preserve">        </w:t>
      </w:r>
      <w:proofErr w:type="spellStart"/>
      <w:r>
        <w:rPr>
          <w:rFonts w:eastAsia="SimSun"/>
          <w:color w:val="2B91AF"/>
          <w:sz w:val="28"/>
          <w:szCs w:val="28"/>
          <w:lang w:val="en-US"/>
        </w:rPr>
        <w:t>ArrayList</w:t>
      </w:r>
      <w:proofErr w:type="spellEnd"/>
      <w:r>
        <w:rPr>
          <w:rFonts w:eastAsia="SimSun"/>
          <w:bCs/>
          <w:sz w:val="28"/>
          <w:szCs w:val="28"/>
        </w:rPr>
        <w:t xml:space="preserve"> </w:t>
      </w:r>
      <w:r>
        <w:rPr>
          <w:rFonts w:eastAsia="SimSun"/>
          <w:bCs/>
          <w:sz w:val="28"/>
          <w:szCs w:val="28"/>
          <w:lang w:val="en-US"/>
        </w:rPr>
        <w:t>Q</w:t>
      </w:r>
      <w:r>
        <w:rPr>
          <w:rFonts w:eastAsia="SimSun"/>
          <w:bCs/>
          <w:sz w:val="28"/>
          <w:szCs w:val="28"/>
        </w:rPr>
        <w:t xml:space="preserve">         </w:t>
      </w:r>
      <w:proofErr w:type="gramStart"/>
      <w:r>
        <w:rPr>
          <w:rFonts w:eastAsia="SimSun"/>
          <w:bCs/>
          <w:sz w:val="28"/>
          <w:szCs w:val="28"/>
        </w:rPr>
        <w:t xml:space="preserve">=  </w:t>
      </w:r>
      <w:r>
        <w:rPr>
          <w:rFonts w:eastAsia="SimSun"/>
          <w:color w:val="0000FF"/>
          <w:sz w:val="28"/>
          <w:szCs w:val="28"/>
          <w:lang w:val="en-US"/>
        </w:rPr>
        <w:t>null</w:t>
      </w:r>
      <w:proofErr w:type="gramEnd"/>
      <w:r>
        <w:rPr>
          <w:rFonts w:eastAsia="SimSun"/>
          <w:bCs/>
          <w:sz w:val="28"/>
          <w:szCs w:val="28"/>
        </w:rPr>
        <w:t xml:space="preserve">;         </w:t>
      </w:r>
      <w:r>
        <w:rPr>
          <w:rFonts w:eastAsia="SimSun"/>
          <w:color w:val="008000"/>
          <w:sz w:val="28"/>
          <w:szCs w:val="28"/>
        </w:rPr>
        <w:t>// множество в</w:t>
      </w:r>
      <w:r>
        <w:rPr>
          <w:rFonts w:eastAsia="SimSun"/>
          <w:color w:val="008000"/>
          <w:sz w:val="28"/>
          <w:szCs w:val="28"/>
          <w:lang w:val="en-US"/>
        </w:rPr>
        <w:t>c</w:t>
      </w:r>
      <w:proofErr w:type="spellStart"/>
      <w:r>
        <w:rPr>
          <w:rFonts w:eastAsia="SimSun"/>
          <w:color w:val="008000"/>
          <w:sz w:val="28"/>
          <w:szCs w:val="28"/>
        </w:rPr>
        <w:t>ех</w:t>
      </w:r>
      <w:proofErr w:type="spellEnd"/>
      <w:r>
        <w:rPr>
          <w:rFonts w:eastAsia="SimSun"/>
          <w:color w:val="008000"/>
          <w:sz w:val="28"/>
          <w:szCs w:val="28"/>
        </w:rPr>
        <w:t xml:space="preserve"> состояний</w:t>
      </w:r>
    </w:p>
    <w:p w:rsidR="00863EE0" w:rsidRDefault="00863EE0" w:rsidP="00863EE0">
      <w:pPr>
        <w:autoSpaceDE w:val="0"/>
        <w:rPr>
          <w:rFonts w:eastAsia="SimSun"/>
          <w:color w:val="008000"/>
          <w:sz w:val="28"/>
          <w:szCs w:val="28"/>
        </w:rPr>
      </w:pPr>
      <w:r>
        <w:rPr>
          <w:rFonts w:eastAsia="SimSun"/>
          <w:bCs/>
          <w:sz w:val="28"/>
          <w:szCs w:val="28"/>
        </w:rPr>
        <w:t xml:space="preserve">        </w:t>
      </w:r>
      <w:proofErr w:type="spellStart"/>
      <w:r>
        <w:rPr>
          <w:rFonts w:eastAsia="SimSun"/>
          <w:color w:val="2B91AF"/>
          <w:sz w:val="28"/>
          <w:szCs w:val="28"/>
          <w:lang w:val="en-US"/>
        </w:rPr>
        <w:t>ArrayList</w:t>
      </w:r>
      <w:proofErr w:type="spellEnd"/>
      <w:r>
        <w:rPr>
          <w:rFonts w:eastAsia="SimSun"/>
          <w:bCs/>
          <w:sz w:val="28"/>
          <w:szCs w:val="28"/>
        </w:rPr>
        <w:t xml:space="preserve"> </w:t>
      </w:r>
      <w:proofErr w:type="gramStart"/>
      <w:r>
        <w:rPr>
          <w:rFonts w:eastAsia="SimSun"/>
          <w:bCs/>
          <w:sz w:val="28"/>
          <w:szCs w:val="28"/>
          <w:lang w:val="en-US"/>
        </w:rPr>
        <w:t>Sigma</w:t>
      </w:r>
      <w:r>
        <w:rPr>
          <w:rFonts w:eastAsia="SimSun"/>
          <w:bCs/>
          <w:sz w:val="28"/>
          <w:szCs w:val="28"/>
        </w:rPr>
        <w:t xml:space="preserve">  =</w:t>
      </w:r>
      <w:proofErr w:type="gramEnd"/>
      <w:r>
        <w:rPr>
          <w:rFonts w:eastAsia="SimSun"/>
          <w:bCs/>
          <w:sz w:val="28"/>
          <w:szCs w:val="28"/>
        </w:rPr>
        <w:t xml:space="preserve">  </w:t>
      </w:r>
      <w:r>
        <w:rPr>
          <w:rFonts w:eastAsia="SimSun"/>
          <w:color w:val="0000FF"/>
          <w:sz w:val="28"/>
          <w:szCs w:val="28"/>
          <w:lang w:val="en-US"/>
        </w:rPr>
        <w:t>null</w:t>
      </w:r>
      <w:r>
        <w:rPr>
          <w:rFonts w:eastAsia="SimSun"/>
          <w:bCs/>
          <w:sz w:val="28"/>
          <w:szCs w:val="28"/>
        </w:rPr>
        <w:t xml:space="preserve">;        </w:t>
      </w:r>
      <w:r>
        <w:rPr>
          <w:rFonts w:eastAsia="SimSun"/>
          <w:color w:val="008000"/>
          <w:sz w:val="28"/>
          <w:szCs w:val="28"/>
        </w:rPr>
        <w:t xml:space="preserve">// конечный алфавит входных символов </w:t>
      </w:r>
    </w:p>
    <w:p w:rsidR="00863EE0" w:rsidRPr="00286196" w:rsidRDefault="00863EE0" w:rsidP="00863EE0">
      <w:pPr>
        <w:autoSpaceDE w:val="0"/>
        <w:rPr>
          <w:rFonts w:eastAsia="SimSun"/>
          <w:color w:val="008000"/>
          <w:sz w:val="28"/>
          <w:szCs w:val="28"/>
          <w:lang w:val="en-US"/>
        </w:rPr>
      </w:pPr>
      <w:r>
        <w:rPr>
          <w:rFonts w:eastAsia="SimSun"/>
          <w:bCs/>
          <w:sz w:val="28"/>
          <w:szCs w:val="28"/>
        </w:rPr>
        <w:t xml:space="preserve">        </w:t>
      </w:r>
      <w:proofErr w:type="spellStart"/>
      <w:r>
        <w:rPr>
          <w:rFonts w:eastAsia="SimSun"/>
          <w:color w:val="2B91AF"/>
          <w:sz w:val="28"/>
          <w:szCs w:val="28"/>
          <w:lang w:val="en-US"/>
        </w:rPr>
        <w:t>ArrayList</w:t>
      </w:r>
      <w:proofErr w:type="spellEnd"/>
      <w:r>
        <w:rPr>
          <w:rFonts w:eastAsia="SimSu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eastAsia="SimSun"/>
          <w:bCs/>
          <w:sz w:val="28"/>
          <w:szCs w:val="28"/>
          <w:lang w:val="en-US"/>
        </w:rPr>
        <w:t>DeltaList</w:t>
      </w:r>
      <w:proofErr w:type="spellEnd"/>
      <w:r>
        <w:rPr>
          <w:rFonts w:eastAsia="SimSun"/>
          <w:bCs/>
          <w:sz w:val="28"/>
          <w:szCs w:val="28"/>
          <w:lang w:val="en-US"/>
        </w:rPr>
        <w:t xml:space="preserve"> = </w:t>
      </w:r>
      <w:r>
        <w:rPr>
          <w:rFonts w:eastAsia="SimSun"/>
          <w:color w:val="0000FF"/>
          <w:sz w:val="28"/>
          <w:szCs w:val="28"/>
          <w:lang w:val="en-US"/>
        </w:rPr>
        <w:t>new</w:t>
      </w:r>
      <w:r>
        <w:rPr>
          <w:rFonts w:eastAsia="SimSun"/>
          <w:bCs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eastAsia="SimSun"/>
          <w:color w:val="2B91AF"/>
          <w:sz w:val="28"/>
          <w:szCs w:val="28"/>
          <w:lang w:val="en-US"/>
        </w:rPr>
        <w:t>ArrayList</w:t>
      </w:r>
      <w:proofErr w:type="spellEnd"/>
      <w:r>
        <w:rPr>
          <w:rFonts w:eastAsia="SimSun"/>
          <w:bCs/>
          <w:sz w:val="28"/>
          <w:szCs w:val="28"/>
          <w:lang w:val="en-US"/>
        </w:rPr>
        <w:t>(</w:t>
      </w:r>
      <w:proofErr w:type="gramEnd"/>
      <w:r>
        <w:rPr>
          <w:rFonts w:eastAsia="SimSun"/>
          <w:bCs/>
          <w:sz w:val="28"/>
          <w:szCs w:val="28"/>
          <w:lang w:val="en-US"/>
        </w:rPr>
        <w:t xml:space="preserve">);   </w:t>
      </w:r>
      <w:r>
        <w:rPr>
          <w:rFonts w:eastAsia="SimSun"/>
          <w:color w:val="008000"/>
          <w:sz w:val="28"/>
          <w:szCs w:val="28"/>
          <w:lang w:val="en-US"/>
        </w:rPr>
        <w:t xml:space="preserve">// </w:t>
      </w:r>
      <w:r>
        <w:rPr>
          <w:rFonts w:eastAsia="SimSun"/>
          <w:color w:val="008000"/>
          <w:sz w:val="28"/>
          <w:szCs w:val="28"/>
        </w:rPr>
        <w:t>множество</w:t>
      </w:r>
      <w:r>
        <w:rPr>
          <w:rFonts w:eastAsia="SimSun"/>
          <w:color w:val="008000"/>
          <w:sz w:val="28"/>
          <w:szCs w:val="28"/>
          <w:lang w:val="en-US"/>
        </w:rPr>
        <w:t xml:space="preserve"> </w:t>
      </w:r>
      <w:r>
        <w:rPr>
          <w:rFonts w:eastAsia="SimSun"/>
          <w:color w:val="008000"/>
          <w:sz w:val="28"/>
          <w:szCs w:val="28"/>
        </w:rPr>
        <w:t>в</w:t>
      </w:r>
      <w:r>
        <w:rPr>
          <w:rFonts w:eastAsia="SimSun"/>
          <w:color w:val="008000"/>
          <w:sz w:val="28"/>
          <w:szCs w:val="28"/>
          <w:lang w:val="en-US"/>
        </w:rPr>
        <w:t>c</w:t>
      </w:r>
      <w:proofErr w:type="spellStart"/>
      <w:r>
        <w:rPr>
          <w:rFonts w:eastAsia="SimSun"/>
          <w:color w:val="008000"/>
          <w:sz w:val="28"/>
          <w:szCs w:val="28"/>
        </w:rPr>
        <w:t>ех</w:t>
      </w:r>
      <w:proofErr w:type="spellEnd"/>
      <w:r>
        <w:rPr>
          <w:rFonts w:eastAsia="SimSun"/>
          <w:color w:val="008000"/>
          <w:sz w:val="28"/>
          <w:szCs w:val="28"/>
          <w:lang w:val="en-US"/>
        </w:rPr>
        <w:t xml:space="preserve"> </w:t>
      </w:r>
      <w:r>
        <w:rPr>
          <w:rFonts w:eastAsia="SimSun"/>
          <w:color w:val="008000"/>
          <w:sz w:val="28"/>
          <w:szCs w:val="28"/>
        </w:rPr>
        <w:t>правил</w:t>
      </w:r>
    </w:p>
    <w:p w:rsidR="00863EE0" w:rsidRDefault="00863EE0" w:rsidP="00863EE0">
      <w:pPr>
        <w:autoSpaceDE w:val="0"/>
        <w:rPr>
          <w:rFonts w:eastAsia="SimSun"/>
          <w:color w:val="008000"/>
          <w:sz w:val="28"/>
          <w:szCs w:val="28"/>
        </w:rPr>
      </w:pPr>
      <w:r>
        <w:rPr>
          <w:rFonts w:eastAsia="SimSun"/>
          <w:bCs/>
          <w:sz w:val="28"/>
          <w:szCs w:val="28"/>
          <w:lang w:val="en-US"/>
        </w:rPr>
        <w:t xml:space="preserve">        </w:t>
      </w:r>
      <w:proofErr w:type="gramStart"/>
      <w:r>
        <w:rPr>
          <w:rFonts w:eastAsia="SimSun"/>
          <w:color w:val="0000FF"/>
          <w:sz w:val="28"/>
          <w:szCs w:val="28"/>
          <w:lang w:val="en-US"/>
        </w:rPr>
        <w:t>string</w:t>
      </w:r>
      <w:proofErr w:type="gramEnd"/>
      <w:r>
        <w:rPr>
          <w:rFonts w:eastAsia="SimSun"/>
          <w:bCs/>
          <w:sz w:val="28"/>
          <w:szCs w:val="28"/>
        </w:rPr>
        <w:t xml:space="preserve">    </w:t>
      </w:r>
      <w:r>
        <w:rPr>
          <w:rFonts w:eastAsia="SimSun"/>
          <w:bCs/>
          <w:sz w:val="28"/>
          <w:szCs w:val="28"/>
          <w:lang w:val="en-US"/>
        </w:rPr>
        <w:t>Q</w:t>
      </w:r>
      <w:r>
        <w:rPr>
          <w:rFonts w:eastAsia="SimSun"/>
          <w:bCs/>
          <w:sz w:val="28"/>
          <w:szCs w:val="28"/>
        </w:rPr>
        <w:t xml:space="preserve">0           = </w:t>
      </w:r>
      <w:r>
        <w:rPr>
          <w:rFonts w:eastAsia="SimSun"/>
          <w:color w:val="0000FF"/>
          <w:sz w:val="28"/>
          <w:szCs w:val="28"/>
          <w:lang w:val="en-US"/>
        </w:rPr>
        <w:t>null</w:t>
      </w:r>
      <w:r>
        <w:rPr>
          <w:rFonts w:eastAsia="SimSun"/>
          <w:bCs/>
          <w:sz w:val="28"/>
          <w:szCs w:val="28"/>
        </w:rPr>
        <w:t xml:space="preserve">;         </w:t>
      </w:r>
      <w:r>
        <w:rPr>
          <w:rFonts w:eastAsia="SimSun"/>
          <w:color w:val="008000"/>
          <w:sz w:val="28"/>
          <w:szCs w:val="28"/>
        </w:rPr>
        <w:t xml:space="preserve">// начальное состояние  </w:t>
      </w:r>
    </w:p>
    <w:p w:rsidR="00863EE0" w:rsidRDefault="00863EE0" w:rsidP="00863EE0">
      <w:pPr>
        <w:autoSpaceDE w:val="0"/>
        <w:rPr>
          <w:rFonts w:eastAsia="SimSun"/>
          <w:color w:val="008000"/>
          <w:sz w:val="28"/>
          <w:szCs w:val="28"/>
        </w:rPr>
      </w:pPr>
      <w:r>
        <w:rPr>
          <w:rFonts w:eastAsia="SimSun"/>
          <w:bCs/>
          <w:sz w:val="28"/>
          <w:szCs w:val="28"/>
        </w:rPr>
        <w:t xml:space="preserve">        </w:t>
      </w:r>
      <w:proofErr w:type="spellStart"/>
      <w:r>
        <w:rPr>
          <w:rFonts w:eastAsia="SimSun"/>
          <w:color w:val="2B91AF"/>
          <w:sz w:val="28"/>
          <w:szCs w:val="28"/>
          <w:lang w:val="en-US"/>
        </w:rPr>
        <w:t>ArrayList</w:t>
      </w:r>
      <w:proofErr w:type="spellEnd"/>
      <w:r>
        <w:rPr>
          <w:rFonts w:eastAsia="SimSun"/>
          <w:bCs/>
          <w:sz w:val="28"/>
          <w:szCs w:val="28"/>
        </w:rPr>
        <w:t xml:space="preserve"> </w:t>
      </w:r>
      <w:r>
        <w:rPr>
          <w:rFonts w:eastAsia="SimSun"/>
          <w:bCs/>
          <w:sz w:val="28"/>
          <w:szCs w:val="28"/>
          <w:lang w:val="en-US"/>
        </w:rPr>
        <w:t>F</w:t>
      </w:r>
      <w:r>
        <w:rPr>
          <w:rFonts w:eastAsia="SimSun"/>
          <w:bCs/>
          <w:sz w:val="28"/>
          <w:szCs w:val="28"/>
        </w:rPr>
        <w:t xml:space="preserve">          = </w:t>
      </w:r>
      <w:r>
        <w:rPr>
          <w:rFonts w:eastAsia="SimSun"/>
          <w:color w:val="0000FF"/>
          <w:sz w:val="28"/>
          <w:szCs w:val="28"/>
          <w:lang w:val="en-US"/>
        </w:rPr>
        <w:t>null</w:t>
      </w:r>
      <w:r>
        <w:rPr>
          <w:rFonts w:eastAsia="SimSun"/>
          <w:bCs/>
          <w:sz w:val="28"/>
          <w:szCs w:val="28"/>
        </w:rPr>
        <w:t xml:space="preserve">;        </w:t>
      </w:r>
      <w:r>
        <w:rPr>
          <w:rFonts w:eastAsia="SimSun"/>
          <w:color w:val="008000"/>
          <w:sz w:val="28"/>
          <w:szCs w:val="28"/>
        </w:rPr>
        <w:t>// заключительные состояния</w:t>
      </w:r>
    </w:p>
    <w:p w:rsidR="00863EE0" w:rsidRDefault="00863EE0" w:rsidP="00863EE0">
      <w:pPr>
        <w:autoSpaceDE w:val="0"/>
        <w:rPr>
          <w:rFonts w:eastAsia="SimSun"/>
          <w:color w:val="008000"/>
          <w:sz w:val="28"/>
          <w:szCs w:val="28"/>
        </w:rPr>
      </w:pPr>
      <w:r>
        <w:rPr>
          <w:rFonts w:eastAsia="SimSun"/>
          <w:color w:val="008000"/>
          <w:sz w:val="28"/>
          <w:szCs w:val="28"/>
        </w:rPr>
        <w:t xml:space="preserve">        //</w:t>
      </w:r>
      <w:r>
        <w:rPr>
          <w:rFonts w:eastAsia="SimSun"/>
          <w:color w:val="008000"/>
          <w:sz w:val="28"/>
          <w:szCs w:val="28"/>
          <w:lang w:val="fr-FR"/>
        </w:rPr>
        <w:t xml:space="preserve"> </w:t>
      </w:r>
      <w:r>
        <w:rPr>
          <w:rFonts w:eastAsia="SimSun"/>
          <w:color w:val="008000"/>
          <w:sz w:val="28"/>
          <w:szCs w:val="28"/>
        </w:rPr>
        <w:t>атрибутное программирование на C#</w:t>
      </w:r>
    </w:p>
    <w:p w:rsidR="00863EE0" w:rsidRPr="00265D78" w:rsidRDefault="00863EE0" w:rsidP="00863EE0">
      <w:pPr>
        <w:autoSpaceDE w:val="0"/>
        <w:rPr>
          <w:rFonts w:eastAsia="SimSun"/>
          <w:bCs/>
          <w:sz w:val="28"/>
          <w:szCs w:val="28"/>
          <w:lang w:val="en-US"/>
        </w:rPr>
      </w:pPr>
      <w:r>
        <w:rPr>
          <w:rFonts w:eastAsia="SimSun"/>
          <w:bCs/>
          <w:sz w:val="28"/>
          <w:szCs w:val="28"/>
        </w:rPr>
        <w:t xml:space="preserve">        </w:t>
      </w:r>
      <w:proofErr w:type="gramStart"/>
      <w:r>
        <w:rPr>
          <w:rFonts w:eastAsia="SimSun"/>
          <w:color w:val="0000FF"/>
          <w:sz w:val="28"/>
          <w:szCs w:val="28"/>
          <w:lang w:val="en-US"/>
        </w:rPr>
        <w:t>public</w:t>
      </w:r>
      <w:proofErr w:type="gramEnd"/>
      <w:r w:rsidRPr="00265D78">
        <w:rPr>
          <w:rFonts w:eastAsia="SimSu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eastAsia="SimSun"/>
          <w:color w:val="2B91AF"/>
          <w:sz w:val="28"/>
          <w:szCs w:val="28"/>
          <w:lang w:val="en-US"/>
        </w:rPr>
        <w:t>ArrayList</w:t>
      </w:r>
      <w:proofErr w:type="spellEnd"/>
      <w:r w:rsidRPr="00265D78">
        <w:rPr>
          <w:rFonts w:eastAsia="SimSun"/>
          <w:bCs/>
          <w:sz w:val="28"/>
          <w:szCs w:val="28"/>
          <w:lang w:val="en-US"/>
        </w:rPr>
        <w:t xml:space="preserve"> </w:t>
      </w:r>
      <w:r>
        <w:rPr>
          <w:rFonts w:eastAsia="SimSun"/>
          <w:bCs/>
          <w:sz w:val="28"/>
          <w:szCs w:val="28"/>
          <w:lang w:val="en-US"/>
        </w:rPr>
        <w:t>q</w:t>
      </w:r>
      <w:r w:rsidRPr="00265D78">
        <w:rPr>
          <w:rFonts w:eastAsia="SimSun"/>
          <w:bCs/>
          <w:sz w:val="28"/>
          <w:szCs w:val="28"/>
          <w:lang w:val="en-US"/>
        </w:rPr>
        <w:t xml:space="preserve"> { </w:t>
      </w:r>
      <w:r>
        <w:rPr>
          <w:rFonts w:eastAsia="SimSun"/>
          <w:color w:val="0000FF"/>
          <w:sz w:val="28"/>
          <w:szCs w:val="28"/>
          <w:lang w:val="en-US"/>
        </w:rPr>
        <w:t>get</w:t>
      </w:r>
      <w:r w:rsidRPr="00265D78">
        <w:rPr>
          <w:rFonts w:eastAsia="SimSun"/>
          <w:bCs/>
          <w:sz w:val="28"/>
          <w:szCs w:val="28"/>
          <w:lang w:val="en-US"/>
        </w:rPr>
        <w:t xml:space="preserve"> { </w:t>
      </w:r>
      <w:r>
        <w:rPr>
          <w:rFonts w:eastAsia="SimSun"/>
          <w:color w:val="0000FF"/>
          <w:sz w:val="28"/>
          <w:szCs w:val="28"/>
          <w:lang w:val="en-US"/>
        </w:rPr>
        <w:t>return</w:t>
      </w:r>
      <w:r w:rsidRPr="00265D78">
        <w:rPr>
          <w:rFonts w:eastAsia="SimSun"/>
          <w:bCs/>
          <w:sz w:val="28"/>
          <w:szCs w:val="28"/>
          <w:lang w:val="en-US"/>
        </w:rPr>
        <w:t xml:space="preserve"> </w:t>
      </w:r>
      <w:r>
        <w:rPr>
          <w:rFonts w:eastAsia="SimSun"/>
          <w:bCs/>
          <w:sz w:val="28"/>
          <w:szCs w:val="28"/>
          <w:lang w:val="en-US"/>
        </w:rPr>
        <w:t>Q</w:t>
      </w:r>
      <w:r w:rsidRPr="00265D78">
        <w:rPr>
          <w:rFonts w:eastAsia="SimSun"/>
          <w:bCs/>
          <w:sz w:val="28"/>
          <w:szCs w:val="28"/>
          <w:lang w:val="en-US"/>
        </w:rPr>
        <w:t xml:space="preserve">; } </w:t>
      </w:r>
      <w:r>
        <w:rPr>
          <w:rFonts w:eastAsia="SimSun"/>
          <w:color w:val="0000FF"/>
          <w:sz w:val="28"/>
          <w:szCs w:val="28"/>
          <w:lang w:val="en-US"/>
        </w:rPr>
        <w:t>set</w:t>
      </w:r>
      <w:r w:rsidRPr="00265D78">
        <w:rPr>
          <w:rFonts w:eastAsia="SimSun"/>
          <w:bCs/>
          <w:sz w:val="28"/>
          <w:szCs w:val="28"/>
          <w:lang w:val="en-US"/>
        </w:rPr>
        <w:t xml:space="preserve"> { </w:t>
      </w:r>
      <w:r>
        <w:rPr>
          <w:rFonts w:eastAsia="SimSun"/>
          <w:bCs/>
          <w:sz w:val="28"/>
          <w:szCs w:val="28"/>
          <w:lang w:val="en-US"/>
        </w:rPr>
        <w:t>Q</w:t>
      </w:r>
      <w:r w:rsidRPr="00265D78">
        <w:rPr>
          <w:rFonts w:eastAsia="SimSun"/>
          <w:bCs/>
          <w:sz w:val="28"/>
          <w:szCs w:val="28"/>
          <w:lang w:val="en-US"/>
        </w:rPr>
        <w:t xml:space="preserve"> = </w:t>
      </w:r>
      <w:r>
        <w:rPr>
          <w:rFonts w:eastAsia="SimSun"/>
          <w:color w:val="0000FF"/>
          <w:sz w:val="28"/>
          <w:szCs w:val="28"/>
          <w:lang w:val="en-US"/>
        </w:rPr>
        <w:t>value</w:t>
      </w:r>
      <w:r w:rsidRPr="00265D78">
        <w:rPr>
          <w:rFonts w:eastAsia="SimSun"/>
          <w:bCs/>
          <w:sz w:val="28"/>
          <w:szCs w:val="28"/>
          <w:lang w:val="en-US"/>
        </w:rPr>
        <w:t>; } }</w:t>
      </w:r>
    </w:p>
    <w:p w:rsidR="00863EE0" w:rsidRDefault="00863EE0" w:rsidP="00863EE0">
      <w:pPr>
        <w:autoSpaceDE w:val="0"/>
        <w:rPr>
          <w:rFonts w:eastAsia="SimSun"/>
          <w:bCs/>
          <w:sz w:val="28"/>
          <w:szCs w:val="28"/>
          <w:lang w:val="en-US"/>
        </w:rPr>
      </w:pPr>
      <w:r w:rsidRPr="00265D78">
        <w:rPr>
          <w:rFonts w:eastAsia="SimSun"/>
          <w:bCs/>
          <w:sz w:val="28"/>
          <w:szCs w:val="28"/>
          <w:lang w:val="en-US"/>
        </w:rPr>
        <w:t xml:space="preserve">        </w:t>
      </w:r>
      <w:proofErr w:type="gramStart"/>
      <w:r>
        <w:rPr>
          <w:rFonts w:eastAsia="SimSun"/>
          <w:color w:val="0000FF"/>
          <w:sz w:val="28"/>
          <w:szCs w:val="28"/>
          <w:lang w:val="en-US"/>
        </w:rPr>
        <w:t>public</w:t>
      </w:r>
      <w:proofErr w:type="gramEnd"/>
      <w:r>
        <w:rPr>
          <w:rFonts w:eastAsia="SimSu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eastAsia="SimSun"/>
          <w:color w:val="2B91AF"/>
          <w:sz w:val="28"/>
          <w:szCs w:val="28"/>
          <w:lang w:val="en-US"/>
        </w:rPr>
        <w:t>ArrayList</w:t>
      </w:r>
      <w:proofErr w:type="spellEnd"/>
      <w:r>
        <w:rPr>
          <w:rFonts w:eastAsia="SimSun"/>
          <w:bCs/>
          <w:sz w:val="28"/>
          <w:szCs w:val="28"/>
          <w:lang w:val="en-US"/>
        </w:rPr>
        <w:t xml:space="preserve"> sigma { </w:t>
      </w:r>
      <w:r>
        <w:rPr>
          <w:rFonts w:eastAsia="SimSun"/>
          <w:color w:val="0000FF"/>
          <w:sz w:val="28"/>
          <w:szCs w:val="28"/>
          <w:lang w:val="en-US"/>
        </w:rPr>
        <w:t>get</w:t>
      </w:r>
      <w:r>
        <w:rPr>
          <w:rFonts w:eastAsia="SimSun"/>
          <w:bCs/>
          <w:sz w:val="28"/>
          <w:szCs w:val="28"/>
          <w:lang w:val="en-US"/>
        </w:rPr>
        <w:t xml:space="preserve"> { </w:t>
      </w:r>
      <w:r>
        <w:rPr>
          <w:rFonts w:eastAsia="SimSun"/>
          <w:color w:val="0000FF"/>
          <w:sz w:val="28"/>
          <w:szCs w:val="28"/>
          <w:lang w:val="en-US"/>
        </w:rPr>
        <w:t>return</w:t>
      </w:r>
      <w:r>
        <w:rPr>
          <w:rFonts w:eastAsia="SimSun"/>
          <w:bCs/>
          <w:sz w:val="28"/>
          <w:szCs w:val="28"/>
          <w:lang w:val="en-US"/>
        </w:rPr>
        <w:t xml:space="preserve"> Sigma; } </w:t>
      </w:r>
      <w:r>
        <w:rPr>
          <w:rFonts w:eastAsia="SimSun"/>
          <w:color w:val="0000FF"/>
          <w:sz w:val="28"/>
          <w:szCs w:val="28"/>
          <w:lang w:val="en-US"/>
        </w:rPr>
        <w:t>set</w:t>
      </w:r>
      <w:r>
        <w:rPr>
          <w:rFonts w:eastAsia="SimSun"/>
          <w:bCs/>
          <w:sz w:val="28"/>
          <w:szCs w:val="28"/>
          <w:lang w:val="en-US"/>
        </w:rPr>
        <w:t xml:space="preserve"> { Sigma = </w:t>
      </w:r>
      <w:r>
        <w:rPr>
          <w:rFonts w:eastAsia="SimSun"/>
          <w:color w:val="0000FF"/>
          <w:sz w:val="28"/>
          <w:szCs w:val="28"/>
          <w:lang w:val="en-US"/>
        </w:rPr>
        <w:t>value</w:t>
      </w:r>
      <w:r>
        <w:rPr>
          <w:rFonts w:eastAsia="SimSun"/>
          <w:bCs/>
          <w:sz w:val="28"/>
          <w:szCs w:val="28"/>
          <w:lang w:val="en-US"/>
        </w:rPr>
        <w:t>; } }</w:t>
      </w:r>
    </w:p>
    <w:p w:rsidR="00863EE0" w:rsidRDefault="00863EE0" w:rsidP="00863EE0">
      <w:pPr>
        <w:autoSpaceDE w:val="0"/>
        <w:rPr>
          <w:rFonts w:eastAsia="SimSun"/>
          <w:bCs/>
          <w:sz w:val="28"/>
          <w:szCs w:val="28"/>
          <w:lang w:val="en-US"/>
        </w:rPr>
      </w:pPr>
      <w:r>
        <w:rPr>
          <w:rFonts w:eastAsia="SimSun"/>
          <w:bCs/>
          <w:sz w:val="28"/>
          <w:szCs w:val="28"/>
          <w:lang w:val="en-US"/>
        </w:rPr>
        <w:t xml:space="preserve">        </w:t>
      </w:r>
      <w:proofErr w:type="gramStart"/>
      <w:r>
        <w:rPr>
          <w:rFonts w:eastAsia="SimSun"/>
          <w:color w:val="0000FF"/>
          <w:sz w:val="28"/>
          <w:szCs w:val="28"/>
          <w:lang w:val="en-US"/>
        </w:rPr>
        <w:t>public</w:t>
      </w:r>
      <w:proofErr w:type="gramEnd"/>
      <w:r>
        <w:rPr>
          <w:rFonts w:eastAsia="SimSu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eastAsia="SimSun"/>
          <w:color w:val="2B91AF"/>
          <w:sz w:val="28"/>
          <w:szCs w:val="28"/>
          <w:lang w:val="en-US"/>
        </w:rPr>
        <w:t>ArrayList</w:t>
      </w:r>
      <w:proofErr w:type="spellEnd"/>
      <w:r>
        <w:rPr>
          <w:rFonts w:eastAsia="SimSu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eastAsia="SimSun"/>
          <w:bCs/>
          <w:sz w:val="28"/>
          <w:szCs w:val="28"/>
          <w:lang w:val="en-US"/>
        </w:rPr>
        <w:t>deltaList</w:t>
      </w:r>
      <w:proofErr w:type="spellEnd"/>
      <w:r>
        <w:rPr>
          <w:rFonts w:eastAsia="SimSun"/>
          <w:bCs/>
          <w:sz w:val="28"/>
          <w:szCs w:val="28"/>
          <w:lang w:val="en-US"/>
        </w:rPr>
        <w:t xml:space="preserve"> { </w:t>
      </w:r>
      <w:r>
        <w:rPr>
          <w:rFonts w:eastAsia="SimSun"/>
          <w:color w:val="0000FF"/>
          <w:sz w:val="28"/>
          <w:szCs w:val="28"/>
          <w:lang w:val="en-US"/>
        </w:rPr>
        <w:t>get</w:t>
      </w:r>
      <w:r>
        <w:rPr>
          <w:rFonts w:eastAsia="SimSun"/>
          <w:bCs/>
          <w:sz w:val="28"/>
          <w:szCs w:val="28"/>
          <w:lang w:val="en-US"/>
        </w:rPr>
        <w:t xml:space="preserve"> { </w:t>
      </w:r>
      <w:r>
        <w:rPr>
          <w:rFonts w:eastAsia="SimSun"/>
          <w:color w:val="0000FF"/>
          <w:sz w:val="28"/>
          <w:szCs w:val="28"/>
          <w:lang w:val="en-US"/>
        </w:rPr>
        <w:t>return</w:t>
      </w:r>
      <w:r>
        <w:rPr>
          <w:rFonts w:eastAsia="SimSu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eastAsia="SimSun"/>
          <w:bCs/>
          <w:sz w:val="28"/>
          <w:szCs w:val="28"/>
          <w:lang w:val="en-US"/>
        </w:rPr>
        <w:t>DeltaList</w:t>
      </w:r>
      <w:proofErr w:type="spellEnd"/>
      <w:r>
        <w:rPr>
          <w:rFonts w:eastAsia="SimSun"/>
          <w:bCs/>
          <w:sz w:val="28"/>
          <w:szCs w:val="28"/>
          <w:lang w:val="en-US"/>
        </w:rPr>
        <w:t xml:space="preserve">; } </w:t>
      </w:r>
    </w:p>
    <w:p w:rsidR="00863EE0" w:rsidRDefault="00863EE0" w:rsidP="00863EE0">
      <w:pPr>
        <w:autoSpaceDE w:val="0"/>
        <w:rPr>
          <w:rFonts w:eastAsia="SimSun"/>
          <w:bCs/>
          <w:sz w:val="28"/>
          <w:szCs w:val="28"/>
          <w:lang w:val="en-US"/>
        </w:rPr>
      </w:pPr>
      <w:r>
        <w:rPr>
          <w:rFonts w:eastAsia="SimSun"/>
          <w:bCs/>
          <w:sz w:val="28"/>
          <w:szCs w:val="28"/>
          <w:lang w:val="en-US"/>
        </w:rPr>
        <w:t xml:space="preserve">                                                       </w:t>
      </w:r>
      <w:proofErr w:type="gramStart"/>
      <w:r>
        <w:rPr>
          <w:rFonts w:eastAsia="SimSun"/>
          <w:color w:val="0000FF"/>
          <w:sz w:val="28"/>
          <w:szCs w:val="28"/>
          <w:lang w:val="en-US"/>
        </w:rPr>
        <w:t>set</w:t>
      </w:r>
      <w:proofErr w:type="gramEnd"/>
      <w:r>
        <w:rPr>
          <w:rFonts w:eastAsia="SimSun"/>
          <w:bCs/>
          <w:sz w:val="28"/>
          <w:szCs w:val="28"/>
          <w:lang w:val="en-US"/>
        </w:rPr>
        <w:t xml:space="preserve"> {</w:t>
      </w:r>
      <w:proofErr w:type="spellStart"/>
      <w:r>
        <w:rPr>
          <w:rFonts w:eastAsia="SimSun"/>
          <w:bCs/>
          <w:sz w:val="28"/>
          <w:szCs w:val="28"/>
          <w:lang w:val="en-US"/>
        </w:rPr>
        <w:t>DeltaList</w:t>
      </w:r>
      <w:proofErr w:type="spellEnd"/>
      <w:r>
        <w:rPr>
          <w:rFonts w:eastAsia="SimSun"/>
          <w:bCs/>
          <w:sz w:val="28"/>
          <w:szCs w:val="28"/>
          <w:lang w:val="en-US"/>
        </w:rPr>
        <w:t xml:space="preserve"> = </w:t>
      </w:r>
      <w:r>
        <w:rPr>
          <w:rFonts w:eastAsia="SimSun"/>
          <w:color w:val="0000FF"/>
          <w:sz w:val="28"/>
          <w:szCs w:val="28"/>
          <w:lang w:val="en-US"/>
        </w:rPr>
        <w:t>value</w:t>
      </w:r>
      <w:r>
        <w:rPr>
          <w:rFonts w:eastAsia="SimSun"/>
          <w:bCs/>
          <w:sz w:val="28"/>
          <w:szCs w:val="28"/>
          <w:lang w:val="en-US"/>
        </w:rPr>
        <w:t>; } }</w:t>
      </w:r>
    </w:p>
    <w:p w:rsidR="00863EE0" w:rsidRDefault="00863EE0" w:rsidP="00863EE0">
      <w:pPr>
        <w:autoSpaceDE w:val="0"/>
        <w:rPr>
          <w:rFonts w:eastAsia="SimSun"/>
          <w:bCs/>
          <w:sz w:val="28"/>
          <w:szCs w:val="28"/>
          <w:lang w:val="en-US"/>
        </w:rPr>
      </w:pPr>
      <w:r>
        <w:rPr>
          <w:rFonts w:eastAsia="SimSun"/>
          <w:bCs/>
          <w:sz w:val="28"/>
          <w:szCs w:val="28"/>
          <w:lang w:val="en-US"/>
        </w:rPr>
        <w:t xml:space="preserve">        </w:t>
      </w:r>
      <w:proofErr w:type="gramStart"/>
      <w:r>
        <w:rPr>
          <w:rFonts w:eastAsia="SimSun"/>
          <w:color w:val="0000FF"/>
          <w:sz w:val="28"/>
          <w:szCs w:val="28"/>
          <w:lang w:val="en-US"/>
        </w:rPr>
        <w:t>public</w:t>
      </w:r>
      <w:proofErr w:type="gramEnd"/>
      <w:r>
        <w:rPr>
          <w:rFonts w:eastAsia="SimSun"/>
          <w:bCs/>
          <w:sz w:val="28"/>
          <w:szCs w:val="28"/>
          <w:lang w:val="en-US"/>
        </w:rPr>
        <w:t xml:space="preserve"> </w:t>
      </w:r>
      <w:r>
        <w:rPr>
          <w:rFonts w:eastAsia="SimSun"/>
          <w:color w:val="0000FF"/>
          <w:sz w:val="28"/>
          <w:szCs w:val="28"/>
          <w:lang w:val="en-US"/>
        </w:rPr>
        <w:t>string</w:t>
      </w:r>
      <w:r>
        <w:rPr>
          <w:rFonts w:eastAsia="SimSun"/>
          <w:bCs/>
          <w:sz w:val="28"/>
          <w:szCs w:val="28"/>
          <w:lang w:val="en-US"/>
        </w:rPr>
        <w:t xml:space="preserve"> q0 { </w:t>
      </w:r>
      <w:r>
        <w:rPr>
          <w:rFonts w:eastAsia="SimSun"/>
          <w:color w:val="0000FF"/>
          <w:sz w:val="28"/>
          <w:szCs w:val="28"/>
          <w:lang w:val="en-US"/>
        </w:rPr>
        <w:t>get</w:t>
      </w:r>
      <w:r>
        <w:rPr>
          <w:rFonts w:eastAsia="SimSun"/>
          <w:bCs/>
          <w:sz w:val="28"/>
          <w:szCs w:val="28"/>
          <w:lang w:val="en-US"/>
        </w:rPr>
        <w:t xml:space="preserve"> { </w:t>
      </w:r>
      <w:r>
        <w:rPr>
          <w:rFonts w:eastAsia="SimSun"/>
          <w:color w:val="0000FF"/>
          <w:sz w:val="28"/>
          <w:szCs w:val="28"/>
          <w:lang w:val="en-US"/>
        </w:rPr>
        <w:t>return</w:t>
      </w:r>
      <w:r>
        <w:rPr>
          <w:rFonts w:eastAsia="SimSun"/>
          <w:bCs/>
          <w:sz w:val="28"/>
          <w:szCs w:val="28"/>
          <w:lang w:val="en-US"/>
        </w:rPr>
        <w:t xml:space="preserve"> Q0; } </w:t>
      </w:r>
      <w:r>
        <w:rPr>
          <w:rFonts w:eastAsia="SimSun"/>
          <w:color w:val="0000FF"/>
          <w:sz w:val="28"/>
          <w:szCs w:val="28"/>
          <w:lang w:val="en-US"/>
        </w:rPr>
        <w:t>set</w:t>
      </w:r>
      <w:r>
        <w:rPr>
          <w:rFonts w:eastAsia="SimSun"/>
          <w:bCs/>
          <w:sz w:val="28"/>
          <w:szCs w:val="28"/>
          <w:lang w:val="en-US"/>
        </w:rPr>
        <w:t xml:space="preserve"> { Q0 = </w:t>
      </w:r>
      <w:r>
        <w:rPr>
          <w:rFonts w:eastAsia="SimSun"/>
          <w:color w:val="0000FF"/>
          <w:sz w:val="28"/>
          <w:szCs w:val="28"/>
          <w:lang w:val="en-US"/>
        </w:rPr>
        <w:t>value</w:t>
      </w:r>
      <w:r>
        <w:rPr>
          <w:rFonts w:eastAsia="SimSun"/>
          <w:bCs/>
          <w:sz w:val="28"/>
          <w:szCs w:val="28"/>
          <w:lang w:val="en-US"/>
        </w:rPr>
        <w:t>; } }</w:t>
      </w:r>
    </w:p>
    <w:p w:rsidR="00863EE0" w:rsidRDefault="00863EE0" w:rsidP="00863EE0">
      <w:pPr>
        <w:autoSpaceDE w:val="0"/>
        <w:rPr>
          <w:rFonts w:eastAsia="SimSun"/>
          <w:bCs/>
          <w:sz w:val="28"/>
          <w:szCs w:val="28"/>
          <w:lang w:val="en-US"/>
        </w:rPr>
      </w:pPr>
      <w:r>
        <w:rPr>
          <w:rFonts w:eastAsia="SimSun"/>
          <w:bCs/>
          <w:sz w:val="28"/>
          <w:szCs w:val="28"/>
          <w:lang w:val="en-US"/>
        </w:rPr>
        <w:t xml:space="preserve">        </w:t>
      </w:r>
      <w:proofErr w:type="gramStart"/>
      <w:r>
        <w:rPr>
          <w:rFonts w:eastAsia="SimSun"/>
          <w:color w:val="0000FF"/>
          <w:sz w:val="28"/>
          <w:szCs w:val="28"/>
          <w:lang w:val="en-US"/>
        </w:rPr>
        <w:t>public</w:t>
      </w:r>
      <w:proofErr w:type="gramEnd"/>
      <w:r>
        <w:rPr>
          <w:rFonts w:eastAsia="SimSu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eastAsia="SimSun"/>
          <w:color w:val="2B91AF"/>
          <w:sz w:val="28"/>
          <w:szCs w:val="28"/>
          <w:lang w:val="en-US"/>
        </w:rPr>
        <w:t>ArrayList</w:t>
      </w:r>
      <w:proofErr w:type="spellEnd"/>
      <w:r>
        <w:rPr>
          <w:rFonts w:eastAsia="SimSun"/>
          <w:bCs/>
          <w:sz w:val="28"/>
          <w:szCs w:val="28"/>
          <w:lang w:val="en-US"/>
        </w:rPr>
        <w:t xml:space="preserve"> f { </w:t>
      </w:r>
      <w:r>
        <w:rPr>
          <w:rFonts w:eastAsia="SimSun"/>
          <w:color w:val="0000FF"/>
          <w:sz w:val="28"/>
          <w:szCs w:val="28"/>
          <w:lang w:val="en-US"/>
        </w:rPr>
        <w:t>get</w:t>
      </w:r>
      <w:r>
        <w:rPr>
          <w:rFonts w:eastAsia="SimSun"/>
          <w:bCs/>
          <w:sz w:val="28"/>
          <w:szCs w:val="28"/>
          <w:lang w:val="en-US"/>
        </w:rPr>
        <w:t xml:space="preserve"> { </w:t>
      </w:r>
      <w:r>
        <w:rPr>
          <w:rFonts w:eastAsia="SimSun"/>
          <w:color w:val="0000FF"/>
          <w:sz w:val="28"/>
          <w:szCs w:val="28"/>
          <w:lang w:val="en-US"/>
        </w:rPr>
        <w:t>return</w:t>
      </w:r>
      <w:r>
        <w:rPr>
          <w:rFonts w:eastAsia="SimSun"/>
          <w:bCs/>
          <w:sz w:val="28"/>
          <w:szCs w:val="28"/>
          <w:lang w:val="en-US"/>
        </w:rPr>
        <w:t xml:space="preserve"> F; } </w:t>
      </w:r>
      <w:r>
        <w:rPr>
          <w:rFonts w:eastAsia="SimSun"/>
          <w:color w:val="0000FF"/>
          <w:sz w:val="28"/>
          <w:szCs w:val="28"/>
          <w:lang w:val="en-US"/>
        </w:rPr>
        <w:t>set</w:t>
      </w:r>
      <w:r>
        <w:rPr>
          <w:rFonts w:eastAsia="SimSun"/>
          <w:bCs/>
          <w:sz w:val="28"/>
          <w:szCs w:val="28"/>
          <w:lang w:val="en-US"/>
        </w:rPr>
        <w:t xml:space="preserve"> { F = </w:t>
      </w:r>
      <w:r>
        <w:rPr>
          <w:rFonts w:eastAsia="SimSun"/>
          <w:color w:val="0000FF"/>
          <w:sz w:val="28"/>
          <w:szCs w:val="28"/>
          <w:lang w:val="en-US"/>
        </w:rPr>
        <w:t>value</w:t>
      </w:r>
      <w:r>
        <w:rPr>
          <w:rFonts w:eastAsia="SimSun"/>
          <w:bCs/>
          <w:sz w:val="28"/>
          <w:szCs w:val="28"/>
          <w:lang w:val="en-US"/>
        </w:rPr>
        <w:t>; } }</w:t>
      </w:r>
    </w:p>
    <w:p w:rsidR="00863EE0" w:rsidRDefault="00863EE0" w:rsidP="00863EE0">
      <w:pPr>
        <w:autoSpaceDE w:val="0"/>
        <w:rPr>
          <w:rFonts w:eastAsia="SimSun"/>
          <w:bCs/>
          <w:sz w:val="28"/>
          <w:szCs w:val="28"/>
          <w:lang w:val="en-US"/>
        </w:rPr>
      </w:pPr>
      <w:r>
        <w:rPr>
          <w:rFonts w:eastAsia="SimSun"/>
          <w:bCs/>
          <w:sz w:val="28"/>
          <w:szCs w:val="28"/>
          <w:lang w:val="en-US"/>
        </w:rPr>
        <w:t xml:space="preserve">       </w:t>
      </w:r>
    </w:p>
    <w:p w:rsidR="00863EE0" w:rsidRDefault="00863EE0" w:rsidP="00863EE0">
      <w:pPr>
        <w:autoSpaceDE w:val="0"/>
        <w:rPr>
          <w:rFonts w:eastAsia="SimSun"/>
          <w:bCs/>
          <w:sz w:val="28"/>
          <w:szCs w:val="28"/>
          <w:lang w:val="en-US"/>
        </w:rPr>
      </w:pPr>
      <w:r>
        <w:rPr>
          <w:rFonts w:eastAsia="SimSun"/>
          <w:bCs/>
          <w:sz w:val="28"/>
          <w:szCs w:val="28"/>
          <w:lang w:val="en-US"/>
        </w:rPr>
        <w:t xml:space="preserve">        </w:t>
      </w:r>
      <w:proofErr w:type="gramStart"/>
      <w:r>
        <w:rPr>
          <w:rFonts w:eastAsia="SimSun"/>
          <w:color w:val="0000FF"/>
          <w:sz w:val="28"/>
          <w:szCs w:val="28"/>
          <w:lang w:val="en-US"/>
        </w:rPr>
        <w:t>public</w:t>
      </w:r>
      <w:proofErr w:type="gramEnd"/>
      <w:r>
        <w:rPr>
          <w:rFonts w:eastAsia="SimSun"/>
          <w:bCs/>
          <w:sz w:val="28"/>
          <w:szCs w:val="28"/>
          <w:lang w:val="en-US"/>
        </w:rPr>
        <w:t xml:space="preserve"> Automate() {</w:t>
      </w:r>
    </w:p>
    <w:p w:rsidR="00863EE0" w:rsidRDefault="00863EE0" w:rsidP="00863EE0">
      <w:pPr>
        <w:autoSpaceDE w:val="0"/>
        <w:rPr>
          <w:rFonts w:eastAsia="SimSun"/>
          <w:bCs/>
          <w:sz w:val="28"/>
          <w:szCs w:val="28"/>
          <w:lang w:val="en-US"/>
        </w:rPr>
      </w:pPr>
      <w:r>
        <w:rPr>
          <w:rFonts w:eastAsia="SimSun"/>
          <w:bCs/>
          <w:sz w:val="28"/>
          <w:szCs w:val="28"/>
          <w:lang w:val="en-US"/>
        </w:rPr>
        <w:t xml:space="preserve">            </w:t>
      </w:r>
      <w:proofErr w:type="spellStart"/>
      <w:r>
        <w:rPr>
          <w:rFonts w:eastAsia="SimSun"/>
          <w:color w:val="0000FF"/>
          <w:sz w:val="28"/>
          <w:szCs w:val="28"/>
          <w:lang w:val="en-US"/>
        </w:rPr>
        <w:t>this</w:t>
      </w:r>
      <w:r>
        <w:rPr>
          <w:rFonts w:eastAsia="SimSun"/>
          <w:sz w:val="28"/>
          <w:szCs w:val="28"/>
          <w:lang w:val="en-US"/>
        </w:rPr>
        <w:t>.Q</w:t>
      </w:r>
      <w:proofErr w:type="spellEnd"/>
      <w:r>
        <w:rPr>
          <w:rFonts w:eastAsia="SimSun"/>
          <w:sz w:val="28"/>
          <w:szCs w:val="28"/>
          <w:lang w:val="en-US"/>
        </w:rPr>
        <w:t xml:space="preserve">             = </w:t>
      </w:r>
      <w:r>
        <w:rPr>
          <w:rFonts w:eastAsia="SimSun"/>
          <w:color w:val="0000FF"/>
          <w:sz w:val="28"/>
          <w:szCs w:val="28"/>
          <w:lang w:val="en-US"/>
        </w:rPr>
        <w:t>new</w:t>
      </w:r>
      <w:r>
        <w:rPr>
          <w:rFonts w:eastAsia="SimSun"/>
          <w:bCs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eastAsia="SimSun"/>
          <w:color w:val="2B91AF"/>
          <w:sz w:val="28"/>
          <w:szCs w:val="28"/>
          <w:lang w:val="en-US"/>
        </w:rPr>
        <w:t>ArrayList</w:t>
      </w:r>
      <w:proofErr w:type="spellEnd"/>
      <w:r>
        <w:rPr>
          <w:rFonts w:eastAsia="SimSun"/>
          <w:bCs/>
          <w:sz w:val="28"/>
          <w:szCs w:val="28"/>
          <w:lang w:val="en-US"/>
        </w:rPr>
        <w:t>(</w:t>
      </w:r>
      <w:proofErr w:type="gramEnd"/>
      <w:r>
        <w:rPr>
          <w:rFonts w:eastAsia="SimSun"/>
          <w:bCs/>
          <w:sz w:val="28"/>
          <w:szCs w:val="28"/>
          <w:lang w:val="en-US"/>
        </w:rPr>
        <w:t>);</w:t>
      </w:r>
    </w:p>
    <w:p w:rsidR="00863EE0" w:rsidRDefault="00863EE0" w:rsidP="00863EE0">
      <w:pPr>
        <w:autoSpaceDE w:val="0"/>
        <w:rPr>
          <w:rFonts w:eastAsia="SimSun"/>
          <w:bCs/>
          <w:sz w:val="28"/>
          <w:szCs w:val="28"/>
          <w:lang w:val="en-US"/>
        </w:rPr>
      </w:pPr>
      <w:r>
        <w:rPr>
          <w:rFonts w:eastAsia="SimSun"/>
          <w:bCs/>
          <w:sz w:val="28"/>
          <w:szCs w:val="28"/>
          <w:lang w:val="en-US"/>
        </w:rPr>
        <w:t xml:space="preserve">            </w:t>
      </w:r>
      <w:proofErr w:type="spellStart"/>
      <w:r>
        <w:rPr>
          <w:rFonts w:eastAsia="SimSun"/>
          <w:color w:val="0000FF"/>
          <w:sz w:val="28"/>
          <w:szCs w:val="28"/>
          <w:lang w:val="en-US"/>
        </w:rPr>
        <w:t>this</w:t>
      </w:r>
      <w:r>
        <w:rPr>
          <w:rFonts w:eastAsia="SimSun"/>
          <w:sz w:val="28"/>
          <w:szCs w:val="28"/>
          <w:lang w:val="en-US"/>
        </w:rPr>
        <w:t>.Sigma</w:t>
      </w:r>
      <w:proofErr w:type="spellEnd"/>
      <w:r>
        <w:rPr>
          <w:rFonts w:eastAsia="SimSun"/>
          <w:sz w:val="28"/>
          <w:szCs w:val="28"/>
          <w:lang w:val="en-US"/>
        </w:rPr>
        <w:t xml:space="preserve">      = </w:t>
      </w:r>
      <w:r>
        <w:rPr>
          <w:rFonts w:eastAsia="SimSun"/>
          <w:color w:val="0000FF"/>
          <w:sz w:val="28"/>
          <w:szCs w:val="28"/>
          <w:lang w:val="en-US"/>
        </w:rPr>
        <w:t>new</w:t>
      </w:r>
      <w:r>
        <w:rPr>
          <w:rFonts w:eastAsia="SimSun"/>
          <w:bCs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eastAsia="SimSun"/>
          <w:color w:val="2B91AF"/>
          <w:sz w:val="28"/>
          <w:szCs w:val="28"/>
          <w:lang w:val="en-US"/>
        </w:rPr>
        <w:t>ArrayList</w:t>
      </w:r>
      <w:proofErr w:type="spellEnd"/>
      <w:r>
        <w:rPr>
          <w:rFonts w:eastAsia="SimSun"/>
          <w:bCs/>
          <w:sz w:val="28"/>
          <w:szCs w:val="28"/>
          <w:lang w:val="en-US"/>
        </w:rPr>
        <w:t>(</w:t>
      </w:r>
      <w:proofErr w:type="gramEnd"/>
      <w:r>
        <w:rPr>
          <w:rFonts w:eastAsia="SimSun"/>
          <w:bCs/>
          <w:sz w:val="28"/>
          <w:szCs w:val="28"/>
          <w:lang w:val="en-US"/>
        </w:rPr>
        <w:t xml:space="preserve">);   </w:t>
      </w:r>
    </w:p>
    <w:p w:rsidR="00863EE0" w:rsidRDefault="00863EE0" w:rsidP="00863EE0">
      <w:pPr>
        <w:autoSpaceDE w:val="0"/>
        <w:rPr>
          <w:rFonts w:eastAsia="SimSun"/>
          <w:bCs/>
          <w:sz w:val="28"/>
          <w:szCs w:val="28"/>
          <w:lang w:val="en-US"/>
        </w:rPr>
      </w:pPr>
      <w:r>
        <w:rPr>
          <w:rFonts w:eastAsia="SimSun"/>
          <w:bCs/>
          <w:sz w:val="28"/>
          <w:szCs w:val="28"/>
          <w:lang w:val="en-US"/>
        </w:rPr>
        <w:t xml:space="preserve">            </w:t>
      </w:r>
      <w:proofErr w:type="spellStart"/>
      <w:r>
        <w:rPr>
          <w:rFonts w:eastAsia="SimSun"/>
          <w:color w:val="0000FF"/>
          <w:sz w:val="28"/>
          <w:szCs w:val="28"/>
          <w:lang w:val="en-US"/>
        </w:rPr>
        <w:t>this</w:t>
      </w:r>
      <w:r>
        <w:rPr>
          <w:rFonts w:eastAsia="SimSun"/>
          <w:sz w:val="28"/>
          <w:szCs w:val="28"/>
          <w:lang w:val="en-US"/>
        </w:rPr>
        <w:t>.DeltaList</w:t>
      </w:r>
      <w:proofErr w:type="spellEnd"/>
      <w:r>
        <w:rPr>
          <w:rFonts w:eastAsia="SimSun"/>
          <w:sz w:val="28"/>
          <w:szCs w:val="28"/>
          <w:lang w:val="en-US"/>
        </w:rPr>
        <w:t xml:space="preserve"> = </w:t>
      </w:r>
      <w:r>
        <w:rPr>
          <w:rFonts w:eastAsia="SimSun"/>
          <w:color w:val="0000FF"/>
          <w:sz w:val="28"/>
          <w:szCs w:val="28"/>
          <w:lang w:val="en-US"/>
        </w:rPr>
        <w:t>new</w:t>
      </w:r>
      <w:r>
        <w:rPr>
          <w:rFonts w:eastAsia="SimSun"/>
          <w:bCs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eastAsia="SimSun"/>
          <w:color w:val="2B91AF"/>
          <w:sz w:val="28"/>
          <w:szCs w:val="28"/>
          <w:lang w:val="en-US"/>
        </w:rPr>
        <w:t>ArrayList</w:t>
      </w:r>
      <w:proofErr w:type="spellEnd"/>
      <w:r>
        <w:rPr>
          <w:rFonts w:eastAsia="SimSun"/>
          <w:bCs/>
          <w:sz w:val="28"/>
          <w:szCs w:val="28"/>
          <w:lang w:val="en-US"/>
        </w:rPr>
        <w:t>(</w:t>
      </w:r>
      <w:proofErr w:type="gramEnd"/>
      <w:r>
        <w:rPr>
          <w:rFonts w:eastAsia="SimSun"/>
          <w:bCs/>
          <w:sz w:val="28"/>
          <w:szCs w:val="28"/>
          <w:lang w:val="en-US"/>
        </w:rPr>
        <w:t>);</w:t>
      </w:r>
    </w:p>
    <w:p w:rsidR="00863EE0" w:rsidRDefault="00863EE0" w:rsidP="00863EE0">
      <w:pPr>
        <w:autoSpaceDE w:val="0"/>
        <w:rPr>
          <w:rFonts w:eastAsia="SimSun"/>
          <w:bCs/>
          <w:sz w:val="28"/>
          <w:szCs w:val="28"/>
          <w:lang w:val="en-US"/>
        </w:rPr>
      </w:pPr>
      <w:r>
        <w:rPr>
          <w:rFonts w:eastAsia="SimSun"/>
          <w:bCs/>
          <w:sz w:val="28"/>
          <w:szCs w:val="28"/>
          <w:lang w:val="en-US"/>
        </w:rPr>
        <w:t xml:space="preserve">            </w:t>
      </w:r>
      <w:proofErr w:type="spellStart"/>
      <w:r>
        <w:rPr>
          <w:rFonts w:eastAsia="SimSun"/>
          <w:color w:val="0000FF"/>
          <w:sz w:val="28"/>
          <w:szCs w:val="28"/>
          <w:lang w:val="en-US"/>
        </w:rPr>
        <w:t>this</w:t>
      </w:r>
      <w:r>
        <w:rPr>
          <w:rFonts w:eastAsia="SimSun"/>
          <w:sz w:val="28"/>
          <w:szCs w:val="28"/>
          <w:lang w:val="en-US"/>
        </w:rPr>
        <w:t>.F</w:t>
      </w:r>
      <w:proofErr w:type="spellEnd"/>
      <w:r>
        <w:rPr>
          <w:rFonts w:eastAsia="SimSun"/>
          <w:sz w:val="28"/>
          <w:szCs w:val="28"/>
          <w:lang w:val="en-US"/>
        </w:rPr>
        <w:t xml:space="preserve">              = </w:t>
      </w:r>
      <w:r>
        <w:rPr>
          <w:rFonts w:eastAsia="SimSun"/>
          <w:color w:val="0000FF"/>
          <w:sz w:val="28"/>
          <w:szCs w:val="28"/>
          <w:lang w:val="en-US"/>
        </w:rPr>
        <w:t>new</w:t>
      </w:r>
      <w:r>
        <w:rPr>
          <w:rFonts w:eastAsia="SimSun"/>
          <w:bCs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eastAsia="SimSun"/>
          <w:color w:val="2B91AF"/>
          <w:sz w:val="28"/>
          <w:szCs w:val="28"/>
          <w:lang w:val="en-US"/>
        </w:rPr>
        <w:t>ArrayList</w:t>
      </w:r>
      <w:proofErr w:type="spellEnd"/>
      <w:r>
        <w:rPr>
          <w:rFonts w:eastAsia="SimSun"/>
          <w:bCs/>
          <w:sz w:val="28"/>
          <w:szCs w:val="28"/>
          <w:lang w:val="en-US"/>
        </w:rPr>
        <w:t>(</w:t>
      </w:r>
      <w:proofErr w:type="gramEnd"/>
      <w:r>
        <w:rPr>
          <w:rFonts w:eastAsia="SimSun"/>
          <w:bCs/>
          <w:sz w:val="28"/>
          <w:szCs w:val="28"/>
          <w:lang w:val="en-US"/>
        </w:rPr>
        <w:t>);</w:t>
      </w:r>
    </w:p>
    <w:p w:rsidR="00863EE0" w:rsidRDefault="00863EE0" w:rsidP="00863EE0">
      <w:pPr>
        <w:autoSpaceDE w:val="0"/>
        <w:rPr>
          <w:rFonts w:eastAsia="SimSun"/>
          <w:bCs/>
          <w:sz w:val="28"/>
          <w:szCs w:val="28"/>
          <w:lang w:val="en-US"/>
        </w:rPr>
      </w:pPr>
      <w:r>
        <w:rPr>
          <w:rFonts w:eastAsia="SimSun"/>
          <w:bCs/>
          <w:sz w:val="28"/>
          <w:szCs w:val="28"/>
          <w:lang w:val="en-US"/>
        </w:rPr>
        <w:t xml:space="preserve">        }</w:t>
      </w:r>
    </w:p>
    <w:p w:rsidR="00863EE0" w:rsidRDefault="00863EE0" w:rsidP="00863EE0">
      <w:pPr>
        <w:autoSpaceDE w:val="0"/>
        <w:rPr>
          <w:rFonts w:eastAsia="SimSun"/>
          <w:sz w:val="28"/>
          <w:szCs w:val="28"/>
          <w:lang w:val="en-US"/>
        </w:rPr>
      </w:pPr>
    </w:p>
    <w:p w:rsidR="00863EE0" w:rsidRDefault="00863EE0" w:rsidP="00863EE0">
      <w:pPr>
        <w:autoSpaceDE w:val="0"/>
        <w:rPr>
          <w:rFonts w:eastAsia="SimSun"/>
          <w:bCs/>
          <w:sz w:val="28"/>
          <w:szCs w:val="28"/>
          <w:lang w:val="en-US"/>
        </w:rPr>
      </w:pPr>
      <w:r>
        <w:rPr>
          <w:rFonts w:eastAsia="SimSun"/>
          <w:bCs/>
          <w:sz w:val="28"/>
          <w:szCs w:val="28"/>
          <w:lang w:val="en-US"/>
        </w:rPr>
        <w:t xml:space="preserve">        </w:t>
      </w:r>
      <w:proofErr w:type="gramStart"/>
      <w:r>
        <w:rPr>
          <w:rFonts w:eastAsia="SimSun"/>
          <w:color w:val="0000FF"/>
          <w:sz w:val="28"/>
          <w:szCs w:val="28"/>
          <w:lang w:val="en-US"/>
        </w:rPr>
        <w:t>public</w:t>
      </w:r>
      <w:proofErr w:type="gramEnd"/>
      <w:r>
        <w:rPr>
          <w:rFonts w:eastAsia="SimSun"/>
          <w:bCs/>
          <w:sz w:val="28"/>
          <w:szCs w:val="28"/>
          <w:lang w:val="en-US"/>
        </w:rPr>
        <w:t xml:space="preserve"> Automate(</w:t>
      </w:r>
      <w:r>
        <w:rPr>
          <w:rFonts w:eastAsia="SimSun"/>
          <w:color w:val="0000FF"/>
          <w:sz w:val="28"/>
          <w:szCs w:val="28"/>
          <w:lang w:val="en-US"/>
        </w:rPr>
        <w:t>string</w:t>
      </w:r>
      <w:r>
        <w:rPr>
          <w:rFonts w:eastAsia="SimSu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eastAsia="SimSun"/>
          <w:bCs/>
          <w:sz w:val="28"/>
          <w:szCs w:val="28"/>
          <w:lang w:val="en-US"/>
        </w:rPr>
        <w:t>aname</w:t>
      </w:r>
      <w:proofErr w:type="spellEnd"/>
      <w:r>
        <w:rPr>
          <w:rFonts w:eastAsia="SimSun"/>
          <w:bCs/>
          <w:sz w:val="28"/>
          <w:szCs w:val="28"/>
          <w:lang w:val="en-US"/>
        </w:rPr>
        <w:t>) {</w:t>
      </w:r>
    </w:p>
    <w:p w:rsidR="00863EE0" w:rsidRDefault="00863EE0" w:rsidP="00863EE0">
      <w:pPr>
        <w:autoSpaceDE w:val="0"/>
        <w:rPr>
          <w:rFonts w:eastAsia="SimSun"/>
          <w:sz w:val="28"/>
          <w:szCs w:val="28"/>
          <w:lang w:val="en-US"/>
        </w:rPr>
      </w:pPr>
      <w:r>
        <w:rPr>
          <w:rFonts w:eastAsia="SimSun"/>
          <w:bCs/>
          <w:sz w:val="28"/>
          <w:szCs w:val="28"/>
          <w:lang w:val="en-US"/>
        </w:rPr>
        <w:t xml:space="preserve">           </w:t>
      </w:r>
      <w:proofErr w:type="spellStart"/>
      <w:proofErr w:type="gramStart"/>
      <w:r>
        <w:rPr>
          <w:rFonts w:eastAsia="SimSun"/>
          <w:bCs/>
          <w:sz w:val="28"/>
          <w:szCs w:val="28"/>
          <w:lang w:val="en-US"/>
        </w:rPr>
        <w:t>System.</w:t>
      </w:r>
      <w:r>
        <w:rPr>
          <w:rFonts w:eastAsia="SimSun"/>
          <w:color w:val="2B91AF"/>
          <w:sz w:val="28"/>
          <w:szCs w:val="28"/>
          <w:lang w:val="en-US"/>
        </w:rPr>
        <w:t>Console</w:t>
      </w:r>
      <w:r>
        <w:rPr>
          <w:rFonts w:eastAsia="SimSun"/>
          <w:sz w:val="28"/>
          <w:szCs w:val="28"/>
          <w:lang w:val="en-US"/>
        </w:rPr>
        <w:t>.WriteLine</w:t>
      </w:r>
      <w:proofErr w:type="spellEnd"/>
      <w:r>
        <w:rPr>
          <w:rFonts w:eastAsia="SimSun"/>
          <w:sz w:val="28"/>
          <w:szCs w:val="28"/>
          <w:lang w:val="en-US"/>
        </w:rPr>
        <w:t>(</w:t>
      </w:r>
      <w:proofErr w:type="spellStart"/>
      <w:proofErr w:type="gramEnd"/>
      <w:r>
        <w:rPr>
          <w:rFonts w:eastAsia="SimSun"/>
          <w:sz w:val="28"/>
          <w:szCs w:val="28"/>
          <w:lang w:val="en-US"/>
        </w:rPr>
        <w:t>aname</w:t>
      </w:r>
      <w:proofErr w:type="spellEnd"/>
      <w:r>
        <w:rPr>
          <w:rFonts w:eastAsia="SimSun"/>
          <w:sz w:val="28"/>
          <w:szCs w:val="28"/>
          <w:lang w:val="en-US"/>
        </w:rPr>
        <w:t>);</w:t>
      </w:r>
    </w:p>
    <w:p w:rsidR="00863EE0" w:rsidRPr="00265D78" w:rsidRDefault="00863EE0" w:rsidP="00863EE0">
      <w:pPr>
        <w:autoSpaceDE w:val="0"/>
        <w:rPr>
          <w:rFonts w:eastAsia="SimSun"/>
          <w:color w:val="008000"/>
          <w:sz w:val="28"/>
          <w:szCs w:val="28"/>
        </w:rPr>
      </w:pPr>
      <w:r>
        <w:rPr>
          <w:rFonts w:eastAsia="SimSun"/>
          <w:bCs/>
          <w:sz w:val="28"/>
          <w:szCs w:val="28"/>
          <w:lang w:val="en-US"/>
        </w:rPr>
        <w:t xml:space="preserve">           </w:t>
      </w:r>
      <w:r w:rsidRPr="00265D78">
        <w:rPr>
          <w:rFonts w:eastAsia="SimSun"/>
          <w:color w:val="008000"/>
          <w:sz w:val="28"/>
          <w:szCs w:val="28"/>
        </w:rPr>
        <w:t xml:space="preserve">// сделать диалог, инициализирующий </w:t>
      </w:r>
      <w:r>
        <w:rPr>
          <w:rFonts w:eastAsia="SimSun"/>
          <w:color w:val="008000"/>
          <w:sz w:val="28"/>
          <w:szCs w:val="28"/>
          <w:lang w:val="en-US"/>
        </w:rPr>
        <w:t>NDKA</w:t>
      </w:r>
      <w:r w:rsidRPr="00265D78">
        <w:rPr>
          <w:rFonts w:eastAsia="SimSun"/>
          <w:color w:val="008000"/>
          <w:sz w:val="28"/>
          <w:szCs w:val="28"/>
        </w:rPr>
        <w:t xml:space="preserve"> </w:t>
      </w:r>
    </w:p>
    <w:p w:rsidR="00863EE0" w:rsidRDefault="00863EE0" w:rsidP="00863EE0">
      <w:pPr>
        <w:autoSpaceDE w:val="0"/>
        <w:rPr>
          <w:rFonts w:eastAsia="SimSun"/>
          <w:color w:val="008000"/>
          <w:sz w:val="28"/>
          <w:szCs w:val="28"/>
        </w:rPr>
      </w:pPr>
      <w:r w:rsidRPr="00265D78">
        <w:rPr>
          <w:rFonts w:eastAsia="SimSun"/>
          <w:bCs/>
          <w:sz w:val="28"/>
          <w:szCs w:val="28"/>
        </w:rPr>
        <w:t xml:space="preserve">           </w:t>
      </w:r>
      <w:r>
        <w:rPr>
          <w:rFonts w:eastAsia="SimSun"/>
          <w:color w:val="008000"/>
          <w:sz w:val="28"/>
          <w:szCs w:val="28"/>
        </w:rPr>
        <w:t xml:space="preserve">// альтернативные состояния переходов хранить в массиве </w:t>
      </w:r>
      <w:proofErr w:type="gramStart"/>
      <w:r>
        <w:rPr>
          <w:rFonts w:eastAsia="SimSun"/>
          <w:color w:val="008000"/>
          <w:sz w:val="28"/>
          <w:szCs w:val="28"/>
        </w:rPr>
        <w:t>см</w:t>
      </w:r>
      <w:proofErr w:type="gramEnd"/>
      <w:r>
        <w:rPr>
          <w:rFonts w:eastAsia="SimSun"/>
          <w:color w:val="008000"/>
          <w:sz w:val="28"/>
          <w:szCs w:val="28"/>
        </w:rPr>
        <w:t xml:space="preserve">. </w:t>
      </w:r>
      <w:r>
        <w:rPr>
          <w:rFonts w:eastAsia="SimSun"/>
          <w:color w:val="008000"/>
          <w:sz w:val="28"/>
          <w:szCs w:val="28"/>
          <w:lang w:val="en-US"/>
        </w:rPr>
        <w:t>Test</w:t>
      </w:r>
      <w:r>
        <w:rPr>
          <w:rFonts w:eastAsia="SimSun"/>
          <w:color w:val="008000"/>
          <w:sz w:val="28"/>
          <w:szCs w:val="28"/>
        </w:rPr>
        <w:t xml:space="preserve">    </w:t>
      </w:r>
    </w:p>
    <w:p w:rsidR="00863EE0" w:rsidRDefault="00863EE0" w:rsidP="00863EE0">
      <w:pPr>
        <w:autoSpaceDE w:val="0"/>
        <w:rPr>
          <w:rFonts w:eastAsia="SimSun"/>
          <w:color w:val="008000"/>
          <w:sz w:val="28"/>
          <w:szCs w:val="28"/>
        </w:rPr>
      </w:pPr>
      <w:r>
        <w:rPr>
          <w:rFonts w:eastAsia="SimSun"/>
          <w:bCs/>
          <w:sz w:val="28"/>
          <w:szCs w:val="28"/>
        </w:rPr>
        <w:t xml:space="preserve">           </w:t>
      </w:r>
      <w:r>
        <w:rPr>
          <w:rFonts w:eastAsia="SimSun"/>
          <w:color w:val="008000"/>
          <w:sz w:val="28"/>
          <w:szCs w:val="28"/>
        </w:rPr>
        <w:t>//</w:t>
      </w:r>
      <w:r>
        <w:rPr>
          <w:rFonts w:eastAsia="SimSun"/>
          <w:color w:val="008000"/>
          <w:sz w:val="28"/>
          <w:szCs w:val="28"/>
          <w:lang w:val="en-US"/>
        </w:rPr>
        <w:t>init</w:t>
      </w:r>
      <w:r>
        <w:rPr>
          <w:rFonts w:eastAsia="SimSun"/>
          <w:color w:val="008000"/>
          <w:sz w:val="28"/>
          <w:szCs w:val="28"/>
        </w:rPr>
        <w:t>();</w:t>
      </w:r>
    </w:p>
    <w:p w:rsidR="00863EE0" w:rsidRDefault="00863EE0" w:rsidP="00863EE0">
      <w:pPr>
        <w:autoSpaceDE w:val="0"/>
        <w:rPr>
          <w:rFonts w:eastAsia="SimSun"/>
          <w:bCs/>
          <w:sz w:val="28"/>
          <w:szCs w:val="28"/>
        </w:rPr>
      </w:pPr>
      <w:r>
        <w:rPr>
          <w:rFonts w:eastAsia="SimSun"/>
          <w:bCs/>
          <w:sz w:val="28"/>
          <w:szCs w:val="28"/>
        </w:rPr>
        <w:t xml:space="preserve">           </w:t>
      </w:r>
      <w:proofErr w:type="gramStart"/>
      <w:r>
        <w:rPr>
          <w:rFonts w:eastAsia="SimSun"/>
          <w:bCs/>
          <w:sz w:val="28"/>
          <w:szCs w:val="28"/>
          <w:lang w:val="en-US"/>
        </w:rPr>
        <w:t>Test</w:t>
      </w:r>
      <w:r>
        <w:rPr>
          <w:rFonts w:eastAsia="SimSun"/>
          <w:bCs/>
          <w:sz w:val="28"/>
          <w:szCs w:val="28"/>
        </w:rPr>
        <w:t>(</w:t>
      </w:r>
      <w:proofErr w:type="gramEnd"/>
      <w:r>
        <w:rPr>
          <w:rFonts w:eastAsia="SimSun"/>
          <w:bCs/>
          <w:sz w:val="28"/>
          <w:szCs w:val="28"/>
        </w:rPr>
        <w:t xml:space="preserve">); </w:t>
      </w:r>
    </w:p>
    <w:p w:rsidR="00863EE0" w:rsidRDefault="00863EE0" w:rsidP="00863EE0">
      <w:pPr>
        <w:autoSpaceDE w:val="0"/>
        <w:rPr>
          <w:rFonts w:eastAsia="SimSun"/>
          <w:bCs/>
          <w:sz w:val="28"/>
          <w:szCs w:val="28"/>
        </w:rPr>
      </w:pPr>
      <w:r>
        <w:rPr>
          <w:rFonts w:eastAsia="SimSun"/>
          <w:bCs/>
          <w:sz w:val="28"/>
          <w:szCs w:val="28"/>
        </w:rPr>
        <w:t xml:space="preserve">        }</w:t>
      </w:r>
    </w:p>
    <w:p w:rsidR="00863EE0" w:rsidRDefault="00863EE0" w:rsidP="00863EE0">
      <w:pPr>
        <w:autoSpaceDE w:val="0"/>
        <w:rPr>
          <w:rFonts w:eastAsia="SimSun"/>
          <w:color w:val="008000"/>
          <w:sz w:val="28"/>
          <w:szCs w:val="28"/>
        </w:rPr>
      </w:pPr>
    </w:p>
    <w:p w:rsidR="00863EE0" w:rsidRDefault="00863EE0" w:rsidP="00863EE0">
      <w:pPr>
        <w:autoSpaceDE w:val="0"/>
        <w:rPr>
          <w:rFonts w:eastAsia="SimSun"/>
          <w:color w:val="008000"/>
          <w:sz w:val="28"/>
          <w:szCs w:val="28"/>
        </w:rPr>
      </w:pPr>
      <w:r>
        <w:rPr>
          <w:rFonts w:eastAsia="SimSun"/>
          <w:bCs/>
          <w:sz w:val="28"/>
          <w:szCs w:val="28"/>
        </w:rPr>
        <w:t xml:space="preserve">        </w:t>
      </w:r>
      <w:proofErr w:type="gramStart"/>
      <w:r>
        <w:rPr>
          <w:rFonts w:eastAsia="SimSun"/>
          <w:color w:val="0000FF"/>
          <w:sz w:val="28"/>
          <w:szCs w:val="28"/>
          <w:lang w:val="en-US"/>
        </w:rPr>
        <w:t>public</w:t>
      </w:r>
      <w:proofErr w:type="gramEnd"/>
      <w:r>
        <w:rPr>
          <w:rFonts w:eastAsia="SimSun"/>
          <w:bCs/>
          <w:sz w:val="28"/>
          <w:szCs w:val="28"/>
        </w:rPr>
        <w:t xml:space="preserve"> </w:t>
      </w:r>
      <w:r>
        <w:rPr>
          <w:rFonts w:eastAsia="SimSun"/>
          <w:color w:val="0000FF"/>
          <w:sz w:val="28"/>
          <w:szCs w:val="28"/>
          <w:lang w:val="en-US"/>
        </w:rPr>
        <w:t>void</w:t>
      </w:r>
      <w:r>
        <w:rPr>
          <w:rFonts w:eastAsia="SimSun"/>
          <w:bCs/>
          <w:sz w:val="28"/>
          <w:szCs w:val="28"/>
        </w:rPr>
        <w:t xml:space="preserve"> </w:t>
      </w:r>
      <w:r>
        <w:rPr>
          <w:rFonts w:eastAsia="SimSun"/>
          <w:bCs/>
          <w:sz w:val="28"/>
          <w:szCs w:val="28"/>
          <w:lang w:val="en-US"/>
        </w:rPr>
        <w:t>Test</w:t>
      </w:r>
      <w:r>
        <w:rPr>
          <w:rFonts w:eastAsia="SimSun"/>
          <w:bCs/>
          <w:sz w:val="28"/>
          <w:szCs w:val="28"/>
        </w:rPr>
        <w:t xml:space="preserve">(){ </w:t>
      </w:r>
      <w:r>
        <w:rPr>
          <w:rFonts w:eastAsia="SimSun"/>
          <w:color w:val="008000"/>
          <w:sz w:val="28"/>
          <w:szCs w:val="28"/>
        </w:rPr>
        <w:t>// задание правил для тестирования</w:t>
      </w:r>
    </w:p>
    <w:p w:rsidR="00863EE0" w:rsidRPr="00265D78" w:rsidRDefault="00863EE0" w:rsidP="00863EE0">
      <w:pPr>
        <w:autoSpaceDE w:val="0"/>
        <w:rPr>
          <w:rFonts w:eastAsia="SimSun"/>
          <w:color w:val="008000"/>
          <w:sz w:val="28"/>
          <w:szCs w:val="28"/>
          <w:lang w:val="en-US"/>
        </w:rPr>
      </w:pPr>
      <w:r>
        <w:rPr>
          <w:rFonts w:eastAsia="SimSun"/>
          <w:bCs/>
          <w:sz w:val="28"/>
          <w:szCs w:val="28"/>
        </w:rPr>
        <w:t xml:space="preserve">            </w:t>
      </w:r>
      <w:r>
        <w:rPr>
          <w:rFonts w:eastAsia="SimSun"/>
          <w:bCs/>
          <w:sz w:val="28"/>
          <w:szCs w:val="28"/>
          <w:lang w:val="en-US"/>
        </w:rPr>
        <w:t>Q</w:t>
      </w:r>
      <w:r w:rsidRPr="00265D78">
        <w:rPr>
          <w:rFonts w:eastAsia="SimSun"/>
          <w:bCs/>
          <w:sz w:val="28"/>
          <w:szCs w:val="28"/>
          <w:lang w:val="en-US"/>
        </w:rPr>
        <w:t xml:space="preserve"> </w:t>
      </w:r>
      <w:proofErr w:type="gramStart"/>
      <w:r w:rsidRPr="00265D78">
        <w:rPr>
          <w:rFonts w:eastAsia="SimSun"/>
          <w:bCs/>
          <w:sz w:val="28"/>
          <w:szCs w:val="28"/>
          <w:lang w:val="en-US"/>
        </w:rPr>
        <w:t xml:space="preserve">=  </w:t>
      </w:r>
      <w:r>
        <w:rPr>
          <w:rFonts w:eastAsia="SimSun"/>
          <w:color w:val="0000FF"/>
          <w:sz w:val="28"/>
          <w:szCs w:val="28"/>
          <w:lang w:val="en-US"/>
        </w:rPr>
        <w:t>new</w:t>
      </w:r>
      <w:proofErr w:type="gramEnd"/>
      <w:r w:rsidRPr="00265D78">
        <w:rPr>
          <w:rFonts w:eastAsia="SimSu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eastAsia="SimSun"/>
          <w:color w:val="2B91AF"/>
          <w:sz w:val="28"/>
          <w:szCs w:val="28"/>
          <w:lang w:val="en-US"/>
        </w:rPr>
        <w:t>ArrayList</w:t>
      </w:r>
      <w:proofErr w:type="spellEnd"/>
      <w:r w:rsidRPr="00265D78">
        <w:rPr>
          <w:rFonts w:eastAsia="SimSun"/>
          <w:bCs/>
          <w:sz w:val="28"/>
          <w:szCs w:val="28"/>
          <w:lang w:val="en-US"/>
        </w:rPr>
        <w:t xml:space="preserve">() { </w:t>
      </w:r>
      <w:r w:rsidRPr="00265D78">
        <w:rPr>
          <w:rFonts w:eastAsia="SimSun"/>
          <w:color w:val="A31515"/>
          <w:sz w:val="28"/>
          <w:szCs w:val="28"/>
          <w:lang w:val="en-US"/>
        </w:rPr>
        <w:t>"</w:t>
      </w:r>
      <w:r>
        <w:rPr>
          <w:rFonts w:eastAsia="SimSun"/>
          <w:color w:val="A31515"/>
          <w:sz w:val="28"/>
          <w:szCs w:val="28"/>
          <w:lang w:val="en-US"/>
        </w:rPr>
        <w:t>S</w:t>
      </w:r>
      <w:r w:rsidRPr="00265D78">
        <w:rPr>
          <w:rFonts w:eastAsia="SimSun"/>
          <w:color w:val="A31515"/>
          <w:sz w:val="28"/>
          <w:szCs w:val="28"/>
          <w:lang w:val="en-US"/>
        </w:rPr>
        <w:t>0"</w:t>
      </w:r>
      <w:r w:rsidRPr="00265D78">
        <w:rPr>
          <w:rFonts w:eastAsia="SimSun"/>
          <w:bCs/>
          <w:sz w:val="28"/>
          <w:szCs w:val="28"/>
          <w:lang w:val="en-US"/>
        </w:rPr>
        <w:t xml:space="preserve">, </w:t>
      </w:r>
      <w:r w:rsidRPr="00265D78">
        <w:rPr>
          <w:rFonts w:eastAsia="SimSun"/>
          <w:color w:val="A31515"/>
          <w:sz w:val="28"/>
          <w:szCs w:val="28"/>
          <w:lang w:val="en-US"/>
        </w:rPr>
        <w:t>"</w:t>
      </w:r>
      <w:r>
        <w:rPr>
          <w:rFonts w:eastAsia="SimSun"/>
          <w:color w:val="A31515"/>
          <w:sz w:val="28"/>
          <w:szCs w:val="28"/>
          <w:lang w:val="en-US"/>
        </w:rPr>
        <w:t>A</w:t>
      </w:r>
      <w:r w:rsidRPr="00265D78">
        <w:rPr>
          <w:rFonts w:eastAsia="SimSun"/>
          <w:color w:val="A31515"/>
          <w:sz w:val="28"/>
          <w:szCs w:val="28"/>
          <w:lang w:val="en-US"/>
        </w:rPr>
        <w:t>"</w:t>
      </w:r>
      <w:r w:rsidRPr="00265D78">
        <w:rPr>
          <w:rFonts w:eastAsia="SimSun"/>
          <w:bCs/>
          <w:sz w:val="28"/>
          <w:szCs w:val="28"/>
          <w:lang w:val="en-US"/>
        </w:rPr>
        <w:t xml:space="preserve">, </w:t>
      </w:r>
      <w:r w:rsidRPr="00265D78">
        <w:rPr>
          <w:rFonts w:eastAsia="SimSun"/>
          <w:color w:val="A31515"/>
          <w:sz w:val="28"/>
          <w:szCs w:val="28"/>
          <w:lang w:val="en-US"/>
        </w:rPr>
        <w:t>"</w:t>
      </w:r>
      <w:r>
        <w:rPr>
          <w:rFonts w:eastAsia="SimSun"/>
          <w:color w:val="A31515"/>
          <w:sz w:val="28"/>
          <w:szCs w:val="28"/>
          <w:lang w:val="en-US"/>
        </w:rPr>
        <w:t>B</w:t>
      </w:r>
      <w:r w:rsidRPr="00265D78">
        <w:rPr>
          <w:rFonts w:eastAsia="SimSun"/>
          <w:color w:val="A31515"/>
          <w:sz w:val="28"/>
          <w:szCs w:val="28"/>
          <w:lang w:val="en-US"/>
        </w:rPr>
        <w:t>"</w:t>
      </w:r>
      <w:r w:rsidRPr="00265D78">
        <w:rPr>
          <w:rFonts w:eastAsia="SimSun"/>
          <w:bCs/>
          <w:sz w:val="28"/>
          <w:szCs w:val="28"/>
          <w:lang w:val="en-US"/>
        </w:rPr>
        <w:t xml:space="preserve">, </w:t>
      </w:r>
      <w:r w:rsidRPr="00265D78">
        <w:rPr>
          <w:rFonts w:eastAsia="SimSun"/>
          <w:color w:val="A31515"/>
          <w:sz w:val="28"/>
          <w:szCs w:val="28"/>
          <w:lang w:val="en-US"/>
        </w:rPr>
        <w:t>"</w:t>
      </w:r>
      <w:proofErr w:type="spellStart"/>
      <w:r>
        <w:rPr>
          <w:rFonts w:eastAsia="SimSun"/>
          <w:color w:val="A31515"/>
          <w:sz w:val="28"/>
          <w:szCs w:val="28"/>
          <w:lang w:val="en-US"/>
        </w:rPr>
        <w:t>qf</w:t>
      </w:r>
      <w:proofErr w:type="spellEnd"/>
      <w:r w:rsidRPr="00265D78">
        <w:rPr>
          <w:rFonts w:eastAsia="SimSun"/>
          <w:color w:val="A31515"/>
          <w:sz w:val="28"/>
          <w:szCs w:val="28"/>
          <w:lang w:val="en-US"/>
        </w:rPr>
        <w:t>"</w:t>
      </w:r>
      <w:r w:rsidRPr="00265D78">
        <w:rPr>
          <w:rFonts w:eastAsia="SimSun"/>
          <w:bCs/>
          <w:sz w:val="28"/>
          <w:szCs w:val="28"/>
          <w:lang w:val="en-US"/>
        </w:rPr>
        <w:t xml:space="preserve"> };  </w:t>
      </w:r>
      <w:r w:rsidRPr="00265D78">
        <w:rPr>
          <w:rFonts w:eastAsia="SimSun"/>
          <w:color w:val="008000"/>
          <w:sz w:val="28"/>
          <w:szCs w:val="28"/>
          <w:lang w:val="en-US"/>
        </w:rPr>
        <w:t>// "</w:t>
      </w:r>
      <w:r>
        <w:rPr>
          <w:rFonts w:eastAsia="SimSun"/>
          <w:color w:val="008000"/>
          <w:sz w:val="28"/>
          <w:szCs w:val="28"/>
          <w:lang w:val="en-US"/>
        </w:rPr>
        <w:t>C</w:t>
      </w:r>
      <w:r w:rsidRPr="00265D78">
        <w:rPr>
          <w:rFonts w:eastAsia="SimSun"/>
          <w:color w:val="008000"/>
          <w:sz w:val="28"/>
          <w:szCs w:val="28"/>
          <w:lang w:val="en-US"/>
        </w:rPr>
        <w:t xml:space="preserve">"  </w:t>
      </w:r>
      <w:r w:rsidRPr="00110BDC">
        <w:rPr>
          <w:rFonts w:eastAsia="SimSun"/>
          <w:color w:val="008000"/>
          <w:sz w:val="28"/>
          <w:szCs w:val="28"/>
        </w:rPr>
        <w:t>для</w:t>
      </w:r>
      <w:r w:rsidRPr="00265D78">
        <w:rPr>
          <w:rFonts w:eastAsia="SimSun"/>
          <w:color w:val="008000"/>
          <w:sz w:val="28"/>
          <w:szCs w:val="28"/>
          <w:lang w:val="en-US"/>
        </w:rPr>
        <w:t xml:space="preserve"> </w:t>
      </w:r>
      <w:r w:rsidRPr="00110BDC">
        <w:rPr>
          <w:rFonts w:eastAsia="SimSun"/>
          <w:color w:val="008000"/>
          <w:sz w:val="28"/>
          <w:szCs w:val="28"/>
        </w:rPr>
        <w:t>отладки</w:t>
      </w:r>
      <w:r w:rsidRPr="00265D78">
        <w:rPr>
          <w:rFonts w:eastAsia="SimSun"/>
          <w:color w:val="008000"/>
          <w:sz w:val="28"/>
          <w:szCs w:val="28"/>
          <w:lang w:val="en-US"/>
        </w:rPr>
        <w:t xml:space="preserve"> </w:t>
      </w:r>
    </w:p>
    <w:p w:rsidR="00863EE0" w:rsidRDefault="00863EE0" w:rsidP="00863EE0">
      <w:pPr>
        <w:autoSpaceDE w:val="0"/>
        <w:rPr>
          <w:rFonts w:eastAsia="SimSun"/>
          <w:bCs/>
          <w:sz w:val="28"/>
          <w:szCs w:val="28"/>
          <w:lang w:val="en-US"/>
        </w:rPr>
      </w:pPr>
      <w:r w:rsidRPr="00265D78">
        <w:rPr>
          <w:rFonts w:eastAsia="SimSun"/>
          <w:bCs/>
          <w:sz w:val="28"/>
          <w:szCs w:val="28"/>
          <w:lang w:val="en-US"/>
        </w:rPr>
        <w:t xml:space="preserve">            </w:t>
      </w:r>
      <w:proofErr w:type="gramStart"/>
      <w:r>
        <w:rPr>
          <w:rFonts w:eastAsia="SimSun"/>
          <w:bCs/>
          <w:sz w:val="28"/>
          <w:szCs w:val="28"/>
          <w:lang w:val="en-US"/>
        </w:rPr>
        <w:t>Sigma  =</w:t>
      </w:r>
      <w:proofErr w:type="gramEnd"/>
      <w:r>
        <w:rPr>
          <w:rFonts w:eastAsia="SimSun"/>
          <w:bCs/>
          <w:sz w:val="28"/>
          <w:szCs w:val="28"/>
          <w:lang w:val="en-US"/>
        </w:rPr>
        <w:t xml:space="preserve">  </w:t>
      </w:r>
      <w:r>
        <w:rPr>
          <w:rFonts w:eastAsia="SimSun"/>
          <w:color w:val="0000FF"/>
          <w:sz w:val="28"/>
          <w:szCs w:val="28"/>
          <w:lang w:val="en-US"/>
        </w:rPr>
        <w:t>new</w:t>
      </w:r>
      <w:r>
        <w:rPr>
          <w:rFonts w:eastAsia="SimSu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eastAsia="SimSun"/>
          <w:color w:val="2B91AF"/>
          <w:sz w:val="28"/>
          <w:szCs w:val="28"/>
          <w:lang w:val="en-US"/>
        </w:rPr>
        <w:t>ArrayList</w:t>
      </w:r>
      <w:proofErr w:type="spellEnd"/>
      <w:r>
        <w:rPr>
          <w:rFonts w:eastAsia="SimSun"/>
          <w:bCs/>
          <w:sz w:val="28"/>
          <w:szCs w:val="28"/>
          <w:lang w:val="en-US"/>
        </w:rPr>
        <w:t xml:space="preserve">() { </w:t>
      </w:r>
      <w:r>
        <w:rPr>
          <w:rFonts w:eastAsia="SimSun"/>
          <w:color w:val="A31515"/>
          <w:sz w:val="28"/>
          <w:szCs w:val="28"/>
          <w:lang w:val="en-US"/>
        </w:rPr>
        <w:t>"0"</w:t>
      </w:r>
      <w:r>
        <w:rPr>
          <w:rFonts w:eastAsia="SimSun"/>
          <w:bCs/>
          <w:sz w:val="28"/>
          <w:szCs w:val="28"/>
          <w:lang w:val="en-US"/>
        </w:rPr>
        <w:t xml:space="preserve">, </w:t>
      </w:r>
      <w:r>
        <w:rPr>
          <w:rFonts w:eastAsia="SimSun"/>
          <w:color w:val="A31515"/>
          <w:sz w:val="28"/>
          <w:szCs w:val="28"/>
          <w:lang w:val="en-US"/>
        </w:rPr>
        <w:t>"1"</w:t>
      </w:r>
      <w:r>
        <w:rPr>
          <w:rFonts w:eastAsia="SimSun"/>
          <w:bCs/>
          <w:sz w:val="28"/>
          <w:szCs w:val="28"/>
          <w:lang w:val="en-US"/>
        </w:rPr>
        <w:t>};</w:t>
      </w:r>
    </w:p>
    <w:p w:rsidR="00863EE0" w:rsidRDefault="00863EE0" w:rsidP="00863EE0">
      <w:pPr>
        <w:autoSpaceDE w:val="0"/>
        <w:rPr>
          <w:rFonts w:eastAsia="SimSun"/>
          <w:bCs/>
          <w:sz w:val="28"/>
          <w:szCs w:val="28"/>
          <w:lang w:val="en-US"/>
        </w:rPr>
      </w:pPr>
      <w:r>
        <w:rPr>
          <w:rFonts w:eastAsia="SimSun"/>
          <w:bCs/>
          <w:sz w:val="28"/>
          <w:szCs w:val="28"/>
          <w:lang w:val="en-US"/>
        </w:rPr>
        <w:t xml:space="preserve">            q0 = </w:t>
      </w:r>
      <w:r>
        <w:rPr>
          <w:rFonts w:eastAsia="SimSun"/>
          <w:color w:val="A31515"/>
          <w:sz w:val="28"/>
          <w:szCs w:val="28"/>
          <w:lang w:val="en-US"/>
        </w:rPr>
        <w:t>"S0"</w:t>
      </w:r>
      <w:r>
        <w:rPr>
          <w:rFonts w:eastAsia="SimSun"/>
          <w:bCs/>
          <w:sz w:val="28"/>
          <w:szCs w:val="28"/>
          <w:lang w:val="en-US"/>
        </w:rPr>
        <w:t>;</w:t>
      </w:r>
    </w:p>
    <w:p w:rsidR="00863EE0" w:rsidRPr="006F44FC" w:rsidRDefault="00863EE0" w:rsidP="00863EE0">
      <w:pPr>
        <w:autoSpaceDE w:val="0"/>
        <w:rPr>
          <w:rFonts w:eastAsia="SimSun"/>
          <w:bCs/>
          <w:sz w:val="28"/>
          <w:szCs w:val="28"/>
        </w:rPr>
      </w:pPr>
      <w:r>
        <w:rPr>
          <w:rFonts w:eastAsia="SimSun"/>
          <w:bCs/>
          <w:sz w:val="28"/>
          <w:szCs w:val="28"/>
          <w:lang w:val="en-US"/>
        </w:rPr>
        <w:t xml:space="preserve">            F</w:t>
      </w:r>
      <w:r w:rsidRPr="006F44FC">
        <w:rPr>
          <w:rFonts w:eastAsia="SimSun"/>
          <w:bCs/>
          <w:sz w:val="28"/>
          <w:szCs w:val="28"/>
        </w:rPr>
        <w:t xml:space="preserve"> = </w:t>
      </w:r>
      <w:r>
        <w:rPr>
          <w:rFonts w:eastAsia="SimSun"/>
          <w:color w:val="0000FF"/>
          <w:sz w:val="28"/>
          <w:szCs w:val="28"/>
          <w:lang w:val="en-US"/>
        </w:rPr>
        <w:t>new</w:t>
      </w:r>
      <w:r w:rsidRPr="006F44FC">
        <w:rPr>
          <w:rFonts w:eastAsia="SimSun"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eastAsia="SimSun"/>
          <w:color w:val="2B91AF"/>
          <w:sz w:val="28"/>
          <w:szCs w:val="28"/>
          <w:lang w:val="en-US"/>
        </w:rPr>
        <w:t>ArrayList</w:t>
      </w:r>
      <w:proofErr w:type="spellEnd"/>
      <w:r w:rsidRPr="006F44FC">
        <w:rPr>
          <w:rFonts w:eastAsia="SimSun"/>
          <w:bCs/>
          <w:sz w:val="28"/>
          <w:szCs w:val="28"/>
        </w:rPr>
        <w:t>(</w:t>
      </w:r>
      <w:proofErr w:type="gramEnd"/>
      <w:r w:rsidRPr="006F44FC">
        <w:rPr>
          <w:rFonts w:eastAsia="SimSun"/>
          <w:bCs/>
          <w:sz w:val="28"/>
          <w:szCs w:val="28"/>
        </w:rPr>
        <w:t xml:space="preserve">) { </w:t>
      </w:r>
      <w:r w:rsidRPr="006F44FC">
        <w:rPr>
          <w:rFonts w:eastAsia="SimSun"/>
          <w:color w:val="A31515"/>
          <w:sz w:val="28"/>
          <w:szCs w:val="28"/>
        </w:rPr>
        <w:t>"</w:t>
      </w:r>
      <w:proofErr w:type="spellStart"/>
      <w:r>
        <w:rPr>
          <w:rFonts w:eastAsia="SimSun"/>
          <w:color w:val="A31515"/>
          <w:sz w:val="28"/>
          <w:szCs w:val="28"/>
          <w:lang w:val="en-US"/>
        </w:rPr>
        <w:t>qf</w:t>
      </w:r>
      <w:proofErr w:type="spellEnd"/>
      <w:r w:rsidRPr="006F44FC">
        <w:rPr>
          <w:rFonts w:eastAsia="SimSun"/>
          <w:color w:val="A31515"/>
          <w:sz w:val="28"/>
          <w:szCs w:val="28"/>
        </w:rPr>
        <w:t>"</w:t>
      </w:r>
      <w:r w:rsidRPr="006F44FC">
        <w:rPr>
          <w:rFonts w:eastAsia="SimSun"/>
          <w:bCs/>
          <w:sz w:val="28"/>
          <w:szCs w:val="28"/>
        </w:rPr>
        <w:t xml:space="preserve"> };</w:t>
      </w:r>
    </w:p>
    <w:p w:rsidR="00863EE0" w:rsidRDefault="00863EE0" w:rsidP="00863EE0">
      <w:pPr>
        <w:autoSpaceDE w:val="0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 xml:space="preserve">            ... задать правила</w:t>
      </w:r>
    </w:p>
    <w:p w:rsidR="00863EE0" w:rsidRPr="006F44FC" w:rsidRDefault="00863EE0" w:rsidP="00863EE0">
      <w:pPr>
        <w:autoSpaceDE w:val="0"/>
        <w:rPr>
          <w:rFonts w:eastAsia="SimSun"/>
          <w:color w:val="008000"/>
          <w:sz w:val="28"/>
          <w:szCs w:val="28"/>
        </w:rPr>
      </w:pPr>
      <w:r w:rsidRPr="006F44FC">
        <w:rPr>
          <w:rFonts w:eastAsia="SimSun"/>
          <w:bCs/>
          <w:sz w:val="28"/>
          <w:szCs w:val="28"/>
        </w:rPr>
        <w:t xml:space="preserve">       </w:t>
      </w:r>
      <w:proofErr w:type="gramStart"/>
      <w:r w:rsidRPr="006F44FC">
        <w:rPr>
          <w:rFonts w:eastAsia="SimSun"/>
          <w:bCs/>
          <w:sz w:val="28"/>
          <w:szCs w:val="28"/>
        </w:rPr>
        <w:t xml:space="preserve">} </w:t>
      </w:r>
      <w:r w:rsidRPr="006F44FC">
        <w:rPr>
          <w:rFonts w:eastAsia="SimSun"/>
          <w:color w:val="008000"/>
          <w:sz w:val="28"/>
          <w:szCs w:val="28"/>
        </w:rPr>
        <w:t xml:space="preserve">// </w:t>
      </w:r>
      <w:r>
        <w:rPr>
          <w:rFonts w:eastAsia="SimSun"/>
          <w:color w:val="008000"/>
          <w:sz w:val="28"/>
          <w:szCs w:val="28"/>
          <w:lang w:val="en-US"/>
        </w:rPr>
        <w:t>end</w:t>
      </w:r>
      <w:r w:rsidRPr="006F44FC">
        <w:rPr>
          <w:rFonts w:eastAsia="SimSun"/>
          <w:color w:val="008000"/>
          <w:sz w:val="28"/>
          <w:szCs w:val="28"/>
        </w:rPr>
        <w:t xml:space="preserve"> </w:t>
      </w:r>
      <w:r>
        <w:rPr>
          <w:rFonts w:eastAsia="SimSun"/>
          <w:color w:val="008000"/>
          <w:sz w:val="28"/>
          <w:szCs w:val="28"/>
          <w:lang w:val="en-US"/>
        </w:rPr>
        <w:t>test</w:t>
      </w:r>
      <w:proofErr w:type="gramEnd"/>
    </w:p>
    <w:p w:rsidR="00863EE0" w:rsidRPr="006F44FC" w:rsidRDefault="00863EE0" w:rsidP="00863EE0">
      <w:pPr>
        <w:autoSpaceDE w:val="0"/>
        <w:rPr>
          <w:rFonts w:eastAsia="SimSun"/>
          <w:color w:val="008000"/>
          <w:sz w:val="28"/>
          <w:szCs w:val="28"/>
        </w:rPr>
      </w:pPr>
    </w:p>
    <w:p w:rsidR="00863EE0" w:rsidRDefault="00863EE0" w:rsidP="00863EE0">
      <w:pPr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 xml:space="preserve">Пример 5. </w:t>
      </w:r>
      <w:r>
        <w:rPr>
          <w:sz w:val="28"/>
          <w:szCs w:val="28"/>
        </w:rPr>
        <w:t xml:space="preserve"> Считывание символа и выбор правила</w:t>
      </w:r>
      <w:r>
        <w:rPr>
          <w:b/>
          <w:sz w:val="28"/>
          <w:szCs w:val="28"/>
        </w:rPr>
        <w:t>:</w:t>
      </w:r>
    </w:p>
    <w:p w:rsidR="00863EE0" w:rsidRDefault="00863EE0" w:rsidP="00863EE0">
      <w:pPr>
        <w:autoSpaceDE w:val="0"/>
        <w:rPr>
          <w:rFonts w:eastAsia="SimSun"/>
          <w:sz w:val="28"/>
          <w:szCs w:val="28"/>
          <w:lang w:val="en-US"/>
        </w:rPr>
      </w:pPr>
      <w:r>
        <w:rPr>
          <w:rFonts w:eastAsia="SimSun"/>
          <w:bCs/>
          <w:sz w:val="28"/>
          <w:szCs w:val="28"/>
        </w:rPr>
        <w:t xml:space="preserve">           </w:t>
      </w:r>
      <w:proofErr w:type="spellStart"/>
      <w:proofErr w:type="gramStart"/>
      <w:r>
        <w:rPr>
          <w:rFonts w:eastAsia="SimSun"/>
          <w:color w:val="0000FF"/>
          <w:sz w:val="28"/>
          <w:szCs w:val="28"/>
          <w:lang w:val="en-US"/>
        </w:rPr>
        <w:t>foreach</w:t>
      </w:r>
      <w:proofErr w:type="spellEnd"/>
      <w:proofErr w:type="gramEnd"/>
      <w:r>
        <w:rPr>
          <w:rFonts w:eastAsia="SimSun"/>
          <w:bCs/>
          <w:sz w:val="28"/>
          <w:szCs w:val="28"/>
          <w:lang w:val="en-US"/>
        </w:rPr>
        <w:t xml:space="preserve"> (</w:t>
      </w:r>
      <w:r>
        <w:rPr>
          <w:rFonts w:eastAsia="SimSun"/>
          <w:color w:val="2B91AF"/>
          <w:sz w:val="28"/>
          <w:szCs w:val="28"/>
          <w:lang w:val="en-US"/>
        </w:rPr>
        <w:t>Delta</w:t>
      </w:r>
      <w:r>
        <w:rPr>
          <w:rFonts w:eastAsia="SimSun"/>
          <w:bCs/>
          <w:sz w:val="28"/>
          <w:szCs w:val="28"/>
          <w:lang w:val="en-US"/>
        </w:rPr>
        <w:t xml:space="preserve"> d </w:t>
      </w:r>
      <w:r>
        <w:rPr>
          <w:rFonts w:eastAsia="SimSun"/>
          <w:color w:val="0000FF"/>
          <w:sz w:val="28"/>
          <w:szCs w:val="28"/>
          <w:lang w:val="en-US"/>
        </w:rPr>
        <w:t>in</w:t>
      </w:r>
      <w:r>
        <w:rPr>
          <w:rFonts w:eastAsia="SimSu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eastAsia="SimSun"/>
          <w:color w:val="0000FF"/>
          <w:sz w:val="28"/>
          <w:szCs w:val="28"/>
          <w:lang w:val="en-US"/>
        </w:rPr>
        <w:t>this</w:t>
      </w:r>
      <w:r>
        <w:rPr>
          <w:rFonts w:eastAsia="SimSun"/>
          <w:sz w:val="28"/>
          <w:szCs w:val="28"/>
          <w:lang w:val="en-US"/>
        </w:rPr>
        <w:t>.DeltaList</w:t>
      </w:r>
      <w:proofErr w:type="spellEnd"/>
      <w:r>
        <w:rPr>
          <w:rFonts w:eastAsia="SimSun"/>
          <w:sz w:val="28"/>
          <w:szCs w:val="28"/>
          <w:lang w:val="en-US"/>
        </w:rPr>
        <w:t>)  {</w:t>
      </w:r>
    </w:p>
    <w:p w:rsidR="00863EE0" w:rsidRDefault="00863EE0" w:rsidP="00863EE0">
      <w:pPr>
        <w:autoSpaceDE w:val="0"/>
        <w:rPr>
          <w:rFonts w:eastAsia="SimSun"/>
          <w:bCs/>
          <w:sz w:val="28"/>
          <w:szCs w:val="28"/>
          <w:lang w:val="en-US"/>
        </w:rPr>
      </w:pPr>
      <w:r>
        <w:rPr>
          <w:rFonts w:eastAsia="SimSun"/>
          <w:bCs/>
          <w:sz w:val="28"/>
          <w:szCs w:val="28"/>
          <w:lang w:val="en-US"/>
        </w:rPr>
        <w:t xml:space="preserve">               </w:t>
      </w:r>
      <w:proofErr w:type="gramStart"/>
      <w:r>
        <w:rPr>
          <w:rFonts w:eastAsia="SimSun"/>
          <w:color w:val="0000FF"/>
          <w:sz w:val="28"/>
          <w:szCs w:val="28"/>
          <w:lang w:val="en-US"/>
        </w:rPr>
        <w:t>if</w:t>
      </w:r>
      <w:proofErr w:type="gramEnd"/>
      <w:r>
        <w:rPr>
          <w:rFonts w:eastAsia="SimSun"/>
          <w:bCs/>
          <w:sz w:val="28"/>
          <w:szCs w:val="28"/>
          <w:lang w:val="en-US"/>
        </w:rPr>
        <w:t xml:space="preserve"> (</w:t>
      </w:r>
      <w:proofErr w:type="spellStart"/>
      <w:r>
        <w:rPr>
          <w:rFonts w:eastAsia="SimSun"/>
          <w:bCs/>
          <w:sz w:val="28"/>
          <w:szCs w:val="28"/>
          <w:lang w:val="en-US"/>
        </w:rPr>
        <w:t>d.leftNoTerm</w:t>
      </w:r>
      <w:proofErr w:type="spellEnd"/>
      <w:r>
        <w:rPr>
          <w:rFonts w:eastAsia="SimSun"/>
          <w:bCs/>
          <w:sz w:val="28"/>
          <w:szCs w:val="28"/>
          <w:lang w:val="en-US"/>
        </w:rPr>
        <w:t xml:space="preserve"> == q &amp;&amp; </w:t>
      </w:r>
      <w:proofErr w:type="spellStart"/>
      <w:r>
        <w:rPr>
          <w:rFonts w:eastAsia="SimSun"/>
          <w:bCs/>
          <w:sz w:val="28"/>
          <w:szCs w:val="28"/>
          <w:lang w:val="en-US"/>
        </w:rPr>
        <w:t>d.leftTerm</w:t>
      </w:r>
      <w:proofErr w:type="spellEnd"/>
      <w:r>
        <w:rPr>
          <w:rFonts w:eastAsia="SimSun"/>
          <w:bCs/>
          <w:sz w:val="28"/>
          <w:szCs w:val="28"/>
          <w:lang w:val="en-US"/>
        </w:rPr>
        <w:t xml:space="preserve"> == </w:t>
      </w:r>
      <w:proofErr w:type="spellStart"/>
      <w:r>
        <w:rPr>
          <w:rFonts w:eastAsia="SimSun"/>
          <w:bCs/>
          <w:sz w:val="28"/>
          <w:szCs w:val="28"/>
          <w:lang w:val="en-US"/>
        </w:rPr>
        <w:t>chain.Substring</w:t>
      </w:r>
      <w:proofErr w:type="spellEnd"/>
      <w:r>
        <w:rPr>
          <w:rFonts w:eastAsia="SimSun"/>
          <w:bCs/>
          <w:sz w:val="28"/>
          <w:szCs w:val="28"/>
          <w:lang w:val="en-US"/>
        </w:rPr>
        <w:t>(i,1) ) {</w:t>
      </w:r>
    </w:p>
    <w:p w:rsidR="00863EE0" w:rsidRDefault="00863EE0" w:rsidP="00863EE0">
      <w:pPr>
        <w:autoSpaceDE w:val="0"/>
        <w:rPr>
          <w:rFonts w:eastAsia="SimSun"/>
          <w:bCs/>
          <w:sz w:val="28"/>
          <w:szCs w:val="28"/>
        </w:rPr>
      </w:pPr>
      <w:r>
        <w:rPr>
          <w:rFonts w:eastAsia="SimSun"/>
          <w:bCs/>
          <w:sz w:val="28"/>
          <w:szCs w:val="28"/>
          <w:lang w:val="en-US"/>
        </w:rPr>
        <w:t xml:space="preserve">                   </w:t>
      </w:r>
      <w:r>
        <w:rPr>
          <w:rFonts w:eastAsia="SimSun"/>
          <w:bCs/>
          <w:sz w:val="28"/>
          <w:szCs w:val="28"/>
        </w:rPr>
        <w:t>…</w:t>
      </w:r>
    </w:p>
    <w:p w:rsidR="00863EE0" w:rsidRDefault="00863EE0" w:rsidP="00863EE0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}</w:t>
      </w:r>
    </w:p>
    <w:p w:rsidR="00863EE0" w:rsidRDefault="00863EE0" w:rsidP="00863EE0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…</w:t>
      </w:r>
    </w:p>
    <w:p w:rsidR="00863EE0" w:rsidRDefault="00863EE0" w:rsidP="00863EE0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:rsidR="00863EE0" w:rsidRDefault="00863EE0" w:rsidP="00863EE0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6.Определить свойства КА. Реализовать алгоритм преобразования НДКА в ДКА (</w:t>
      </w:r>
      <w:proofErr w:type="spellStart"/>
      <w:proofErr w:type="gramStart"/>
      <w:r>
        <w:rPr>
          <w:bCs/>
          <w:sz w:val="28"/>
        </w:rPr>
        <w:t>Лаб</w:t>
      </w:r>
      <w:proofErr w:type="spellEnd"/>
      <w:proofErr w:type="gramEnd"/>
      <w:r>
        <w:rPr>
          <w:bCs/>
          <w:sz w:val="28"/>
        </w:rPr>
        <w:t xml:space="preserve"> 3.</w:t>
      </w:r>
      <w:r>
        <w:rPr>
          <w:sz w:val="28"/>
          <w:szCs w:val="28"/>
        </w:rPr>
        <w:t>).</w:t>
      </w:r>
    </w:p>
    <w:p w:rsidR="00863EE0" w:rsidRDefault="00863EE0" w:rsidP="00863EE0">
      <w:pPr>
        <w:ind w:firstLine="567"/>
        <w:jc w:val="both"/>
        <w:rPr>
          <w:sz w:val="28"/>
          <w:szCs w:val="28"/>
        </w:rPr>
      </w:pPr>
    </w:p>
    <w:p w:rsidR="00863EE0" w:rsidRDefault="00863EE0" w:rsidP="00863EE0">
      <w:pPr>
        <w:ind w:firstLine="720"/>
        <w:jc w:val="both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Пример 6.  </w:t>
      </w:r>
      <w:r>
        <w:rPr>
          <w:bCs/>
          <w:sz w:val="28"/>
          <w:szCs w:val="28"/>
        </w:rPr>
        <w:t xml:space="preserve">Построение побитового кода </w:t>
      </w:r>
      <w:proofErr w:type="spellStart"/>
      <w:r>
        <w:rPr>
          <w:bCs/>
          <w:sz w:val="28"/>
          <w:szCs w:val="28"/>
        </w:rPr>
        <w:t>булеана</w:t>
      </w:r>
      <w:proofErr w:type="spellEnd"/>
      <w:r>
        <w:rPr>
          <w:bCs/>
          <w:sz w:val="28"/>
          <w:szCs w:val="28"/>
        </w:rPr>
        <w:t xml:space="preserve"> для множества мощности </w:t>
      </w:r>
      <w:r>
        <w:rPr>
          <w:bCs/>
          <w:sz w:val="28"/>
          <w:szCs w:val="28"/>
          <w:lang w:val="en-US"/>
        </w:rPr>
        <w:t>n</w:t>
      </w:r>
      <w:r>
        <w:rPr>
          <w:bCs/>
          <w:sz w:val="28"/>
          <w:szCs w:val="28"/>
        </w:rPr>
        <w:t xml:space="preserve">: </w:t>
      </w:r>
    </w:p>
    <w:p w:rsidR="00863EE0" w:rsidRPr="006F44FC" w:rsidRDefault="00863EE0" w:rsidP="00863EE0">
      <w:pPr>
        <w:ind w:firstLine="708"/>
        <w:jc w:val="both"/>
        <w:rPr>
          <w:sz w:val="28"/>
          <w:szCs w:val="28"/>
        </w:rPr>
      </w:pPr>
      <w:r>
        <w:rPr>
          <w:rFonts w:eastAsia="SimSun"/>
          <w:sz w:val="28"/>
          <w:szCs w:val="28"/>
        </w:rPr>
        <w:t xml:space="preserve">Для построения </w:t>
      </w:r>
      <w:proofErr w:type="spellStart"/>
      <w:r>
        <w:rPr>
          <w:bCs/>
          <w:sz w:val="28"/>
          <w:szCs w:val="28"/>
        </w:rPr>
        <w:t>Б</w:t>
      </w:r>
      <w:r>
        <w:rPr>
          <w:sz w:val="28"/>
          <w:szCs w:val="28"/>
        </w:rPr>
        <w:t>улеана</w:t>
      </w:r>
      <w:proofErr w:type="spellEnd"/>
      <w:r>
        <w:rPr>
          <w:sz w:val="28"/>
          <w:szCs w:val="28"/>
        </w:rPr>
        <w:t xml:space="preserve"> вначале строим все побитовые комбинации от 0 до 2</w:t>
      </w:r>
      <w:r>
        <w:rPr>
          <w:sz w:val="28"/>
          <w:szCs w:val="28"/>
          <w:vertAlign w:val="superscript"/>
          <w:lang w:val="en-US"/>
        </w:rPr>
        <w:t>n</w:t>
      </w:r>
      <w:r>
        <w:rPr>
          <w:sz w:val="28"/>
          <w:szCs w:val="28"/>
        </w:rPr>
        <w:t xml:space="preserve"> – 1, где n – мощность множества. Затем побитовая комбинация преобразуется в символы. Например, бинарная последовательность для множества</w:t>
      </w:r>
      <w:r w:rsidRPr="004E55D4">
        <w:rPr>
          <w:sz w:val="28"/>
          <w:szCs w:val="28"/>
        </w:rPr>
        <w:t xml:space="preserve"> для множества из символов</w:t>
      </w:r>
      <w:r>
        <w:rPr>
          <w:sz w:val="28"/>
          <w:szCs w:val="28"/>
        </w:rPr>
        <w:t xml:space="preserve"> {</w:t>
      </w:r>
      <w:r>
        <w:rPr>
          <w:sz w:val="28"/>
          <w:szCs w:val="28"/>
          <w:lang w:val="en-US"/>
        </w:rPr>
        <w:t>SAB</w:t>
      </w:r>
      <w:r>
        <w:rPr>
          <w:sz w:val="28"/>
          <w:szCs w:val="28"/>
        </w:rPr>
        <w:t>}</w:t>
      </w:r>
      <w:r w:rsidRPr="004E55D4">
        <w:rPr>
          <w:sz w:val="28"/>
          <w:szCs w:val="28"/>
        </w:rPr>
        <w:t xml:space="preserve">, </w:t>
      </w:r>
      <w:r>
        <w:rPr>
          <w:bCs/>
          <w:sz w:val="28"/>
          <w:szCs w:val="28"/>
          <w:lang w:val="en-US"/>
        </w:rPr>
        <w:t>n</w:t>
      </w:r>
      <w:r w:rsidRPr="006F44FC">
        <w:rPr>
          <w:bCs/>
          <w:sz w:val="28"/>
          <w:szCs w:val="28"/>
        </w:rPr>
        <w:t xml:space="preserve"> = 3</w:t>
      </w:r>
      <w:r>
        <w:rPr>
          <w:bCs/>
          <w:sz w:val="28"/>
          <w:szCs w:val="28"/>
        </w:rPr>
        <w:t xml:space="preserve"> приведена в таблице. </w:t>
      </w:r>
      <w:r>
        <w:rPr>
          <w:sz w:val="28"/>
          <w:szCs w:val="28"/>
        </w:rPr>
        <w:t xml:space="preserve">  "1" означает, что символ  в подмножестве, </w:t>
      </w:r>
      <w:r w:rsidRPr="004E55D4">
        <w:rPr>
          <w:sz w:val="28"/>
          <w:szCs w:val="28"/>
        </w:rPr>
        <w:t>“</w:t>
      </w:r>
      <w:r>
        <w:rPr>
          <w:sz w:val="28"/>
          <w:szCs w:val="28"/>
        </w:rPr>
        <w:t>0</w:t>
      </w:r>
      <w:r w:rsidRPr="004E55D4">
        <w:rPr>
          <w:sz w:val="28"/>
          <w:szCs w:val="28"/>
        </w:rPr>
        <w:t>” – его отсутствие</w:t>
      </w:r>
      <w:r>
        <w:rPr>
          <w:sz w:val="28"/>
          <w:szCs w:val="28"/>
        </w:rPr>
        <w:t>:</w:t>
      </w:r>
    </w:p>
    <w:p w:rsidR="00863EE0" w:rsidRPr="00863EE0" w:rsidRDefault="00863EE0" w:rsidP="00863EE0">
      <w:pPr>
        <w:ind w:firstLine="720"/>
        <w:jc w:val="both"/>
        <w:rPr>
          <w:b/>
          <w:bCs/>
          <w:sz w:val="28"/>
          <w:szCs w:val="28"/>
        </w:rPr>
      </w:pPr>
    </w:p>
    <w:p w:rsidR="00863EE0" w:rsidRDefault="00863EE0" w:rsidP="00863EE0">
      <w:pPr>
        <w:ind w:firstLine="720"/>
        <w:jc w:val="both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Пример 7.  </w:t>
      </w:r>
      <w:r>
        <w:rPr>
          <w:bCs/>
          <w:sz w:val="28"/>
          <w:szCs w:val="28"/>
        </w:rPr>
        <w:t xml:space="preserve">Построение по побитовому коду дельта правила: </w:t>
      </w:r>
    </w:p>
    <w:p w:rsidR="00863EE0" w:rsidRPr="00286196" w:rsidRDefault="00863EE0" w:rsidP="00863EE0">
      <w:pPr>
        <w:ind w:firstLine="720"/>
        <w:jc w:val="both"/>
        <w:rPr>
          <w:b/>
          <w:sz w:val="28"/>
        </w:rPr>
      </w:pPr>
    </w:p>
    <w:p w:rsidR="00863EE0" w:rsidRDefault="00863EE0" w:rsidP="00863EE0">
      <w:pPr>
        <w:ind w:firstLine="720"/>
        <w:jc w:val="both"/>
        <w:rPr>
          <w:b/>
          <w:sz w:val="28"/>
        </w:rPr>
      </w:pPr>
      <w:r>
        <w:rPr>
          <w:b/>
          <w:sz w:val="28"/>
        </w:rPr>
        <w:t>Реализация алгоритма преобразования на</w:t>
      </w:r>
      <w:proofErr w:type="gramStart"/>
      <w:r>
        <w:rPr>
          <w:b/>
          <w:sz w:val="28"/>
        </w:rPr>
        <w:t xml:space="preserve"> С</w:t>
      </w:r>
      <w:proofErr w:type="gramEnd"/>
      <w:r>
        <w:rPr>
          <w:b/>
          <w:sz w:val="28"/>
        </w:rPr>
        <w:t>#:</w:t>
      </w:r>
    </w:p>
    <w:p w:rsidR="00863EE0" w:rsidRDefault="00863EE0" w:rsidP="00863EE0">
      <w:pPr>
        <w:autoSpaceDE w:val="0"/>
        <w:rPr>
          <w:rFonts w:eastAsia="SimSun"/>
          <w:color w:val="008000"/>
          <w:sz w:val="28"/>
          <w:szCs w:val="28"/>
          <w:lang w:val="en-US"/>
        </w:rPr>
      </w:pPr>
      <w:r>
        <w:rPr>
          <w:rFonts w:eastAsia="SimSun"/>
          <w:color w:val="008000"/>
          <w:sz w:val="28"/>
          <w:szCs w:val="28"/>
          <w:lang w:val="en-US"/>
        </w:rPr>
        <w:t>/</w:t>
      </w:r>
      <w:proofErr w:type="gramStart"/>
      <w:r>
        <w:rPr>
          <w:rFonts w:eastAsia="SimSun"/>
          <w:color w:val="008000"/>
          <w:sz w:val="28"/>
          <w:szCs w:val="28"/>
          <w:lang w:val="en-US"/>
        </w:rPr>
        <w:t>/  NDKA</w:t>
      </w:r>
      <w:proofErr w:type="gramEnd"/>
      <w:r>
        <w:rPr>
          <w:rFonts w:eastAsia="SimSun"/>
          <w:color w:val="008000"/>
          <w:sz w:val="28"/>
          <w:szCs w:val="28"/>
          <w:lang w:val="en-US"/>
        </w:rPr>
        <w:t xml:space="preserve"> (Q,S,Delta,q0,F) </w:t>
      </w:r>
    </w:p>
    <w:p w:rsidR="00863EE0" w:rsidRDefault="00863EE0" w:rsidP="00863EE0">
      <w:pPr>
        <w:autoSpaceDE w:val="0"/>
        <w:rPr>
          <w:rFonts w:eastAsia="SimSun"/>
          <w:bCs/>
          <w:sz w:val="28"/>
          <w:szCs w:val="28"/>
          <w:lang w:val="en-US"/>
        </w:rPr>
      </w:pPr>
      <w:proofErr w:type="gramStart"/>
      <w:r>
        <w:rPr>
          <w:rFonts w:eastAsia="SimSun"/>
          <w:color w:val="0000FF"/>
          <w:sz w:val="28"/>
          <w:szCs w:val="28"/>
          <w:lang w:val="en-US"/>
        </w:rPr>
        <w:t>namespace</w:t>
      </w:r>
      <w:proofErr w:type="gramEnd"/>
      <w:r>
        <w:rPr>
          <w:rFonts w:eastAsia="SimSun"/>
          <w:bCs/>
          <w:sz w:val="28"/>
          <w:szCs w:val="28"/>
          <w:lang w:val="en-US"/>
        </w:rPr>
        <w:t xml:space="preserve"> NDKA2DKA {</w:t>
      </w:r>
    </w:p>
    <w:p w:rsidR="00863EE0" w:rsidRDefault="00863EE0" w:rsidP="00863EE0">
      <w:pPr>
        <w:autoSpaceDE w:val="0"/>
        <w:rPr>
          <w:rFonts w:eastAsia="SimSun"/>
          <w:bCs/>
          <w:sz w:val="28"/>
          <w:szCs w:val="28"/>
          <w:lang w:val="en-US"/>
        </w:rPr>
      </w:pPr>
      <w:r>
        <w:rPr>
          <w:rFonts w:eastAsia="SimSun"/>
          <w:bCs/>
          <w:sz w:val="28"/>
          <w:szCs w:val="28"/>
          <w:lang w:val="en-US"/>
        </w:rPr>
        <w:t xml:space="preserve">    </w:t>
      </w:r>
      <w:proofErr w:type="gramStart"/>
      <w:r>
        <w:rPr>
          <w:rFonts w:eastAsia="SimSun"/>
          <w:color w:val="0000FF"/>
          <w:sz w:val="28"/>
          <w:szCs w:val="28"/>
          <w:lang w:val="en-US"/>
        </w:rPr>
        <w:t>class</w:t>
      </w:r>
      <w:proofErr w:type="gramEnd"/>
      <w:r>
        <w:rPr>
          <w:rFonts w:eastAsia="SimSun"/>
          <w:bCs/>
          <w:sz w:val="28"/>
          <w:szCs w:val="28"/>
          <w:lang w:val="en-US"/>
        </w:rPr>
        <w:t xml:space="preserve"> </w:t>
      </w:r>
      <w:r>
        <w:rPr>
          <w:rFonts w:eastAsia="SimSun"/>
          <w:color w:val="2B91AF"/>
          <w:sz w:val="28"/>
          <w:szCs w:val="28"/>
          <w:lang w:val="en-US"/>
        </w:rPr>
        <w:t>Program</w:t>
      </w:r>
      <w:r>
        <w:rPr>
          <w:rFonts w:eastAsia="SimSun"/>
          <w:bCs/>
          <w:sz w:val="28"/>
          <w:szCs w:val="28"/>
          <w:lang w:val="en-US"/>
        </w:rPr>
        <w:t xml:space="preserve"> {</w:t>
      </w:r>
    </w:p>
    <w:p w:rsidR="00863EE0" w:rsidRDefault="00863EE0" w:rsidP="00863EE0">
      <w:pPr>
        <w:autoSpaceDE w:val="0"/>
        <w:rPr>
          <w:rFonts w:eastAsia="SimSun"/>
          <w:bCs/>
          <w:sz w:val="28"/>
          <w:szCs w:val="28"/>
          <w:lang w:val="en-US"/>
        </w:rPr>
      </w:pPr>
      <w:r>
        <w:rPr>
          <w:rFonts w:eastAsia="SimSun"/>
          <w:bCs/>
          <w:sz w:val="28"/>
          <w:szCs w:val="28"/>
          <w:lang w:val="en-US"/>
        </w:rPr>
        <w:t xml:space="preserve">        </w:t>
      </w:r>
      <w:proofErr w:type="gramStart"/>
      <w:r>
        <w:rPr>
          <w:rFonts w:eastAsia="SimSun"/>
          <w:color w:val="0000FF"/>
          <w:sz w:val="28"/>
          <w:szCs w:val="28"/>
          <w:lang w:val="en-US"/>
        </w:rPr>
        <w:t>static</w:t>
      </w:r>
      <w:proofErr w:type="gramEnd"/>
      <w:r>
        <w:rPr>
          <w:rFonts w:eastAsia="SimSun"/>
          <w:bCs/>
          <w:sz w:val="28"/>
          <w:szCs w:val="28"/>
          <w:lang w:val="en-US"/>
        </w:rPr>
        <w:t xml:space="preserve"> </w:t>
      </w:r>
      <w:r>
        <w:rPr>
          <w:rFonts w:eastAsia="SimSun"/>
          <w:color w:val="0000FF"/>
          <w:sz w:val="28"/>
          <w:szCs w:val="28"/>
          <w:lang w:val="en-US"/>
        </w:rPr>
        <w:t>void</w:t>
      </w:r>
      <w:r>
        <w:rPr>
          <w:rFonts w:eastAsia="SimSun"/>
          <w:bCs/>
          <w:sz w:val="28"/>
          <w:szCs w:val="28"/>
          <w:lang w:val="en-US"/>
        </w:rPr>
        <w:t xml:space="preserve"> Main(</w:t>
      </w:r>
      <w:r>
        <w:rPr>
          <w:rFonts w:eastAsia="SimSun"/>
          <w:color w:val="0000FF"/>
          <w:sz w:val="28"/>
          <w:szCs w:val="28"/>
          <w:lang w:val="en-US"/>
        </w:rPr>
        <w:t>string</w:t>
      </w:r>
      <w:r>
        <w:rPr>
          <w:rFonts w:eastAsia="SimSun"/>
          <w:bCs/>
          <w:sz w:val="28"/>
          <w:szCs w:val="28"/>
          <w:lang w:val="en-US"/>
        </w:rPr>
        <w:t xml:space="preserve">[] </w:t>
      </w:r>
      <w:proofErr w:type="spellStart"/>
      <w:r>
        <w:rPr>
          <w:rFonts w:eastAsia="SimSun"/>
          <w:bCs/>
          <w:sz w:val="28"/>
          <w:szCs w:val="28"/>
          <w:lang w:val="en-US"/>
        </w:rPr>
        <w:t>args</w:t>
      </w:r>
      <w:proofErr w:type="spellEnd"/>
      <w:r>
        <w:rPr>
          <w:rFonts w:eastAsia="SimSun"/>
          <w:bCs/>
          <w:sz w:val="28"/>
          <w:szCs w:val="28"/>
          <w:lang w:val="en-US"/>
        </w:rPr>
        <w:t>) {</w:t>
      </w:r>
    </w:p>
    <w:p w:rsidR="00863EE0" w:rsidRDefault="00863EE0" w:rsidP="00863EE0">
      <w:pPr>
        <w:autoSpaceDE w:val="0"/>
        <w:rPr>
          <w:rFonts w:eastAsia="SimSun"/>
          <w:bCs/>
          <w:sz w:val="28"/>
          <w:szCs w:val="28"/>
          <w:lang w:val="en-US"/>
        </w:rPr>
      </w:pPr>
      <w:r>
        <w:rPr>
          <w:rFonts w:eastAsia="SimSun"/>
          <w:bCs/>
          <w:sz w:val="28"/>
          <w:szCs w:val="28"/>
          <w:lang w:val="en-US"/>
        </w:rPr>
        <w:t xml:space="preserve">            </w:t>
      </w:r>
      <w:r>
        <w:rPr>
          <w:rFonts w:eastAsia="SimSun"/>
          <w:color w:val="2B91AF"/>
          <w:sz w:val="28"/>
          <w:szCs w:val="28"/>
          <w:lang w:val="en-US"/>
        </w:rPr>
        <w:t>Automate</w:t>
      </w:r>
      <w:r>
        <w:rPr>
          <w:rFonts w:eastAsia="SimSun"/>
          <w:bCs/>
          <w:sz w:val="28"/>
          <w:szCs w:val="28"/>
          <w:lang w:val="en-US"/>
        </w:rPr>
        <w:t xml:space="preserve"> NDKA = </w:t>
      </w:r>
      <w:r>
        <w:rPr>
          <w:rFonts w:eastAsia="SimSun"/>
          <w:color w:val="0000FF"/>
          <w:sz w:val="28"/>
          <w:szCs w:val="28"/>
          <w:lang w:val="en-US"/>
        </w:rPr>
        <w:t>new</w:t>
      </w:r>
      <w:r>
        <w:rPr>
          <w:rFonts w:eastAsia="SimSun"/>
          <w:bCs/>
          <w:sz w:val="28"/>
          <w:szCs w:val="28"/>
          <w:lang w:val="en-US"/>
        </w:rPr>
        <w:t xml:space="preserve"> </w:t>
      </w:r>
      <w:proofErr w:type="gramStart"/>
      <w:r>
        <w:rPr>
          <w:rFonts w:eastAsia="SimSun"/>
          <w:color w:val="2B91AF"/>
          <w:sz w:val="28"/>
          <w:szCs w:val="28"/>
          <w:lang w:val="en-US"/>
        </w:rPr>
        <w:t>Automate</w:t>
      </w:r>
      <w:r>
        <w:rPr>
          <w:rFonts w:eastAsia="SimSun"/>
          <w:bCs/>
          <w:sz w:val="28"/>
          <w:szCs w:val="28"/>
          <w:lang w:val="en-US"/>
        </w:rPr>
        <w:t>(</w:t>
      </w:r>
      <w:proofErr w:type="gramEnd"/>
      <w:r>
        <w:rPr>
          <w:rFonts w:eastAsia="SimSun"/>
          <w:color w:val="A31515"/>
          <w:sz w:val="28"/>
          <w:szCs w:val="28"/>
          <w:lang w:val="en-US"/>
        </w:rPr>
        <w:t>"NDKA"</w:t>
      </w:r>
      <w:r>
        <w:rPr>
          <w:rFonts w:eastAsia="SimSun"/>
          <w:bCs/>
          <w:sz w:val="28"/>
          <w:szCs w:val="28"/>
          <w:lang w:val="en-US"/>
        </w:rPr>
        <w:t>);</w:t>
      </w:r>
    </w:p>
    <w:p w:rsidR="00863EE0" w:rsidRDefault="00863EE0" w:rsidP="00863EE0">
      <w:pPr>
        <w:autoSpaceDE w:val="0"/>
        <w:rPr>
          <w:rFonts w:eastAsia="SimSun"/>
          <w:bCs/>
          <w:sz w:val="28"/>
          <w:szCs w:val="28"/>
          <w:lang w:val="en-US"/>
        </w:rPr>
      </w:pPr>
      <w:r>
        <w:rPr>
          <w:rFonts w:eastAsia="SimSu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>
        <w:rPr>
          <w:rFonts w:eastAsia="SimSun"/>
          <w:bCs/>
          <w:sz w:val="28"/>
          <w:szCs w:val="28"/>
          <w:lang w:val="en-US"/>
        </w:rPr>
        <w:t>NDKA.Debug</w:t>
      </w:r>
      <w:proofErr w:type="spellEnd"/>
      <w:r>
        <w:rPr>
          <w:rFonts w:eastAsia="SimSun"/>
          <w:bCs/>
          <w:sz w:val="28"/>
          <w:szCs w:val="28"/>
          <w:lang w:val="en-US"/>
        </w:rPr>
        <w:t>(</w:t>
      </w:r>
      <w:proofErr w:type="gramEnd"/>
      <w:r>
        <w:rPr>
          <w:rFonts w:eastAsia="SimSun"/>
          <w:bCs/>
          <w:sz w:val="28"/>
          <w:szCs w:val="28"/>
          <w:lang w:val="en-US"/>
        </w:rPr>
        <w:t>);</w:t>
      </w:r>
    </w:p>
    <w:p w:rsidR="00863EE0" w:rsidRDefault="00863EE0" w:rsidP="00863EE0">
      <w:pPr>
        <w:autoSpaceDE w:val="0"/>
        <w:rPr>
          <w:rFonts w:eastAsia="SimSun"/>
          <w:bCs/>
          <w:sz w:val="28"/>
          <w:szCs w:val="28"/>
          <w:lang w:val="en-US"/>
        </w:rPr>
      </w:pPr>
      <w:r>
        <w:rPr>
          <w:rFonts w:eastAsia="SimSun"/>
          <w:bCs/>
          <w:sz w:val="28"/>
          <w:szCs w:val="28"/>
          <w:lang w:val="en-US"/>
        </w:rPr>
        <w:t xml:space="preserve">            </w:t>
      </w:r>
      <w:r>
        <w:rPr>
          <w:rFonts w:eastAsia="SimSun"/>
          <w:color w:val="2B91AF"/>
          <w:sz w:val="28"/>
          <w:szCs w:val="28"/>
          <w:lang w:val="en-US"/>
        </w:rPr>
        <w:t>Converter</w:t>
      </w:r>
      <w:r>
        <w:rPr>
          <w:rFonts w:eastAsia="SimSu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eastAsia="SimSun"/>
          <w:bCs/>
          <w:sz w:val="28"/>
          <w:szCs w:val="28"/>
          <w:lang w:val="en-US"/>
        </w:rPr>
        <w:t>converter</w:t>
      </w:r>
      <w:proofErr w:type="spellEnd"/>
      <w:r>
        <w:rPr>
          <w:rFonts w:eastAsia="SimSun"/>
          <w:bCs/>
          <w:sz w:val="28"/>
          <w:szCs w:val="28"/>
          <w:lang w:val="en-US"/>
        </w:rPr>
        <w:t xml:space="preserve"> = </w:t>
      </w:r>
      <w:r>
        <w:rPr>
          <w:rFonts w:eastAsia="SimSun"/>
          <w:color w:val="0000FF"/>
          <w:sz w:val="28"/>
          <w:szCs w:val="28"/>
          <w:lang w:val="en-US"/>
        </w:rPr>
        <w:t>new</w:t>
      </w:r>
      <w:r>
        <w:rPr>
          <w:rFonts w:eastAsia="SimSun"/>
          <w:bCs/>
          <w:sz w:val="28"/>
          <w:szCs w:val="28"/>
          <w:lang w:val="en-US"/>
        </w:rPr>
        <w:t xml:space="preserve"> </w:t>
      </w:r>
      <w:proofErr w:type="gramStart"/>
      <w:r>
        <w:rPr>
          <w:rFonts w:eastAsia="SimSun"/>
          <w:color w:val="2B91AF"/>
          <w:sz w:val="28"/>
          <w:szCs w:val="28"/>
          <w:lang w:val="en-US"/>
        </w:rPr>
        <w:t>Converter</w:t>
      </w:r>
      <w:r>
        <w:rPr>
          <w:rFonts w:eastAsia="SimSun"/>
          <w:bCs/>
          <w:sz w:val="28"/>
          <w:szCs w:val="28"/>
          <w:lang w:val="en-US"/>
        </w:rPr>
        <w:t>(</w:t>
      </w:r>
      <w:proofErr w:type="gramEnd"/>
      <w:r>
        <w:rPr>
          <w:rFonts w:eastAsia="SimSun"/>
          <w:bCs/>
          <w:sz w:val="28"/>
          <w:szCs w:val="28"/>
          <w:lang w:val="en-US"/>
        </w:rPr>
        <w:t>);</w:t>
      </w:r>
    </w:p>
    <w:p w:rsidR="00863EE0" w:rsidRDefault="00863EE0" w:rsidP="00863EE0">
      <w:pPr>
        <w:autoSpaceDE w:val="0"/>
        <w:rPr>
          <w:rFonts w:eastAsia="SimSun"/>
          <w:bCs/>
          <w:sz w:val="28"/>
          <w:szCs w:val="28"/>
          <w:lang w:val="en-US"/>
        </w:rPr>
      </w:pPr>
      <w:r>
        <w:rPr>
          <w:rFonts w:eastAsia="SimSun"/>
          <w:bCs/>
          <w:sz w:val="28"/>
          <w:szCs w:val="28"/>
          <w:lang w:val="en-US"/>
        </w:rPr>
        <w:t xml:space="preserve">            </w:t>
      </w:r>
      <w:r>
        <w:rPr>
          <w:rFonts w:eastAsia="SimSun"/>
          <w:color w:val="2B91AF"/>
          <w:sz w:val="28"/>
          <w:szCs w:val="28"/>
          <w:lang w:val="en-US"/>
        </w:rPr>
        <w:t>Automate</w:t>
      </w:r>
      <w:r>
        <w:rPr>
          <w:rFonts w:eastAsia="SimSun"/>
          <w:bCs/>
          <w:sz w:val="28"/>
          <w:szCs w:val="28"/>
          <w:lang w:val="en-US"/>
        </w:rPr>
        <w:t xml:space="preserve"> DKA = </w:t>
      </w:r>
      <w:proofErr w:type="spellStart"/>
      <w:proofErr w:type="gramStart"/>
      <w:r>
        <w:rPr>
          <w:rFonts w:eastAsia="SimSun"/>
          <w:bCs/>
          <w:sz w:val="28"/>
          <w:szCs w:val="28"/>
          <w:lang w:val="en-US"/>
        </w:rPr>
        <w:t>converter.convert</w:t>
      </w:r>
      <w:proofErr w:type="spellEnd"/>
      <w:r>
        <w:rPr>
          <w:rFonts w:eastAsia="SimSun"/>
          <w:bCs/>
          <w:sz w:val="28"/>
          <w:szCs w:val="28"/>
          <w:lang w:val="en-US"/>
        </w:rPr>
        <w:t>(</w:t>
      </w:r>
      <w:proofErr w:type="gramEnd"/>
      <w:r>
        <w:rPr>
          <w:rFonts w:eastAsia="SimSun"/>
          <w:bCs/>
          <w:sz w:val="28"/>
          <w:szCs w:val="28"/>
          <w:lang w:val="en-US"/>
        </w:rPr>
        <w:t>NDKA);</w:t>
      </w:r>
    </w:p>
    <w:p w:rsidR="00863EE0" w:rsidRDefault="00863EE0" w:rsidP="00863EE0">
      <w:pPr>
        <w:autoSpaceDE w:val="0"/>
        <w:rPr>
          <w:rFonts w:eastAsia="SimSun"/>
          <w:bCs/>
          <w:sz w:val="28"/>
          <w:szCs w:val="28"/>
          <w:lang w:val="en-US"/>
        </w:rPr>
      </w:pPr>
      <w:r>
        <w:rPr>
          <w:rFonts w:eastAsia="SimSu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>
        <w:rPr>
          <w:rFonts w:eastAsia="SimSun"/>
          <w:bCs/>
          <w:sz w:val="28"/>
          <w:szCs w:val="28"/>
          <w:lang w:val="en-US"/>
        </w:rPr>
        <w:t>DKA.Debug</w:t>
      </w:r>
      <w:proofErr w:type="spellEnd"/>
      <w:r>
        <w:rPr>
          <w:rFonts w:eastAsia="SimSun"/>
          <w:bCs/>
          <w:sz w:val="28"/>
          <w:szCs w:val="28"/>
          <w:lang w:val="en-US"/>
        </w:rPr>
        <w:t>(</w:t>
      </w:r>
      <w:proofErr w:type="gramEnd"/>
      <w:r>
        <w:rPr>
          <w:rFonts w:eastAsia="SimSun"/>
          <w:bCs/>
          <w:sz w:val="28"/>
          <w:szCs w:val="28"/>
          <w:lang w:val="en-US"/>
        </w:rPr>
        <w:t>);</w:t>
      </w:r>
    </w:p>
    <w:p w:rsidR="00863EE0" w:rsidRDefault="00863EE0" w:rsidP="00863EE0">
      <w:pPr>
        <w:autoSpaceDE w:val="0"/>
        <w:rPr>
          <w:rFonts w:eastAsia="SimSun"/>
          <w:bCs/>
          <w:sz w:val="28"/>
          <w:szCs w:val="28"/>
          <w:lang w:val="en-US"/>
        </w:rPr>
      </w:pPr>
      <w:r>
        <w:rPr>
          <w:rFonts w:eastAsia="SimSu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>
        <w:rPr>
          <w:rFonts w:eastAsia="SimSun"/>
          <w:bCs/>
          <w:sz w:val="28"/>
          <w:szCs w:val="28"/>
          <w:lang w:val="en-US"/>
        </w:rPr>
        <w:t>DKA.recognize</w:t>
      </w:r>
      <w:proofErr w:type="spellEnd"/>
      <w:r>
        <w:rPr>
          <w:rFonts w:eastAsia="SimSun"/>
          <w:bCs/>
          <w:sz w:val="28"/>
          <w:szCs w:val="28"/>
          <w:lang w:val="en-US"/>
        </w:rPr>
        <w:t>(</w:t>
      </w:r>
      <w:proofErr w:type="gramEnd"/>
      <w:r>
        <w:rPr>
          <w:rFonts w:eastAsia="SimSun"/>
          <w:bCs/>
          <w:sz w:val="28"/>
          <w:szCs w:val="28"/>
          <w:lang w:val="en-US"/>
        </w:rPr>
        <w:t xml:space="preserve">DKA.q0, </w:t>
      </w:r>
      <w:r>
        <w:rPr>
          <w:rFonts w:eastAsia="SimSun"/>
          <w:color w:val="A31515"/>
          <w:sz w:val="28"/>
          <w:szCs w:val="28"/>
          <w:lang w:val="en-US"/>
        </w:rPr>
        <w:t>"01010"</w:t>
      </w:r>
      <w:r>
        <w:rPr>
          <w:rFonts w:eastAsia="SimSun"/>
          <w:bCs/>
          <w:sz w:val="28"/>
          <w:szCs w:val="28"/>
          <w:lang w:val="en-US"/>
        </w:rPr>
        <w:t>, 0);</w:t>
      </w:r>
    </w:p>
    <w:p w:rsidR="00863EE0" w:rsidRPr="00286196" w:rsidRDefault="00863EE0" w:rsidP="00863EE0">
      <w:pPr>
        <w:autoSpaceDE w:val="0"/>
        <w:rPr>
          <w:rFonts w:eastAsia="SimSun"/>
          <w:bCs/>
          <w:sz w:val="28"/>
          <w:szCs w:val="28"/>
          <w:lang w:val="en-US"/>
        </w:rPr>
      </w:pPr>
      <w:r>
        <w:rPr>
          <w:rFonts w:eastAsia="SimSun"/>
          <w:bCs/>
          <w:sz w:val="28"/>
          <w:szCs w:val="28"/>
          <w:lang w:val="en-US"/>
        </w:rPr>
        <w:t xml:space="preserve">        </w:t>
      </w:r>
      <w:r w:rsidRPr="00286196">
        <w:rPr>
          <w:rFonts w:eastAsia="SimSun"/>
          <w:bCs/>
          <w:sz w:val="28"/>
          <w:szCs w:val="28"/>
          <w:lang w:val="en-US"/>
        </w:rPr>
        <w:t>}</w:t>
      </w:r>
    </w:p>
    <w:p w:rsidR="00863EE0" w:rsidRPr="00286196" w:rsidRDefault="00863EE0" w:rsidP="00863EE0">
      <w:pPr>
        <w:autoSpaceDE w:val="0"/>
        <w:rPr>
          <w:rFonts w:eastAsia="SimSun"/>
          <w:bCs/>
          <w:sz w:val="28"/>
          <w:szCs w:val="28"/>
          <w:lang w:val="en-US"/>
        </w:rPr>
      </w:pPr>
      <w:r w:rsidRPr="00286196">
        <w:rPr>
          <w:rFonts w:eastAsia="SimSun"/>
          <w:bCs/>
          <w:sz w:val="28"/>
          <w:szCs w:val="28"/>
          <w:lang w:val="en-US"/>
        </w:rPr>
        <w:t xml:space="preserve">    }</w:t>
      </w:r>
    </w:p>
    <w:p w:rsidR="00863EE0" w:rsidRDefault="00863EE0" w:rsidP="00863EE0">
      <w:pPr>
        <w:autoSpaceDE w:val="0"/>
        <w:rPr>
          <w:rFonts w:eastAsia="SimSun"/>
          <w:sz w:val="28"/>
          <w:szCs w:val="28"/>
          <w:lang w:val="en-US"/>
        </w:rPr>
      </w:pPr>
    </w:p>
    <w:p w:rsidR="00863EE0" w:rsidRDefault="00863EE0" w:rsidP="00863EE0">
      <w:pPr>
        <w:autoSpaceDE w:val="0"/>
        <w:rPr>
          <w:rFonts w:eastAsia="SimSun"/>
          <w:color w:val="008000"/>
          <w:sz w:val="28"/>
          <w:szCs w:val="28"/>
          <w:lang w:val="en-US"/>
        </w:rPr>
      </w:pPr>
      <w:r>
        <w:rPr>
          <w:rFonts w:eastAsia="SimSun"/>
          <w:color w:val="008000"/>
          <w:sz w:val="28"/>
          <w:szCs w:val="28"/>
          <w:lang w:val="en-US"/>
        </w:rPr>
        <w:t xml:space="preserve">    //</w:t>
      </w:r>
    </w:p>
    <w:p w:rsidR="00863EE0" w:rsidRDefault="00863EE0" w:rsidP="00863EE0">
      <w:pPr>
        <w:autoSpaceDE w:val="0"/>
        <w:rPr>
          <w:rFonts w:eastAsia="SimSun"/>
          <w:bCs/>
          <w:sz w:val="28"/>
          <w:szCs w:val="28"/>
          <w:lang w:val="en-US"/>
        </w:rPr>
      </w:pPr>
      <w:r>
        <w:rPr>
          <w:rFonts w:eastAsia="SimSun"/>
          <w:bCs/>
          <w:sz w:val="28"/>
          <w:szCs w:val="28"/>
          <w:lang w:val="en-US"/>
        </w:rPr>
        <w:t xml:space="preserve">    </w:t>
      </w:r>
      <w:proofErr w:type="gramStart"/>
      <w:r>
        <w:rPr>
          <w:rFonts w:eastAsia="SimSun"/>
          <w:color w:val="0000FF"/>
          <w:sz w:val="28"/>
          <w:szCs w:val="28"/>
          <w:lang w:val="en-US"/>
        </w:rPr>
        <w:t>class</w:t>
      </w:r>
      <w:proofErr w:type="gramEnd"/>
      <w:r>
        <w:rPr>
          <w:rFonts w:eastAsia="SimSun"/>
          <w:bCs/>
          <w:sz w:val="28"/>
          <w:szCs w:val="28"/>
          <w:lang w:val="en-US"/>
        </w:rPr>
        <w:t xml:space="preserve"> </w:t>
      </w:r>
      <w:r>
        <w:rPr>
          <w:rFonts w:eastAsia="SimSun"/>
          <w:color w:val="2B91AF"/>
          <w:sz w:val="28"/>
          <w:szCs w:val="28"/>
          <w:lang w:val="en-US"/>
        </w:rPr>
        <w:t>Converter</w:t>
      </w:r>
      <w:r>
        <w:rPr>
          <w:rFonts w:eastAsia="SimSun"/>
          <w:bCs/>
          <w:sz w:val="28"/>
          <w:szCs w:val="28"/>
          <w:lang w:val="en-US"/>
        </w:rPr>
        <w:t xml:space="preserve"> { </w:t>
      </w:r>
    </w:p>
    <w:p w:rsidR="00863EE0" w:rsidRDefault="00863EE0" w:rsidP="00863EE0">
      <w:pPr>
        <w:autoSpaceDE w:val="0"/>
        <w:rPr>
          <w:rFonts w:eastAsia="SimSun"/>
          <w:bCs/>
          <w:sz w:val="28"/>
          <w:szCs w:val="28"/>
          <w:lang w:val="en-US"/>
        </w:rPr>
      </w:pPr>
      <w:r>
        <w:rPr>
          <w:rFonts w:eastAsia="SimSun"/>
          <w:bCs/>
          <w:sz w:val="28"/>
          <w:szCs w:val="28"/>
          <w:lang w:val="en-US"/>
        </w:rPr>
        <w:t xml:space="preserve">        </w:t>
      </w:r>
      <w:r>
        <w:rPr>
          <w:rFonts w:eastAsia="SimSun"/>
          <w:color w:val="2B91AF"/>
          <w:sz w:val="28"/>
          <w:szCs w:val="28"/>
          <w:lang w:val="en-US"/>
        </w:rPr>
        <w:t>Automate</w:t>
      </w:r>
      <w:r>
        <w:rPr>
          <w:rFonts w:eastAsia="SimSun"/>
          <w:bCs/>
          <w:sz w:val="28"/>
          <w:szCs w:val="28"/>
          <w:lang w:val="en-US"/>
        </w:rPr>
        <w:t xml:space="preserve"> DKA = </w:t>
      </w:r>
      <w:r>
        <w:rPr>
          <w:rFonts w:eastAsia="SimSun"/>
          <w:color w:val="0000FF"/>
          <w:sz w:val="28"/>
          <w:szCs w:val="28"/>
          <w:lang w:val="en-US"/>
        </w:rPr>
        <w:t>null</w:t>
      </w:r>
      <w:r>
        <w:rPr>
          <w:rFonts w:eastAsia="SimSun"/>
          <w:bCs/>
          <w:sz w:val="28"/>
          <w:szCs w:val="28"/>
          <w:lang w:val="en-US"/>
        </w:rPr>
        <w:t>;</w:t>
      </w:r>
    </w:p>
    <w:p w:rsidR="00863EE0" w:rsidRDefault="00863EE0" w:rsidP="00863EE0">
      <w:pPr>
        <w:autoSpaceDE w:val="0"/>
        <w:rPr>
          <w:rFonts w:eastAsia="SimSun"/>
          <w:color w:val="008000"/>
          <w:sz w:val="28"/>
          <w:szCs w:val="28"/>
          <w:lang w:val="en-US"/>
        </w:rPr>
      </w:pPr>
      <w:r>
        <w:rPr>
          <w:rFonts w:eastAsia="SimSun"/>
          <w:bCs/>
          <w:sz w:val="28"/>
          <w:szCs w:val="28"/>
          <w:lang w:val="en-US"/>
        </w:rPr>
        <w:t xml:space="preserve">        </w:t>
      </w:r>
      <w:r>
        <w:rPr>
          <w:rFonts w:eastAsia="SimSun"/>
          <w:color w:val="008000"/>
          <w:sz w:val="28"/>
          <w:szCs w:val="28"/>
          <w:lang w:val="en-US"/>
        </w:rPr>
        <w:t>/</w:t>
      </w:r>
      <w:proofErr w:type="gramStart"/>
      <w:r>
        <w:rPr>
          <w:rFonts w:eastAsia="SimSun"/>
          <w:color w:val="008000"/>
          <w:sz w:val="28"/>
          <w:szCs w:val="28"/>
          <w:lang w:val="en-US"/>
        </w:rPr>
        <w:t xml:space="preserve">/  </w:t>
      </w:r>
      <w:proofErr w:type="spellStart"/>
      <w:r>
        <w:rPr>
          <w:rFonts w:eastAsia="SimSun"/>
          <w:color w:val="008000"/>
          <w:sz w:val="28"/>
          <w:szCs w:val="28"/>
          <w:lang w:val="en-US"/>
        </w:rPr>
        <w:t>множество</w:t>
      </w:r>
      <w:proofErr w:type="spellEnd"/>
      <w:proofErr w:type="gramEnd"/>
      <w:r>
        <w:rPr>
          <w:rFonts w:eastAsia="SimSun"/>
          <w:color w:val="008000"/>
          <w:sz w:val="28"/>
          <w:szCs w:val="28"/>
          <w:lang w:val="en-US"/>
        </w:rPr>
        <w:t xml:space="preserve"> </w:t>
      </w:r>
      <w:proofErr w:type="spellStart"/>
      <w:r>
        <w:rPr>
          <w:rFonts w:eastAsia="SimSun"/>
          <w:color w:val="008000"/>
          <w:sz w:val="28"/>
          <w:szCs w:val="28"/>
          <w:lang w:val="en-US"/>
        </w:rPr>
        <w:t>всех</w:t>
      </w:r>
      <w:proofErr w:type="spellEnd"/>
      <w:r>
        <w:rPr>
          <w:rFonts w:eastAsia="SimSun"/>
          <w:color w:val="008000"/>
          <w:sz w:val="28"/>
          <w:szCs w:val="28"/>
          <w:lang w:val="en-US"/>
        </w:rPr>
        <w:t xml:space="preserve"> </w:t>
      </w:r>
      <w:proofErr w:type="spellStart"/>
      <w:r>
        <w:rPr>
          <w:rFonts w:eastAsia="SimSun"/>
          <w:color w:val="008000"/>
          <w:sz w:val="28"/>
          <w:szCs w:val="28"/>
          <w:lang w:val="en-US"/>
        </w:rPr>
        <w:t>правил</w:t>
      </w:r>
      <w:proofErr w:type="spellEnd"/>
      <w:r>
        <w:rPr>
          <w:rFonts w:eastAsia="SimSun"/>
          <w:color w:val="008000"/>
          <w:sz w:val="28"/>
          <w:szCs w:val="28"/>
          <w:lang w:val="en-US"/>
        </w:rPr>
        <w:t xml:space="preserve"> </w:t>
      </w:r>
      <w:proofErr w:type="spellStart"/>
      <w:r>
        <w:rPr>
          <w:rFonts w:eastAsia="SimSun"/>
          <w:color w:val="008000"/>
          <w:sz w:val="28"/>
          <w:szCs w:val="28"/>
          <w:lang w:val="en-US"/>
        </w:rPr>
        <w:t>deltaListAll</w:t>
      </w:r>
      <w:proofErr w:type="spellEnd"/>
    </w:p>
    <w:p w:rsidR="00863EE0" w:rsidRDefault="00863EE0" w:rsidP="00863EE0">
      <w:pPr>
        <w:autoSpaceDE w:val="0"/>
        <w:rPr>
          <w:rFonts w:eastAsia="SimSun"/>
          <w:color w:val="008000"/>
          <w:sz w:val="28"/>
          <w:szCs w:val="28"/>
          <w:lang w:val="en-US"/>
        </w:rPr>
      </w:pPr>
      <w:r>
        <w:rPr>
          <w:rFonts w:eastAsia="SimSun"/>
          <w:bCs/>
          <w:sz w:val="28"/>
          <w:szCs w:val="28"/>
          <w:lang w:val="en-US"/>
        </w:rPr>
        <w:t xml:space="preserve">        </w:t>
      </w:r>
      <w:proofErr w:type="spellStart"/>
      <w:r>
        <w:rPr>
          <w:rFonts w:eastAsia="SimSun"/>
          <w:color w:val="2B91AF"/>
          <w:sz w:val="28"/>
          <w:szCs w:val="28"/>
          <w:lang w:val="en-US"/>
        </w:rPr>
        <w:t>ArrayList</w:t>
      </w:r>
      <w:proofErr w:type="spellEnd"/>
      <w:r>
        <w:rPr>
          <w:rFonts w:eastAsia="SimSu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eastAsia="SimSun"/>
          <w:bCs/>
          <w:sz w:val="28"/>
          <w:szCs w:val="28"/>
          <w:lang w:val="en-US"/>
        </w:rPr>
        <w:t>deltaListAll</w:t>
      </w:r>
      <w:proofErr w:type="spellEnd"/>
      <w:r>
        <w:rPr>
          <w:rFonts w:eastAsia="SimSun"/>
          <w:bCs/>
          <w:sz w:val="28"/>
          <w:szCs w:val="28"/>
          <w:lang w:val="en-US"/>
        </w:rPr>
        <w:t xml:space="preserve"> = </w:t>
      </w:r>
      <w:r>
        <w:rPr>
          <w:rFonts w:eastAsia="SimSun"/>
          <w:color w:val="0000FF"/>
          <w:sz w:val="28"/>
          <w:szCs w:val="28"/>
          <w:lang w:val="en-US"/>
        </w:rPr>
        <w:t>null</w:t>
      </w:r>
      <w:proofErr w:type="gramStart"/>
      <w:r>
        <w:rPr>
          <w:rFonts w:eastAsia="SimSun"/>
          <w:bCs/>
          <w:sz w:val="28"/>
          <w:szCs w:val="28"/>
          <w:lang w:val="en-US"/>
        </w:rPr>
        <w:t xml:space="preserve">;  </w:t>
      </w:r>
      <w:r>
        <w:rPr>
          <w:rFonts w:eastAsia="SimSun"/>
          <w:color w:val="008000"/>
          <w:sz w:val="28"/>
          <w:szCs w:val="28"/>
          <w:lang w:val="en-US"/>
        </w:rPr>
        <w:t>/</w:t>
      </w:r>
      <w:proofErr w:type="gramEnd"/>
      <w:r>
        <w:rPr>
          <w:rFonts w:eastAsia="SimSun"/>
          <w:color w:val="008000"/>
          <w:sz w:val="28"/>
          <w:szCs w:val="28"/>
          <w:lang w:val="en-US"/>
        </w:rPr>
        <w:t xml:space="preserve">/ all transitions </w:t>
      </w:r>
    </w:p>
    <w:p w:rsidR="00863EE0" w:rsidRPr="00286196" w:rsidRDefault="00863EE0" w:rsidP="00863EE0">
      <w:pPr>
        <w:autoSpaceDE w:val="0"/>
        <w:rPr>
          <w:rFonts w:eastAsia="SimSun"/>
          <w:color w:val="008000"/>
          <w:sz w:val="28"/>
          <w:szCs w:val="28"/>
        </w:rPr>
      </w:pPr>
      <w:r>
        <w:rPr>
          <w:rFonts w:eastAsia="SimSun"/>
          <w:bCs/>
          <w:sz w:val="28"/>
          <w:szCs w:val="28"/>
          <w:lang w:val="en-US"/>
        </w:rPr>
        <w:t xml:space="preserve">        </w:t>
      </w:r>
      <w:r w:rsidRPr="00286196">
        <w:rPr>
          <w:rFonts w:eastAsia="SimSun"/>
          <w:color w:val="008000"/>
          <w:sz w:val="28"/>
          <w:szCs w:val="28"/>
        </w:rPr>
        <w:t xml:space="preserve">//  </w:t>
      </w:r>
      <w:r>
        <w:rPr>
          <w:rFonts w:eastAsia="SimSun"/>
          <w:color w:val="008000"/>
          <w:sz w:val="28"/>
          <w:szCs w:val="28"/>
        </w:rPr>
        <w:t>подмножества</w:t>
      </w:r>
      <w:r w:rsidRPr="00286196">
        <w:rPr>
          <w:rFonts w:eastAsia="SimSun"/>
          <w:color w:val="008000"/>
          <w:sz w:val="28"/>
          <w:szCs w:val="28"/>
        </w:rPr>
        <w:t xml:space="preserve">, </w:t>
      </w:r>
      <w:r>
        <w:rPr>
          <w:rFonts w:eastAsia="SimSun"/>
          <w:color w:val="008000"/>
          <w:sz w:val="28"/>
          <w:szCs w:val="28"/>
        </w:rPr>
        <w:t>которые</w:t>
      </w:r>
      <w:r w:rsidRPr="00286196">
        <w:rPr>
          <w:rFonts w:eastAsia="SimSun"/>
          <w:color w:val="008000"/>
          <w:sz w:val="28"/>
          <w:szCs w:val="28"/>
        </w:rPr>
        <w:t xml:space="preserve"> </w:t>
      </w:r>
      <w:proofErr w:type="spellStart"/>
      <w:r>
        <w:rPr>
          <w:rFonts w:eastAsia="SimSun"/>
          <w:color w:val="008000"/>
          <w:sz w:val="28"/>
          <w:szCs w:val="28"/>
        </w:rPr>
        <w:t>содерджат</w:t>
      </w:r>
      <w:proofErr w:type="spellEnd"/>
      <w:r w:rsidRPr="00286196">
        <w:rPr>
          <w:rFonts w:eastAsia="SimSun"/>
          <w:color w:val="008000"/>
          <w:sz w:val="28"/>
          <w:szCs w:val="28"/>
        </w:rPr>
        <w:t xml:space="preserve">  </w:t>
      </w:r>
      <w:r>
        <w:rPr>
          <w:rFonts w:eastAsia="SimSun"/>
          <w:color w:val="008000"/>
          <w:sz w:val="28"/>
          <w:szCs w:val="28"/>
        </w:rPr>
        <w:t>все</w:t>
      </w:r>
      <w:r w:rsidRPr="00286196">
        <w:rPr>
          <w:rFonts w:eastAsia="SimSun"/>
          <w:color w:val="008000"/>
          <w:sz w:val="28"/>
          <w:szCs w:val="28"/>
        </w:rPr>
        <w:t xml:space="preserve"> </w:t>
      </w:r>
      <w:r>
        <w:rPr>
          <w:rFonts w:eastAsia="SimSun"/>
          <w:color w:val="008000"/>
          <w:sz w:val="28"/>
          <w:szCs w:val="28"/>
        </w:rPr>
        <w:t>заключительные</w:t>
      </w:r>
      <w:r w:rsidRPr="00286196">
        <w:rPr>
          <w:rFonts w:eastAsia="SimSun"/>
          <w:color w:val="008000"/>
          <w:sz w:val="28"/>
          <w:szCs w:val="28"/>
        </w:rPr>
        <w:t xml:space="preserve"> </w:t>
      </w:r>
    </w:p>
    <w:p w:rsidR="00863EE0" w:rsidRPr="00286196" w:rsidRDefault="00863EE0" w:rsidP="00863EE0">
      <w:pPr>
        <w:autoSpaceDE w:val="0"/>
        <w:rPr>
          <w:rFonts w:eastAsia="SimSun"/>
          <w:color w:val="008000"/>
          <w:sz w:val="28"/>
          <w:szCs w:val="28"/>
        </w:rPr>
      </w:pPr>
      <w:r w:rsidRPr="00286196">
        <w:rPr>
          <w:rFonts w:eastAsia="SimSun"/>
          <w:color w:val="008000"/>
          <w:sz w:val="28"/>
          <w:szCs w:val="28"/>
        </w:rPr>
        <w:t xml:space="preserve">        //</w:t>
      </w:r>
      <w:r>
        <w:rPr>
          <w:rFonts w:eastAsia="SimSun"/>
          <w:color w:val="008000"/>
          <w:sz w:val="28"/>
          <w:szCs w:val="28"/>
        </w:rPr>
        <w:t>состояния</w:t>
      </w:r>
      <w:r w:rsidRPr="00286196">
        <w:rPr>
          <w:rFonts w:eastAsia="SimSun"/>
          <w:color w:val="008000"/>
          <w:sz w:val="28"/>
          <w:szCs w:val="28"/>
        </w:rPr>
        <w:t xml:space="preserve"> </w:t>
      </w:r>
      <w:proofErr w:type="spellStart"/>
      <w:r>
        <w:rPr>
          <w:rFonts w:eastAsia="SimSun"/>
          <w:color w:val="008000"/>
          <w:sz w:val="28"/>
          <w:szCs w:val="28"/>
          <w:lang w:val="en-US"/>
        </w:rPr>
        <w:t>qf</w:t>
      </w:r>
      <w:proofErr w:type="spellEnd"/>
      <w:r w:rsidRPr="00286196">
        <w:rPr>
          <w:rFonts w:eastAsia="SimSun"/>
          <w:color w:val="008000"/>
          <w:sz w:val="28"/>
          <w:szCs w:val="28"/>
        </w:rPr>
        <w:t xml:space="preserve">, </w:t>
      </w:r>
      <w:r>
        <w:rPr>
          <w:rFonts w:eastAsia="SimSun"/>
          <w:color w:val="008000"/>
          <w:sz w:val="28"/>
          <w:szCs w:val="28"/>
        </w:rPr>
        <w:t>то</w:t>
      </w:r>
      <w:r w:rsidRPr="00286196">
        <w:rPr>
          <w:rFonts w:eastAsia="SimSun"/>
          <w:color w:val="008000"/>
          <w:sz w:val="28"/>
          <w:szCs w:val="28"/>
        </w:rPr>
        <w:t xml:space="preserve"> </w:t>
      </w:r>
      <w:r>
        <w:rPr>
          <w:rFonts w:eastAsia="SimSun"/>
          <w:color w:val="008000"/>
          <w:sz w:val="28"/>
          <w:szCs w:val="28"/>
        </w:rPr>
        <w:t>есть</w:t>
      </w:r>
      <w:r w:rsidRPr="00286196">
        <w:rPr>
          <w:rFonts w:eastAsia="SimSun"/>
          <w:color w:val="008000"/>
          <w:sz w:val="28"/>
          <w:szCs w:val="28"/>
        </w:rPr>
        <w:t xml:space="preserve"> </w:t>
      </w:r>
      <w:r>
        <w:rPr>
          <w:rFonts w:eastAsia="SimSun"/>
          <w:color w:val="008000"/>
          <w:sz w:val="28"/>
          <w:szCs w:val="28"/>
          <w:lang w:val="en-US"/>
        </w:rPr>
        <w:t>F</w:t>
      </w:r>
      <w:r w:rsidRPr="00286196">
        <w:rPr>
          <w:rFonts w:eastAsia="SimSun"/>
          <w:color w:val="008000"/>
          <w:sz w:val="28"/>
          <w:szCs w:val="28"/>
        </w:rPr>
        <w:t xml:space="preserve">' </w:t>
      </w:r>
    </w:p>
    <w:p w:rsidR="00863EE0" w:rsidRDefault="00863EE0" w:rsidP="00863EE0">
      <w:pPr>
        <w:autoSpaceDE w:val="0"/>
        <w:rPr>
          <w:rFonts w:eastAsia="SimSun"/>
          <w:bCs/>
          <w:sz w:val="28"/>
          <w:szCs w:val="28"/>
          <w:lang w:val="en-US"/>
        </w:rPr>
      </w:pPr>
      <w:r w:rsidRPr="00286196">
        <w:rPr>
          <w:rFonts w:eastAsia="SimSun"/>
          <w:bCs/>
          <w:sz w:val="28"/>
          <w:szCs w:val="28"/>
        </w:rPr>
        <w:t xml:space="preserve">        </w:t>
      </w:r>
      <w:proofErr w:type="spellStart"/>
      <w:r>
        <w:rPr>
          <w:rFonts w:eastAsia="SimSun"/>
          <w:color w:val="2B91AF"/>
          <w:sz w:val="28"/>
          <w:szCs w:val="28"/>
          <w:lang w:val="en-US"/>
        </w:rPr>
        <w:t>ArrayList</w:t>
      </w:r>
      <w:proofErr w:type="spellEnd"/>
      <w:r>
        <w:rPr>
          <w:rFonts w:eastAsia="SimSu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eastAsia="SimSun"/>
          <w:bCs/>
          <w:sz w:val="28"/>
          <w:szCs w:val="28"/>
          <w:lang w:val="en-US"/>
        </w:rPr>
        <w:t>FAll</w:t>
      </w:r>
      <w:proofErr w:type="spellEnd"/>
      <w:r>
        <w:rPr>
          <w:rFonts w:eastAsia="SimSun"/>
          <w:bCs/>
          <w:sz w:val="28"/>
          <w:szCs w:val="28"/>
          <w:lang w:val="en-US"/>
        </w:rPr>
        <w:t xml:space="preserve"> = </w:t>
      </w:r>
      <w:r>
        <w:rPr>
          <w:rFonts w:eastAsia="SimSun"/>
          <w:color w:val="0000FF"/>
          <w:sz w:val="28"/>
          <w:szCs w:val="28"/>
          <w:lang w:val="en-US"/>
        </w:rPr>
        <w:t>null</w:t>
      </w:r>
      <w:r>
        <w:rPr>
          <w:rFonts w:eastAsia="SimSun"/>
          <w:bCs/>
          <w:sz w:val="28"/>
          <w:szCs w:val="28"/>
          <w:lang w:val="en-US"/>
        </w:rPr>
        <w:t>;</w:t>
      </w:r>
    </w:p>
    <w:p w:rsidR="00863EE0" w:rsidRDefault="00863EE0" w:rsidP="00863EE0">
      <w:pPr>
        <w:autoSpaceDE w:val="0"/>
        <w:rPr>
          <w:rFonts w:eastAsia="SimSun"/>
          <w:sz w:val="28"/>
          <w:szCs w:val="28"/>
          <w:lang w:val="en-US"/>
        </w:rPr>
      </w:pPr>
    </w:p>
    <w:p w:rsidR="00863EE0" w:rsidRDefault="00863EE0" w:rsidP="00863EE0">
      <w:pPr>
        <w:autoSpaceDE w:val="0"/>
        <w:rPr>
          <w:rFonts w:eastAsia="SimSun"/>
          <w:bCs/>
          <w:sz w:val="28"/>
          <w:szCs w:val="28"/>
          <w:lang w:val="en-US"/>
        </w:rPr>
      </w:pPr>
      <w:r>
        <w:rPr>
          <w:rFonts w:eastAsia="SimSun"/>
          <w:bCs/>
          <w:sz w:val="28"/>
          <w:szCs w:val="28"/>
          <w:lang w:val="en-US"/>
        </w:rPr>
        <w:t xml:space="preserve">       </w:t>
      </w:r>
      <w:proofErr w:type="gramStart"/>
      <w:r>
        <w:rPr>
          <w:rFonts w:eastAsia="SimSun"/>
          <w:color w:val="0000FF"/>
          <w:sz w:val="28"/>
          <w:szCs w:val="28"/>
          <w:lang w:val="en-US"/>
        </w:rPr>
        <w:t>public</w:t>
      </w:r>
      <w:proofErr w:type="gramEnd"/>
      <w:r>
        <w:rPr>
          <w:rFonts w:eastAsia="SimSun"/>
          <w:bCs/>
          <w:sz w:val="28"/>
          <w:szCs w:val="28"/>
          <w:lang w:val="en-US"/>
        </w:rPr>
        <w:t xml:space="preserve"> Converter() {}</w:t>
      </w:r>
    </w:p>
    <w:p w:rsidR="00863EE0" w:rsidRDefault="00863EE0" w:rsidP="00863EE0">
      <w:pPr>
        <w:autoSpaceDE w:val="0"/>
        <w:rPr>
          <w:rFonts w:eastAsia="SimSun"/>
          <w:sz w:val="28"/>
          <w:szCs w:val="28"/>
          <w:lang w:val="en-US"/>
        </w:rPr>
      </w:pPr>
    </w:p>
    <w:p w:rsidR="00863EE0" w:rsidRDefault="00863EE0" w:rsidP="00863EE0">
      <w:pPr>
        <w:autoSpaceDE w:val="0"/>
        <w:rPr>
          <w:rFonts w:eastAsia="SimSun"/>
          <w:bCs/>
          <w:sz w:val="28"/>
          <w:szCs w:val="28"/>
          <w:lang w:val="en-US"/>
        </w:rPr>
      </w:pPr>
      <w:r>
        <w:rPr>
          <w:rFonts w:eastAsia="SimSun"/>
          <w:bCs/>
          <w:sz w:val="28"/>
          <w:szCs w:val="28"/>
          <w:lang w:val="en-US"/>
        </w:rPr>
        <w:t xml:space="preserve">       </w:t>
      </w:r>
      <w:proofErr w:type="gramStart"/>
      <w:r>
        <w:rPr>
          <w:rFonts w:eastAsia="SimSun"/>
          <w:color w:val="0000FF"/>
          <w:sz w:val="28"/>
          <w:szCs w:val="28"/>
          <w:lang w:val="en-US"/>
        </w:rPr>
        <w:t>public</w:t>
      </w:r>
      <w:proofErr w:type="gramEnd"/>
      <w:r>
        <w:rPr>
          <w:rFonts w:eastAsia="SimSun"/>
          <w:bCs/>
          <w:sz w:val="28"/>
          <w:szCs w:val="28"/>
          <w:lang w:val="en-US"/>
        </w:rPr>
        <w:t xml:space="preserve"> </w:t>
      </w:r>
      <w:r>
        <w:rPr>
          <w:rFonts w:eastAsia="SimSun"/>
          <w:color w:val="2B91AF"/>
          <w:sz w:val="28"/>
          <w:szCs w:val="28"/>
          <w:lang w:val="en-US"/>
        </w:rPr>
        <w:t>Automate</w:t>
      </w:r>
      <w:r>
        <w:rPr>
          <w:rFonts w:eastAsia="SimSun"/>
          <w:bCs/>
          <w:sz w:val="28"/>
          <w:szCs w:val="28"/>
          <w:lang w:val="en-US"/>
        </w:rPr>
        <w:t xml:space="preserve"> convert(</w:t>
      </w:r>
      <w:r>
        <w:rPr>
          <w:rFonts w:eastAsia="SimSun"/>
          <w:color w:val="2B91AF"/>
          <w:sz w:val="28"/>
          <w:szCs w:val="28"/>
          <w:lang w:val="en-US"/>
        </w:rPr>
        <w:t>Automate</w:t>
      </w:r>
      <w:r>
        <w:rPr>
          <w:rFonts w:eastAsia="SimSun"/>
          <w:bCs/>
          <w:sz w:val="28"/>
          <w:szCs w:val="28"/>
          <w:lang w:val="en-US"/>
        </w:rPr>
        <w:t xml:space="preserve"> NDKA) {</w:t>
      </w:r>
    </w:p>
    <w:p w:rsidR="00863EE0" w:rsidRPr="00286196" w:rsidRDefault="00863EE0" w:rsidP="00863EE0">
      <w:pPr>
        <w:autoSpaceDE w:val="0"/>
        <w:rPr>
          <w:rFonts w:eastAsia="SimSun"/>
          <w:color w:val="008000"/>
          <w:sz w:val="28"/>
          <w:szCs w:val="28"/>
        </w:rPr>
      </w:pPr>
      <w:r>
        <w:rPr>
          <w:rFonts w:eastAsia="SimSun"/>
          <w:bCs/>
          <w:sz w:val="28"/>
          <w:szCs w:val="28"/>
          <w:lang w:val="en-US"/>
        </w:rPr>
        <w:t xml:space="preserve">           </w:t>
      </w:r>
      <w:r>
        <w:rPr>
          <w:rFonts w:eastAsia="SimSun"/>
          <w:color w:val="008000"/>
          <w:sz w:val="28"/>
          <w:szCs w:val="28"/>
        </w:rPr>
        <w:t xml:space="preserve">// инициализировать данные для каждого вызова </w:t>
      </w:r>
      <w:r>
        <w:rPr>
          <w:rFonts w:eastAsia="SimSun"/>
          <w:color w:val="008000"/>
          <w:sz w:val="28"/>
          <w:szCs w:val="28"/>
          <w:lang w:val="en-US"/>
        </w:rPr>
        <w:t>convert</w:t>
      </w:r>
    </w:p>
    <w:p w:rsidR="00863EE0" w:rsidRDefault="00863EE0" w:rsidP="00863EE0">
      <w:pPr>
        <w:autoSpaceDE w:val="0"/>
        <w:rPr>
          <w:rFonts w:eastAsia="SimSun"/>
          <w:bCs/>
          <w:sz w:val="28"/>
          <w:szCs w:val="28"/>
          <w:lang w:val="en-US"/>
        </w:rPr>
      </w:pPr>
      <w:r>
        <w:rPr>
          <w:rFonts w:eastAsia="SimSun"/>
          <w:bCs/>
          <w:sz w:val="28"/>
          <w:szCs w:val="28"/>
        </w:rPr>
        <w:t xml:space="preserve">           </w:t>
      </w:r>
      <w:r>
        <w:rPr>
          <w:rFonts w:eastAsia="SimSun"/>
          <w:color w:val="0000FF"/>
          <w:sz w:val="28"/>
          <w:szCs w:val="28"/>
          <w:lang w:val="en-US"/>
        </w:rPr>
        <w:t>this</w:t>
      </w:r>
      <w:r>
        <w:rPr>
          <w:rFonts w:eastAsia="SimSun"/>
          <w:sz w:val="28"/>
          <w:szCs w:val="28"/>
          <w:lang w:val="en-US"/>
        </w:rPr>
        <w:t xml:space="preserve">.DKA = </w:t>
      </w:r>
      <w:r>
        <w:rPr>
          <w:rFonts w:eastAsia="SimSun"/>
          <w:color w:val="0000FF"/>
          <w:sz w:val="28"/>
          <w:szCs w:val="28"/>
          <w:lang w:val="en-US"/>
        </w:rPr>
        <w:t>new</w:t>
      </w:r>
      <w:r>
        <w:rPr>
          <w:rFonts w:eastAsia="SimSun"/>
          <w:bCs/>
          <w:sz w:val="28"/>
          <w:szCs w:val="28"/>
          <w:lang w:val="en-US"/>
        </w:rPr>
        <w:t xml:space="preserve"> </w:t>
      </w:r>
      <w:proofErr w:type="gramStart"/>
      <w:r>
        <w:rPr>
          <w:rFonts w:eastAsia="SimSun"/>
          <w:color w:val="2B91AF"/>
          <w:sz w:val="28"/>
          <w:szCs w:val="28"/>
          <w:lang w:val="en-US"/>
        </w:rPr>
        <w:t>Automate</w:t>
      </w:r>
      <w:r>
        <w:rPr>
          <w:rFonts w:eastAsia="SimSun"/>
          <w:bCs/>
          <w:sz w:val="28"/>
          <w:szCs w:val="28"/>
          <w:lang w:val="en-US"/>
        </w:rPr>
        <w:t>(</w:t>
      </w:r>
      <w:proofErr w:type="gramEnd"/>
      <w:r>
        <w:rPr>
          <w:rFonts w:eastAsia="SimSun"/>
          <w:bCs/>
          <w:sz w:val="28"/>
          <w:szCs w:val="28"/>
          <w:lang w:val="en-US"/>
        </w:rPr>
        <w:t>);</w:t>
      </w:r>
    </w:p>
    <w:p w:rsidR="00863EE0" w:rsidRDefault="00863EE0" w:rsidP="00863EE0">
      <w:pPr>
        <w:autoSpaceDE w:val="0"/>
        <w:rPr>
          <w:rFonts w:eastAsia="SimSun"/>
          <w:bCs/>
          <w:sz w:val="28"/>
          <w:szCs w:val="28"/>
          <w:lang w:val="en-US"/>
        </w:rPr>
      </w:pPr>
      <w:r>
        <w:rPr>
          <w:rFonts w:eastAsia="SimSun"/>
          <w:bCs/>
          <w:sz w:val="28"/>
          <w:szCs w:val="28"/>
          <w:lang w:val="en-US"/>
        </w:rPr>
        <w:t xml:space="preserve">           </w:t>
      </w:r>
      <w:proofErr w:type="spellStart"/>
      <w:r>
        <w:rPr>
          <w:rFonts w:eastAsia="SimSun"/>
          <w:color w:val="0000FF"/>
          <w:sz w:val="28"/>
          <w:szCs w:val="28"/>
          <w:lang w:val="en-US"/>
        </w:rPr>
        <w:t>this</w:t>
      </w:r>
      <w:r>
        <w:rPr>
          <w:rFonts w:eastAsia="SimSun"/>
          <w:sz w:val="28"/>
          <w:szCs w:val="28"/>
          <w:lang w:val="en-US"/>
        </w:rPr>
        <w:t>.deltaListAll</w:t>
      </w:r>
      <w:proofErr w:type="spellEnd"/>
      <w:r>
        <w:rPr>
          <w:rFonts w:eastAsia="SimSun"/>
          <w:sz w:val="28"/>
          <w:szCs w:val="28"/>
          <w:lang w:val="en-US"/>
        </w:rPr>
        <w:t xml:space="preserve"> = </w:t>
      </w:r>
      <w:r>
        <w:rPr>
          <w:rFonts w:eastAsia="SimSun"/>
          <w:color w:val="0000FF"/>
          <w:sz w:val="28"/>
          <w:szCs w:val="28"/>
          <w:lang w:val="en-US"/>
        </w:rPr>
        <w:t>new</w:t>
      </w:r>
      <w:r>
        <w:rPr>
          <w:rFonts w:eastAsia="SimSun"/>
          <w:bCs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eastAsia="SimSun"/>
          <w:color w:val="2B91AF"/>
          <w:sz w:val="28"/>
          <w:szCs w:val="28"/>
          <w:lang w:val="en-US"/>
        </w:rPr>
        <w:t>ArrayList</w:t>
      </w:r>
      <w:proofErr w:type="spellEnd"/>
      <w:r>
        <w:rPr>
          <w:rFonts w:eastAsia="SimSun"/>
          <w:bCs/>
          <w:sz w:val="28"/>
          <w:szCs w:val="28"/>
          <w:lang w:val="en-US"/>
        </w:rPr>
        <w:t>(</w:t>
      </w:r>
      <w:proofErr w:type="gramEnd"/>
      <w:r>
        <w:rPr>
          <w:rFonts w:eastAsia="SimSun"/>
          <w:bCs/>
          <w:sz w:val="28"/>
          <w:szCs w:val="28"/>
          <w:lang w:val="en-US"/>
        </w:rPr>
        <w:t>);</w:t>
      </w:r>
    </w:p>
    <w:p w:rsidR="00863EE0" w:rsidRDefault="00863EE0" w:rsidP="00863EE0">
      <w:pPr>
        <w:autoSpaceDE w:val="0"/>
        <w:rPr>
          <w:rFonts w:eastAsia="SimSun"/>
          <w:bCs/>
          <w:sz w:val="28"/>
          <w:szCs w:val="28"/>
          <w:lang w:val="en-US"/>
        </w:rPr>
      </w:pPr>
      <w:r>
        <w:rPr>
          <w:rFonts w:eastAsia="SimSun"/>
          <w:bCs/>
          <w:sz w:val="28"/>
          <w:szCs w:val="28"/>
          <w:lang w:val="en-US"/>
        </w:rPr>
        <w:lastRenderedPageBreak/>
        <w:t xml:space="preserve">           </w:t>
      </w:r>
      <w:proofErr w:type="spellStart"/>
      <w:r>
        <w:rPr>
          <w:rFonts w:eastAsia="SimSun"/>
          <w:color w:val="0000FF"/>
          <w:sz w:val="28"/>
          <w:szCs w:val="28"/>
          <w:lang w:val="en-US"/>
        </w:rPr>
        <w:t>this</w:t>
      </w:r>
      <w:r>
        <w:rPr>
          <w:rFonts w:eastAsia="SimSun"/>
          <w:sz w:val="28"/>
          <w:szCs w:val="28"/>
          <w:lang w:val="en-US"/>
        </w:rPr>
        <w:t>.FAll</w:t>
      </w:r>
      <w:proofErr w:type="spellEnd"/>
      <w:r>
        <w:rPr>
          <w:rFonts w:eastAsia="SimSun"/>
          <w:sz w:val="28"/>
          <w:szCs w:val="28"/>
          <w:lang w:val="en-US"/>
        </w:rPr>
        <w:t xml:space="preserve"> = </w:t>
      </w:r>
      <w:r>
        <w:rPr>
          <w:rFonts w:eastAsia="SimSun"/>
          <w:color w:val="0000FF"/>
          <w:sz w:val="28"/>
          <w:szCs w:val="28"/>
          <w:lang w:val="en-US"/>
        </w:rPr>
        <w:t>new</w:t>
      </w:r>
      <w:r>
        <w:rPr>
          <w:rFonts w:eastAsia="SimSun"/>
          <w:bCs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eastAsia="SimSun"/>
          <w:color w:val="2B91AF"/>
          <w:sz w:val="28"/>
          <w:szCs w:val="28"/>
          <w:lang w:val="en-US"/>
        </w:rPr>
        <w:t>ArrayList</w:t>
      </w:r>
      <w:proofErr w:type="spellEnd"/>
      <w:r>
        <w:rPr>
          <w:rFonts w:eastAsia="SimSun"/>
          <w:bCs/>
          <w:sz w:val="28"/>
          <w:szCs w:val="28"/>
          <w:lang w:val="en-US"/>
        </w:rPr>
        <w:t>(</w:t>
      </w:r>
      <w:proofErr w:type="gramEnd"/>
      <w:r>
        <w:rPr>
          <w:rFonts w:eastAsia="SimSun"/>
          <w:bCs/>
          <w:sz w:val="28"/>
          <w:szCs w:val="28"/>
          <w:lang w:val="en-US"/>
        </w:rPr>
        <w:t>);</w:t>
      </w:r>
    </w:p>
    <w:p w:rsidR="00863EE0" w:rsidRDefault="00863EE0" w:rsidP="00863EE0">
      <w:pPr>
        <w:autoSpaceDE w:val="0"/>
        <w:rPr>
          <w:rFonts w:eastAsia="SimSun"/>
          <w:sz w:val="28"/>
          <w:szCs w:val="28"/>
          <w:lang w:val="en-US"/>
        </w:rPr>
      </w:pPr>
    </w:p>
    <w:p w:rsidR="00863EE0" w:rsidRPr="006F44FC" w:rsidRDefault="00863EE0" w:rsidP="00863EE0">
      <w:pPr>
        <w:autoSpaceDE w:val="0"/>
        <w:rPr>
          <w:rFonts w:eastAsia="SimSun"/>
          <w:color w:val="008000"/>
          <w:sz w:val="28"/>
          <w:szCs w:val="28"/>
          <w:lang w:val="fr-FR"/>
        </w:rPr>
      </w:pPr>
      <w:r>
        <w:rPr>
          <w:rFonts w:eastAsia="SimSun"/>
          <w:bCs/>
          <w:sz w:val="28"/>
          <w:szCs w:val="28"/>
          <w:lang w:val="en-US"/>
        </w:rPr>
        <w:t xml:space="preserve">           </w:t>
      </w:r>
      <w:r>
        <w:rPr>
          <w:rFonts w:eastAsia="SimSun"/>
          <w:color w:val="008000"/>
          <w:sz w:val="28"/>
          <w:szCs w:val="28"/>
          <w:lang w:val="en-US"/>
        </w:rPr>
        <w:t xml:space="preserve">// </w:t>
      </w:r>
      <w:proofErr w:type="spellStart"/>
      <w:r>
        <w:rPr>
          <w:rFonts w:eastAsia="SimSun"/>
          <w:color w:val="008000"/>
          <w:sz w:val="28"/>
          <w:szCs w:val="28"/>
          <w:lang w:val="en-US"/>
        </w:rPr>
        <w:t>Шаг</w:t>
      </w:r>
      <w:proofErr w:type="spellEnd"/>
      <w:r>
        <w:rPr>
          <w:rFonts w:eastAsia="SimSun"/>
          <w:color w:val="008000"/>
          <w:sz w:val="28"/>
          <w:szCs w:val="28"/>
          <w:lang w:val="en-US"/>
        </w:rPr>
        <w:t xml:space="preserve"> 1. </w:t>
      </w:r>
      <w:r w:rsidRPr="006F44FC">
        <w:rPr>
          <w:rFonts w:eastAsia="SimSun"/>
          <w:color w:val="008000"/>
          <w:sz w:val="28"/>
          <w:szCs w:val="28"/>
          <w:lang w:val="fr-FR"/>
        </w:rPr>
        <w:t>Init q0 &amp; sigma</w:t>
      </w:r>
    </w:p>
    <w:p w:rsidR="00863EE0" w:rsidRPr="006F44FC" w:rsidRDefault="00863EE0" w:rsidP="00863EE0">
      <w:pPr>
        <w:autoSpaceDE w:val="0"/>
        <w:rPr>
          <w:rFonts w:eastAsia="SimSun"/>
          <w:bCs/>
          <w:sz w:val="28"/>
          <w:szCs w:val="28"/>
          <w:lang w:val="fr-FR"/>
        </w:rPr>
      </w:pPr>
      <w:r w:rsidRPr="006F44FC">
        <w:rPr>
          <w:rFonts w:eastAsia="SimSun"/>
          <w:bCs/>
          <w:sz w:val="28"/>
          <w:szCs w:val="28"/>
          <w:lang w:val="fr-FR"/>
        </w:rPr>
        <w:t xml:space="preserve">           DKA.q0        =  NDKA.q0;</w:t>
      </w:r>
    </w:p>
    <w:p w:rsidR="00863EE0" w:rsidRDefault="00863EE0" w:rsidP="00863EE0">
      <w:pPr>
        <w:autoSpaceDE w:val="0"/>
        <w:rPr>
          <w:rFonts w:eastAsia="SimSun"/>
          <w:bCs/>
          <w:sz w:val="28"/>
          <w:szCs w:val="28"/>
        </w:rPr>
      </w:pPr>
      <w:r w:rsidRPr="006F44FC">
        <w:rPr>
          <w:rFonts w:eastAsia="SimSun"/>
          <w:bCs/>
          <w:sz w:val="28"/>
          <w:szCs w:val="28"/>
          <w:lang w:val="fr-FR"/>
        </w:rPr>
        <w:t xml:space="preserve">           </w:t>
      </w:r>
      <w:proofErr w:type="gramStart"/>
      <w:r>
        <w:rPr>
          <w:rFonts w:eastAsia="SimSun"/>
          <w:bCs/>
          <w:sz w:val="28"/>
          <w:szCs w:val="28"/>
          <w:lang w:val="en-US"/>
        </w:rPr>
        <w:t>DKA</w:t>
      </w:r>
      <w:r>
        <w:rPr>
          <w:rFonts w:eastAsia="SimSun"/>
          <w:bCs/>
          <w:sz w:val="28"/>
          <w:szCs w:val="28"/>
        </w:rPr>
        <w:t>.</w:t>
      </w:r>
      <w:r>
        <w:rPr>
          <w:rFonts w:eastAsia="SimSun"/>
          <w:bCs/>
          <w:sz w:val="28"/>
          <w:szCs w:val="28"/>
          <w:lang w:val="en-US"/>
        </w:rPr>
        <w:t>sigma</w:t>
      </w:r>
      <w:r>
        <w:rPr>
          <w:rFonts w:eastAsia="SimSun"/>
          <w:bCs/>
          <w:sz w:val="28"/>
          <w:szCs w:val="28"/>
        </w:rPr>
        <w:t xml:space="preserve">  =</w:t>
      </w:r>
      <w:proofErr w:type="gramEnd"/>
      <w:r>
        <w:rPr>
          <w:rFonts w:eastAsia="SimSun"/>
          <w:bCs/>
          <w:sz w:val="28"/>
          <w:szCs w:val="28"/>
        </w:rPr>
        <w:t xml:space="preserve">  </w:t>
      </w:r>
      <w:r>
        <w:rPr>
          <w:rFonts w:eastAsia="SimSun"/>
          <w:bCs/>
          <w:sz w:val="28"/>
          <w:szCs w:val="28"/>
          <w:lang w:val="en-US"/>
        </w:rPr>
        <w:t>NDKA</w:t>
      </w:r>
      <w:r>
        <w:rPr>
          <w:rFonts w:eastAsia="SimSun"/>
          <w:bCs/>
          <w:sz w:val="28"/>
          <w:szCs w:val="28"/>
        </w:rPr>
        <w:t>.</w:t>
      </w:r>
      <w:r>
        <w:rPr>
          <w:rFonts w:eastAsia="SimSun"/>
          <w:bCs/>
          <w:sz w:val="28"/>
          <w:szCs w:val="28"/>
          <w:lang w:val="en-US"/>
        </w:rPr>
        <w:t>sigma</w:t>
      </w:r>
      <w:r>
        <w:rPr>
          <w:rFonts w:eastAsia="SimSun"/>
          <w:bCs/>
          <w:sz w:val="28"/>
          <w:szCs w:val="28"/>
        </w:rPr>
        <w:t>;</w:t>
      </w:r>
    </w:p>
    <w:p w:rsidR="00863EE0" w:rsidRDefault="00863EE0" w:rsidP="00863EE0">
      <w:pPr>
        <w:autoSpaceDE w:val="0"/>
        <w:rPr>
          <w:rFonts w:eastAsia="SimSun"/>
          <w:sz w:val="28"/>
          <w:szCs w:val="28"/>
        </w:rPr>
      </w:pPr>
    </w:p>
    <w:p w:rsidR="00863EE0" w:rsidRDefault="00863EE0" w:rsidP="00863EE0">
      <w:pPr>
        <w:autoSpaceDE w:val="0"/>
        <w:rPr>
          <w:rFonts w:eastAsia="SimSun"/>
          <w:color w:val="008000"/>
          <w:sz w:val="28"/>
          <w:szCs w:val="28"/>
        </w:rPr>
      </w:pPr>
      <w:r>
        <w:rPr>
          <w:rFonts w:eastAsia="SimSun"/>
          <w:bCs/>
          <w:sz w:val="28"/>
          <w:szCs w:val="28"/>
        </w:rPr>
        <w:t xml:space="preserve">           </w:t>
      </w:r>
      <w:r>
        <w:rPr>
          <w:rFonts w:eastAsia="SimSun"/>
          <w:color w:val="008000"/>
          <w:sz w:val="28"/>
          <w:szCs w:val="28"/>
        </w:rPr>
        <w:t xml:space="preserve">//2. Создать множество всех подмножеств по </w:t>
      </w:r>
      <w:r>
        <w:rPr>
          <w:rFonts w:eastAsia="SimSun"/>
          <w:color w:val="008000"/>
          <w:sz w:val="28"/>
          <w:szCs w:val="28"/>
          <w:lang w:val="en-US"/>
        </w:rPr>
        <w:t>Q</w:t>
      </w:r>
      <w:r>
        <w:rPr>
          <w:rFonts w:eastAsia="SimSun"/>
          <w:color w:val="008000"/>
          <w:sz w:val="28"/>
          <w:szCs w:val="28"/>
        </w:rPr>
        <w:t xml:space="preserve"> (</w:t>
      </w:r>
      <w:proofErr w:type="spellStart"/>
      <w:r>
        <w:rPr>
          <w:rFonts w:eastAsia="SimSun"/>
          <w:color w:val="008000"/>
          <w:sz w:val="28"/>
          <w:szCs w:val="28"/>
        </w:rPr>
        <w:t>булеан</w:t>
      </w:r>
      <w:proofErr w:type="spellEnd"/>
      <w:r>
        <w:rPr>
          <w:rFonts w:eastAsia="SimSun"/>
          <w:color w:val="008000"/>
          <w:sz w:val="28"/>
          <w:szCs w:val="28"/>
        </w:rPr>
        <w:t xml:space="preserve">) и </w:t>
      </w:r>
    </w:p>
    <w:p w:rsidR="00863EE0" w:rsidRPr="006F44FC" w:rsidRDefault="00863EE0" w:rsidP="00863EE0">
      <w:pPr>
        <w:autoSpaceDE w:val="0"/>
        <w:rPr>
          <w:rFonts w:eastAsia="SimSun"/>
          <w:color w:val="008000"/>
          <w:sz w:val="28"/>
          <w:szCs w:val="28"/>
        </w:rPr>
      </w:pPr>
      <w:r>
        <w:rPr>
          <w:rFonts w:eastAsia="SimSun"/>
          <w:bCs/>
          <w:sz w:val="28"/>
          <w:szCs w:val="28"/>
        </w:rPr>
        <w:t xml:space="preserve">           </w:t>
      </w:r>
      <w:r>
        <w:rPr>
          <w:rFonts w:eastAsia="SimSun"/>
          <w:color w:val="008000"/>
          <w:sz w:val="28"/>
          <w:szCs w:val="28"/>
        </w:rPr>
        <w:t xml:space="preserve">//3. Создать множество всех правил </w:t>
      </w:r>
      <w:proofErr w:type="spellStart"/>
      <w:r>
        <w:rPr>
          <w:rFonts w:eastAsia="SimSun"/>
          <w:color w:val="008000"/>
          <w:sz w:val="28"/>
          <w:szCs w:val="28"/>
          <w:lang w:val="en-US"/>
        </w:rPr>
        <w:t>DeltaList</w:t>
      </w:r>
      <w:proofErr w:type="spellEnd"/>
    </w:p>
    <w:p w:rsidR="00863EE0" w:rsidRDefault="00863EE0" w:rsidP="00863EE0">
      <w:pPr>
        <w:autoSpaceDE w:val="0"/>
        <w:rPr>
          <w:rFonts w:eastAsia="SimSun"/>
          <w:color w:val="008000"/>
          <w:sz w:val="28"/>
          <w:szCs w:val="28"/>
        </w:rPr>
      </w:pPr>
      <w:r>
        <w:rPr>
          <w:rFonts w:eastAsia="SimSun"/>
          <w:bCs/>
          <w:sz w:val="28"/>
          <w:szCs w:val="28"/>
        </w:rPr>
        <w:t xml:space="preserve">           </w:t>
      </w:r>
      <w:r>
        <w:rPr>
          <w:rFonts w:eastAsia="SimSun"/>
          <w:color w:val="008000"/>
          <w:sz w:val="28"/>
          <w:szCs w:val="28"/>
        </w:rPr>
        <w:t xml:space="preserve">// 4 и 5,  подмножества, которые </w:t>
      </w:r>
      <w:proofErr w:type="spellStart"/>
      <w:r>
        <w:rPr>
          <w:rFonts w:eastAsia="SimSun"/>
          <w:color w:val="008000"/>
          <w:sz w:val="28"/>
          <w:szCs w:val="28"/>
        </w:rPr>
        <w:t>содерджат</w:t>
      </w:r>
      <w:proofErr w:type="spellEnd"/>
      <w:r>
        <w:rPr>
          <w:rFonts w:eastAsia="SimSun"/>
          <w:color w:val="008000"/>
          <w:sz w:val="28"/>
          <w:szCs w:val="28"/>
        </w:rPr>
        <w:t xml:space="preserve"> заключительные </w:t>
      </w:r>
    </w:p>
    <w:p w:rsidR="00863EE0" w:rsidRDefault="00863EE0" w:rsidP="00863EE0">
      <w:pPr>
        <w:autoSpaceDE w:val="0"/>
        <w:rPr>
          <w:rFonts w:eastAsia="SimSun"/>
          <w:color w:val="008000"/>
          <w:sz w:val="28"/>
          <w:szCs w:val="28"/>
        </w:rPr>
      </w:pPr>
      <w:r>
        <w:rPr>
          <w:rFonts w:eastAsia="SimSun"/>
          <w:color w:val="008000"/>
          <w:sz w:val="28"/>
          <w:szCs w:val="28"/>
        </w:rPr>
        <w:t xml:space="preserve">           // состояния </w:t>
      </w:r>
      <w:proofErr w:type="spellStart"/>
      <w:r>
        <w:rPr>
          <w:rFonts w:eastAsia="SimSun"/>
          <w:color w:val="008000"/>
          <w:sz w:val="28"/>
          <w:szCs w:val="28"/>
          <w:lang w:val="en-US"/>
        </w:rPr>
        <w:t>qf</w:t>
      </w:r>
      <w:proofErr w:type="spellEnd"/>
      <w:r>
        <w:rPr>
          <w:rFonts w:eastAsia="SimSun"/>
          <w:color w:val="008000"/>
          <w:sz w:val="28"/>
          <w:szCs w:val="28"/>
        </w:rPr>
        <w:t xml:space="preserve">, то есть </w:t>
      </w:r>
      <w:r>
        <w:rPr>
          <w:rFonts w:eastAsia="SimSun"/>
          <w:color w:val="008000"/>
          <w:sz w:val="28"/>
          <w:szCs w:val="28"/>
          <w:lang w:val="en-US"/>
        </w:rPr>
        <w:t>F</w:t>
      </w:r>
      <w:r>
        <w:rPr>
          <w:rFonts w:eastAsia="SimSun"/>
          <w:color w:val="008000"/>
          <w:sz w:val="28"/>
          <w:szCs w:val="28"/>
        </w:rPr>
        <w:t xml:space="preserve">' </w:t>
      </w:r>
    </w:p>
    <w:p w:rsidR="00863EE0" w:rsidRDefault="00863EE0" w:rsidP="00863EE0">
      <w:pPr>
        <w:autoSpaceDE w:val="0"/>
        <w:rPr>
          <w:rFonts w:eastAsia="SimSun"/>
          <w:bCs/>
          <w:sz w:val="28"/>
          <w:szCs w:val="28"/>
        </w:rPr>
      </w:pPr>
      <w:r>
        <w:rPr>
          <w:rFonts w:eastAsia="SimSun"/>
          <w:bCs/>
          <w:sz w:val="28"/>
          <w:szCs w:val="28"/>
        </w:rPr>
        <w:t xml:space="preserve">           </w:t>
      </w:r>
      <w:proofErr w:type="spellStart"/>
      <w:proofErr w:type="gramStart"/>
      <w:r>
        <w:rPr>
          <w:rFonts w:eastAsia="SimSun"/>
          <w:bCs/>
          <w:sz w:val="28"/>
          <w:szCs w:val="28"/>
          <w:lang w:val="en-US"/>
        </w:rPr>
        <w:t>BuildDeltaList</w:t>
      </w:r>
      <w:proofErr w:type="spellEnd"/>
      <w:r>
        <w:rPr>
          <w:rFonts w:eastAsia="SimSun"/>
          <w:bCs/>
          <w:sz w:val="28"/>
          <w:szCs w:val="28"/>
        </w:rPr>
        <w:t>(</w:t>
      </w:r>
      <w:proofErr w:type="gramEnd"/>
      <w:r>
        <w:rPr>
          <w:rFonts w:eastAsia="SimSun"/>
          <w:bCs/>
          <w:sz w:val="28"/>
          <w:szCs w:val="28"/>
          <w:lang w:val="en-US"/>
        </w:rPr>
        <w:t>NDKA</w:t>
      </w:r>
      <w:r>
        <w:rPr>
          <w:rFonts w:eastAsia="SimSun"/>
          <w:bCs/>
          <w:sz w:val="28"/>
          <w:szCs w:val="28"/>
        </w:rPr>
        <w:t xml:space="preserve">); </w:t>
      </w:r>
    </w:p>
    <w:p w:rsidR="00863EE0" w:rsidRDefault="00863EE0" w:rsidP="00863EE0">
      <w:pPr>
        <w:autoSpaceDE w:val="0"/>
        <w:rPr>
          <w:rFonts w:eastAsia="SimSun"/>
          <w:color w:val="008000"/>
          <w:sz w:val="28"/>
          <w:szCs w:val="28"/>
        </w:rPr>
      </w:pPr>
      <w:r>
        <w:rPr>
          <w:rFonts w:eastAsia="SimSun"/>
          <w:bCs/>
          <w:sz w:val="28"/>
          <w:szCs w:val="28"/>
        </w:rPr>
        <w:t xml:space="preserve">           </w:t>
      </w:r>
      <w:r>
        <w:rPr>
          <w:rFonts w:eastAsia="SimSun"/>
          <w:color w:val="008000"/>
          <w:sz w:val="28"/>
          <w:szCs w:val="28"/>
        </w:rPr>
        <w:t xml:space="preserve">// Шаг 6. </w:t>
      </w:r>
      <w:proofErr w:type="spellStart"/>
      <w:r>
        <w:rPr>
          <w:rFonts w:eastAsia="SimSun"/>
          <w:color w:val="008000"/>
          <w:sz w:val="28"/>
          <w:szCs w:val="28"/>
        </w:rPr>
        <w:t>Опрелеоить</w:t>
      </w:r>
      <w:proofErr w:type="spellEnd"/>
      <w:r>
        <w:rPr>
          <w:rFonts w:eastAsia="SimSun"/>
          <w:color w:val="008000"/>
          <w:sz w:val="28"/>
          <w:szCs w:val="28"/>
        </w:rPr>
        <w:t xml:space="preserve"> достижимые состояния,</w:t>
      </w:r>
    </w:p>
    <w:p w:rsidR="00863EE0" w:rsidRDefault="00863EE0" w:rsidP="00863EE0">
      <w:pPr>
        <w:autoSpaceDE w:val="0"/>
        <w:rPr>
          <w:rFonts w:eastAsia="SimSun"/>
          <w:color w:val="008000"/>
          <w:sz w:val="28"/>
          <w:szCs w:val="28"/>
        </w:rPr>
      </w:pPr>
      <w:r>
        <w:rPr>
          <w:rFonts w:eastAsia="SimSun"/>
          <w:bCs/>
          <w:sz w:val="28"/>
          <w:szCs w:val="28"/>
        </w:rPr>
        <w:t xml:space="preserve">           </w:t>
      </w:r>
      <w:r>
        <w:rPr>
          <w:rFonts w:eastAsia="SimSun"/>
          <w:color w:val="008000"/>
          <w:sz w:val="28"/>
          <w:szCs w:val="28"/>
        </w:rPr>
        <w:t xml:space="preserve">// исключить недостижимые состояния из множества </w:t>
      </w:r>
      <w:r>
        <w:rPr>
          <w:rFonts w:eastAsia="SimSun"/>
          <w:color w:val="008000"/>
          <w:sz w:val="28"/>
          <w:szCs w:val="28"/>
          <w:lang w:val="en-US"/>
        </w:rPr>
        <w:t>Q</w:t>
      </w:r>
      <w:r>
        <w:rPr>
          <w:rFonts w:eastAsia="SimSun"/>
          <w:color w:val="008000"/>
          <w:sz w:val="28"/>
          <w:szCs w:val="28"/>
        </w:rPr>
        <w:t>’</w:t>
      </w:r>
    </w:p>
    <w:p w:rsidR="00863EE0" w:rsidRDefault="00863EE0" w:rsidP="00863EE0">
      <w:pPr>
        <w:autoSpaceDE w:val="0"/>
        <w:rPr>
          <w:rFonts w:eastAsia="SimSun"/>
          <w:color w:val="008000"/>
          <w:sz w:val="28"/>
          <w:szCs w:val="28"/>
        </w:rPr>
      </w:pPr>
      <w:r>
        <w:rPr>
          <w:rFonts w:eastAsia="SimSun"/>
          <w:bCs/>
          <w:sz w:val="28"/>
          <w:szCs w:val="28"/>
        </w:rPr>
        <w:t xml:space="preserve">           </w:t>
      </w:r>
      <w:r>
        <w:rPr>
          <w:rFonts w:eastAsia="SimSun"/>
          <w:color w:val="008000"/>
          <w:sz w:val="28"/>
          <w:szCs w:val="28"/>
        </w:rPr>
        <w:t xml:space="preserve">// 1. Берем начальное состояние и определяем правило дельта, </w:t>
      </w:r>
    </w:p>
    <w:p w:rsidR="00863EE0" w:rsidRDefault="00863EE0" w:rsidP="00863EE0">
      <w:pPr>
        <w:autoSpaceDE w:val="0"/>
        <w:rPr>
          <w:rFonts w:eastAsia="SimSun"/>
          <w:bCs/>
          <w:sz w:val="28"/>
          <w:szCs w:val="28"/>
          <w:lang w:val="en-US"/>
        </w:rPr>
      </w:pPr>
      <w:r>
        <w:rPr>
          <w:rFonts w:eastAsia="SimSun"/>
          <w:bCs/>
          <w:sz w:val="28"/>
          <w:szCs w:val="28"/>
        </w:rPr>
        <w:t xml:space="preserve">           </w:t>
      </w:r>
      <w:proofErr w:type="gramStart"/>
      <w:r>
        <w:rPr>
          <w:rFonts w:eastAsia="SimSun"/>
          <w:bCs/>
          <w:sz w:val="28"/>
          <w:szCs w:val="28"/>
          <w:lang w:val="en-US"/>
        </w:rPr>
        <w:t>Reachability(</w:t>
      </w:r>
      <w:proofErr w:type="gramEnd"/>
      <w:r>
        <w:rPr>
          <w:rFonts w:eastAsia="SimSun"/>
          <w:bCs/>
          <w:sz w:val="28"/>
          <w:szCs w:val="28"/>
          <w:lang w:val="en-US"/>
        </w:rPr>
        <w:t>DKA.q0);</w:t>
      </w:r>
    </w:p>
    <w:p w:rsidR="00863EE0" w:rsidRDefault="00863EE0" w:rsidP="00863EE0">
      <w:pPr>
        <w:autoSpaceDE w:val="0"/>
        <w:rPr>
          <w:rFonts w:eastAsia="SimSun"/>
          <w:bCs/>
          <w:sz w:val="28"/>
          <w:szCs w:val="28"/>
          <w:lang w:val="en-US"/>
        </w:rPr>
      </w:pPr>
      <w:r>
        <w:rPr>
          <w:rFonts w:eastAsia="SimSun"/>
          <w:bCs/>
          <w:sz w:val="28"/>
          <w:szCs w:val="28"/>
          <w:lang w:val="en-US"/>
        </w:rPr>
        <w:t xml:space="preserve">           </w:t>
      </w:r>
      <w:proofErr w:type="gramStart"/>
      <w:r>
        <w:rPr>
          <w:rFonts w:eastAsia="SimSun"/>
          <w:color w:val="0000FF"/>
          <w:sz w:val="28"/>
          <w:szCs w:val="28"/>
          <w:lang w:val="en-US"/>
        </w:rPr>
        <w:t>return</w:t>
      </w:r>
      <w:proofErr w:type="gramEnd"/>
      <w:r>
        <w:rPr>
          <w:rFonts w:eastAsia="SimSun"/>
          <w:bCs/>
          <w:sz w:val="28"/>
          <w:szCs w:val="28"/>
          <w:lang w:val="en-US"/>
        </w:rPr>
        <w:t xml:space="preserve"> DKA;</w:t>
      </w:r>
    </w:p>
    <w:p w:rsidR="00863EE0" w:rsidRDefault="00863EE0" w:rsidP="00863EE0">
      <w:pPr>
        <w:autoSpaceDE w:val="0"/>
        <w:rPr>
          <w:rFonts w:eastAsia="SimSun"/>
          <w:bCs/>
          <w:sz w:val="28"/>
          <w:szCs w:val="28"/>
          <w:lang w:val="en-US"/>
        </w:rPr>
      </w:pPr>
      <w:r>
        <w:rPr>
          <w:rFonts w:eastAsia="SimSun"/>
          <w:bCs/>
          <w:sz w:val="28"/>
          <w:szCs w:val="28"/>
          <w:lang w:val="en-US"/>
        </w:rPr>
        <w:t xml:space="preserve">        }</w:t>
      </w:r>
    </w:p>
    <w:p w:rsidR="00863EE0" w:rsidRDefault="00863EE0" w:rsidP="00863EE0">
      <w:pPr>
        <w:autoSpaceDE w:val="0"/>
        <w:rPr>
          <w:rFonts w:eastAsia="SimSun"/>
          <w:sz w:val="28"/>
          <w:szCs w:val="28"/>
          <w:lang w:val="en-US"/>
        </w:rPr>
      </w:pPr>
    </w:p>
    <w:p w:rsidR="00863EE0" w:rsidRDefault="00863EE0" w:rsidP="00863EE0">
      <w:pPr>
        <w:autoSpaceDE w:val="0"/>
        <w:rPr>
          <w:rFonts w:eastAsia="SimSun"/>
          <w:bCs/>
          <w:sz w:val="28"/>
          <w:szCs w:val="28"/>
          <w:lang w:val="en-US"/>
        </w:rPr>
      </w:pPr>
      <w:r>
        <w:rPr>
          <w:rFonts w:eastAsia="SimSun"/>
          <w:bCs/>
          <w:sz w:val="28"/>
          <w:szCs w:val="28"/>
          <w:lang w:val="en-US"/>
        </w:rPr>
        <w:t xml:space="preserve">       </w:t>
      </w:r>
      <w:proofErr w:type="gramStart"/>
      <w:r>
        <w:rPr>
          <w:rFonts w:eastAsia="SimSun"/>
          <w:color w:val="0000FF"/>
          <w:sz w:val="28"/>
          <w:szCs w:val="28"/>
          <w:lang w:val="en-US"/>
        </w:rPr>
        <w:t>void</w:t>
      </w:r>
      <w:proofErr w:type="gramEnd"/>
      <w:r>
        <w:rPr>
          <w:rFonts w:eastAsia="SimSu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eastAsia="SimSun"/>
          <w:bCs/>
          <w:sz w:val="28"/>
          <w:szCs w:val="28"/>
          <w:lang w:val="en-US"/>
        </w:rPr>
        <w:t>BuildDeltaList</w:t>
      </w:r>
      <w:proofErr w:type="spellEnd"/>
      <w:r>
        <w:rPr>
          <w:rFonts w:eastAsia="SimSun"/>
          <w:bCs/>
          <w:sz w:val="28"/>
          <w:szCs w:val="28"/>
          <w:lang w:val="en-US"/>
        </w:rPr>
        <w:t>(</w:t>
      </w:r>
      <w:r>
        <w:rPr>
          <w:rFonts w:eastAsia="SimSun"/>
          <w:color w:val="2B91AF"/>
          <w:sz w:val="28"/>
          <w:szCs w:val="28"/>
          <w:lang w:val="en-US"/>
        </w:rPr>
        <w:t>Automate</w:t>
      </w:r>
      <w:r>
        <w:rPr>
          <w:rFonts w:eastAsia="SimSun"/>
          <w:bCs/>
          <w:sz w:val="28"/>
          <w:szCs w:val="28"/>
          <w:lang w:val="en-US"/>
        </w:rPr>
        <w:t xml:space="preserve"> NDKA) {                  </w:t>
      </w:r>
    </w:p>
    <w:p w:rsidR="00863EE0" w:rsidRPr="00286196" w:rsidRDefault="00863EE0" w:rsidP="00863EE0">
      <w:pPr>
        <w:autoSpaceDE w:val="0"/>
        <w:rPr>
          <w:rFonts w:eastAsia="SimSun"/>
          <w:color w:val="008000"/>
          <w:sz w:val="28"/>
          <w:szCs w:val="28"/>
          <w:lang w:val="en-US"/>
        </w:rPr>
      </w:pPr>
      <w:r>
        <w:rPr>
          <w:rFonts w:eastAsia="SimSun"/>
          <w:bCs/>
          <w:sz w:val="28"/>
          <w:szCs w:val="28"/>
          <w:lang w:val="en-US"/>
        </w:rPr>
        <w:t xml:space="preserve">           </w:t>
      </w:r>
      <w:proofErr w:type="spellStart"/>
      <w:r>
        <w:rPr>
          <w:rFonts w:eastAsia="SimSun"/>
          <w:color w:val="2B91AF"/>
          <w:sz w:val="28"/>
          <w:szCs w:val="28"/>
          <w:lang w:val="en-US"/>
        </w:rPr>
        <w:t>ArrayList</w:t>
      </w:r>
      <w:proofErr w:type="spellEnd"/>
      <w:r>
        <w:rPr>
          <w:rFonts w:eastAsia="SimSun"/>
          <w:bCs/>
          <w:sz w:val="28"/>
          <w:szCs w:val="28"/>
          <w:lang w:val="en-US"/>
        </w:rPr>
        <w:t xml:space="preserve"> right = </w:t>
      </w:r>
      <w:r>
        <w:rPr>
          <w:rFonts w:eastAsia="SimSun"/>
          <w:color w:val="0000FF"/>
          <w:sz w:val="28"/>
          <w:szCs w:val="28"/>
          <w:lang w:val="en-US"/>
        </w:rPr>
        <w:t>null</w:t>
      </w:r>
      <w:r>
        <w:rPr>
          <w:rFonts w:eastAsia="SimSun"/>
          <w:bCs/>
          <w:sz w:val="28"/>
          <w:szCs w:val="28"/>
          <w:lang w:val="en-US"/>
        </w:rPr>
        <w:t xml:space="preserve">; </w:t>
      </w:r>
      <w:r>
        <w:rPr>
          <w:rFonts w:eastAsia="SimSun"/>
          <w:color w:val="008000"/>
          <w:sz w:val="28"/>
          <w:szCs w:val="28"/>
          <w:lang w:val="en-US"/>
        </w:rPr>
        <w:t xml:space="preserve">// </w:t>
      </w:r>
      <w:r>
        <w:rPr>
          <w:rFonts w:eastAsia="SimSun"/>
          <w:color w:val="008000"/>
          <w:sz w:val="28"/>
          <w:szCs w:val="28"/>
        </w:rPr>
        <w:t>для</w:t>
      </w:r>
      <w:r>
        <w:rPr>
          <w:rFonts w:eastAsia="SimSun"/>
          <w:color w:val="008000"/>
          <w:sz w:val="28"/>
          <w:szCs w:val="28"/>
          <w:lang w:val="en-US"/>
        </w:rPr>
        <w:t xml:space="preserve"> </w:t>
      </w:r>
      <w:r>
        <w:rPr>
          <w:rFonts w:eastAsia="SimSun"/>
          <w:color w:val="008000"/>
          <w:sz w:val="28"/>
          <w:szCs w:val="28"/>
        </w:rPr>
        <w:t>нового</w:t>
      </w:r>
      <w:r>
        <w:rPr>
          <w:rFonts w:eastAsia="SimSun"/>
          <w:color w:val="008000"/>
          <w:sz w:val="28"/>
          <w:szCs w:val="28"/>
          <w:lang w:val="en-US"/>
        </w:rPr>
        <w:t xml:space="preserve"> </w:t>
      </w:r>
      <w:r>
        <w:rPr>
          <w:rFonts w:eastAsia="SimSun"/>
          <w:color w:val="008000"/>
          <w:sz w:val="28"/>
          <w:szCs w:val="28"/>
        </w:rPr>
        <w:t>правила</w:t>
      </w:r>
    </w:p>
    <w:p w:rsidR="00863EE0" w:rsidRDefault="00863EE0" w:rsidP="00863EE0">
      <w:pPr>
        <w:autoSpaceDE w:val="0"/>
        <w:rPr>
          <w:rFonts w:eastAsia="SimSun"/>
          <w:bCs/>
          <w:sz w:val="28"/>
          <w:szCs w:val="28"/>
          <w:lang w:val="en-US"/>
        </w:rPr>
      </w:pPr>
      <w:r>
        <w:rPr>
          <w:rFonts w:eastAsia="SimSun"/>
          <w:bCs/>
          <w:sz w:val="28"/>
          <w:szCs w:val="28"/>
          <w:lang w:val="en-US"/>
        </w:rPr>
        <w:t xml:space="preserve">           </w:t>
      </w:r>
      <w:proofErr w:type="spellStart"/>
      <w:proofErr w:type="gramStart"/>
      <w:r>
        <w:rPr>
          <w:rFonts w:eastAsia="SimSun"/>
          <w:color w:val="0000FF"/>
          <w:sz w:val="28"/>
          <w:szCs w:val="28"/>
          <w:lang w:val="en-US"/>
        </w:rPr>
        <w:t>int</w:t>
      </w:r>
      <w:proofErr w:type="spellEnd"/>
      <w:proofErr w:type="gramEnd"/>
      <w:r>
        <w:rPr>
          <w:rFonts w:eastAsia="SimSun"/>
          <w:bCs/>
          <w:sz w:val="28"/>
          <w:szCs w:val="28"/>
          <w:lang w:val="en-US"/>
        </w:rPr>
        <w:t xml:space="preserve"> count =  </w:t>
      </w:r>
      <w:proofErr w:type="spellStart"/>
      <w:r>
        <w:rPr>
          <w:rFonts w:eastAsia="SimSun"/>
          <w:bCs/>
          <w:sz w:val="28"/>
          <w:szCs w:val="28"/>
          <w:lang w:val="en-US"/>
        </w:rPr>
        <w:t>NDKA.q.Count</w:t>
      </w:r>
      <w:proofErr w:type="spellEnd"/>
      <w:r>
        <w:rPr>
          <w:rFonts w:eastAsia="SimSun"/>
          <w:bCs/>
          <w:sz w:val="28"/>
          <w:szCs w:val="28"/>
          <w:lang w:val="en-US"/>
        </w:rPr>
        <w:t>;</w:t>
      </w:r>
    </w:p>
    <w:p w:rsidR="00863EE0" w:rsidRDefault="00863EE0" w:rsidP="00863EE0">
      <w:pPr>
        <w:autoSpaceDE w:val="0"/>
        <w:rPr>
          <w:rFonts w:eastAsia="SimSun"/>
          <w:color w:val="008000"/>
          <w:sz w:val="28"/>
          <w:szCs w:val="28"/>
          <w:lang w:val="en-US"/>
        </w:rPr>
      </w:pPr>
      <w:r>
        <w:rPr>
          <w:rFonts w:eastAsia="SimSun"/>
          <w:bCs/>
          <w:sz w:val="28"/>
          <w:szCs w:val="28"/>
          <w:lang w:val="en-US"/>
        </w:rPr>
        <w:t xml:space="preserve">           </w:t>
      </w:r>
      <w:r>
        <w:rPr>
          <w:rFonts w:eastAsia="SimSun"/>
          <w:color w:val="008000"/>
          <w:sz w:val="28"/>
          <w:szCs w:val="28"/>
          <w:lang w:val="en-US"/>
        </w:rPr>
        <w:t xml:space="preserve">//    Time Complexity: </w:t>
      </w:r>
      <w:proofErr w:type="gramStart"/>
      <w:r>
        <w:rPr>
          <w:rFonts w:eastAsia="SimSun"/>
          <w:color w:val="008000"/>
          <w:sz w:val="28"/>
          <w:szCs w:val="28"/>
          <w:lang w:val="en-US"/>
        </w:rPr>
        <w:t>O(</w:t>
      </w:r>
      <w:proofErr w:type="gramEnd"/>
      <w:r>
        <w:rPr>
          <w:rFonts w:eastAsia="SimSun"/>
          <w:color w:val="008000"/>
          <w:sz w:val="28"/>
          <w:szCs w:val="28"/>
          <w:lang w:val="en-US"/>
        </w:rPr>
        <w:t>n2^n),   Space Complexity: O(1)</w:t>
      </w:r>
    </w:p>
    <w:p w:rsidR="00863EE0" w:rsidRDefault="00863EE0" w:rsidP="00863EE0">
      <w:pPr>
        <w:autoSpaceDE w:val="0"/>
        <w:rPr>
          <w:rFonts w:eastAsia="SimSun"/>
          <w:color w:val="008000"/>
          <w:sz w:val="28"/>
          <w:szCs w:val="28"/>
          <w:lang w:val="en-US"/>
        </w:rPr>
      </w:pPr>
      <w:r>
        <w:rPr>
          <w:rFonts w:eastAsia="SimSun"/>
          <w:bCs/>
          <w:sz w:val="28"/>
          <w:szCs w:val="28"/>
          <w:lang w:val="en-US"/>
        </w:rPr>
        <w:t xml:space="preserve">           </w:t>
      </w:r>
      <w:r>
        <w:rPr>
          <w:rFonts w:eastAsia="SimSun"/>
          <w:color w:val="008000"/>
          <w:sz w:val="28"/>
          <w:szCs w:val="28"/>
          <w:lang w:val="en-US"/>
        </w:rPr>
        <w:t xml:space="preserve">// 1.  </w:t>
      </w:r>
      <w:proofErr w:type="gramStart"/>
      <w:r>
        <w:rPr>
          <w:rFonts w:eastAsia="SimSun"/>
          <w:color w:val="008000"/>
          <w:sz w:val="28"/>
          <w:szCs w:val="28"/>
          <w:lang w:val="en-US"/>
        </w:rPr>
        <w:t>set</w:t>
      </w:r>
      <w:proofErr w:type="gramEnd"/>
      <w:r>
        <w:rPr>
          <w:rFonts w:eastAsia="SimSun"/>
          <w:color w:val="008000"/>
          <w:sz w:val="28"/>
          <w:szCs w:val="28"/>
          <w:lang w:val="en-US"/>
        </w:rPr>
        <w:t xml:space="preserve"> size of power set of a set with set size  n is (2**n )</w:t>
      </w:r>
    </w:p>
    <w:p w:rsidR="00863EE0" w:rsidRDefault="00863EE0" w:rsidP="00863EE0">
      <w:pPr>
        <w:autoSpaceDE w:val="0"/>
        <w:rPr>
          <w:rFonts w:eastAsia="SimSun"/>
          <w:sz w:val="28"/>
          <w:szCs w:val="28"/>
          <w:lang w:val="en-US"/>
        </w:rPr>
      </w:pPr>
      <w:r>
        <w:rPr>
          <w:rFonts w:eastAsia="SimSun"/>
          <w:bCs/>
          <w:sz w:val="28"/>
          <w:szCs w:val="28"/>
          <w:lang w:val="en-US"/>
        </w:rPr>
        <w:t xml:space="preserve">           </w:t>
      </w:r>
      <w:proofErr w:type="spellStart"/>
      <w:proofErr w:type="gramStart"/>
      <w:r>
        <w:rPr>
          <w:rFonts w:eastAsia="SimSun"/>
          <w:color w:val="0000FF"/>
          <w:sz w:val="28"/>
          <w:szCs w:val="28"/>
          <w:lang w:val="en-US"/>
        </w:rPr>
        <w:t>int</w:t>
      </w:r>
      <w:proofErr w:type="spellEnd"/>
      <w:proofErr w:type="gramEnd"/>
      <w:r>
        <w:rPr>
          <w:rFonts w:eastAsia="SimSu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eastAsia="SimSun"/>
          <w:bCs/>
          <w:sz w:val="28"/>
          <w:szCs w:val="28"/>
          <w:lang w:val="en-US"/>
        </w:rPr>
        <w:t>sizeOfPowerSet</w:t>
      </w:r>
      <w:proofErr w:type="spellEnd"/>
      <w:r>
        <w:rPr>
          <w:rFonts w:eastAsia="SimSun"/>
          <w:bCs/>
          <w:sz w:val="28"/>
          <w:szCs w:val="28"/>
          <w:lang w:val="en-US"/>
        </w:rPr>
        <w:t xml:space="preserve"> = (</w:t>
      </w:r>
      <w:proofErr w:type="spellStart"/>
      <w:r>
        <w:rPr>
          <w:rFonts w:eastAsia="SimSun"/>
          <w:color w:val="0000FF"/>
          <w:sz w:val="28"/>
          <w:szCs w:val="28"/>
          <w:lang w:val="en-US"/>
        </w:rPr>
        <w:t>int</w:t>
      </w:r>
      <w:proofErr w:type="spellEnd"/>
      <w:r>
        <w:rPr>
          <w:rFonts w:eastAsia="SimSun"/>
          <w:bCs/>
          <w:sz w:val="28"/>
          <w:szCs w:val="28"/>
          <w:lang w:val="en-US"/>
        </w:rPr>
        <w:t>)</w:t>
      </w:r>
      <w:proofErr w:type="spellStart"/>
      <w:r>
        <w:rPr>
          <w:rFonts w:eastAsia="SimSun"/>
          <w:color w:val="2B91AF"/>
          <w:sz w:val="28"/>
          <w:szCs w:val="28"/>
          <w:lang w:val="en-US"/>
        </w:rPr>
        <w:t>Math</w:t>
      </w:r>
      <w:r>
        <w:rPr>
          <w:rFonts w:eastAsia="SimSun"/>
          <w:sz w:val="28"/>
          <w:szCs w:val="28"/>
          <w:lang w:val="en-US"/>
        </w:rPr>
        <w:t>.Pow</w:t>
      </w:r>
      <w:proofErr w:type="spellEnd"/>
      <w:r>
        <w:rPr>
          <w:rFonts w:eastAsia="SimSun"/>
          <w:sz w:val="28"/>
          <w:szCs w:val="28"/>
          <w:lang w:val="en-US"/>
        </w:rPr>
        <w:t>(2, count);</w:t>
      </w:r>
    </w:p>
    <w:p w:rsidR="00863EE0" w:rsidRDefault="00863EE0" w:rsidP="00863EE0">
      <w:pPr>
        <w:autoSpaceDE w:val="0"/>
        <w:rPr>
          <w:rFonts w:eastAsia="SimSun"/>
          <w:color w:val="008000"/>
          <w:sz w:val="28"/>
          <w:szCs w:val="28"/>
          <w:lang w:val="en-US"/>
        </w:rPr>
      </w:pPr>
      <w:r>
        <w:rPr>
          <w:rFonts w:eastAsia="SimSun"/>
          <w:bCs/>
          <w:sz w:val="28"/>
          <w:szCs w:val="28"/>
          <w:lang w:val="en-US"/>
        </w:rPr>
        <w:t xml:space="preserve">           </w:t>
      </w:r>
      <w:proofErr w:type="gramStart"/>
      <w:r>
        <w:rPr>
          <w:rFonts w:eastAsia="SimSun"/>
          <w:color w:val="0000FF"/>
          <w:sz w:val="28"/>
          <w:szCs w:val="28"/>
          <w:lang w:val="en-US"/>
        </w:rPr>
        <w:t>string</w:t>
      </w:r>
      <w:proofErr w:type="gramEnd"/>
      <w:r>
        <w:rPr>
          <w:rFonts w:eastAsia="SimSu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eastAsia="SimSun"/>
          <w:bCs/>
          <w:sz w:val="28"/>
          <w:szCs w:val="28"/>
          <w:lang w:val="en-US"/>
        </w:rPr>
        <w:t>leftNoTerm</w:t>
      </w:r>
      <w:proofErr w:type="spellEnd"/>
      <w:r>
        <w:rPr>
          <w:rFonts w:eastAsia="SimSun"/>
          <w:bCs/>
          <w:sz w:val="28"/>
          <w:szCs w:val="28"/>
          <w:lang w:val="en-US"/>
        </w:rPr>
        <w:t xml:space="preserve"> = </w:t>
      </w:r>
      <w:r>
        <w:rPr>
          <w:rFonts w:eastAsia="SimSun"/>
          <w:color w:val="0000FF"/>
          <w:sz w:val="28"/>
          <w:szCs w:val="28"/>
          <w:lang w:val="en-US"/>
        </w:rPr>
        <w:t>null</w:t>
      </w:r>
      <w:r>
        <w:rPr>
          <w:rFonts w:eastAsia="SimSun"/>
          <w:bCs/>
          <w:sz w:val="28"/>
          <w:szCs w:val="28"/>
          <w:lang w:val="en-US"/>
        </w:rPr>
        <w:t xml:space="preserve">; </w:t>
      </w:r>
      <w:r>
        <w:rPr>
          <w:rFonts w:eastAsia="SimSun"/>
          <w:color w:val="008000"/>
          <w:sz w:val="28"/>
          <w:szCs w:val="28"/>
          <w:lang w:val="en-US"/>
        </w:rPr>
        <w:t>// is subset</w:t>
      </w:r>
    </w:p>
    <w:p w:rsidR="00863EE0" w:rsidRDefault="00863EE0" w:rsidP="00863EE0">
      <w:pPr>
        <w:autoSpaceDE w:val="0"/>
        <w:rPr>
          <w:rFonts w:eastAsia="SimSun"/>
          <w:color w:val="008000"/>
          <w:sz w:val="28"/>
          <w:szCs w:val="28"/>
          <w:lang w:val="en-US"/>
        </w:rPr>
      </w:pPr>
      <w:r>
        <w:rPr>
          <w:rFonts w:eastAsia="SimSun"/>
          <w:bCs/>
          <w:sz w:val="28"/>
          <w:szCs w:val="28"/>
          <w:lang w:val="en-US"/>
        </w:rPr>
        <w:t xml:space="preserve">           </w:t>
      </w:r>
      <w:proofErr w:type="gramStart"/>
      <w:r>
        <w:rPr>
          <w:rFonts w:eastAsia="SimSun"/>
          <w:color w:val="0000FF"/>
          <w:sz w:val="28"/>
          <w:szCs w:val="28"/>
          <w:lang w:val="en-US"/>
        </w:rPr>
        <w:t>string</w:t>
      </w:r>
      <w:r>
        <w:rPr>
          <w:rFonts w:eastAsia="SimSun"/>
          <w:bCs/>
          <w:sz w:val="28"/>
          <w:szCs w:val="28"/>
          <w:lang w:val="en-US"/>
        </w:rPr>
        <w:t>[</w:t>
      </w:r>
      <w:proofErr w:type="gramEnd"/>
      <w:r>
        <w:rPr>
          <w:rFonts w:eastAsia="SimSun"/>
          <w:bCs/>
          <w:sz w:val="28"/>
          <w:szCs w:val="28"/>
          <w:lang w:val="en-US"/>
        </w:rPr>
        <w:t xml:space="preserve">] </w:t>
      </w:r>
      <w:proofErr w:type="spellStart"/>
      <w:r>
        <w:rPr>
          <w:rFonts w:eastAsia="SimSun"/>
          <w:bCs/>
          <w:sz w:val="28"/>
          <w:szCs w:val="28"/>
          <w:lang w:val="en-US"/>
        </w:rPr>
        <w:t>noTerm</w:t>
      </w:r>
      <w:proofErr w:type="spellEnd"/>
      <w:r>
        <w:rPr>
          <w:rFonts w:eastAsia="SimSun"/>
          <w:bCs/>
          <w:sz w:val="28"/>
          <w:szCs w:val="28"/>
          <w:lang w:val="en-US"/>
        </w:rPr>
        <w:t xml:space="preserve"> = </w:t>
      </w:r>
      <w:r>
        <w:rPr>
          <w:rFonts w:eastAsia="SimSun"/>
          <w:color w:val="0000FF"/>
          <w:sz w:val="28"/>
          <w:szCs w:val="28"/>
          <w:lang w:val="en-US"/>
        </w:rPr>
        <w:t>null</w:t>
      </w:r>
      <w:r>
        <w:rPr>
          <w:rFonts w:eastAsia="SimSun"/>
          <w:bCs/>
          <w:sz w:val="28"/>
          <w:szCs w:val="28"/>
          <w:lang w:val="en-US"/>
        </w:rPr>
        <w:t xml:space="preserve">;     </w:t>
      </w:r>
      <w:r>
        <w:rPr>
          <w:rFonts w:eastAsia="SimSun"/>
          <w:color w:val="008000"/>
          <w:sz w:val="28"/>
          <w:szCs w:val="28"/>
          <w:lang w:val="en-US"/>
        </w:rPr>
        <w:t xml:space="preserve">// </w:t>
      </w:r>
      <w:proofErr w:type="spellStart"/>
      <w:r>
        <w:rPr>
          <w:rFonts w:eastAsia="SimSun"/>
          <w:color w:val="008000"/>
          <w:sz w:val="28"/>
          <w:szCs w:val="28"/>
          <w:lang w:val="en-US"/>
        </w:rPr>
        <w:t>для</w:t>
      </w:r>
      <w:proofErr w:type="spellEnd"/>
      <w:r>
        <w:rPr>
          <w:rFonts w:eastAsia="SimSun"/>
          <w:color w:val="008000"/>
          <w:sz w:val="28"/>
          <w:szCs w:val="28"/>
          <w:lang w:val="en-US"/>
        </w:rPr>
        <w:t xml:space="preserve"> split</w:t>
      </w:r>
    </w:p>
    <w:p w:rsidR="00863EE0" w:rsidRDefault="00863EE0" w:rsidP="00863EE0">
      <w:pPr>
        <w:autoSpaceDE w:val="0"/>
        <w:rPr>
          <w:rFonts w:eastAsia="SimSun"/>
          <w:color w:val="008000"/>
          <w:sz w:val="28"/>
          <w:szCs w:val="28"/>
          <w:lang w:val="en-US"/>
        </w:rPr>
      </w:pPr>
      <w:r>
        <w:rPr>
          <w:rFonts w:eastAsia="SimSun"/>
          <w:bCs/>
          <w:sz w:val="28"/>
          <w:szCs w:val="28"/>
          <w:lang w:val="en-US"/>
        </w:rPr>
        <w:t xml:space="preserve">           </w:t>
      </w:r>
      <w:r>
        <w:rPr>
          <w:rFonts w:eastAsia="SimSun"/>
          <w:color w:val="008000"/>
          <w:sz w:val="28"/>
          <w:szCs w:val="28"/>
          <w:lang w:val="en-US"/>
        </w:rPr>
        <w:t>// 2. Run from counter 000</w:t>
      </w:r>
      <w:proofErr w:type="gramStart"/>
      <w:r>
        <w:rPr>
          <w:rFonts w:eastAsia="SimSun"/>
          <w:color w:val="008000"/>
          <w:sz w:val="28"/>
          <w:szCs w:val="28"/>
          <w:lang w:val="en-US"/>
        </w:rPr>
        <w:t>..0</w:t>
      </w:r>
      <w:proofErr w:type="gramEnd"/>
      <w:r>
        <w:rPr>
          <w:rFonts w:eastAsia="SimSun"/>
          <w:color w:val="008000"/>
          <w:sz w:val="28"/>
          <w:szCs w:val="28"/>
          <w:lang w:val="en-US"/>
        </w:rPr>
        <w:t xml:space="preserve"> to 111..1</w:t>
      </w:r>
    </w:p>
    <w:p w:rsidR="00863EE0" w:rsidRDefault="00863EE0" w:rsidP="00863EE0">
      <w:pPr>
        <w:autoSpaceDE w:val="0"/>
        <w:rPr>
          <w:rFonts w:eastAsia="SimSun"/>
          <w:bCs/>
          <w:sz w:val="28"/>
          <w:szCs w:val="28"/>
          <w:lang w:val="en-US"/>
        </w:rPr>
      </w:pPr>
      <w:proofErr w:type="spellStart"/>
      <w:proofErr w:type="gramStart"/>
      <w:r>
        <w:rPr>
          <w:rFonts w:eastAsia="SimSun"/>
          <w:color w:val="2B91AF"/>
          <w:sz w:val="28"/>
          <w:szCs w:val="28"/>
          <w:lang w:val="en-US"/>
        </w:rPr>
        <w:t>Console</w:t>
      </w:r>
      <w:r>
        <w:rPr>
          <w:rFonts w:eastAsia="SimSun"/>
          <w:sz w:val="28"/>
          <w:szCs w:val="28"/>
          <w:lang w:val="en-US"/>
        </w:rPr>
        <w:t>.WriteLine</w:t>
      </w:r>
      <w:proofErr w:type="spellEnd"/>
      <w:r>
        <w:rPr>
          <w:rFonts w:eastAsia="SimSun"/>
          <w:sz w:val="28"/>
          <w:szCs w:val="28"/>
          <w:lang w:val="en-US"/>
        </w:rPr>
        <w:t>(</w:t>
      </w:r>
      <w:proofErr w:type="gramEnd"/>
      <w:r>
        <w:rPr>
          <w:rFonts w:eastAsia="SimSun"/>
          <w:color w:val="A31515"/>
          <w:sz w:val="28"/>
          <w:szCs w:val="28"/>
          <w:lang w:val="en-US"/>
        </w:rPr>
        <w:t>"Boolean_____ "</w:t>
      </w:r>
      <w:r>
        <w:rPr>
          <w:rFonts w:eastAsia="SimSun"/>
          <w:bCs/>
          <w:sz w:val="28"/>
          <w:szCs w:val="28"/>
          <w:lang w:val="en-US"/>
        </w:rPr>
        <w:t>);</w:t>
      </w:r>
    </w:p>
    <w:p w:rsidR="00863EE0" w:rsidRDefault="00863EE0" w:rsidP="00863EE0">
      <w:pPr>
        <w:autoSpaceDE w:val="0"/>
        <w:rPr>
          <w:rFonts w:eastAsia="SimSun"/>
          <w:bCs/>
          <w:sz w:val="28"/>
          <w:szCs w:val="28"/>
          <w:lang w:val="en-US"/>
        </w:rPr>
      </w:pPr>
      <w:r>
        <w:rPr>
          <w:rFonts w:eastAsia="SimSun"/>
          <w:bCs/>
          <w:sz w:val="28"/>
          <w:szCs w:val="28"/>
          <w:lang w:val="en-US"/>
        </w:rPr>
        <w:t xml:space="preserve">           </w:t>
      </w:r>
      <w:proofErr w:type="gramStart"/>
      <w:r>
        <w:rPr>
          <w:rFonts w:eastAsia="SimSun"/>
          <w:color w:val="0000FF"/>
          <w:sz w:val="28"/>
          <w:szCs w:val="28"/>
          <w:lang w:val="en-US"/>
        </w:rPr>
        <w:t>for</w:t>
      </w:r>
      <w:proofErr w:type="gramEnd"/>
      <w:r>
        <w:rPr>
          <w:rFonts w:eastAsia="SimSun"/>
          <w:bCs/>
          <w:sz w:val="28"/>
          <w:szCs w:val="28"/>
          <w:lang w:val="en-US"/>
        </w:rPr>
        <w:t xml:space="preserve"> (</w:t>
      </w:r>
      <w:proofErr w:type="spellStart"/>
      <w:r>
        <w:rPr>
          <w:rFonts w:eastAsia="SimSun"/>
          <w:color w:val="0000FF"/>
          <w:sz w:val="28"/>
          <w:szCs w:val="28"/>
          <w:lang w:val="en-US"/>
        </w:rPr>
        <w:t>int</w:t>
      </w:r>
      <w:proofErr w:type="spellEnd"/>
      <w:r>
        <w:rPr>
          <w:rFonts w:eastAsia="SimSun"/>
          <w:bCs/>
          <w:sz w:val="28"/>
          <w:szCs w:val="28"/>
          <w:lang w:val="en-US"/>
        </w:rPr>
        <w:t xml:space="preserve"> counter = 0; counter &lt; </w:t>
      </w:r>
      <w:proofErr w:type="spellStart"/>
      <w:r>
        <w:rPr>
          <w:rFonts w:eastAsia="SimSun"/>
          <w:bCs/>
          <w:sz w:val="28"/>
          <w:szCs w:val="28"/>
          <w:lang w:val="en-US"/>
        </w:rPr>
        <w:t>sizeOfPowerSet</w:t>
      </w:r>
      <w:proofErr w:type="spellEnd"/>
      <w:r>
        <w:rPr>
          <w:rFonts w:eastAsia="SimSun"/>
          <w:bCs/>
          <w:sz w:val="28"/>
          <w:szCs w:val="28"/>
          <w:lang w:val="en-US"/>
        </w:rPr>
        <w:t>; counter++) {</w:t>
      </w:r>
    </w:p>
    <w:p w:rsidR="00863EE0" w:rsidRDefault="00863EE0" w:rsidP="00863EE0">
      <w:pPr>
        <w:autoSpaceDE w:val="0"/>
        <w:rPr>
          <w:rFonts w:eastAsia="SimSun"/>
          <w:bCs/>
          <w:sz w:val="28"/>
          <w:szCs w:val="28"/>
          <w:lang w:val="en-US"/>
        </w:rPr>
      </w:pPr>
      <w:r>
        <w:rPr>
          <w:rFonts w:eastAsia="SimSun"/>
          <w:bCs/>
          <w:sz w:val="28"/>
          <w:szCs w:val="28"/>
          <w:lang w:val="en-US"/>
        </w:rPr>
        <w:t xml:space="preserve">               </w:t>
      </w:r>
      <w:proofErr w:type="spellStart"/>
      <w:proofErr w:type="gramStart"/>
      <w:r>
        <w:rPr>
          <w:rFonts w:eastAsia="SimSun"/>
          <w:bCs/>
          <w:sz w:val="28"/>
          <w:szCs w:val="28"/>
          <w:lang w:val="en-US"/>
        </w:rPr>
        <w:t>leftNoTerm</w:t>
      </w:r>
      <w:proofErr w:type="spellEnd"/>
      <w:proofErr w:type="gramEnd"/>
      <w:r>
        <w:rPr>
          <w:rFonts w:eastAsia="SimSun"/>
          <w:bCs/>
          <w:sz w:val="28"/>
          <w:szCs w:val="28"/>
          <w:lang w:val="en-US"/>
        </w:rPr>
        <w:t xml:space="preserve"> = </w:t>
      </w:r>
      <w:r>
        <w:rPr>
          <w:rFonts w:eastAsia="SimSun"/>
          <w:color w:val="0000FF"/>
          <w:sz w:val="28"/>
          <w:szCs w:val="28"/>
          <w:lang w:val="en-US"/>
        </w:rPr>
        <w:t>null</w:t>
      </w:r>
      <w:r>
        <w:rPr>
          <w:rFonts w:eastAsia="SimSun"/>
          <w:bCs/>
          <w:sz w:val="28"/>
          <w:szCs w:val="28"/>
          <w:lang w:val="en-US"/>
        </w:rPr>
        <w:t>;</w:t>
      </w:r>
    </w:p>
    <w:p w:rsidR="00863EE0" w:rsidRDefault="00863EE0" w:rsidP="00863EE0">
      <w:pPr>
        <w:autoSpaceDE w:val="0"/>
        <w:rPr>
          <w:rFonts w:eastAsia="SimSun"/>
          <w:bCs/>
          <w:sz w:val="28"/>
          <w:szCs w:val="28"/>
          <w:lang w:val="en-US"/>
        </w:rPr>
      </w:pPr>
      <w:r>
        <w:rPr>
          <w:rFonts w:eastAsia="SimSun"/>
          <w:bCs/>
          <w:sz w:val="28"/>
          <w:szCs w:val="28"/>
          <w:lang w:val="en-US"/>
        </w:rPr>
        <w:t xml:space="preserve">               </w:t>
      </w:r>
      <w:proofErr w:type="gramStart"/>
      <w:r>
        <w:rPr>
          <w:rFonts w:eastAsia="SimSun"/>
          <w:color w:val="0000FF"/>
          <w:sz w:val="28"/>
          <w:szCs w:val="28"/>
          <w:lang w:val="en-US"/>
        </w:rPr>
        <w:t>for</w:t>
      </w:r>
      <w:proofErr w:type="gramEnd"/>
      <w:r>
        <w:rPr>
          <w:rFonts w:eastAsia="SimSun"/>
          <w:bCs/>
          <w:sz w:val="28"/>
          <w:szCs w:val="28"/>
          <w:lang w:val="en-US"/>
        </w:rPr>
        <w:t xml:space="preserve"> (</w:t>
      </w:r>
      <w:proofErr w:type="spellStart"/>
      <w:r>
        <w:rPr>
          <w:rFonts w:eastAsia="SimSun"/>
          <w:color w:val="0000FF"/>
          <w:sz w:val="28"/>
          <w:szCs w:val="28"/>
          <w:lang w:val="en-US"/>
        </w:rPr>
        <w:t>int</w:t>
      </w:r>
      <w:proofErr w:type="spellEnd"/>
      <w:r>
        <w:rPr>
          <w:rFonts w:eastAsia="SimSun"/>
          <w:bCs/>
          <w:sz w:val="28"/>
          <w:szCs w:val="28"/>
          <w:lang w:val="en-US"/>
        </w:rPr>
        <w:t xml:space="preserve"> j = 0; j &lt; count; j++) {</w:t>
      </w:r>
    </w:p>
    <w:p w:rsidR="00863EE0" w:rsidRDefault="00863EE0" w:rsidP="00863EE0">
      <w:pPr>
        <w:autoSpaceDE w:val="0"/>
        <w:rPr>
          <w:rFonts w:eastAsia="SimSun"/>
          <w:color w:val="008000"/>
          <w:sz w:val="28"/>
          <w:szCs w:val="28"/>
          <w:lang w:val="en-US"/>
        </w:rPr>
      </w:pPr>
      <w:r>
        <w:rPr>
          <w:rFonts w:eastAsia="SimSun"/>
          <w:bCs/>
          <w:sz w:val="28"/>
          <w:szCs w:val="28"/>
          <w:lang w:val="en-US"/>
        </w:rPr>
        <w:t xml:space="preserve">                   </w:t>
      </w:r>
      <w:r>
        <w:rPr>
          <w:rFonts w:eastAsia="SimSun"/>
          <w:color w:val="008000"/>
          <w:sz w:val="28"/>
          <w:szCs w:val="28"/>
          <w:lang w:val="en-US"/>
        </w:rPr>
        <w:t>// Check if j-</w:t>
      </w:r>
      <w:proofErr w:type="spellStart"/>
      <w:r>
        <w:rPr>
          <w:rFonts w:eastAsia="SimSun"/>
          <w:color w:val="008000"/>
          <w:sz w:val="28"/>
          <w:szCs w:val="28"/>
          <w:lang w:val="en-US"/>
        </w:rPr>
        <w:t>th</w:t>
      </w:r>
      <w:proofErr w:type="spellEnd"/>
      <w:r>
        <w:rPr>
          <w:rFonts w:eastAsia="SimSun"/>
          <w:color w:val="008000"/>
          <w:sz w:val="28"/>
          <w:szCs w:val="28"/>
          <w:lang w:val="en-US"/>
        </w:rPr>
        <w:t xml:space="preserve"> bit in the counter is set If set </w:t>
      </w:r>
      <w:proofErr w:type="gramStart"/>
      <w:r>
        <w:rPr>
          <w:rFonts w:eastAsia="SimSun"/>
          <w:color w:val="008000"/>
          <w:sz w:val="28"/>
          <w:szCs w:val="28"/>
          <w:lang w:val="en-US"/>
        </w:rPr>
        <w:t>then  build</w:t>
      </w:r>
      <w:proofErr w:type="gramEnd"/>
      <w:r>
        <w:rPr>
          <w:rFonts w:eastAsia="SimSun"/>
          <w:color w:val="008000"/>
          <w:sz w:val="28"/>
          <w:szCs w:val="28"/>
          <w:lang w:val="en-US"/>
        </w:rPr>
        <w:t xml:space="preserve"> set, use comma</w:t>
      </w:r>
    </w:p>
    <w:p w:rsidR="00863EE0" w:rsidRDefault="00863EE0" w:rsidP="00863EE0">
      <w:pPr>
        <w:autoSpaceDE w:val="0"/>
        <w:rPr>
          <w:rFonts w:eastAsia="SimSun"/>
          <w:color w:val="008000"/>
          <w:sz w:val="28"/>
          <w:szCs w:val="28"/>
          <w:lang w:val="fr-FR"/>
        </w:rPr>
      </w:pPr>
      <w:r>
        <w:rPr>
          <w:rFonts w:eastAsia="SimSun"/>
          <w:color w:val="008000"/>
          <w:sz w:val="28"/>
          <w:szCs w:val="28"/>
          <w:lang w:val="fr-FR"/>
        </w:rPr>
        <w:t>// Console.WriteLine("!  0x{0:x8}", 1 &lt;&lt; j);</w:t>
      </w:r>
    </w:p>
    <w:p w:rsidR="00863EE0" w:rsidRDefault="00863EE0" w:rsidP="00863EE0">
      <w:pPr>
        <w:autoSpaceDE w:val="0"/>
        <w:rPr>
          <w:rFonts w:eastAsia="SimSun"/>
          <w:bCs/>
          <w:sz w:val="28"/>
          <w:szCs w:val="28"/>
          <w:lang w:val="en-US"/>
        </w:rPr>
      </w:pPr>
      <w:r>
        <w:rPr>
          <w:rFonts w:eastAsia="SimSun"/>
          <w:bCs/>
          <w:sz w:val="28"/>
          <w:szCs w:val="28"/>
          <w:lang w:val="fr-FR"/>
        </w:rPr>
        <w:t xml:space="preserve">                   </w:t>
      </w:r>
      <w:proofErr w:type="gramStart"/>
      <w:r>
        <w:rPr>
          <w:rFonts w:eastAsia="SimSun"/>
          <w:color w:val="0000FF"/>
          <w:sz w:val="28"/>
          <w:szCs w:val="28"/>
          <w:lang w:val="en-US"/>
        </w:rPr>
        <w:t>if</w:t>
      </w:r>
      <w:proofErr w:type="gramEnd"/>
      <w:r>
        <w:rPr>
          <w:rFonts w:eastAsia="SimSun"/>
          <w:bCs/>
          <w:sz w:val="28"/>
          <w:szCs w:val="28"/>
          <w:lang w:val="en-US"/>
        </w:rPr>
        <w:t xml:space="preserve"> ((counter &amp; 1 &lt;&lt; j) != 0) {</w:t>
      </w:r>
    </w:p>
    <w:p w:rsidR="00863EE0" w:rsidRDefault="00863EE0" w:rsidP="00863EE0">
      <w:pPr>
        <w:autoSpaceDE w:val="0"/>
        <w:rPr>
          <w:rFonts w:eastAsia="SimSun"/>
          <w:color w:val="008000"/>
          <w:sz w:val="28"/>
          <w:szCs w:val="28"/>
          <w:lang w:val="en-US"/>
        </w:rPr>
      </w:pPr>
      <w:r>
        <w:rPr>
          <w:rFonts w:eastAsia="SimSun"/>
          <w:color w:val="008000"/>
          <w:sz w:val="28"/>
          <w:szCs w:val="28"/>
          <w:lang w:val="en-US"/>
        </w:rPr>
        <w:t xml:space="preserve">// </w:t>
      </w:r>
      <w:proofErr w:type="spellStart"/>
      <w:proofErr w:type="gramStart"/>
      <w:r>
        <w:rPr>
          <w:rFonts w:eastAsia="SimSun"/>
          <w:color w:val="008000"/>
          <w:sz w:val="28"/>
          <w:szCs w:val="28"/>
          <w:lang w:val="en-US"/>
        </w:rPr>
        <w:t>System.Console.WriteLine</w:t>
      </w:r>
      <w:proofErr w:type="spellEnd"/>
      <w:r>
        <w:rPr>
          <w:rFonts w:eastAsia="SimSun"/>
          <w:color w:val="008000"/>
          <w:sz w:val="28"/>
          <w:szCs w:val="28"/>
          <w:lang w:val="en-US"/>
        </w:rPr>
        <w:t>(</w:t>
      </w:r>
      <w:proofErr w:type="gramEnd"/>
      <w:r>
        <w:rPr>
          <w:rFonts w:eastAsia="SimSun"/>
          <w:color w:val="008000"/>
          <w:sz w:val="28"/>
          <w:szCs w:val="28"/>
          <w:lang w:val="en-US"/>
        </w:rPr>
        <w:t>"</w:t>
      </w:r>
      <w:proofErr w:type="spellStart"/>
      <w:r>
        <w:rPr>
          <w:rFonts w:eastAsia="SimSun"/>
          <w:color w:val="008000"/>
          <w:sz w:val="28"/>
          <w:szCs w:val="28"/>
          <w:lang w:val="en-US"/>
        </w:rPr>
        <w:t>NDKA.q</w:t>
      </w:r>
      <w:proofErr w:type="spellEnd"/>
      <w:r>
        <w:rPr>
          <w:rFonts w:eastAsia="SimSun"/>
          <w:color w:val="008000"/>
          <w:sz w:val="28"/>
          <w:szCs w:val="28"/>
          <w:lang w:val="en-US"/>
        </w:rPr>
        <w:t xml:space="preserve">[j] = " + </w:t>
      </w:r>
      <w:proofErr w:type="spellStart"/>
      <w:r>
        <w:rPr>
          <w:rFonts w:eastAsia="SimSun"/>
          <w:color w:val="008000"/>
          <w:sz w:val="28"/>
          <w:szCs w:val="28"/>
          <w:lang w:val="en-US"/>
        </w:rPr>
        <w:t>NDKA.q</w:t>
      </w:r>
      <w:proofErr w:type="spellEnd"/>
      <w:r>
        <w:rPr>
          <w:rFonts w:eastAsia="SimSun"/>
          <w:color w:val="008000"/>
          <w:sz w:val="28"/>
          <w:szCs w:val="28"/>
          <w:lang w:val="en-US"/>
        </w:rPr>
        <w:t>[j]);</w:t>
      </w:r>
    </w:p>
    <w:p w:rsidR="00863EE0" w:rsidRDefault="00863EE0" w:rsidP="00863EE0">
      <w:pPr>
        <w:autoSpaceDE w:val="0"/>
        <w:rPr>
          <w:rFonts w:eastAsia="SimSun"/>
          <w:bCs/>
          <w:sz w:val="28"/>
          <w:szCs w:val="28"/>
          <w:lang w:val="en-US"/>
        </w:rPr>
      </w:pPr>
      <w:r>
        <w:rPr>
          <w:rFonts w:eastAsia="SimSun"/>
          <w:bCs/>
          <w:sz w:val="28"/>
          <w:szCs w:val="28"/>
          <w:lang w:val="en-US"/>
        </w:rPr>
        <w:t xml:space="preserve">                   </w:t>
      </w:r>
      <w:r>
        <w:rPr>
          <w:rFonts w:eastAsia="SimSun"/>
          <w:color w:val="0000FF"/>
          <w:sz w:val="28"/>
          <w:szCs w:val="28"/>
          <w:lang w:val="en-US"/>
        </w:rPr>
        <w:t>if</w:t>
      </w:r>
      <w:r>
        <w:rPr>
          <w:rFonts w:eastAsia="SimSun"/>
          <w:bCs/>
          <w:sz w:val="28"/>
          <w:szCs w:val="28"/>
          <w:lang w:val="en-US"/>
        </w:rPr>
        <w:t xml:space="preserve"> (</w:t>
      </w:r>
      <w:proofErr w:type="spellStart"/>
      <w:proofErr w:type="gramStart"/>
      <w:r>
        <w:rPr>
          <w:rFonts w:eastAsia="SimSun"/>
          <w:bCs/>
          <w:sz w:val="28"/>
          <w:szCs w:val="28"/>
          <w:lang w:val="en-US"/>
        </w:rPr>
        <w:t>leftNoTerm</w:t>
      </w:r>
      <w:proofErr w:type="spellEnd"/>
      <w:r>
        <w:rPr>
          <w:rFonts w:eastAsia="SimSun"/>
          <w:bCs/>
          <w:sz w:val="28"/>
          <w:szCs w:val="28"/>
          <w:lang w:val="en-US"/>
        </w:rPr>
        <w:t xml:space="preserve"> !</w:t>
      </w:r>
      <w:proofErr w:type="gramEnd"/>
      <w:r>
        <w:rPr>
          <w:rFonts w:eastAsia="SimSun"/>
          <w:bCs/>
          <w:sz w:val="28"/>
          <w:szCs w:val="28"/>
          <w:lang w:val="en-US"/>
        </w:rPr>
        <w:t xml:space="preserve">= </w:t>
      </w:r>
      <w:r>
        <w:rPr>
          <w:rFonts w:eastAsia="SimSun"/>
          <w:color w:val="0000FF"/>
          <w:sz w:val="28"/>
          <w:szCs w:val="28"/>
          <w:lang w:val="en-US"/>
        </w:rPr>
        <w:t>null</w:t>
      </w:r>
      <w:r>
        <w:rPr>
          <w:rFonts w:eastAsia="SimSun"/>
          <w:bCs/>
          <w:sz w:val="28"/>
          <w:szCs w:val="28"/>
          <w:lang w:val="en-US"/>
        </w:rPr>
        <w:t xml:space="preserve">)  </w:t>
      </w:r>
      <w:proofErr w:type="spellStart"/>
      <w:r>
        <w:rPr>
          <w:rFonts w:eastAsia="SimSun"/>
          <w:bCs/>
          <w:sz w:val="28"/>
          <w:szCs w:val="28"/>
          <w:lang w:val="en-US"/>
        </w:rPr>
        <w:t>leftNoTerm</w:t>
      </w:r>
      <w:proofErr w:type="spellEnd"/>
      <w:r>
        <w:rPr>
          <w:rFonts w:eastAsia="SimSun"/>
          <w:bCs/>
          <w:sz w:val="28"/>
          <w:szCs w:val="28"/>
          <w:lang w:val="en-US"/>
        </w:rPr>
        <w:t xml:space="preserve"> = </w:t>
      </w:r>
      <w:proofErr w:type="spellStart"/>
      <w:r>
        <w:rPr>
          <w:rFonts w:eastAsia="SimSun"/>
          <w:bCs/>
          <w:sz w:val="28"/>
          <w:szCs w:val="28"/>
          <w:lang w:val="en-US"/>
        </w:rPr>
        <w:t>leftNoTerm</w:t>
      </w:r>
      <w:proofErr w:type="spellEnd"/>
      <w:r>
        <w:rPr>
          <w:rFonts w:eastAsia="SimSun"/>
          <w:bCs/>
          <w:sz w:val="28"/>
          <w:szCs w:val="28"/>
          <w:lang w:val="en-US"/>
        </w:rPr>
        <w:t xml:space="preserve"> + </w:t>
      </w:r>
      <w:r>
        <w:rPr>
          <w:rFonts w:eastAsia="SimSun"/>
          <w:color w:val="A31515"/>
          <w:sz w:val="28"/>
          <w:szCs w:val="28"/>
          <w:lang w:val="en-US"/>
        </w:rPr>
        <w:t>','</w:t>
      </w:r>
      <w:r>
        <w:rPr>
          <w:rFonts w:eastAsia="SimSun"/>
          <w:bCs/>
          <w:sz w:val="28"/>
          <w:szCs w:val="28"/>
          <w:lang w:val="en-US"/>
        </w:rPr>
        <w:t xml:space="preserve"> + </w:t>
      </w:r>
      <w:proofErr w:type="spellStart"/>
      <w:r>
        <w:rPr>
          <w:rFonts w:eastAsia="SimSun"/>
          <w:bCs/>
          <w:sz w:val="28"/>
          <w:szCs w:val="28"/>
          <w:lang w:val="en-US"/>
        </w:rPr>
        <w:t>NDKA.q</w:t>
      </w:r>
      <w:proofErr w:type="spellEnd"/>
      <w:r>
        <w:rPr>
          <w:rFonts w:eastAsia="SimSun"/>
          <w:bCs/>
          <w:sz w:val="28"/>
          <w:szCs w:val="28"/>
          <w:lang w:val="en-US"/>
        </w:rPr>
        <w:t>[j];</w:t>
      </w:r>
    </w:p>
    <w:p w:rsidR="00863EE0" w:rsidRDefault="00863EE0" w:rsidP="00863EE0">
      <w:pPr>
        <w:autoSpaceDE w:val="0"/>
        <w:rPr>
          <w:rFonts w:eastAsia="SimSun"/>
          <w:bCs/>
          <w:sz w:val="28"/>
          <w:szCs w:val="28"/>
          <w:lang w:val="en-US"/>
        </w:rPr>
      </w:pPr>
      <w:r>
        <w:rPr>
          <w:rFonts w:eastAsia="SimSun"/>
          <w:bCs/>
          <w:sz w:val="28"/>
          <w:szCs w:val="28"/>
          <w:lang w:val="en-US"/>
        </w:rPr>
        <w:t xml:space="preserve">                       </w:t>
      </w:r>
      <w:proofErr w:type="gramStart"/>
      <w:r>
        <w:rPr>
          <w:rFonts w:eastAsia="SimSun"/>
          <w:color w:val="0000FF"/>
          <w:sz w:val="28"/>
          <w:szCs w:val="28"/>
          <w:lang w:val="en-US"/>
        </w:rPr>
        <w:t>else</w:t>
      </w:r>
      <w:proofErr w:type="gramEnd"/>
      <w:r>
        <w:rPr>
          <w:rFonts w:eastAsia="SimSu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eastAsia="SimSun"/>
          <w:bCs/>
          <w:sz w:val="28"/>
          <w:szCs w:val="28"/>
          <w:lang w:val="en-US"/>
        </w:rPr>
        <w:t>leftNoTerm</w:t>
      </w:r>
      <w:proofErr w:type="spellEnd"/>
      <w:r>
        <w:rPr>
          <w:rFonts w:eastAsia="SimSun"/>
          <w:bCs/>
          <w:sz w:val="28"/>
          <w:szCs w:val="28"/>
          <w:lang w:val="en-US"/>
        </w:rPr>
        <w:t xml:space="preserve"> = </w:t>
      </w:r>
      <w:r>
        <w:rPr>
          <w:rFonts w:eastAsia="SimSun"/>
          <w:color w:val="A31515"/>
          <w:sz w:val="28"/>
          <w:szCs w:val="28"/>
          <w:lang w:val="en-US"/>
        </w:rPr>
        <w:t>""</w:t>
      </w:r>
      <w:r>
        <w:rPr>
          <w:rFonts w:eastAsia="SimSun"/>
          <w:bCs/>
          <w:sz w:val="28"/>
          <w:szCs w:val="28"/>
          <w:lang w:val="en-US"/>
        </w:rPr>
        <w:t xml:space="preserve"> + </w:t>
      </w:r>
      <w:proofErr w:type="spellStart"/>
      <w:r>
        <w:rPr>
          <w:rFonts w:eastAsia="SimSun"/>
          <w:bCs/>
          <w:sz w:val="28"/>
          <w:szCs w:val="28"/>
          <w:lang w:val="en-US"/>
        </w:rPr>
        <w:t>NDKA.q</w:t>
      </w:r>
      <w:proofErr w:type="spellEnd"/>
      <w:r>
        <w:rPr>
          <w:rFonts w:eastAsia="SimSun"/>
          <w:bCs/>
          <w:sz w:val="28"/>
          <w:szCs w:val="28"/>
          <w:lang w:val="en-US"/>
        </w:rPr>
        <w:t>[j];</w:t>
      </w:r>
    </w:p>
    <w:p w:rsidR="00863EE0" w:rsidRDefault="00863EE0" w:rsidP="00863EE0">
      <w:pPr>
        <w:autoSpaceDE w:val="0"/>
        <w:rPr>
          <w:rFonts w:eastAsia="SimSun"/>
          <w:bCs/>
          <w:sz w:val="28"/>
          <w:szCs w:val="28"/>
          <w:lang w:val="en-US"/>
        </w:rPr>
      </w:pPr>
      <w:r>
        <w:rPr>
          <w:rFonts w:eastAsia="SimSun"/>
          <w:bCs/>
          <w:sz w:val="28"/>
          <w:szCs w:val="28"/>
          <w:lang w:val="en-US"/>
        </w:rPr>
        <w:t xml:space="preserve">                   }</w:t>
      </w:r>
    </w:p>
    <w:p w:rsidR="00863EE0" w:rsidRDefault="00863EE0" w:rsidP="00863EE0">
      <w:pPr>
        <w:autoSpaceDE w:val="0"/>
        <w:rPr>
          <w:rFonts w:eastAsia="SimSun"/>
          <w:bCs/>
          <w:sz w:val="28"/>
          <w:szCs w:val="28"/>
          <w:lang w:val="en-US"/>
        </w:rPr>
      </w:pPr>
      <w:r>
        <w:rPr>
          <w:rFonts w:eastAsia="SimSun"/>
          <w:bCs/>
          <w:sz w:val="28"/>
          <w:szCs w:val="28"/>
          <w:lang w:val="en-US"/>
        </w:rPr>
        <w:t xml:space="preserve">               }</w:t>
      </w:r>
    </w:p>
    <w:p w:rsidR="00863EE0" w:rsidRPr="00D65B56" w:rsidRDefault="00863EE0" w:rsidP="00863EE0">
      <w:pPr>
        <w:autoSpaceDE w:val="0"/>
        <w:rPr>
          <w:rFonts w:eastAsia="SimSun"/>
          <w:color w:val="008000"/>
          <w:sz w:val="28"/>
          <w:szCs w:val="28"/>
        </w:rPr>
      </w:pPr>
      <w:r>
        <w:rPr>
          <w:rFonts w:eastAsia="SimSun"/>
          <w:bCs/>
          <w:sz w:val="28"/>
          <w:szCs w:val="28"/>
          <w:lang w:val="en-US"/>
        </w:rPr>
        <w:t xml:space="preserve">               </w:t>
      </w:r>
      <w:proofErr w:type="gramStart"/>
      <w:r>
        <w:rPr>
          <w:rFonts w:eastAsia="SimSun"/>
          <w:color w:val="0000FF"/>
          <w:sz w:val="28"/>
          <w:szCs w:val="28"/>
          <w:lang w:val="en-US"/>
        </w:rPr>
        <w:t>if</w:t>
      </w:r>
      <w:proofErr w:type="gramEnd"/>
      <w:r w:rsidRPr="00D65B56">
        <w:rPr>
          <w:rFonts w:eastAsia="SimSun"/>
          <w:bCs/>
          <w:sz w:val="28"/>
          <w:szCs w:val="28"/>
        </w:rPr>
        <w:t xml:space="preserve"> (</w:t>
      </w:r>
      <w:proofErr w:type="spellStart"/>
      <w:r>
        <w:rPr>
          <w:rFonts w:eastAsia="SimSun"/>
          <w:bCs/>
          <w:sz w:val="28"/>
          <w:szCs w:val="28"/>
          <w:lang w:val="en-US"/>
        </w:rPr>
        <w:t>leftNoTerm</w:t>
      </w:r>
      <w:proofErr w:type="spellEnd"/>
      <w:r w:rsidRPr="00D65B56">
        <w:rPr>
          <w:rFonts w:eastAsia="SimSun"/>
          <w:bCs/>
          <w:sz w:val="28"/>
          <w:szCs w:val="28"/>
        </w:rPr>
        <w:t xml:space="preserve"> != </w:t>
      </w:r>
      <w:r>
        <w:rPr>
          <w:rFonts w:eastAsia="SimSun"/>
          <w:color w:val="0000FF"/>
          <w:sz w:val="28"/>
          <w:szCs w:val="28"/>
          <w:lang w:val="en-US"/>
        </w:rPr>
        <w:t>null</w:t>
      </w:r>
      <w:r w:rsidRPr="00D65B56">
        <w:rPr>
          <w:rFonts w:eastAsia="SimSun"/>
          <w:bCs/>
          <w:sz w:val="28"/>
          <w:szCs w:val="28"/>
        </w:rPr>
        <w:t xml:space="preserve">) { </w:t>
      </w:r>
      <w:r w:rsidRPr="00D65B56">
        <w:rPr>
          <w:rFonts w:eastAsia="SimSun"/>
          <w:color w:val="008000"/>
          <w:sz w:val="28"/>
          <w:szCs w:val="28"/>
        </w:rPr>
        <w:t>// 2**</w:t>
      </w:r>
      <w:r>
        <w:rPr>
          <w:rFonts w:eastAsia="SimSun"/>
          <w:color w:val="008000"/>
          <w:sz w:val="28"/>
          <w:szCs w:val="28"/>
          <w:lang w:val="en-US"/>
        </w:rPr>
        <w:t>n</w:t>
      </w:r>
      <w:r w:rsidRPr="00D65B56">
        <w:rPr>
          <w:rFonts w:eastAsia="SimSun"/>
          <w:color w:val="008000"/>
          <w:sz w:val="28"/>
          <w:szCs w:val="28"/>
        </w:rPr>
        <w:t xml:space="preserve"> -1 </w:t>
      </w:r>
      <w:r>
        <w:rPr>
          <w:rFonts w:eastAsia="SimSun"/>
          <w:color w:val="008000"/>
          <w:sz w:val="28"/>
          <w:szCs w:val="28"/>
        </w:rPr>
        <w:t>без</w:t>
      </w:r>
      <w:r w:rsidRPr="00D65B56">
        <w:rPr>
          <w:rFonts w:eastAsia="SimSun"/>
          <w:color w:val="008000"/>
          <w:sz w:val="28"/>
          <w:szCs w:val="28"/>
        </w:rPr>
        <w:t xml:space="preserve"> </w:t>
      </w:r>
      <w:r>
        <w:rPr>
          <w:rFonts w:eastAsia="SimSun"/>
          <w:color w:val="008000"/>
          <w:sz w:val="28"/>
          <w:szCs w:val="28"/>
        </w:rPr>
        <w:t>пустых</w:t>
      </w:r>
      <w:r w:rsidRPr="00D65B56">
        <w:rPr>
          <w:rFonts w:eastAsia="SimSun"/>
          <w:color w:val="008000"/>
          <w:sz w:val="28"/>
          <w:szCs w:val="28"/>
        </w:rPr>
        <w:t xml:space="preserve"> </w:t>
      </w:r>
      <w:r>
        <w:rPr>
          <w:rFonts w:eastAsia="SimSun"/>
          <w:color w:val="008000"/>
          <w:sz w:val="28"/>
          <w:szCs w:val="28"/>
        </w:rPr>
        <w:t>подмножеств</w:t>
      </w:r>
    </w:p>
    <w:p w:rsidR="00863EE0" w:rsidRDefault="00863EE0" w:rsidP="00863EE0">
      <w:pPr>
        <w:autoSpaceDE w:val="0"/>
        <w:rPr>
          <w:rFonts w:eastAsia="SimSun"/>
          <w:color w:val="008000"/>
          <w:sz w:val="28"/>
          <w:szCs w:val="28"/>
          <w:lang w:val="en-US"/>
        </w:rPr>
      </w:pPr>
      <w:r w:rsidRPr="00D65B56">
        <w:rPr>
          <w:rFonts w:eastAsia="SimSun"/>
          <w:bCs/>
          <w:sz w:val="28"/>
          <w:szCs w:val="28"/>
        </w:rPr>
        <w:t xml:space="preserve">                   </w:t>
      </w:r>
      <w:r>
        <w:rPr>
          <w:rFonts w:eastAsia="SimSun"/>
          <w:color w:val="008000"/>
          <w:sz w:val="28"/>
          <w:szCs w:val="28"/>
          <w:lang w:val="en-US"/>
        </w:rPr>
        <w:t xml:space="preserve">// </w:t>
      </w:r>
      <w:proofErr w:type="spellStart"/>
      <w:r>
        <w:rPr>
          <w:rFonts w:eastAsia="SimSun"/>
          <w:color w:val="008000"/>
          <w:sz w:val="28"/>
          <w:szCs w:val="28"/>
          <w:lang w:val="en-US"/>
        </w:rPr>
        <w:t>Найти</w:t>
      </w:r>
      <w:proofErr w:type="spellEnd"/>
      <w:r>
        <w:rPr>
          <w:rFonts w:eastAsia="SimSun"/>
          <w:color w:val="008000"/>
          <w:sz w:val="28"/>
          <w:szCs w:val="28"/>
          <w:lang w:val="en-US"/>
        </w:rPr>
        <w:t xml:space="preserve"> delta'(S, a)</w:t>
      </w:r>
    </w:p>
    <w:p w:rsidR="00863EE0" w:rsidRDefault="00863EE0" w:rsidP="00863EE0">
      <w:pPr>
        <w:autoSpaceDE w:val="0"/>
        <w:rPr>
          <w:rFonts w:eastAsia="SimSun"/>
          <w:bCs/>
          <w:sz w:val="28"/>
          <w:szCs w:val="28"/>
          <w:lang w:val="en-US"/>
        </w:rPr>
      </w:pPr>
      <w:r>
        <w:rPr>
          <w:rFonts w:eastAsia="SimSun"/>
          <w:bCs/>
          <w:sz w:val="28"/>
          <w:szCs w:val="28"/>
          <w:lang w:val="en-US"/>
        </w:rPr>
        <w:t xml:space="preserve">                  </w:t>
      </w:r>
      <w:proofErr w:type="spellStart"/>
      <w:proofErr w:type="gramStart"/>
      <w:r>
        <w:rPr>
          <w:rFonts w:eastAsia="SimSun"/>
          <w:bCs/>
          <w:sz w:val="28"/>
          <w:szCs w:val="28"/>
          <w:lang w:val="en-US"/>
        </w:rPr>
        <w:t>noTerm</w:t>
      </w:r>
      <w:proofErr w:type="spellEnd"/>
      <w:proofErr w:type="gramEnd"/>
      <w:r>
        <w:rPr>
          <w:rFonts w:eastAsia="SimSun"/>
          <w:bCs/>
          <w:sz w:val="28"/>
          <w:szCs w:val="28"/>
          <w:lang w:val="en-US"/>
        </w:rPr>
        <w:t xml:space="preserve"> = </w:t>
      </w:r>
      <w:proofErr w:type="spellStart"/>
      <w:r>
        <w:rPr>
          <w:rFonts w:eastAsia="SimSun"/>
          <w:bCs/>
          <w:sz w:val="28"/>
          <w:szCs w:val="28"/>
          <w:lang w:val="en-US"/>
        </w:rPr>
        <w:t>leftNoTerm.Split</w:t>
      </w:r>
      <w:proofErr w:type="spellEnd"/>
      <w:r>
        <w:rPr>
          <w:rFonts w:eastAsia="SimSun"/>
          <w:bCs/>
          <w:sz w:val="28"/>
          <w:szCs w:val="28"/>
          <w:lang w:val="en-US"/>
        </w:rPr>
        <w:t>(</w:t>
      </w:r>
      <w:r>
        <w:rPr>
          <w:rFonts w:eastAsia="SimSun"/>
          <w:color w:val="A31515"/>
          <w:sz w:val="28"/>
          <w:szCs w:val="28"/>
          <w:lang w:val="en-US"/>
        </w:rPr>
        <w:t>','</w:t>
      </w:r>
      <w:r>
        <w:rPr>
          <w:rFonts w:eastAsia="SimSun"/>
          <w:bCs/>
          <w:sz w:val="28"/>
          <w:szCs w:val="28"/>
          <w:lang w:val="en-US"/>
        </w:rPr>
        <w:t>);</w:t>
      </w:r>
    </w:p>
    <w:p w:rsidR="00863EE0" w:rsidRDefault="00863EE0" w:rsidP="00863EE0">
      <w:pPr>
        <w:autoSpaceDE w:val="0"/>
        <w:rPr>
          <w:rFonts w:eastAsia="SimSun"/>
          <w:color w:val="008000"/>
          <w:sz w:val="28"/>
          <w:szCs w:val="28"/>
          <w:lang w:val="en-US"/>
        </w:rPr>
      </w:pPr>
      <w:r>
        <w:rPr>
          <w:rFonts w:eastAsia="SimSun"/>
          <w:bCs/>
          <w:sz w:val="28"/>
          <w:szCs w:val="28"/>
          <w:lang w:val="en-US"/>
        </w:rPr>
        <w:t xml:space="preserve">                  </w:t>
      </w:r>
      <w:r>
        <w:rPr>
          <w:rFonts w:eastAsia="SimSun"/>
          <w:color w:val="008000"/>
          <w:sz w:val="28"/>
          <w:szCs w:val="28"/>
          <w:lang w:val="en-US"/>
        </w:rPr>
        <w:t xml:space="preserve">// </w:t>
      </w:r>
      <w:proofErr w:type="spellStart"/>
      <w:r>
        <w:rPr>
          <w:rFonts w:eastAsia="SimSun"/>
          <w:color w:val="008000"/>
          <w:sz w:val="28"/>
          <w:szCs w:val="28"/>
          <w:lang w:val="en-US"/>
        </w:rPr>
        <w:t>Шаг</w:t>
      </w:r>
      <w:proofErr w:type="spellEnd"/>
      <w:r>
        <w:rPr>
          <w:rFonts w:eastAsia="SimSun"/>
          <w:color w:val="008000"/>
          <w:sz w:val="28"/>
          <w:szCs w:val="28"/>
          <w:lang w:val="en-US"/>
        </w:rPr>
        <w:t xml:space="preserve"> 4. </w:t>
      </w:r>
      <w:proofErr w:type="spellStart"/>
      <w:proofErr w:type="gramStart"/>
      <w:r>
        <w:rPr>
          <w:rFonts w:eastAsia="SimSun"/>
          <w:color w:val="008000"/>
          <w:sz w:val="28"/>
          <w:szCs w:val="28"/>
          <w:lang w:val="en-US"/>
        </w:rPr>
        <w:t>построить</w:t>
      </w:r>
      <w:proofErr w:type="spellEnd"/>
      <w:proofErr w:type="gramEnd"/>
      <w:r>
        <w:rPr>
          <w:rFonts w:eastAsia="SimSun"/>
          <w:color w:val="008000"/>
          <w:sz w:val="28"/>
          <w:szCs w:val="28"/>
          <w:lang w:val="en-US"/>
        </w:rPr>
        <w:t xml:space="preserve"> subset  F</w:t>
      </w:r>
    </w:p>
    <w:p w:rsidR="00863EE0" w:rsidRDefault="00863EE0" w:rsidP="00863EE0">
      <w:pPr>
        <w:autoSpaceDE w:val="0"/>
        <w:rPr>
          <w:rFonts w:eastAsia="SimSun"/>
          <w:bCs/>
          <w:sz w:val="28"/>
          <w:szCs w:val="28"/>
          <w:lang w:val="en-US"/>
        </w:rPr>
      </w:pPr>
      <w:r>
        <w:rPr>
          <w:rFonts w:eastAsia="SimSun"/>
          <w:bCs/>
          <w:sz w:val="28"/>
          <w:szCs w:val="28"/>
          <w:lang w:val="en-US"/>
        </w:rPr>
        <w:t xml:space="preserve">                  </w:t>
      </w:r>
      <w:proofErr w:type="spellStart"/>
      <w:proofErr w:type="gramStart"/>
      <w:r>
        <w:rPr>
          <w:rFonts w:eastAsia="SimSun"/>
          <w:bCs/>
          <w:sz w:val="28"/>
          <w:szCs w:val="28"/>
          <w:lang w:val="en-US"/>
        </w:rPr>
        <w:t>BuildFAll</w:t>
      </w:r>
      <w:proofErr w:type="spellEnd"/>
      <w:r>
        <w:rPr>
          <w:rFonts w:eastAsia="SimSun"/>
          <w:bCs/>
          <w:sz w:val="28"/>
          <w:szCs w:val="28"/>
          <w:lang w:val="en-US"/>
        </w:rPr>
        <w:t>(</w:t>
      </w:r>
      <w:proofErr w:type="spellStart"/>
      <w:proofErr w:type="gramEnd"/>
      <w:r>
        <w:rPr>
          <w:rFonts w:eastAsia="SimSun"/>
          <w:bCs/>
          <w:sz w:val="28"/>
          <w:szCs w:val="28"/>
          <w:lang w:val="en-US"/>
        </w:rPr>
        <w:t>leftNoTerm</w:t>
      </w:r>
      <w:proofErr w:type="spellEnd"/>
      <w:r>
        <w:rPr>
          <w:rFonts w:eastAsia="SimSun"/>
          <w:bCs/>
          <w:sz w:val="28"/>
          <w:szCs w:val="28"/>
          <w:lang w:val="en-US"/>
        </w:rPr>
        <w:t xml:space="preserve">, </w:t>
      </w:r>
      <w:proofErr w:type="spellStart"/>
      <w:r>
        <w:rPr>
          <w:rFonts w:eastAsia="SimSun"/>
          <w:bCs/>
          <w:sz w:val="28"/>
          <w:szCs w:val="28"/>
          <w:lang w:val="en-US"/>
        </w:rPr>
        <w:t>NDKA.f</w:t>
      </w:r>
      <w:proofErr w:type="spellEnd"/>
      <w:r>
        <w:rPr>
          <w:rFonts w:eastAsia="SimSun"/>
          <w:bCs/>
          <w:sz w:val="28"/>
          <w:szCs w:val="28"/>
          <w:lang w:val="en-US"/>
        </w:rPr>
        <w:t>);</w:t>
      </w:r>
    </w:p>
    <w:p w:rsidR="00863EE0" w:rsidRDefault="00863EE0" w:rsidP="00863EE0">
      <w:pPr>
        <w:autoSpaceDE w:val="0"/>
        <w:rPr>
          <w:rFonts w:eastAsia="SimSun"/>
          <w:bCs/>
          <w:sz w:val="28"/>
          <w:szCs w:val="28"/>
          <w:lang w:val="en-US"/>
        </w:rPr>
      </w:pPr>
      <w:r>
        <w:rPr>
          <w:rFonts w:eastAsia="SimSun"/>
          <w:bCs/>
          <w:sz w:val="28"/>
          <w:szCs w:val="28"/>
          <w:lang w:val="en-US"/>
        </w:rPr>
        <w:t xml:space="preserve">                  </w:t>
      </w:r>
      <w:proofErr w:type="spellStart"/>
      <w:proofErr w:type="gramStart"/>
      <w:r>
        <w:rPr>
          <w:rFonts w:eastAsia="SimSun"/>
          <w:color w:val="0000FF"/>
          <w:sz w:val="28"/>
          <w:szCs w:val="28"/>
          <w:lang w:val="en-US"/>
        </w:rPr>
        <w:t>foreach</w:t>
      </w:r>
      <w:proofErr w:type="spellEnd"/>
      <w:proofErr w:type="gramEnd"/>
      <w:r>
        <w:rPr>
          <w:rFonts w:eastAsia="SimSun"/>
          <w:bCs/>
          <w:sz w:val="28"/>
          <w:szCs w:val="28"/>
          <w:lang w:val="en-US"/>
        </w:rPr>
        <w:t xml:space="preserve"> (</w:t>
      </w:r>
      <w:r>
        <w:rPr>
          <w:rFonts w:eastAsia="SimSun"/>
          <w:color w:val="0000FF"/>
          <w:sz w:val="28"/>
          <w:szCs w:val="28"/>
          <w:lang w:val="en-US"/>
        </w:rPr>
        <w:t>string</w:t>
      </w:r>
      <w:r>
        <w:rPr>
          <w:rFonts w:eastAsia="SimSu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eastAsia="SimSun"/>
          <w:bCs/>
          <w:sz w:val="28"/>
          <w:szCs w:val="28"/>
          <w:lang w:val="en-US"/>
        </w:rPr>
        <w:t>leftTerm</w:t>
      </w:r>
      <w:proofErr w:type="spellEnd"/>
      <w:r>
        <w:rPr>
          <w:rFonts w:eastAsia="SimSun"/>
          <w:bCs/>
          <w:sz w:val="28"/>
          <w:szCs w:val="28"/>
          <w:lang w:val="en-US"/>
        </w:rPr>
        <w:t xml:space="preserve"> </w:t>
      </w:r>
      <w:r>
        <w:rPr>
          <w:rFonts w:eastAsia="SimSun"/>
          <w:color w:val="0000FF"/>
          <w:sz w:val="28"/>
          <w:szCs w:val="28"/>
          <w:lang w:val="en-US"/>
        </w:rPr>
        <w:t>in</w:t>
      </w:r>
      <w:r>
        <w:rPr>
          <w:rFonts w:eastAsia="SimSu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eastAsia="SimSun"/>
          <w:bCs/>
          <w:sz w:val="28"/>
          <w:szCs w:val="28"/>
          <w:lang w:val="en-US"/>
        </w:rPr>
        <w:t>NDKA.sigma</w:t>
      </w:r>
      <w:proofErr w:type="spellEnd"/>
      <w:r>
        <w:rPr>
          <w:rFonts w:eastAsia="SimSun"/>
          <w:bCs/>
          <w:sz w:val="28"/>
          <w:szCs w:val="28"/>
          <w:lang w:val="en-US"/>
        </w:rPr>
        <w:t>){</w:t>
      </w:r>
    </w:p>
    <w:p w:rsidR="00863EE0" w:rsidRDefault="00863EE0" w:rsidP="00863EE0">
      <w:pPr>
        <w:autoSpaceDE w:val="0"/>
        <w:rPr>
          <w:rFonts w:eastAsia="SimSun"/>
          <w:color w:val="008000"/>
          <w:sz w:val="28"/>
          <w:szCs w:val="28"/>
        </w:rPr>
      </w:pPr>
      <w:r>
        <w:rPr>
          <w:rFonts w:eastAsia="SimSun"/>
          <w:bCs/>
          <w:sz w:val="28"/>
          <w:szCs w:val="28"/>
          <w:lang w:val="en-US"/>
        </w:rPr>
        <w:lastRenderedPageBreak/>
        <w:t xml:space="preserve">      </w:t>
      </w:r>
      <w:r>
        <w:rPr>
          <w:rFonts w:eastAsia="SimSun"/>
          <w:color w:val="008000"/>
          <w:sz w:val="28"/>
          <w:szCs w:val="28"/>
        </w:rPr>
        <w:t xml:space="preserve">// по </w:t>
      </w:r>
      <w:proofErr w:type="spellStart"/>
      <w:r>
        <w:rPr>
          <w:rFonts w:eastAsia="SimSun"/>
          <w:color w:val="008000"/>
          <w:sz w:val="28"/>
          <w:szCs w:val="28"/>
          <w:lang w:val="en-US"/>
        </w:rPr>
        <w:t>deltaListNDKA</w:t>
      </w:r>
      <w:proofErr w:type="spellEnd"/>
      <w:r>
        <w:rPr>
          <w:rFonts w:eastAsia="SimSun"/>
          <w:color w:val="008000"/>
          <w:sz w:val="28"/>
          <w:szCs w:val="28"/>
        </w:rPr>
        <w:t xml:space="preserve"> посмотреть имеющиеся правила </w:t>
      </w:r>
      <w:proofErr w:type="gramStart"/>
      <w:r>
        <w:rPr>
          <w:rFonts w:eastAsia="SimSun"/>
          <w:color w:val="008000"/>
          <w:sz w:val="28"/>
          <w:szCs w:val="28"/>
        </w:rPr>
        <w:t>для</w:t>
      </w:r>
      <w:proofErr w:type="gramEnd"/>
      <w:r>
        <w:rPr>
          <w:rFonts w:eastAsia="SimSun"/>
          <w:color w:val="008000"/>
          <w:sz w:val="28"/>
          <w:szCs w:val="28"/>
        </w:rPr>
        <w:t xml:space="preserve"> данного, одно</w:t>
      </w:r>
    </w:p>
    <w:p w:rsidR="00863EE0" w:rsidRDefault="00863EE0" w:rsidP="00863EE0">
      <w:pPr>
        <w:autoSpaceDE w:val="0"/>
        <w:rPr>
          <w:rFonts w:eastAsia="SimSun"/>
          <w:color w:val="008000"/>
          <w:sz w:val="28"/>
          <w:szCs w:val="28"/>
          <w:lang w:val="en-US"/>
        </w:rPr>
      </w:pPr>
      <w:r>
        <w:rPr>
          <w:rFonts w:eastAsia="SimSun"/>
          <w:bCs/>
          <w:sz w:val="28"/>
          <w:szCs w:val="28"/>
        </w:rPr>
        <w:t xml:space="preserve">                      </w:t>
      </w:r>
      <w:proofErr w:type="spellStart"/>
      <w:proofErr w:type="gramStart"/>
      <w:r>
        <w:rPr>
          <w:rFonts w:eastAsia="SimSun"/>
          <w:color w:val="0000FF"/>
          <w:sz w:val="28"/>
          <w:szCs w:val="28"/>
          <w:lang w:val="en-US"/>
        </w:rPr>
        <w:t>foreach</w:t>
      </w:r>
      <w:proofErr w:type="spellEnd"/>
      <w:proofErr w:type="gramEnd"/>
      <w:r>
        <w:rPr>
          <w:rFonts w:eastAsia="SimSun"/>
          <w:bCs/>
          <w:sz w:val="28"/>
          <w:szCs w:val="28"/>
          <w:lang w:val="en-US"/>
        </w:rPr>
        <w:t xml:space="preserve"> (</w:t>
      </w:r>
      <w:r>
        <w:rPr>
          <w:rFonts w:eastAsia="SimSun"/>
          <w:color w:val="0000FF"/>
          <w:sz w:val="28"/>
          <w:szCs w:val="28"/>
          <w:lang w:val="en-US"/>
        </w:rPr>
        <w:t>string</w:t>
      </w:r>
      <w:r>
        <w:rPr>
          <w:rFonts w:eastAsia="SimSun"/>
          <w:bCs/>
          <w:sz w:val="28"/>
          <w:szCs w:val="28"/>
          <w:lang w:val="en-US"/>
        </w:rPr>
        <w:t xml:space="preserve"> n </w:t>
      </w:r>
      <w:r>
        <w:rPr>
          <w:rFonts w:eastAsia="SimSun"/>
          <w:color w:val="0000FF"/>
          <w:sz w:val="28"/>
          <w:szCs w:val="28"/>
          <w:lang w:val="en-US"/>
        </w:rPr>
        <w:t>in</w:t>
      </w:r>
      <w:r>
        <w:rPr>
          <w:rFonts w:eastAsia="SimSu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eastAsia="SimSun"/>
          <w:bCs/>
          <w:sz w:val="28"/>
          <w:szCs w:val="28"/>
          <w:lang w:val="en-US"/>
        </w:rPr>
        <w:t>noTerm</w:t>
      </w:r>
      <w:proofErr w:type="spellEnd"/>
      <w:r>
        <w:rPr>
          <w:rFonts w:eastAsia="SimSun"/>
          <w:bCs/>
          <w:sz w:val="28"/>
          <w:szCs w:val="28"/>
          <w:lang w:val="en-US"/>
        </w:rPr>
        <w:t xml:space="preserve">) { </w:t>
      </w:r>
      <w:r>
        <w:rPr>
          <w:rFonts w:eastAsia="SimSun"/>
          <w:color w:val="008000"/>
          <w:sz w:val="28"/>
          <w:szCs w:val="28"/>
          <w:lang w:val="en-US"/>
        </w:rPr>
        <w:t xml:space="preserve">// </w:t>
      </w:r>
      <w:proofErr w:type="spellStart"/>
      <w:r>
        <w:rPr>
          <w:rFonts w:eastAsia="SimSun"/>
          <w:color w:val="008000"/>
          <w:sz w:val="28"/>
          <w:szCs w:val="28"/>
          <w:lang w:val="en-US"/>
        </w:rPr>
        <w:t>ищем</w:t>
      </w:r>
      <w:proofErr w:type="spellEnd"/>
      <w:r>
        <w:rPr>
          <w:rFonts w:eastAsia="SimSun"/>
          <w:color w:val="008000"/>
          <w:sz w:val="28"/>
          <w:szCs w:val="28"/>
          <w:lang w:val="en-US"/>
        </w:rPr>
        <w:t xml:space="preserve"> </w:t>
      </w:r>
      <w:proofErr w:type="spellStart"/>
      <w:r>
        <w:rPr>
          <w:rFonts w:eastAsia="SimSun"/>
          <w:color w:val="008000"/>
          <w:sz w:val="28"/>
          <w:szCs w:val="28"/>
          <w:lang w:val="en-US"/>
        </w:rPr>
        <w:t>правило</w:t>
      </w:r>
      <w:proofErr w:type="spellEnd"/>
    </w:p>
    <w:p w:rsidR="00863EE0" w:rsidRDefault="00863EE0" w:rsidP="00863EE0">
      <w:pPr>
        <w:autoSpaceDE w:val="0"/>
        <w:rPr>
          <w:rFonts w:eastAsia="SimSun"/>
          <w:bCs/>
          <w:sz w:val="28"/>
          <w:szCs w:val="28"/>
          <w:lang w:val="en-US"/>
        </w:rPr>
      </w:pPr>
      <w:r>
        <w:rPr>
          <w:rFonts w:eastAsia="SimSun"/>
          <w:bCs/>
          <w:sz w:val="28"/>
          <w:szCs w:val="28"/>
          <w:lang w:val="en-US"/>
        </w:rPr>
        <w:t xml:space="preserve">                          </w:t>
      </w:r>
      <w:proofErr w:type="gramStart"/>
      <w:r>
        <w:rPr>
          <w:rFonts w:eastAsia="SimSun"/>
          <w:bCs/>
          <w:sz w:val="28"/>
          <w:szCs w:val="28"/>
          <w:lang w:val="en-US"/>
        </w:rPr>
        <w:t>right</w:t>
      </w:r>
      <w:proofErr w:type="gramEnd"/>
      <w:r>
        <w:rPr>
          <w:rFonts w:eastAsia="SimSun"/>
          <w:bCs/>
          <w:sz w:val="28"/>
          <w:szCs w:val="28"/>
          <w:lang w:val="en-US"/>
        </w:rPr>
        <w:t xml:space="preserve"> = </w:t>
      </w:r>
      <w:proofErr w:type="spellStart"/>
      <w:r>
        <w:rPr>
          <w:rFonts w:eastAsia="SimSun"/>
          <w:bCs/>
          <w:sz w:val="28"/>
          <w:szCs w:val="28"/>
          <w:lang w:val="en-US"/>
        </w:rPr>
        <w:t>findTransition</w:t>
      </w:r>
      <w:proofErr w:type="spellEnd"/>
      <w:r>
        <w:rPr>
          <w:rFonts w:eastAsia="SimSun"/>
          <w:bCs/>
          <w:sz w:val="28"/>
          <w:szCs w:val="28"/>
          <w:lang w:val="en-US"/>
        </w:rPr>
        <w:t xml:space="preserve">(n, </w:t>
      </w:r>
      <w:proofErr w:type="spellStart"/>
      <w:r>
        <w:rPr>
          <w:rFonts w:eastAsia="SimSun"/>
          <w:bCs/>
          <w:sz w:val="28"/>
          <w:szCs w:val="28"/>
          <w:lang w:val="en-US"/>
        </w:rPr>
        <w:t>leftTerm</w:t>
      </w:r>
      <w:proofErr w:type="spellEnd"/>
      <w:r>
        <w:rPr>
          <w:rFonts w:eastAsia="SimSun"/>
          <w:bCs/>
          <w:sz w:val="28"/>
          <w:szCs w:val="28"/>
          <w:lang w:val="en-US"/>
        </w:rPr>
        <w:t xml:space="preserve">, </w:t>
      </w:r>
      <w:proofErr w:type="spellStart"/>
      <w:r>
        <w:rPr>
          <w:rFonts w:eastAsia="SimSun"/>
          <w:bCs/>
          <w:sz w:val="28"/>
          <w:szCs w:val="28"/>
          <w:lang w:val="en-US"/>
        </w:rPr>
        <w:t>NDKA.deltaList</w:t>
      </w:r>
      <w:proofErr w:type="spellEnd"/>
      <w:r>
        <w:rPr>
          <w:rFonts w:eastAsia="SimSun"/>
          <w:bCs/>
          <w:sz w:val="28"/>
          <w:szCs w:val="28"/>
          <w:lang w:val="en-US"/>
        </w:rPr>
        <w:t>);</w:t>
      </w:r>
    </w:p>
    <w:p w:rsidR="00863EE0" w:rsidRDefault="00863EE0" w:rsidP="00863EE0">
      <w:pPr>
        <w:autoSpaceDE w:val="0"/>
        <w:rPr>
          <w:rFonts w:eastAsia="SimSun"/>
          <w:bCs/>
          <w:sz w:val="28"/>
          <w:szCs w:val="28"/>
          <w:lang w:val="en-US"/>
        </w:rPr>
      </w:pPr>
      <w:r>
        <w:rPr>
          <w:rFonts w:eastAsia="SimSun"/>
          <w:bCs/>
          <w:sz w:val="28"/>
          <w:szCs w:val="28"/>
          <w:lang w:val="en-US"/>
        </w:rPr>
        <w:t xml:space="preserve">                          </w:t>
      </w:r>
      <w:proofErr w:type="gramStart"/>
      <w:r>
        <w:rPr>
          <w:rFonts w:eastAsia="SimSun"/>
          <w:color w:val="0000FF"/>
          <w:sz w:val="28"/>
          <w:szCs w:val="28"/>
          <w:lang w:val="en-US"/>
        </w:rPr>
        <w:t>if</w:t>
      </w:r>
      <w:proofErr w:type="gramEnd"/>
      <w:r>
        <w:rPr>
          <w:rFonts w:eastAsia="SimSun"/>
          <w:bCs/>
          <w:sz w:val="28"/>
          <w:szCs w:val="28"/>
          <w:lang w:val="en-US"/>
        </w:rPr>
        <w:t xml:space="preserve"> (right != </w:t>
      </w:r>
      <w:r>
        <w:rPr>
          <w:rFonts w:eastAsia="SimSun"/>
          <w:color w:val="0000FF"/>
          <w:sz w:val="28"/>
          <w:szCs w:val="28"/>
          <w:lang w:val="en-US"/>
        </w:rPr>
        <w:t>null</w:t>
      </w:r>
      <w:r>
        <w:rPr>
          <w:rFonts w:eastAsia="SimSun"/>
          <w:bCs/>
          <w:sz w:val="28"/>
          <w:szCs w:val="28"/>
          <w:lang w:val="en-US"/>
        </w:rPr>
        <w:t>) {</w:t>
      </w:r>
    </w:p>
    <w:p w:rsidR="00863EE0" w:rsidRDefault="00863EE0" w:rsidP="00863EE0">
      <w:pPr>
        <w:autoSpaceDE w:val="0"/>
        <w:rPr>
          <w:rFonts w:eastAsia="SimSun"/>
          <w:bCs/>
          <w:sz w:val="28"/>
          <w:szCs w:val="28"/>
          <w:lang w:val="en-US"/>
        </w:rPr>
      </w:pPr>
      <w:r>
        <w:rPr>
          <w:rFonts w:eastAsia="SimSun"/>
          <w:bCs/>
          <w:sz w:val="28"/>
          <w:szCs w:val="28"/>
          <w:lang w:val="en-US"/>
        </w:rPr>
        <w:t xml:space="preserve">      </w:t>
      </w:r>
      <w:proofErr w:type="spellStart"/>
      <w:proofErr w:type="gramStart"/>
      <w:r>
        <w:rPr>
          <w:rFonts w:eastAsia="SimSun"/>
          <w:bCs/>
          <w:sz w:val="28"/>
          <w:szCs w:val="28"/>
          <w:lang w:val="en-US"/>
        </w:rPr>
        <w:t>deltaListAll.Add</w:t>
      </w:r>
      <w:proofErr w:type="spellEnd"/>
      <w:r>
        <w:rPr>
          <w:rFonts w:eastAsia="SimSun"/>
          <w:bCs/>
          <w:sz w:val="28"/>
          <w:szCs w:val="28"/>
          <w:lang w:val="en-US"/>
        </w:rPr>
        <w:t>(</w:t>
      </w:r>
      <w:proofErr w:type="gramEnd"/>
      <w:r>
        <w:rPr>
          <w:rFonts w:eastAsia="SimSun"/>
          <w:color w:val="0000FF"/>
          <w:sz w:val="28"/>
          <w:szCs w:val="28"/>
          <w:lang w:val="en-US"/>
        </w:rPr>
        <w:t>new</w:t>
      </w:r>
      <w:r>
        <w:rPr>
          <w:rFonts w:eastAsia="SimSun"/>
          <w:bCs/>
          <w:sz w:val="28"/>
          <w:szCs w:val="28"/>
          <w:lang w:val="en-US"/>
        </w:rPr>
        <w:t xml:space="preserve"> </w:t>
      </w:r>
      <w:r>
        <w:rPr>
          <w:rFonts w:eastAsia="SimSun"/>
          <w:color w:val="2B91AF"/>
          <w:sz w:val="28"/>
          <w:szCs w:val="28"/>
          <w:lang w:val="en-US"/>
        </w:rPr>
        <w:t>Delta</w:t>
      </w:r>
      <w:r>
        <w:rPr>
          <w:rFonts w:eastAsia="SimSun"/>
          <w:bCs/>
          <w:sz w:val="28"/>
          <w:szCs w:val="28"/>
          <w:lang w:val="en-US"/>
        </w:rPr>
        <w:t>(</w:t>
      </w:r>
      <w:proofErr w:type="spellStart"/>
      <w:r>
        <w:rPr>
          <w:rFonts w:eastAsia="SimSun"/>
          <w:bCs/>
          <w:sz w:val="28"/>
          <w:szCs w:val="28"/>
          <w:lang w:val="en-US"/>
        </w:rPr>
        <w:t>leftNoTerm</w:t>
      </w:r>
      <w:proofErr w:type="spellEnd"/>
      <w:r>
        <w:rPr>
          <w:rFonts w:eastAsia="SimSun"/>
          <w:bCs/>
          <w:sz w:val="28"/>
          <w:szCs w:val="28"/>
          <w:lang w:val="en-US"/>
        </w:rPr>
        <w:t xml:space="preserve">, </w:t>
      </w:r>
      <w:proofErr w:type="spellStart"/>
      <w:r>
        <w:rPr>
          <w:rFonts w:eastAsia="SimSun"/>
          <w:bCs/>
          <w:sz w:val="28"/>
          <w:szCs w:val="28"/>
          <w:lang w:val="en-US"/>
        </w:rPr>
        <w:t>leftTerm</w:t>
      </w:r>
      <w:proofErr w:type="spellEnd"/>
      <w:r>
        <w:rPr>
          <w:rFonts w:eastAsia="SimSun"/>
          <w:bCs/>
          <w:sz w:val="28"/>
          <w:szCs w:val="28"/>
          <w:lang w:val="en-US"/>
        </w:rPr>
        <w:t xml:space="preserve">, </w:t>
      </w:r>
      <w:r>
        <w:rPr>
          <w:rFonts w:eastAsia="SimSun"/>
          <w:color w:val="0000FF"/>
          <w:sz w:val="28"/>
          <w:szCs w:val="28"/>
          <w:lang w:val="en-US"/>
        </w:rPr>
        <w:t>new</w:t>
      </w:r>
      <w:r>
        <w:rPr>
          <w:rFonts w:eastAsia="SimSu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eastAsia="SimSun"/>
          <w:color w:val="2B91AF"/>
          <w:sz w:val="28"/>
          <w:szCs w:val="28"/>
          <w:lang w:val="en-US"/>
        </w:rPr>
        <w:t>ArrayList</w:t>
      </w:r>
      <w:proofErr w:type="spellEnd"/>
      <w:r>
        <w:rPr>
          <w:rFonts w:eastAsia="SimSun"/>
          <w:bCs/>
          <w:sz w:val="28"/>
          <w:szCs w:val="28"/>
          <w:lang w:val="en-US"/>
        </w:rPr>
        <w:t>(right)));</w:t>
      </w:r>
    </w:p>
    <w:p w:rsidR="00863EE0" w:rsidRDefault="00863EE0" w:rsidP="00863EE0">
      <w:pPr>
        <w:autoSpaceDE w:val="0"/>
        <w:rPr>
          <w:rFonts w:eastAsia="SimSun"/>
          <w:bCs/>
          <w:sz w:val="28"/>
          <w:szCs w:val="28"/>
          <w:lang w:val="en-US"/>
        </w:rPr>
      </w:pPr>
      <w:r>
        <w:rPr>
          <w:rFonts w:eastAsia="SimSun"/>
          <w:bCs/>
          <w:sz w:val="28"/>
          <w:szCs w:val="28"/>
          <w:lang w:val="en-US"/>
        </w:rPr>
        <w:t xml:space="preserve">                              </w:t>
      </w:r>
      <w:proofErr w:type="gramStart"/>
      <w:r>
        <w:rPr>
          <w:rFonts w:eastAsia="SimSun"/>
          <w:color w:val="0000FF"/>
          <w:sz w:val="28"/>
          <w:szCs w:val="28"/>
          <w:lang w:val="en-US"/>
        </w:rPr>
        <w:t>break</w:t>
      </w:r>
      <w:proofErr w:type="gramEnd"/>
      <w:r>
        <w:rPr>
          <w:rFonts w:eastAsia="SimSun"/>
          <w:bCs/>
          <w:sz w:val="28"/>
          <w:szCs w:val="28"/>
          <w:lang w:val="en-US"/>
        </w:rPr>
        <w:t>;</w:t>
      </w:r>
    </w:p>
    <w:p w:rsidR="00863EE0" w:rsidRDefault="00863EE0" w:rsidP="00863EE0">
      <w:pPr>
        <w:autoSpaceDE w:val="0"/>
        <w:rPr>
          <w:rFonts w:eastAsia="SimSun"/>
          <w:bCs/>
          <w:sz w:val="28"/>
          <w:szCs w:val="28"/>
          <w:lang w:val="en-US"/>
        </w:rPr>
      </w:pPr>
      <w:r>
        <w:rPr>
          <w:rFonts w:eastAsia="SimSun"/>
          <w:bCs/>
          <w:sz w:val="28"/>
          <w:szCs w:val="28"/>
          <w:lang w:val="en-US"/>
        </w:rPr>
        <w:t xml:space="preserve">                          }</w:t>
      </w:r>
    </w:p>
    <w:p w:rsidR="00863EE0" w:rsidRDefault="00863EE0" w:rsidP="00863EE0">
      <w:pPr>
        <w:autoSpaceDE w:val="0"/>
        <w:rPr>
          <w:rFonts w:eastAsia="SimSun"/>
          <w:bCs/>
          <w:sz w:val="28"/>
          <w:szCs w:val="28"/>
          <w:lang w:val="en-US"/>
        </w:rPr>
      </w:pPr>
      <w:r>
        <w:rPr>
          <w:rFonts w:eastAsia="SimSun"/>
          <w:bCs/>
          <w:sz w:val="28"/>
          <w:szCs w:val="28"/>
          <w:lang w:val="en-US"/>
        </w:rPr>
        <w:t xml:space="preserve">                      }</w:t>
      </w:r>
    </w:p>
    <w:p w:rsidR="00863EE0" w:rsidRDefault="00863EE0" w:rsidP="00863EE0">
      <w:pPr>
        <w:autoSpaceDE w:val="0"/>
        <w:rPr>
          <w:rFonts w:eastAsia="SimSun"/>
          <w:bCs/>
          <w:sz w:val="28"/>
          <w:szCs w:val="28"/>
          <w:lang w:val="en-US"/>
        </w:rPr>
      </w:pPr>
      <w:r>
        <w:rPr>
          <w:rFonts w:eastAsia="SimSun"/>
          <w:bCs/>
          <w:sz w:val="28"/>
          <w:szCs w:val="28"/>
          <w:lang w:val="en-US"/>
        </w:rPr>
        <w:t xml:space="preserve">                   } </w:t>
      </w:r>
    </w:p>
    <w:p w:rsidR="00863EE0" w:rsidRDefault="00863EE0" w:rsidP="00863EE0">
      <w:pPr>
        <w:autoSpaceDE w:val="0"/>
        <w:rPr>
          <w:rFonts w:eastAsia="SimSun"/>
          <w:color w:val="008000"/>
          <w:sz w:val="28"/>
          <w:szCs w:val="28"/>
          <w:lang w:val="en-US"/>
        </w:rPr>
      </w:pPr>
      <w:proofErr w:type="spellStart"/>
      <w:proofErr w:type="gramStart"/>
      <w:r>
        <w:rPr>
          <w:rFonts w:eastAsia="SimSun"/>
          <w:sz w:val="28"/>
          <w:szCs w:val="28"/>
          <w:lang w:val="en-US"/>
        </w:rPr>
        <w:t>System.</w:t>
      </w:r>
      <w:r>
        <w:rPr>
          <w:rFonts w:eastAsia="SimSun"/>
          <w:color w:val="2B91AF"/>
          <w:sz w:val="28"/>
          <w:szCs w:val="28"/>
          <w:lang w:val="en-US"/>
        </w:rPr>
        <w:t>Console</w:t>
      </w:r>
      <w:r>
        <w:rPr>
          <w:rFonts w:eastAsia="SimSun"/>
          <w:sz w:val="28"/>
          <w:szCs w:val="28"/>
          <w:lang w:val="en-US"/>
        </w:rPr>
        <w:t>.WriteLine</w:t>
      </w:r>
      <w:proofErr w:type="spellEnd"/>
      <w:r>
        <w:rPr>
          <w:rFonts w:eastAsia="SimSun"/>
          <w:sz w:val="28"/>
          <w:szCs w:val="28"/>
          <w:lang w:val="en-US"/>
        </w:rPr>
        <w:t>(</w:t>
      </w:r>
      <w:proofErr w:type="gramEnd"/>
      <w:r>
        <w:rPr>
          <w:rFonts w:eastAsia="SimSun"/>
          <w:color w:val="A31515"/>
          <w:sz w:val="28"/>
          <w:szCs w:val="28"/>
          <w:lang w:val="en-US"/>
        </w:rPr>
        <w:t>"        "</w:t>
      </w:r>
      <w:r>
        <w:rPr>
          <w:rFonts w:eastAsia="SimSun"/>
          <w:sz w:val="28"/>
          <w:szCs w:val="28"/>
          <w:lang w:val="en-US"/>
        </w:rPr>
        <w:t>+</w:t>
      </w:r>
      <w:proofErr w:type="spellStart"/>
      <w:r>
        <w:rPr>
          <w:rFonts w:eastAsia="SimSun"/>
          <w:sz w:val="28"/>
          <w:szCs w:val="28"/>
          <w:lang w:val="en-US"/>
        </w:rPr>
        <w:t>leftNoTerm</w:t>
      </w:r>
      <w:proofErr w:type="spellEnd"/>
      <w:r>
        <w:rPr>
          <w:rFonts w:eastAsia="SimSun"/>
          <w:sz w:val="28"/>
          <w:szCs w:val="28"/>
          <w:lang w:val="en-US"/>
        </w:rPr>
        <w:t xml:space="preserve">); </w:t>
      </w:r>
      <w:r>
        <w:rPr>
          <w:rFonts w:eastAsia="SimSun"/>
          <w:color w:val="008000"/>
          <w:sz w:val="28"/>
          <w:szCs w:val="28"/>
          <w:lang w:val="en-US"/>
        </w:rPr>
        <w:t xml:space="preserve">// </w:t>
      </w:r>
      <w:proofErr w:type="spellStart"/>
      <w:r>
        <w:rPr>
          <w:rFonts w:eastAsia="SimSun"/>
          <w:color w:val="008000"/>
          <w:sz w:val="28"/>
          <w:szCs w:val="28"/>
          <w:lang w:val="en-US"/>
        </w:rPr>
        <w:t>булеан</w:t>
      </w:r>
      <w:proofErr w:type="spellEnd"/>
    </w:p>
    <w:p w:rsidR="00863EE0" w:rsidRDefault="00863EE0" w:rsidP="00863EE0">
      <w:pPr>
        <w:autoSpaceDE w:val="0"/>
        <w:rPr>
          <w:rFonts w:eastAsia="SimSun"/>
          <w:bCs/>
          <w:sz w:val="28"/>
          <w:szCs w:val="28"/>
          <w:lang w:val="en-US"/>
        </w:rPr>
      </w:pPr>
      <w:r>
        <w:rPr>
          <w:rFonts w:eastAsia="SimSun"/>
          <w:bCs/>
          <w:sz w:val="28"/>
          <w:szCs w:val="28"/>
          <w:lang w:val="en-US"/>
        </w:rPr>
        <w:t xml:space="preserve">               }</w:t>
      </w:r>
    </w:p>
    <w:p w:rsidR="00863EE0" w:rsidRDefault="00863EE0" w:rsidP="00863EE0">
      <w:pPr>
        <w:autoSpaceDE w:val="0"/>
        <w:rPr>
          <w:rFonts w:eastAsia="SimSun"/>
          <w:color w:val="008000"/>
          <w:sz w:val="28"/>
          <w:szCs w:val="28"/>
          <w:lang w:val="en-US"/>
        </w:rPr>
      </w:pPr>
      <w:r>
        <w:rPr>
          <w:rFonts w:eastAsia="SimSun"/>
          <w:bCs/>
          <w:sz w:val="28"/>
          <w:szCs w:val="28"/>
          <w:lang w:val="en-US"/>
        </w:rPr>
        <w:t xml:space="preserve">           } </w:t>
      </w:r>
      <w:r>
        <w:rPr>
          <w:rFonts w:eastAsia="SimSun"/>
          <w:color w:val="008000"/>
          <w:sz w:val="28"/>
          <w:szCs w:val="28"/>
          <w:lang w:val="en-US"/>
        </w:rPr>
        <w:t>// end for</w:t>
      </w:r>
    </w:p>
    <w:p w:rsidR="00863EE0" w:rsidRDefault="00863EE0" w:rsidP="00863EE0">
      <w:pPr>
        <w:autoSpaceDE w:val="0"/>
        <w:rPr>
          <w:rFonts w:eastAsia="SimSun"/>
          <w:sz w:val="28"/>
          <w:szCs w:val="28"/>
          <w:lang w:val="en-US"/>
        </w:rPr>
      </w:pPr>
      <w:proofErr w:type="spellStart"/>
      <w:proofErr w:type="gramStart"/>
      <w:r>
        <w:rPr>
          <w:rFonts w:eastAsia="SimSun"/>
          <w:sz w:val="28"/>
          <w:szCs w:val="28"/>
          <w:lang w:val="en-US"/>
        </w:rPr>
        <w:t>DebugDeltaList</w:t>
      </w:r>
      <w:proofErr w:type="spellEnd"/>
      <w:r>
        <w:rPr>
          <w:rFonts w:eastAsia="SimSun"/>
          <w:sz w:val="28"/>
          <w:szCs w:val="28"/>
          <w:lang w:val="en-US"/>
        </w:rPr>
        <w:t>(</w:t>
      </w:r>
      <w:proofErr w:type="spellStart"/>
      <w:proofErr w:type="gramEnd"/>
      <w:r>
        <w:rPr>
          <w:rFonts w:eastAsia="SimSun"/>
          <w:sz w:val="28"/>
          <w:szCs w:val="28"/>
          <w:lang w:val="en-US"/>
        </w:rPr>
        <w:t>deltaListAll</w:t>
      </w:r>
      <w:proofErr w:type="spellEnd"/>
      <w:r>
        <w:rPr>
          <w:rFonts w:eastAsia="SimSun"/>
          <w:sz w:val="28"/>
          <w:szCs w:val="28"/>
          <w:lang w:val="en-US"/>
        </w:rPr>
        <w:t>);</w:t>
      </w:r>
    </w:p>
    <w:p w:rsidR="00863EE0" w:rsidRDefault="00863EE0" w:rsidP="00863EE0">
      <w:pPr>
        <w:autoSpaceDE w:val="0"/>
        <w:rPr>
          <w:rFonts w:eastAsia="SimSun"/>
          <w:sz w:val="28"/>
          <w:szCs w:val="28"/>
          <w:lang w:val="en-US"/>
        </w:rPr>
      </w:pPr>
      <w:proofErr w:type="spellStart"/>
      <w:proofErr w:type="gramStart"/>
      <w:r>
        <w:rPr>
          <w:rFonts w:eastAsia="SimSun"/>
          <w:sz w:val="28"/>
          <w:szCs w:val="28"/>
          <w:lang w:val="en-US"/>
        </w:rPr>
        <w:t>DebugF</w:t>
      </w:r>
      <w:proofErr w:type="spellEnd"/>
      <w:r>
        <w:rPr>
          <w:rFonts w:eastAsia="SimSun"/>
          <w:sz w:val="28"/>
          <w:szCs w:val="28"/>
          <w:lang w:val="en-US"/>
        </w:rPr>
        <w:t>(</w:t>
      </w:r>
      <w:proofErr w:type="spellStart"/>
      <w:proofErr w:type="gramEnd"/>
      <w:r>
        <w:rPr>
          <w:rFonts w:eastAsia="SimSun"/>
          <w:sz w:val="28"/>
          <w:szCs w:val="28"/>
          <w:lang w:val="en-US"/>
        </w:rPr>
        <w:t>FAll</w:t>
      </w:r>
      <w:proofErr w:type="spellEnd"/>
      <w:r>
        <w:rPr>
          <w:rFonts w:eastAsia="SimSun"/>
          <w:sz w:val="28"/>
          <w:szCs w:val="28"/>
          <w:lang w:val="en-US"/>
        </w:rPr>
        <w:t xml:space="preserve">); </w:t>
      </w:r>
    </w:p>
    <w:p w:rsidR="00863EE0" w:rsidRDefault="00863EE0" w:rsidP="00863EE0">
      <w:pPr>
        <w:autoSpaceDE w:val="0"/>
        <w:rPr>
          <w:rFonts w:eastAsia="SimSun"/>
          <w:color w:val="008000"/>
          <w:sz w:val="28"/>
          <w:szCs w:val="28"/>
          <w:lang w:val="en-US"/>
        </w:rPr>
      </w:pPr>
      <w:r>
        <w:rPr>
          <w:rFonts w:eastAsia="SimSun"/>
          <w:bCs/>
          <w:sz w:val="28"/>
          <w:szCs w:val="28"/>
          <w:lang w:val="en-US"/>
        </w:rPr>
        <w:t xml:space="preserve">       } </w:t>
      </w:r>
      <w:r>
        <w:rPr>
          <w:rFonts w:eastAsia="SimSun"/>
          <w:color w:val="008000"/>
          <w:sz w:val="28"/>
          <w:szCs w:val="28"/>
          <w:lang w:val="en-US"/>
        </w:rPr>
        <w:t xml:space="preserve">// </w:t>
      </w:r>
      <w:proofErr w:type="spellStart"/>
      <w:r>
        <w:rPr>
          <w:rFonts w:eastAsia="SimSun"/>
          <w:color w:val="008000"/>
          <w:sz w:val="28"/>
          <w:szCs w:val="28"/>
          <w:lang w:val="en-US"/>
        </w:rPr>
        <w:t>BuildDeltaList</w:t>
      </w:r>
      <w:proofErr w:type="spellEnd"/>
      <w:r>
        <w:rPr>
          <w:rFonts w:eastAsia="SimSun"/>
          <w:color w:val="008000"/>
          <w:sz w:val="28"/>
          <w:szCs w:val="28"/>
          <w:lang w:val="en-US"/>
        </w:rPr>
        <w:t xml:space="preserve">  </w:t>
      </w:r>
    </w:p>
    <w:p w:rsidR="00863EE0" w:rsidRDefault="00863EE0" w:rsidP="00863EE0">
      <w:pPr>
        <w:autoSpaceDE w:val="0"/>
        <w:rPr>
          <w:rFonts w:eastAsia="SimSun"/>
          <w:color w:val="008000"/>
          <w:sz w:val="28"/>
          <w:szCs w:val="28"/>
          <w:lang w:val="en-US"/>
        </w:rPr>
      </w:pPr>
    </w:p>
    <w:p w:rsidR="00863EE0" w:rsidRDefault="00863EE0" w:rsidP="00863EE0">
      <w:pPr>
        <w:autoSpaceDE w:val="0"/>
        <w:rPr>
          <w:rFonts w:eastAsia="SimSun"/>
          <w:color w:val="008000"/>
          <w:sz w:val="28"/>
          <w:szCs w:val="28"/>
          <w:lang w:val="en-US"/>
        </w:rPr>
      </w:pPr>
      <w:r>
        <w:rPr>
          <w:rFonts w:eastAsia="SimSun"/>
          <w:bCs/>
          <w:sz w:val="28"/>
          <w:szCs w:val="28"/>
          <w:lang w:val="en-US"/>
        </w:rPr>
        <w:t xml:space="preserve">       </w:t>
      </w:r>
      <w:r>
        <w:rPr>
          <w:rFonts w:eastAsia="SimSun"/>
          <w:color w:val="008000"/>
          <w:sz w:val="28"/>
          <w:szCs w:val="28"/>
          <w:lang w:val="en-US"/>
        </w:rPr>
        <w:t xml:space="preserve">// </w:t>
      </w:r>
      <w:proofErr w:type="spellStart"/>
      <w:r>
        <w:rPr>
          <w:rFonts w:eastAsia="SimSun"/>
          <w:color w:val="008000"/>
          <w:sz w:val="28"/>
          <w:szCs w:val="28"/>
          <w:lang w:val="en-US"/>
        </w:rPr>
        <w:t>найти</w:t>
      </w:r>
      <w:proofErr w:type="spellEnd"/>
      <w:r>
        <w:rPr>
          <w:rFonts w:eastAsia="SimSun"/>
          <w:color w:val="008000"/>
          <w:sz w:val="28"/>
          <w:szCs w:val="28"/>
          <w:lang w:val="en-US"/>
        </w:rPr>
        <w:t xml:space="preserve"> </w:t>
      </w:r>
      <w:proofErr w:type="spellStart"/>
      <w:r>
        <w:rPr>
          <w:rFonts w:eastAsia="SimSun"/>
          <w:color w:val="008000"/>
          <w:sz w:val="28"/>
          <w:szCs w:val="28"/>
          <w:lang w:val="en-US"/>
        </w:rPr>
        <w:t>переход</w:t>
      </w:r>
      <w:proofErr w:type="spellEnd"/>
    </w:p>
    <w:p w:rsidR="00863EE0" w:rsidRDefault="00863EE0" w:rsidP="00863EE0">
      <w:pPr>
        <w:autoSpaceDE w:val="0"/>
        <w:rPr>
          <w:rFonts w:eastAsia="SimSun"/>
          <w:bCs/>
          <w:sz w:val="28"/>
          <w:szCs w:val="28"/>
          <w:lang w:val="en-US"/>
        </w:rPr>
      </w:pPr>
      <w:r>
        <w:rPr>
          <w:rFonts w:eastAsia="SimSun"/>
          <w:bCs/>
          <w:sz w:val="28"/>
          <w:szCs w:val="28"/>
          <w:lang w:val="en-US"/>
        </w:rPr>
        <w:t xml:space="preserve">       </w:t>
      </w:r>
      <w:proofErr w:type="gramStart"/>
      <w:r>
        <w:rPr>
          <w:rFonts w:eastAsia="SimSun"/>
          <w:color w:val="0000FF"/>
          <w:sz w:val="28"/>
          <w:szCs w:val="28"/>
          <w:lang w:val="en-US"/>
        </w:rPr>
        <w:t>public</w:t>
      </w:r>
      <w:proofErr w:type="gramEnd"/>
      <w:r>
        <w:rPr>
          <w:rFonts w:eastAsia="SimSu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eastAsia="SimSun"/>
          <w:color w:val="2B91AF"/>
          <w:sz w:val="28"/>
          <w:szCs w:val="28"/>
          <w:lang w:val="en-US"/>
        </w:rPr>
        <w:t>ArrayList</w:t>
      </w:r>
      <w:proofErr w:type="spellEnd"/>
      <w:r>
        <w:rPr>
          <w:rFonts w:eastAsia="SimSu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eastAsia="SimSun"/>
          <w:bCs/>
          <w:sz w:val="28"/>
          <w:szCs w:val="28"/>
          <w:lang w:val="en-US"/>
        </w:rPr>
        <w:t>findTransition</w:t>
      </w:r>
      <w:proofErr w:type="spellEnd"/>
      <w:r>
        <w:rPr>
          <w:rFonts w:eastAsia="SimSun"/>
          <w:bCs/>
          <w:sz w:val="28"/>
          <w:szCs w:val="28"/>
          <w:lang w:val="en-US"/>
        </w:rPr>
        <w:t xml:space="preserve">  (</w:t>
      </w:r>
      <w:r>
        <w:rPr>
          <w:rFonts w:eastAsia="SimSun"/>
          <w:color w:val="0000FF"/>
          <w:sz w:val="28"/>
          <w:szCs w:val="28"/>
          <w:lang w:val="en-US"/>
        </w:rPr>
        <w:t>string</w:t>
      </w:r>
      <w:r>
        <w:rPr>
          <w:rFonts w:eastAsia="SimSu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eastAsia="SimSun"/>
          <w:bCs/>
          <w:sz w:val="28"/>
          <w:szCs w:val="28"/>
          <w:lang w:val="en-US"/>
        </w:rPr>
        <w:t>leftNoTerm</w:t>
      </w:r>
      <w:proofErr w:type="spellEnd"/>
      <w:r>
        <w:rPr>
          <w:rFonts w:eastAsia="SimSun"/>
          <w:bCs/>
          <w:sz w:val="28"/>
          <w:szCs w:val="28"/>
          <w:lang w:val="en-US"/>
        </w:rPr>
        <w:t xml:space="preserve">, </w:t>
      </w:r>
      <w:r>
        <w:rPr>
          <w:rFonts w:eastAsia="SimSun"/>
          <w:color w:val="0000FF"/>
          <w:sz w:val="28"/>
          <w:szCs w:val="28"/>
          <w:lang w:val="en-US"/>
        </w:rPr>
        <w:t>string</w:t>
      </w:r>
      <w:r>
        <w:rPr>
          <w:rFonts w:eastAsia="SimSu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eastAsia="SimSun"/>
          <w:bCs/>
          <w:sz w:val="28"/>
          <w:szCs w:val="28"/>
          <w:lang w:val="en-US"/>
        </w:rPr>
        <w:t>leftTerm</w:t>
      </w:r>
      <w:proofErr w:type="spellEnd"/>
      <w:r>
        <w:rPr>
          <w:rFonts w:eastAsia="SimSun"/>
          <w:bCs/>
          <w:sz w:val="28"/>
          <w:szCs w:val="28"/>
          <w:lang w:val="en-US"/>
        </w:rPr>
        <w:t>,</w:t>
      </w:r>
    </w:p>
    <w:p w:rsidR="00863EE0" w:rsidRDefault="00863EE0" w:rsidP="00863EE0">
      <w:pPr>
        <w:autoSpaceDE w:val="0"/>
        <w:rPr>
          <w:rFonts w:eastAsia="SimSun"/>
          <w:bCs/>
          <w:sz w:val="28"/>
          <w:szCs w:val="28"/>
          <w:lang w:val="en-US"/>
        </w:rPr>
      </w:pPr>
      <w:r>
        <w:rPr>
          <w:rFonts w:eastAsia="SimSun"/>
          <w:bCs/>
          <w:sz w:val="28"/>
          <w:szCs w:val="28"/>
          <w:lang w:val="en-US"/>
        </w:rPr>
        <w:t xml:space="preserve">                                                               </w:t>
      </w:r>
      <w:proofErr w:type="spellStart"/>
      <w:r>
        <w:rPr>
          <w:rFonts w:eastAsia="SimSun"/>
          <w:color w:val="2B91AF"/>
          <w:sz w:val="28"/>
          <w:szCs w:val="28"/>
          <w:lang w:val="en-US"/>
        </w:rPr>
        <w:t>ArrayList</w:t>
      </w:r>
      <w:proofErr w:type="spellEnd"/>
      <w:r>
        <w:rPr>
          <w:rFonts w:eastAsia="SimSu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eastAsia="SimSun"/>
          <w:bCs/>
          <w:sz w:val="28"/>
          <w:szCs w:val="28"/>
          <w:lang w:val="en-US"/>
        </w:rPr>
        <w:t>NDKAdeltaList</w:t>
      </w:r>
      <w:proofErr w:type="spellEnd"/>
      <w:r>
        <w:rPr>
          <w:rFonts w:eastAsia="SimSun"/>
          <w:bCs/>
          <w:sz w:val="28"/>
          <w:szCs w:val="28"/>
          <w:lang w:val="en-US"/>
        </w:rPr>
        <w:t xml:space="preserve">) { </w:t>
      </w:r>
    </w:p>
    <w:p w:rsidR="00863EE0" w:rsidRDefault="00863EE0" w:rsidP="00863EE0">
      <w:pPr>
        <w:autoSpaceDE w:val="0"/>
        <w:rPr>
          <w:rFonts w:eastAsia="SimSun"/>
          <w:color w:val="008000"/>
          <w:sz w:val="28"/>
          <w:szCs w:val="28"/>
          <w:lang w:val="en-US"/>
        </w:rPr>
      </w:pPr>
      <w:r>
        <w:rPr>
          <w:rFonts w:eastAsia="SimSun"/>
          <w:bCs/>
          <w:sz w:val="28"/>
          <w:szCs w:val="28"/>
          <w:lang w:val="en-US"/>
        </w:rPr>
        <w:t xml:space="preserve">           </w:t>
      </w:r>
      <w:proofErr w:type="spellStart"/>
      <w:proofErr w:type="gramStart"/>
      <w:r>
        <w:rPr>
          <w:rFonts w:eastAsia="SimSun"/>
          <w:color w:val="0000FF"/>
          <w:sz w:val="28"/>
          <w:szCs w:val="28"/>
          <w:lang w:val="en-US"/>
        </w:rPr>
        <w:t>foreach</w:t>
      </w:r>
      <w:proofErr w:type="spellEnd"/>
      <w:proofErr w:type="gramEnd"/>
      <w:r>
        <w:rPr>
          <w:rFonts w:eastAsia="SimSun"/>
          <w:bCs/>
          <w:sz w:val="28"/>
          <w:szCs w:val="28"/>
          <w:lang w:val="en-US"/>
        </w:rPr>
        <w:t xml:space="preserve"> (</w:t>
      </w:r>
      <w:r>
        <w:rPr>
          <w:rFonts w:eastAsia="SimSun"/>
          <w:color w:val="2B91AF"/>
          <w:sz w:val="28"/>
          <w:szCs w:val="28"/>
          <w:lang w:val="en-US"/>
        </w:rPr>
        <w:t>Delta</w:t>
      </w:r>
      <w:r>
        <w:rPr>
          <w:rFonts w:eastAsia="SimSun"/>
          <w:bCs/>
          <w:sz w:val="28"/>
          <w:szCs w:val="28"/>
          <w:lang w:val="en-US"/>
        </w:rPr>
        <w:t xml:space="preserve"> d </w:t>
      </w:r>
      <w:r>
        <w:rPr>
          <w:rFonts w:eastAsia="SimSun"/>
          <w:color w:val="0000FF"/>
          <w:sz w:val="28"/>
          <w:szCs w:val="28"/>
          <w:lang w:val="en-US"/>
        </w:rPr>
        <w:t>in</w:t>
      </w:r>
      <w:r>
        <w:rPr>
          <w:rFonts w:eastAsia="SimSu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eastAsia="SimSun"/>
          <w:bCs/>
          <w:sz w:val="28"/>
          <w:szCs w:val="28"/>
          <w:lang w:val="en-US"/>
        </w:rPr>
        <w:t>NDKAdeltaList</w:t>
      </w:r>
      <w:proofErr w:type="spellEnd"/>
      <w:r>
        <w:rPr>
          <w:rFonts w:eastAsia="SimSun"/>
          <w:bCs/>
          <w:sz w:val="28"/>
          <w:szCs w:val="28"/>
          <w:lang w:val="en-US"/>
        </w:rPr>
        <w:t xml:space="preserve">) { </w:t>
      </w:r>
      <w:r>
        <w:rPr>
          <w:rFonts w:eastAsia="SimSun"/>
          <w:color w:val="008000"/>
          <w:sz w:val="28"/>
          <w:szCs w:val="28"/>
          <w:lang w:val="en-US"/>
        </w:rPr>
        <w:t xml:space="preserve">// </w:t>
      </w:r>
      <w:proofErr w:type="spellStart"/>
      <w:r>
        <w:rPr>
          <w:rFonts w:eastAsia="SimSun"/>
          <w:color w:val="008000"/>
          <w:sz w:val="28"/>
          <w:szCs w:val="28"/>
          <w:lang w:val="en-US"/>
        </w:rPr>
        <w:t>найдено</w:t>
      </w:r>
      <w:proofErr w:type="spellEnd"/>
      <w:r>
        <w:rPr>
          <w:rFonts w:eastAsia="SimSun"/>
          <w:color w:val="008000"/>
          <w:sz w:val="28"/>
          <w:szCs w:val="28"/>
          <w:lang w:val="en-US"/>
        </w:rPr>
        <w:t xml:space="preserve"> </w:t>
      </w:r>
      <w:proofErr w:type="spellStart"/>
      <w:r>
        <w:rPr>
          <w:rFonts w:eastAsia="SimSun"/>
          <w:color w:val="008000"/>
          <w:sz w:val="28"/>
          <w:szCs w:val="28"/>
          <w:lang w:val="en-US"/>
        </w:rPr>
        <w:t>правило</w:t>
      </w:r>
      <w:proofErr w:type="spellEnd"/>
      <w:r>
        <w:rPr>
          <w:rFonts w:eastAsia="SimSun"/>
          <w:color w:val="008000"/>
          <w:sz w:val="28"/>
          <w:szCs w:val="28"/>
          <w:lang w:val="en-US"/>
        </w:rPr>
        <w:t xml:space="preserve"> в </w:t>
      </w:r>
      <w:proofErr w:type="spellStart"/>
      <w:r>
        <w:rPr>
          <w:rFonts w:eastAsia="SimSun"/>
          <w:color w:val="008000"/>
          <w:sz w:val="28"/>
          <w:szCs w:val="28"/>
          <w:lang w:val="en-US"/>
        </w:rPr>
        <w:t>ArrayList</w:t>
      </w:r>
      <w:proofErr w:type="spellEnd"/>
      <w:r>
        <w:rPr>
          <w:rFonts w:eastAsia="SimSun"/>
          <w:color w:val="008000"/>
          <w:sz w:val="28"/>
          <w:szCs w:val="28"/>
          <w:lang w:val="en-US"/>
        </w:rPr>
        <w:t xml:space="preserve"> </w:t>
      </w:r>
    </w:p>
    <w:p w:rsidR="00863EE0" w:rsidRDefault="00863EE0" w:rsidP="00863EE0">
      <w:pPr>
        <w:autoSpaceDE w:val="0"/>
        <w:rPr>
          <w:rFonts w:eastAsia="SimSun"/>
          <w:bCs/>
          <w:sz w:val="28"/>
          <w:szCs w:val="28"/>
          <w:lang w:val="en-US"/>
        </w:rPr>
      </w:pPr>
      <w:r>
        <w:rPr>
          <w:rFonts w:eastAsia="SimSun"/>
          <w:bCs/>
          <w:sz w:val="28"/>
          <w:szCs w:val="28"/>
          <w:lang w:val="en-US"/>
        </w:rPr>
        <w:t xml:space="preserve">              </w:t>
      </w:r>
      <w:proofErr w:type="gramStart"/>
      <w:r>
        <w:rPr>
          <w:rFonts w:eastAsia="SimSun"/>
          <w:color w:val="0000FF"/>
          <w:sz w:val="28"/>
          <w:szCs w:val="28"/>
          <w:lang w:val="en-US"/>
        </w:rPr>
        <w:t>if</w:t>
      </w:r>
      <w:proofErr w:type="gramEnd"/>
      <w:r>
        <w:rPr>
          <w:rFonts w:eastAsia="SimSun"/>
          <w:bCs/>
          <w:sz w:val="28"/>
          <w:szCs w:val="28"/>
          <w:lang w:val="en-US"/>
        </w:rPr>
        <w:t xml:space="preserve"> (</w:t>
      </w:r>
      <w:proofErr w:type="spellStart"/>
      <w:r>
        <w:rPr>
          <w:rFonts w:eastAsia="SimSun"/>
          <w:bCs/>
          <w:sz w:val="28"/>
          <w:szCs w:val="28"/>
          <w:lang w:val="en-US"/>
        </w:rPr>
        <w:t>d.leftNoTerm</w:t>
      </w:r>
      <w:proofErr w:type="spellEnd"/>
      <w:r>
        <w:rPr>
          <w:rFonts w:eastAsia="SimSun"/>
          <w:bCs/>
          <w:sz w:val="28"/>
          <w:szCs w:val="28"/>
          <w:lang w:val="en-US"/>
        </w:rPr>
        <w:t xml:space="preserve"> == </w:t>
      </w:r>
      <w:proofErr w:type="spellStart"/>
      <w:r>
        <w:rPr>
          <w:rFonts w:eastAsia="SimSun"/>
          <w:bCs/>
          <w:sz w:val="28"/>
          <w:szCs w:val="28"/>
          <w:lang w:val="en-US"/>
        </w:rPr>
        <w:t>leftNoTerm</w:t>
      </w:r>
      <w:proofErr w:type="spellEnd"/>
      <w:r>
        <w:rPr>
          <w:rFonts w:eastAsia="SimSun"/>
          <w:bCs/>
          <w:sz w:val="28"/>
          <w:szCs w:val="28"/>
          <w:lang w:val="en-US"/>
        </w:rPr>
        <w:t xml:space="preserve"> &amp;&amp; </w:t>
      </w:r>
      <w:proofErr w:type="spellStart"/>
      <w:r>
        <w:rPr>
          <w:rFonts w:eastAsia="SimSun"/>
          <w:bCs/>
          <w:sz w:val="28"/>
          <w:szCs w:val="28"/>
          <w:lang w:val="en-US"/>
        </w:rPr>
        <w:t>d.leftTerm</w:t>
      </w:r>
      <w:proofErr w:type="spellEnd"/>
      <w:r>
        <w:rPr>
          <w:rFonts w:eastAsia="SimSun"/>
          <w:bCs/>
          <w:sz w:val="28"/>
          <w:szCs w:val="28"/>
          <w:lang w:val="en-US"/>
        </w:rPr>
        <w:t xml:space="preserve"> == </w:t>
      </w:r>
      <w:proofErr w:type="spellStart"/>
      <w:r>
        <w:rPr>
          <w:rFonts w:eastAsia="SimSun"/>
          <w:bCs/>
          <w:sz w:val="28"/>
          <w:szCs w:val="28"/>
          <w:lang w:val="en-US"/>
        </w:rPr>
        <w:t>leftTerm</w:t>
      </w:r>
      <w:proofErr w:type="spellEnd"/>
      <w:r>
        <w:rPr>
          <w:rFonts w:eastAsia="SimSun"/>
          <w:bCs/>
          <w:sz w:val="28"/>
          <w:szCs w:val="28"/>
          <w:lang w:val="en-US"/>
        </w:rPr>
        <w:t xml:space="preserve">) </w:t>
      </w:r>
    </w:p>
    <w:p w:rsidR="00863EE0" w:rsidRDefault="00863EE0" w:rsidP="00863EE0">
      <w:pPr>
        <w:autoSpaceDE w:val="0"/>
        <w:rPr>
          <w:rFonts w:eastAsia="SimSun"/>
          <w:bCs/>
          <w:sz w:val="28"/>
          <w:szCs w:val="28"/>
          <w:lang w:val="en-US"/>
        </w:rPr>
      </w:pPr>
      <w:r>
        <w:rPr>
          <w:rFonts w:eastAsia="SimSun"/>
          <w:bCs/>
          <w:sz w:val="28"/>
          <w:szCs w:val="28"/>
          <w:lang w:val="en-US"/>
        </w:rPr>
        <w:t xml:space="preserve">                 </w:t>
      </w:r>
      <w:proofErr w:type="gramStart"/>
      <w:r>
        <w:rPr>
          <w:rFonts w:eastAsia="SimSun"/>
          <w:color w:val="0000FF"/>
          <w:sz w:val="28"/>
          <w:szCs w:val="28"/>
          <w:lang w:val="en-US"/>
        </w:rPr>
        <w:t>return</w:t>
      </w:r>
      <w:proofErr w:type="gramEnd"/>
      <w:r>
        <w:rPr>
          <w:rFonts w:eastAsia="SimSu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eastAsia="SimSun"/>
          <w:bCs/>
          <w:sz w:val="28"/>
          <w:szCs w:val="28"/>
          <w:lang w:val="en-US"/>
        </w:rPr>
        <w:t>d.right</w:t>
      </w:r>
      <w:proofErr w:type="spellEnd"/>
      <w:r>
        <w:rPr>
          <w:rFonts w:eastAsia="SimSun"/>
          <w:bCs/>
          <w:sz w:val="28"/>
          <w:szCs w:val="28"/>
          <w:lang w:val="en-US"/>
        </w:rPr>
        <w:t>;</w:t>
      </w:r>
    </w:p>
    <w:p w:rsidR="00863EE0" w:rsidRDefault="00863EE0" w:rsidP="00863EE0">
      <w:pPr>
        <w:autoSpaceDE w:val="0"/>
        <w:rPr>
          <w:rFonts w:eastAsia="SimSun"/>
          <w:bCs/>
          <w:sz w:val="28"/>
          <w:szCs w:val="28"/>
          <w:lang w:val="en-US"/>
        </w:rPr>
      </w:pPr>
      <w:r>
        <w:rPr>
          <w:rFonts w:eastAsia="SimSun"/>
          <w:bCs/>
          <w:sz w:val="28"/>
          <w:szCs w:val="28"/>
          <w:lang w:val="en-US"/>
        </w:rPr>
        <w:t xml:space="preserve">            }</w:t>
      </w:r>
    </w:p>
    <w:p w:rsidR="00863EE0" w:rsidRDefault="00863EE0" w:rsidP="00863EE0">
      <w:pPr>
        <w:autoSpaceDE w:val="0"/>
        <w:rPr>
          <w:rFonts w:eastAsia="SimSun"/>
          <w:bCs/>
          <w:sz w:val="28"/>
          <w:szCs w:val="28"/>
          <w:lang w:val="en-US"/>
        </w:rPr>
      </w:pPr>
      <w:r>
        <w:rPr>
          <w:rFonts w:eastAsia="SimSun"/>
          <w:bCs/>
          <w:sz w:val="28"/>
          <w:szCs w:val="28"/>
          <w:lang w:val="en-US"/>
        </w:rPr>
        <w:t xml:space="preserve">            </w:t>
      </w:r>
      <w:proofErr w:type="gramStart"/>
      <w:r>
        <w:rPr>
          <w:rFonts w:eastAsia="SimSun"/>
          <w:color w:val="0000FF"/>
          <w:sz w:val="28"/>
          <w:szCs w:val="28"/>
          <w:lang w:val="en-US"/>
        </w:rPr>
        <w:t>return</w:t>
      </w:r>
      <w:proofErr w:type="gramEnd"/>
      <w:r>
        <w:rPr>
          <w:rFonts w:eastAsia="SimSun"/>
          <w:bCs/>
          <w:sz w:val="28"/>
          <w:szCs w:val="28"/>
          <w:lang w:val="en-US"/>
        </w:rPr>
        <w:t xml:space="preserve"> </w:t>
      </w:r>
      <w:r>
        <w:rPr>
          <w:rFonts w:eastAsia="SimSun"/>
          <w:color w:val="0000FF"/>
          <w:sz w:val="28"/>
          <w:szCs w:val="28"/>
          <w:lang w:val="en-US"/>
        </w:rPr>
        <w:t>null</w:t>
      </w:r>
      <w:r>
        <w:rPr>
          <w:rFonts w:eastAsia="SimSun"/>
          <w:bCs/>
          <w:sz w:val="28"/>
          <w:szCs w:val="28"/>
          <w:lang w:val="en-US"/>
        </w:rPr>
        <w:t>;</w:t>
      </w:r>
    </w:p>
    <w:p w:rsidR="00863EE0" w:rsidRDefault="00863EE0" w:rsidP="00863EE0">
      <w:pPr>
        <w:autoSpaceDE w:val="0"/>
        <w:rPr>
          <w:rFonts w:eastAsia="SimSun"/>
          <w:bCs/>
          <w:sz w:val="28"/>
          <w:szCs w:val="28"/>
          <w:lang w:val="en-US"/>
        </w:rPr>
      </w:pPr>
      <w:r>
        <w:rPr>
          <w:rFonts w:eastAsia="SimSun"/>
          <w:bCs/>
          <w:sz w:val="28"/>
          <w:szCs w:val="28"/>
          <w:lang w:val="en-US"/>
        </w:rPr>
        <w:t xml:space="preserve">        }</w:t>
      </w:r>
    </w:p>
    <w:p w:rsidR="00863EE0" w:rsidRDefault="00863EE0" w:rsidP="00863EE0">
      <w:pPr>
        <w:autoSpaceDE w:val="0"/>
        <w:rPr>
          <w:rFonts w:eastAsia="SimSun"/>
          <w:sz w:val="28"/>
          <w:szCs w:val="28"/>
          <w:lang w:val="en-US"/>
        </w:rPr>
      </w:pPr>
    </w:p>
    <w:p w:rsidR="00863EE0" w:rsidRDefault="00863EE0" w:rsidP="00863EE0">
      <w:pPr>
        <w:autoSpaceDE w:val="0"/>
        <w:rPr>
          <w:rFonts w:eastAsia="SimSun"/>
          <w:bCs/>
          <w:sz w:val="28"/>
          <w:szCs w:val="28"/>
          <w:lang w:val="en-US"/>
        </w:rPr>
      </w:pPr>
      <w:r>
        <w:rPr>
          <w:rFonts w:eastAsia="SimSun"/>
          <w:bCs/>
          <w:sz w:val="28"/>
          <w:szCs w:val="28"/>
          <w:lang w:val="en-US"/>
        </w:rPr>
        <w:t xml:space="preserve">       </w:t>
      </w:r>
      <w:proofErr w:type="gramStart"/>
      <w:r>
        <w:rPr>
          <w:rFonts w:eastAsia="SimSun"/>
          <w:color w:val="0000FF"/>
          <w:sz w:val="28"/>
          <w:szCs w:val="28"/>
          <w:lang w:val="en-US"/>
        </w:rPr>
        <w:t>void</w:t>
      </w:r>
      <w:proofErr w:type="gramEnd"/>
      <w:r>
        <w:rPr>
          <w:rFonts w:eastAsia="SimSu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eastAsia="SimSun"/>
          <w:bCs/>
          <w:sz w:val="28"/>
          <w:szCs w:val="28"/>
          <w:lang w:val="en-US"/>
        </w:rPr>
        <w:t>BuildFAll</w:t>
      </w:r>
      <w:proofErr w:type="spellEnd"/>
      <w:r>
        <w:rPr>
          <w:rFonts w:eastAsia="SimSun"/>
          <w:bCs/>
          <w:sz w:val="28"/>
          <w:szCs w:val="28"/>
          <w:lang w:val="en-US"/>
        </w:rPr>
        <w:t>(</w:t>
      </w:r>
      <w:r>
        <w:rPr>
          <w:rFonts w:eastAsia="SimSun"/>
          <w:color w:val="0000FF"/>
          <w:sz w:val="28"/>
          <w:szCs w:val="28"/>
          <w:lang w:val="en-US"/>
        </w:rPr>
        <w:t>string</w:t>
      </w:r>
      <w:r>
        <w:rPr>
          <w:rFonts w:eastAsia="SimSu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eastAsia="SimSun"/>
          <w:bCs/>
          <w:sz w:val="28"/>
          <w:szCs w:val="28"/>
          <w:lang w:val="en-US"/>
        </w:rPr>
        <w:t>leftNoTerm</w:t>
      </w:r>
      <w:proofErr w:type="spellEnd"/>
      <w:r>
        <w:rPr>
          <w:rFonts w:eastAsia="SimSun"/>
          <w:bCs/>
          <w:sz w:val="28"/>
          <w:szCs w:val="28"/>
          <w:lang w:val="en-US"/>
        </w:rPr>
        <w:t xml:space="preserve">, </w:t>
      </w:r>
      <w:proofErr w:type="spellStart"/>
      <w:r>
        <w:rPr>
          <w:rFonts w:eastAsia="SimSun"/>
          <w:color w:val="2B91AF"/>
          <w:sz w:val="28"/>
          <w:szCs w:val="28"/>
          <w:lang w:val="en-US"/>
        </w:rPr>
        <w:t>ArrayList</w:t>
      </w:r>
      <w:proofErr w:type="spellEnd"/>
      <w:r>
        <w:rPr>
          <w:rFonts w:eastAsia="SimSu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eastAsia="SimSun"/>
          <w:bCs/>
          <w:sz w:val="28"/>
          <w:szCs w:val="28"/>
          <w:lang w:val="en-US"/>
        </w:rPr>
        <w:t>qf</w:t>
      </w:r>
      <w:proofErr w:type="spellEnd"/>
      <w:r>
        <w:rPr>
          <w:rFonts w:eastAsia="SimSun"/>
          <w:bCs/>
          <w:sz w:val="28"/>
          <w:szCs w:val="28"/>
          <w:lang w:val="en-US"/>
        </w:rPr>
        <w:t>) {</w:t>
      </w:r>
    </w:p>
    <w:p w:rsidR="00863EE0" w:rsidRPr="006F44FC" w:rsidRDefault="00863EE0" w:rsidP="00863EE0">
      <w:pPr>
        <w:autoSpaceDE w:val="0"/>
        <w:rPr>
          <w:rFonts w:eastAsia="SimSun"/>
          <w:color w:val="008000"/>
          <w:sz w:val="28"/>
          <w:szCs w:val="28"/>
        </w:rPr>
      </w:pPr>
      <w:r>
        <w:rPr>
          <w:rFonts w:eastAsia="SimSun"/>
          <w:bCs/>
          <w:sz w:val="28"/>
          <w:szCs w:val="28"/>
          <w:lang w:val="en-US"/>
        </w:rPr>
        <w:t xml:space="preserve">        </w:t>
      </w:r>
      <w:r>
        <w:rPr>
          <w:rFonts w:eastAsia="SimSun"/>
          <w:color w:val="008000"/>
          <w:sz w:val="28"/>
          <w:szCs w:val="28"/>
        </w:rPr>
        <w:t xml:space="preserve">// если в подмножестве </w:t>
      </w:r>
      <w:proofErr w:type="spellStart"/>
      <w:r>
        <w:rPr>
          <w:rFonts w:eastAsia="SimSun"/>
          <w:color w:val="008000"/>
          <w:sz w:val="28"/>
          <w:szCs w:val="28"/>
          <w:lang w:val="en-US"/>
        </w:rPr>
        <w:t>noTerm</w:t>
      </w:r>
      <w:proofErr w:type="spellEnd"/>
      <w:r>
        <w:rPr>
          <w:rFonts w:eastAsia="SimSun"/>
          <w:color w:val="008000"/>
          <w:sz w:val="28"/>
          <w:szCs w:val="28"/>
        </w:rPr>
        <w:t xml:space="preserve"> есть заключительное состояние </w:t>
      </w:r>
      <w:r>
        <w:rPr>
          <w:rFonts w:eastAsia="SimSun"/>
          <w:color w:val="008000"/>
          <w:sz w:val="28"/>
          <w:szCs w:val="28"/>
          <w:lang w:val="en-US"/>
        </w:rPr>
        <w:t>NDKA</w:t>
      </w:r>
      <w:r>
        <w:rPr>
          <w:rFonts w:eastAsia="SimSun"/>
          <w:color w:val="008000"/>
          <w:sz w:val="28"/>
          <w:szCs w:val="28"/>
        </w:rPr>
        <w:t>.</w:t>
      </w:r>
      <w:r>
        <w:rPr>
          <w:rFonts w:eastAsia="SimSun"/>
          <w:color w:val="008000"/>
          <w:sz w:val="28"/>
          <w:szCs w:val="28"/>
          <w:lang w:val="en-US"/>
        </w:rPr>
        <w:t>f</w:t>
      </w:r>
    </w:p>
    <w:p w:rsidR="00863EE0" w:rsidRDefault="00863EE0" w:rsidP="00863EE0">
      <w:pPr>
        <w:autoSpaceDE w:val="0"/>
        <w:rPr>
          <w:rFonts w:eastAsia="SimSun"/>
          <w:bCs/>
          <w:sz w:val="28"/>
          <w:szCs w:val="28"/>
          <w:lang w:val="en-US"/>
        </w:rPr>
      </w:pPr>
      <w:r>
        <w:rPr>
          <w:rFonts w:eastAsia="SimSun"/>
          <w:bCs/>
          <w:sz w:val="28"/>
          <w:szCs w:val="28"/>
        </w:rPr>
        <w:t xml:space="preserve">           </w:t>
      </w:r>
      <w:proofErr w:type="gramStart"/>
      <w:r>
        <w:rPr>
          <w:rFonts w:eastAsia="SimSun"/>
          <w:color w:val="0000FF"/>
          <w:sz w:val="28"/>
          <w:szCs w:val="28"/>
          <w:lang w:val="en-US"/>
        </w:rPr>
        <w:t>string</w:t>
      </w:r>
      <w:r>
        <w:rPr>
          <w:rFonts w:eastAsia="SimSun"/>
          <w:bCs/>
          <w:sz w:val="28"/>
          <w:szCs w:val="28"/>
          <w:lang w:val="en-US"/>
        </w:rPr>
        <w:t>[</w:t>
      </w:r>
      <w:proofErr w:type="gramEnd"/>
      <w:r>
        <w:rPr>
          <w:rFonts w:eastAsia="SimSun"/>
          <w:bCs/>
          <w:sz w:val="28"/>
          <w:szCs w:val="28"/>
          <w:lang w:val="en-US"/>
        </w:rPr>
        <w:t xml:space="preserve">]  </w:t>
      </w:r>
      <w:proofErr w:type="spellStart"/>
      <w:r>
        <w:rPr>
          <w:rFonts w:eastAsia="SimSun"/>
          <w:bCs/>
          <w:sz w:val="28"/>
          <w:szCs w:val="28"/>
          <w:lang w:val="en-US"/>
        </w:rPr>
        <w:t>noTerm</w:t>
      </w:r>
      <w:proofErr w:type="spellEnd"/>
      <w:r>
        <w:rPr>
          <w:rFonts w:eastAsia="SimSun"/>
          <w:bCs/>
          <w:sz w:val="28"/>
          <w:szCs w:val="28"/>
          <w:lang w:val="en-US"/>
        </w:rPr>
        <w:t xml:space="preserve"> = </w:t>
      </w:r>
      <w:proofErr w:type="spellStart"/>
      <w:r>
        <w:rPr>
          <w:rFonts w:eastAsia="SimSun"/>
          <w:bCs/>
          <w:sz w:val="28"/>
          <w:szCs w:val="28"/>
          <w:lang w:val="en-US"/>
        </w:rPr>
        <w:t>leftNoTerm.Split</w:t>
      </w:r>
      <w:proofErr w:type="spellEnd"/>
      <w:r>
        <w:rPr>
          <w:rFonts w:eastAsia="SimSun"/>
          <w:bCs/>
          <w:sz w:val="28"/>
          <w:szCs w:val="28"/>
          <w:lang w:val="en-US"/>
        </w:rPr>
        <w:t>(</w:t>
      </w:r>
      <w:r>
        <w:rPr>
          <w:rFonts w:eastAsia="SimSun"/>
          <w:color w:val="A31515"/>
          <w:sz w:val="28"/>
          <w:szCs w:val="28"/>
          <w:lang w:val="en-US"/>
        </w:rPr>
        <w:t>','</w:t>
      </w:r>
      <w:r>
        <w:rPr>
          <w:rFonts w:eastAsia="SimSun"/>
          <w:bCs/>
          <w:sz w:val="28"/>
          <w:szCs w:val="28"/>
          <w:lang w:val="en-US"/>
        </w:rPr>
        <w:t>);</w:t>
      </w:r>
    </w:p>
    <w:p w:rsidR="00863EE0" w:rsidRDefault="00863EE0" w:rsidP="00863EE0">
      <w:pPr>
        <w:autoSpaceDE w:val="0"/>
        <w:rPr>
          <w:rFonts w:eastAsia="SimSun"/>
          <w:color w:val="008000"/>
          <w:sz w:val="28"/>
          <w:szCs w:val="28"/>
          <w:lang w:val="en-US"/>
        </w:rPr>
      </w:pPr>
      <w:r>
        <w:rPr>
          <w:rFonts w:eastAsia="SimSun"/>
          <w:bCs/>
          <w:sz w:val="28"/>
          <w:szCs w:val="28"/>
          <w:lang w:val="en-US"/>
        </w:rPr>
        <w:t xml:space="preserve">           </w:t>
      </w:r>
      <w:proofErr w:type="spellStart"/>
      <w:proofErr w:type="gramStart"/>
      <w:r>
        <w:rPr>
          <w:rFonts w:eastAsia="SimSun"/>
          <w:color w:val="0000FF"/>
          <w:sz w:val="28"/>
          <w:szCs w:val="28"/>
          <w:lang w:val="en-US"/>
        </w:rPr>
        <w:t>foreach</w:t>
      </w:r>
      <w:proofErr w:type="spellEnd"/>
      <w:proofErr w:type="gramEnd"/>
      <w:r>
        <w:rPr>
          <w:rFonts w:eastAsia="SimSun"/>
          <w:bCs/>
          <w:sz w:val="28"/>
          <w:szCs w:val="28"/>
          <w:lang w:val="en-US"/>
        </w:rPr>
        <w:t xml:space="preserve"> (</w:t>
      </w:r>
      <w:r>
        <w:rPr>
          <w:rFonts w:eastAsia="SimSun"/>
          <w:color w:val="0000FF"/>
          <w:sz w:val="28"/>
          <w:szCs w:val="28"/>
          <w:lang w:val="en-US"/>
        </w:rPr>
        <w:t>string</w:t>
      </w:r>
      <w:r>
        <w:rPr>
          <w:rFonts w:eastAsia="SimSun"/>
          <w:bCs/>
          <w:sz w:val="28"/>
          <w:szCs w:val="28"/>
          <w:lang w:val="en-US"/>
        </w:rPr>
        <w:t xml:space="preserve"> n </w:t>
      </w:r>
      <w:r>
        <w:rPr>
          <w:rFonts w:eastAsia="SimSun"/>
          <w:color w:val="0000FF"/>
          <w:sz w:val="28"/>
          <w:szCs w:val="28"/>
          <w:lang w:val="en-US"/>
        </w:rPr>
        <w:t>in</w:t>
      </w:r>
      <w:r>
        <w:rPr>
          <w:rFonts w:eastAsia="SimSu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eastAsia="SimSun"/>
          <w:bCs/>
          <w:sz w:val="28"/>
          <w:szCs w:val="28"/>
          <w:lang w:val="en-US"/>
        </w:rPr>
        <w:t>noTerm</w:t>
      </w:r>
      <w:proofErr w:type="spellEnd"/>
      <w:r>
        <w:rPr>
          <w:rFonts w:eastAsia="SimSun"/>
          <w:bCs/>
          <w:sz w:val="28"/>
          <w:szCs w:val="28"/>
          <w:lang w:val="en-US"/>
        </w:rPr>
        <w:t xml:space="preserve">) { </w:t>
      </w:r>
      <w:r>
        <w:rPr>
          <w:rFonts w:eastAsia="SimSun"/>
          <w:color w:val="008000"/>
          <w:sz w:val="28"/>
          <w:szCs w:val="28"/>
          <w:lang w:val="en-US"/>
        </w:rPr>
        <w:t xml:space="preserve">// </w:t>
      </w:r>
      <w:proofErr w:type="spellStart"/>
      <w:r>
        <w:rPr>
          <w:rFonts w:eastAsia="SimSun"/>
          <w:color w:val="008000"/>
          <w:sz w:val="28"/>
          <w:szCs w:val="28"/>
          <w:lang w:val="en-US"/>
        </w:rPr>
        <w:t>ищем</w:t>
      </w:r>
      <w:proofErr w:type="spellEnd"/>
      <w:r>
        <w:rPr>
          <w:rFonts w:eastAsia="SimSun"/>
          <w:color w:val="008000"/>
          <w:sz w:val="28"/>
          <w:szCs w:val="28"/>
          <w:lang w:val="en-US"/>
        </w:rPr>
        <w:t xml:space="preserve"> </w:t>
      </w:r>
      <w:proofErr w:type="spellStart"/>
      <w:r>
        <w:rPr>
          <w:rFonts w:eastAsia="SimSun"/>
          <w:color w:val="008000"/>
          <w:sz w:val="28"/>
          <w:szCs w:val="28"/>
          <w:lang w:val="en-US"/>
        </w:rPr>
        <w:t>правило</w:t>
      </w:r>
      <w:proofErr w:type="spellEnd"/>
    </w:p>
    <w:p w:rsidR="00863EE0" w:rsidRDefault="00863EE0" w:rsidP="00863EE0">
      <w:pPr>
        <w:autoSpaceDE w:val="0"/>
        <w:rPr>
          <w:rFonts w:eastAsia="SimSun"/>
          <w:bCs/>
          <w:sz w:val="28"/>
          <w:szCs w:val="28"/>
          <w:lang w:val="en-US"/>
        </w:rPr>
      </w:pPr>
      <w:r>
        <w:rPr>
          <w:rFonts w:eastAsia="SimSun"/>
          <w:bCs/>
          <w:sz w:val="28"/>
          <w:szCs w:val="28"/>
          <w:lang w:val="en-US"/>
        </w:rPr>
        <w:t xml:space="preserve">               </w:t>
      </w:r>
      <w:proofErr w:type="spellStart"/>
      <w:proofErr w:type="gramStart"/>
      <w:r>
        <w:rPr>
          <w:rFonts w:eastAsia="SimSun"/>
          <w:color w:val="0000FF"/>
          <w:sz w:val="28"/>
          <w:szCs w:val="28"/>
          <w:lang w:val="en-US"/>
        </w:rPr>
        <w:t>foreach</w:t>
      </w:r>
      <w:proofErr w:type="spellEnd"/>
      <w:proofErr w:type="gramEnd"/>
      <w:r>
        <w:rPr>
          <w:rFonts w:eastAsia="SimSun"/>
          <w:bCs/>
          <w:sz w:val="28"/>
          <w:szCs w:val="28"/>
          <w:lang w:val="en-US"/>
        </w:rPr>
        <w:t xml:space="preserve"> (</w:t>
      </w:r>
      <w:r>
        <w:rPr>
          <w:rFonts w:eastAsia="SimSun"/>
          <w:color w:val="0000FF"/>
          <w:sz w:val="28"/>
          <w:szCs w:val="28"/>
          <w:lang w:val="en-US"/>
        </w:rPr>
        <w:t>string</w:t>
      </w:r>
      <w:r>
        <w:rPr>
          <w:rFonts w:eastAsia="SimSun"/>
          <w:bCs/>
          <w:sz w:val="28"/>
          <w:szCs w:val="28"/>
          <w:lang w:val="en-US"/>
        </w:rPr>
        <w:t xml:space="preserve"> f </w:t>
      </w:r>
      <w:r>
        <w:rPr>
          <w:rFonts w:eastAsia="SimSun"/>
          <w:color w:val="0000FF"/>
          <w:sz w:val="28"/>
          <w:szCs w:val="28"/>
          <w:lang w:val="en-US"/>
        </w:rPr>
        <w:t>in</w:t>
      </w:r>
      <w:r>
        <w:rPr>
          <w:rFonts w:eastAsia="SimSu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eastAsia="SimSun"/>
          <w:bCs/>
          <w:sz w:val="28"/>
          <w:szCs w:val="28"/>
          <w:lang w:val="en-US"/>
        </w:rPr>
        <w:t>qf</w:t>
      </w:r>
      <w:proofErr w:type="spellEnd"/>
      <w:r>
        <w:rPr>
          <w:rFonts w:eastAsia="SimSun"/>
          <w:bCs/>
          <w:sz w:val="28"/>
          <w:szCs w:val="28"/>
          <w:lang w:val="en-US"/>
        </w:rPr>
        <w:t>) {</w:t>
      </w:r>
    </w:p>
    <w:p w:rsidR="00863EE0" w:rsidRDefault="00863EE0" w:rsidP="00863EE0">
      <w:pPr>
        <w:autoSpaceDE w:val="0"/>
        <w:rPr>
          <w:rFonts w:eastAsia="SimSun"/>
          <w:bCs/>
          <w:sz w:val="28"/>
          <w:szCs w:val="28"/>
          <w:lang w:val="en-US"/>
        </w:rPr>
      </w:pPr>
      <w:r>
        <w:rPr>
          <w:rFonts w:eastAsia="SimSun"/>
          <w:bCs/>
          <w:sz w:val="28"/>
          <w:szCs w:val="28"/>
          <w:lang w:val="en-US"/>
        </w:rPr>
        <w:t xml:space="preserve">                   </w:t>
      </w:r>
      <w:proofErr w:type="gramStart"/>
      <w:r>
        <w:rPr>
          <w:rFonts w:eastAsia="SimSun"/>
          <w:color w:val="0000FF"/>
          <w:sz w:val="28"/>
          <w:szCs w:val="28"/>
          <w:lang w:val="en-US"/>
        </w:rPr>
        <w:t>if</w:t>
      </w:r>
      <w:proofErr w:type="gramEnd"/>
      <w:r>
        <w:rPr>
          <w:rFonts w:eastAsia="SimSun"/>
          <w:bCs/>
          <w:sz w:val="28"/>
          <w:szCs w:val="28"/>
          <w:lang w:val="en-US"/>
        </w:rPr>
        <w:t xml:space="preserve"> (n == f) {</w:t>
      </w:r>
    </w:p>
    <w:p w:rsidR="00863EE0" w:rsidRDefault="00863EE0" w:rsidP="00863EE0">
      <w:pPr>
        <w:autoSpaceDE w:val="0"/>
        <w:rPr>
          <w:rFonts w:eastAsia="SimSun"/>
          <w:bCs/>
          <w:sz w:val="28"/>
          <w:szCs w:val="28"/>
          <w:lang w:val="en-US"/>
        </w:rPr>
      </w:pPr>
      <w:r>
        <w:rPr>
          <w:rFonts w:eastAsia="SimSun"/>
          <w:bCs/>
          <w:sz w:val="28"/>
          <w:szCs w:val="28"/>
          <w:lang w:val="en-US"/>
        </w:rPr>
        <w:t xml:space="preserve">                       </w:t>
      </w:r>
      <w:proofErr w:type="spellStart"/>
      <w:proofErr w:type="gramStart"/>
      <w:r>
        <w:rPr>
          <w:rFonts w:eastAsia="SimSun"/>
          <w:bCs/>
          <w:sz w:val="28"/>
          <w:szCs w:val="28"/>
          <w:lang w:val="en-US"/>
        </w:rPr>
        <w:t>FAll.Add</w:t>
      </w:r>
      <w:proofErr w:type="spellEnd"/>
      <w:r>
        <w:rPr>
          <w:rFonts w:eastAsia="SimSun"/>
          <w:bCs/>
          <w:sz w:val="28"/>
          <w:szCs w:val="28"/>
          <w:lang w:val="en-US"/>
        </w:rPr>
        <w:t>(</w:t>
      </w:r>
      <w:proofErr w:type="spellStart"/>
      <w:proofErr w:type="gramEnd"/>
      <w:r>
        <w:rPr>
          <w:rFonts w:eastAsia="SimSun"/>
          <w:bCs/>
          <w:sz w:val="28"/>
          <w:szCs w:val="28"/>
          <w:lang w:val="en-US"/>
        </w:rPr>
        <w:t>leftNoTerm</w:t>
      </w:r>
      <w:proofErr w:type="spellEnd"/>
      <w:r>
        <w:rPr>
          <w:rFonts w:eastAsia="SimSun"/>
          <w:bCs/>
          <w:sz w:val="28"/>
          <w:szCs w:val="28"/>
          <w:lang w:val="en-US"/>
        </w:rPr>
        <w:t>);</w:t>
      </w:r>
    </w:p>
    <w:p w:rsidR="00863EE0" w:rsidRDefault="00863EE0" w:rsidP="00863EE0">
      <w:pPr>
        <w:autoSpaceDE w:val="0"/>
        <w:rPr>
          <w:rFonts w:eastAsia="SimSun"/>
          <w:color w:val="008000"/>
          <w:sz w:val="28"/>
          <w:szCs w:val="28"/>
          <w:lang w:val="en-US"/>
        </w:rPr>
      </w:pPr>
      <w:r>
        <w:rPr>
          <w:rFonts w:eastAsia="SimSun"/>
          <w:bCs/>
          <w:sz w:val="28"/>
          <w:szCs w:val="28"/>
          <w:lang w:val="en-US"/>
        </w:rPr>
        <w:t xml:space="preserve"> </w:t>
      </w:r>
      <w:r>
        <w:rPr>
          <w:rFonts w:eastAsia="SimSun"/>
          <w:color w:val="008000"/>
          <w:sz w:val="28"/>
          <w:szCs w:val="28"/>
          <w:lang w:val="en-US"/>
        </w:rPr>
        <w:t xml:space="preserve">// </w:t>
      </w:r>
      <w:proofErr w:type="spellStart"/>
      <w:proofErr w:type="gramStart"/>
      <w:r>
        <w:rPr>
          <w:rFonts w:eastAsia="SimSun"/>
          <w:color w:val="008000"/>
          <w:sz w:val="28"/>
          <w:szCs w:val="28"/>
          <w:lang w:val="en-US"/>
        </w:rPr>
        <w:t>System.Console.WriteLine</w:t>
      </w:r>
      <w:proofErr w:type="spellEnd"/>
      <w:r>
        <w:rPr>
          <w:rFonts w:eastAsia="SimSun"/>
          <w:color w:val="008000"/>
          <w:sz w:val="28"/>
          <w:szCs w:val="28"/>
          <w:lang w:val="en-US"/>
        </w:rPr>
        <w:t>(</w:t>
      </w:r>
      <w:proofErr w:type="gramEnd"/>
      <w:r>
        <w:rPr>
          <w:rFonts w:eastAsia="SimSun"/>
          <w:color w:val="008000"/>
          <w:sz w:val="28"/>
          <w:szCs w:val="28"/>
          <w:lang w:val="en-US"/>
        </w:rPr>
        <w:t xml:space="preserve">"  </w:t>
      </w:r>
      <w:proofErr w:type="spellStart"/>
      <w:r>
        <w:rPr>
          <w:rFonts w:eastAsia="SimSun"/>
          <w:color w:val="008000"/>
          <w:sz w:val="28"/>
          <w:szCs w:val="28"/>
          <w:lang w:val="en-US"/>
        </w:rPr>
        <w:t>FAll.Add</w:t>
      </w:r>
      <w:proofErr w:type="spellEnd"/>
      <w:r>
        <w:rPr>
          <w:rFonts w:eastAsia="SimSun"/>
          <w:color w:val="008000"/>
          <w:sz w:val="28"/>
          <w:szCs w:val="28"/>
          <w:lang w:val="en-US"/>
        </w:rPr>
        <w:t xml:space="preserve"> =      " + </w:t>
      </w:r>
      <w:proofErr w:type="spellStart"/>
      <w:r>
        <w:rPr>
          <w:rFonts w:eastAsia="SimSun"/>
          <w:color w:val="008000"/>
          <w:sz w:val="28"/>
          <w:szCs w:val="28"/>
          <w:lang w:val="en-US"/>
        </w:rPr>
        <w:t>leftNoTerm</w:t>
      </w:r>
      <w:proofErr w:type="spellEnd"/>
      <w:r>
        <w:rPr>
          <w:rFonts w:eastAsia="SimSun"/>
          <w:color w:val="008000"/>
          <w:sz w:val="28"/>
          <w:szCs w:val="28"/>
          <w:lang w:val="en-US"/>
        </w:rPr>
        <w:t>);</w:t>
      </w:r>
    </w:p>
    <w:p w:rsidR="00863EE0" w:rsidRDefault="00863EE0" w:rsidP="00863EE0">
      <w:pPr>
        <w:autoSpaceDE w:val="0"/>
        <w:rPr>
          <w:rFonts w:eastAsia="SimSun"/>
          <w:bCs/>
          <w:sz w:val="28"/>
          <w:szCs w:val="28"/>
          <w:lang w:val="en-US"/>
        </w:rPr>
      </w:pPr>
      <w:r>
        <w:rPr>
          <w:rFonts w:eastAsia="SimSun"/>
          <w:bCs/>
          <w:sz w:val="28"/>
          <w:szCs w:val="28"/>
          <w:lang w:val="en-US"/>
        </w:rPr>
        <w:t xml:space="preserve">                       </w:t>
      </w:r>
      <w:proofErr w:type="gramStart"/>
      <w:r>
        <w:rPr>
          <w:rFonts w:eastAsia="SimSun"/>
          <w:color w:val="0000FF"/>
          <w:sz w:val="28"/>
          <w:szCs w:val="28"/>
          <w:lang w:val="en-US"/>
        </w:rPr>
        <w:t>return</w:t>
      </w:r>
      <w:proofErr w:type="gramEnd"/>
      <w:r>
        <w:rPr>
          <w:rFonts w:eastAsia="SimSun"/>
          <w:bCs/>
          <w:sz w:val="28"/>
          <w:szCs w:val="28"/>
          <w:lang w:val="en-US"/>
        </w:rPr>
        <w:t xml:space="preserve">; </w:t>
      </w:r>
    </w:p>
    <w:p w:rsidR="00863EE0" w:rsidRDefault="00863EE0" w:rsidP="00863EE0">
      <w:pPr>
        <w:autoSpaceDE w:val="0"/>
        <w:rPr>
          <w:rFonts w:eastAsia="SimSun"/>
          <w:bCs/>
          <w:sz w:val="28"/>
          <w:szCs w:val="28"/>
          <w:lang w:val="en-US"/>
        </w:rPr>
      </w:pPr>
      <w:r>
        <w:rPr>
          <w:rFonts w:eastAsia="SimSun"/>
          <w:bCs/>
          <w:sz w:val="28"/>
          <w:szCs w:val="28"/>
          <w:lang w:val="en-US"/>
        </w:rPr>
        <w:t xml:space="preserve">                   }</w:t>
      </w:r>
    </w:p>
    <w:p w:rsidR="00863EE0" w:rsidRDefault="00863EE0" w:rsidP="00863EE0">
      <w:pPr>
        <w:autoSpaceDE w:val="0"/>
        <w:rPr>
          <w:rFonts w:eastAsia="SimSun"/>
          <w:bCs/>
          <w:sz w:val="28"/>
          <w:szCs w:val="28"/>
          <w:lang w:val="en-US"/>
        </w:rPr>
      </w:pPr>
      <w:r>
        <w:rPr>
          <w:rFonts w:eastAsia="SimSun"/>
          <w:bCs/>
          <w:sz w:val="28"/>
          <w:szCs w:val="28"/>
          <w:lang w:val="en-US"/>
        </w:rPr>
        <w:t xml:space="preserve">               }</w:t>
      </w:r>
    </w:p>
    <w:p w:rsidR="00863EE0" w:rsidRDefault="00863EE0" w:rsidP="00863EE0">
      <w:pPr>
        <w:autoSpaceDE w:val="0"/>
        <w:rPr>
          <w:rFonts w:eastAsia="SimSun"/>
          <w:bCs/>
          <w:sz w:val="28"/>
          <w:szCs w:val="28"/>
          <w:lang w:val="en-US"/>
        </w:rPr>
      </w:pPr>
      <w:r>
        <w:rPr>
          <w:rFonts w:eastAsia="SimSun"/>
          <w:bCs/>
          <w:sz w:val="28"/>
          <w:szCs w:val="28"/>
          <w:lang w:val="en-US"/>
        </w:rPr>
        <w:t xml:space="preserve">           }</w:t>
      </w:r>
    </w:p>
    <w:p w:rsidR="00863EE0" w:rsidRDefault="00863EE0" w:rsidP="00863EE0">
      <w:pPr>
        <w:autoSpaceDE w:val="0"/>
        <w:rPr>
          <w:rFonts w:eastAsia="SimSun"/>
          <w:color w:val="008000"/>
          <w:sz w:val="28"/>
          <w:szCs w:val="28"/>
          <w:lang w:val="en-US"/>
        </w:rPr>
      </w:pPr>
      <w:r>
        <w:rPr>
          <w:rFonts w:eastAsia="SimSun"/>
          <w:bCs/>
          <w:sz w:val="28"/>
          <w:szCs w:val="28"/>
          <w:lang w:val="en-US"/>
        </w:rPr>
        <w:t xml:space="preserve">       } </w:t>
      </w:r>
      <w:r>
        <w:rPr>
          <w:rFonts w:eastAsia="SimSun"/>
          <w:color w:val="008000"/>
          <w:sz w:val="28"/>
          <w:szCs w:val="28"/>
          <w:lang w:val="en-US"/>
        </w:rPr>
        <w:t xml:space="preserve">// end </w:t>
      </w:r>
      <w:proofErr w:type="spellStart"/>
      <w:r>
        <w:rPr>
          <w:rFonts w:eastAsia="SimSun"/>
          <w:color w:val="008000"/>
          <w:sz w:val="28"/>
          <w:szCs w:val="28"/>
          <w:lang w:val="en-US"/>
        </w:rPr>
        <w:t>BuildFAll</w:t>
      </w:r>
      <w:proofErr w:type="spellEnd"/>
    </w:p>
    <w:p w:rsidR="00863EE0" w:rsidRDefault="00863EE0" w:rsidP="00863EE0">
      <w:pPr>
        <w:autoSpaceDE w:val="0"/>
        <w:rPr>
          <w:rFonts w:eastAsia="SimSun"/>
          <w:color w:val="008000"/>
          <w:sz w:val="28"/>
          <w:szCs w:val="28"/>
          <w:lang w:val="en-US"/>
        </w:rPr>
      </w:pPr>
    </w:p>
    <w:p w:rsidR="00863EE0" w:rsidRDefault="00863EE0" w:rsidP="00863EE0">
      <w:pPr>
        <w:autoSpaceDE w:val="0"/>
        <w:rPr>
          <w:rFonts w:eastAsia="SimSun"/>
          <w:bCs/>
          <w:sz w:val="28"/>
          <w:szCs w:val="28"/>
          <w:lang w:val="en-US"/>
        </w:rPr>
      </w:pPr>
      <w:r>
        <w:rPr>
          <w:rFonts w:eastAsia="SimSun"/>
          <w:bCs/>
          <w:sz w:val="28"/>
          <w:szCs w:val="28"/>
          <w:lang w:val="en-US"/>
        </w:rPr>
        <w:t xml:space="preserve">        </w:t>
      </w:r>
      <w:proofErr w:type="gramStart"/>
      <w:r>
        <w:rPr>
          <w:rFonts w:eastAsia="SimSun"/>
          <w:color w:val="0000FF"/>
          <w:sz w:val="28"/>
          <w:szCs w:val="28"/>
          <w:lang w:val="en-US"/>
        </w:rPr>
        <w:t>void</w:t>
      </w:r>
      <w:proofErr w:type="gramEnd"/>
      <w:r>
        <w:rPr>
          <w:rFonts w:eastAsia="SimSun"/>
          <w:bCs/>
          <w:sz w:val="28"/>
          <w:szCs w:val="28"/>
          <w:lang w:val="en-US"/>
        </w:rPr>
        <w:t xml:space="preserve"> Reachability(</w:t>
      </w:r>
      <w:r>
        <w:rPr>
          <w:rFonts w:eastAsia="SimSun"/>
          <w:color w:val="0000FF"/>
          <w:sz w:val="28"/>
          <w:szCs w:val="28"/>
          <w:lang w:val="en-US"/>
        </w:rPr>
        <w:t>string</w:t>
      </w:r>
      <w:r>
        <w:rPr>
          <w:rFonts w:eastAsia="SimSun"/>
          <w:bCs/>
          <w:sz w:val="28"/>
          <w:szCs w:val="28"/>
          <w:lang w:val="en-US"/>
        </w:rPr>
        <w:t xml:space="preserve"> q) {</w:t>
      </w:r>
    </w:p>
    <w:p w:rsidR="00863EE0" w:rsidRPr="00D65B56" w:rsidRDefault="00863EE0" w:rsidP="00863EE0">
      <w:pPr>
        <w:autoSpaceDE w:val="0"/>
        <w:rPr>
          <w:rFonts w:eastAsia="SimSun"/>
          <w:color w:val="008000"/>
          <w:sz w:val="28"/>
          <w:szCs w:val="28"/>
          <w:lang w:val="en-US"/>
        </w:rPr>
      </w:pPr>
      <w:r>
        <w:rPr>
          <w:rFonts w:eastAsia="SimSun"/>
          <w:bCs/>
          <w:sz w:val="28"/>
          <w:szCs w:val="28"/>
          <w:lang w:val="en-US"/>
        </w:rPr>
        <w:t xml:space="preserve">        </w:t>
      </w:r>
      <w:r w:rsidRPr="00D65B56">
        <w:rPr>
          <w:rFonts w:eastAsia="SimSun"/>
          <w:color w:val="008000"/>
          <w:sz w:val="28"/>
          <w:szCs w:val="28"/>
          <w:lang w:val="en-US"/>
        </w:rPr>
        <w:t xml:space="preserve">// 1. </w:t>
      </w:r>
      <w:r>
        <w:rPr>
          <w:rFonts w:eastAsia="SimSun"/>
          <w:color w:val="008000"/>
          <w:sz w:val="28"/>
          <w:szCs w:val="28"/>
        </w:rPr>
        <w:t>Берем</w:t>
      </w:r>
      <w:r w:rsidRPr="00D65B56">
        <w:rPr>
          <w:rFonts w:eastAsia="SimSun"/>
          <w:color w:val="008000"/>
          <w:sz w:val="28"/>
          <w:szCs w:val="28"/>
          <w:lang w:val="en-US"/>
        </w:rPr>
        <w:t xml:space="preserve"> </w:t>
      </w:r>
      <w:r>
        <w:rPr>
          <w:rFonts w:eastAsia="SimSun"/>
          <w:color w:val="008000"/>
          <w:sz w:val="28"/>
          <w:szCs w:val="28"/>
        </w:rPr>
        <w:t>состояние</w:t>
      </w:r>
      <w:r w:rsidRPr="00D65B56">
        <w:rPr>
          <w:rFonts w:eastAsia="SimSun"/>
          <w:color w:val="008000"/>
          <w:sz w:val="28"/>
          <w:szCs w:val="28"/>
          <w:lang w:val="en-US"/>
        </w:rPr>
        <w:t xml:space="preserve"> </w:t>
      </w:r>
      <w:r>
        <w:rPr>
          <w:rFonts w:eastAsia="SimSun"/>
          <w:color w:val="008000"/>
          <w:sz w:val="28"/>
          <w:szCs w:val="28"/>
        </w:rPr>
        <w:t>по</w:t>
      </w:r>
      <w:r w:rsidRPr="00D65B56">
        <w:rPr>
          <w:rFonts w:eastAsia="SimSun"/>
          <w:color w:val="008000"/>
          <w:sz w:val="28"/>
          <w:szCs w:val="28"/>
          <w:lang w:val="en-US"/>
        </w:rPr>
        <w:t xml:space="preserve"> </w:t>
      </w:r>
      <w:r>
        <w:rPr>
          <w:rFonts w:eastAsia="SimSun"/>
          <w:color w:val="008000"/>
          <w:sz w:val="28"/>
          <w:szCs w:val="28"/>
        </w:rPr>
        <w:t>правилу</w:t>
      </w:r>
      <w:r w:rsidRPr="00D65B56">
        <w:rPr>
          <w:rFonts w:eastAsia="SimSun"/>
          <w:color w:val="008000"/>
          <w:sz w:val="28"/>
          <w:szCs w:val="28"/>
          <w:lang w:val="en-US"/>
        </w:rPr>
        <w:t xml:space="preserve"> </w:t>
      </w:r>
      <w:r>
        <w:rPr>
          <w:rFonts w:eastAsia="SimSun"/>
          <w:color w:val="008000"/>
          <w:sz w:val="28"/>
          <w:szCs w:val="28"/>
        </w:rPr>
        <w:t>дельта</w:t>
      </w:r>
      <w:r w:rsidRPr="00D65B56">
        <w:rPr>
          <w:rFonts w:eastAsia="SimSun"/>
          <w:color w:val="008000"/>
          <w:sz w:val="28"/>
          <w:szCs w:val="28"/>
          <w:lang w:val="en-US"/>
        </w:rPr>
        <w:t xml:space="preserve"> </w:t>
      </w:r>
      <w:r>
        <w:rPr>
          <w:rFonts w:eastAsia="SimSun"/>
          <w:color w:val="008000"/>
          <w:sz w:val="28"/>
          <w:szCs w:val="28"/>
        </w:rPr>
        <w:t>и</w:t>
      </w:r>
      <w:r w:rsidRPr="00D65B56">
        <w:rPr>
          <w:rFonts w:eastAsia="SimSun"/>
          <w:color w:val="008000"/>
          <w:sz w:val="28"/>
          <w:szCs w:val="28"/>
          <w:lang w:val="en-US"/>
        </w:rPr>
        <w:t xml:space="preserve"> </w:t>
      </w:r>
      <w:r>
        <w:rPr>
          <w:rFonts w:eastAsia="SimSun"/>
          <w:color w:val="008000"/>
          <w:sz w:val="28"/>
          <w:szCs w:val="28"/>
        </w:rPr>
        <w:t>определяем</w:t>
      </w:r>
      <w:r w:rsidRPr="00D65B56">
        <w:rPr>
          <w:rFonts w:eastAsia="SimSun"/>
          <w:color w:val="008000"/>
          <w:sz w:val="28"/>
          <w:szCs w:val="28"/>
          <w:lang w:val="en-US"/>
        </w:rPr>
        <w:t xml:space="preserve"> </w:t>
      </w:r>
      <w:r>
        <w:rPr>
          <w:rFonts w:eastAsia="SimSun"/>
          <w:color w:val="008000"/>
          <w:sz w:val="28"/>
          <w:szCs w:val="28"/>
        </w:rPr>
        <w:t>следующее</w:t>
      </w:r>
      <w:r w:rsidRPr="00D65B56">
        <w:rPr>
          <w:rFonts w:eastAsia="SimSun"/>
          <w:color w:val="008000"/>
          <w:sz w:val="28"/>
          <w:szCs w:val="28"/>
          <w:lang w:val="en-US"/>
        </w:rPr>
        <w:t xml:space="preserve"> </w:t>
      </w:r>
      <w:r>
        <w:rPr>
          <w:rFonts w:eastAsia="SimSun"/>
          <w:color w:val="008000"/>
          <w:sz w:val="28"/>
          <w:szCs w:val="28"/>
        </w:rPr>
        <w:t>дельта</w:t>
      </w:r>
    </w:p>
    <w:p w:rsidR="00863EE0" w:rsidRDefault="00863EE0" w:rsidP="00863EE0">
      <w:pPr>
        <w:autoSpaceDE w:val="0"/>
        <w:rPr>
          <w:rFonts w:eastAsia="SimSun"/>
          <w:bCs/>
          <w:sz w:val="28"/>
          <w:szCs w:val="28"/>
          <w:lang w:val="en-US"/>
        </w:rPr>
      </w:pPr>
      <w:r w:rsidRPr="00D65B56">
        <w:rPr>
          <w:rFonts w:eastAsia="SimSun"/>
          <w:bCs/>
          <w:sz w:val="28"/>
          <w:szCs w:val="28"/>
          <w:lang w:val="en-US"/>
        </w:rPr>
        <w:t xml:space="preserve">            </w:t>
      </w:r>
      <w:proofErr w:type="gramStart"/>
      <w:r>
        <w:rPr>
          <w:rFonts w:eastAsia="SimSun"/>
          <w:color w:val="0000FF"/>
          <w:sz w:val="28"/>
          <w:szCs w:val="28"/>
          <w:lang w:val="en-US"/>
        </w:rPr>
        <w:t>string</w:t>
      </w:r>
      <w:proofErr w:type="gramEnd"/>
      <w:r>
        <w:rPr>
          <w:rFonts w:eastAsia="SimSun"/>
          <w:bCs/>
          <w:sz w:val="28"/>
          <w:szCs w:val="28"/>
          <w:lang w:val="en-US"/>
        </w:rPr>
        <w:t xml:space="preserve"> right = </w:t>
      </w:r>
      <w:r>
        <w:rPr>
          <w:rFonts w:eastAsia="SimSun"/>
          <w:color w:val="0000FF"/>
          <w:sz w:val="28"/>
          <w:szCs w:val="28"/>
          <w:lang w:val="en-US"/>
        </w:rPr>
        <w:t>null</w:t>
      </w:r>
      <w:r>
        <w:rPr>
          <w:rFonts w:eastAsia="SimSun"/>
          <w:bCs/>
          <w:sz w:val="28"/>
          <w:szCs w:val="28"/>
          <w:lang w:val="en-US"/>
        </w:rPr>
        <w:t>;</w:t>
      </w:r>
    </w:p>
    <w:p w:rsidR="00863EE0" w:rsidRDefault="00863EE0" w:rsidP="00863EE0">
      <w:pPr>
        <w:autoSpaceDE w:val="0"/>
        <w:rPr>
          <w:rFonts w:eastAsia="SimSun"/>
          <w:bCs/>
          <w:sz w:val="28"/>
          <w:szCs w:val="28"/>
          <w:lang w:val="en-US"/>
        </w:rPr>
      </w:pPr>
      <w:r>
        <w:rPr>
          <w:rFonts w:eastAsia="SimSu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>
        <w:rPr>
          <w:rFonts w:eastAsia="SimSun"/>
          <w:color w:val="0000FF"/>
          <w:sz w:val="28"/>
          <w:szCs w:val="28"/>
          <w:lang w:val="en-US"/>
        </w:rPr>
        <w:t>foreach</w:t>
      </w:r>
      <w:proofErr w:type="spellEnd"/>
      <w:proofErr w:type="gramEnd"/>
      <w:r>
        <w:rPr>
          <w:rFonts w:eastAsia="SimSun"/>
          <w:bCs/>
          <w:sz w:val="28"/>
          <w:szCs w:val="28"/>
          <w:lang w:val="en-US"/>
        </w:rPr>
        <w:t xml:space="preserve"> (</w:t>
      </w:r>
      <w:r>
        <w:rPr>
          <w:rFonts w:eastAsia="SimSun"/>
          <w:color w:val="2B91AF"/>
          <w:sz w:val="28"/>
          <w:szCs w:val="28"/>
          <w:lang w:val="en-US"/>
        </w:rPr>
        <w:t>Delta</w:t>
      </w:r>
      <w:r>
        <w:rPr>
          <w:rFonts w:eastAsia="SimSun"/>
          <w:bCs/>
          <w:sz w:val="28"/>
          <w:szCs w:val="28"/>
          <w:lang w:val="en-US"/>
        </w:rPr>
        <w:t xml:space="preserve"> d </w:t>
      </w:r>
      <w:r>
        <w:rPr>
          <w:rFonts w:eastAsia="SimSun"/>
          <w:color w:val="0000FF"/>
          <w:sz w:val="28"/>
          <w:szCs w:val="28"/>
          <w:lang w:val="en-US"/>
        </w:rPr>
        <w:t>in</w:t>
      </w:r>
      <w:r>
        <w:rPr>
          <w:rFonts w:eastAsia="SimSu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eastAsia="SimSun"/>
          <w:bCs/>
          <w:sz w:val="28"/>
          <w:szCs w:val="28"/>
          <w:lang w:val="en-US"/>
        </w:rPr>
        <w:t>deltaListAll</w:t>
      </w:r>
      <w:proofErr w:type="spellEnd"/>
      <w:r>
        <w:rPr>
          <w:rFonts w:eastAsia="SimSun"/>
          <w:bCs/>
          <w:sz w:val="28"/>
          <w:szCs w:val="28"/>
          <w:lang w:val="en-US"/>
        </w:rPr>
        <w:t>) {</w:t>
      </w:r>
    </w:p>
    <w:p w:rsidR="00863EE0" w:rsidRDefault="00863EE0" w:rsidP="00863EE0">
      <w:pPr>
        <w:autoSpaceDE w:val="0"/>
        <w:rPr>
          <w:rFonts w:eastAsia="SimSun"/>
          <w:bCs/>
          <w:sz w:val="28"/>
          <w:szCs w:val="28"/>
        </w:rPr>
      </w:pPr>
      <w:r>
        <w:rPr>
          <w:rFonts w:eastAsia="SimSun"/>
          <w:bCs/>
          <w:sz w:val="28"/>
          <w:szCs w:val="28"/>
          <w:lang w:val="en-US"/>
        </w:rPr>
        <w:t xml:space="preserve">                </w:t>
      </w:r>
      <w:proofErr w:type="gramStart"/>
      <w:r>
        <w:rPr>
          <w:rFonts w:eastAsia="SimSun"/>
          <w:color w:val="0000FF"/>
          <w:sz w:val="28"/>
          <w:szCs w:val="28"/>
          <w:lang w:val="en-US"/>
        </w:rPr>
        <w:t>if</w:t>
      </w:r>
      <w:proofErr w:type="gramEnd"/>
      <w:r>
        <w:rPr>
          <w:rFonts w:eastAsia="SimSun"/>
          <w:bCs/>
          <w:sz w:val="28"/>
          <w:szCs w:val="28"/>
        </w:rPr>
        <w:t xml:space="preserve"> (</w:t>
      </w:r>
      <w:r>
        <w:rPr>
          <w:rFonts w:eastAsia="SimSun"/>
          <w:bCs/>
          <w:sz w:val="28"/>
          <w:szCs w:val="28"/>
          <w:lang w:val="en-US"/>
        </w:rPr>
        <w:t>d</w:t>
      </w:r>
      <w:r>
        <w:rPr>
          <w:rFonts w:eastAsia="SimSun"/>
          <w:bCs/>
          <w:sz w:val="28"/>
          <w:szCs w:val="28"/>
        </w:rPr>
        <w:t>.</w:t>
      </w:r>
      <w:proofErr w:type="spellStart"/>
      <w:r>
        <w:rPr>
          <w:rFonts w:eastAsia="SimSun"/>
          <w:bCs/>
          <w:sz w:val="28"/>
          <w:szCs w:val="28"/>
          <w:lang w:val="en-US"/>
        </w:rPr>
        <w:t>leftNoTerm</w:t>
      </w:r>
      <w:proofErr w:type="spellEnd"/>
      <w:r>
        <w:rPr>
          <w:rFonts w:eastAsia="SimSun"/>
          <w:bCs/>
          <w:sz w:val="28"/>
          <w:szCs w:val="28"/>
        </w:rPr>
        <w:t xml:space="preserve"> == </w:t>
      </w:r>
      <w:r>
        <w:rPr>
          <w:rFonts w:eastAsia="SimSun"/>
          <w:bCs/>
          <w:sz w:val="28"/>
          <w:szCs w:val="28"/>
          <w:lang w:val="en-US"/>
        </w:rPr>
        <w:t>q</w:t>
      </w:r>
      <w:r>
        <w:rPr>
          <w:rFonts w:eastAsia="SimSun"/>
          <w:bCs/>
          <w:sz w:val="28"/>
          <w:szCs w:val="28"/>
        </w:rPr>
        <w:t>) {</w:t>
      </w:r>
    </w:p>
    <w:p w:rsidR="00863EE0" w:rsidRPr="006F44FC" w:rsidRDefault="00863EE0" w:rsidP="00863EE0">
      <w:pPr>
        <w:autoSpaceDE w:val="0"/>
        <w:rPr>
          <w:rFonts w:eastAsia="SimSun"/>
          <w:color w:val="008000"/>
          <w:sz w:val="28"/>
          <w:szCs w:val="28"/>
        </w:rPr>
      </w:pPr>
      <w:r>
        <w:rPr>
          <w:rFonts w:eastAsia="SimSun"/>
          <w:bCs/>
          <w:sz w:val="28"/>
          <w:szCs w:val="28"/>
        </w:rPr>
        <w:lastRenderedPageBreak/>
        <w:t xml:space="preserve">                   </w:t>
      </w:r>
      <w:r>
        <w:rPr>
          <w:rFonts w:eastAsia="SimSun"/>
          <w:color w:val="008000"/>
          <w:sz w:val="28"/>
          <w:szCs w:val="28"/>
        </w:rPr>
        <w:t xml:space="preserve">// преобразовать в метку подмножество из </w:t>
      </w:r>
      <w:r>
        <w:rPr>
          <w:rFonts w:eastAsia="SimSun"/>
          <w:color w:val="008000"/>
          <w:sz w:val="28"/>
          <w:szCs w:val="28"/>
          <w:lang w:val="en-US"/>
        </w:rPr>
        <w:t>right</w:t>
      </w:r>
    </w:p>
    <w:p w:rsidR="00863EE0" w:rsidRDefault="00863EE0" w:rsidP="00863EE0">
      <w:pPr>
        <w:autoSpaceDE w:val="0"/>
        <w:rPr>
          <w:rFonts w:eastAsia="SimSun"/>
          <w:bCs/>
          <w:sz w:val="28"/>
          <w:szCs w:val="28"/>
          <w:lang w:val="en-US"/>
        </w:rPr>
      </w:pPr>
      <w:r>
        <w:rPr>
          <w:rFonts w:eastAsia="SimSun"/>
          <w:bCs/>
          <w:sz w:val="28"/>
          <w:szCs w:val="28"/>
        </w:rPr>
        <w:t xml:space="preserve">                   </w:t>
      </w:r>
      <w:proofErr w:type="spellStart"/>
      <w:r>
        <w:rPr>
          <w:rFonts w:eastAsia="SimSun"/>
          <w:bCs/>
          <w:sz w:val="28"/>
          <w:szCs w:val="28"/>
          <w:lang w:val="en-US"/>
        </w:rPr>
        <w:t>d.right</w:t>
      </w:r>
      <w:proofErr w:type="spellEnd"/>
      <w:r>
        <w:rPr>
          <w:rFonts w:eastAsia="SimSun"/>
          <w:bCs/>
          <w:sz w:val="28"/>
          <w:szCs w:val="28"/>
          <w:lang w:val="en-US"/>
        </w:rPr>
        <w:t xml:space="preserve"> = </w:t>
      </w:r>
      <w:proofErr w:type="spellStart"/>
      <w:proofErr w:type="gramStart"/>
      <w:r>
        <w:rPr>
          <w:rFonts w:eastAsia="SimSun"/>
          <w:bCs/>
          <w:sz w:val="28"/>
          <w:szCs w:val="28"/>
          <w:lang w:val="en-US"/>
        </w:rPr>
        <w:t>markSubset</w:t>
      </w:r>
      <w:proofErr w:type="spellEnd"/>
      <w:r>
        <w:rPr>
          <w:rFonts w:eastAsia="SimSun"/>
          <w:bCs/>
          <w:sz w:val="28"/>
          <w:szCs w:val="28"/>
          <w:lang w:val="en-US"/>
        </w:rPr>
        <w:t>(</w:t>
      </w:r>
      <w:proofErr w:type="spellStart"/>
      <w:proofErr w:type="gramEnd"/>
      <w:r>
        <w:rPr>
          <w:rFonts w:eastAsia="SimSun"/>
          <w:bCs/>
          <w:sz w:val="28"/>
          <w:szCs w:val="28"/>
          <w:lang w:val="en-US"/>
        </w:rPr>
        <w:t>d.right</w:t>
      </w:r>
      <w:proofErr w:type="spellEnd"/>
      <w:r>
        <w:rPr>
          <w:rFonts w:eastAsia="SimSun"/>
          <w:bCs/>
          <w:sz w:val="28"/>
          <w:szCs w:val="28"/>
          <w:lang w:val="en-US"/>
        </w:rPr>
        <w:t xml:space="preserve">); </w:t>
      </w:r>
    </w:p>
    <w:p w:rsidR="00863EE0" w:rsidRDefault="00863EE0" w:rsidP="00863EE0">
      <w:pPr>
        <w:autoSpaceDE w:val="0"/>
        <w:rPr>
          <w:rFonts w:eastAsia="SimSun"/>
          <w:bCs/>
          <w:sz w:val="28"/>
          <w:szCs w:val="28"/>
          <w:lang w:val="en-US"/>
        </w:rPr>
      </w:pPr>
      <w:r>
        <w:rPr>
          <w:rFonts w:eastAsia="SimSun"/>
          <w:bCs/>
          <w:sz w:val="28"/>
          <w:szCs w:val="28"/>
          <w:lang w:val="en-US"/>
        </w:rPr>
        <w:t xml:space="preserve">                   </w:t>
      </w:r>
      <w:proofErr w:type="spellStart"/>
      <w:proofErr w:type="gramStart"/>
      <w:r>
        <w:rPr>
          <w:rFonts w:eastAsia="SimSun"/>
          <w:bCs/>
          <w:sz w:val="28"/>
          <w:szCs w:val="28"/>
          <w:lang w:val="en-US"/>
        </w:rPr>
        <w:t>DKA.deltaList.Add</w:t>
      </w:r>
      <w:proofErr w:type="spellEnd"/>
      <w:r>
        <w:rPr>
          <w:rFonts w:eastAsia="SimSun"/>
          <w:bCs/>
          <w:sz w:val="28"/>
          <w:szCs w:val="28"/>
          <w:lang w:val="en-US"/>
        </w:rPr>
        <w:t>(</w:t>
      </w:r>
      <w:proofErr w:type="gramEnd"/>
      <w:r>
        <w:rPr>
          <w:rFonts w:eastAsia="SimSun"/>
          <w:bCs/>
          <w:sz w:val="28"/>
          <w:szCs w:val="28"/>
          <w:lang w:val="en-US"/>
        </w:rPr>
        <w:t>d);</w:t>
      </w:r>
    </w:p>
    <w:p w:rsidR="00863EE0" w:rsidRDefault="00863EE0" w:rsidP="00863EE0">
      <w:pPr>
        <w:autoSpaceDE w:val="0"/>
        <w:rPr>
          <w:rFonts w:eastAsia="SimSun"/>
          <w:bCs/>
          <w:sz w:val="28"/>
          <w:szCs w:val="28"/>
          <w:lang w:val="en-US"/>
        </w:rPr>
      </w:pPr>
      <w:r>
        <w:rPr>
          <w:rFonts w:eastAsia="SimSun"/>
          <w:bCs/>
          <w:sz w:val="28"/>
          <w:szCs w:val="28"/>
          <w:lang w:val="en-US"/>
        </w:rPr>
        <w:t xml:space="preserve">                   </w:t>
      </w:r>
      <w:proofErr w:type="spellStart"/>
      <w:proofErr w:type="gramStart"/>
      <w:r>
        <w:rPr>
          <w:rFonts w:eastAsia="SimSun"/>
          <w:bCs/>
          <w:sz w:val="28"/>
          <w:szCs w:val="28"/>
          <w:lang w:val="en-US"/>
        </w:rPr>
        <w:t>DKA.q.Add</w:t>
      </w:r>
      <w:proofErr w:type="spellEnd"/>
      <w:r>
        <w:rPr>
          <w:rFonts w:eastAsia="SimSun"/>
          <w:bCs/>
          <w:sz w:val="28"/>
          <w:szCs w:val="28"/>
          <w:lang w:val="en-US"/>
        </w:rPr>
        <w:t>(</w:t>
      </w:r>
      <w:proofErr w:type="gramEnd"/>
      <w:r>
        <w:rPr>
          <w:rFonts w:eastAsia="SimSun"/>
          <w:bCs/>
          <w:sz w:val="28"/>
          <w:szCs w:val="28"/>
          <w:lang w:val="en-US"/>
        </w:rPr>
        <w:t>q);</w:t>
      </w:r>
    </w:p>
    <w:p w:rsidR="00863EE0" w:rsidRPr="006F44FC" w:rsidRDefault="00863EE0" w:rsidP="00863EE0">
      <w:pPr>
        <w:autoSpaceDE w:val="0"/>
        <w:rPr>
          <w:rFonts w:eastAsia="SimSun"/>
          <w:color w:val="008000"/>
          <w:sz w:val="28"/>
          <w:szCs w:val="28"/>
        </w:rPr>
      </w:pPr>
      <w:r>
        <w:rPr>
          <w:rFonts w:eastAsia="SimSun"/>
          <w:color w:val="008000"/>
          <w:sz w:val="28"/>
          <w:szCs w:val="28"/>
          <w:lang w:val="en-US"/>
        </w:rPr>
        <w:t xml:space="preserve">                    </w:t>
      </w:r>
      <w:r>
        <w:rPr>
          <w:rFonts w:eastAsia="SimSun"/>
          <w:color w:val="008000"/>
          <w:sz w:val="28"/>
          <w:szCs w:val="28"/>
        </w:rPr>
        <w:t xml:space="preserve">// всегда один элемент, так как  </w:t>
      </w:r>
      <w:proofErr w:type="spellStart"/>
      <w:r>
        <w:rPr>
          <w:rFonts w:eastAsia="SimSun"/>
          <w:color w:val="008000"/>
          <w:sz w:val="28"/>
          <w:szCs w:val="28"/>
          <w:lang w:val="en-US"/>
        </w:rPr>
        <w:t>markSubset</w:t>
      </w:r>
      <w:proofErr w:type="spellEnd"/>
    </w:p>
    <w:p w:rsidR="00863EE0" w:rsidRDefault="00863EE0" w:rsidP="00863EE0">
      <w:pPr>
        <w:autoSpaceDE w:val="0"/>
        <w:rPr>
          <w:rFonts w:eastAsia="SimSun"/>
          <w:bCs/>
          <w:sz w:val="28"/>
          <w:szCs w:val="28"/>
          <w:lang w:val="en-US"/>
        </w:rPr>
      </w:pPr>
      <w:r>
        <w:rPr>
          <w:rFonts w:eastAsia="SimSun"/>
          <w:bCs/>
          <w:sz w:val="28"/>
          <w:szCs w:val="28"/>
        </w:rPr>
        <w:t xml:space="preserve">                   </w:t>
      </w:r>
      <w:proofErr w:type="gramStart"/>
      <w:r>
        <w:rPr>
          <w:rFonts w:eastAsia="SimSun"/>
          <w:bCs/>
          <w:sz w:val="28"/>
          <w:szCs w:val="28"/>
          <w:lang w:val="en-US"/>
        </w:rPr>
        <w:t>right</w:t>
      </w:r>
      <w:proofErr w:type="gramEnd"/>
      <w:r>
        <w:rPr>
          <w:rFonts w:eastAsia="SimSun"/>
          <w:bCs/>
          <w:sz w:val="28"/>
          <w:szCs w:val="28"/>
          <w:lang w:val="en-US"/>
        </w:rPr>
        <w:t xml:space="preserve"> = </w:t>
      </w:r>
      <w:proofErr w:type="spellStart"/>
      <w:r>
        <w:rPr>
          <w:rFonts w:eastAsia="SimSun"/>
          <w:bCs/>
          <w:sz w:val="28"/>
          <w:szCs w:val="28"/>
          <w:lang w:val="en-US"/>
        </w:rPr>
        <w:t>d.right</w:t>
      </w:r>
      <w:proofErr w:type="spellEnd"/>
      <w:r>
        <w:rPr>
          <w:rFonts w:eastAsia="SimSun"/>
          <w:bCs/>
          <w:sz w:val="28"/>
          <w:szCs w:val="28"/>
          <w:lang w:val="en-US"/>
        </w:rPr>
        <w:t>[0].</w:t>
      </w:r>
      <w:proofErr w:type="spellStart"/>
      <w:r>
        <w:rPr>
          <w:rFonts w:eastAsia="SimSun"/>
          <w:bCs/>
          <w:sz w:val="28"/>
          <w:szCs w:val="28"/>
          <w:lang w:val="en-US"/>
        </w:rPr>
        <w:t>ToString</w:t>
      </w:r>
      <w:proofErr w:type="spellEnd"/>
      <w:r>
        <w:rPr>
          <w:rFonts w:eastAsia="SimSun"/>
          <w:bCs/>
          <w:sz w:val="28"/>
          <w:szCs w:val="28"/>
          <w:lang w:val="en-US"/>
        </w:rPr>
        <w:t xml:space="preserve">();                   </w:t>
      </w:r>
    </w:p>
    <w:p w:rsidR="00863EE0" w:rsidRDefault="00863EE0" w:rsidP="00863EE0">
      <w:pPr>
        <w:autoSpaceDE w:val="0"/>
        <w:rPr>
          <w:rFonts w:eastAsia="SimSun"/>
          <w:bCs/>
          <w:sz w:val="28"/>
          <w:szCs w:val="28"/>
          <w:lang w:val="en-US"/>
        </w:rPr>
      </w:pPr>
      <w:r>
        <w:rPr>
          <w:rFonts w:eastAsia="SimSun"/>
          <w:bCs/>
          <w:sz w:val="28"/>
          <w:szCs w:val="28"/>
          <w:lang w:val="en-US"/>
        </w:rPr>
        <w:t xml:space="preserve">                   </w:t>
      </w:r>
      <w:proofErr w:type="gramStart"/>
      <w:r>
        <w:rPr>
          <w:rFonts w:eastAsia="SimSun"/>
          <w:color w:val="0000FF"/>
          <w:sz w:val="28"/>
          <w:szCs w:val="28"/>
          <w:lang w:val="en-US"/>
        </w:rPr>
        <w:t>break</w:t>
      </w:r>
      <w:proofErr w:type="gramEnd"/>
      <w:r>
        <w:rPr>
          <w:rFonts w:eastAsia="SimSun"/>
          <w:bCs/>
          <w:sz w:val="28"/>
          <w:szCs w:val="28"/>
          <w:lang w:val="en-US"/>
        </w:rPr>
        <w:t>;</w:t>
      </w:r>
    </w:p>
    <w:p w:rsidR="00863EE0" w:rsidRDefault="00863EE0" w:rsidP="00863EE0">
      <w:pPr>
        <w:autoSpaceDE w:val="0"/>
        <w:rPr>
          <w:rFonts w:eastAsia="SimSun"/>
          <w:bCs/>
          <w:sz w:val="28"/>
          <w:szCs w:val="28"/>
        </w:rPr>
      </w:pPr>
      <w:r>
        <w:rPr>
          <w:rFonts w:eastAsia="SimSun"/>
          <w:bCs/>
          <w:sz w:val="28"/>
          <w:szCs w:val="28"/>
          <w:lang w:val="en-US"/>
        </w:rPr>
        <w:t xml:space="preserve">                </w:t>
      </w:r>
      <w:r>
        <w:rPr>
          <w:rFonts w:eastAsia="SimSun"/>
          <w:bCs/>
          <w:sz w:val="28"/>
          <w:szCs w:val="28"/>
        </w:rPr>
        <w:t>}</w:t>
      </w:r>
    </w:p>
    <w:p w:rsidR="00863EE0" w:rsidRDefault="00863EE0" w:rsidP="00863EE0">
      <w:pPr>
        <w:autoSpaceDE w:val="0"/>
        <w:rPr>
          <w:rFonts w:eastAsia="SimSun"/>
          <w:bCs/>
          <w:sz w:val="28"/>
          <w:szCs w:val="28"/>
        </w:rPr>
      </w:pPr>
      <w:r>
        <w:rPr>
          <w:rFonts w:eastAsia="SimSun"/>
          <w:bCs/>
          <w:sz w:val="28"/>
          <w:szCs w:val="28"/>
        </w:rPr>
        <w:t xml:space="preserve">            }</w:t>
      </w:r>
    </w:p>
    <w:p w:rsidR="00863EE0" w:rsidRDefault="00863EE0" w:rsidP="00863EE0">
      <w:pPr>
        <w:autoSpaceDE w:val="0"/>
        <w:rPr>
          <w:rFonts w:eastAsia="SimSun"/>
          <w:color w:val="008000"/>
          <w:sz w:val="28"/>
          <w:szCs w:val="28"/>
        </w:rPr>
      </w:pPr>
      <w:r>
        <w:rPr>
          <w:rFonts w:eastAsia="SimSun"/>
          <w:bCs/>
          <w:sz w:val="28"/>
          <w:szCs w:val="28"/>
        </w:rPr>
        <w:t xml:space="preserve">            </w:t>
      </w:r>
      <w:proofErr w:type="gramStart"/>
      <w:r>
        <w:rPr>
          <w:rFonts w:eastAsia="SimSun"/>
          <w:color w:val="0000FF"/>
          <w:sz w:val="28"/>
          <w:szCs w:val="28"/>
          <w:lang w:val="en-US"/>
        </w:rPr>
        <w:t>if</w:t>
      </w:r>
      <w:proofErr w:type="gramEnd"/>
      <w:r>
        <w:rPr>
          <w:rFonts w:eastAsia="SimSun"/>
          <w:bCs/>
          <w:sz w:val="28"/>
          <w:szCs w:val="28"/>
        </w:rPr>
        <w:t xml:space="preserve"> (</w:t>
      </w:r>
      <w:r>
        <w:rPr>
          <w:rFonts w:eastAsia="SimSun"/>
          <w:bCs/>
          <w:sz w:val="28"/>
          <w:szCs w:val="28"/>
          <w:lang w:val="en-US"/>
        </w:rPr>
        <w:t>right</w:t>
      </w:r>
      <w:r>
        <w:rPr>
          <w:rFonts w:eastAsia="SimSun"/>
          <w:bCs/>
          <w:sz w:val="28"/>
          <w:szCs w:val="28"/>
        </w:rPr>
        <w:t xml:space="preserve"> == </w:t>
      </w:r>
      <w:r>
        <w:rPr>
          <w:rFonts w:eastAsia="SimSun"/>
          <w:color w:val="0000FF"/>
          <w:sz w:val="28"/>
          <w:szCs w:val="28"/>
          <w:lang w:val="en-US"/>
        </w:rPr>
        <w:t>null</w:t>
      </w:r>
      <w:r>
        <w:rPr>
          <w:rFonts w:eastAsia="SimSun"/>
          <w:bCs/>
          <w:sz w:val="28"/>
          <w:szCs w:val="28"/>
        </w:rPr>
        <w:t xml:space="preserve">) </w:t>
      </w:r>
      <w:r>
        <w:rPr>
          <w:rFonts w:eastAsia="SimSun"/>
          <w:color w:val="0000FF"/>
          <w:sz w:val="28"/>
          <w:szCs w:val="28"/>
          <w:lang w:val="en-US"/>
        </w:rPr>
        <w:t>return</w:t>
      </w:r>
      <w:r>
        <w:rPr>
          <w:rFonts w:eastAsia="SimSun"/>
          <w:bCs/>
          <w:sz w:val="28"/>
          <w:szCs w:val="28"/>
        </w:rPr>
        <w:t xml:space="preserve">; </w:t>
      </w:r>
      <w:r>
        <w:rPr>
          <w:rFonts w:eastAsia="SimSun"/>
          <w:color w:val="008000"/>
          <w:sz w:val="28"/>
          <w:szCs w:val="28"/>
        </w:rPr>
        <w:t>// нет достижимых состояний</w:t>
      </w:r>
    </w:p>
    <w:p w:rsidR="00863EE0" w:rsidRDefault="00863EE0" w:rsidP="00863EE0">
      <w:pPr>
        <w:autoSpaceDE w:val="0"/>
        <w:rPr>
          <w:rFonts w:eastAsia="SimSun"/>
          <w:color w:val="008000"/>
          <w:sz w:val="28"/>
          <w:szCs w:val="28"/>
        </w:rPr>
      </w:pPr>
      <w:r>
        <w:rPr>
          <w:rFonts w:eastAsia="SimSun"/>
          <w:bCs/>
          <w:sz w:val="28"/>
          <w:szCs w:val="28"/>
        </w:rPr>
        <w:t xml:space="preserve">            </w:t>
      </w:r>
      <w:proofErr w:type="gramStart"/>
      <w:r>
        <w:rPr>
          <w:rFonts w:eastAsia="SimSun"/>
          <w:color w:val="0000FF"/>
          <w:sz w:val="28"/>
          <w:szCs w:val="28"/>
          <w:lang w:val="en-US"/>
        </w:rPr>
        <w:t>if</w:t>
      </w:r>
      <w:proofErr w:type="gramEnd"/>
      <w:r>
        <w:rPr>
          <w:rFonts w:eastAsia="SimSun"/>
          <w:bCs/>
          <w:sz w:val="28"/>
          <w:szCs w:val="28"/>
        </w:rPr>
        <w:t xml:space="preserve"> (</w:t>
      </w:r>
      <w:r>
        <w:rPr>
          <w:rFonts w:eastAsia="SimSun"/>
          <w:bCs/>
          <w:sz w:val="28"/>
          <w:szCs w:val="28"/>
          <w:lang w:val="en-US"/>
        </w:rPr>
        <w:t>DKA</w:t>
      </w:r>
      <w:r>
        <w:rPr>
          <w:rFonts w:eastAsia="SimSun"/>
          <w:bCs/>
          <w:sz w:val="28"/>
          <w:szCs w:val="28"/>
        </w:rPr>
        <w:t>.</w:t>
      </w:r>
      <w:r>
        <w:rPr>
          <w:rFonts w:eastAsia="SimSun"/>
          <w:bCs/>
          <w:sz w:val="28"/>
          <w:szCs w:val="28"/>
          <w:lang w:val="en-US"/>
        </w:rPr>
        <w:t>q</w:t>
      </w:r>
      <w:r>
        <w:rPr>
          <w:rFonts w:eastAsia="SimSun"/>
          <w:bCs/>
          <w:sz w:val="28"/>
          <w:szCs w:val="28"/>
        </w:rPr>
        <w:t>.</w:t>
      </w:r>
      <w:r>
        <w:rPr>
          <w:rFonts w:eastAsia="SimSun"/>
          <w:bCs/>
          <w:sz w:val="28"/>
          <w:szCs w:val="28"/>
          <w:lang w:val="en-US"/>
        </w:rPr>
        <w:t>Contains</w:t>
      </w:r>
      <w:r>
        <w:rPr>
          <w:rFonts w:eastAsia="SimSun"/>
          <w:bCs/>
          <w:sz w:val="28"/>
          <w:szCs w:val="28"/>
        </w:rPr>
        <w:t>(</w:t>
      </w:r>
      <w:r>
        <w:rPr>
          <w:rFonts w:eastAsia="SimSun"/>
          <w:bCs/>
          <w:sz w:val="28"/>
          <w:szCs w:val="28"/>
          <w:lang w:val="en-US"/>
        </w:rPr>
        <w:t>right</w:t>
      </w:r>
      <w:r>
        <w:rPr>
          <w:rFonts w:eastAsia="SimSun"/>
          <w:bCs/>
          <w:sz w:val="28"/>
          <w:szCs w:val="28"/>
        </w:rPr>
        <w:t xml:space="preserve">)) { </w:t>
      </w:r>
      <w:r>
        <w:rPr>
          <w:rFonts w:eastAsia="SimSun"/>
          <w:color w:val="008000"/>
          <w:sz w:val="28"/>
          <w:szCs w:val="28"/>
        </w:rPr>
        <w:t xml:space="preserve">// это состояние </w:t>
      </w:r>
      <w:r>
        <w:rPr>
          <w:rFonts w:eastAsia="SimSun"/>
          <w:color w:val="008000"/>
          <w:sz w:val="28"/>
          <w:szCs w:val="28"/>
          <w:lang w:val="en-US"/>
        </w:rPr>
        <w:t>y</w:t>
      </w:r>
      <w:r>
        <w:rPr>
          <w:rFonts w:eastAsia="SimSun"/>
          <w:color w:val="008000"/>
          <w:sz w:val="28"/>
          <w:szCs w:val="28"/>
        </w:rPr>
        <w:t>же было,  останов</w:t>
      </w:r>
    </w:p>
    <w:p w:rsidR="00863EE0" w:rsidRDefault="00863EE0" w:rsidP="00863EE0">
      <w:pPr>
        <w:autoSpaceDE w:val="0"/>
        <w:rPr>
          <w:rFonts w:eastAsia="SimSun"/>
          <w:color w:val="008000"/>
          <w:sz w:val="28"/>
          <w:szCs w:val="28"/>
        </w:rPr>
      </w:pPr>
      <w:r>
        <w:rPr>
          <w:rFonts w:eastAsia="SimSun"/>
          <w:bCs/>
          <w:sz w:val="28"/>
          <w:szCs w:val="28"/>
        </w:rPr>
        <w:t xml:space="preserve">               </w:t>
      </w:r>
      <w:r>
        <w:rPr>
          <w:rFonts w:eastAsia="SimSun"/>
          <w:color w:val="008000"/>
          <w:sz w:val="28"/>
          <w:szCs w:val="28"/>
        </w:rPr>
        <w:t xml:space="preserve">//  заключительное состояние  должно быть </w:t>
      </w:r>
      <w:r>
        <w:rPr>
          <w:rFonts w:eastAsia="SimSun"/>
          <w:color w:val="008000"/>
          <w:sz w:val="28"/>
          <w:szCs w:val="28"/>
          <w:lang w:val="en-US"/>
        </w:rPr>
        <w:t>F</w:t>
      </w:r>
      <w:r>
        <w:rPr>
          <w:rFonts w:eastAsia="SimSun"/>
          <w:color w:val="008000"/>
          <w:sz w:val="28"/>
          <w:szCs w:val="28"/>
        </w:rPr>
        <w:t>'</w:t>
      </w:r>
    </w:p>
    <w:p w:rsidR="00863EE0" w:rsidRDefault="00863EE0" w:rsidP="00863EE0">
      <w:pPr>
        <w:autoSpaceDE w:val="0"/>
        <w:rPr>
          <w:rFonts w:eastAsia="SimSun"/>
          <w:bCs/>
          <w:sz w:val="28"/>
          <w:szCs w:val="28"/>
        </w:rPr>
      </w:pPr>
      <w:r>
        <w:rPr>
          <w:rFonts w:eastAsia="SimSun"/>
          <w:bCs/>
          <w:sz w:val="28"/>
          <w:szCs w:val="28"/>
        </w:rPr>
        <w:t xml:space="preserve">                </w:t>
      </w:r>
      <w:proofErr w:type="gramStart"/>
      <w:r>
        <w:rPr>
          <w:rFonts w:eastAsia="SimSun"/>
          <w:color w:val="0000FF"/>
          <w:sz w:val="28"/>
          <w:szCs w:val="28"/>
          <w:lang w:val="en-US"/>
        </w:rPr>
        <w:t>if</w:t>
      </w:r>
      <w:proofErr w:type="gramEnd"/>
      <w:r>
        <w:rPr>
          <w:rFonts w:eastAsia="SimSun"/>
          <w:bCs/>
          <w:sz w:val="28"/>
          <w:szCs w:val="28"/>
        </w:rPr>
        <w:t xml:space="preserve"> (</w:t>
      </w:r>
      <w:proofErr w:type="spellStart"/>
      <w:r>
        <w:rPr>
          <w:rFonts w:eastAsia="SimSun"/>
          <w:bCs/>
          <w:sz w:val="28"/>
          <w:szCs w:val="28"/>
          <w:lang w:val="en-US"/>
        </w:rPr>
        <w:t>FAll</w:t>
      </w:r>
      <w:proofErr w:type="spellEnd"/>
      <w:r>
        <w:rPr>
          <w:rFonts w:eastAsia="SimSun"/>
          <w:bCs/>
          <w:sz w:val="28"/>
          <w:szCs w:val="28"/>
        </w:rPr>
        <w:t>.</w:t>
      </w:r>
      <w:r>
        <w:rPr>
          <w:rFonts w:eastAsia="SimSun"/>
          <w:bCs/>
          <w:sz w:val="28"/>
          <w:szCs w:val="28"/>
          <w:lang w:val="en-US"/>
        </w:rPr>
        <w:t>Contains</w:t>
      </w:r>
      <w:r>
        <w:rPr>
          <w:rFonts w:eastAsia="SimSun"/>
          <w:bCs/>
          <w:sz w:val="28"/>
          <w:szCs w:val="28"/>
        </w:rPr>
        <w:t>(</w:t>
      </w:r>
      <w:r>
        <w:rPr>
          <w:rFonts w:eastAsia="SimSun"/>
          <w:bCs/>
          <w:sz w:val="28"/>
          <w:szCs w:val="28"/>
          <w:lang w:val="en-US"/>
        </w:rPr>
        <w:t>right</w:t>
      </w:r>
      <w:r>
        <w:rPr>
          <w:rFonts w:eastAsia="SimSun"/>
          <w:bCs/>
          <w:sz w:val="28"/>
          <w:szCs w:val="28"/>
        </w:rPr>
        <w:t>))</w:t>
      </w:r>
    </w:p>
    <w:p w:rsidR="00863EE0" w:rsidRDefault="00863EE0" w:rsidP="00863EE0">
      <w:pPr>
        <w:autoSpaceDE w:val="0"/>
        <w:rPr>
          <w:rFonts w:eastAsia="SimSun"/>
          <w:color w:val="008000"/>
          <w:sz w:val="28"/>
          <w:szCs w:val="28"/>
        </w:rPr>
      </w:pPr>
      <w:r>
        <w:rPr>
          <w:rFonts w:eastAsia="SimSun"/>
          <w:color w:val="008000"/>
          <w:sz w:val="28"/>
          <w:szCs w:val="28"/>
        </w:rPr>
        <w:t xml:space="preserve">                // в </w:t>
      </w:r>
      <w:r>
        <w:rPr>
          <w:rFonts w:eastAsia="SimSun"/>
          <w:color w:val="008000"/>
          <w:sz w:val="28"/>
          <w:szCs w:val="28"/>
          <w:lang w:val="en-US"/>
        </w:rPr>
        <w:t>F</w:t>
      </w:r>
      <w:r>
        <w:rPr>
          <w:rFonts w:eastAsia="SimSun"/>
          <w:color w:val="008000"/>
          <w:sz w:val="28"/>
          <w:szCs w:val="28"/>
        </w:rPr>
        <w:t>' оставить последнее достижимое состояние</w:t>
      </w:r>
    </w:p>
    <w:p w:rsidR="00863EE0" w:rsidRDefault="00863EE0" w:rsidP="00863EE0">
      <w:pPr>
        <w:autoSpaceDE w:val="0"/>
        <w:rPr>
          <w:rFonts w:eastAsia="SimSun"/>
          <w:bCs/>
          <w:sz w:val="28"/>
          <w:szCs w:val="28"/>
          <w:lang w:val="en-US"/>
        </w:rPr>
      </w:pPr>
      <w:r>
        <w:rPr>
          <w:rFonts w:eastAsia="SimSun"/>
          <w:bCs/>
          <w:sz w:val="28"/>
          <w:szCs w:val="28"/>
        </w:rPr>
        <w:t xml:space="preserve">                    </w:t>
      </w:r>
      <w:proofErr w:type="spellStart"/>
      <w:proofErr w:type="gramStart"/>
      <w:r>
        <w:rPr>
          <w:rFonts w:eastAsia="SimSun"/>
          <w:bCs/>
          <w:sz w:val="28"/>
          <w:szCs w:val="28"/>
          <w:lang w:val="en-US"/>
        </w:rPr>
        <w:t>DKA.f.Add</w:t>
      </w:r>
      <w:proofErr w:type="spellEnd"/>
      <w:r>
        <w:rPr>
          <w:rFonts w:eastAsia="SimSun"/>
          <w:bCs/>
          <w:sz w:val="28"/>
          <w:szCs w:val="28"/>
          <w:lang w:val="en-US"/>
        </w:rPr>
        <w:t>(</w:t>
      </w:r>
      <w:proofErr w:type="gramEnd"/>
      <w:r>
        <w:rPr>
          <w:rFonts w:eastAsia="SimSun"/>
          <w:bCs/>
          <w:sz w:val="28"/>
          <w:szCs w:val="28"/>
          <w:lang w:val="en-US"/>
        </w:rPr>
        <w:t>right);</w:t>
      </w:r>
    </w:p>
    <w:p w:rsidR="00863EE0" w:rsidRDefault="00863EE0" w:rsidP="00863EE0">
      <w:pPr>
        <w:autoSpaceDE w:val="0"/>
        <w:rPr>
          <w:rFonts w:eastAsia="SimSun"/>
          <w:bCs/>
          <w:sz w:val="28"/>
          <w:szCs w:val="28"/>
          <w:lang w:val="en-US"/>
        </w:rPr>
      </w:pPr>
      <w:r>
        <w:rPr>
          <w:rFonts w:eastAsia="SimSun"/>
          <w:bCs/>
          <w:sz w:val="28"/>
          <w:szCs w:val="28"/>
          <w:lang w:val="en-US"/>
        </w:rPr>
        <w:t xml:space="preserve">                </w:t>
      </w:r>
      <w:proofErr w:type="gramStart"/>
      <w:r>
        <w:rPr>
          <w:rFonts w:eastAsia="SimSun"/>
          <w:color w:val="0000FF"/>
          <w:sz w:val="28"/>
          <w:szCs w:val="28"/>
          <w:lang w:val="en-US"/>
        </w:rPr>
        <w:t>else</w:t>
      </w:r>
      <w:proofErr w:type="gramEnd"/>
      <w:r>
        <w:rPr>
          <w:rFonts w:eastAsia="SimSun"/>
          <w:bCs/>
          <w:sz w:val="28"/>
          <w:szCs w:val="28"/>
          <w:lang w:val="en-US"/>
        </w:rPr>
        <w:t xml:space="preserve"> {</w:t>
      </w:r>
    </w:p>
    <w:p w:rsidR="00863EE0" w:rsidRDefault="00863EE0" w:rsidP="00863EE0">
      <w:pPr>
        <w:autoSpaceDE w:val="0"/>
        <w:rPr>
          <w:rFonts w:eastAsia="SimSun"/>
          <w:bCs/>
          <w:sz w:val="28"/>
          <w:szCs w:val="28"/>
          <w:lang w:val="en-US"/>
        </w:rPr>
      </w:pPr>
      <w:r>
        <w:rPr>
          <w:rFonts w:eastAsia="SimSun"/>
          <w:bCs/>
          <w:sz w:val="28"/>
          <w:szCs w:val="28"/>
          <w:lang w:val="en-US"/>
        </w:rPr>
        <w:t xml:space="preserve">                    </w:t>
      </w:r>
      <w:proofErr w:type="spellStart"/>
      <w:proofErr w:type="gramStart"/>
      <w:r>
        <w:rPr>
          <w:rFonts w:eastAsia="SimSun"/>
          <w:bCs/>
          <w:sz w:val="28"/>
          <w:szCs w:val="28"/>
          <w:lang w:val="en-US"/>
        </w:rPr>
        <w:t>System.</w:t>
      </w:r>
      <w:r>
        <w:rPr>
          <w:rFonts w:eastAsia="SimSun"/>
          <w:color w:val="2B91AF"/>
          <w:sz w:val="28"/>
          <w:szCs w:val="28"/>
          <w:lang w:val="en-US"/>
        </w:rPr>
        <w:t>Console</w:t>
      </w:r>
      <w:r>
        <w:rPr>
          <w:rFonts w:eastAsia="SimSun"/>
          <w:sz w:val="28"/>
          <w:szCs w:val="28"/>
          <w:lang w:val="en-US"/>
        </w:rPr>
        <w:t>.WriteLine</w:t>
      </w:r>
      <w:proofErr w:type="spellEnd"/>
      <w:r>
        <w:rPr>
          <w:rFonts w:eastAsia="SimSun"/>
          <w:sz w:val="28"/>
          <w:szCs w:val="28"/>
          <w:lang w:val="en-US"/>
        </w:rPr>
        <w:t>(</w:t>
      </w:r>
      <w:proofErr w:type="gramEnd"/>
      <w:r>
        <w:rPr>
          <w:rFonts w:eastAsia="SimSun"/>
          <w:color w:val="A31515"/>
          <w:sz w:val="28"/>
          <w:szCs w:val="28"/>
          <w:lang w:val="en-US"/>
        </w:rPr>
        <w:t xml:space="preserve">" </w:t>
      </w:r>
      <w:proofErr w:type="spellStart"/>
      <w:r>
        <w:rPr>
          <w:rFonts w:eastAsia="SimSun"/>
          <w:color w:val="A31515"/>
          <w:sz w:val="28"/>
          <w:szCs w:val="28"/>
          <w:lang w:val="en-US"/>
        </w:rPr>
        <w:t>Reachability</w:t>
      </w:r>
      <w:proofErr w:type="spellEnd"/>
      <w:r>
        <w:rPr>
          <w:rFonts w:eastAsia="SimSun"/>
          <w:color w:val="A31515"/>
          <w:sz w:val="28"/>
          <w:szCs w:val="28"/>
          <w:lang w:val="en-US"/>
        </w:rPr>
        <w:t xml:space="preserve"> error  "</w:t>
      </w:r>
      <w:r>
        <w:rPr>
          <w:rFonts w:eastAsia="SimSun"/>
          <w:bCs/>
          <w:sz w:val="28"/>
          <w:szCs w:val="28"/>
          <w:lang w:val="en-US"/>
        </w:rPr>
        <w:t xml:space="preserve"> + 01);</w:t>
      </w:r>
    </w:p>
    <w:p w:rsidR="00863EE0" w:rsidRDefault="00863EE0" w:rsidP="00863EE0">
      <w:pPr>
        <w:autoSpaceDE w:val="0"/>
        <w:rPr>
          <w:rFonts w:eastAsia="SimSun"/>
          <w:bCs/>
          <w:sz w:val="28"/>
          <w:szCs w:val="28"/>
          <w:lang w:val="en-US"/>
        </w:rPr>
      </w:pPr>
      <w:r>
        <w:rPr>
          <w:rFonts w:eastAsia="SimSun"/>
          <w:bCs/>
          <w:sz w:val="28"/>
          <w:szCs w:val="28"/>
          <w:lang w:val="en-US"/>
        </w:rPr>
        <w:t xml:space="preserve">                    </w:t>
      </w:r>
      <w:proofErr w:type="gramStart"/>
      <w:r>
        <w:rPr>
          <w:rFonts w:eastAsia="SimSun"/>
          <w:color w:val="0000FF"/>
          <w:sz w:val="28"/>
          <w:szCs w:val="28"/>
          <w:lang w:val="en-US"/>
        </w:rPr>
        <w:t>return</w:t>
      </w:r>
      <w:proofErr w:type="gramEnd"/>
      <w:r>
        <w:rPr>
          <w:rFonts w:eastAsia="SimSun"/>
          <w:bCs/>
          <w:sz w:val="28"/>
          <w:szCs w:val="28"/>
          <w:lang w:val="en-US"/>
        </w:rPr>
        <w:t>;</w:t>
      </w:r>
    </w:p>
    <w:p w:rsidR="00863EE0" w:rsidRDefault="00863EE0" w:rsidP="00863EE0">
      <w:pPr>
        <w:autoSpaceDE w:val="0"/>
        <w:rPr>
          <w:rFonts w:eastAsia="SimSun"/>
          <w:bCs/>
          <w:sz w:val="28"/>
          <w:szCs w:val="28"/>
          <w:lang w:val="en-US"/>
        </w:rPr>
      </w:pPr>
      <w:r>
        <w:rPr>
          <w:rFonts w:eastAsia="SimSun"/>
          <w:bCs/>
          <w:sz w:val="28"/>
          <w:szCs w:val="28"/>
          <w:lang w:val="en-US"/>
        </w:rPr>
        <w:t xml:space="preserve">                }</w:t>
      </w:r>
    </w:p>
    <w:p w:rsidR="00863EE0" w:rsidRDefault="00863EE0" w:rsidP="00863EE0">
      <w:pPr>
        <w:autoSpaceDE w:val="0"/>
        <w:rPr>
          <w:rFonts w:eastAsia="SimSun"/>
          <w:bCs/>
          <w:sz w:val="28"/>
          <w:szCs w:val="28"/>
          <w:lang w:val="en-US"/>
        </w:rPr>
      </w:pPr>
      <w:r>
        <w:rPr>
          <w:rFonts w:eastAsia="SimSun"/>
          <w:bCs/>
          <w:sz w:val="28"/>
          <w:szCs w:val="28"/>
          <w:lang w:val="en-US"/>
        </w:rPr>
        <w:t xml:space="preserve">            }</w:t>
      </w:r>
    </w:p>
    <w:p w:rsidR="00863EE0" w:rsidRDefault="00863EE0" w:rsidP="00863EE0">
      <w:pPr>
        <w:autoSpaceDE w:val="0"/>
        <w:rPr>
          <w:rFonts w:eastAsia="SimSun"/>
          <w:bCs/>
          <w:sz w:val="28"/>
          <w:szCs w:val="28"/>
          <w:lang w:val="en-US"/>
        </w:rPr>
      </w:pPr>
      <w:r>
        <w:rPr>
          <w:rFonts w:eastAsia="SimSun"/>
          <w:bCs/>
          <w:sz w:val="28"/>
          <w:szCs w:val="28"/>
          <w:lang w:val="en-US"/>
        </w:rPr>
        <w:t xml:space="preserve">            </w:t>
      </w:r>
      <w:proofErr w:type="gramStart"/>
      <w:r>
        <w:rPr>
          <w:rFonts w:eastAsia="SimSun"/>
          <w:color w:val="0000FF"/>
          <w:sz w:val="28"/>
          <w:szCs w:val="28"/>
          <w:lang w:val="en-US"/>
        </w:rPr>
        <w:t>else</w:t>
      </w:r>
      <w:proofErr w:type="gramEnd"/>
      <w:r>
        <w:rPr>
          <w:rFonts w:eastAsia="SimSun"/>
          <w:bCs/>
          <w:sz w:val="28"/>
          <w:szCs w:val="28"/>
          <w:lang w:val="en-US"/>
        </w:rPr>
        <w:t xml:space="preserve"> Reachability(right);</w:t>
      </w:r>
    </w:p>
    <w:p w:rsidR="00863EE0" w:rsidRDefault="00863EE0" w:rsidP="00863EE0">
      <w:pPr>
        <w:autoSpaceDE w:val="0"/>
        <w:rPr>
          <w:rFonts w:eastAsia="SimSun"/>
          <w:color w:val="008000"/>
          <w:sz w:val="28"/>
          <w:szCs w:val="28"/>
          <w:lang w:val="en-US"/>
        </w:rPr>
      </w:pPr>
      <w:r>
        <w:rPr>
          <w:rFonts w:eastAsia="SimSun"/>
          <w:bCs/>
          <w:sz w:val="28"/>
          <w:szCs w:val="28"/>
          <w:lang w:val="en-US"/>
        </w:rPr>
        <w:t xml:space="preserve">        } </w:t>
      </w:r>
      <w:r>
        <w:rPr>
          <w:rFonts w:eastAsia="SimSun"/>
          <w:color w:val="008000"/>
          <w:sz w:val="28"/>
          <w:szCs w:val="28"/>
          <w:lang w:val="en-US"/>
        </w:rPr>
        <w:t>// end Reachability</w:t>
      </w:r>
    </w:p>
    <w:p w:rsidR="00863EE0" w:rsidRDefault="00863EE0" w:rsidP="00863EE0">
      <w:pPr>
        <w:autoSpaceDE w:val="0"/>
        <w:rPr>
          <w:rFonts w:eastAsia="SimSun"/>
          <w:color w:val="008000"/>
          <w:sz w:val="28"/>
          <w:szCs w:val="28"/>
          <w:lang w:val="en-US"/>
        </w:rPr>
      </w:pPr>
    </w:p>
    <w:p w:rsidR="00863EE0" w:rsidRDefault="00863EE0" w:rsidP="00863EE0">
      <w:pPr>
        <w:autoSpaceDE w:val="0"/>
        <w:rPr>
          <w:rFonts w:eastAsia="SimSun"/>
          <w:bCs/>
          <w:sz w:val="28"/>
          <w:szCs w:val="28"/>
          <w:lang w:val="en-US"/>
        </w:rPr>
      </w:pPr>
      <w:r>
        <w:rPr>
          <w:rFonts w:eastAsia="SimSun"/>
          <w:bCs/>
          <w:sz w:val="28"/>
          <w:szCs w:val="28"/>
          <w:lang w:val="en-US"/>
        </w:rPr>
        <w:t xml:space="preserve">        </w:t>
      </w:r>
      <w:proofErr w:type="spellStart"/>
      <w:r>
        <w:rPr>
          <w:rFonts w:eastAsia="SimSun"/>
          <w:color w:val="2B91AF"/>
          <w:sz w:val="28"/>
          <w:szCs w:val="28"/>
          <w:lang w:val="en-US"/>
        </w:rPr>
        <w:t>ArrayList</w:t>
      </w:r>
      <w:proofErr w:type="spellEnd"/>
      <w:r>
        <w:rPr>
          <w:rFonts w:eastAsia="SimSun"/>
          <w:bCs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eastAsia="SimSun"/>
          <w:bCs/>
          <w:sz w:val="28"/>
          <w:szCs w:val="28"/>
          <w:lang w:val="en-US"/>
        </w:rPr>
        <w:t>markSubset</w:t>
      </w:r>
      <w:proofErr w:type="spellEnd"/>
      <w:r>
        <w:rPr>
          <w:rFonts w:eastAsia="SimSun"/>
          <w:bCs/>
          <w:sz w:val="28"/>
          <w:szCs w:val="28"/>
          <w:lang w:val="en-US"/>
        </w:rPr>
        <w:t>(</w:t>
      </w:r>
      <w:proofErr w:type="spellStart"/>
      <w:proofErr w:type="gramEnd"/>
      <w:r>
        <w:rPr>
          <w:rFonts w:eastAsia="SimSun"/>
          <w:color w:val="2B91AF"/>
          <w:sz w:val="28"/>
          <w:szCs w:val="28"/>
          <w:lang w:val="en-US"/>
        </w:rPr>
        <w:t>ArrayList</w:t>
      </w:r>
      <w:proofErr w:type="spellEnd"/>
      <w:r>
        <w:rPr>
          <w:rFonts w:eastAsia="SimSun"/>
          <w:bCs/>
          <w:sz w:val="28"/>
          <w:szCs w:val="28"/>
          <w:lang w:val="en-US"/>
        </w:rPr>
        <w:t xml:space="preserve"> right) {</w:t>
      </w:r>
    </w:p>
    <w:p w:rsidR="00863EE0" w:rsidRDefault="00863EE0" w:rsidP="00863EE0">
      <w:pPr>
        <w:autoSpaceDE w:val="0"/>
        <w:rPr>
          <w:rFonts w:eastAsia="SimSun"/>
          <w:bCs/>
          <w:sz w:val="28"/>
          <w:szCs w:val="28"/>
          <w:lang w:val="en-US"/>
        </w:rPr>
      </w:pPr>
      <w:r>
        <w:rPr>
          <w:rFonts w:eastAsia="SimSun"/>
          <w:bCs/>
          <w:sz w:val="28"/>
          <w:szCs w:val="28"/>
          <w:lang w:val="en-US"/>
        </w:rPr>
        <w:t xml:space="preserve">            </w:t>
      </w:r>
      <w:proofErr w:type="gramStart"/>
      <w:r>
        <w:rPr>
          <w:rFonts w:eastAsia="SimSun"/>
          <w:color w:val="0000FF"/>
          <w:sz w:val="28"/>
          <w:szCs w:val="28"/>
          <w:lang w:val="en-US"/>
        </w:rPr>
        <w:t>string</w:t>
      </w:r>
      <w:proofErr w:type="gramEnd"/>
      <w:r>
        <w:rPr>
          <w:rFonts w:eastAsia="SimSun"/>
          <w:bCs/>
          <w:sz w:val="28"/>
          <w:szCs w:val="28"/>
          <w:lang w:val="en-US"/>
        </w:rPr>
        <w:t xml:space="preserve"> r = </w:t>
      </w:r>
      <w:r>
        <w:rPr>
          <w:rFonts w:eastAsia="SimSun"/>
          <w:color w:val="0000FF"/>
          <w:sz w:val="28"/>
          <w:szCs w:val="28"/>
          <w:lang w:val="en-US"/>
        </w:rPr>
        <w:t>null</w:t>
      </w:r>
      <w:r>
        <w:rPr>
          <w:rFonts w:eastAsia="SimSun"/>
          <w:bCs/>
          <w:sz w:val="28"/>
          <w:szCs w:val="28"/>
          <w:lang w:val="en-US"/>
        </w:rPr>
        <w:t xml:space="preserve">; </w:t>
      </w:r>
    </w:p>
    <w:p w:rsidR="00863EE0" w:rsidRDefault="00863EE0" w:rsidP="00863EE0">
      <w:pPr>
        <w:autoSpaceDE w:val="0"/>
        <w:rPr>
          <w:rFonts w:eastAsia="SimSun"/>
          <w:bCs/>
          <w:sz w:val="28"/>
          <w:szCs w:val="28"/>
          <w:lang w:val="en-US"/>
        </w:rPr>
      </w:pPr>
      <w:r>
        <w:rPr>
          <w:rFonts w:eastAsia="SimSu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>
        <w:rPr>
          <w:rFonts w:eastAsia="SimSun"/>
          <w:color w:val="0000FF"/>
          <w:sz w:val="28"/>
          <w:szCs w:val="28"/>
          <w:lang w:val="en-US"/>
        </w:rPr>
        <w:t>foreach</w:t>
      </w:r>
      <w:proofErr w:type="spellEnd"/>
      <w:proofErr w:type="gramEnd"/>
      <w:r>
        <w:rPr>
          <w:rFonts w:eastAsia="SimSun"/>
          <w:bCs/>
          <w:sz w:val="28"/>
          <w:szCs w:val="28"/>
          <w:lang w:val="en-US"/>
        </w:rPr>
        <w:t xml:space="preserve"> (</w:t>
      </w:r>
      <w:r>
        <w:rPr>
          <w:rFonts w:eastAsia="SimSun"/>
          <w:color w:val="0000FF"/>
          <w:sz w:val="28"/>
          <w:szCs w:val="28"/>
          <w:lang w:val="en-US"/>
        </w:rPr>
        <w:t>string</w:t>
      </w:r>
      <w:r>
        <w:rPr>
          <w:rFonts w:eastAsia="SimSun"/>
          <w:bCs/>
          <w:sz w:val="28"/>
          <w:szCs w:val="28"/>
          <w:lang w:val="en-US"/>
        </w:rPr>
        <w:t xml:space="preserve"> s </w:t>
      </w:r>
      <w:r>
        <w:rPr>
          <w:rFonts w:eastAsia="SimSun"/>
          <w:color w:val="0000FF"/>
          <w:sz w:val="28"/>
          <w:szCs w:val="28"/>
          <w:lang w:val="en-US"/>
        </w:rPr>
        <w:t>in</w:t>
      </w:r>
      <w:r>
        <w:rPr>
          <w:rFonts w:eastAsia="SimSun"/>
          <w:bCs/>
          <w:sz w:val="28"/>
          <w:szCs w:val="28"/>
          <w:lang w:val="en-US"/>
        </w:rPr>
        <w:t xml:space="preserve"> right) {</w:t>
      </w:r>
    </w:p>
    <w:p w:rsidR="00863EE0" w:rsidRDefault="00863EE0" w:rsidP="00863EE0">
      <w:pPr>
        <w:autoSpaceDE w:val="0"/>
        <w:rPr>
          <w:rFonts w:eastAsia="SimSun"/>
          <w:bCs/>
          <w:sz w:val="28"/>
          <w:szCs w:val="28"/>
          <w:lang w:val="en-US"/>
        </w:rPr>
      </w:pPr>
      <w:r>
        <w:rPr>
          <w:rFonts w:eastAsia="SimSun"/>
          <w:bCs/>
          <w:sz w:val="28"/>
          <w:szCs w:val="28"/>
          <w:lang w:val="en-US"/>
        </w:rPr>
        <w:t xml:space="preserve">                </w:t>
      </w:r>
      <w:r>
        <w:rPr>
          <w:rFonts w:eastAsia="SimSun"/>
          <w:color w:val="0000FF"/>
          <w:sz w:val="28"/>
          <w:szCs w:val="28"/>
          <w:lang w:val="en-US"/>
        </w:rPr>
        <w:t>if</w:t>
      </w:r>
      <w:r>
        <w:rPr>
          <w:rFonts w:eastAsia="SimSun"/>
          <w:bCs/>
          <w:sz w:val="28"/>
          <w:szCs w:val="28"/>
          <w:lang w:val="en-US"/>
        </w:rPr>
        <w:t xml:space="preserve"> (</w:t>
      </w:r>
      <w:proofErr w:type="gramStart"/>
      <w:r>
        <w:rPr>
          <w:rFonts w:eastAsia="SimSun"/>
          <w:bCs/>
          <w:sz w:val="28"/>
          <w:szCs w:val="28"/>
          <w:lang w:val="en-US"/>
        </w:rPr>
        <w:t>r !</w:t>
      </w:r>
      <w:proofErr w:type="gramEnd"/>
      <w:r>
        <w:rPr>
          <w:rFonts w:eastAsia="SimSun"/>
          <w:bCs/>
          <w:sz w:val="28"/>
          <w:szCs w:val="28"/>
          <w:lang w:val="en-US"/>
        </w:rPr>
        <w:t xml:space="preserve">= </w:t>
      </w:r>
      <w:r>
        <w:rPr>
          <w:rFonts w:eastAsia="SimSun"/>
          <w:color w:val="0000FF"/>
          <w:sz w:val="28"/>
          <w:szCs w:val="28"/>
          <w:lang w:val="en-US"/>
        </w:rPr>
        <w:t>null</w:t>
      </w:r>
      <w:r>
        <w:rPr>
          <w:rFonts w:eastAsia="SimSun"/>
          <w:bCs/>
          <w:sz w:val="28"/>
          <w:szCs w:val="28"/>
          <w:lang w:val="en-US"/>
        </w:rPr>
        <w:t xml:space="preserve">) r = r + </w:t>
      </w:r>
      <w:r>
        <w:rPr>
          <w:rFonts w:eastAsia="SimSun"/>
          <w:color w:val="A31515"/>
          <w:sz w:val="28"/>
          <w:szCs w:val="28"/>
          <w:lang w:val="en-US"/>
        </w:rPr>
        <w:t>','</w:t>
      </w:r>
      <w:r>
        <w:rPr>
          <w:rFonts w:eastAsia="SimSun"/>
          <w:bCs/>
          <w:sz w:val="28"/>
          <w:szCs w:val="28"/>
          <w:lang w:val="en-US"/>
        </w:rPr>
        <w:t xml:space="preserve"> + s;</w:t>
      </w:r>
    </w:p>
    <w:p w:rsidR="00863EE0" w:rsidRDefault="00863EE0" w:rsidP="00863EE0">
      <w:pPr>
        <w:autoSpaceDE w:val="0"/>
        <w:rPr>
          <w:rFonts w:eastAsia="SimSun"/>
          <w:bCs/>
          <w:sz w:val="28"/>
          <w:szCs w:val="28"/>
          <w:lang w:val="en-US"/>
        </w:rPr>
      </w:pPr>
      <w:r>
        <w:rPr>
          <w:rFonts w:eastAsia="SimSun"/>
          <w:bCs/>
          <w:sz w:val="28"/>
          <w:szCs w:val="28"/>
          <w:lang w:val="en-US"/>
        </w:rPr>
        <w:t xml:space="preserve">                </w:t>
      </w:r>
      <w:proofErr w:type="gramStart"/>
      <w:r>
        <w:rPr>
          <w:rFonts w:eastAsia="SimSun"/>
          <w:color w:val="0000FF"/>
          <w:sz w:val="28"/>
          <w:szCs w:val="28"/>
          <w:lang w:val="en-US"/>
        </w:rPr>
        <w:t>else</w:t>
      </w:r>
      <w:proofErr w:type="gramEnd"/>
      <w:r>
        <w:rPr>
          <w:rFonts w:eastAsia="SimSun"/>
          <w:bCs/>
          <w:sz w:val="28"/>
          <w:szCs w:val="28"/>
          <w:lang w:val="en-US"/>
        </w:rPr>
        <w:t xml:space="preserve"> r = s;</w:t>
      </w:r>
    </w:p>
    <w:p w:rsidR="00863EE0" w:rsidRDefault="00863EE0" w:rsidP="00863EE0">
      <w:pPr>
        <w:autoSpaceDE w:val="0"/>
        <w:rPr>
          <w:rFonts w:eastAsia="SimSun"/>
          <w:bCs/>
          <w:sz w:val="28"/>
          <w:szCs w:val="28"/>
          <w:lang w:val="en-US"/>
        </w:rPr>
      </w:pPr>
      <w:r>
        <w:rPr>
          <w:rFonts w:eastAsia="SimSun"/>
          <w:bCs/>
          <w:sz w:val="28"/>
          <w:szCs w:val="28"/>
          <w:lang w:val="en-US"/>
        </w:rPr>
        <w:t xml:space="preserve">            }</w:t>
      </w:r>
    </w:p>
    <w:p w:rsidR="00863EE0" w:rsidRDefault="00863EE0" w:rsidP="00863EE0">
      <w:pPr>
        <w:autoSpaceDE w:val="0"/>
        <w:rPr>
          <w:rFonts w:eastAsia="SimSun"/>
          <w:bCs/>
          <w:sz w:val="28"/>
          <w:szCs w:val="28"/>
          <w:lang w:val="en-US"/>
        </w:rPr>
      </w:pPr>
      <w:r>
        <w:rPr>
          <w:rFonts w:eastAsia="SimSun"/>
          <w:bCs/>
          <w:sz w:val="28"/>
          <w:szCs w:val="28"/>
          <w:lang w:val="en-US"/>
        </w:rPr>
        <w:t xml:space="preserve">            </w:t>
      </w:r>
      <w:proofErr w:type="gramStart"/>
      <w:r>
        <w:rPr>
          <w:rFonts w:eastAsia="SimSun"/>
          <w:color w:val="0000FF"/>
          <w:sz w:val="28"/>
          <w:szCs w:val="28"/>
          <w:lang w:val="en-US"/>
        </w:rPr>
        <w:t>return</w:t>
      </w:r>
      <w:proofErr w:type="gramEnd"/>
      <w:r>
        <w:rPr>
          <w:rFonts w:eastAsia="SimSun"/>
          <w:bCs/>
          <w:sz w:val="28"/>
          <w:szCs w:val="28"/>
          <w:lang w:val="en-US"/>
        </w:rPr>
        <w:t xml:space="preserve"> </w:t>
      </w:r>
      <w:r>
        <w:rPr>
          <w:rFonts w:eastAsia="SimSun"/>
          <w:color w:val="0000FF"/>
          <w:sz w:val="28"/>
          <w:szCs w:val="28"/>
          <w:lang w:val="en-US"/>
        </w:rPr>
        <w:t>new</w:t>
      </w:r>
      <w:r>
        <w:rPr>
          <w:rFonts w:eastAsia="SimSu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eastAsia="SimSun"/>
          <w:color w:val="2B91AF"/>
          <w:sz w:val="28"/>
          <w:szCs w:val="28"/>
          <w:lang w:val="en-US"/>
        </w:rPr>
        <w:t>ArrayList</w:t>
      </w:r>
      <w:proofErr w:type="spellEnd"/>
      <w:r>
        <w:rPr>
          <w:rFonts w:eastAsia="SimSun"/>
          <w:bCs/>
          <w:sz w:val="28"/>
          <w:szCs w:val="28"/>
          <w:lang w:val="en-US"/>
        </w:rPr>
        <w:t>(){r};</w:t>
      </w:r>
    </w:p>
    <w:p w:rsidR="00863EE0" w:rsidRDefault="00863EE0" w:rsidP="00863EE0">
      <w:pPr>
        <w:autoSpaceDE w:val="0"/>
        <w:rPr>
          <w:rFonts w:eastAsia="SimSun"/>
          <w:bCs/>
          <w:sz w:val="28"/>
          <w:szCs w:val="28"/>
          <w:lang w:val="en-US"/>
        </w:rPr>
      </w:pPr>
      <w:r>
        <w:rPr>
          <w:rFonts w:eastAsia="SimSun"/>
          <w:bCs/>
          <w:sz w:val="28"/>
          <w:szCs w:val="28"/>
          <w:lang w:val="en-US"/>
        </w:rPr>
        <w:t xml:space="preserve">        }</w:t>
      </w:r>
    </w:p>
    <w:p w:rsidR="00863EE0" w:rsidRDefault="00863EE0" w:rsidP="00863EE0">
      <w:pPr>
        <w:autoSpaceDE w:val="0"/>
        <w:rPr>
          <w:rFonts w:eastAsia="SimSun"/>
          <w:sz w:val="28"/>
          <w:szCs w:val="28"/>
          <w:lang w:val="en-US"/>
        </w:rPr>
      </w:pPr>
    </w:p>
    <w:p w:rsidR="00863EE0" w:rsidRDefault="00863EE0" w:rsidP="00863EE0">
      <w:pPr>
        <w:autoSpaceDE w:val="0"/>
        <w:rPr>
          <w:rFonts w:eastAsia="SimSun"/>
          <w:bCs/>
          <w:sz w:val="28"/>
          <w:szCs w:val="28"/>
          <w:lang w:val="en-US"/>
        </w:rPr>
      </w:pPr>
      <w:r>
        <w:rPr>
          <w:rFonts w:eastAsia="SimSun"/>
          <w:bCs/>
          <w:sz w:val="28"/>
          <w:szCs w:val="28"/>
          <w:lang w:val="en-US"/>
        </w:rPr>
        <w:t xml:space="preserve">       </w:t>
      </w:r>
      <w:proofErr w:type="gramStart"/>
      <w:r>
        <w:rPr>
          <w:rFonts w:eastAsia="SimSun"/>
          <w:color w:val="0000FF"/>
          <w:sz w:val="28"/>
          <w:szCs w:val="28"/>
          <w:lang w:val="en-US"/>
        </w:rPr>
        <w:t>void</w:t>
      </w:r>
      <w:proofErr w:type="gramEnd"/>
      <w:r>
        <w:rPr>
          <w:rFonts w:eastAsia="SimSu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eastAsia="SimSun"/>
          <w:bCs/>
          <w:sz w:val="28"/>
          <w:szCs w:val="28"/>
          <w:lang w:val="en-US"/>
        </w:rPr>
        <w:t>DebugF</w:t>
      </w:r>
      <w:proofErr w:type="spellEnd"/>
      <w:r>
        <w:rPr>
          <w:rFonts w:eastAsia="SimSun"/>
          <w:bCs/>
          <w:sz w:val="28"/>
          <w:szCs w:val="28"/>
          <w:lang w:val="en-US"/>
        </w:rPr>
        <w:t>(</w:t>
      </w:r>
      <w:proofErr w:type="spellStart"/>
      <w:r>
        <w:rPr>
          <w:rFonts w:eastAsia="SimSun"/>
          <w:color w:val="2B91AF"/>
          <w:sz w:val="28"/>
          <w:szCs w:val="28"/>
          <w:lang w:val="en-US"/>
        </w:rPr>
        <w:t>ArrayList</w:t>
      </w:r>
      <w:proofErr w:type="spellEnd"/>
      <w:r>
        <w:rPr>
          <w:rFonts w:eastAsia="SimSun"/>
          <w:bCs/>
          <w:sz w:val="28"/>
          <w:szCs w:val="28"/>
          <w:lang w:val="en-US"/>
        </w:rPr>
        <w:t xml:space="preserve"> F) {</w:t>
      </w:r>
    </w:p>
    <w:p w:rsidR="00863EE0" w:rsidRDefault="00863EE0" w:rsidP="00863EE0">
      <w:pPr>
        <w:autoSpaceDE w:val="0"/>
        <w:rPr>
          <w:rFonts w:eastAsia="SimSun"/>
          <w:bCs/>
          <w:sz w:val="28"/>
          <w:szCs w:val="28"/>
          <w:lang w:val="en-US"/>
        </w:rPr>
      </w:pPr>
      <w:r>
        <w:rPr>
          <w:rFonts w:eastAsia="SimSun"/>
          <w:bCs/>
          <w:sz w:val="28"/>
          <w:szCs w:val="28"/>
          <w:lang w:val="en-US"/>
        </w:rPr>
        <w:t xml:space="preserve">           </w:t>
      </w:r>
      <w:proofErr w:type="spellStart"/>
      <w:proofErr w:type="gramStart"/>
      <w:r>
        <w:rPr>
          <w:rFonts w:eastAsia="SimSun"/>
          <w:bCs/>
          <w:sz w:val="28"/>
          <w:szCs w:val="28"/>
          <w:lang w:val="en-US"/>
        </w:rPr>
        <w:t>System.</w:t>
      </w:r>
      <w:r>
        <w:rPr>
          <w:rFonts w:eastAsia="SimSun"/>
          <w:color w:val="2B91AF"/>
          <w:sz w:val="28"/>
          <w:szCs w:val="28"/>
          <w:lang w:val="en-US"/>
        </w:rPr>
        <w:t>Console</w:t>
      </w:r>
      <w:r>
        <w:rPr>
          <w:rFonts w:eastAsia="SimSun"/>
          <w:sz w:val="28"/>
          <w:szCs w:val="28"/>
          <w:lang w:val="en-US"/>
        </w:rPr>
        <w:t>.WriteLine</w:t>
      </w:r>
      <w:proofErr w:type="spellEnd"/>
      <w:r>
        <w:rPr>
          <w:rFonts w:eastAsia="SimSun"/>
          <w:sz w:val="28"/>
          <w:szCs w:val="28"/>
          <w:lang w:val="en-US"/>
        </w:rPr>
        <w:t>(</w:t>
      </w:r>
      <w:proofErr w:type="gramEnd"/>
      <w:r>
        <w:rPr>
          <w:rFonts w:eastAsia="SimSun"/>
          <w:color w:val="A31515"/>
          <w:sz w:val="28"/>
          <w:szCs w:val="28"/>
          <w:lang w:val="en-US"/>
        </w:rPr>
        <w:t>" F all:_ "</w:t>
      </w:r>
      <w:r>
        <w:rPr>
          <w:rFonts w:eastAsia="SimSun"/>
          <w:bCs/>
          <w:sz w:val="28"/>
          <w:szCs w:val="28"/>
          <w:lang w:val="en-US"/>
        </w:rPr>
        <w:t>);</w:t>
      </w:r>
    </w:p>
    <w:p w:rsidR="00863EE0" w:rsidRDefault="00863EE0" w:rsidP="00863EE0">
      <w:pPr>
        <w:autoSpaceDE w:val="0"/>
        <w:rPr>
          <w:rFonts w:eastAsia="SimSun"/>
          <w:bCs/>
          <w:sz w:val="28"/>
          <w:szCs w:val="28"/>
          <w:lang w:val="en-US"/>
        </w:rPr>
      </w:pPr>
      <w:r>
        <w:rPr>
          <w:rFonts w:eastAsia="SimSun"/>
          <w:bCs/>
          <w:sz w:val="28"/>
          <w:szCs w:val="28"/>
          <w:lang w:val="en-US"/>
        </w:rPr>
        <w:t xml:space="preserve">           </w:t>
      </w:r>
      <w:proofErr w:type="gramStart"/>
      <w:r>
        <w:rPr>
          <w:rFonts w:eastAsia="SimSun"/>
          <w:color w:val="0000FF"/>
          <w:sz w:val="28"/>
          <w:szCs w:val="28"/>
          <w:lang w:val="en-US"/>
        </w:rPr>
        <w:t>for</w:t>
      </w:r>
      <w:proofErr w:type="gramEnd"/>
      <w:r>
        <w:rPr>
          <w:rFonts w:eastAsia="SimSun"/>
          <w:bCs/>
          <w:sz w:val="28"/>
          <w:szCs w:val="28"/>
          <w:lang w:val="en-US"/>
        </w:rPr>
        <w:t xml:space="preserve"> (</w:t>
      </w:r>
      <w:proofErr w:type="spellStart"/>
      <w:r>
        <w:rPr>
          <w:rFonts w:eastAsia="SimSun"/>
          <w:color w:val="0000FF"/>
          <w:sz w:val="28"/>
          <w:szCs w:val="28"/>
          <w:lang w:val="en-US"/>
        </w:rPr>
        <w:t>int</w:t>
      </w:r>
      <w:proofErr w:type="spellEnd"/>
      <w:r>
        <w:rPr>
          <w:rFonts w:eastAsia="SimSu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eastAsia="SimSun"/>
          <w:bCs/>
          <w:sz w:val="28"/>
          <w:szCs w:val="28"/>
          <w:lang w:val="en-US"/>
        </w:rPr>
        <w:t>i</w:t>
      </w:r>
      <w:proofErr w:type="spellEnd"/>
      <w:r>
        <w:rPr>
          <w:rFonts w:eastAsia="SimSun"/>
          <w:bCs/>
          <w:sz w:val="28"/>
          <w:szCs w:val="28"/>
          <w:lang w:val="en-US"/>
        </w:rPr>
        <w:t xml:space="preserve"> = 0; </w:t>
      </w:r>
      <w:proofErr w:type="spellStart"/>
      <w:r>
        <w:rPr>
          <w:rFonts w:eastAsia="SimSun"/>
          <w:bCs/>
          <w:sz w:val="28"/>
          <w:szCs w:val="28"/>
          <w:lang w:val="en-US"/>
        </w:rPr>
        <w:t>i</w:t>
      </w:r>
      <w:proofErr w:type="spellEnd"/>
      <w:r>
        <w:rPr>
          <w:rFonts w:eastAsia="SimSun"/>
          <w:bCs/>
          <w:sz w:val="28"/>
          <w:szCs w:val="28"/>
          <w:lang w:val="en-US"/>
        </w:rPr>
        <w:t xml:space="preserve"> &lt; </w:t>
      </w:r>
      <w:proofErr w:type="spellStart"/>
      <w:r>
        <w:rPr>
          <w:rFonts w:eastAsia="SimSun"/>
          <w:bCs/>
          <w:sz w:val="28"/>
          <w:szCs w:val="28"/>
          <w:lang w:val="en-US"/>
        </w:rPr>
        <w:t>F.Count</w:t>
      </w:r>
      <w:proofErr w:type="spellEnd"/>
      <w:r>
        <w:rPr>
          <w:rFonts w:eastAsia="SimSun"/>
          <w:bCs/>
          <w:sz w:val="28"/>
          <w:szCs w:val="28"/>
          <w:lang w:val="en-US"/>
        </w:rPr>
        <w:t xml:space="preserve">; </w:t>
      </w:r>
      <w:proofErr w:type="spellStart"/>
      <w:r>
        <w:rPr>
          <w:rFonts w:eastAsia="SimSun"/>
          <w:bCs/>
          <w:sz w:val="28"/>
          <w:szCs w:val="28"/>
          <w:lang w:val="en-US"/>
        </w:rPr>
        <w:t>i</w:t>
      </w:r>
      <w:proofErr w:type="spellEnd"/>
      <w:r>
        <w:rPr>
          <w:rFonts w:eastAsia="SimSun"/>
          <w:bCs/>
          <w:sz w:val="28"/>
          <w:szCs w:val="28"/>
          <w:lang w:val="en-US"/>
        </w:rPr>
        <w:t>++) {</w:t>
      </w:r>
    </w:p>
    <w:p w:rsidR="00863EE0" w:rsidRDefault="00863EE0" w:rsidP="00863EE0">
      <w:pPr>
        <w:autoSpaceDE w:val="0"/>
        <w:rPr>
          <w:rFonts w:eastAsia="SimSun"/>
          <w:sz w:val="28"/>
          <w:szCs w:val="28"/>
          <w:lang w:val="en-US"/>
        </w:rPr>
      </w:pPr>
      <w:r>
        <w:rPr>
          <w:rFonts w:eastAsia="SimSun"/>
          <w:bCs/>
          <w:sz w:val="28"/>
          <w:szCs w:val="28"/>
          <w:lang w:val="en-US"/>
        </w:rPr>
        <w:t xml:space="preserve">               </w:t>
      </w:r>
      <w:proofErr w:type="spellStart"/>
      <w:proofErr w:type="gramStart"/>
      <w:r>
        <w:rPr>
          <w:rFonts w:eastAsia="SimSun"/>
          <w:bCs/>
          <w:sz w:val="28"/>
          <w:szCs w:val="28"/>
          <w:lang w:val="en-US"/>
        </w:rPr>
        <w:t>System.</w:t>
      </w:r>
      <w:r>
        <w:rPr>
          <w:rFonts w:eastAsia="SimSun"/>
          <w:color w:val="2B91AF"/>
          <w:sz w:val="28"/>
          <w:szCs w:val="28"/>
          <w:lang w:val="en-US"/>
        </w:rPr>
        <w:t>Console</w:t>
      </w:r>
      <w:r>
        <w:rPr>
          <w:rFonts w:eastAsia="SimSun"/>
          <w:sz w:val="28"/>
          <w:szCs w:val="28"/>
          <w:lang w:val="en-US"/>
        </w:rPr>
        <w:t>.WriteLine</w:t>
      </w:r>
      <w:proofErr w:type="spellEnd"/>
      <w:r>
        <w:rPr>
          <w:rFonts w:eastAsia="SimSun"/>
          <w:sz w:val="28"/>
          <w:szCs w:val="28"/>
          <w:lang w:val="en-US"/>
        </w:rPr>
        <w:t>(</w:t>
      </w:r>
      <w:proofErr w:type="gramEnd"/>
      <w:r>
        <w:rPr>
          <w:rFonts w:eastAsia="SimSun"/>
          <w:color w:val="A31515"/>
          <w:sz w:val="28"/>
          <w:szCs w:val="28"/>
          <w:lang w:val="en-US"/>
        </w:rPr>
        <w:t>"         "</w:t>
      </w:r>
      <w:r>
        <w:rPr>
          <w:rFonts w:eastAsia="SimSun"/>
          <w:sz w:val="28"/>
          <w:szCs w:val="28"/>
          <w:lang w:val="en-US"/>
        </w:rPr>
        <w:t>+F[</w:t>
      </w:r>
      <w:proofErr w:type="spellStart"/>
      <w:r>
        <w:rPr>
          <w:rFonts w:eastAsia="SimSun"/>
          <w:sz w:val="28"/>
          <w:szCs w:val="28"/>
          <w:lang w:val="en-US"/>
        </w:rPr>
        <w:t>i</w:t>
      </w:r>
      <w:proofErr w:type="spellEnd"/>
      <w:r>
        <w:rPr>
          <w:rFonts w:eastAsia="SimSun"/>
          <w:sz w:val="28"/>
          <w:szCs w:val="28"/>
          <w:lang w:val="en-US"/>
        </w:rPr>
        <w:t xml:space="preserve">]); </w:t>
      </w:r>
    </w:p>
    <w:p w:rsidR="00863EE0" w:rsidRDefault="00863EE0" w:rsidP="00863EE0">
      <w:pPr>
        <w:autoSpaceDE w:val="0"/>
        <w:rPr>
          <w:rFonts w:eastAsia="SimSun"/>
          <w:bCs/>
          <w:sz w:val="28"/>
          <w:szCs w:val="28"/>
          <w:lang w:val="en-US"/>
        </w:rPr>
      </w:pPr>
      <w:r>
        <w:rPr>
          <w:rFonts w:eastAsia="SimSun"/>
          <w:bCs/>
          <w:sz w:val="28"/>
          <w:szCs w:val="28"/>
          <w:lang w:val="en-US"/>
        </w:rPr>
        <w:t xml:space="preserve">           }     </w:t>
      </w:r>
    </w:p>
    <w:p w:rsidR="00863EE0" w:rsidRDefault="00863EE0" w:rsidP="00863EE0">
      <w:pPr>
        <w:autoSpaceDE w:val="0"/>
        <w:rPr>
          <w:rFonts w:eastAsia="SimSun"/>
          <w:bCs/>
          <w:sz w:val="28"/>
          <w:szCs w:val="28"/>
          <w:lang w:val="en-US"/>
        </w:rPr>
      </w:pPr>
      <w:r>
        <w:rPr>
          <w:rFonts w:eastAsia="SimSun"/>
          <w:bCs/>
          <w:sz w:val="28"/>
          <w:szCs w:val="28"/>
          <w:lang w:val="en-US"/>
        </w:rPr>
        <w:t xml:space="preserve">       }</w:t>
      </w:r>
    </w:p>
    <w:p w:rsidR="00863EE0" w:rsidRDefault="00863EE0" w:rsidP="00863EE0">
      <w:pPr>
        <w:autoSpaceDE w:val="0"/>
        <w:rPr>
          <w:rFonts w:eastAsia="SimSun"/>
          <w:sz w:val="28"/>
          <w:szCs w:val="28"/>
          <w:lang w:val="en-US"/>
        </w:rPr>
      </w:pPr>
    </w:p>
    <w:p w:rsidR="00863EE0" w:rsidRDefault="00863EE0" w:rsidP="00863EE0">
      <w:pPr>
        <w:autoSpaceDE w:val="0"/>
        <w:rPr>
          <w:rFonts w:eastAsia="SimSun"/>
          <w:bCs/>
          <w:sz w:val="28"/>
          <w:szCs w:val="28"/>
          <w:lang w:val="en-US"/>
        </w:rPr>
      </w:pPr>
      <w:r>
        <w:rPr>
          <w:rFonts w:eastAsia="SimSun"/>
          <w:bCs/>
          <w:sz w:val="28"/>
          <w:szCs w:val="28"/>
          <w:lang w:val="en-US"/>
        </w:rPr>
        <w:t xml:space="preserve">       </w:t>
      </w:r>
      <w:proofErr w:type="gramStart"/>
      <w:r>
        <w:rPr>
          <w:rFonts w:eastAsia="SimSun"/>
          <w:color w:val="0000FF"/>
          <w:sz w:val="28"/>
          <w:szCs w:val="28"/>
          <w:lang w:val="en-US"/>
        </w:rPr>
        <w:t>public</w:t>
      </w:r>
      <w:proofErr w:type="gramEnd"/>
      <w:r>
        <w:rPr>
          <w:rFonts w:eastAsia="SimSun"/>
          <w:bCs/>
          <w:sz w:val="28"/>
          <w:szCs w:val="28"/>
          <w:lang w:val="en-US"/>
        </w:rPr>
        <w:t xml:space="preserve"> </w:t>
      </w:r>
      <w:r>
        <w:rPr>
          <w:rFonts w:eastAsia="SimSun"/>
          <w:color w:val="0000FF"/>
          <w:sz w:val="28"/>
          <w:szCs w:val="28"/>
          <w:lang w:val="en-US"/>
        </w:rPr>
        <w:t>void</w:t>
      </w:r>
      <w:r>
        <w:rPr>
          <w:rFonts w:eastAsia="SimSu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eastAsia="SimSun"/>
          <w:bCs/>
          <w:sz w:val="28"/>
          <w:szCs w:val="28"/>
          <w:lang w:val="en-US"/>
        </w:rPr>
        <w:t>DebugDeltaList</w:t>
      </w:r>
      <w:proofErr w:type="spellEnd"/>
      <w:r>
        <w:rPr>
          <w:rFonts w:eastAsia="SimSun"/>
          <w:bCs/>
          <w:sz w:val="28"/>
          <w:szCs w:val="28"/>
          <w:lang w:val="en-US"/>
        </w:rPr>
        <w:t>(</w:t>
      </w:r>
      <w:proofErr w:type="spellStart"/>
      <w:r>
        <w:rPr>
          <w:rFonts w:eastAsia="SimSun"/>
          <w:color w:val="2B91AF"/>
          <w:sz w:val="28"/>
          <w:szCs w:val="28"/>
          <w:lang w:val="en-US"/>
        </w:rPr>
        <w:t>ArrayList</w:t>
      </w:r>
      <w:proofErr w:type="spellEnd"/>
      <w:r>
        <w:rPr>
          <w:rFonts w:eastAsia="SimSu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eastAsia="SimSun"/>
          <w:bCs/>
          <w:sz w:val="28"/>
          <w:szCs w:val="28"/>
          <w:lang w:val="en-US"/>
        </w:rPr>
        <w:t>deltaList</w:t>
      </w:r>
      <w:proofErr w:type="spellEnd"/>
      <w:r>
        <w:rPr>
          <w:rFonts w:eastAsia="SimSun"/>
          <w:bCs/>
          <w:sz w:val="28"/>
          <w:szCs w:val="28"/>
          <w:lang w:val="en-US"/>
        </w:rPr>
        <w:t>) {</w:t>
      </w:r>
    </w:p>
    <w:p w:rsidR="00863EE0" w:rsidRDefault="00863EE0" w:rsidP="00863EE0">
      <w:pPr>
        <w:autoSpaceDE w:val="0"/>
        <w:rPr>
          <w:rFonts w:eastAsia="SimSun"/>
          <w:bCs/>
          <w:sz w:val="28"/>
          <w:szCs w:val="28"/>
          <w:lang w:val="en-US"/>
        </w:rPr>
      </w:pPr>
      <w:r>
        <w:rPr>
          <w:rFonts w:eastAsia="SimSun"/>
          <w:bCs/>
          <w:sz w:val="28"/>
          <w:szCs w:val="28"/>
          <w:lang w:val="en-US"/>
        </w:rPr>
        <w:t xml:space="preserve">           </w:t>
      </w:r>
      <w:proofErr w:type="spellStart"/>
      <w:proofErr w:type="gramStart"/>
      <w:r>
        <w:rPr>
          <w:rFonts w:eastAsia="SimSun"/>
          <w:bCs/>
          <w:sz w:val="28"/>
          <w:szCs w:val="28"/>
          <w:lang w:val="en-US"/>
        </w:rPr>
        <w:t>System.</w:t>
      </w:r>
      <w:r>
        <w:rPr>
          <w:rFonts w:eastAsia="SimSun"/>
          <w:color w:val="2B91AF"/>
          <w:sz w:val="28"/>
          <w:szCs w:val="28"/>
          <w:lang w:val="en-US"/>
        </w:rPr>
        <w:t>Console</w:t>
      </w:r>
      <w:r>
        <w:rPr>
          <w:rFonts w:eastAsia="SimSun"/>
          <w:sz w:val="28"/>
          <w:szCs w:val="28"/>
          <w:lang w:val="en-US"/>
        </w:rPr>
        <w:t>.WriteLine</w:t>
      </w:r>
      <w:proofErr w:type="spellEnd"/>
      <w:r>
        <w:rPr>
          <w:rFonts w:eastAsia="SimSun"/>
          <w:sz w:val="28"/>
          <w:szCs w:val="28"/>
          <w:lang w:val="en-US"/>
        </w:rPr>
        <w:t>(</w:t>
      </w:r>
      <w:proofErr w:type="gramEnd"/>
      <w:r>
        <w:rPr>
          <w:rFonts w:eastAsia="SimSun"/>
          <w:color w:val="A31515"/>
          <w:sz w:val="28"/>
          <w:szCs w:val="28"/>
          <w:lang w:val="en-US"/>
        </w:rPr>
        <w:t>"</w:t>
      </w:r>
      <w:proofErr w:type="spellStart"/>
      <w:r>
        <w:rPr>
          <w:rFonts w:eastAsia="SimSun"/>
          <w:color w:val="A31515"/>
          <w:sz w:val="28"/>
          <w:szCs w:val="28"/>
          <w:lang w:val="en-US"/>
        </w:rPr>
        <w:t>deltaList</w:t>
      </w:r>
      <w:proofErr w:type="spellEnd"/>
      <w:r>
        <w:rPr>
          <w:rFonts w:eastAsia="SimSun"/>
          <w:color w:val="A31515"/>
          <w:sz w:val="28"/>
          <w:szCs w:val="28"/>
          <w:lang w:val="en-US"/>
        </w:rPr>
        <w:t xml:space="preserve"> all:_ "</w:t>
      </w:r>
      <w:r>
        <w:rPr>
          <w:rFonts w:eastAsia="SimSun"/>
          <w:bCs/>
          <w:sz w:val="28"/>
          <w:szCs w:val="28"/>
          <w:lang w:val="en-US"/>
        </w:rPr>
        <w:t>);</w:t>
      </w:r>
    </w:p>
    <w:p w:rsidR="00863EE0" w:rsidRDefault="00863EE0" w:rsidP="00863EE0">
      <w:pPr>
        <w:autoSpaceDE w:val="0"/>
        <w:rPr>
          <w:rFonts w:eastAsia="SimSun"/>
          <w:bCs/>
          <w:sz w:val="28"/>
          <w:szCs w:val="28"/>
          <w:lang w:val="en-US"/>
        </w:rPr>
      </w:pPr>
      <w:r>
        <w:rPr>
          <w:rFonts w:eastAsia="SimSun"/>
          <w:bCs/>
          <w:sz w:val="28"/>
          <w:szCs w:val="28"/>
          <w:lang w:val="en-US"/>
        </w:rPr>
        <w:t xml:space="preserve">           </w:t>
      </w:r>
      <w:proofErr w:type="spellStart"/>
      <w:proofErr w:type="gramStart"/>
      <w:r>
        <w:rPr>
          <w:rFonts w:eastAsia="SimSun"/>
          <w:color w:val="0000FF"/>
          <w:sz w:val="28"/>
          <w:szCs w:val="28"/>
          <w:lang w:val="en-US"/>
        </w:rPr>
        <w:t>foreach</w:t>
      </w:r>
      <w:proofErr w:type="spellEnd"/>
      <w:proofErr w:type="gramEnd"/>
      <w:r>
        <w:rPr>
          <w:rFonts w:eastAsia="SimSun"/>
          <w:bCs/>
          <w:sz w:val="28"/>
          <w:szCs w:val="28"/>
          <w:lang w:val="en-US"/>
        </w:rPr>
        <w:t xml:space="preserve"> (</w:t>
      </w:r>
      <w:r>
        <w:rPr>
          <w:rFonts w:eastAsia="SimSun"/>
          <w:color w:val="2B91AF"/>
          <w:sz w:val="28"/>
          <w:szCs w:val="28"/>
          <w:lang w:val="en-US"/>
        </w:rPr>
        <w:t>Delta</w:t>
      </w:r>
      <w:r>
        <w:rPr>
          <w:rFonts w:eastAsia="SimSun"/>
          <w:bCs/>
          <w:sz w:val="28"/>
          <w:szCs w:val="28"/>
          <w:lang w:val="en-US"/>
        </w:rPr>
        <w:t xml:space="preserve"> d </w:t>
      </w:r>
      <w:r>
        <w:rPr>
          <w:rFonts w:eastAsia="SimSun"/>
          <w:color w:val="0000FF"/>
          <w:sz w:val="28"/>
          <w:szCs w:val="28"/>
          <w:lang w:val="en-US"/>
        </w:rPr>
        <w:t>in</w:t>
      </w:r>
      <w:r>
        <w:rPr>
          <w:rFonts w:eastAsia="SimSu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eastAsia="SimSun"/>
          <w:bCs/>
          <w:sz w:val="28"/>
          <w:szCs w:val="28"/>
          <w:lang w:val="en-US"/>
        </w:rPr>
        <w:t>deltaList</w:t>
      </w:r>
      <w:proofErr w:type="spellEnd"/>
      <w:r>
        <w:rPr>
          <w:rFonts w:eastAsia="SimSun"/>
          <w:bCs/>
          <w:sz w:val="28"/>
          <w:szCs w:val="28"/>
          <w:lang w:val="en-US"/>
        </w:rPr>
        <w:t>) {</w:t>
      </w:r>
    </w:p>
    <w:p w:rsidR="00863EE0" w:rsidRDefault="00863EE0" w:rsidP="00863EE0">
      <w:pPr>
        <w:autoSpaceDE w:val="0"/>
        <w:rPr>
          <w:rFonts w:eastAsia="SimSun"/>
          <w:bCs/>
          <w:sz w:val="28"/>
          <w:szCs w:val="28"/>
          <w:lang w:val="en-US"/>
        </w:rPr>
      </w:pPr>
      <w:r>
        <w:rPr>
          <w:rFonts w:eastAsia="SimSun"/>
          <w:bCs/>
          <w:sz w:val="28"/>
          <w:szCs w:val="28"/>
          <w:lang w:val="en-US"/>
        </w:rPr>
        <w:t xml:space="preserve">               </w:t>
      </w:r>
      <w:proofErr w:type="spellStart"/>
      <w:proofErr w:type="gramStart"/>
      <w:r>
        <w:rPr>
          <w:rFonts w:eastAsia="SimSun"/>
          <w:color w:val="2B91AF"/>
          <w:sz w:val="28"/>
          <w:szCs w:val="28"/>
          <w:lang w:val="en-US"/>
        </w:rPr>
        <w:t>Console</w:t>
      </w:r>
      <w:r>
        <w:rPr>
          <w:rFonts w:eastAsia="SimSun"/>
          <w:sz w:val="28"/>
          <w:szCs w:val="28"/>
          <w:lang w:val="en-US"/>
        </w:rPr>
        <w:t>.Write</w:t>
      </w:r>
      <w:proofErr w:type="spellEnd"/>
      <w:r>
        <w:rPr>
          <w:rFonts w:eastAsia="SimSun"/>
          <w:sz w:val="28"/>
          <w:szCs w:val="28"/>
          <w:lang w:val="en-US"/>
        </w:rPr>
        <w:t>(</w:t>
      </w:r>
      <w:proofErr w:type="gramEnd"/>
      <w:r>
        <w:rPr>
          <w:rFonts w:eastAsia="SimSun"/>
          <w:color w:val="A31515"/>
          <w:sz w:val="28"/>
          <w:szCs w:val="28"/>
          <w:lang w:val="en-US"/>
        </w:rPr>
        <w:t>"           ("</w:t>
      </w:r>
      <w:r>
        <w:rPr>
          <w:rFonts w:eastAsia="SimSun"/>
          <w:bCs/>
          <w:sz w:val="28"/>
          <w:szCs w:val="28"/>
          <w:lang w:val="en-US"/>
        </w:rPr>
        <w:t xml:space="preserve"> + </w:t>
      </w:r>
      <w:proofErr w:type="spellStart"/>
      <w:r>
        <w:rPr>
          <w:rFonts w:eastAsia="SimSun"/>
          <w:bCs/>
          <w:sz w:val="28"/>
          <w:szCs w:val="28"/>
          <w:lang w:val="en-US"/>
        </w:rPr>
        <w:t>d.leftNoTerm</w:t>
      </w:r>
      <w:proofErr w:type="spellEnd"/>
      <w:r>
        <w:rPr>
          <w:rFonts w:eastAsia="SimSun"/>
          <w:bCs/>
          <w:sz w:val="28"/>
          <w:szCs w:val="28"/>
          <w:lang w:val="en-US"/>
        </w:rPr>
        <w:t xml:space="preserve"> + </w:t>
      </w:r>
      <w:r>
        <w:rPr>
          <w:rFonts w:eastAsia="SimSun"/>
          <w:color w:val="A31515"/>
          <w:sz w:val="28"/>
          <w:szCs w:val="28"/>
          <w:lang w:val="en-US"/>
        </w:rPr>
        <w:t>"),"</w:t>
      </w:r>
      <w:r>
        <w:rPr>
          <w:rFonts w:eastAsia="SimSun"/>
          <w:bCs/>
          <w:sz w:val="28"/>
          <w:szCs w:val="28"/>
          <w:lang w:val="en-US"/>
        </w:rPr>
        <w:t xml:space="preserve"> + </w:t>
      </w:r>
      <w:proofErr w:type="spellStart"/>
      <w:r>
        <w:rPr>
          <w:rFonts w:eastAsia="SimSun"/>
          <w:bCs/>
          <w:sz w:val="28"/>
          <w:szCs w:val="28"/>
          <w:lang w:val="en-US"/>
        </w:rPr>
        <w:t>d.leftTerm</w:t>
      </w:r>
      <w:proofErr w:type="spellEnd"/>
      <w:r>
        <w:rPr>
          <w:rFonts w:eastAsia="SimSun"/>
          <w:bCs/>
          <w:sz w:val="28"/>
          <w:szCs w:val="28"/>
          <w:lang w:val="en-US"/>
        </w:rPr>
        <w:t xml:space="preserve"> + </w:t>
      </w:r>
      <w:r>
        <w:rPr>
          <w:rFonts w:eastAsia="SimSun"/>
          <w:color w:val="A31515"/>
          <w:sz w:val="28"/>
          <w:szCs w:val="28"/>
          <w:lang w:val="en-US"/>
        </w:rPr>
        <w:t>" = "</w:t>
      </w:r>
      <w:r>
        <w:rPr>
          <w:rFonts w:eastAsia="SimSun"/>
          <w:bCs/>
          <w:sz w:val="28"/>
          <w:szCs w:val="28"/>
          <w:lang w:val="en-US"/>
        </w:rPr>
        <w:t>);</w:t>
      </w:r>
    </w:p>
    <w:p w:rsidR="00863EE0" w:rsidRDefault="00863EE0" w:rsidP="00863EE0">
      <w:pPr>
        <w:autoSpaceDE w:val="0"/>
        <w:rPr>
          <w:rFonts w:eastAsia="SimSun"/>
          <w:bCs/>
          <w:sz w:val="28"/>
          <w:szCs w:val="28"/>
          <w:lang w:val="en-US"/>
        </w:rPr>
      </w:pPr>
      <w:r>
        <w:rPr>
          <w:rFonts w:eastAsia="SimSun"/>
          <w:bCs/>
          <w:sz w:val="28"/>
          <w:szCs w:val="28"/>
          <w:lang w:val="en-US"/>
        </w:rPr>
        <w:t xml:space="preserve">               </w:t>
      </w:r>
      <w:proofErr w:type="spellStart"/>
      <w:proofErr w:type="gramStart"/>
      <w:r>
        <w:rPr>
          <w:rFonts w:eastAsia="SimSun"/>
          <w:bCs/>
          <w:sz w:val="28"/>
          <w:szCs w:val="28"/>
          <w:lang w:val="en-US"/>
        </w:rPr>
        <w:t>d.DebugDeltaRight</w:t>
      </w:r>
      <w:proofErr w:type="spellEnd"/>
      <w:r>
        <w:rPr>
          <w:rFonts w:eastAsia="SimSun"/>
          <w:bCs/>
          <w:sz w:val="28"/>
          <w:szCs w:val="28"/>
          <w:lang w:val="en-US"/>
        </w:rPr>
        <w:t>(</w:t>
      </w:r>
      <w:proofErr w:type="gramEnd"/>
      <w:r>
        <w:rPr>
          <w:rFonts w:eastAsia="SimSun"/>
          <w:bCs/>
          <w:sz w:val="28"/>
          <w:szCs w:val="28"/>
          <w:lang w:val="en-US"/>
        </w:rPr>
        <w:t>);</w:t>
      </w:r>
    </w:p>
    <w:p w:rsidR="00863EE0" w:rsidRDefault="00863EE0" w:rsidP="00863EE0">
      <w:pPr>
        <w:autoSpaceDE w:val="0"/>
        <w:rPr>
          <w:rFonts w:eastAsia="SimSun"/>
          <w:bCs/>
          <w:sz w:val="28"/>
          <w:szCs w:val="28"/>
          <w:lang w:val="en-US"/>
        </w:rPr>
      </w:pPr>
      <w:r>
        <w:rPr>
          <w:rFonts w:eastAsia="SimSun"/>
          <w:bCs/>
          <w:sz w:val="28"/>
          <w:szCs w:val="28"/>
          <w:lang w:val="en-US"/>
        </w:rPr>
        <w:t xml:space="preserve">           }</w:t>
      </w:r>
    </w:p>
    <w:p w:rsidR="00863EE0" w:rsidRDefault="00863EE0" w:rsidP="00863EE0">
      <w:pPr>
        <w:autoSpaceDE w:val="0"/>
        <w:rPr>
          <w:rFonts w:eastAsia="SimSun"/>
          <w:bCs/>
          <w:sz w:val="28"/>
          <w:szCs w:val="28"/>
          <w:lang w:val="en-US"/>
        </w:rPr>
      </w:pPr>
      <w:r>
        <w:rPr>
          <w:rFonts w:eastAsia="SimSun"/>
          <w:bCs/>
          <w:sz w:val="28"/>
          <w:szCs w:val="28"/>
          <w:lang w:val="en-US"/>
        </w:rPr>
        <w:lastRenderedPageBreak/>
        <w:t xml:space="preserve">       }</w:t>
      </w:r>
    </w:p>
    <w:p w:rsidR="00863EE0" w:rsidRDefault="00863EE0" w:rsidP="00863EE0">
      <w:pPr>
        <w:autoSpaceDE w:val="0"/>
        <w:rPr>
          <w:rFonts w:eastAsia="SimSun"/>
          <w:color w:val="008000"/>
          <w:sz w:val="28"/>
          <w:szCs w:val="28"/>
          <w:lang w:val="en-US"/>
        </w:rPr>
      </w:pPr>
      <w:r>
        <w:rPr>
          <w:rFonts w:eastAsia="SimSun"/>
          <w:bCs/>
          <w:sz w:val="28"/>
          <w:szCs w:val="28"/>
          <w:lang w:val="en-US"/>
        </w:rPr>
        <w:t xml:space="preserve">    } </w:t>
      </w:r>
      <w:r>
        <w:rPr>
          <w:rFonts w:eastAsia="SimSun"/>
          <w:color w:val="008000"/>
          <w:sz w:val="28"/>
          <w:szCs w:val="28"/>
          <w:lang w:val="en-US"/>
        </w:rPr>
        <w:t>// end class Convertor</w:t>
      </w:r>
    </w:p>
    <w:p w:rsidR="00863EE0" w:rsidRDefault="00863EE0" w:rsidP="00863EE0">
      <w:pPr>
        <w:jc w:val="both"/>
        <w:rPr>
          <w:i/>
          <w:iCs/>
          <w:sz w:val="28"/>
          <w:lang w:val="en-US"/>
        </w:rPr>
      </w:pPr>
    </w:p>
    <w:p w:rsidR="00863EE0" w:rsidRPr="003776C2" w:rsidRDefault="00863EE0" w:rsidP="00863EE0">
      <w:pPr>
        <w:ind w:firstLine="567"/>
        <w:jc w:val="both"/>
        <w:rPr>
          <w:i/>
          <w:sz w:val="28"/>
          <w:lang w:val="en-US"/>
        </w:rPr>
      </w:pPr>
      <w:r w:rsidRPr="003776C2">
        <w:rPr>
          <w:i/>
          <w:iCs/>
          <w:sz w:val="28"/>
          <w:lang w:val="en-US"/>
        </w:rPr>
        <w:t xml:space="preserve">7. </w:t>
      </w:r>
      <w:r>
        <w:rPr>
          <w:i/>
          <w:iCs/>
          <w:sz w:val="28"/>
        </w:rPr>
        <w:t>Оформить</w:t>
      </w:r>
      <w:r w:rsidRPr="003776C2">
        <w:rPr>
          <w:i/>
          <w:iCs/>
          <w:sz w:val="28"/>
          <w:lang w:val="en-US"/>
        </w:rPr>
        <w:t xml:space="preserve"> </w:t>
      </w:r>
      <w:r>
        <w:rPr>
          <w:i/>
          <w:iCs/>
          <w:sz w:val="28"/>
        </w:rPr>
        <w:t>работу</w:t>
      </w:r>
      <w:r w:rsidRPr="003776C2">
        <w:rPr>
          <w:i/>
          <w:iCs/>
          <w:sz w:val="28"/>
          <w:lang w:val="en-US"/>
        </w:rPr>
        <w:t xml:space="preserve"> </w:t>
      </w:r>
      <w:r>
        <w:rPr>
          <w:i/>
          <w:iCs/>
          <w:sz w:val="28"/>
        </w:rPr>
        <w:t>согласно</w:t>
      </w:r>
      <w:r w:rsidRPr="003776C2">
        <w:rPr>
          <w:i/>
          <w:iCs/>
          <w:sz w:val="28"/>
          <w:lang w:val="en-US"/>
        </w:rPr>
        <w:t xml:space="preserve"> </w:t>
      </w:r>
      <w:r>
        <w:rPr>
          <w:i/>
          <w:iCs/>
          <w:sz w:val="28"/>
        </w:rPr>
        <w:t>указанным</w:t>
      </w:r>
      <w:r w:rsidRPr="003776C2">
        <w:rPr>
          <w:i/>
          <w:iCs/>
          <w:sz w:val="28"/>
          <w:lang w:val="en-US"/>
        </w:rPr>
        <w:t xml:space="preserve">  </w:t>
      </w:r>
      <w:r>
        <w:rPr>
          <w:i/>
          <w:iCs/>
          <w:sz w:val="28"/>
        </w:rPr>
        <w:t>шагам</w:t>
      </w:r>
      <w:r w:rsidRPr="003776C2">
        <w:rPr>
          <w:i/>
          <w:sz w:val="28"/>
          <w:szCs w:val="28"/>
          <w:lang w:val="en-US"/>
        </w:rPr>
        <w:t xml:space="preserve">. </w:t>
      </w:r>
      <w:r w:rsidRPr="003776C2">
        <w:rPr>
          <w:i/>
          <w:sz w:val="28"/>
          <w:lang w:val="en-US"/>
        </w:rPr>
        <w:t xml:space="preserve"> </w:t>
      </w:r>
    </w:p>
    <w:p w:rsidR="00863EE0" w:rsidRPr="003776C2" w:rsidRDefault="00863EE0" w:rsidP="00863EE0">
      <w:pPr>
        <w:pStyle w:val="Normal1"/>
        <w:rPr>
          <w:rFonts w:ascii="Arial" w:hAnsi="Arial" w:cs="Arial"/>
          <w:b/>
          <w:bCs/>
          <w:iCs/>
          <w:sz w:val="32"/>
          <w:szCs w:val="32"/>
          <w:lang w:val="en-US"/>
        </w:rPr>
      </w:pPr>
    </w:p>
    <w:p w:rsidR="00621F63" w:rsidRDefault="00621F63" w:rsidP="00621F63">
      <w:pPr>
        <w:pStyle w:val="Normal1"/>
        <w:rPr>
          <w:rFonts w:ascii="Arial" w:hAnsi="Arial"/>
          <w:b/>
          <w:sz w:val="32"/>
        </w:rPr>
      </w:pPr>
      <w:r w:rsidRPr="00AD3D13">
        <w:rPr>
          <w:rFonts w:ascii="Arial" w:hAnsi="Arial" w:cs="Arial"/>
          <w:b/>
          <w:bCs/>
          <w:iCs/>
          <w:sz w:val="32"/>
          <w:szCs w:val="32"/>
        </w:rPr>
        <w:t>Практическая</w:t>
      </w:r>
      <w:r>
        <w:rPr>
          <w:rFonts w:ascii="Arial" w:hAnsi="Arial"/>
          <w:b/>
          <w:sz w:val="32"/>
        </w:rPr>
        <w:t xml:space="preserve"> работа №2 (4-</w:t>
      </w:r>
      <w:r w:rsidRPr="00493E1C">
        <w:rPr>
          <w:rFonts w:ascii="Arial" w:hAnsi="Arial" w:cs="Arial"/>
          <w:b/>
          <w:sz w:val="32"/>
        </w:rPr>
        <w:t>6</w:t>
      </w:r>
      <w:r>
        <w:rPr>
          <w:rFonts w:ascii="Arial" w:hAnsi="Arial" w:cs="Arial"/>
          <w:b/>
          <w:sz w:val="32"/>
        </w:rPr>
        <w:t xml:space="preserve"> лаб.</w:t>
      </w:r>
      <w:r>
        <w:rPr>
          <w:rFonts w:ascii="Arial" w:hAnsi="Arial"/>
          <w:b/>
          <w:sz w:val="32"/>
        </w:rPr>
        <w:t>)</w:t>
      </w:r>
    </w:p>
    <w:p w:rsidR="00863EE0" w:rsidRDefault="00863EE0" w:rsidP="00863EE0">
      <w:pPr>
        <w:jc w:val="both"/>
        <w:rPr>
          <w:bCs/>
          <w:sz w:val="28"/>
        </w:rPr>
      </w:pPr>
      <w:r>
        <w:rPr>
          <w:bCs/>
          <w:sz w:val="28"/>
          <w:szCs w:val="28"/>
        </w:rPr>
        <w:t>Привести заданную</w:t>
      </w:r>
      <w:r>
        <w:rPr>
          <w:sz w:val="28"/>
          <w:szCs w:val="28"/>
        </w:rPr>
        <w:t xml:space="preserve"> КС-грамматику </w:t>
      </w:r>
      <w:r>
        <w:rPr>
          <w:sz w:val="28"/>
          <w:szCs w:val="28"/>
          <w:lang w:val="en-US"/>
        </w:rPr>
        <w:t>G</w:t>
      </w:r>
      <w:r>
        <w:rPr>
          <w:sz w:val="28"/>
          <w:szCs w:val="28"/>
        </w:rPr>
        <w:t xml:space="preserve"> = (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 xml:space="preserve">) </w:t>
      </w:r>
      <w:r>
        <w:rPr>
          <w:bCs/>
          <w:sz w:val="28"/>
          <w:szCs w:val="28"/>
        </w:rPr>
        <w:t xml:space="preserve">к </w:t>
      </w:r>
      <w:r>
        <w:rPr>
          <w:i/>
          <w:sz w:val="28"/>
          <w:szCs w:val="28"/>
        </w:rPr>
        <w:t xml:space="preserve">приведенной </w:t>
      </w:r>
      <w:r>
        <w:rPr>
          <w:sz w:val="28"/>
          <w:szCs w:val="28"/>
        </w:rPr>
        <w:t>форме.</w:t>
      </w:r>
      <w:r>
        <w:rPr>
          <w:bCs/>
          <w:sz w:val="28"/>
        </w:rPr>
        <w:t xml:space="preserve"> </w:t>
      </w:r>
    </w:p>
    <w:p w:rsidR="00863EE0" w:rsidRDefault="00863EE0" w:rsidP="00863EE0">
      <w:pPr>
        <w:ind w:firstLine="567"/>
        <w:jc w:val="both"/>
        <w:rPr>
          <w:sz w:val="28"/>
        </w:rPr>
      </w:pPr>
      <w:r>
        <w:rPr>
          <w:i/>
          <w:iCs/>
          <w:sz w:val="28"/>
          <w:szCs w:val="28"/>
        </w:rPr>
        <w:t>1</w:t>
      </w:r>
      <w:r>
        <w:rPr>
          <w:i/>
          <w:iCs/>
        </w:rPr>
        <w:t xml:space="preserve">. </w:t>
      </w:r>
      <w:r>
        <w:rPr>
          <w:i/>
          <w:iCs/>
          <w:sz w:val="28"/>
        </w:rPr>
        <w:t xml:space="preserve">Изучить алгоритмы приведения </w:t>
      </w:r>
      <w:r>
        <w:rPr>
          <w:sz w:val="28"/>
          <w:szCs w:val="28"/>
        </w:rPr>
        <w:t xml:space="preserve">КС-грамматик </w:t>
      </w:r>
      <w:r>
        <w:rPr>
          <w:bCs/>
          <w:sz w:val="28"/>
          <w:szCs w:val="28"/>
        </w:rPr>
        <w:t xml:space="preserve">к </w:t>
      </w:r>
      <w:r>
        <w:rPr>
          <w:i/>
          <w:sz w:val="28"/>
          <w:szCs w:val="28"/>
        </w:rPr>
        <w:t xml:space="preserve">приведенной </w:t>
      </w:r>
      <w:r>
        <w:rPr>
          <w:sz w:val="28"/>
          <w:szCs w:val="28"/>
        </w:rPr>
        <w:t xml:space="preserve">форме. </w:t>
      </w:r>
      <w:r>
        <w:rPr>
          <w:i/>
          <w:iCs/>
          <w:sz w:val="28"/>
        </w:rPr>
        <w:t xml:space="preserve"> </w:t>
      </w:r>
      <w:r>
        <w:rPr>
          <w:sz w:val="28"/>
        </w:rPr>
        <w:t xml:space="preserve">(см. раздел </w:t>
      </w:r>
      <w:r w:rsidRPr="00110BDC">
        <w:rPr>
          <w:sz w:val="28"/>
        </w:rPr>
        <w:t>3</w:t>
      </w:r>
      <w:r>
        <w:rPr>
          <w:sz w:val="28"/>
        </w:rPr>
        <w:t>.4.)</w:t>
      </w:r>
      <w:r>
        <w:rPr>
          <w:i/>
          <w:iCs/>
          <w:sz w:val="28"/>
        </w:rPr>
        <w:t xml:space="preserve">. </w:t>
      </w:r>
      <w:r>
        <w:rPr>
          <w:iCs/>
          <w:sz w:val="28"/>
        </w:rPr>
        <w:t xml:space="preserve">Ответьте  на вопрос, какие </w:t>
      </w:r>
      <w:r>
        <w:rPr>
          <w:sz w:val="28"/>
          <w:szCs w:val="28"/>
        </w:rPr>
        <w:t>КС-</w:t>
      </w:r>
      <w:r>
        <w:rPr>
          <w:iCs/>
          <w:sz w:val="28"/>
        </w:rPr>
        <w:t xml:space="preserve">грамматики  называются грамматиками в </w:t>
      </w:r>
      <w:r>
        <w:rPr>
          <w:i/>
          <w:sz w:val="28"/>
          <w:szCs w:val="28"/>
        </w:rPr>
        <w:t xml:space="preserve">приведенной </w:t>
      </w:r>
      <w:r>
        <w:rPr>
          <w:sz w:val="28"/>
          <w:szCs w:val="28"/>
        </w:rPr>
        <w:t>форме</w:t>
      </w:r>
      <w:r>
        <w:rPr>
          <w:iCs/>
          <w:sz w:val="28"/>
        </w:rPr>
        <w:t xml:space="preserve">. </w:t>
      </w:r>
      <w:r>
        <w:rPr>
          <w:sz w:val="28"/>
        </w:rPr>
        <w:t>Лаб. 4 А</w:t>
      </w:r>
      <w:proofErr w:type="gramStart"/>
      <w:r>
        <w:rPr>
          <w:sz w:val="28"/>
        </w:rPr>
        <w:t>,В</w:t>
      </w:r>
      <w:proofErr w:type="gramEnd"/>
      <w:r>
        <w:rPr>
          <w:sz w:val="28"/>
        </w:rPr>
        <w:t xml:space="preserve">. Лаб. 5 С,Д., Лаб. 6 </w:t>
      </w:r>
      <w:r>
        <w:rPr>
          <w:sz w:val="28"/>
          <w:lang w:val="en-US"/>
        </w:rPr>
        <w:t>F</w:t>
      </w:r>
      <w:r>
        <w:rPr>
          <w:sz w:val="28"/>
        </w:rPr>
        <w:t>,</w:t>
      </w:r>
      <w:r>
        <w:rPr>
          <w:sz w:val="28"/>
          <w:lang w:val="en-US"/>
        </w:rPr>
        <w:t>E</w:t>
      </w:r>
      <w:r>
        <w:rPr>
          <w:sz w:val="28"/>
        </w:rPr>
        <w:t>.</w:t>
      </w:r>
    </w:p>
    <w:p w:rsidR="00863EE0" w:rsidRDefault="00863EE0" w:rsidP="00863EE0">
      <w:pPr>
        <w:ind w:firstLine="567"/>
        <w:jc w:val="both"/>
        <w:rPr>
          <w:sz w:val="28"/>
        </w:rPr>
      </w:pPr>
      <w:r>
        <w:rPr>
          <w:i/>
          <w:iCs/>
          <w:sz w:val="28"/>
        </w:rPr>
        <w:t xml:space="preserve">2. Использовать алгоритмы преобразования </w:t>
      </w:r>
      <w:r>
        <w:rPr>
          <w:sz w:val="28"/>
          <w:szCs w:val="28"/>
        </w:rPr>
        <w:t>КС-</w:t>
      </w:r>
      <w:r>
        <w:rPr>
          <w:iCs/>
          <w:sz w:val="28"/>
        </w:rPr>
        <w:t>грамматик</w:t>
      </w:r>
      <w:r>
        <w:rPr>
          <w:i/>
          <w:iCs/>
          <w:sz w:val="28"/>
        </w:rPr>
        <w:t>.</w:t>
      </w:r>
      <w:r>
        <w:rPr>
          <w:sz w:val="28"/>
        </w:rPr>
        <w:t xml:space="preserve">. </w:t>
      </w:r>
    </w:p>
    <w:p w:rsidR="00863EE0" w:rsidRDefault="00863EE0" w:rsidP="00863EE0">
      <w:pPr>
        <w:ind w:firstLine="720"/>
        <w:jc w:val="both"/>
        <w:rPr>
          <w:sz w:val="28"/>
          <w:szCs w:val="28"/>
        </w:rPr>
      </w:pPr>
      <w:r>
        <w:rPr>
          <w:sz w:val="28"/>
          <w:lang w:val="en-US"/>
        </w:rPr>
        <w:t>A</w:t>
      </w:r>
      <w:r>
        <w:rPr>
          <w:sz w:val="28"/>
        </w:rPr>
        <w:t>).Устранить и</w:t>
      </w:r>
      <w:r>
        <w:rPr>
          <w:sz w:val="28"/>
          <w:szCs w:val="28"/>
        </w:rPr>
        <w:t xml:space="preserve">з </w:t>
      </w:r>
      <w:r>
        <w:rPr>
          <w:bCs/>
          <w:sz w:val="28"/>
        </w:rPr>
        <w:t xml:space="preserve">грамматики </w:t>
      </w:r>
      <w:r>
        <w:rPr>
          <w:sz w:val="28"/>
          <w:szCs w:val="28"/>
          <w:lang w:val="en-US"/>
        </w:rPr>
        <w:t>G</w:t>
      </w:r>
      <w:r>
        <w:rPr>
          <w:sz w:val="28"/>
          <w:szCs w:val="28"/>
        </w:rPr>
        <w:t xml:space="preserve"> </w:t>
      </w:r>
      <w:r>
        <w:rPr>
          <w:sz w:val="28"/>
        </w:rPr>
        <w:t xml:space="preserve">бесполезные </w:t>
      </w:r>
      <w:r>
        <w:rPr>
          <w:sz w:val="28"/>
          <w:szCs w:val="28"/>
        </w:rPr>
        <w:t xml:space="preserve">символы. Применить </w:t>
      </w:r>
      <w:r>
        <w:rPr>
          <w:sz w:val="28"/>
        </w:rPr>
        <w:t xml:space="preserve">алгоритм </w:t>
      </w:r>
      <w:r w:rsidRPr="00095ED9">
        <w:rPr>
          <w:sz w:val="28"/>
        </w:rPr>
        <w:t>3</w:t>
      </w:r>
      <w:r>
        <w:rPr>
          <w:sz w:val="28"/>
        </w:rPr>
        <w:t xml:space="preserve">.3. к </w:t>
      </w:r>
      <w:r>
        <w:rPr>
          <w:bCs/>
          <w:sz w:val="28"/>
        </w:rPr>
        <w:t xml:space="preserve">грамматике </w:t>
      </w:r>
      <w:r>
        <w:rPr>
          <w:sz w:val="28"/>
          <w:szCs w:val="28"/>
          <w:lang w:val="en-US"/>
        </w:rPr>
        <w:t>G</w:t>
      </w:r>
      <w:r>
        <w:rPr>
          <w:sz w:val="28"/>
          <w:szCs w:val="28"/>
        </w:rPr>
        <w:t xml:space="preserve">. </w:t>
      </w:r>
    </w:p>
    <w:p w:rsidR="00863EE0" w:rsidRDefault="00863EE0" w:rsidP="00863EE0">
      <w:pPr>
        <w:ind w:firstLine="720"/>
        <w:jc w:val="both"/>
        <w:rPr>
          <w:sz w:val="28"/>
        </w:rPr>
      </w:pP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). </w:t>
      </w:r>
      <w:r>
        <w:rPr>
          <w:sz w:val="28"/>
        </w:rPr>
        <w:t>Устранить и</w:t>
      </w:r>
      <w:r>
        <w:rPr>
          <w:sz w:val="28"/>
          <w:szCs w:val="28"/>
        </w:rPr>
        <w:t xml:space="preserve">з </w:t>
      </w:r>
      <w:r>
        <w:rPr>
          <w:bCs/>
          <w:sz w:val="28"/>
        </w:rPr>
        <w:t xml:space="preserve">грамматика </w:t>
      </w:r>
      <w:r>
        <w:rPr>
          <w:sz w:val="28"/>
          <w:szCs w:val="28"/>
          <w:lang w:val="en-US"/>
        </w:rPr>
        <w:t>G</w:t>
      </w:r>
      <w:r>
        <w:rPr>
          <w:sz w:val="28"/>
          <w:szCs w:val="28"/>
        </w:rPr>
        <w:t xml:space="preserve"> </w:t>
      </w:r>
      <w:r>
        <w:rPr>
          <w:sz w:val="28"/>
        </w:rPr>
        <w:t>ε–правила, п</w:t>
      </w:r>
      <w:r>
        <w:rPr>
          <w:sz w:val="28"/>
          <w:szCs w:val="28"/>
        </w:rPr>
        <w:t xml:space="preserve">рименить </w:t>
      </w:r>
      <w:r>
        <w:rPr>
          <w:sz w:val="28"/>
        </w:rPr>
        <w:t xml:space="preserve">алгоритм </w:t>
      </w:r>
      <w:r w:rsidRPr="00095ED9">
        <w:rPr>
          <w:sz w:val="28"/>
        </w:rPr>
        <w:t>3</w:t>
      </w:r>
      <w:r>
        <w:rPr>
          <w:sz w:val="28"/>
        </w:rPr>
        <w:t xml:space="preserve">.5. </w:t>
      </w:r>
    </w:p>
    <w:p w:rsidR="00863EE0" w:rsidRDefault="00863EE0" w:rsidP="00863EE0">
      <w:pPr>
        <w:ind w:firstLine="680"/>
        <w:jc w:val="both"/>
        <w:rPr>
          <w:sz w:val="28"/>
        </w:rPr>
      </w:pP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).</w:t>
      </w:r>
      <w:r>
        <w:rPr>
          <w:sz w:val="28"/>
        </w:rPr>
        <w:t xml:space="preserve"> Устранить и</w:t>
      </w:r>
      <w:r>
        <w:rPr>
          <w:sz w:val="28"/>
          <w:szCs w:val="28"/>
        </w:rPr>
        <w:t xml:space="preserve">з </w:t>
      </w:r>
      <w:r>
        <w:rPr>
          <w:bCs/>
          <w:sz w:val="28"/>
          <w:lang w:val="en-US"/>
        </w:rPr>
        <w:t>K</w:t>
      </w:r>
      <w:r>
        <w:rPr>
          <w:bCs/>
          <w:sz w:val="28"/>
        </w:rPr>
        <w:t>С</w:t>
      </w:r>
      <w:r>
        <w:rPr>
          <w:sz w:val="28"/>
          <w:szCs w:val="28"/>
        </w:rPr>
        <w:t xml:space="preserve"> </w:t>
      </w:r>
      <w:r>
        <w:rPr>
          <w:bCs/>
          <w:sz w:val="28"/>
        </w:rPr>
        <w:t xml:space="preserve">грамматики </w:t>
      </w:r>
      <w:r>
        <w:rPr>
          <w:sz w:val="28"/>
          <w:szCs w:val="28"/>
          <w:lang w:val="en-US"/>
        </w:rPr>
        <w:t>G</w:t>
      </w:r>
      <w:r>
        <w:rPr>
          <w:sz w:val="28"/>
        </w:rPr>
        <w:t xml:space="preserve"> цепные правила, п</w:t>
      </w:r>
      <w:r>
        <w:rPr>
          <w:sz w:val="28"/>
          <w:szCs w:val="28"/>
        </w:rPr>
        <w:t xml:space="preserve">рименить </w:t>
      </w:r>
      <w:r>
        <w:rPr>
          <w:sz w:val="28"/>
        </w:rPr>
        <w:t xml:space="preserve">алгоритм </w:t>
      </w:r>
      <w:r w:rsidRPr="00095ED9">
        <w:rPr>
          <w:sz w:val="28"/>
        </w:rPr>
        <w:t>3</w:t>
      </w:r>
      <w:r>
        <w:rPr>
          <w:sz w:val="28"/>
        </w:rPr>
        <w:t xml:space="preserve">.6.  </w:t>
      </w:r>
    </w:p>
    <w:p w:rsidR="00863EE0" w:rsidRDefault="00863EE0" w:rsidP="00863EE0">
      <w:pPr>
        <w:ind w:firstLine="68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>).</w:t>
      </w:r>
      <w:r>
        <w:rPr>
          <w:sz w:val="28"/>
        </w:rPr>
        <w:t>У</w:t>
      </w:r>
      <w:r>
        <w:rPr>
          <w:sz w:val="28"/>
          <w:szCs w:val="28"/>
        </w:rPr>
        <w:t xml:space="preserve">странить левую рекурсию в заданной </w:t>
      </w:r>
      <w:r>
        <w:rPr>
          <w:sz w:val="28"/>
        </w:rPr>
        <w:t xml:space="preserve">КС-грамматике </w:t>
      </w:r>
      <w:r>
        <w:rPr>
          <w:sz w:val="28"/>
          <w:szCs w:val="28"/>
        </w:rPr>
        <w:t>G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, порождающей скобочные арифметические выражения. Применить </w:t>
      </w:r>
      <w:r>
        <w:rPr>
          <w:sz w:val="28"/>
        </w:rPr>
        <w:t xml:space="preserve">алгоритм </w:t>
      </w:r>
      <w:r w:rsidRPr="00286196">
        <w:rPr>
          <w:sz w:val="28"/>
        </w:rPr>
        <w:t>3</w:t>
      </w:r>
      <w:r>
        <w:rPr>
          <w:sz w:val="28"/>
        </w:rPr>
        <w:t xml:space="preserve">.7. к </w:t>
      </w:r>
      <w:r>
        <w:rPr>
          <w:bCs/>
          <w:sz w:val="28"/>
        </w:rPr>
        <w:t xml:space="preserve">грамматике </w:t>
      </w:r>
      <w:r>
        <w:rPr>
          <w:sz w:val="28"/>
          <w:szCs w:val="28"/>
          <w:lang w:val="en-US"/>
        </w:rPr>
        <w:t>G</w:t>
      </w:r>
      <w:r>
        <w:rPr>
          <w:sz w:val="28"/>
          <w:szCs w:val="28"/>
        </w:rPr>
        <w:t>.</w:t>
      </w:r>
    </w:p>
    <w:p w:rsidR="00863EE0" w:rsidRDefault="00863EE0" w:rsidP="00863EE0">
      <w:pPr>
        <w:ind w:firstLine="680"/>
        <w:jc w:val="both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>). Определить в какой форме (</w:t>
      </w:r>
      <w:proofErr w:type="spellStart"/>
      <w:r>
        <w:rPr>
          <w:sz w:val="28"/>
        </w:rPr>
        <w:t>Грейбах</w:t>
      </w:r>
      <w:proofErr w:type="spellEnd"/>
      <w:r>
        <w:rPr>
          <w:sz w:val="28"/>
          <w:szCs w:val="28"/>
        </w:rPr>
        <w:t xml:space="preserve">, Хомского) находится </w:t>
      </w:r>
      <w:r>
        <w:rPr>
          <w:sz w:val="28"/>
        </w:rPr>
        <w:t xml:space="preserve">КС-грамматика </w:t>
      </w:r>
      <w:r>
        <w:rPr>
          <w:sz w:val="28"/>
          <w:szCs w:val="28"/>
          <w:lang w:val="en-US"/>
        </w:rPr>
        <w:t>G</w:t>
      </w:r>
      <w:r>
        <w:rPr>
          <w:sz w:val="28"/>
          <w:szCs w:val="28"/>
        </w:rPr>
        <w:t>’.</w:t>
      </w:r>
      <w:proofErr w:type="gramEnd"/>
    </w:p>
    <w:p w:rsidR="00863EE0" w:rsidRDefault="00863EE0" w:rsidP="00863EE0">
      <w:pPr>
        <w:ind w:firstLine="680"/>
        <w:jc w:val="both"/>
        <w:rPr>
          <w:sz w:val="28"/>
        </w:rPr>
      </w:pPr>
      <w:proofErr w:type="gramStart"/>
      <w:r>
        <w:rPr>
          <w:sz w:val="28"/>
          <w:szCs w:val="28"/>
          <w:lang w:val="en-US"/>
        </w:rPr>
        <w:t>E</w:t>
      </w:r>
      <w:r>
        <w:rPr>
          <w:sz w:val="28"/>
          <w:szCs w:val="28"/>
        </w:rPr>
        <w:t>).</w:t>
      </w:r>
      <w:r>
        <w:rPr>
          <w:sz w:val="28"/>
        </w:rPr>
        <w:t xml:space="preserve"> </w:t>
      </w:r>
      <w:r>
        <w:rPr>
          <w:sz w:val="28"/>
          <w:szCs w:val="28"/>
          <w:lang w:val="en-US"/>
        </w:rPr>
        <w:t>G</w:t>
      </w:r>
      <w:r>
        <w:rPr>
          <w:sz w:val="28"/>
          <w:szCs w:val="28"/>
        </w:rPr>
        <w:t>’–</w:t>
      </w:r>
      <w:r>
        <w:rPr>
          <w:sz w:val="28"/>
        </w:rPr>
        <w:t xml:space="preserve"> </w:t>
      </w:r>
      <w:r>
        <w:rPr>
          <w:i/>
          <w:sz w:val="28"/>
        </w:rPr>
        <w:t>приведенная</w:t>
      </w:r>
      <w:r>
        <w:rPr>
          <w:sz w:val="28"/>
          <w:szCs w:val="28"/>
        </w:rPr>
        <w:t xml:space="preserve"> </w:t>
      </w:r>
      <w:r>
        <w:rPr>
          <w:sz w:val="28"/>
        </w:rPr>
        <w:t>КС-грамматика.</w:t>
      </w:r>
      <w:proofErr w:type="gramEnd"/>
    </w:p>
    <w:p w:rsidR="00863EE0" w:rsidRDefault="00863EE0" w:rsidP="00863EE0">
      <w:pPr>
        <w:ind w:firstLine="567"/>
        <w:jc w:val="both"/>
        <w:rPr>
          <w:i/>
          <w:sz w:val="28"/>
        </w:rPr>
      </w:pPr>
      <w:r>
        <w:rPr>
          <w:i/>
          <w:sz w:val="28"/>
          <w:szCs w:val="28"/>
        </w:rPr>
        <w:t xml:space="preserve">3. </w:t>
      </w:r>
      <w:r>
        <w:rPr>
          <w:i/>
          <w:iCs/>
          <w:sz w:val="28"/>
        </w:rPr>
        <w:t>Оформить работу согласно шагам</w:t>
      </w:r>
      <w:r>
        <w:rPr>
          <w:i/>
          <w:sz w:val="28"/>
          <w:szCs w:val="28"/>
        </w:rPr>
        <w:t xml:space="preserve">. </w:t>
      </w:r>
      <w:r>
        <w:rPr>
          <w:i/>
          <w:sz w:val="28"/>
        </w:rPr>
        <w:t xml:space="preserve"> </w:t>
      </w:r>
    </w:p>
    <w:p w:rsidR="00863EE0" w:rsidRDefault="00863EE0" w:rsidP="00863EE0">
      <w:pPr>
        <w:pStyle w:val="a1"/>
        <w:ind w:firstLine="567"/>
        <w:rPr>
          <w:i/>
          <w:iCs/>
        </w:rPr>
      </w:pPr>
    </w:p>
    <w:p w:rsidR="00621F63" w:rsidRPr="00D627AD" w:rsidRDefault="00621F63" w:rsidP="00621F63">
      <w:pPr>
        <w:pStyle w:val="Normal1"/>
        <w:rPr>
          <w:rFonts w:ascii="Arial" w:hAnsi="Arial"/>
          <w:b/>
          <w:sz w:val="32"/>
        </w:rPr>
      </w:pPr>
      <w:r w:rsidRPr="00AD3D13">
        <w:rPr>
          <w:rFonts w:ascii="Arial" w:hAnsi="Arial" w:cs="Arial"/>
          <w:b/>
          <w:bCs/>
          <w:iCs/>
          <w:sz w:val="32"/>
          <w:szCs w:val="32"/>
        </w:rPr>
        <w:t>Практическая</w:t>
      </w:r>
      <w:r>
        <w:rPr>
          <w:rFonts w:ascii="Arial" w:hAnsi="Arial"/>
          <w:b/>
          <w:sz w:val="32"/>
        </w:rPr>
        <w:t xml:space="preserve"> работа №3</w:t>
      </w:r>
      <w:r w:rsidRPr="00D627AD">
        <w:rPr>
          <w:rFonts w:ascii="Arial" w:hAnsi="Arial"/>
          <w:b/>
          <w:sz w:val="32"/>
        </w:rPr>
        <w:t xml:space="preserve"> </w:t>
      </w:r>
      <w:r>
        <w:rPr>
          <w:rFonts w:ascii="Arial" w:hAnsi="Arial"/>
          <w:b/>
          <w:sz w:val="32"/>
        </w:rPr>
        <w:t>(</w:t>
      </w:r>
      <w:r w:rsidRPr="00493E1C">
        <w:rPr>
          <w:rFonts w:ascii="Arial" w:hAnsi="Arial"/>
          <w:b/>
          <w:sz w:val="32"/>
        </w:rPr>
        <w:t>7</w:t>
      </w:r>
      <w:r>
        <w:rPr>
          <w:rFonts w:ascii="Arial" w:hAnsi="Arial"/>
          <w:b/>
          <w:sz w:val="32"/>
        </w:rPr>
        <w:t>-</w:t>
      </w:r>
      <w:r>
        <w:rPr>
          <w:rFonts w:ascii="Arial" w:hAnsi="Arial" w:cs="Arial"/>
          <w:b/>
          <w:sz w:val="32"/>
        </w:rPr>
        <w:t>8 лаб.</w:t>
      </w:r>
      <w:r>
        <w:rPr>
          <w:rFonts w:ascii="Arial" w:hAnsi="Arial"/>
          <w:b/>
          <w:sz w:val="32"/>
        </w:rPr>
        <w:t>)</w:t>
      </w:r>
    </w:p>
    <w:p w:rsidR="00863EE0" w:rsidRDefault="00863EE0" w:rsidP="00863EE0">
      <w:pPr>
        <w:ind w:firstLine="680"/>
        <w:jc w:val="both"/>
        <w:rPr>
          <w:sz w:val="28"/>
        </w:rPr>
      </w:pPr>
      <w:r>
        <w:rPr>
          <w:bCs/>
          <w:sz w:val="28"/>
          <w:szCs w:val="28"/>
        </w:rPr>
        <w:t xml:space="preserve">Построить </w:t>
      </w:r>
      <w:r>
        <w:rPr>
          <w:sz w:val="28"/>
          <w:szCs w:val="28"/>
        </w:rPr>
        <w:t xml:space="preserve">МП-автомат P и расширенный МП-автомат по </w:t>
      </w:r>
      <w:r>
        <w:rPr>
          <w:sz w:val="28"/>
        </w:rPr>
        <w:t xml:space="preserve">КС-грамматики </w:t>
      </w:r>
      <w:r>
        <w:rPr>
          <w:sz w:val="28"/>
          <w:szCs w:val="28"/>
          <w:lang w:val="en-US"/>
        </w:rPr>
        <w:t>G</w:t>
      </w:r>
      <w:r>
        <w:rPr>
          <w:sz w:val="28"/>
          <w:szCs w:val="28"/>
        </w:rPr>
        <w:t xml:space="preserve"> = (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 xml:space="preserve">), без левой рекурсии. </w:t>
      </w:r>
      <w:r>
        <w:rPr>
          <w:sz w:val="28"/>
        </w:rPr>
        <w:t xml:space="preserve">Написать </w:t>
      </w:r>
      <w:r>
        <w:rPr>
          <w:sz w:val="28"/>
          <w:szCs w:val="28"/>
        </w:rPr>
        <w:t xml:space="preserve">последовательность тактов автоматов для </w:t>
      </w:r>
      <w:r>
        <w:rPr>
          <w:sz w:val="28"/>
        </w:rPr>
        <w:t xml:space="preserve">выделенной </w:t>
      </w:r>
      <w:r>
        <w:rPr>
          <w:bCs/>
          <w:sz w:val="28"/>
          <w:szCs w:val="28"/>
        </w:rPr>
        <w:t>цепочки</w:t>
      </w:r>
      <w:r>
        <w:rPr>
          <w:sz w:val="28"/>
          <w:szCs w:val="28"/>
        </w:rPr>
        <w:t>. Определить свойства автоматов.</w:t>
      </w:r>
      <w:r>
        <w:rPr>
          <w:bCs/>
          <w:sz w:val="28"/>
          <w:szCs w:val="28"/>
        </w:rPr>
        <w:t xml:space="preserve">  </w:t>
      </w:r>
      <w:r>
        <w:rPr>
          <w:sz w:val="28"/>
        </w:rPr>
        <w:t xml:space="preserve"> Лаб. 7. -2.1. Лаб. 8. -2.2.</w:t>
      </w:r>
    </w:p>
    <w:p w:rsidR="00863EE0" w:rsidRDefault="00863EE0" w:rsidP="00863EE0">
      <w:pPr>
        <w:ind w:firstLine="567"/>
        <w:jc w:val="both"/>
        <w:rPr>
          <w:iCs/>
          <w:sz w:val="28"/>
        </w:rPr>
      </w:pPr>
      <w:r>
        <w:rPr>
          <w:i/>
          <w:iCs/>
          <w:sz w:val="28"/>
          <w:szCs w:val="28"/>
        </w:rPr>
        <w:t>1</w:t>
      </w:r>
      <w:r>
        <w:rPr>
          <w:i/>
          <w:iCs/>
        </w:rPr>
        <w:t xml:space="preserve">. </w:t>
      </w:r>
      <w:r>
        <w:rPr>
          <w:i/>
          <w:iCs/>
          <w:sz w:val="28"/>
        </w:rPr>
        <w:t xml:space="preserve">Изучить алгоритмы построения </w:t>
      </w:r>
      <w:r>
        <w:rPr>
          <w:sz w:val="28"/>
          <w:szCs w:val="28"/>
        </w:rPr>
        <w:t xml:space="preserve">МП-автомат P и расширенного МП-автомата по заданной КС-грамматике </w:t>
      </w:r>
      <w:r>
        <w:rPr>
          <w:sz w:val="28"/>
        </w:rPr>
        <w:t xml:space="preserve">(см. раздел </w:t>
      </w:r>
      <w:r w:rsidRPr="00095ED9">
        <w:rPr>
          <w:sz w:val="28"/>
        </w:rPr>
        <w:t>3</w:t>
      </w:r>
      <w:r>
        <w:rPr>
          <w:sz w:val="28"/>
        </w:rPr>
        <w:t>.4.)</w:t>
      </w:r>
      <w:r>
        <w:rPr>
          <w:i/>
          <w:iCs/>
          <w:sz w:val="28"/>
        </w:rPr>
        <w:t xml:space="preserve">. </w:t>
      </w:r>
      <w:r>
        <w:rPr>
          <w:iCs/>
          <w:sz w:val="28"/>
        </w:rPr>
        <w:t xml:space="preserve">Ответьте  на вопрос, чем отличается </w:t>
      </w:r>
      <w:r>
        <w:rPr>
          <w:sz w:val="28"/>
          <w:szCs w:val="28"/>
        </w:rPr>
        <w:t>МП-автомат P от расширенного МП-автомата</w:t>
      </w:r>
      <w:r>
        <w:rPr>
          <w:iCs/>
          <w:sz w:val="28"/>
        </w:rPr>
        <w:t xml:space="preserve">. </w:t>
      </w:r>
    </w:p>
    <w:p w:rsidR="00863EE0" w:rsidRDefault="00863EE0" w:rsidP="00863EE0">
      <w:pPr>
        <w:ind w:firstLine="567"/>
        <w:jc w:val="both"/>
        <w:rPr>
          <w:sz w:val="28"/>
        </w:rPr>
      </w:pPr>
      <w:r>
        <w:rPr>
          <w:i/>
          <w:iCs/>
          <w:sz w:val="28"/>
        </w:rPr>
        <w:t>2. Выполнить построение согласно алгоритмам</w:t>
      </w:r>
      <w:r>
        <w:rPr>
          <w:iCs/>
          <w:sz w:val="28"/>
        </w:rPr>
        <w:t>.</w:t>
      </w:r>
      <w:r>
        <w:rPr>
          <w:i/>
          <w:iCs/>
          <w:sz w:val="28"/>
        </w:rPr>
        <w:t xml:space="preserve"> </w:t>
      </w:r>
      <w:r>
        <w:rPr>
          <w:iCs/>
          <w:sz w:val="28"/>
        </w:rPr>
        <w:t xml:space="preserve">Смотрите </w:t>
      </w:r>
      <w:proofErr w:type="gramStart"/>
      <w:r>
        <w:rPr>
          <w:iCs/>
          <w:sz w:val="28"/>
        </w:rPr>
        <w:t>пример</w:t>
      </w:r>
      <w:proofErr w:type="gramEnd"/>
      <w:r>
        <w:rPr>
          <w:iCs/>
          <w:sz w:val="28"/>
        </w:rPr>
        <w:t xml:space="preserve"> и последовательность выполнения работы из раздела </w:t>
      </w:r>
      <w:r w:rsidRPr="00095ED9">
        <w:rPr>
          <w:sz w:val="28"/>
        </w:rPr>
        <w:t>3</w:t>
      </w:r>
      <w:r>
        <w:rPr>
          <w:sz w:val="28"/>
        </w:rPr>
        <w:t xml:space="preserve">.4. Практическая работа 4. </w:t>
      </w:r>
    </w:p>
    <w:p w:rsidR="00863EE0" w:rsidRPr="00283124" w:rsidRDefault="00863EE0" w:rsidP="00863EE0">
      <w:pPr>
        <w:ind w:firstLine="567"/>
        <w:jc w:val="both"/>
        <w:rPr>
          <w:sz w:val="28"/>
        </w:rPr>
      </w:pPr>
      <w:r>
        <w:rPr>
          <w:sz w:val="28"/>
          <w:szCs w:val="28"/>
        </w:rPr>
        <w:t xml:space="preserve">2.1. A). Построить МП-автомат по КС-грамматике G, используя алгоритм </w:t>
      </w:r>
      <w:r w:rsidRPr="00095ED9">
        <w:rPr>
          <w:sz w:val="28"/>
        </w:rPr>
        <w:t>3</w:t>
      </w:r>
      <w:r>
        <w:rPr>
          <w:sz w:val="28"/>
        </w:rPr>
        <w:t xml:space="preserve">.8. Для моделирования магазина </w:t>
      </w:r>
      <w:proofErr w:type="spellStart"/>
      <w:r>
        <w:rPr>
          <w:sz w:val="28"/>
        </w:rPr>
        <w:t>ипользуйте</w:t>
      </w:r>
      <w:proofErr w:type="spellEnd"/>
      <w:r>
        <w:rPr>
          <w:sz w:val="28"/>
        </w:rPr>
        <w:t xml:space="preserve"> </w:t>
      </w:r>
      <w:r w:rsidRPr="00283124">
        <w:rPr>
          <w:rFonts w:eastAsia="Times New Roman"/>
          <w:noProof/>
          <w:sz w:val="28"/>
          <w:szCs w:val="28"/>
          <w:lang w:val="en-US" w:eastAsia="ru-RU"/>
        </w:rPr>
        <w:t>Stack</w:t>
      </w:r>
      <w:r w:rsidRPr="00283124">
        <w:rPr>
          <w:sz w:val="28"/>
          <w:szCs w:val="28"/>
        </w:rPr>
        <w:t xml:space="preserve"> </w:t>
      </w:r>
      <w:r>
        <w:rPr>
          <w:sz w:val="28"/>
        </w:rPr>
        <w:t>из библиотеки C#.</w:t>
      </w:r>
      <w:r w:rsidRPr="00283124">
        <w:rPr>
          <w:rFonts w:ascii="Courier New" w:eastAsia="Times New Roman" w:hAnsi="Courier New" w:cs="Courier New"/>
          <w:noProof/>
          <w:sz w:val="20"/>
          <w:szCs w:val="20"/>
          <w:lang w:eastAsia="ru-RU"/>
        </w:rPr>
        <w:t xml:space="preserve">   </w:t>
      </w:r>
    </w:p>
    <w:p w:rsidR="00863EE0" w:rsidRPr="00283124" w:rsidRDefault="00863EE0" w:rsidP="00863EE0">
      <w:pPr>
        <w:suppressAutoHyphens w:val="0"/>
        <w:autoSpaceDE w:val="0"/>
        <w:autoSpaceDN w:val="0"/>
        <w:adjustRightInd w:val="0"/>
        <w:rPr>
          <w:rFonts w:eastAsia="Times New Roman"/>
          <w:noProof/>
          <w:sz w:val="28"/>
          <w:szCs w:val="28"/>
          <w:lang w:eastAsia="ru-RU"/>
        </w:rPr>
      </w:pPr>
    </w:p>
    <w:p w:rsidR="00863EE0" w:rsidRPr="00283124" w:rsidRDefault="00863EE0" w:rsidP="00863EE0">
      <w:pPr>
        <w:suppressAutoHyphens w:val="0"/>
        <w:autoSpaceDE w:val="0"/>
        <w:autoSpaceDN w:val="0"/>
        <w:adjustRightInd w:val="0"/>
        <w:rPr>
          <w:rFonts w:eastAsia="Times New Roman"/>
          <w:noProof/>
          <w:sz w:val="28"/>
          <w:szCs w:val="28"/>
          <w:lang w:eastAsia="ru-RU"/>
        </w:rPr>
      </w:pPr>
      <w:r w:rsidRPr="00283124">
        <w:rPr>
          <w:rFonts w:eastAsia="Times New Roman"/>
          <w:noProof/>
          <w:sz w:val="28"/>
          <w:szCs w:val="28"/>
          <w:lang w:eastAsia="ru-RU"/>
        </w:rPr>
        <w:t xml:space="preserve">            </w:t>
      </w:r>
      <w:r w:rsidRPr="00283124">
        <w:rPr>
          <w:rFonts w:eastAsia="Times New Roman"/>
          <w:noProof/>
          <w:color w:val="2B91AF"/>
          <w:sz w:val="28"/>
          <w:szCs w:val="28"/>
          <w:lang w:val="en-US" w:eastAsia="ru-RU"/>
        </w:rPr>
        <w:t>Stack</w:t>
      </w:r>
      <w:r w:rsidRPr="00283124">
        <w:rPr>
          <w:rFonts w:eastAsia="Times New Roman"/>
          <w:noProof/>
          <w:sz w:val="28"/>
          <w:szCs w:val="28"/>
          <w:lang w:eastAsia="ru-RU"/>
        </w:rPr>
        <w:t xml:space="preserve"> &lt;</w:t>
      </w:r>
      <w:r w:rsidRPr="00283124">
        <w:rPr>
          <w:rFonts w:eastAsia="Times New Roman"/>
          <w:noProof/>
          <w:color w:val="0000FF"/>
          <w:sz w:val="28"/>
          <w:szCs w:val="28"/>
          <w:lang w:val="en-US" w:eastAsia="ru-RU"/>
        </w:rPr>
        <w:t>string</w:t>
      </w:r>
      <w:r w:rsidRPr="00283124">
        <w:rPr>
          <w:rFonts w:eastAsia="Times New Roman"/>
          <w:noProof/>
          <w:sz w:val="28"/>
          <w:szCs w:val="28"/>
          <w:lang w:eastAsia="ru-RU"/>
        </w:rPr>
        <w:t xml:space="preserve">&gt; </w:t>
      </w:r>
      <w:r w:rsidRPr="00283124">
        <w:rPr>
          <w:rFonts w:eastAsia="Times New Roman"/>
          <w:noProof/>
          <w:sz w:val="28"/>
          <w:szCs w:val="28"/>
          <w:lang w:val="en-US" w:eastAsia="ru-RU"/>
        </w:rPr>
        <w:t>stack</w:t>
      </w:r>
      <w:r w:rsidRPr="00283124">
        <w:rPr>
          <w:rFonts w:eastAsia="Times New Roman"/>
          <w:noProof/>
          <w:sz w:val="28"/>
          <w:szCs w:val="28"/>
          <w:lang w:eastAsia="ru-RU"/>
        </w:rPr>
        <w:t xml:space="preserve"> = </w:t>
      </w:r>
      <w:r w:rsidRPr="00283124">
        <w:rPr>
          <w:rFonts w:eastAsia="Times New Roman"/>
          <w:noProof/>
          <w:color w:val="0000FF"/>
          <w:sz w:val="28"/>
          <w:szCs w:val="28"/>
          <w:lang w:val="en-US" w:eastAsia="ru-RU"/>
        </w:rPr>
        <w:t>new</w:t>
      </w:r>
      <w:r w:rsidRPr="00283124">
        <w:rPr>
          <w:rFonts w:eastAsia="Times New Roman"/>
          <w:noProof/>
          <w:sz w:val="28"/>
          <w:szCs w:val="28"/>
          <w:lang w:eastAsia="ru-RU"/>
        </w:rPr>
        <w:t xml:space="preserve"> </w:t>
      </w:r>
      <w:r w:rsidRPr="00283124">
        <w:rPr>
          <w:rFonts w:eastAsia="Times New Roman"/>
          <w:noProof/>
          <w:color w:val="2B91AF"/>
          <w:sz w:val="28"/>
          <w:szCs w:val="28"/>
          <w:lang w:val="en-US" w:eastAsia="ru-RU"/>
        </w:rPr>
        <w:t>Stack</w:t>
      </w:r>
      <w:r w:rsidRPr="00283124">
        <w:rPr>
          <w:rFonts w:eastAsia="Times New Roman"/>
          <w:noProof/>
          <w:sz w:val="28"/>
          <w:szCs w:val="28"/>
          <w:lang w:eastAsia="ru-RU"/>
        </w:rPr>
        <w:t xml:space="preserve"> &lt;</w:t>
      </w:r>
      <w:r w:rsidRPr="00283124">
        <w:rPr>
          <w:rFonts w:eastAsia="Times New Roman"/>
          <w:noProof/>
          <w:color w:val="0000FF"/>
          <w:sz w:val="28"/>
          <w:szCs w:val="28"/>
          <w:lang w:val="en-US" w:eastAsia="ru-RU"/>
        </w:rPr>
        <w:t>string</w:t>
      </w:r>
      <w:r w:rsidRPr="00283124">
        <w:rPr>
          <w:rFonts w:eastAsia="Times New Roman"/>
          <w:noProof/>
          <w:sz w:val="28"/>
          <w:szCs w:val="28"/>
          <w:lang w:eastAsia="ru-RU"/>
        </w:rPr>
        <w:t>&gt; ();</w:t>
      </w:r>
    </w:p>
    <w:p w:rsidR="00863EE0" w:rsidRPr="00286196" w:rsidRDefault="00863EE0" w:rsidP="00863EE0">
      <w:pPr>
        <w:suppressAutoHyphens w:val="0"/>
        <w:autoSpaceDE w:val="0"/>
        <w:autoSpaceDN w:val="0"/>
        <w:adjustRightInd w:val="0"/>
        <w:rPr>
          <w:rFonts w:eastAsia="Times New Roman"/>
          <w:noProof/>
          <w:sz w:val="28"/>
          <w:szCs w:val="28"/>
          <w:lang w:val="en-US" w:eastAsia="ru-RU"/>
        </w:rPr>
      </w:pPr>
      <w:r w:rsidRPr="00283124">
        <w:rPr>
          <w:rFonts w:eastAsia="Times New Roman"/>
          <w:noProof/>
          <w:sz w:val="28"/>
          <w:szCs w:val="28"/>
          <w:lang w:eastAsia="ru-RU"/>
        </w:rPr>
        <w:t xml:space="preserve">            </w:t>
      </w:r>
      <w:r w:rsidRPr="00283124">
        <w:rPr>
          <w:rFonts w:eastAsia="Times New Roman"/>
          <w:noProof/>
          <w:sz w:val="28"/>
          <w:szCs w:val="28"/>
          <w:lang w:val="en-US" w:eastAsia="ru-RU"/>
        </w:rPr>
        <w:t>stack</w:t>
      </w:r>
      <w:r w:rsidRPr="00286196">
        <w:rPr>
          <w:rFonts w:eastAsia="Times New Roman"/>
          <w:noProof/>
          <w:sz w:val="28"/>
          <w:szCs w:val="28"/>
          <w:lang w:val="en-US" w:eastAsia="ru-RU"/>
        </w:rPr>
        <w:t>.</w:t>
      </w:r>
      <w:r w:rsidRPr="00283124">
        <w:rPr>
          <w:rFonts w:eastAsia="Times New Roman"/>
          <w:noProof/>
          <w:sz w:val="28"/>
          <w:szCs w:val="28"/>
          <w:lang w:val="en-US" w:eastAsia="ru-RU"/>
        </w:rPr>
        <w:t>Push</w:t>
      </w:r>
      <w:r w:rsidRPr="00286196">
        <w:rPr>
          <w:rFonts w:eastAsia="Times New Roman"/>
          <w:noProof/>
          <w:sz w:val="28"/>
          <w:szCs w:val="28"/>
          <w:lang w:val="en-US" w:eastAsia="ru-RU"/>
        </w:rPr>
        <w:t>(</w:t>
      </w:r>
      <w:r w:rsidRPr="00286196">
        <w:rPr>
          <w:rFonts w:eastAsia="Times New Roman"/>
          <w:noProof/>
          <w:color w:val="A31515"/>
          <w:sz w:val="28"/>
          <w:szCs w:val="28"/>
          <w:lang w:val="en-US" w:eastAsia="ru-RU"/>
        </w:rPr>
        <w:t>"</w:t>
      </w:r>
      <w:r w:rsidRPr="00283124">
        <w:rPr>
          <w:rFonts w:eastAsia="Times New Roman"/>
          <w:noProof/>
          <w:color w:val="A31515"/>
          <w:sz w:val="28"/>
          <w:szCs w:val="28"/>
          <w:lang w:val="en-US" w:eastAsia="ru-RU"/>
        </w:rPr>
        <w:t>c</w:t>
      </w:r>
      <w:r w:rsidRPr="00286196">
        <w:rPr>
          <w:rFonts w:eastAsia="Times New Roman"/>
          <w:noProof/>
          <w:color w:val="A31515"/>
          <w:sz w:val="28"/>
          <w:szCs w:val="28"/>
          <w:lang w:val="en-US" w:eastAsia="ru-RU"/>
        </w:rPr>
        <w:t>"</w:t>
      </w:r>
      <w:r w:rsidRPr="00286196">
        <w:rPr>
          <w:rFonts w:eastAsia="Times New Roman"/>
          <w:noProof/>
          <w:sz w:val="28"/>
          <w:szCs w:val="28"/>
          <w:lang w:val="en-US" w:eastAsia="ru-RU"/>
        </w:rPr>
        <w:t>);</w:t>
      </w:r>
    </w:p>
    <w:p w:rsidR="00863EE0" w:rsidRPr="00286196" w:rsidRDefault="00863EE0" w:rsidP="00863EE0">
      <w:pPr>
        <w:suppressAutoHyphens w:val="0"/>
        <w:autoSpaceDE w:val="0"/>
        <w:autoSpaceDN w:val="0"/>
        <w:adjustRightInd w:val="0"/>
        <w:rPr>
          <w:rFonts w:eastAsia="Times New Roman"/>
          <w:noProof/>
          <w:sz w:val="28"/>
          <w:szCs w:val="28"/>
          <w:lang w:val="en-US" w:eastAsia="ru-RU"/>
        </w:rPr>
      </w:pPr>
      <w:r w:rsidRPr="00286196">
        <w:rPr>
          <w:rFonts w:eastAsia="Times New Roman"/>
          <w:noProof/>
          <w:sz w:val="28"/>
          <w:szCs w:val="28"/>
          <w:lang w:val="en-US" w:eastAsia="ru-RU"/>
        </w:rPr>
        <w:t xml:space="preserve">            </w:t>
      </w:r>
      <w:r w:rsidRPr="00283124">
        <w:rPr>
          <w:rFonts w:eastAsia="Times New Roman"/>
          <w:noProof/>
          <w:sz w:val="28"/>
          <w:szCs w:val="28"/>
          <w:lang w:val="en-US" w:eastAsia="ru-RU"/>
        </w:rPr>
        <w:t>stack</w:t>
      </w:r>
      <w:r w:rsidRPr="00286196">
        <w:rPr>
          <w:rFonts w:eastAsia="Times New Roman"/>
          <w:noProof/>
          <w:sz w:val="28"/>
          <w:szCs w:val="28"/>
          <w:lang w:val="en-US" w:eastAsia="ru-RU"/>
        </w:rPr>
        <w:t>.</w:t>
      </w:r>
      <w:r w:rsidRPr="00283124">
        <w:rPr>
          <w:rFonts w:eastAsia="Times New Roman"/>
          <w:noProof/>
          <w:sz w:val="28"/>
          <w:szCs w:val="28"/>
          <w:lang w:val="en-US" w:eastAsia="ru-RU"/>
        </w:rPr>
        <w:t>Push</w:t>
      </w:r>
      <w:r w:rsidRPr="00286196">
        <w:rPr>
          <w:rFonts w:eastAsia="Times New Roman"/>
          <w:noProof/>
          <w:sz w:val="28"/>
          <w:szCs w:val="28"/>
          <w:lang w:val="en-US" w:eastAsia="ru-RU"/>
        </w:rPr>
        <w:t>(</w:t>
      </w:r>
      <w:r w:rsidRPr="00286196">
        <w:rPr>
          <w:rFonts w:eastAsia="Times New Roman"/>
          <w:noProof/>
          <w:color w:val="A31515"/>
          <w:sz w:val="28"/>
          <w:szCs w:val="28"/>
          <w:lang w:val="en-US" w:eastAsia="ru-RU"/>
        </w:rPr>
        <w:t>"</w:t>
      </w:r>
      <w:r w:rsidRPr="00283124">
        <w:rPr>
          <w:rFonts w:eastAsia="Times New Roman"/>
          <w:noProof/>
          <w:color w:val="A31515"/>
          <w:sz w:val="28"/>
          <w:szCs w:val="28"/>
          <w:lang w:val="en-US" w:eastAsia="ru-RU"/>
        </w:rPr>
        <w:t>d</w:t>
      </w:r>
      <w:r w:rsidRPr="00286196">
        <w:rPr>
          <w:rFonts w:eastAsia="Times New Roman"/>
          <w:noProof/>
          <w:color w:val="A31515"/>
          <w:sz w:val="28"/>
          <w:szCs w:val="28"/>
          <w:lang w:val="en-US" w:eastAsia="ru-RU"/>
        </w:rPr>
        <w:t>"</w:t>
      </w:r>
      <w:r w:rsidRPr="00286196">
        <w:rPr>
          <w:rFonts w:eastAsia="Times New Roman"/>
          <w:noProof/>
          <w:sz w:val="28"/>
          <w:szCs w:val="28"/>
          <w:lang w:val="en-US" w:eastAsia="ru-RU"/>
        </w:rPr>
        <w:t>);</w:t>
      </w:r>
    </w:p>
    <w:p w:rsidR="00863EE0" w:rsidRPr="00286196" w:rsidRDefault="00863EE0" w:rsidP="00863EE0">
      <w:pPr>
        <w:suppressAutoHyphens w:val="0"/>
        <w:autoSpaceDE w:val="0"/>
        <w:autoSpaceDN w:val="0"/>
        <w:adjustRightInd w:val="0"/>
        <w:rPr>
          <w:rFonts w:eastAsia="Times New Roman"/>
          <w:noProof/>
          <w:sz w:val="28"/>
          <w:szCs w:val="28"/>
          <w:lang w:val="en-US" w:eastAsia="ru-RU"/>
        </w:rPr>
      </w:pPr>
    </w:p>
    <w:p w:rsidR="00863EE0" w:rsidRPr="00283124" w:rsidRDefault="00863EE0" w:rsidP="00863EE0">
      <w:pPr>
        <w:suppressAutoHyphens w:val="0"/>
        <w:autoSpaceDE w:val="0"/>
        <w:autoSpaceDN w:val="0"/>
        <w:adjustRightInd w:val="0"/>
        <w:rPr>
          <w:rFonts w:eastAsia="Times New Roman"/>
          <w:noProof/>
          <w:sz w:val="28"/>
          <w:szCs w:val="28"/>
          <w:lang w:val="en-US" w:eastAsia="ru-RU"/>
        </w:rPr>
      </w:pPr>
      <w:r w:rsidRPr="00286196">
        <w:rPr>
          <w:rFonts w:eastAsia="Times New Roman"/>
          <w:noProof/>
          <w:sz w:val="28"/>
          <w:szCs w:val="28"/>
          <w:lang w:val="en-US" w:eastAsia="ru-RU"/>
        </w:rPr>
        <w:t xml:space="preserve">            </w:t>
      </w:r>
      <w:r w:rsidRPr="00283124">
        <w:rPr>
          <w:rFonts w:eastAsia="Times New Roman"/>
          <w:noProof/>
          <w:color w:val="2B91AF"/>
          <w:sz w:val="28"/>
          <w:szCs w:val="28"/>
          <w:lang w:val="en-US" w:eastAsia="ru-RU"/>
        </w:rPr>
        <w:t>Console</w:t>
      </w:r>
      <w:r w:rsidRPr="00286196">
        <w:rPr>
          <w:rFonts w:eastAsia="Times New Roman"/>
          <w:noProof/>
          <w:sz w:val="28"/>
          <w:szCs w:val="28"/>
          <w:lang w:val="en-US" w:eastAsia="ru-RU"/>
        </w:rPr>
        <w:t>.</w:t>
      </w:r>
      <w:r w:rsidRPr="00283124">
        <w:rPr>
          <w:rFonts w:eastAsia="Times New Roman"/>
          <w:noProof/>
          <w:sz w:val="28"/>
          <w:szCs w:val="28"/>
          <w:lang w:val="en-US" w:eastAsia="ru-RU"/>
        </w:rPr>
        <w:t>WriteLine(</w:t>
      </w:r>
      <w:r w:rsidRPr="00283124">
        <w:rPr>
          <w:rFonts w:eastAsia="Times New Roman"/>
          <w:noProof/>
          <w:color w:val="A31515"/>
          <w:sz w:val="28"/>
          <w:szCs w:val="28"/>
          <w:lang w:val="en-US" w:eastAsia="ru-RU"/>
        </w:rPr>
        <w:t>" simbol:   "</w:t>
      </w:r>
      <w:r w:rsidRPr="00283124">
        <w:rPr>
          <w:rFonts w:eastAsia="Times New Roman"/>
          <w:noProof/>
          <w:sz w:val="28"/>
          <w:szCs w:val="28"/>
          <w:lang w:val="en-US" w:eastAsia="ru-RU"/>
        </w:rPr>
        <w:t xml:space="preserve"> + stack.Pop()); </w:t>
      </w:r>
    </w:p>
    <w:p w:rsidR="00863EE0" w:rsidRPr="00283124" w:rsidRDefault="00863EE0" w:rsidP="00863EE0">
      <w:pPr>
        <w:ind w:firstLine="567"/>
        <w:jc w:val="both"/>
        <w:rPr>
          <w:sz w:val="28"/>
          <w:lang w:val="en-US"/>
        </w:rPr>
      </w:pPr>
    </w:p>
    <w:p w:rsidR="00863EE0" w:rsidRDefault="00863EE0" w:rsidP="00863EE0">
      <w:pPr>
        <w:ind w:firstLine="567"/>
        <w:jc w:val="both"/>
        <w:rPr>
          <w:sz w:val="28"/>
          <w:szCs w:val="28"/>
        </w:rPr>
      </w:pPr>
      <w:r w:rsidRPr="00283124"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B</w:t>
      </w:r>
      <w:r w:rsidRPr="00286196">
        <w:rPr>
          <w:sz w:val="28"/>
          <w:szCs w:val="28"/>
        </w:rPr>
        <w:t xml:space="preserve">). </w:t>
      </w:r>
      <w:r>
        <w:rPr>
          <w:sz w:val="28"/>
          <w:szCs w:val="28"/>
        </w:rPr>
        <w:t>Определить</w:t>
      </w:r>
      <w:r w:rsidRPr="0028619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последовательность тактов МП-автомата для </w:t>
      </w:r>
      <w:proofErr w:type="gramStart"/>
      <w:r>
        <w:rPr>
          <w:sz w:val="28"/>
          <w:szCs w:val="28"/>
        </w:rPr>
        <w:t xml:space="preserve">выделенной  </w:t>
      </w:r>
      <w:proofErr w:type="spellStart"/>
      <w:r>
        <w:rPr>
          <w:sz w:val="28"/>
          <w:szCs w:val="28"/>
        </w:rPr>
        <w:t>цепочк</w:t>
      </w:r>
      <w:proofErr w:type="spellEnd"/>
      <w:proofErr w:type="gramEnd"/>
      <w:r>
        <w:rPr>
          <w:sz w:val="28"/>
          <w:szCs w:val="28"/>
        </w:rPr>
        <w:t xml:space="preserve">.  </w:t>
      </w:r>
    </w:p>
    <w:p w:rsidR="00863EE0" w:rsidRDefault="00863EE0" w:rsidP="00863EE0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2.2. A). Построить расширенный МП-автомат, используя а</w:t>
      </w:r>
      <w:r>
        <w:rPr>
          <w:sz w:val="28"/>
        </w:rPr>
        <w:t xml:space="preserve">лгоритм </w:t>
      </w:r>
      <w:r w:rsidRPr="00095ED9">
        <w:rPr>
          <w:sz w:val="28"/>
        </w:rPr>
        <w:t>3</w:t>
      </w:r>
      <w:r>
        <w:rPr>
          <w:sz w:val="28"/>
        </w:rPr>
        <w:t xml:space="preserve">.9. </w:t>
      </w:r>
      <w:r>
        <w:rPr>
          <w:sz w:val="28"/>
          <w:szCs w:val="28"/>
        </w:rPr>
        <w:t xml:space="preserve"> </w:t>
      </w:r>
    </w:p>
    <w:p w:rsidR="00863EE0" w:rsidRDefault="00863EE0" w:rsidP="00863EE0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). Определить последовательность тактов </w:t>
      </w:r>
      <w:r>
        <w:rPr>
          <w:rFonts w:eastAsia="MS Mincho"/>
          <w:sz w:val="28"/>
          <w:szCs w:val="28"/>
        </w:rPr>
        <w:t xml:space="preserve">расширенного </w:t>
      </w:r>
      <w:r>
        <w:rPr>
          <w:bCs/>
          <w:sz w:val="28"/>
          <w:szCs w:val="28"/>
        </w:rPr>
        <w:t>МП-</w:t>
      </w:r>
      <w:r>
        <w:rPr>
          <w:sz w:val="28"/>
          <w:szCs w:val="28"/>
        </w:rPr>
        <w:t xml:space="preserve">автомата при </w:t>
      </w:r>
      <w:r>
        <w:rPr>
          <w:rFonts w:eastAsia="MS Mincho"/>
          <w:sz w:val="28"/>
          <w:szCs w:val="28"/>
        </w:rPr>
        <w:t xml:space="preserve">анализе входной выделенной цепочки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 xml:space="preserve">. </w:t>
      </w:r>
    </w:p>
    <w:p w:rsidR="00863EE0" w:rsidRDefault="00863EE0" w:rsidP="00863EE0">
      <w:pPr>
        <w:ind w:firstLine="567"/>
        <w:jc w:val="both"/>
        <w:rPr>
          <w:i/>
          <w:sz w:val="28"/>
          <w:szCs w:val="28"/>
        </w:rPr>
      </w:pPr>
      <w:r>
        <w:rPr>
          <w:bCs/>
          <w:i/>
          <w:sz w:val="28"/>
        </w:rPr>
        <w:t xml:space="preserve">3. Определить свойства </w:t>
      </w:r>
      <w:proofErr w:type="gramStart"/>
      <w:r>
        <w:rPr>
          <w:bCs/>
          <w:i/>
          <w:sz w:val="28"/>
        </w:rPr>
        <w:t>построенный</w:t>
      </w:r>
      <w:proofErr w:type="gramEnd"/>
      <w:r>
        <w:rPr>
          <w:bCs/>
          <w:i/>
          <w:sz w:val="28"/>
        </w:rPr>
        <w:t xml:space="preserve"> </w:t>
      </w:r>
      <w:r>
        <w:rPr>
          <w:i/>
          <w:sz w:val="28"/>
          <w:szCs w:val="28"/>
        </w:rPr>
        <w:t>МП-автоматов.</w:t>
      </w:r>
    </w:p>
    <w:p w:rsidR="00863EE0" w:rsidRDefault="00863EE0" w:rsidP="00863EE0">
      <w:pPr>
        <w:ind w:firstLine="567"/>
        <w:jc w:val="both"/>
        <w:rPr>
          <w:i/>
          <w:sz w:val="28"/>
        </w:rPr>
      </w:pPr>
      <w:r>
        <w:rPr>
          <w:i/>
          <w:sz w:val="28"/>
          <w:szCs w:val="28"/>
        </w:rPr>
        <w:t xml:space="preserve">4. </w:t>
      </w:r>
      <w:r>
        <w:rPr>
          <w:i/>
          <w:iCs/>
          <w:sz w:val="28"/>
        </w:rPr>
        <w:t>Оформить работу согласно шагам</w:t>
      </w:r>
      <w:r>
        <w:rPr>
          <w:i/>
          <w:sz w:val="28"/>
          <w:szCs w:val="28"/>
        </w:rPr>
        <w:t xml:space="preserve">. </w:t>
      </w:r>
      <w:r>
        <w:rPr>
          <w:i/>
          <w:sz w:val="28"/>
        </w:rPr>
        <w:t xml:space="preserve"> </w:t>
      </w:r>
    </w:p>
    <w:p w:rsidR="00863EE0" w:rsidRDefault="00863EE0" w:rsidP="00863EE0">
      <w:pPr>
        <w:rPr>
          <w:bCs/>
          <w:sz w:val="28"/>
        </w:rPr>
      </w:pPr>
    </w:p>
    <w:p w:rsidR="00621F63" w:rsidRDefault="00621F63" w:rsidP="00621F63">
      <w:pPr>
        <w:pStyle w:val="Normal1"/>
        <w:rPr>
          <w:rFonts w:ascii="Arial" w:hAnsi="Arial"/>
          <w:b/>
          <w:sz w:val="32"/>
        </w:rPr>
      </w:pPr>
      <w:r w:rsidRPr="00AD3D13">
        <w:rPr>
          <w:rFonts w:ascii="Arial" w:hAnsi="Arial" w:cs="Arial"/>
          <w:b/>
          <w:bCs/>
          <w:iCs/>
          <w:sz w:val="32"/>
          <w:szCs w:val="32"/>
        </w:rPr>
        <w:t>Практическая</w:t>
      </w:r>
      <w:r>
        <w:rPr>
          <w:rFonts w:ascii="Arial" w:hAnsi="Arial"/>
          <w:b/>
          <w:sz w:val="32"/>
        </w:rPr>
        <w:t xml:space="preserve"> работа №4 (9-10</w:t>
      </w:r>
      <w:r>
        <w:rPr>
          <w:rFonts w:ascii="Arial" w:hAnsi="Arial" w:cs="Arial"/>
          <w:b/>
          <w:sz w:val="32"/>
        </w:rPr>
        <w:t xml:space="preserve"> лаб.</w:t>
      </w:r>
      <w:r>
        <w:rPr>
          <w:rFonts w:ascii="Arial" w:hAnsi="Arial"/>
          <w:b/>
          <w:sz w:val="32"/>
        </w:rPr>
        <w:t>)</w:t>
      </w:r>
    </w:p>
    <w:p w:rsidR="00863EE0" w:rsidRDefault="00863EE0" w:rsidP="00863EE0">
      <w:pPr>
        <w:ind w:firstLine="567"/>
        <w:jc w:val="both"/>
        <w:rPr>
          <w:sz w:val="28"/>
        </w:rPr>
      </w:pPr>
      <w:r>
        <w:rPr>
          <w:sz w:val="28"/>
        </w:rPr>
        <w:t xml:space="preserve">Разработать контекстно-свободную грамматику по заданной строке (см. раздел </w:t>
      </w:r>
      <w:r w:rsidRPr="00095ED9">
        <w:rPr>
          <w:sz w:val="28"/>
        </w:rPr>
        <w:t>3</w:t>
      </w:r>
      <w:r>
        <w:rPr>
          <w:sz w:val="28"/>
        </w:rPr>
        <w:t xml:space="preserve">.3.). Алгоритм разбора реализуется в виде процедур, каждой, из которой соответствует диаграмма. </w:t>
      </w:r>
    </w:p>
    <w:p w:rsidR="00863EE0" w:rsidRDefault="00863EE0" w:rsidP="00863EE0">
      <w:pPr>
        <w:ind w:firstLine="567"/>
        <w:jc w:val="both"/>
        <w:rPr>
          <w:i/>
          <w:iCs/>
          <w:sz w:val="28"/>
          <w:szCs w:val="28"/>
        </w:rPr>
      </w:pPr>
    </w:p>
    <w:p w:rsidR="00863EE0" w:rsidRDefault="00863EE0" w:rsidP="00863EE0">
      <w:pPr>
        <w:ind w:firstLine="567"/>
        <w:jc w:val="both"/>
        <w:rPr>
          <w:iCs/>
          <w:sz w:val="28"/>
        </w:rPr>
      </w:pPr>
      <w:r>
        <w:rPr>
          <w:i/>
          <w:iCs/>
          <w:sz w:val="28"/>
          <w:szCs w:val="28"/>
        </w:rPr>
        <w:t>1</w:t>
      </w:r>
      <w:r>
        <w:rPr>
          <w:i/>
          <w:iCs/>
        </w:rPr>
        <w:t xml:space="preserve">. </w:t>
      </w:r>
      <w:r>
        <w:rPr>
          <w:i/>
          <w:iCs/>
          <w:sz w:val="28"/>
        </w:rPr>
        <w:t xml:space="preserve">Повторить классификацию Хомского </w:t>
      </w:r>
      <w:r>
        <w:rPr>
          <w:sz w:val="28"/>
        </w:rPr>
        <w:t>(см. раздел  1.1.)</w:t>
      </w:r>
      <w:r>
        <w:rPr>
          <w:i/>
          <w:iCs/>
          <w:sz w:val="28"/>
        </w:rPr>
        <w:t xml:space="preserve">. </w:t>
      </w:r>
      <w:r>
        <w:rPr>
          <w:iCs/>
          <w:sz w:val="28"/>
        </w:rPr>
        <w:t xml:space="preserve">Ответьте на вопрос, какие грамматики называются </w:t>
      </w:r>
      <w:r>
        <w:rPr>
          <w:sz w:val="28"/>
        </w:rPr>
        <w:t>контекстно-свободными</w:t>
      </w:r>
      <w:r>
        <w:rPr>
          <w:iCs/>
          <w:sz w:val="28"/>
        </w:rPr>
        <w:t xml:space="preserve">. Какие есть виды </w:t>
      </w:r>
      <w:r>
        <w:rPr>
          <w:sz w:val="28"/>
        </w:rPr>
        <w:t xml:space="preserve">контекстно-свободных </w:t>
      </w:r>
      <w:r>
        <w:rPr>
          <w:iCs/>
          <w:sz w:val="28"/>
        </w:rPr>
        <w:t>грамматик.</w:t>
      </w:r>
    </w:p>
    <w:p w:rsidR="00863EE0" w:rsidRDefault="00863EE0" w:rsidP="00863EE0">
      <w:pPr>
        <w:ind w:right="-58" w:firstLine="567"/>
        <w:jc w:val="both"/>
        <w:rPr>
          <w:sz w:val="28"/>
          <w:szCs w:val="28"/>
        </w:rPr>
      </w:pPr>
      <w:r>
        <w:rPr>
          <w:i/>
          <w:iCs/>
          <w:sz w:val="28"/>
        </w:rPr>
        <w:t>2.Спроектировать по заданной строке</w:t>
      </w:r>
      <w:r>
        <w:rPr>
          <w:iCs/>
          <w:sz w:val="28"/>
        </w:rPr>
        <w:t xml:space="preserve"> </w:t>
      </w:r>
      <w:r>
        <w:rPr>
          <w:sz w:val="28"/>
        </w:rPr>
        <w:t xml:space="preserve">контекстно-свободную </w:t>
      </w:r>
      <w:r>
        <w:rPr>
          <w:iCs/>
          <w:sz w:val="28"/>
        </w:rPr>
        <w:t xml:space="preserve">грамматику и автомат с </w:t>
      </w:r>
      <w:r>
        <w:rPr>
          <w:sz w:val="28"/>
        </w:rPr>
        <w:t>магазинной памятью</w:t>
      </w:r>
      <w:r>
        <w:rPr>
          <w:i/>
          <w:iCs/>
          <w:sz w:val="28"/>
        </w:rPr>
        <w:t xml:space="preserve">. </w:t>
      </w:r>
      <w:r>
        <w:rPr>
          <w:iCs/>
          <w:sz w:val="28"/>
        </w:rPr>
        <w:t xml:space="preserve">Используйте </w:t>
      </w:r>
      <w:proofErr w:type="gramStart"/>
      <w:r>
        <w:rPr>
          <w:iCs/>
          <w:sz w:val="28"/>
        </w:rPr>
        <w:t>пример</w:t>
      </w:r>
      <w:proofErr w:type="gramEnd"/>
      <w:r>
        <w:rPr>
          <w:iCs/>
          <w:sz w:val="28"/>
        </w:rPr>
        <w:t xml:space="preserve"> и последовательность выполнения работы из раздела </w:t>
      </w:r>
      <w:r w:rsidRPr="00286196">
        <w:rPr>
          <w:sz w:val="28"/>
        </w:rPr>
        <w:t>3</w:t>
      </w:r>
      <w:r>
        <w:rPr>
          <w:sz w:val="28"/>
        </w:rPr>
        <w:t xml:space="preserve">.3. </w:t>
      </w:r>
      <w:r>
        <w:rPr>
          <w:sz w:val="28"/>
          <w:szCs w:val="28"/>
        </w:rPr>
        <w:t>Обратите внимание, что в качестве  неявного стека могут выступать: рекурсивная процедура и древовидная структура объектов.     Лаб. 9 1-4.  Лаб. 10  5-7.</w:t>
      </w:r>
    </w:p>
    <w:p w:rsidR="00863EE0" w:rsidRDefault="00863EE0" w:rsidP="00863EE0">
      <w:pPr>
        <w:ind w:left="720"/>
        <w:rPr>
          <w:bCs/>
          <w:sz w:val="28"/>
        </w:rPr>
      </w:pPr>
      <w:r>
        <w:rPr>
          <w:bCs/>
          <w:sz w:val="28"/>
          <w:szCs w:val="28"/>
        </w:rPr>
        <w:t xml:space="preserve">1. </w:t>
      </w:r>
      <w:r>
        <w:rPr>
          <w:bCs/>
          <w:sz w:val="28"/>
        </w:rPr>
        <w:t xml:space="preserve">Спроектировать </w:t>
      </w:r>
      <w:r>
        <w:rPr>
          <w:sz w:val="28"/>
        </w:rPr>
        <w:t>контекстно-свободную</w:t>
      </w:r>
      <w:r>
        <w:rPr>
          <w:bCs/>
          <w:sz w:val="28"/>
        </w:rPr>
        <w:t xml:space="preserve"> грамматику.</w:t>
      </w:r>
    </w:p>
    <w:p w:rsidR="00863EE0" w:rsidRDefault="00863EE0" w:rsidP="00863EE0">
      <w:pPr>
        <w:ind w:left="720"/>
        <w:rPr>
          <w:bCs/>
          <w:sz w:val="28"/>
        </w:rPr>
      </w:pPr>
      <w:r>
        <w:rPr>
          <w:bCs/>
          <w:sz w:val="28"/>
        </w:rPr>
        <w:t>2. Записать вывод заданной строки по грамматики.</w:t>
      </w:r>
    </w:p>
    <w:p w:rsidR="00863EE0" w:rsidRDefault="00863EE0" w:rsidP="00863EE0">
      <w:pPr>
        <w:ind w:left="720"/>
        <w:rPr>
          <w:bCs/>
          <w:sz w:val="28"/>
        </w:rPr>
      </w:pPr>
      <w:r>
        <w:rPr>
          <w:bCs/>
          <w:sz w:val="28"/>
        </w:rPr>
        <w:t xml:space="preserve">3. Определить свойства грамматики. </w:t>
      </w:r>
    </w:p>
    <w:p w:rsidR="00863EE0" w:rsidRDefault="00863EE0" w:rsidP="00863EE0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4.Устранить левую рекурсию и з</w:t>
      </w:r>
      <w:r>
        <w:rPr>
          <w:bCs/>
          <w:sz w:val="28"/>
        </w:rPr>
        <w:t>аписать вывод заданной строки по грамматики</w:t>
      </w:r>
      <w:r>
        <w:rPr>
          <w:sz w:val="28"/>
          <w:szCs w:val="28"/>
        </w:rPr>
        <w:t xml:space="preserve">. </w:t>
      </w:r>
    </w:p>
    <w:p w:rsidR="00863EE0" w:rsidRDefault="00863EE0" w:rsidP="00863EE0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5.Оптимизировать грамматику метасимволами</w:t>
      </w:r>
      <w:proofErr w:type="gramStart"/>
      <w:r>
        <w:rPr>
          <w:sz w:val="28"/>
          <w:szCs w:val="28"/>
        </w:rPr>
        <w:t xml:space="preserve"> {…} </w:t>
      </w:r>
      <w:proofErr w:type="gramEnd"/>
      <w:r>
        <w:rPr>
          <w:sz w:val="28"/>
          <w:szCs w:val="28"/>
        </w:rPr>
        <w:t>и з</w:t>
      </w:r>
      <w:r>
        <w:rPr>
          <w:bCs/>
          <w:sz w:val="28"/>
        </w:rPr>
        <w:t>аписать вывод заданной строки по грамматики</w:t>
      </w:r>
      <w:r>
        <w:rPr>
          <w:sz w:val="28"/>
          <w:szCs w:val="28"/>
        </w:rPr>
        <w:t>.</w:t>
      </w:r>
    </w:p>
    <w:p w:rsidR="00863EE0" w:rsidRDefault="00863EE0" w:rsidP="00863EE0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6.Составить синтаксический граф для грамматики. </w:t>
      </w:r>
    </w:p>
    <w:p w:rsidR="00863EE0" w:rsidRDefault="00863EE0" w:rsidP="00863EE0">
      <w:pPr>
        <w:ind w:left="720"/>
        <w:rPr>
          <w:sz w:val="28"/>
        </w:rPr>
      </w:pPr>
      <w:r>
        <w:rPr>
          <w:sz w:val="28"/>
          <w:szCs w:val="28"/>
        </w:rPr>
        <w:t>7. Преобразовать граф в программу</w:t>
      </w:r>
      <w:r>
        <w:rPr>
          <w:sz w:val="28"/>
        </w:rPr>
        <w:t>.</w:t>
      </w:r>
    </w:p>
    <w:p w:rsidR="00863EE0" w:rsidRDefault="00863EE0" w:rsidP="00863EE0">
      <w:pPr>
        <w:ind w:left="720"/>
      </w:pPr>
    </w:p>
    <w:p w:rsidR="00863EE0" w:rsidRPr="00286196" w:rsidRDefault="00863EE0" w:rsidP="00863EE0">
      <w:pPr>
        <w:autoSpaceDE w:val="0"/>
        <w:rPr>
          <w:rFonts w:ascii="Courier New" w:hAnsi="Courier New" w:cs="Courier New"/>
        </w:rPr>
      </w:pPr>
      <w:r w:rsidRPr="00286196">
        <w:rPr>
          <w:rFonts w:ascii="Courier New" w:hAnsi="Courier New" w:cs="Courier New"/>
          <w:color w:val="0000FF"/>
        </w:rPr>
        <w:t>#</w:t>
      </w:r>
      <w:r>
        <w:rPr>
          <w:rFonts w:ascii="Courier New" w:hAnsi="Courier New" w:cs="Courier New"/>
          <w:color w:val="0000FF"/>
          <w:lang w:val="en-US"/>
        </w:rPr>
        <w:t>include</w:t>
      </w:r>
      <w:r w:rsidRPr="00286196">
        <w:rPr>
          <w:rFonts w:ascii="Courier New" w:hAnsi="Courier New" w:cs="Courier New"/>
        </w:rPr>
        <w:t xml:space="preserve"> "</w:t>
      </w:r>
      <w:proofErr w:type="spellStart"/>
      <w:r>
        <w:rPr>
          <w:rFonts w:ascii="Courier New" w:hAnsi="Courier New" w:cs="Courier New"/>
          <w:lang w:val="en-US"/>
        </w:rPr>
        <w:t>stdafx</w:t>
      </w:r>
      <w:proofErr w:type="spellEnd"/>
      <w:r w:rsidRPr="00286196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h</w:t>
      </w:r>
      <w:r w:rsidRPr="00286196">
        <w:rPr>
          <w:rFonts w:ascii="Courier New" w:hAnsi="Courier New" w:cs="Courier New"/>
        </w:rPr>
        <w:t>"</w:t>
      </w:r>
    </w:p>
    <w:p w:rsidR="00863EE0" w:rsidRDefault="00863EE0" w:rsidP="00863EE0">
      <w:pPr>
        <w:autoSpaceDE w:val="0"/>
        <w:rPr>
          <w:rFonts w:ascii="Courier New" w:eastAsia="SimSun" w:hAnsi="Courier New" w:cs="Courier New"/>
          <w:color w:val="800000"/>
          <w:lang w:val="en-US"/>
        </w:rPr>
      </w:pPr>
      <w:r>
        <w:rPr>
          <w:rFonts w:ascii="Courier New" w:eastAsia="SimSun" w:hAnsi="Courier New" w:cs="Courier New"/>
          <w:color w:val="0000FF"/>
          <w:lang w:val="en-US"/>
        </w:rPr>
        <w:t>#include</w:t>
      </w:r>
      <w:r>
        <w:rPr>
          <w:rFonts w:ascii="Courier New" w:eastAsia="SimSun" w:hAnsi="Courier New" w:cs="Courier New"/>
          <w:lang w:val="en-US"/>
        </w:rPr>
        <w:t xml:space="preserve"> </w:t>
      </w:r>
      <w:r>
        <w:rPr>
          <w:rFonts w:ascii="Courier New" w:eastAsia="SimSun" w:hAnsi="Courier New" w:cs="Courier New"/>
          <w:color w:val="800000"/>
          <w:lang w:val="en-US"/>
        </w:rPr>
        <w:t>&lt;</w:t>
      </w:r>
      <w:proofErr w:type="spellStart"/>
      <w:r>
        <w:rPr>
          <w:rFonts w:ascii="Courier New" w:eastAsia="SimSun" w:hAnsi="Courier New" w:cs="Courier New"/>
          <w:color w:val="800000"/>
          <w:lang w:val="en-US"/>
        </w:rPr>
        <w:t>iostream</w:t>
      </w:r>
      <w:proofErr w:type="spellEnd"/>
      <w:r>
        <w:rPr>
          <w:rFonts w:ascii="Courier New" w:eastAsia="SimSun" w:hAnsi="Courier New" w:cs="Courier New"/>
          <w:color w:val="800000"/>
          <w:lang w:val="en-US"/>
        </w:rPr>
        <w:t>&gt;</w:t>
      </w:r>
    </w:p>
    <w:p w:rsidR="00863EE0" w:rsidRDefault="00863EE0" w:rsidP="00863EE0">
      <w:pPr>
        <w:autoSpaceDE w:val="0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color w:val="0000FF"/>
          <w:lang w:val="en-US"/>
        </w:rPr>
        <w:t>using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color w:val="0000FF"/>
          <w:lang w:val="en-US"/>
        </w:rPr>
        <w:t>namespace</w:t>
      </w:r>
      <w:r>
        <w:rPr>
          <w:rFonts w:ascii="Courier New" w:hAnsi="Courier New" w:cs="Courier New"/>
          <w:lang w:val="en-US"/>
        </w:rPr>
        <w:t xml:space="preserve"> std;</w:t>
      </w:r>
    </w:p>
    <w:p w:rsidR="00863EE0" w:rsidRDefault="00863EE0" w:rsidP="00863EE0">
      <w:pPr>
        <w:autoSpaceDE w:val="0"/>
        <w:rPr>
          <w:rFonts w:ascii="Courier New" w:hAnsi="Courier New" w:cs="Courier New"/>
          <w:lang w:val="en-US"/>
        </w:rPr>
      </w:pPr>
    </w:p>
    <w:p w:rsidR="00863EE0" w:rsidRPr="00D65B56" w:rsidRDefault="00863EE0" w:rsidP="00863EE0">
      <w:pPr>
        <w:autoSpaceDE w:val="0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color w:val="0000FF"/>
          <w:lang w:val="en-US"/>
        </w:rPr>
        <w:t>class</w:t>
      </w:r>
      <w:proofErr w:type="gramEnd"/>
      <w:r w:rsidRPr="00D65B56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State</w:t>
      </w:r>
      <w:r w:rsidRPr="00D65B56">
        <w:rPr>
          <w:rFonts w:ascii="Courier New" w:hAnsi="Courier New" w:cs="Courier New"/>
          <w:lang w:val="en-US"/>
        </w:rPr>
        <w:t xml:space="preserve"> { // </w:t>
      </w:r>
      <w:r>
        <w:rPr>
          <w:rFonts w:ascii="Courier New" w:hAnsi="Courier New" w:cs="Courier New"/>
        </w:rPr>
        <w:t>абстрактный</w:t>
      </w:r>
      <w:r w:rsidRPr="00D65B56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класс</w:t>
      </w:r>
      <w:r w:rsidRPr="00D65B56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с</w:t>
      </w:r>
      <w:r w:rsidRPr="00D65B56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чисто</w:t>
      </w:r>
      <w:r w:rsidRPr="00D65B56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виртуальной</w:t>
      </w:r>
      <w:r w:rsidRPr="00D65B56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функцией</w:t>
      </w:r>
    </w:p>
    <w:p w:rsidR="00863EE0" w:rsidRDefault="00863EE0" w:rsidP="00863EE0">
      <w:pPr>
        <w:autoSpaceDE w:val="0"/>
        <w:rPr>
          <w:rFonts w:ascii="Courier New" w:hAnsi="Courier New" w:cs="Courier New"/>
          <w:lang w:val="en-US"/>
        </w:rPr>
      </w:pPr>
      <w:r w:rsidRPr="00D65B56">
        <w:rPr>
          <w:rFonts w:ascii="Courier New" w:hAnsi="Courier New" w:cs="Courier New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FF"/>
          <w:lang w:val="en-US"/>
        </w:rPr>
        <w:t>public</w:t>
      </w:r>
      <w:proofErr w:type="gramEnd"/>
      <w:r>
        <w:rPr>
          <w:rFonts w:ascii="Courier New" w:hAnsi="Courier New" w:cs="Courier New"/>
          <w:lang w:val="en-US"/>
        </w:rPr>
        <w:t>:</w:t>
      </w:r>
    </w:p>
    <w:p w:rsidR="00863EE0" w:rsidRDefault="00863EE0" w:rsidP="00863EE0">
      <w:pPr>
        <w:autoSpaceDE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lang w:val="en-US"/>
        </w:rPr>
        <w:t>virtual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color w:val="0000FF"/>
          <w:lang w:val="en-US"/>
        </w:rPr>
        <w:t>void</w:t>
      </w:r>
      <w:r>
        <w:rPr>
          <w:rFonts w:ascii="Courier New" w:hAnsi="Courier New" w:cs="Courier New"/>
          <w:lang w:val="en-US"/>
        </w:rPr>
        <w:t xml:space="preserve"> parse(</w:t>
      </w:r>
      <w:r>
        <w:rPr>
          <w:rFonts w:ascii="Courier New" w:hAnsi="Courier New" w:cs="Courier New"/>
          <w:color w:val="0000FF"/>
          <w:lang w:val="en-US"/>
        </w:rPr>
        <w:t>char</w:t>
      </w:r>
      <w:r>
        <w:rPr>
          <w:rFonts w:ascii="Courier New" w:hAnsi="Courier New" w:cs="Courier New"/>
          <w:lang w:val="en-US"/>
        </w:rPr>
        <w:t xml:space="preserve"> c)=0;</w:t>
      </w:r>
    </w:p>
    <w:p w:rsidR="00863EE0" w:rsidRDefault="00863EE0" w:rsidP="00863EE0">
      <w:pPr>
        <w:autoSpaceDE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};</w:t>
      </w:r>
    </w:p>
    <w:p w:rsidR="00863EE0" w:rsidRDefault="00863EE0" w:rsidP="00863EE0">
      <w:pPr>
        <w:autoSpaceDE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//подкласс для объекта с состоянием правильного разбора</w:t>
      </w:r>
    </w:p>
    <w:p w:rsidR="00863EE0" w:rsidRDefault="00863EE0" w:rsidP="00863EE0">
      <w:pPr>
        <w:autoSpaceDE w:val="0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color w:val="0000FF"/>
          <w:lang w:val="en-US"/>
        </w:rPr>
        <w:t>class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OK:</w:t>
      </w:r>
      <w:r>
        <w:rPr>
          <w:rFonts w:ascii="Courier New" w:hAnsi="Courier New" w:cs="Courier New"/>
          <w:color w:val="0000FF"/>
          <w:lang w:val="en-US"/>
        </w:rPr>
        <w:t>public</w:t>
      </w:r>
      <w:proofErr w:type="spellEnd"/>
      <w:r>
        <w:rPr>
          <w:rFonts w:ascii="Courier New" w:hAnsi="Courier New" w:cs="Courier New"/>
          <w:lang w:val="en-US"/>
        </w:rPr>
        <w:t xml:space="preserve"> State {</w:t>
      </w:r>
    </w:p>
    <w:p w:rsidR="00863EE0" w:rsidRDefault="00863EE0" w:rsidP="00863EE0">
      <w:pPr>
        <w:autoSpaceDE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FF"/>
          <w:lang w:val="en-US"/>
        </w:rPr>
        <w:t>public</w:t>
      </w:r>
      <w:proofErr w:type="gramEnd"/>
      <w:r>
        <w:rPr>
          <w:rFonts w:ascii="Courier New" w:hAnsi="Courier New" w:cs="Courier New"/>
          <w:lang w:val="en-US"/>
        </w:rPr>
        <w:t>:</w:t>
      </w:r>
    </w:p>
    <w:p w:rsidR="00863EE0" w:rsidRDefault="00863EE0" w:rsidP="00863EE0">
      <w:pPr>
        <w:autoSpaceDE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OK (</w:t>
      </w:r>
      <w:proofErr w:type="gramStart"/>
      <w:r>
        <w:rPr>
          <w:rFonts w:ascii="Courier New" w:hAnsi="Courier New" w:cs="Courier New"/>
          <w:lang w:val="en-US"/>
        </w:rPr>
        <w:t>){}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</w:p>
    <w:p w:rsidR="00863EE0" w:rsidRDefault="00863EE0" w:rsidP="00863EE0">
      <w:pPr>
        <w:autoSpaceDE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lang w:val="en-US"/>
        </w:rPr>
        <w:t>virtual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color w:val="0000FF"/>
          <w:lang w:val="en-US"/>
        </w:rPr>
        <w:t>void</w:t>
      </w:r>
      <w:r>
        <w:rPr>
          <w:rFonts w:ascii="Courier New" w:hAnsi="Courier New" w:cs="Courier New"/>
          <w:lang w:val="en-US"/>
        </w:rPr>
        <w:t xml:space="preserve"> parse(</w:t>
      </w:r>
      <w:r>
        <w:rPr>
          <w:rFonts w:ascii="Courier New" w:hAnsi="Courier New" w:cs="Courier New"/>
          <w:color w:val="0000FF"/>
          <w:lang w:val="en-US"/>
        </w:rPr>
        <w:t>char</w:t>
      </w:r>
      <w:r>
        <w:rPr>
          <w:rFonts w:ascii="Courier New" w:hAnsi="Courier New" w:cs="Courier New"/>
          <w:lang w:val="en-US"/>
        </w:rPr>
        <w:t xml:space="preserve"> c){</w:t>
      </w:r>
      <w:proofErr w:type="spellStart"/>
      <w:r>
        <w:rPr>
          <w:rFonts w:ascii="Courier New" w:hAnsi="Courier New" w:cs="Courier New"/>
          <w:lang w:val="en-US"/>
        </w:rPr>
        <w:t>cout</w:t>
      </w:r>
      <w:proofErr w:type="spellEnd"/>
      <w:r>
        <w:rPr>
          <w:rFonts w:ascii="Courier New" w:hAnsi="Courier New" w:cs="Courier New"/>
          <w:lang w:val="en-US"/>
        </w:rPr>
        <w:t xml:space="preserve"> &lt;&lt; "OK" &lt;&lt; </w:t>
      </w:r>
      <w:proofErr w:type="spellStart"/>
      <w:r>
        <w:rPr>
          <w:rFonts w:ascii="Courier New" w:hAnsi="Courier New" w:cs="Courier New"/>
          <w:lang w:val="en-US"/>
        </w:rPr>
        <w:t>endl</w:t>
      </w:r>
      <w:proofErr w:type="spellEnd"/>
      <w:r>
        <w:rPr>
          <w:rFonts w:ascii="Courier New" w:hAnsi="Courier New" w:cs="Courier New"/>
          <w:lang w:val="en-US"/>
        </w:rPr>
        <w:t>;}</w:t>
      </w:r>
    </w:p>
    <w:p w:rsidR="00863EE0" w:rsidRDefault="00863EE0" w:rsidP="00863EE0">
      <w:pPr>
        <w:autoSpaceDE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};</w:t>
      </w:r>
    </w:p>
    <w:p w:rsidR="00863EE0" w:rsidRDefault="00863EE0" w:rsidP="00863EE0">
      <w:pPr>
        <w:autoSpaceDE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//подкласс для объекта с состоянием не правильного разбора</w:t>
      </w:r>
    </w:p>
    <w:p w:rsidR="00863EE0" w:rsidRDefault="00863EE0" w:rsidP="00863EE0">
      <w:pPr>
        <w:autoSpaceDE w:val="0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color w:val="0000FF"/>
          <w:lang w:val="en-US"/>
        </w:rPr>
        <w:lastRenderedPageBreak/>
        <w:t>class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ERROR:</w:t>
      </w:r>
      <w:r>
        <w:rPr>
          <w:rFonts w:ascii="Courier New" w:hAnsi="Courier New" w:cs="Courier New"/>
          <w:color w:val="0000FF"/>
          <w:lang w:val="en-US"/>
        </w:rPr>
        <w:t>public</w:t>
      </w:r>
      <w:proofErr w:type="spellEnd"/>
      <w:r>
        <w:rPr>
          <w:rFonts w:ascii="Courier New" w:hAnsi="Courier New" w:cs="Courier New"/>
          <w:lang w:val="en-US"/>
        </w:rPr>
        <w:t xml:space="preserve"> State {</w:t>
      </w:r>
    </w:p>
    <w:p w:rsidR="00863EE0" w:rsidRDefault="00863EE0" w:rsidP="00863EE0">
      <w:pPr>
        <w:autoSpaceDE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FF"/>
          <w:lang w:val="en-US"/>
        </w:rPr>
        <w:t>public</w:t>
      </w:r>
      <w:proofErr w:type="gramEnd"/>
      <w:r>
        <w:rPr>
          <w:rFonts w:ascii="Courier New" w:hAnsi="Courier New" w:cs="Courier New"/>
          <w:lang w:val="en-US"/>
        </w:rPr>
        <w:t>:</w:t>
      </w:r>
    </w:p>
    <w:p w:rsidR="00863EE0" w:rsidRDefault="00863EE0" w:rsidP="00863EE0">
      <w:pPr>
        <w:autoSpaceDE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ERROR(</w:t>
      </w:r>
      <w:proofErr w:type="gramEnd"/>
      <w:r>
        <w:rPr>
          <w:rFonts w:ascii="Courier New" w:hAnsi="Courier New" w:cs="Courier New"/>
          <w:lang w:val="en-US"/>
        </w:rPr>
        <w:t xml:space="preserve">){} </w:t>
      </w:r>
    </w:p>
    <w:p w:rsidR="00863EE0" w:rsidRDefault="00863EE0" w:rsidP="00863EE0">
      <w:pPr>
        <w:autoSpaceDE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lang w:val="en-US"/>
        </w:rPr>
        <w:t>virtual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color w:val="0000FF"/>
          <w:lang w:val="en-US"/>
        </w:rPr>
        <w:t>void</w:t>
      </w:r>
      <w:r>
        <w:rPr>
          <w:rFonts w:ascii="Courier New" w:hAnsi="Courier New" w:cs="Courier New"/>
          <w:lang w:val="en-US"/>
        </w:rPr>
        <w:t xml:space="preserve"> parse(</w:t>
      </w:r>
      <w:r>
        <w:rPr>
          <w:rFonts w:ascii="Courier New" w:hAnsi="Courier New" w:cs="Courier New"/>
          <w:color w:val="0000FF"/>
          <w:lang w:val="en-US"/>
        </w:rPr>
        <w:t>char</w:t>
      </w:r>
      <w:r>
        <w:rPr>
          <w:rFonts w:ascii="Courier New" w:hAnsi="Courier New" w:cs="Courier New"/>
          <w:lang w:val="en-US"/>
        </w:rPr>
        <w:t xml:space="preserve"> c){</w:t>
      </w:r>
      <w:proofErr w:type="spellStart"/>
      <w:r>
        <w:rPr>
          <w:rFonts w:ascii="Courier New" w:hAnsi="Courier New" w:cs="Courier New"/>
          <w:lang w:val="en-US"/>
        </w:rPr>
        <w:t>cout</w:t>
      </w:r>
      <w:proofErr w:type="spellEnd"/>
      <w:r>
        <w:rPr>
          <w:rFonts w:ascii="Courier New" w:hAnsi="Courier New" w:cs="Courier New"/>
          <w:lang w:val="en-US"/>
        </w:rPr>
        <w:t xml:space="preserve"> &lt;&lt; "ERROR string"&lt;&lt; </w:t>
      </w:r>
      <w:proofErr w:type="spellStart"/>
      <w:r>
        <w:rPr>
          <w:rFonts w:ascii="Courier New" w:hAnsi="Courier New" w:cs="Courier New"/>
          <w:lang w:val="en-US"/>
        </w:rPr>
        <w:t>endl</w:t>
      </w:r>
      <w:proofErr w:type="spellEnd"/>
      <w:r>
        <w:rPr>
          <w:rFonts w:ascii="Courier New" w:hAnsi="Courier New" w:cs="Courier New"/>
          <w:lang w:val="en-US"/>
        </w:rPr>
        <w:t>;}</w:t>
      </w:r>
    </w:p>
    <w:p w:rsidR="00863EE0" w:rsidRDefault="00863EE0" w:rsidP="00863EE0">
      <w:pPr>
        <w:autoSpaceDE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};</w:t>
      </w:r>
    </w:p>
    <w:p w:rsidR="00863EE0" w:rsidRDefault="00863EE0" w:rsidP="00863EE0">
      <w:pPr>
        <w:autoSpaceDE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//класс для автомата агрегация по ссылке объектов классов </w:t>
      </w:r>
      <w:r>
        <w:rPr>
          <w:rFonts w:ascii="Courier New" w:hAnsi="Courier New" w:cs="Courier New"/>
          <w:lang w:val="en-US"/>
        </w:rPr>
        <w:t>OK</w:t>
      </w:r>
      <w:r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  <w:lang w:val="en-US"/>
        </w:rPr>
        <w:t>ERROR</w:t>
      </w:r>
      <w:r>
        <w:rPr>
          <w:rFonts w:ascii="Courier New" w:hAnsi="Courier New" w:cs="Courier New"/>
        </w:rPr>
        <w:t xml:space="preserve"> </w:t>
      </w:r>
    </w:p>
    <w:p w:rsidR="00863EE0" w:rsidRDefault="00863EE0" w:rsidP="00863EE0">
      <w:pPr>
        <w:autoSpaceDE w:val="0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color w:val="0000FF"/>
          <w:lang w:val="en-US"/>
        </w:rPr>
        <w:t>class</w:t>
      </w:r>
      <w:proofErr w:type="gramEnd"/>
      <w:r>
        <w:rPr>
          <w:rFonts w:ascii="Courier New" w:hAnsi="Courier New" w:cs="Courier New"/>
          <w:lang w:val="en-US"/>
        </w:rPr>
        <w:t xml:space="preserve"> Automate {</w:t>
      </w:r>
    </w:p>
    <w:p w:rsidR="00863EE0" w:rsidRDefault="00863EE0" w:rsidP="00863EE0">
      <w:pPr>
        <w:autoSpaceDE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FF"/>
          <w:lang w:val="en-US"/>
        </w:rPr>
        <w:t>public</w:t>
      </w:r>
      <w:proofErr w:type="gramEnd"/>
      <w:r>
        <w:rPr>
          <w:rFonts w:ascii="Courier New" w:hAnsi="Courier New" w:cs="Courier New"/>
          <w:lang w:val="en-US"/>
        </w:rPr>
        <w:t>:</w:t>
      </w:r>
    </w:p>
    <w:p w:rsidR="00863EE0" w:rsidRPr="006F44FC" w:rsidRDefault="00863EE0" w:rsidP="00863EE0">
      <w:pPr>
        <w:autoSpaceDE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lang w:val="en-US"/>
        </w:rPr>
        <w:t>static</w:t>
      </w:r>
      <w:proofErr w:type="gramEnd"/>
      <w:r>
        <w:rPr>
          <w:rFonts w:ascii="Courier New" w:hAnsi="Courier New" w:cs="Courier New"/>
          <w:lang w:val="en-US"/>
        </w:rPr>
        <w:t xml:space="preserve"> State* state; // </w:t>
      </w:r>
      <w:r>
        <w:rPr>
          <w:rFonts w:ascii="Courier New" w:hAnsi="Courier New" w:cs="Courier New"/>
        </w:rPr>
        <w:t>полиморфная</w:t>
      </w:r>
      <w:r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переменная</w:t>
      </w:r>
    </w:p>
    <w:p w:rsidR="00863EE0" w:rsidRDefault="00863EE0" w:rsidP="00863EE0">
      <w:pPr>
        <w:autoSpaceDE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FF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lang w:val="en-US"/>
        </w:rPr>
        <w:t>static</w:t>
      </w:r>
      <w:proofErr w:type="gramEnd"/>
      <w:r>
        <w:rPr>
          <w:rFonts w:ascii="Courier New" w:hAnsi="Courier New" w:cs="Courier New"/>
          <w:lang w:val="en-US"/>
        </w:rPr>
        <w:t xml:space="preserve"> ERROR* error; </w:t>
      </w:r>
    </w:p>
    <w:p w:rsidR="00863EE0" w:rsidRDefault="00863EE0" w:rsidP="00863EE0">
      <w:pPr>
        <w:autoSpaceDE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lang w:val="en-US"/>
        </w:rPr>
        <w:t>static</w:t>
      </w:r>
      <w:proofErr w:type="gramEnd"/>
      <w:r>
        <w:rPr>
          <w:rFonts w:ascii="Courier New" w:hAnsi="Courier New" w:cs="Courier New"/>
          <w:lang w:val="en-US"/>
        </w:rPr>
        <w:t xml:space="preserve"> OK* ok;</w:t>
      </w:r>
    </w:p>
    <w:p w:rsidR="00863EE0" w:rsidRDefault="00863EE0" w:rsidP="00863EE0">
      <w:pPr>
        <w:autoSpaceDE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:rsidR="00863EE0" w:rsidRDefault="00863EE0" w:rsidP="00863EE0">
      <w:pPr>
        <w:autoSpaceDE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Automate(</w:t>
      </w:r>
      <w:proofErr w:type="gramEnd"/>
      <w:r>
        <w:rPr>
          <w:rFonts w:ascii="Courier New" w:hAnsi="Courier New" w:cs="Courier New"/>
          <w:lang w:val="en-US"/>
        </w:rPr>
        <w:t>string String){</w:t>
      </w:r>
    </w:p>
    <w:p w:rsidR="00863EE0" w:rsidRDefault="00863EE0" w:rsidP="00863EE0">
      <w:pPr>
        <w:autoSpaceDE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=0;</w:t>
      </w:r>
    </w:p>
    <w:p w:rsidR="00863EE0" w:rsidRDefault="00863EE0" w:rsidP="00863EE0">
      <w:pPr>
        <w:autoSpaceDE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color w:val="0000FF"/>
          <w:lang w:val="en-US"/>
        </w:rPr>
        <w:t>this</w:t>
      </w:r>
      <w:proofErr w:type="gramEnd"/>
      <w:r>
        <w:rPr>
          <w:rFonts w:ascii="Courier New" w:hAnsi="Courier New" w:cs="Courier New"/>
          <w:lang w:val="en-US"/>
        </w:rPr>
        <w:t>-&gt;String = String;</w:t>
      </w:r>
    </w:p>
    <w:p w:rsidR="00863EE0" w:rsidRPr="00D65B56" w:rsidRDefault="00863EE0" w:rsidP="00863EE0">
      <w:pPr>
        <w:autoSpaceDE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r w:rsidRPr="00D65B56">
        <w:rPr>
          <w:rFonts w:ascii="Courier New" w:hAnsi="Courier New" w:cs="Courier New"/>
          <w:lang w:val="en-US"/>
        </w:rPr>
        <w:t>}</w:t>
      </w:r>
    </w:p>
    <w:p w:rsidR="00863EE0" w:rsidRDefault="00863EE0" w:rsidP="00863EE0">
      <w:pPr>
        <w:autoSpaceDE w:val="0"/>
        <w:rPr>
          <w:rFonts w:ascii="Courier New" w:hAnsi="Courier New" w:cs="Courier New"/>
        </w:rPr>
      </w:pPr>
      <w:r w:rsidRPr="00D65B56"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color w:val="0000FF"/>
          <w:lang w:val="en-US"/>
        </w:rPr>
        <w:t>char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getNextChar</w:t>
      </w:r>
      <w:proofErr w:type="spellEnd"/>
      <w:r>
        <w:rPr>
          <w:rFonts w:ascii="Courier New" w:hAnsi="Courier New" w:cs="Courier New"/>
        </w:rPr>
        <w:t>(){// получить следующий символ из строки</w:t>
      </w:r>
    </w:p>
    <w:p w:rsidR="00863EE0" w:rsidRDefault="00863EE0" w:rsidP="00863EE0">
      <w:pPr>
        <w:autoSpaceDE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  <w:color w:val="0000FF"/>
          <w:lang w:val="en-US"/>
        </w:rPr>
        <w:t>if</w:t>
      </w:r>
      <w:proofErr w:type="gramEnd"/>
      <w:r>
        <w:rPr>
          <w:rFonts w:ascii="Courier New" w:hAnsi="Courier New" w:cs="Courier New"/>
          <w:lang w:val="en-US"/>
        </w:rPr>
        <w:t xml:space="preserve"> (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&lt;(</w:t>
      </w:r>
      <w:proofErr w:type="spellStart"/>
      <w:r>
        <w:rPr>
          <w:rFonts w:ascii="Courier New" w:hAnsi="Courier New" w:cs="Courier New"/>
          <w:color w:val="0000FF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>)</w:t>
      </w:r>
      <w:proofErr w:type="spellStart"/>
      <w:r>
        <w:rPr>
          <w:rFonts w:ascii="Courier New" w:hAnsi="Courier New" w:cs="Courier New"/>
          <w:lang w:val="en-US"/>
        </w:rPr>
        <w:t>String.length</w:t>
      </w:r>
      <w:proofErr w:type="spellEnd"/>
      <w:r>
        <w:rPr>
          <w:rFonts w:ascii="Courier New" w:hAnsi="Courier New" w:cs="Courier New"/>
          <w:lang w:val="en-US"/>
        </w:rPr>
        <w:t>()){</w:t>
      </w:r>
      <w:r>
        <w:rPr>
          <w:rFonts w:ascii="Courier New" w:hAnsi="Courier New" w:cs="Courier New"/>
          <w:color w:val="0000FF"/>
          <w:lang w:val="en-US"/>
        </w:rPr>
        <w:t>char</w:t>
      </w:r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ch</w:t>
      </w:r>
      <w:proofErr w:type="spellEnd"/>
      <w:r>
        <w:rPr>
          <w:rFonts w:ascii="Courier New" w:hAnsi="Courier New" w:cs="Courier New"/>
          <w:lang w:val="en-US"/>
        </w:rPr>
        <w:t>=String[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];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++;</w:t>
      </w:r>
      <w:r>
        <w:rPr>
          <w:rFonts w:ascii="Courier New" w:hAnsi="Courier New" w:cs="Courier New"/>
          <w:color w:val="0000FF"/>
          <w:lang w:val="en-US"/>
        </w:rPr>
        <w:t>return</w:t>
      </w:r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ch</w:t>
      </w:r>
      <w:proofErr w:type="spellEnd"/>
      <w:r>
        <w:rPr>
          <w:rFonts w:ascii="Courier New" w:hAnsi="Courier New" w:cs="Courier New"/>
          <w:lang w:val="en-US"/>
        </w:rPr>
        <w:t>;}</w:t>
      </w:r>
    </w:p>
    <w:p w:rsidR="00863EE0" w:rsidRDefault="00863EE0" w:rsidP="00863EE0">
      <w:pPr>
        <w:autoSpaceDE w:val="0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 xml:space="preserve">      </w:t>
      </w:r>
      <w:proofErr w:type="gramStart"/>
      <w:r>
        <w:rPr>
          <w:rFonts w:ascii="Courier New" w:hAnsi="Courier New" w:cs="Courier New"/>
          <w:color w:val="0000FF"/>
          <w:lang w:val="en-US"/>
        </w:rPr>
        <w:t>else</w:t>
      </w:r>
      <w:proofErr w:type="gramEnd"/>
      <w:r>
        <w:rPr>
          <w:rFonts w:ascii="Courier New" w:hAnsi="Courier New" w:cs="Courier New"/>
        </w:rPr>
        <w:t xml:space="preserve"> {</w:t>
      </w:r>
      <w:r>
        <w:rPr>
          <w:rFonts w:ascii="Courier New" w:hAnsi="Courier New" w:cs="Courier New"/>
          <w:color w:val="0000FF"/>
          <w:lang w:val="en-US"/>
        </w:rPr>
        <w:t>return</w:t>
      </w:r>
      <w:r>
        <w:rPr>
          <w:rFonts w:ascii="Courier New" w:hAnsi="Courier New" w:cs="Courier New"/>
        </w:rPr>
        <w:t xml:space="preserve"> ' ';} </w:t>
      </w:r>
    </w:p>
    <w:p w:rsidR="00863EE0" w:rsidRDefault="00863EE0" w:rsidP="00863EE0">
      <w:pPr>
        <w:autoSpaceDE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//при окончании строки возвращается пробел</w:t>
      </w:r>
    </w:p>
    <w:p w:rsidR="00863EE0" w:rsidRDefault="00863EE0" w:rsidP="00863EE0">
      <w:pPr>
        <w:autoSpaceDE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lang w:val="en-US"/>
        </w:rPr>
        <w:t>}</w:t>
      </w:r>
    </w:p>
    <w:p w:rsidR="00863EE0" w:rsidRDefault="00863EE0" w:rsidP="00863EE0">
      <w:pPr>
        <w:autoSpaceDE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color w:val="0000FF"/>
          <w:lang w:val="en-US"/>
        </w:rPr>
        <w:t>virtual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color w:val="0000FF"/>
          <w:lang w:val="en-US"/>
        </w:rPr>
        <w:t>void</w:t>
      </w:r>
      <w:r>
        <w:rPr>
          <w:rFonts w:ascii="Courier New" w:hAnsi="Courier New" w:cs="Courier New"/>
          <w:lang w:val="en-US"/>
        </w:rPr>
        <w:t xml:space="preserve"> parse(){ // </w:t>
      </w:r>
      <w:proofErr w:type="spellStart"/>
      <w:r>
        <w:rPr>
          <w:rFonts w:ascii="Courier New" w:hAnsi="Courier New" w:cs="Courier New"/>
          <w:lang w:val="en-US"/>
        </w:rPr>
        <w:t>начать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разбор</w:t>
      </w:r>
      <w:proofErr w:type="spellEnd"/>
    </w:p>
    <w:p w:rsidR="00863EE0" w:rsidRDefault="00863EE0" w:rsidP="00863EE0">
      <w:pPr>
        <w:autoSpaceDE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</w:t>
      </w:r>
      <w:proofErr w:type="gramStart"/>
      <w:r>
        <w:rPr>
          <w:rFonts w:ascii="Courier New" w:hAnsi="Courier New" w:cs="Courier New"/>
          <w:color w:val="0000FF"/>
          <w:lang w:val="en-US"/>
        </w:rPr>
        <w:t>while</w:t>
      </w:r>
      <w:proofErr w:type="gramEnd"/>
      <w:r>
        <w:rPr>
          <w:rFonts w:ascii="Courier New" w:hAnsi="Courier New" w:cs="Courier New"/>
          <w:lang w:val="en-US"/>
        </w:rPr>
        <w:t xml:space="preserve"> ( (state !=error)&amp;&amp;(state !=ok) ){</w:t>
      </w:r>
    </w:p>
    <w:p w:rsidR="00863EE0" w:rsidRDefault="00863EE0" w:rsidP="00863EE0">
      <w:pPr>
        <w:autoSpaceDE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lang w:val="en-US"/>
        </w:rPr>
        <w:t>state</w:t>
      </w:r>
      <w:proofErr w:type="gramEnd"/>
      <w:r>
        <w:rPr>
          <w:rFonts w:ascii="Courier New" w:hAnsi="Courier New" w:cs="Courier New"/>
          <w:lang w:val="en-US"/>
        </w:rPr>
        <w:t>-&gt;parse(</w:t>
      </w:r>
      <w:proofErr w:type="spellStart"/>
      <w:r>
        <w:rPr>
          <w:rFonts w:ascii="Courier New" w:hAnsi="Courier New" w:cs="Courier New"/>
          <w:lang w:val="en-US"/>
        </w:rPr>
        <w:t>getNextChar</w:t>
      </w:r>
      <w:proofErr w:type="spellEnd"/>
      <w:r>
        <w:rPr>
          <w:rFonts w:ascii="Courier New" w:hAnsi="Courier New" w:cs="Courier New"/>
          <w:lang w:val="en-US"/>
        </w:rPr>
        <w:t>());</w:t>
      </w:r>
    </w:p>
    <w:p w:rsidR="00863EE0" w:rsidRDefault="00863EE0" w:rsidP="00863EE0">
      <w:pPr>
        <w:autoSpaceDE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} </w:t>
      </w:r>
    </w:p>
    <w:p w:rsidR="00863EE0" w:rsidRPr="006F44FC" w:rsidRDefault="00863EE0" w:rsidP="00863EE0">
      <w:pPr>
        <w:autoSpaceDE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</w:t>
      </w:r>
      <w:proofErr w:type="gramStart"/>
      <w:r>
        <w:rPr>
          <w:rFonts w:ascii="Courier New" w:hAnsi="Courier New" w:cs="Courier New"/>
          <w:lang w:val="en-US"/>
        </w:rPr>
        <w:t>state</w:t>
      </w:r>
      <w:proofErr w:type="gramEnd"/>
      <w:r>
        <w:rPr>
          <w:rFonts w:ascii="Courier New" w:hAnsi="Courier New" w:cs="Courier New"/>
          <w:lang w:val="en-US"/>
        </w:rPr>
        <w:t>-&gt;parse(</w:t>
      </w:r>
      <w:proofErr w:type="spellStart"/>
      <w:r>
        <w:rPr>
          <w:rFonts w:ascii="Courier New" w:hAnsi="Courier New" w:cs="Courier New"/>
          <w:lang w:val="en-US"/>
        </w:rPr>
        <w:t>getNextChar</w:t>
      </w:r>
      <w:proofErr w:type="spellEnd"/>
      <w:r>
        <w:rPr>
          <w:rFonts w:ascii="Courier New" w:hAnsi="Courier New" w:cs="Courier New"/>
          <w:lang w:val="en-US"/>
        </w:rPr>
        <w:t xml:space="preserve">());// </w:t>
      </w:r>
      <w:proofErr w:type="spellStart"/>
      <w:r>
        <w:rPr>
          <w:rFonts w:ascii="Courier New" w:hAnsi="Courier New" w:cs="Courier New"/>
          <w:lang w:val="en-US"/>
        </w:rPr>
        <w:t>принцип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подстанов</w:t>
      </w:r>
      <w:r>
        <w:rPr>
          <w:rFonts w:ascii="Courier New" w:hAnsi="Courier New" w:cs="Courier New"/>
        </w:rPr>
        <w:t>ки</w:t>
      </w:r>
      <w:proofErr w:type="spellEnd"/>
    </w:p>
    <w:p w:rsidR="00863EE0" w:rsidRDefault="00863EE0" w:rsidP="00863EE0">
      <w:pPr>
        <w:autoSpaceDE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}  </w:t>
      </w:r>
    </w:p>
    <w:p w:rsidR="00863EE0" w:rsidRDefault="00863EE0" w:rsidP="00863EE0">
      <w:pPr>
        <w:autoSpaceDE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FF"/>
          <w:lang w:val="en-US"/>
        </w:rPr>
        <w:t>private</w:t>
      </w:r>
      <w:proofErr w:type="gramEnd"/>
      <w:r>
        <w:rPr>
          <w:rFonts w:ascii="Courier New" w:hAnsi="Courier New" w:cs="Courier New"/>
          <w:lang w:val="en-US"/>
        </w:rPr>
        <w:t>:</w:t>
      </w:r>
    </w:p>
    <w:p w:rsidR="00863EE0" w:rsidRDefault="00863EE0" w:rsidP="00863EE0">
      <w:pPr>
        <w:autoSpaceDE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string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String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863EE0" w:rsidRDefault="00863EE0" w:rsidP="00863EE0">
      <w:pPr>
        <w:autoSpaceDE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863EE0" w:rsidRPr="006F44FC" w:rsidRDefault="00863EE0" w:rsidP="00863EE0">
      <w:pPr>
        <w:autoSpaceDE w:val="0"/>
        <w:rPr>
          <w:rFonts w:ascii="Courier New" w:hAnsi="Courier New" w:cs="Courier New"/>
          <w:color w:val="008000"/>
        </w:rPr>
      </w:pPr>
      <w:proofErr w:type="gramStart"/>
      <w:r>
        <w:rPr>
          <w:rFonts w:ascii="Courier New" w:hAnsi="Courier New" w:cs="Courier New"/>
        </w:rPr>
        <w:t xml:space="preserve">}; </w:t>
      </w:r>
      <w:r>
        <w:rPr>
          <w:rFonts w:ascii="Courier New" w:hAnsi="Courier New" w:cs="Courier New"/>
          <w:color w:val="008000"/>
        </w:rPr>
        <w:t xml:space="preserve">// </w:t>
      </w:r>
      <w:r>
        <w:rPr>
          <w:rFonts w:ascii="Courier New" w:hAnsi="Courier New" w:cs="Courier New"/>
          <w:color w:val="008000"/>
          <w:lang w:val="en-US"/>
        </w:rPr>
        <w:t>end</w:t>
      </w:r>
      <w:r>
        <w:rPr>
          <w:rFonts w:ascii="Courier New" w:hAnsi="Courier New" w:cs="Courier New"/>
          <w:color w:val="008000"/>
        </w:rPr>
        <w:t xml:space="preserve"> </w:t>
      </w:r>
      <w:r>
        <w:rPr>
          <w:rFonts w:ascii="Courier New" w:hAnsi="Courier New" w:cs="Courier New"/>
          <w:color w:val="008000"/>
          <w:lang w:val="en-US"/>
        </w:rPr>
        <w:t>class</w:t>
      </w:r>
      <w:proofErr w:type="gramEnd"/>
    </w:p>
    <w:p w:rsidR="00863EE0" w:rsidRDefault="00863EE0" w:rsidP="00863EE0">
      <w:pPr>
        <w:autoSpaceDE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присвоение начальных значений переменным автомата</w:t>
      </w:r>
    </w:p>
    <w:p w:rsidR="00863EE0" w:rsidRDefault="00863EE0" w:rsidP="00863EE0">
      <w:pPr>
        <w:autoSpaceDE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State* Automate::state = NULL;</w:t>
      </w:r>
    </w:p>
    <w:p w:rsidR="00863EE0" w:rsidRDefault="00863EE0" w:rsidP="00863EE0">
      <w:pPr>
        <w:autoSpaceDE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ERROR* Automate::error = </w:t>
      </w:r>
      <w:r>
        <w:rPr>
          <w:rFonts w:ascii="Courier New" w:hAnsi="Courier New" w:cs="Courier New"/>
          <w:color w:val="0000FF"/>
          <w:lang w:val="en-US"/>
        </w:rPr>
        <w:t>new</w:t>
      </w:r>
      <w:r>
        <w:rPr>
          <w:rFonts w:ascii="Courier New" w:hAnsi="Courier New" w:cs="Courier New"/>
          <w:lang w:val="en-US"/>
        </w:rPr>
        <w:t xml:space="preserve"> ERROR;</w:t>
      </w:r>
    </w:p>
    <w:p w:rsidR="00863EE0" w:rsidRDefault="00863EE0" w:rsidP="00863EE0">
      <w:pPr>
        <w:autoSpaceDE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OK*    Automate::ok    = </w:t>
      </w:r>
      <w:r>
        <w:rPr>
          <w:rFonts w:ascii="Courier New" w:hAnsi="Courier New" w:cs="Courier New"/>
          <w:color w:val="0000FF"/>
          <w:lang w:val="en-US"/>
        </w:rPr>
        <w:t>new</w:t>
      </w:r>
      <w:r>
        <w:rPr>
          <w:rFonts w:ascii="Courier New" w:hAnsi="Courier New" w:cs="Courier New"/>
          <w:lang w:val="en-US"/>
        </w:rPr>
        <w:t xml:space="preserve"> OK;</w:t>
      </w:r>
    </w:p>
    <w:p w:rsidR="00863EE0" w:rsidRDefault="00863EE0" w:rsidP="00863EE0">
      <w:pPr>
        <w:autoSpaceDE w:val="0"/>
        <w:rPr>
          <w:rFonts w:ascii="Courier New" w:hAnsi="Courier New" w:cs="Courier New"/>
          <w:lang w:val="en-US"/>
        </w:rPr>
      </w:pPr>
    </w:p>
    <w:p w:rsidR="00863EE0" w:rsidRDefault="00863EE0" w:rsidP="00863EE0">
      <w:pPr>
        <w:autoSpaceDE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определение подкласса для объекта автомата, анализирующего</w:t>
      </w:r>
    </w:p>
    <w:p w:rsidR="00863EE0" w:rsidRPr="00286196" w:rsidRDefault="00863EE0" w:rsidP="00863EE0">
      <w:pPr>
        <w:autoSpaceDE w:val="0"/>
        <w:rPr>
          <w:rFonts w:ascii="Courier New" w:hAnsi="Courier New" w:cs="Courier New"/>
          <w:lang w:val="en-US"/>
        </w:rPr>
      </w:pPr>
      <w:r w:rsidRPr="00286196">
        <w:rPr>
          <w:rFonts w:ascii="Courier New" w:hAnsi="Courier New" w:cs="Courier New"/>
          <w:lang w:val="en-US"/>
        </w:rPr>
        <w:t xml:space="preserve">// </w:t>
      </w:r>
      <w:r>
        <w:rPr>
          <w:rFonts w:ascii="Courier New" w:hAnsi="Courier New" w:cs="Courier New"/>
        </w:rPr>
        <w:t>контекстно</w:t>
      </w:r>
      <w:r w:rsidRPr="00286196">
        <w:rPr>
          <w:rFonts w:ascii="Courier New" w:hAnsi="Courier New" w:cs="Courier New"/>
          <w:lang w:val="en-US"/>
        </w:rPr>
        <w:t>-</w:t>
      </w:r>
      <w:r>
        <w:rPr>
          <w:rFonts w:ascii="Courier New" w:hAnsi="Courier New" w:cs="Courier New"/>
        </w:rPr>
        <w:t>свободную</w:t>
      </w:r>
      <w:r w:rsidRPr="00286196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грамматику</w:t>
      </w:r>
    </w:p>
    <w:p w:rsidR="00863EE0" w:rsidRPr="00286196" w:rsidRDefault="00863EE0" w:rsidP="00863EE0">
      <w:pPr>
        <w:autoSpaceDE w:val="0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color w:val="0000FF"/>
          <w:lang w:val="en-US"/>
        </w:rPr>
        <w:t>class</w:t>
      </w:r>
      <w:proofErr w:type="gramEnd"/>
      <w:r w:rsidRPr="00286196"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AutomateCF</w:t>
      </w:r>
      <w:proofErr w:type="spellEnd"/>
      <w:r w:rsidRPr="00286196">
        <w:rPr>
          <w:rFonts w:ascii="Courier New" w:hAnsi="Courier New" w:cs="Courier New"/>
          <w:lang w:val="en-US"/>
        </w:rPr>
        <w:t xml:space="preserve">: </w:t>
      </w:r>
      <w:r>
        <w:rPr>
          <w:rFonts w:ascii="Courier New" w:hAnsi="Courier New" w:cs="Courier New"/>
          <w:color w:val="0000FF"/>
          <w:lang w:val="en-US"/>
        </w:rPr>
        <w:t>public</w:t>
      </w:r>
      <w:r w:rsidRPr="00286196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Automate</w:t>
      </w:r>
      <w:r w:rsidRPr="00286196">
        <w:rPr>
          <w:rFonts w:ascii="Courier New" w:hAnsi="Courier New" w:cs="Courier New"/>
          <w:lang w:val="en-US"/>
        </w:rPr>
        <w:t xml:space="preserve"> {</w:t>
      </w:r>
    </w:p>
    <w:p w:rsidR="00863EE0" w:rsidRDefault="00863EE0" w:rsidP="00863EE0">
      <w:pPr>
        <w:autoSpaceDE w:val="0"/>
        <w:rPr>
          <w:rFonts w:ascii="Courier New" w:hAnsi="Courier New" w:cs="Courier New"/>
          <w:lang w:val="en-US"/>
        </w:rPr>
      </w:pPr>
      <w:r w:rsidRPr="00286196">
        <w:rPr>
          <w:rFonts w:ascii="Courier New" w:hAnsi="Courier New" w:cs="Courier New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FF"/>
          <w:lang w:val="en-US"/>
        </w:rPr>
        <w:t>public</w:t>
      </w:r>
      <w:proofErr w:type="gramEnd"/>
      <w:r>
        <w:rPr>
          <w:rFonts w:ascii="Courier New" w:hAnsi="Courier New" w:cs="Courier New"/>
          <w:lang w:val="en-US"/>
        </w:rPr>
        <w:t>:</w:t>
      </w:r>
    </w:p>
    <w:p w:rsidR="00863EE0" w:rsidRDefault="00863EE0" w:rsidP="00863EE0">
      <w:pPr>
        <w:autoSpaceDE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AutomateCF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string String):Automate(String) {c =' ';}</w:t>
      </w:r>
    </w:p>
    <w:p w:rsidR="00863EE0" w:rsidRDefault="00863EE0" w:rsidP="00863EE0">
      <w:pPr>
        <w:autoSpaceDE w:val="0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color w:val="0000FF"/>
          <w:lang w:val="en-US"/>
        </w:rPr>
        <w:t>virtual</w:t>
      </w:r>
      <w:proofErr w:type="gramEnd"/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00FF"/>
          <w:lang w:val="en-US"/>
        </w:rPr>
        <w:t>void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parse</w:t>
      </w:r>
      <w:r>
        <w:rPr>
          <w:rFonts w:ascii="Courier New" w:hAnsi="Courier New" w:cs="Courier New"/>
        </w:rPr>
        <w:t xml:space="preserve">(){// замещение функции </w:t>
      </w:r>
      <w:r>
        <w:rPr>
          <w:rFonts w:ascii="Courier New" w:hAnsi="Courier New" w:cs="Courier New"/>
          <w:lang w:val="en-US"/>
        </w:rPr>
        <w:t>parse</w:t>
      </w:r>
      <w:r>
        <w:rPr>
          <w:rFonts w:ascii="Courier New" w:hAnsi="Courier New" w:cs="Courier New"/>
        </w:rPr>
        <w:t xml:space="preserve"> в объекте</w:t>
      </w:r>
    </w:p>
    <w:p w:rsidR="00863EE0" w:rsidRPr="006F44FC" w:rsidRDefault="00863EE0" w:rsidP="00863EE0">
      <w:pPr>
        <w:autoSpaceDE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// класса </w:t>
      </w:r>
      <w:r>
        <w:rPr>
          <w:rFonts w:ascii="Courier New" w:hAnsi="Courier New" w:cs="Courier New"/>
          <w:lang w:val="en-US"/>
        </w:rPr>
        <w:t>Automate</w:t>
      </w:r>
    </w:p>
    <w:p w:rsidR="00863EE0" w:rsidRDefault="00863EE0" w:rsidP="00863EE0">
      <w:pPr>
        <w:autoSpaceDE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</w:t>
      </w:r>
      <w:r>
        <w:rPr>
          <w:rFonts w:ascii="Courier New" w:hAnsi="Courier New" w:cs="Courier New"/>
          <w:lang w:val="en-US"/>
        </w:rPr>
        <w:t>c</w:t>
      </w:r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lang w:val="en-US"/>
        </w:rPr>
        <w:t>getNextChar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 // вызов функции класса автомат</w:t>
      </w:r>
    </w:p>
    <w:p w:rsidR="00863EE0" w:rsidRDefault="00863EE0" w:rsidP="00863EE0">
      <w:pPr>
        <w:autoSpaceDE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 xml:space="preserve">         </w:t>
      </w:r>
      <w:proofErr w:type="gramStart"/>
      <w:r>
        <w:rPr>
          <w:rFonts w:ascii="Courier New" w:hAnsi="Courier New" w:cs="Courier New"/>
          <w:lang w:val="en-US"/>
        </w:rPr>
        <w:t>E(</w:t>
      </w:r>
      <w:proofErr w:type="gramEnd"/>
      <w:r>
        <w:rPr>
          <w:rFonts w:ascii="Courier New" w:hAnsi="Courier New" w:cs="Courier New"/>
          <w:lang w:val="en-US"/>
        </w:rPr>
        <w:t xml:space="preserve">);               // </w:t>
      </w:r>
      <w:r>
        <w:rPr>
          <w:rFonts w:ascii="Courier New" w:hAnsi="Courier New" w:cs="Courier New"/>
        </w:rPr>
        <w:t>вызов</w:t>
      </w:r>
      <w:r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метода</w:t>
      </w:r>
      <w:r>
        <w:rPr>
          <w:rFonts w:ascii="Courier New" w:hAnsi="Courier New" w:cs="Courier New"/>
          <w:lang w:val="en-US"/>
        </w:rPr>
        <w:t xml:space="preserve">     </w:t>
      </w:r>
    </w:p>
    <w:p w:rsidR="00863EE0" w:rsidRDefault="00863EE0" w:rsidP="00863EE0">
      <w:pPr>
        <w:autoSpaceDE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</w:t>
      </w:r>
      <w:proofErr w:type="gramStart"/>
      <w:r>
        <w:rPr>
          <w:rFonts w:ascii="Courier New" w:hAnsi="Courier New" w:cs="Courier New"/>
          <w:lang w:val="en-US"/>
        </w:rPr>
        <w:t>state</w:t>
      </w:r>
      <w:proofErr w:type="gramEnd"/>
      <w:r>
        <w:rPr>
          <w:rFonts w:ascii="Courier New" w:hAnsi="Courier New" w:cs="Courier New"/>
          <w:lang w:val="en-US"/>
        </w:rPr>
        <w:t>-&gt;parse(</w:t>
      </w:r>
      <w:proofErr w:type="spellStart"/>
      <w:r>
        <w:rPr>
          <w:rFonts w:ascii="Courier New" w:hAnsi="Courier New" w:cs="Courier New"/>
          <w:lang w:val="en-US"/>
        </w:rPr>
        <w:t>getNextChar</w:t>
      </w:r>
      <w:proofErr w:type="spellEnd"/>
      <w:r>
        <w:rPr>
          <w:rFonts w:ascii="Courier New" w:hAnsi="Courier New" w:cs="Courier New"/>
          <w:lang w:val="en-US"/>
        </w:rPr>
        <w:t>());</w:t>
      </w:r>
    </w:p>
    <w:p w:rsidR="00863EE0" w:rsidRDefault="00863EE0" w:rsidP="00863EE0">
      <w:pPr>
        <w:autoSpaceDE w:val="0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</w:rPr>
        <w:t xml:space="preserve">}  </w:t>
      </w:r>
      <w:r>
        <w:rPr>
          <w:rFonts w:ascii="Courier New" w:hAnsi="Courier New" w:cs="Courier New"/>
        </w:rPr>
        <w:tab/>
      </w:r>
    </w:p>
    <w:p w:rsidR="00863EE0" w:rsidRDefault="00863EE0" w:rsidP="00863EE0">
      <w:pPr>
        <w:autoSpaceDE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  <w:color w:val="0000FF"/>
          <w:lang w:val="en-US"/>
        </w:rPr>
        <w:t>void</w:t>
      </w:r>
      <w:proofErr w:type="gramEnd"/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T</w:t>
      </w:r>
      <w:r>
        <w:rPr>
          <w:rFonts w:ascii="Courier New" w:hAnsi="Courier New" w:cs="Courier New"/>
        </w:rPr>
        <w:t xml:space="preserve"> (){  // реализация функции по диаграмме</w:t>
      </w:r>
    </w:p>
    <w:p w:rsidR="00863EE0" w:rsidRDefault="00863EE0" w:rsidP="00863EE0">
      <w:pPr>
        <w:autoSpaceDE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ab/>
        <w:t xml:space="preserve">  </w:t>
      </w:r>
      <w:proofErr w:type="spellStart"/>
      <w:proofErr w:type="gramStart"/>
      <w:r>
        <w:rPr>
          <w:rFonts w:ascii="Courier New" w:hAnsi="Courier New" w:cs="Courier New"/>
          <w:lang w:val="en-US"/>
        </w:rPr>
        <w:t>cout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&lt;&lt; "step1 T="&lt;&lt; c &lt;&lt;</w:t>
      </w:r>
      <w:proofErr w:type="spellStart"/>
      <w:r>
        <w:rPr>
          <w:rFonts w:ascii="Courier New" w:hAnsi="Courier New" w:cs="Courier New"/>
          <w:lang w:val="en-US"/>
        </w:rPr>
        <w:t>endl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863EE0" w:rsidRDefault="00863EE0" w:rsidP="00863EE0">
      <w:pPr>
        <w:autoSpaceDE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</w:t>
      </w:r>
      <w:proofErr w:type="gramStart"/>
      <w:r>
        <w:rPr>
          <w:rFonts w:ascii="Courier New" w:hAnsi="Courier New" w:cs="Courier New"/>
          <w:color w:val="0000FF"/>
          <w:lang w:val="en-US"/>
        </w:rPr>
        <w:t>if</w:t>
      </w:r>
      <w:proofErr w:type="gramEnd"/>
      <w:r>
        <w:rPr>
          <w:rFonts w:ascii="Courier New" w:hAnsi="Courier New" w:cs="Courier New"/>
          <w:lang w:val="en-US"/>
        </w:rPr>
        <w:t xml:space="preserve"> ( (c == 'a'||c == 'b'||c == 'c')){</w:t>
      </w:r>
    </w:p>
    <w:p w:rsidR="00863EE0" w:rsidRDefault="00863EE0" w:rsidP="00863EE0">
      <w:pPr>
        <w:autoSpaceDE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c = </w:t>
      </w:r>
      <w:proofErr w:type="spellStart"/>
      <w:proofErr w:type="gramStart"/>
      <w:r>
        <w:rPr>
          <w:rFonts w:ascii="Courier New" w:hAnsi="Courier New" w:cs="Courier New"/>
          <w:lang w:val="en-US"/>
        </w:rPr>
        <w:t>getNextChar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);</w:t>
      </w:r>
    </w:p>
    <w:p w:rsidR="00863EE0" w:rsidRDefault="00863EE0" w:rsidP="00863EE0">
      <w:pPr>
        <w:autoSpaceDE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cout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&lt;&lt; "step2 T="&lt;&lt; c &lt;&lt;</w:t>
      </w:r>
      <w:proofErr w:type="spellStart"/>
      <w:r>
        <w:rPr>
          <w:rFonts w:ascii="Courier New" w:hAnsi="Courier New" w:cs="Courier New"/>
          <w:lang w:val="en-US"/>
        </w:rPr>
        <w:t>endl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863EE0" w:rsidRDefault="00863EE0" w:rsidP="00863EE0">
      <w:pPr>
        <w:autoSpaceDE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ab/>
        <w:t xml:space="preserve">  } </w:t>
      </w:r>
    </w:p>
    <w:p w:rsidR="00863EE0" w:rsidRDefault="00863EE0" w:rsidP="00863EE0">
      <w:pPr>
        <w:autoSpaceDE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</w:t>
      </w:r>
      <w:proofErr w:type="gramStart"/>
      <w:r>
        <w:rPr>
          <w:rFonts w:ascii="Courier New" w:hAnsi="Courier New" w:cs="Courier New"/>
          <w:color w:val="0000FF"/>
          <w:lang w:val="en-US"/>
        </w:rPr>
        <w:t>if</w:t>
      </w:r>
      <w:proofErr w:type="gramEnd"/>
      <w:r>
        <w:rPr>
          <w:rFonts w:ascii="Courier New" w:hAnsi="Courier New" w:cs="Courier New"/>
          <w:lang w:val="en-US"/>
        </w:rPr>
        <w:t xml:space="preserve"> (c == ')') {c=</w:t>
      </w:r>
      <w:proofErr w:type="spellStart"/>
      <w:r>
        <w:rPr>
          <w:rFonts w:ascii="Courier New" w:hAnsi="Courier New" w:cs="Courier New"/>
          <w:lang w:val="en-US"/>
        </w:rPr>
        <w:t>getNextChar</w:t>
      </w:r>
      <w:proofErr w:type="spellEnd"/>
      <w:r>
        <w:rPr>
          <w:rFonts w:ascii="Courier New" w:hAnsi="Courier New" w:cs="Courier New"/>
          <w:lang w:val="en-US"/>
        </w:rPr>
        <w:t>();}</w:t>
      </w:r>
    </w:p>
    <w:p w:rsidR="00863EE0" w:rsidRDefault="00863EE0" w:rsidP="00863EE0">
      <w:pPr>
        <w:autoSpaceDE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</w:t>
      </w:r>
      <w:proofErr w:type="gramStart"/>
      <w:r>
        <w:rPr>
          <w:rFonts w:ascii="Courier New" w:hAnsi="Courier New" w:cs="Courier New"/>
          <w:color w:val="0000FF"/>
          <w:lang w:val="en-US"/>
        </w:rPr>
        <w:t>else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color w:val="0000FF"/>
          <w:lang w:val="en-US"/>
        </w:rPr>
        <w:t>if</w:t>
      </w:r>
      <w:r>
        <w:rPr>
          <w:rFonts w:ascii="Courier New" w:hAnsi="Courier New" w:cs="Courier New"/>
          <w:lang w:val="en-US"/>
        </w:rPr>
        <w:t xml:space="preserve"> (c == '(') {c=</w:t>
      </w:r>
      <w:proofErr w:type="spellStart"/>
      <w:r>
        <w:rPr>
          <w:rFonts w:ascii="Courier New" w:hAnsi="Courier New" w:cs="Courier New"/>
          <w:lang w:val="en-US"/>
        </w:rPr>
        <w:t>getNextChar</w:t>
      </w:r>
      <w:proofErr w:type="spellEnd"/>
      <w:r>
        <w:rPr>
          <w:rFonts w:ascii="Courier New" w:hAnsi="Courier New" w:cs="Courier New"/>
          <w:lang w:val="en-US"/>
        </w:rPr>
        <w:t>(); E();}</w:t>
      </w:r>
    </w:p>
    <w:p w:rsidR="00863EE0" w:rsidRDefault="00863EE0" w:rsidP="00863EE0">
      <w:pPr>
        <w:autoSpaceDE w:val="0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 xml:space="preserve">    </w:t>
      </w:r>
      <w:r>
        <w:rPr>
          <w:rFonts w:ascii="Courier New" w:hAnsi="Courier New" w:cs="Courier New"/>
        </w:rPr>
        <w:t>}</w:t>
      </w:r>
    </w:p>
    <w:p w:rsidR="00863EE0" w:rsidRDefault="00863EE0" w:rsidP="00863EE0">
      <w:pPr>
        <w:autoSpaceDE w:val="0"/>
        <w:rPr>
          <w:rFonts w:ascii="Courier New" w:hAnsi="Courier New" w:cs="Courier New"/>
        </w:rPr>
      </w:pPr>
    </w:p>
    <w:p w:rsidR="00863EE0" w:rsidRDefault="00863EE0" w:rsidP="00863EE0">
      <w:pPr>
        <w:autoSpaceDE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lang w:val="en-US"/>
        </w:rPr>
        <w:t>void</w:t>
      </w:r>
      <w:proofErr w:type="gramEnd"/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E</w:t>
      </w:r>
      <w:r>
        <w:rPr>
          <w:rFonts w:ascii="Courier New" w:hAnsi="Courier New" w:cs="Courier New"/>
        </w:rPr>
        <w:t xml:space="preserve"> (){// реализация функции по диаграмме</w:t>
      </w:r>
    </w:p>
    <w:p w:rsidR="00863EE0" w:rsidRDefault="00863EE0" w:rsidP="00863EE0">
      <w:pPr>
        <w:autoSpaceDE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cout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&lt;&lt; "step0 E="&lt;&lt;c&lt;&lt;</w:t>
      </w:r>
      <w:proofErr w:type="spellStart"/>
      <w:r>
        <w:rPr>
          <w:rFonts w:ascii="Courier New" w:hAnsi="Courier New" w:cs="Courier New"/>
          <w:lang w:val="en-US"/>
        </w:rPr>
        <w:t>endl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863EE0" w:rsidRPr="006F44FC" w:rsidRDefault="00863EE0" w:rsidP="00863EE0">
      <w:pPr>
        <w:autoSpaceDE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</w:t>
      </w:r>
      <w:proofErr w:type="gramStart"/>
      <w:r>
        <w:rPr>
          <w:rFonts w:ascii="Courier New" w:hAnsi="Courier New" w:cs="Courier New"/>
          <w:lang w:val="en-US"/>
        </w:rPr>
        <w:t>T(</w:t>
      </w:r>
      <w:proofErr w:type="gramEnd"/>
      <w:r>
        <w:rPr>
          <w:rFonts w:ascii="Courier New" w:hAnsi="Courier New" w:cs="Courier New"/>
          <w:lang w:val="en-US"/>
        </w:rPr>
        <w:t xml:space="preserve">); // </w:t>
      </w:r>
      <w:r>
        <w:rPr>
          <w:rFonts w:ascii="Courier New" w:hAnsi="Courier New" w:cs="Courier New"/>
        </w:rPr>
        <w:t>вызов</w:t>
      </w:r>
      <w:r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функции</w:t>
      </w:r>
    </w:p>
    <w:p w:rsidR="00863EE0" w:rsidRDefault="00863EE0" w:rsidP="00863EE0">
      <w:pPr>
        <w:autoSpaceDE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cout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&lt;&lt; "step1 E="&lt;&lt;c&lt;&lt;</w:t>
      </w:r>
      <w:proofErr w:type="spellStart"/>
      <w:r>
        <w:rPr>
          <w:rFonts w:ascii="Courier New" w:hAnsi="Courier New" w:cs="Courier New"/>
          <w:lang w:val="en-US"/>
        </w:rPr>
        <w:t>endl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863EE0" w:rsidRDefault="00863EE0" w:rsidP="00863EE0">
      <w:pPr>
        <w:autoSpaceDE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</w:t>
      </w:r>
      <w:proofErr w:type="gramStart"/>
      <w:r>
        <w:rPr>
          <w:rFonts w:ascii="Courier New" w:hAnsi="Courier New" w:cs="Courier New"/>
          <w:color w:val="0000FF"/>
          <w:lang w:val="en-US"/>
        </w:rPr>
        <w:t>while</w:t>
      </w:r>
      <w:proofErr w:type="gramEnd"/>
      <w:r>
        <w:rPr>
          <w:rFonts w:ascii="Courier New" w:hAnsi="Courier New" w:cs="Courier New"/>
          <w:lang w:val="en-US"/>
        </w:rPr>
        <w:t xml:space="preserve"> ( (c == '+'||c == '-') ){</w:t>
      </w:r>
    </w:p>
    <w:p w:rsidR="00863EE0" w:rsidRPr="006F44FC" w:rsidRDefault="00863EE0" w:rsidP="00863EE0">
      <w:pPr>
        <w:autoSpaceDE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c = </w:t>
      </w:r>
      <w:proofErr w:type="spellStart"/>
      <w:proofErr w:type="gramStart"/>
      <w:r>
        <w:rPr>
          <w:rFonts w:ascii="Courier New" w:hAnsi="Courier New" w:cs="Courier New"/>
          <w:lang w:val="en-US"/>
        </w:rPr>
        <w:t>getNextChar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 xml:space="preserve">);T(); // </w:t>
      </w:r>
      <w:r>
        <w:rPr>
          <w:rFonts w:ascii="Courier New" w:hAnsi="Courier New" w:cs="Courier New"/>
        </w:rPr>
        <w:t>вызов</w:t>
      </w:r>
      <w:r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функции</w:t>
      </w:r>
    </w:p>
    <w:p w:rsidR="00863EE0" w:rsidRDefault="00863EE0" w:rsidP="00863EE0">
      <w:pPr>
        <w:autoSpaceDE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cout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&lt;&lt; "step2 E="&lt;&lt; c &lt;&lt;</w:t>
      </w:r>
      <w:proofErr w:type="spellStart"/>
      <w:r>
        <w:rPr>
          <w:rFonts w:ascii="Courier New" w:hAnsi="Courier New" w:cs="Courier New"/>
          <w:lang w:val="en-US"/>
        </w:rPr>
        <w:t>endl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863EE0" w:rsidRDefault="00863EE0" w:rsidP="00863EE0">
      <w:pPr>
        <w:autoSpaceDE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} </w:t>
      </w:r>
    </w:p>
    <w:p w:rsidR="00863EE0" w:rsidRDefault="00863EE0" w:rsidP="00863EE0">
      <w:pPr>
        <w:autoSpaceDE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</w:t>
      </w:r>
      <w:proofErr w:type="gramStart"/>
      <w:r>
        <w:rPr>
          <w:rFonts w:ascii="Courier New" w:hAnsi="Courier New" w:cs="Courier New"/>
          <w:color w:val="0000FF"/>
          <w:lang w:val="en-US"/>
        </w:rPr>
        <w:t>if</w:t>
      </w:r>
      <w:proofErr w:type="gramEnd"/>
      <w:r>
        <w:rPr>
          <w:rFonts w:ascii="Courier New" w:hAnsi="Courier New" w:cs="Courier New"/>
          <w:lang w:val="en-US"/>
        </w:rPr>
        <w:t xml:space="preserve"> (c == ' ') {state=ok;}</w:t>
      </w:r>
    </w:p>
    <w:p w:rsidR="00863EE0" w:rsidRDefault="00863EE0" w:rsidP="00863EE0">
      <w:pPr>
        <w:autoSpaceDE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</w:t>
      </w:r>
      <w:proofErr w:type="gramStart"/>
      <w:r>
        <w:rPr>
          <w:rFonts w:ascii="Courier New" w:hAnsi="Courier New" w:cs="Courier New"/>
          <w:color w:val="0000FF"/>
          <w:lang w:val="en-US"/>
        </w:rPr>
        <w:t>else</w:t>
      </w:r>
      <w:proofErr w:type="gramEnd"/>
      <w:r>
        <w:rPr>
          <w:rFonts w:ascii="Courier New" w:hAnsi="Courier New" w:cs="Courier New"/>
          <w:lang w:val="en-US"/>
        </w:rPr>
        <w:t xml:space="preserve"> {state=error;}</w:t>
      </w:r>
    </w:p>
    <w:p w:rsidR="00863EE0" w:rsidRDefault="00863EE0" w:rsidP="00863EE0">
      <w:pPr>
        <w:autoSpaceDE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:rsidR="00863EE0" w:rsidRDefault="00863EE0" w:rsidP="00863EE0">
      <w:pPr>
        <w:autoSpaceDE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FF"/>
          <w:lang w:val="en-US"/>
        </w:rPr>
        <w:t>private</w:t>
      </w:r>
      <w:proofErr w:type="gramEnd"/>
      <w:r>
        <w:rPr>
          <w:rFonts w:ascii="Courier New" w:hAnsi="Courier New" w:cs="Courier New"/>
          <w:lang w:val="en-US"/>
        </w:rPr>
        <w:t>:</w:t>
      </w:r>
    </w:p>
    <w:p w:rsidR="00863EE0" w:rsidRDefault="00863EE0" w:rsidP="00863EE0">
      <w:pPr>
        <w:autoSpaceDE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color w:val="0000FF"/>
          <w:lang w:val="en-US"/>
        </w:rPr>
        <w:t>char</w:t>
      </w:r>
      <w:proofErr w:type="gramEnd"/>
      <w:r>
        <w:rPr>
          <w:rFonts w:ascii="Courier New" w:hAnsi="Courier New" w:cs="Courier New"/>
          <w:lang w:val="en-US"/>
        </w:rPr>
        <w:t xml:space="preserve"> c; </w:t>
      </w:r>
    </w:p>
    <w:p w:rsidR="00863EE0" w:rsidRPr="004F7F3C" w:rsidRDefault="00863EE0" w:rsidP="00863EE0">
      <w:pPr>
        <w:autoSpaceDE w:val="0"/>
        <w:rPr>
          <w:rFonts w:ascii="Courier New" w:hAnsi="Courier New" w:cs="Courier New"/>
          <w:lang w:val="en-US"/>
        </w:rPr>
      </w:pPr>
      <w:r w:rsidRPr="004F7F3C">
        <w:rPr>
          <w:rFonts w:ascii="Courier New" w:hAnsi="Courier New" w:cs="Courier New"/>
          <w:lang w:val="en-US"/>
        </w:rPr>
        <w:t>};</w:t>
      </w:r>
    </w:p>
    <w:p w:rsidR="00863EE0" w:rsidRPr="004F7F3C" w:rsidRDefault="00863EE0" w:rsidP="00863EE0">
      <w:pPr>
        <w:autoSpaceDE w:val="0"/>
        <w:rPr>
          <w:rFonts w:ascii="Courier New" w:hAnsi="Courier New" w:cs="Courier New"/>
          <w:lang w:val="en-US"/>
        </w:rPr>
      </w:pPr>
      <w:r w:rsidRPr="004F7F3C">
        <w:rPr>
          <w:rFonts w:ascii="Courier New" w:hAnsi="Courier New" w:cs="Courier New"/>
          <w:lang w:val="en-US"/>
        </w:rPr>
        <w:t xml:space="preserve">// </w:t>
      </w:r>
      <w:r>
        <w:rPr>
          <w:rFonts w:ascii="Courier New" w:hAnsi="Courier New" w:cs="Courier New"/>
        </w:rPr>
        <w:t>программа</w:t>
      </w:r>
      <w:r w:rsidRPr="004F7F3C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ввода</w:t>
      </w:r>
      <w:r w:rsidRPr="004F7F3C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строки</w:t>
      </w:r>
      <w:r w:rsidRPr="004F7F3C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с</w:t>
      </w:r>
      <w:r w:rsidRPr="004F7F3C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клавиатуры</w:t>
      </w:r>
    </w:p>
    <w:p w:rsidR="00863EE0" w:rsidRPr="004F7F3C" w:rsidRDefault="00863EE0" w:rsidP="00863EE0">
      <w:pPr>
        <w:autoSpaceDE w:val="0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string</w:t>
      </w:r>
      <w:proofErr w:type="gramEnd"/>
      <w:r w:rsidRPr="004F7F3C"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getString</w:t>
      </w:r>
      <w:proofErr w:type="spellEnd"/>
      <w:r w:rsidRPr="004F7F3C">
        <w:rPr>
          <w:rFonts w:ascii="Courier New" w:hAnsi="Courier New" w:cs="Courier New"/>
          <w:lang w:val="en-US"/>
        </w:rPr>
        <w:t xml:space="preserve"> (){</w:t>
      </w:r>
    </w:p>
    <w:p w:rsidR="00863EE0" w:rsidRDefault="00863EE0" w:rsidP="00863EE0">
      <w:pPr>
        <w:autoSpaceDE w:val="0"/>
        <w:rPr>
          <w:rFonts w:ascii="Courier New" w:hAnsi="Courier New" w:cs="Courier New"/>
          <w:color w:val="008000"/>
          <w:lang w:val="en-US"/>
        </w:rPr>
      </w:pPr>
      <w:r w:rsidRPr="004F7F3C">
        <w:rPr>
          <w:rFonts w:ascii="Courier New" w:hAnsi="Courier New" w:cs="Courier New"/>
          <w:color w:val="008000"/>
          <w:lang w:val="en-US"/>
        </w:rPr>
        <w:t xml:space="preserve">  </w:t>
      </w:r>
      <w:r>
        <w:rPr>
          <w:rFonts w:ascii="Courier New" w:hAnsi="Courier New" w:cs="Courier New"/>
          <w:color w:val="008000"/>
          <w:lang w:val="en-US"/>
        </w:rPr>
        <w:t>//string String = "</w:t>
      </w:r>
      <w:proofErr w:type="spellStart"/>
      <w:r>
        <w:rPr>
          <w:rFonts w:ascii="Courier New" w:hAnsi="Courier New" w:cs="Courier New"/>
          <w:color w:val="008000"/>
          <w:lang w:val="en-US"/>
        </w:rPr>
        <w:t>c+d</w:t>
      </w:r>
      <w:proofErr w:type="spellEnd"/>
      <w:r>
        <w:rPr>
          <w:rFonts w:ascii="Courier New" w:hAnsi="Courier New" w:cs="Courier New"/>
          <w:color w:val="008000"/>
          <w:lang w:val="en-US"/>
        </w:rPr>
        <w:t>-</w:t>
      </w:r>
      <w:proofErr w:type="spellStart"/>
      <w:r>
        <w:rPr>
          <w:rFonts w:ascii="Courier New" w:hAnsi="Courier New" w:cs="Courier New"/>
          <w:color w:val="008000"/>
          <w:lang w:val="en-US"/>
        </w:rPr>
        <w:t>dkf</w:t>
      </w:r>
      <w:proofErr w:type="spellEnd"/>
      <w:r>
        <w:rPr>
          <w:rFonts w:ascii="Courier New" w:hAnsi="Courier New" w:cs="Courier New"/>
          <w:color w:val="008000"/>
          <w:lang w:val="en-US"/>
        </w:rPr>
        <w:t>-n";</w:t>
      </w:r>
    </w:p>
    <w:p w:rsidR="00863EE0" w:rsidRDefault="00863EE0" w:rsidP="00863EE0">
      <w:pPr>
        <w:autoSpaceDE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proofErr w:type="gramStart"/>
      <w:r>
        <w:rPr>
          <w:rFonts w:ascii="Courier New" w:hAnsi="Courier New" w:cs="Courier New"/>
          <w:lang w:val="en-US"/>
        </w:rPr>
        <w:t xml:space="preserve">string  </w:t>
      </w:r>
      <w:proofErr w:type="spellStart"/>
      <w:r>
        <w:rPr>
          <w:rFonts w:ascii="Courier New" w:hAnsi="Courier New" w:cs="Courier New"/>
          <w:lang w:val="en-US"/>
        </w:rPr>
        <w:t>String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= "a+(b–c)";</w:t>
      </w:r>
    </w:p>
    <w:p w:rsidR="00863EE0" w:rsidRDefault="00863EE0" w:rsidP="00863EE0">
      <w:pPr>
        <w:autoSpaceDE w:val="0"/>
        <w:rPr>
          <w:rFonts w:ascii="Courier New" w:hAnsi="Courier New" w:cs="Courier New"/>
          <w:color w:val="008000"/>
          <w:lang w:val="en-US"/>
        </w:rPr>
      </w:pPr>
      <w:r>
        <w:rPr>
          <w:rFonts w:ascii="Courier New" w:hAnsi="Courier New" w:cs="Courier New"/>
          <w:color w:val="008000"/>
          <w:lang w:val="en-US"/>
        </w:rPr>
        <w:t xml:space="preserve">  /</w:t>
      </w:r>
      <w:proofErr w:type="gramStart"/>
      <w:r>
        <w:rPr>
          <w:rFonts w:ascii="Courier New" w:hAnsi="Courier New" w:cs="Courier New"/>
          <w:color w:val="008000"/>
          <w:lang w:val="en-US"/>
        </w:rPr>
        <w:t>/  string</w:t>
      </w:r>
      <w:proofErr w:type="gramEnd"/>
      <w:r>
        <w:rPr>
          <w:rFonts w:ascii="Courier New" w:hAnsi="Courier New" w:cs="Courier New"/>
          <w:color w:val="008000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8000"/>
          <w:lang w:val="en-US"/>
        </w:rPr>
        <w:t>String</w:t>
      </w:r>
      <w:proofErr w:type="spellEnd"/>
      <w:r>
        <w:rPr>
          <w:rFonts w:ascii="Courier New" w:hAnsi="Courier New" w:cs="Courier New"/>
          <w:color w:val="008000"/>
          <w:lang w:val="en-US"/>
        </w:rPr>
        <w:t xml:space="preserve"> = "</w:t>
      </w:r>
      <w:proofErr w:type="spellStart"/>
      <w:r>
        <w:rPr>
          <w:rFonts w:ascii="Courier New" w:hAnsi="Courier New" w:cs="Courier New"/>
          <w:color w:val="008000"/>
          <w:lang w:val="en-US"/>
        </w:rPr>
        <w:t>a+b</w:t>
      </w:r>
      <w:proofErr w:type="spellEnd"/>
      <w:r>
        <w:rPr>
          <w:rFonts w:ascii="Courier New" w:hAnsi="Courier New" w:cs="Courier New"/>
          <w:color w:val="008000"/>
          <w:lang w:val="en-US"/>
        </w:rPr>
        <w:t>";</w:t>
      </w:r>
    </w:p>
    <w:p w:rsidR="00863EE0" w:rsidRDefault="00863EE0" w:rsidP="00863EE0">
      <w:pPr>
        <w:autoSpaceDE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FF"/>
          <w:lang w:val="en-US"/>
        </w:rPr>
        <w:t>char</w:t>
      </w:r>
      <w:proofErr w:type="gramEnd"/>
      <w:r>
        <w:rPr>
          <w:rFonts w:ascii="Courier New" w:hAnsi="Courier New" w:cs="Courier New"/>
          <w:lang w:val="en-US"/>
        </w:rPr>
        <w:t xml:space="preserve"> c;</w:t>
      </w:r>
    </w:p>
    <w:p w:rsidR="00863EE0" w:rsidRDefault="00863EE0" w:rsidP="00863EE0">
      <w:pPr>
        <w:autoSpaceDE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FF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N = (</w:t>
      </w:r>
      <w:proofErr w:type="spellStart"/>
      <w:r>
        <w:rPr>
          <w:rFonts w:ascii="Courier New" w:hAnsi="Courier New" w:cs="Courier New"/>
          <w:color w:val="0000FF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>)</w:t>
      </w:r>
      <w:proofErr w:type="spellStart"/>
      <w:r>
        <w:rPr>
          <w:rFonts w:ascii="Courier New" w:hAnsi="Courier New" w:cs="Courier New"/>
          <w:lang w:val="en-US"/>
        </w:rPr>
        <w:t>String.length</w:t>
      </w:r>
      <w:proofErr w:type="spellEnd"/>
      <w:r>
        <w:rPr>
          <w:rFonts w:ascii="Courier New" w:hAnsi="Courier New" w:cs="Courier New"/>
          <w:lang w:val="en-US"/>
        </w:rPr>
        <w:t xml:space="preserve">(); </w:t>
      </w:r>
    </w:p>
    <w:p w:rsidR="00863EE0" w:rsidRDefault="00863EE0" w:rsidP="00863EE0">
      <w:pPr>
        <w:autoSpaceDE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lang w:val="en-US"/>
        </w:rPr>
        <w:t>cout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&lt;&lt; "Enter string "&lt;&lt;N&lt;&lt;" char "&lt;&lt; </w:t>
      </w:r>
      <w:proofErr w:type="spellStart"/>
      <w:r>
        <w:rPr>
          <w:rFonts w:ascii="Courier New" w:hAnsi="Courier New" w:cs="Courier New"/>
          <w:lang w:val="en-US"/>
        </w:rPr>
        <w:t>endl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863EE0" w:rsidRDefault="00863EE0" w:rsidP="00863EE0">
      <w:pPr>
        <w:autoSpaceDE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FF"/>
          <w:lang w:val="en-US"/>
        </w:rPr>
        <w:t>for</w:t>
      </w:r>
      <w:proofErr w:type="gramEnd"/>
      <w:r>
        <w:rPr>
          <w:rFonts w:ascii="Courier New" w:hAnsi="Courier New" w:cs="Courier New"/>
          <w:lang w:val="en-US"/>
        </w:rPr>
        <w:t xml:space="preserve"> (</w:t>
      </w:r>
      <w:proofErr w:type="spellStart"/>
      <w:r>
        <w:rPr>
          <w:rFonts w:ascii="Courier New" w:hAnsi="Courier New" w:cs="Courier New"/>
          <w:color w:val="0000FF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 xml:space="preserve">=0; 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 xml:space="preserve"> &lt; </w:t>
      </w:r>
      <w:proofErr w:type="spellStart"/>
      <w:r>
        <w:rPr>
          <w:rFonts w:ascii="Courier New" w:hAnsi="Courier New" w:cs="Courier New"/>
          <w:lang w:val="en-US"/>
        </w:rPr>
        <w:t>N;i</w:t>
      </w:r>
      <w:proofErr w:type="spellEnd"/>
      <w:r>
        <w:rPr>
          <w:rFonts w:ascii="Courier New" w:hAnsi="Courier New" w:cs="Courier New"/>
          <w:lang w:val="en-US"/>
        </w:rPr>
        <w:t>++){</w:t>
      </w:r>
    </w:p>
    <w:p w:rsidR="00863EE0" w:rsidRDefault="00863EE0" w:rsidP="00863EE0">
      <w:pPr>
        <w:autoSpaceDE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cin</w:t>
      </w:r>
      <w:proofErr w:type="spellEnd"/>
      <w:proofErr w:type="gramEnd"/>
      <w:r>
        <w:rPr>
          <w:rFonts w:ascii="Courier New" w:hAnsi="Courier New" w:cs="Courier New"/>
          <w:lang w:val="en-US"/>
        </w:rPr>
        <w:t>&gt;&gt;c;</w:t>
      </w:r>
    </w:p>
    <w:p w:rsidR="00863EE0" w:rsidRDefault="00863EE0" w:rsidP="00863EE0">
      <w:pPr>
        <w:autoSpaceDE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String[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 = c;</w:t>
      </w:r>
    </w:p>
    <w:p w:rsidR="00863EE0" w:rsidRDefault="00863EE0" w:rsidP="00863EE0">
      <w:pPr>
        <w:autoSpaceDE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} </w:t>
      </w:r>
    </w:p>
    <w:p w:rsidR="00863EE0" w:rsidRDefault="00863EE0" w:rsidP="00863EE0">
      <w:pPr>
        <w:autoSpaceDE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FF"/>
          <w:lang w:val="en-US"/>
        </w:rPr>
        <w:t>return</w:t>
      </w:r>
      <w:proofErr w:type="gramEnd"/>
      <w:r>
        <w:rPr>
          <w:rFonts w:ascii="Courier New" w:hAnsi="Courier New" w:cs="Courier New"/>
          <w:lang w:val="en-US"/>
        </w:rPr>
        <w:t xml:space="preserve"> String;</w:t>
      </w:r>
    </w:p>
    <w:p w:rsidR="00863EE0" w:rsidRDefault="00863EE0" w:rsidP="00863EE0">
      <w:pPr>
        <w:autoSpaceDE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} </w:t>
      </w:r>
    </w:p>
    <w:p w:rsidR="00863EE0" w:rsidRDefault="00863EE0" w:rsidP="00863EE0">
      <w:pPr>
        <w:autoSpaceDE w:val="0"/>
        <w:rPr>
          <w:rFonts w:ascii="Courier New" w:hAnsi="Courier New" w:cs="Courier New"/>
          <w:lang w:val="en-US"/>
        </w:rPr>
      </w:pPr>
    </w:p>
    <w:p w:rsidR="00863EE0" w:rsidRDefault="00863EE0" w:rsidP="00863EE0">
      <w:pPr>
        <w:autoSpaceDE w:val="0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00FF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main(){</w:t>
      </w:r>
    </w:p>
    <w:p w:rsidR="00863EE0" w:rsidRPr="006F44FC" w:rsidRDefault="00863EE0" w:rsidP="00863EE0">
      <w:pPr>
        <w:autoSpaceDE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//</w:t>
      </w:r>
      <w:r>
        <w:rPr>
          <w:rFonts w:ascii="Courier New" w:hAnsi="Courier New" w:cs="Courier New"/>
        </w:rPr>
        <w:t>создание</w:t>
      </w:r>
      <w:r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объекта</w:t>
      </w:r>
      <w:r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автомат</w:t>
      </w:r>
    </w:p>
    <w:p w:rsidR="00863EE0" w:rsidRDefault="00863EE0" w:rsidP="00863EE0">
      <w:pPr>
        <w:autoSpaceDE w:val="0"/>
        <w:ind w:firstLine="24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Automate * a = </w:t>
      </w:r>
      <w:r>
        <w:rPr>
          <w:rFonts w:ascii="Courier New" w:hAnsi="Courier New" w:cs="Courier New"/>
          <w:color w:val="0000FF"/>
          <w:lang w:val="en-US"/>
        </w:rPr>
        <w:t>new</w:t>
      </w:r>
      <w:r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lang w:val="en-US"/>
        </w:rPr>
        <w:t>AutomateCF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lang w:val="en-US"/>
        </w:rPr>
        <w:t>getString</w:t>
      </w:r>
      <w:proofErr w:type="spellEnd"/>
      <w:r>
        <w:rPr>
          <w:rFonts w:ascii="Courier New" w:hAnsi="Courier New" w:cs="Courier New"/>
          <w:lang w:val="en-US"/>
        </w:rPr>
        <w:t xml:space="preserve">()); </w:t>
      </w:r>
    </w:p>
    <w:p w:rsidR="00863EE0" w:rsidRDefault="00863EE0" w:rsidP="00863EE0">
      <w:pPr>
        <w:autoSpaceDE w:val="0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 xml:space="preserve">  </w:t>
      </w:r>
      <w:r>
        <w:rPr>
          <w:rFonts w:ascii="Courier New" w:hAnsi="Courier New" w:cs="Courier New"/>
        </w:rPr>
        <w:t>//инициализация начальных значений</w:t>
      </w:r>
    </w:p>
    <w:p w:rsidR="00863EE0" w:rsidRPr="004F7F3C" w:rsidRDefault="00863EE0" w:rsidP="00863EE0">
      <w:pPr>
        <w:autoSpaceDE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  <w:lang w:val="en-US"/>
        </w:rPr>
        <w:t>a</w:t>
      </w:r>
      <w:proofErr w:type="gramEnd"/>
      <w:r w:rsidRPr="004F7F3C">
        <w:rPr>
          <w:rFonts w:ascii="Courier New" w:hAnsi="Courier New" w:cs="Courier New"/>
          <w:lang w:val="en-US"/>
        </w:rPr>
        <w:t>-&gt;</w:t>
      </w:r>
      <w:r>
        <w:rPr>
          <w:rFonts w:ascii="Courier New" w:hAnsi="Courier New" w:cs="Courier New"/>
          <w:lang w:val="en-US"/>
        </w:rPr>
        <w:t>state</w:t>
      </w:r>
      <w:r w:rsidRPr="004F7F3C">
        <w:rPr>
          <w:rFonts w:ascii="Courier New" w:hAnsi="Courier New" w:cs="Courier New"/>
          <w:lang w:val="en-US"/>
        </w:rPr>
        <w:t xml:space="preserve"> = </w:t>
      </w:r>
      <w:r>
        <w:rPr>
          <w:rFonts w:ascii="Courier New" w:hAnsi="Courier New" w:cs="Courier New"/>
          <w:lang w:val="en-US"/>
        </w:rPr>
        <w:t>Automate</w:t>
      </w:r>
      <w:r w:rsidRPr="004F7F3C">
        <w:rPr>
          <w:rFonts w:ascii="Courier New" w:hAnsi="Courier New" w:cs="Courier New"/>
          <w:lang w:val="en-US"/>
        </w:rPr>
        <w:t>::</w:t>
      </w:r>
      <w:r>
        <w:rPr>
          <w:rFonts w:ascii="Courier New" w:hAnsi="Courier New" w:cs="Courier New"/>
          <w:lang w:val="en-US"/>
        </w:rPr>
        <w:t>ok</w:t>
      </w:r>
      <w:r w:rsidRPr="004F7F3C">
        <w:rPr>
          <w:rFonts w:ascii="Courier New" w:hAnsi="Courier New" w:cs="Courier New"/>
          <w:lang w:val="en-US"/>
        </w:rPr>
        <w:t xml:space="preserve">; </w:t>
      </w:r>
    </w:p>
    <w:p w:rsidR="00863EE0" w:rsidRPr="004F7F3C" w:rsidRDefault="00863EE0" w:rsidP="00863EE0">
      <w:pPr>
        <w:autoSpaceDE w:val="0"/>
        <w:rPr>
          <w:rFonts w:ascii="Courier New" w:hAnsi="Courier New" w:cs="Courier New"/>
          <w:lang w:val="en-US"/>
        </w:rPr>
      </w:pPr>
      <w:r w:rsidRPr="004F7F3C">
        <w:rPr>
          <w:rFonts w:ascii="Courier New" w:hAnsi="Courier New" w:cs="Courier New"/>
          <w:lang w:val="en-US"/>
        </w:rPr>
        <w:t xml:space="preserve">  </w:t>
      </w:r>
      <w:proofErr w:type="gramStart"/>
      <w:r>
        <w:rPr>
          <w:rFonts w:ascii="Courier New" w:hAnsi="Courier New" w:cs="Courier New"/>
          <w:lang w:val="en-US"/>
        </w:rPr>
        <w:t>a</w:t>
      </w:r>
      <w:proofErr w:type="gramEnd"/>
      <w:r w:rsidRPr="004F7F3C">
        <w:rPr>
          <w:rFonts w:ascii="Courier New" w:hAnsi="Courier New" w:cs="Courier New"/>
          <w:lang w:val="en-US"/>
        </w:rPr>
        <w:t>-&gt;</w:t>
      </w:r>
      <w:r>
        <w:rPr>
          <w:rFonts w:ascii="Courier New" w:hAnsi="Courier New" w:cs="Courier New"/>
          <w:lang w:val="en-US"/>
        </w:rPr>
        <w:t>parse</w:t>
      </w:r>
      <w:r w:rsidRPr="004F7F3C">
        <w:rPr>
          <w:rFonts w:ascii="Courier New" w:hAnsi="Courier New" w:cs="Courier New"/>
          <w:lang w:val="en-US"/>
        </w:rPr>
        <w:t>();  //</w:t>
      </w:r>
      <w:r>
        <w:rPr>
          <w:rFonts w:ascii="Courier New" w:hAnsi="Courier New" w:cs="Courier New"/>
        </w:rPr>
        <w:t>синтаксический</w:t>
      </w:r>
      <w:r w:rsidRPr="004F7F3C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анализ</w:t>
      </w:r>
    </w:p>
    <w:p w:rsidR="00863EE0" w:rsidRDefault="00863EE0" w:rsidP="00863EE0">
      <w:pPr>
        <w:autoSpaceDE w:val="0"/>
        <w:rPr>
          <w:rFonts w:ascii="Courier New" w:hAnsi="Courier New" w:cs="Courier New"/>
        </w:rPr>
      </w:pPr>
      <w:r w:rsidRPr="004F7F3C">
        <w:rPr>
          <w:rFonts w:ascii="Courier New" w:hAnsi="Courier New" w:cs="Courier New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FF"/>
          <w:lang w:val="en-US"/>
        </w:rPr>
        <w:t>return</w:t>
      </w:r>
      <w:proofErr w:type="gramEnd"/>
      <w:r>
        <w:rPr>
          <w:rFonts w:ascii="Courier New" w:hAnsi="Courier New" w:cs="Courier New"/>
        </w:rPr>
        <w:t xml:space="preserve"> 0;</w:t>
      </w:r>
    </w:p>
    <w:p w:rsidR="00863EE0" w:rsidRDefault="00863EE0" w:rsidP="00863EE0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863EE0" w:rsidRDefault="00863EE0" w:rsidP="00863EE0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Обратите внимание, что в переменную “с”, записывается следующий символ, который доступен из функций 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>() и E(). В функциях указаны трассировочные шаги выполнения, которые необходимо сохранить в программе. Состояния OK и ERROR  автомата используются для идентификации выполнения разбора.</w:t>
      </w:r>
    </w:p>
    <w:p w:rsidR="00863EE0" w:rsidRDefault="00863EE0" w:rsidP="00863EE0">
      <w:pPr>
        <w:ind w:left="720"/>
        <w:rPr>
          <w:sz w:val="28"/>
        </w:rPr>
      </w:pPr>
    </w:p>
    <w:p w:rsidR="00863EE0" w:rsidRDefault="00863EE0" w:rsidP="00863EE0">
      <w:pPr>
        <w:ind w:firstLine="567"/>
        <w:jc w:val="both"/>
        <w:rPr>
          <w:i/>
          <w:sz w:val="28"/>
        </w:rPr>
      </w:pPr>
      <w:r>
        <w:rPr>
          <w:i/>
          <w:sz w:val="28"/>
          <w:szCs w:val="28"/>
        </w:rPr>
        <w:t xml:space="preserve">3. </w:t>
      </w:r>
      <w:r>
        <w:rPr>
          <w:i/>
          <w:iCs/>
          <w:sz w:val="28"/>
        </w:rPr>
        <w:t>Оформить работу согласно шагам</w:t>
      </w:r>
      <w:r>
        <w:rPr>
          <w:i/>
          <w:sz w:val="28"/>
          <w:szCs w:val="28"/>
        </w:rPr>
        <w:t xml:space="preserve">. </w:t>
      </w:r>
      <w:r>
        <w:rPr>
          <w:i/>
          <w:sz w:val="28"/>
        </w:rPr>
        <w:t xml:space="preserve"> </w:t>
      </w:r>
    </w:p>
    <w:p w:rsidR="00863EE0" w:rsidRDefault="00863EE0" w:rsidP="00863EE0">
      <w:pPr>
        <w:ind w:firstLine="567"/>
        <w:jc w:val="both"/>
        <w:rPr>
          <w:i/>
          <w:iCs/>
          <w:sz w:val="28"/>
        </w:rPr>
      </w:pPr>
    </w:p>
    <w:p w:rsidR="00621F63" w:rsidRDefault="00621F63" w:rsidP="00621F63">
      <w:pPr>
        <w:pStyle w:val="Normal1"/>
        <w:rPr>
          <w:rFonts w:ascii="Arial" w:hAnsi="Arial"/>
          <w:sz w:val="32"/>
        </w:rPr>
      </w:pPr>
      <w:r w:rsidRPr="00AD3D13">
        <w:rPr>
          <w:rFonts w:ascii="Arial" w:hAnsi="Arial" w:cs="Arial"/>
          <w:b/>
          <w:bCs/>
          <w:iCs/>
          <w:sz w:val="32"/>
          <w:szCs w:val="32"/>
        </w:rPr>
        <w:t>Практическая</w:t>
      </w:r>
      <w:r>
        <w:rPr>
          <w:rFonts w:ascii="Arial" w:hAnsi="Arial"/>
          <w:b/>
          <w:sz w:val="32"/>
        </w:rPr>
        <w:t xml:space="preserve"> работа №5 (11-10</w:t>
      </w:r>
      <w:r>
        <w:rPr>
          <w:rFonts w:ascii="Arial" w:hAnsi="Arial" w:cs="Arial"/>
          <w:b/>
          <w:sz w:val="32"/>
        </w:rPr>
        <w:t xml:space="preserve"> лаб.</w:t>
      </w:r>
      <w:r>
        <w:rPr>
          <w:rFonts w:ascii="Arial" w:hAnsi="Arial"/>
          <w:b/>
          <w:sz w:val="32"/>
        </w:rPr>
        <w:t>)</w:t>
      </w:r>
    </w:p>
    <w:p w:rsidR="00863EE0" w:rsidRDefault="00863EE0" w:rsidP="00863EE0">
      <w:pPr>
        <w:ind w:firstLine="567"/>
        <w:jc w:val="both"/>
        <w:rPr>
          <w:sz w:val="28"/>
        </w:rPr>
      </w:pPr>
      <w:r>
        <w:rPr>
          <w:sz w:val="28"/>
        </w:rPr>
        <w:lastRenderedPageBreak/>
        <w:t xml:space="preserve">Реализовать контекстно-свободную грамматику, полученную в работе 5 на основе, </w:t>
      </w:r>
      <w:r>
        <w:rPr>
          <w:sz w:val="28"/>
          <w:szCs w:val="28"/>
        </w:rPr>
        <w:t xml:space="preserve">таблично-управляемой программы грамматического разбора. Изучить </w:t>
      </w:r>
      <w:r>
        <w:rPr>
          <w:sz w:val="28"/>
        </w:rPr>
        <w:t>контекстно-зависимые грамматики (см. раздел  1.4.).</w:t>
      </w:r>
    </w:p>
    <w:p w:rsidR="00863EE0" w:rsidRDefault="00863EE0" w:rsidP="00863EE0">
      <w:pPr>
        <w:ind w:firstLine="567"/>
        <w:jc w:val="bot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</w:t>
      </w:r>
    </w:p>
    <w:p w:rsidR="00863EE0" w:rsidRDefault="00863EE0" w:rsidP="00863EE0">
      <w:pPr>
        <w:ind w:firstLine="567"/>
        <w:jc w:val="both"/>
        <w:rPr>
          <w:iCs/>
          <w:sz w:val="28"/>
        </w:rPr>
      </w:pPr>
      <w:r>
        <w:rPr>
          <w:i/>
          <w:iCs/>
          <w:sz w:val="28"/>
          <w:szCs w:val="28"/>
        </w:rPr>
        <w:t>1</w:t>
      </w:r>
      <w:r>
        <w:rPr>
          <w:i/>
          <w:iCs/>
        </w:rPr>
        <w:t>.</w:t>
      </w:r>
      <w:r>
        <w:rPr>
          <w:i/>
          <w:iCs/>
          <w:sz w:val="28"/>
        </w:rPr>
        <w:t xml:space="preserve">Повторить  классификацию Хомского </w:t>
      </w:r>
      <w:r>
        <w:rPr>
          <w:sz w:val="28"/>
        </w:rPr>
        <w:t>(см. раздел  1.1.)</w:t>
      </w:r>
      <w:r>
        <w:rPr>
          <w:i/>
          <w:iCs/>
          <w:sz w:val="28"/>
        </w:rPr>
        <w:t xml:space="preserve">. </w:t>
      </w:r>
      <w:r>
        <w:rPr>
          <w:iCs/>
          <w:sz w:val="28"/>
        </w:rPr>
        <w:t xml:space="preserve">Ответьте на вопрос, какие грамматики называются </w:t>
      </w:r>
      <w:proofErr w:type="gramStart"/>
      <w:r>
        <w:rPr>
          <w:iCs/>
          <w:sz w:val="28"/>
        </w:rPr>
        <w:t>контекстно – зависимыми</w:t>
      </w:r>
      <w:proofErr w:type="gramEnd"/>
      <w:r>
        <w:rPr>
          <w:iCs/>
          <w:sz w:val="28"/>
        </w:rPr>
        <w:t xml:space="preserve">,  </w:t>
      </w:r>
      <w:r>
        <w:rPr>
          <w:sz w:val="28"/>
        </w:rPr>
        <w:t>н</w:t>
      </w:r>
      <w:r>
        <w:rPr>
          <w:sz w:val="28"/>
          <w:szCs w:val="28"/>
        </w:rPr>
        <w:t>еограниченными</w:t>
      </w:r>
      <w:r>
        <w:rPr>
          <w:iCs/>
          <w:sz w:val="28"/>
        </w:rPr>
        <w:t xml:space="preserve">. Какие свойства </w:t>
      </w:r>
      <w:proofErr w:type="gramStart"/>
      <w:r>
        <w:rPr>
          <w:iCs/>
          <w:sz w:val="28"/>
        </w:rPr>
        <w:t>контекстно – зависимых</w:t>
      </w:r>
      <w:proofErr w:type="gramEnd"/>
      <w:r>
        <w:rPr>
          <w:iCs/>
          <w:sz w:val="28"/>
        </w:rPr>
        <w:t xml:space="preserve"> и </w:t>
      </w:r>
      <w:r>
        <w:rPr>
          <w:sz w:val="28"/>
        </w:rPr>
        <w:t xml:space="preserve"> н</w:t>
      </w:r>
      <w:r>
        <w:rPr>
          <w:sz w:val="28"/>
          <w:szCs w:val="28"/>
        </w:rPr>
        <w:t xml:space="preserve">еограниченных </w:t>
      </w:r>
      <w:r>
        <w:rPr>
          <w:iCs/>
          <w:sz w:val="28"/>
        </w:rPr>
        <w:t>грамматик, в чем их отличие. Чем они отличаются от изученных раннее грамматик</w:t>
      </w:r>
      <w:proofErr w:type="gramStart"/>
      <w:r>
        <w:rPr>
          <w:iCs/>
          <w:sz w:val="28"/>
        </w:rPr>
        <w:t xml:space="preserve"> ?</w:t>
      </w:r>
      <w:proofErr w:type="gramEnd"/>
      <w:r>
        <w:rPr>
          <w:iCs/>
          <w:sz w:val="28"/>
        </w:rPr>
        <w:t xml:space="preserve"> </w:t>
      </w:r>
    </w:p>
    <w:p w:rsidR="00863EE0" w:rsidRDefault="00863EE0" w:rsidP="00863EE0">
      <w:pPr>
        <w:ind w:firstLine="567"/>
        <w:jc w:val="both"/>
        <w:rPr>
          <w:sz w:val="28"/>
        </w:rPr>
      </w:pPr>
      <w:r>
        <w:rPr>
          <w:i/>
          <w:iCs/>
          <w:sz w:val="28"/>
        </w:rPr>
        <w:t>2.</w:t>
      </w:r>
      <w:r>
        <w:rPr>
          <w:sz w:val="28"/>
          <w:szCs w:val="28"/>
        </w:rPr>
        <w:t xml:space="preserve"> Разработать объектно-ориентрованную реализацию для таблично-управляемой программы грамматического разбора</w:t>
      </w:r>
      <w:r>
        <w:rPr>
          <w:sz w:val="28"/>
        </w:rPr>
        <w:t>.</w:t>
      </w:r>
    </w:p>
    <w:p w:rsidR="00863EE0" w:rsidRDefault="00863EE0" w:rsidP="00863EE0">
      <w:pPr>
        <w:ind w:firstLine="567"/>
        <w:jc w:val="both"/>
        <w:rPr>
          <w:sz w:val="28"/>
          <w:szCs w:val="28"/>
        </w:rPr>
      </w:pPr>
      <w:r>
        <w:rPr>
          <w:sz w:val="28"/>
        </w:rPr>
        <w:t xml:space="preserve">1. Представить граф грамматики </w:t>
      </w:r>
      <w:r>
        <w:rPr>
          <w:sz w:val="28"/>
          <w:szCs w:val="28"/>
        </w:rPr>
        <w:t>в виде структуры данных (</w:t>
      </w:r>
      <w:r>
        <w:rPr>
          <w:sz w:val="28"/>
        </w:rPr>
        <w:t xml:space="preserve">см. раздел  </w:t>
      </w:r>
      <w:r w:rsidRPr="00095ED9">
        <w:rPr>
          <w:sz w:val="28"/>
        </w:rPr>
        <w:t>3</w:t>
      </w:r>
      <w:r>
        <w:rPr>
          <w:sz w:val="28"/>
        </w:rPr>
        <w:t>.3.</w:t>
      </w:r>
      <w:r>
        <w:rPr>
          <w:sz w:val="28"/>
          <w:szCs w:val="28"/>
        </w:rPr>
        <w:t>).</w:t>
      </w:r>
    </w:p>
    <w:p w:rsidR="00863EE0" w:rsidRDefault="00863EE0" w:rsidP="00863EE0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2. Классифицировать типы вершин.</w:t>
      </w:r>
    </w:p>
    <w:p w:rsidR="00863EE0" w:rsidRDefault="00863EE0" w:rsidP="00863EE0">
      <w:pPr>
        <w:ind w:firstLine="567"/>
        <w:jc w:val="both"/>
        <w:rPr>
          <w:sz w:val="28"/>
        </w:rPr>
      </w:pPr>
      <w:r>
        <w:rPr>
          <w:sz w:val="28"/>
          <w:szCs w:val="28"/>
        </w:rPr>
        <w:t xml:space="preserve">3. Выполнить подстановку графов и получить как можно </w:t>
      </w:r>
      <w:r>
        <w:rPr>
          <w:bCs/>
          <w:sz w:val="28"/>
        </w:rPr>
        <w:t xml:space="preserve">меньшее число графов. </w:t>
      </w:r>
      <w:r>
        <w:rPr>
          <w:sz w:val="28"/>
          <w:szCs w:val="28"/>
        </w:rPr>
        <w:t xml:space="preserve"> </w:t>
      </w:r>
      <w:r>
        <w:rPr>
          <w:sz w:val="28"/>
        </w:rPr>
        <w:t xml:space="preserve"> </w:t>
      </w:r>
    </w:p>
    <w:p w:rsidR="00863EE0" w:rsidRDefault="00863EE0" w:rsidP="00863EE0">
      <w:pPr>
        <w:ind w:firstLine="567"/>
        <w:jc w:val="both"/>
        <w:rPr>
          <w:bCs/>
          <w:sz w:val="28"/>
        </w:rPr>
      </w:pPr>
      <w:r>
        <w:rPr>
          <w:sz w:val="28"/>
        </w:rPr>
        <w:t xml:space="preserve">4. </w:t>
      </w:r>
      <w:r>
        <w:rPr>
          <w:bCs/>
          <w:sz w:val="28"/>
        </w:rPr>
        <w:t xml:space="preserve">Последовательность вершин графа преобразовать в структуру узлов. </w:t>
      </w:r>
    </w:p>
    <w:p w:rsidR="00863EE0" w:rsidRDefault="00863EE0" w:rsidP="00863EE0">
      <w:pPr>
        <w:ind w:firstLine="567"/>
        <w:jc w:val="both"/>
        <w:rPr>
          <w:iCs/>
          <w:sz w:val="28"/>
        </w:rPr>
      </w:pPr>
      <w:r>
        <w:rPr>
          <w:iCs/>
          <w:sz w:val="28"/>
        </w:rPr>
        <w:t xml:space="preserve">5. Реализовать программу разбора по структуре узлов. </w:t>
      </w:r>
    </w:p>
    <w:p w:rsidR="00863EE0" w:rsidRDefault="00863EE0" w:rsidP="00863EE0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 алгоритме разбора, результат каждого шага разбора выводится на экран, чтобы можно было видеть, как происходит разбор. </w:t>
      </w:r>
    </w:p>
    <w:p w:rsidR="00863EE0" w:rsidRDefault="00863EE0" w:rsidP="00863EE0">
      <w:pPr>
        <w:ind w:firstLine="720"/>
        <w:rPr>
          <w:bCs/>
          <w:sz w:val="28"/>
          <w:szCs w:val="28"/>
        </w:rPr>
      </w:pPr>
    </w:p>
    <w:p w:rsidR="00863EE0" w:rsidRDefault="00863EE0" w:rsidP="00863EE0">
      <w:pPr>
        <w:autoSpaceDE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FF"/>
          <w:lang w:val="en-US"/>
        </w:rPr>
        <w:t>#include</w:t>
      </w:r>
      <w:r>
        <w:rPr>
          <w:rFonts w:ascii="Courier New" w:hAnsi="Courier New" w:cs="Courier New"/>
          <w:lang w:val="en-US"/>
        </w:rPr>
        <w:t xml:space="preserve"> "</w:t>
      </w:r>
      <w:proofErr w:type="spellStart"/>
      <w:r>
        <w:rPr>
          <w:rFonts w:ascii="Courier New" w:hAnsi="Courier New" w:cs="Courier New"/>
          <w:lang w:val="en-US"/>
        </w:rPr>
        <w:t>stdafx.h</w:t>
      </w:r>
      <w:proofErr w:type="spellEnd"/>
      <w:r>
        <w:rPr>
          <w:rFonts w:ascii="Courier New" w:hAnsi="Courier New" w:cs="Courier New"/>
          <w:lang w:val="en-US"/>
        </w:rPr>
        <w:t>"</w:t>
      </w:r>
    </w:p>
    <w:p w:rsidR="00863EE0" w:rsidRDefault="00863EE0" w:rsidP="00863EE0">
      <w:pPr>
        <w:autoSpaceDE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FF"/>
          <w:lang w:val="en-US"/>
        </w:rPr>
        <w:t>#using</w:t>
      </w:r>
      <w:r>
        <w:rPr>
          <w:rFonts w:ascii="Courier New" w:hAnsi="Courier New" w:cs="Courier New"/>
          <w:lang w:val="en-US"/>
        </w:rPr>
        <w:t xml:space="preserve"> &lt;mscorlib.dll&gt;</w:t>
      </w:r>
    </w:p>
    <w:p w:rsidR="00863EE0" w:rsidRDefault="00863EE0" w:rsidP="00863EE0">
      <w:pPr>
        <w:autoSpaceDE w:val="0"/>
        <w:rPr>
          <w:rFonts w:ascii="Courier New" w:hAnsi="Courier New" w:cs="Courier New"/>
          <w:lang w:val="en-US"/>
        </w:rPr>
      </w:pPr>
    </w:p>
    <w:p w:rsidR="00863EE0" w:rsidRDefault="00863EE0" w:rsidP="00863EE0">
      <w:pPr>
        <w:autoSpaceDE w:val="0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color w:val="0000FF"/>
          <w:lang w:val="en-US"/>
        </w:rPr>
        <w:t>using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color w:val="0000FF"/>
          <w:lang w:val="en-US"/>
        </w:rPr>
        <w:t>namespace</w:t>
      </w:r>
      <w:r>
        <w:rPr>
          <w:rFonts w:ascii="Courier New" w:hAnsi="Courier New" w:cs="Courier New"/>
          <w:lang w:val="en-US"/>
        </w:rPr>
        <w:t xml:space="preserve"> System;</w:t>
      </w:r>
    </w:p>
    <w:p w:rsidR="00863EE0" w:rsidRDefault="00863EE0" w:rsidP="00863EE0">
      <w:pPr>
        <w:autoSpaceDE w:val="0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color w:val="0000FF"/>
          <w:lang w:val="en-US"/>
        </w:rPr>
        <w:t>using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color w:val="0000FF"/>
          <w:lang w:val="en-US"/>
        </w:rPr>
        <w:t>namespace</w:t>
      </w:r>
      <w:r>
        <w:rPr>
          <w:rFonts w:ascii="Courier New" w:hAnsi="Courier New" w:cs="Courier New"/>
          <w:lang w:val="en-US"/>
        </w:rPr>
        <w:t xml:space="preserve"> std;</w:t>
      </w:r>
    </w:p>
    <w:p w:rsidR="00863EE0" w:rsidRDefault="00863EE0" w:rsidP="00863EE0">
      <w:pPr>
        <w:autoSpaceDE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FF"/>
          <w:lang w:val="en-US"/>
        </w:rPr>
        <w:t>class</w:t>
      </w:r>
      <w:proofErr w:type="gramEnd"/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State</w:t>
      </w:r>
      <w:r>
        <w:rPr>
          <w:rFonts w:ascii="Courier New" w:hAnsi="Courier New" w:cs="Courier New"/>
        </w:rPr>
        <w:t xml:space="preserve"> { // абстрактный класс с чисто виртуальной функцией</w:t>
      </w:r>
    </w:p>
    <w:p w:rsidR="00863EE0" w:rsidRDefault="00863EE0" w:rsidP="00863EE0">
      <w:pPr>
        <w:autoSpaceDE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  <w:color w:val="0000FF"/>
          <w:lang w:val="en-US"/>
        </w:rPr>
        <w:t>public</w:t>
      </w:r>
      <w:proofErr w:type="gramEnd"/>
      <w:r>
        <w:rPr>
          <w:rFonts w:ascii="Courier New" w:hAnsi="Courier New" w:cs="Courier New"/>
          <w:lang w:val="en-US"/>
        </w:rPr>
        <w:t>:</w:t>
      </w:r>
    </w:p>
    <w:p w:rsidR="00863EE0" w:rsidRDefault="00863EE0" w:rsidP="00863EE0">
      <w:pPr>
        <w:autoSpaceDE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lang w:val="en-US"/>
        </w:rPr>
        <w:t>virtual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color w:val="0000FF"/>
          <w:lang w:val="en-US"/>
        </w:rPr>
        <w:t>void</w:t>
      </w:r>
      <w:r>
        <w:rPr>
          <w:rFonts w:ascii="Courier New" w:hAnsi="Courier New" w:cs="Courier New"/>
          <w:lang w:val="en-US"/>
        </w:rPr>
        <w:t xml:space="preserve"> parse(</w:t>
      </w:r>
      <w:r>
        <w:rPr>
          <w:rFonts w:ascii="Courier New" w:hAnsi="Courier New" w:cs="Courier New"/>
          <w:color w:val="0000FF"/>
          <w:lang w:val="en-US"/>
        </w:rPr>
        <w:t>char</w:t>
      </w:r>
      <w:r>
        <w:rPr>
          <w:rFonts w:ascii="Courier New" w:hAnsi="Courier New" w:cs="Courier New"/>
          <w:lang w:val="en-US"/>
        </w:rPr>
        <w:t xml:space="preserve"> c)=0;</w:t>
      </w:r>
    </w:p>
    <w:p w:rsidR="00863EE0" w:rsidRDefault="00863EE0" w:rsidP="00863EE0">
      <w:pPr>
        <w:autoSpaceDE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};</w:t>
      </w:r>
    </w:p>
    <w:p w:rsidR="00863EE0" w:rsidRDefault="00863EE0" w:rsidP="00863EE0">
      <w:pPr>
        <w:autoSpaceDE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класс для объектов вершин, агрегация по указателю </w:t>
      </w:r>
    </w:p>
    <w:p w:rsidR="00863EE0" w:rsidRDefault="00863EE0" w:rsidP="00863EE0">
      <w:pPr>
        <w:autoSpaceDE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FF"/>
          <w:lang w:val="en-US"/>
        </w:rPr>
        <w:t>class</w:t>
      </w:r>
      <w:proofErr w:type="gramEnd"/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Node</w:t>
      </w:r>
      <w:r>
        <w:rPr>
          <w:rFonts w:ascii="Courier New" w:hAnsi="Courier New" w:cs="Courier New"/>
        </w:rPr>
        <w:t xml:space="preserve"> {</w:t>
      </w:r>
    </w:p>
    <w:p w:rsidR="00863EE0" w:rsidRDefault="00863EE0" w:rsidP="00863EE0">
      <w:pPr>
        <w:autoSpaceDE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  <w:color w:val="0000FF"/>
          <w:lang w:val="en-US"/>
        </w:rPr>
        <w:t>public</w:t>
      </w:r>
      <w:proofErr w:type="gramEnd"/>
      <w:r>
        <w:rPr>
          <w:rFonts w:ascii="Courier New" w:hAnsi="Courier New" w:cs="Courier New"/>
        </w:rPr>
        <w:t>:</w:t>
      </w:r>
    </w:p>
    <w:p w:rsidR="00863EE0" w:rsidRDefault="00863EE0" w:rsidP="00863EE0">
      <w:pPr>
        <w:autoSpaceDE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  <w:lang w:val="en-US"/>
        </w:rPr>
        <w:t>Node</w:t>
      </w:r>
      <w:r>
        <w:rPr>
          <w:rFonts w:ascii="Courier New" w:hAnsi="Courier New" w:cs="Courier New"/>
        </w:rPr>
        <w:t xml:space="preserve"> (</w:t>
      </w:r>
      <w:r>
        <w:rPr>
          <w:rFonts w:ascii="Courier New" w:hAnsi="Courier New" w:cs="Courier New"/>
          <w:color w:val="0000FF"/>
          <w:lang w:val="en-US"/>
        </w:rPr>
        <w:t>char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c</w:t>
      </w:r>
      <w:proofErr w:type="gramStart"/>
      <w:r>
        <w:rPr>
          <w:rFonts w:ascii="Courier New" w:hAnsi="Courier New" w:cs="Courier New"/>
        </w:rPr>
        <w:t>){</w:t>
      </w:r>
      <w:proofErr w:type="gramEnd"/>
      <w:r>
        <w:rPr>
          <w:rFonts w:ascii="Courier New" w:hAnsi="Courier New" w:cs="Courier New"/>
        </w:rPr>
        <w:t xml:space="preserve"> // задание символа вершинам</w:t>
      </w:r>
    </w:p>
    <w:p w:rsidR="00863EE0" w:rsidRDefault="00863EE0" w:rsidP="00863EE0">
      <w:pPr>
        <w:autoSpaceDE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ab/>
        <w:t xml:space="preserve">  </w:t>
      </w:r>
      <w:proofErr w:type="gramStart"/>
      <w:r>
        <w:rPr>
          <w:rFonts w:ascii="Courier New" w:hAnsi="Courier New" w:cs="Courier New"/>
          <w:color w:val="0000FF"/>
          <w:lang w:val="en-US"/>
        </w:rPr>
        <w:t>this</w:t>
      </w:r>
      <w:proofErr w:type="gramEnd"/>
      <w:r>
        <w:rPr>
          <w:rFonts w:ascii="Courier New" w:hAnsi="Courier New" w:cs="Courier New"/>
          <w:lang w:val="en-US"/>
        </w:rPr>
        <w:t>-&gt;alt = NULL;</w:t>
      </w:r>
    </w:p>
    <w:p w:rsidR="00863EE0" w:rsidRDefault="00863EE0" w:rsidP="00863EE0">
      <w:pPr>
        <w:autoSpaceDE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</w:t>
      </w:r>
      <w:proofErr w:type="gramStart"/>
      <w:r>
        <w:rPr>
          <w:rFonts w:ascii="Courier New" w:hAnsi="Courier New" w:cs="Courier New"/>
          <w:color w:val="0000FF"/>
          <w:lang w:val="en-US"/>
        </w:rPr>
        <w:t>this</w:t>
      </w:r>
      <w:proofErr w:type="gramEnd"/>
      <w:r>
        <w:rPr>
          <w:rFonts w:ascii="Courier New" w:hAnsi="Courier New" w:cs="Courier New"/>
          <w:lang w:val="en-US"/>
        </w:rPr>
        <w:t>-&gt;</w:t>
      </w:r>
      <w:proofErr w:type="spellStart"/>
      <w:r>
        <w:rPr>
          <w:rFonts w:ascii="Courier New" w:hAnsi="Courier New" w:cs="Courier New"/>
          <w:lang w:val="en-US"/>
        </w:rPr>
        <w:t>suc</w:t>
      </w:r>
      <w:proofErr w:type="spellEnd"/>
      <w:r>
        <w:rPr>
          <w:rFonts w:ascii="Courier New" w:hAnsi="Courier New" w:cs="Courier New"/>
          <w:lang w:val="en-US"/>
        </w:rPr>
        <w:t xml:space="preserve"> = NULL;</w:t>
      </w:r>
    </w:p>
    <w:p w:rsidR="00863EE0" w:rsidRDefault="00863EE0" w:rsidP="00863EE0">
      <w:pPr>
        <w:autoSpaceDE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</w:t>
      </w:r>
      <w:proofErr w:type="gramStart"/>
      <w:r>
        <w:rPr>
          <w:rFonts w:ascii="Courier New" w:hAnsi="Courier New" w:cs="Courier New"/>
          <w:color w:val="0000FF"/>
          <w:lang w:val="en-US"/>
        </w:rPr>
        <w:t>this</w:t>
      </w:r>
      <w:proofErr w:type="gramEnd"/>
      <w:r>
        <w:rPr>
          <w:rFonts w:ascii="Courier New" w:hAnsi="Courier New" w:cs="Courier New"/>
          <w:lang w:val="en-US"/>
        </w:rPr>
        <w:t>-&gt;sym = NULL;</w:t>
      </w:r>
    </w:p>
    <w:p w:rsidR="00863EE0" w:rsidRDefault="00863EE0" w:rsidP="00863EE0">
      <w:pPr>
        <w:autoSpaceDE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</w:t>
      </w:r>
      <w:proofErr w:type="gramStart"/>
      <w:r>
        <w:rPr>
          <w:rFonts w:ascii="Courier New" w:hAnsi="Courier New" w:cs="Courier New"/>
          <w:color w:val="0000FF"/>
          <w:lang w:val="en-US"/>
        </w:rPr>
        <w:t>this</w:t>
      </w:r>
      <w:proofErr w:type="gramEnd"/>
      <w:r>
        <w:rPr>
          <w:rFonts w:ascii="Courier New" w:hAnsi="Courier New" w:cs="Courier New"/>
          <w:lang w:val="en-US"/>
        </w:rPr>
        <w:t>-&gt;c = c;</w:t>
      </w:r>
    </w:p>
    <w:p w:rsidR="00863EE0" w:rsidRDefault="00863EE0" w:rsidP="00863EE0">
      <w:pPr>
        <w:autoSpaceDE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} </w:t>
      </w:r>
    </w:p>
    <w:p w:rsidR="00863EE0" w:rsidRDefault="00863EE0" w:rsidP="00863EE0">
      <w:pPr>
        <w:autoSpaceDE w:val="0"/>
        <w:ind w:firstLine="72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// </w:t>
      </w:r>
      <w:proofErr w:type="spellStart"/>
      <w:r>
        <w:rPr>
          <w:rFonts w:ascii="Courier New" w:hAnsi="Courier New" w:cs="Courier New"/>
          <w:lang w:val="en-US"/>
        </w:rPr>
        <w:t>метод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для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соединения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вершин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</w:p>
    <w:p w:rsidR="00863EE0" w:rsidRDefault="00863EE0" w:rsidP="00863EE0">
      <w:pPr>
        <w:autoSpaceDE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color w:val="0000FF"/>
          <w:lang w:val="en-US"/>
        </w:rPr>
        <w:t>void</w:t>
      </w:r>
      <w:proofErr w:type="gramEnd"/>
      <w:r>
        <w:rPr>
          <w:rFonts w:ascii="Courier New" w:hAnsi="Courier New" w:cs="Courier New"/>
          <w:lang w:val="en-US"/>
        </w:rPr>
        <w:t xml:space="preserve"> link (Node *alt, Node *</w:t>
      </w:r>
      <w:proofErr w:type="spellStart"/>
      <w:r>
        <w:rPr>
          <w:rFonts w:ascii="Courier New" w:hAnsi="Courier New" w:cs="Courier New"/>
          <w:lang w:val="en-US"/>
        </w:rPr>
        <w:t>suc</w:t>
      </w:r>
      <w:proofErr w:type="spellEnd"/>
      <w:r>
        <w:rPr>
          <w:rFonts w:ascii="Courier New" w:hAnsi="Courier New" w:cs="Courier New"/>
          <w:lang w:val="en-US"/>
        </w:rPr>
        <w:t>, Node *sym){</w:t>
      </w:r>
    </w:p>
    <w:p w:rsidR="00863EE0" w:rsidRDefault="00863EE0" w:rsidP="00863EE0">
      <w:pPr>
        <w:autoSpaceDE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</w:t>
      </w:r>
      <w:proofErr w:type="gramStart"/>
      <w:r>
        <w:rPr>
          <w:rFonts w:ascii="Courier New" w:hAnsi="Courier New" w:cs="Courier New"/>
          <w:color w:val="0000FF"/>
          <w:lang w:val="en-US"/>
        </w:rPr>
        <w:t>this</w:t>
      </w:r>
      <w:proofErr w:type="gramEnd"/>
      <w:r>
        <w:rPr>
          <w:rFonts w:ascii="Courier New" w:hAnsi="Courier New" w:cs="Courier New"/>
          <w:lang w:val="en-US"/>
        </w:rPr>
        <w:t>-&gt;alt = alt;</w:t>
      </w:r>
    </w:p>
    <w:p w:rsidR="00863EE0" w:rsidRDefault="00863EE0" w:rsidP="00863EE0">
      <w:pPr>
        <w:autoSpaceDE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</w:t>
      </w:r>
      <w:proofErr w:type="gramStart"/>
      <w:r>
        <w:rPr>
          <w:rFonts w:ascii="Courier New" w:hAnsi="Courier New" w:cs="Courier New"/>
          <w:color w:val="0000FF"/>
          <w:lang w:val="en-US"/>
        </w:rPr>
        <w:t>this</w:t>
      </w:r>
      <w:proofErr w:type="gramEnd"/>
      <w:r>
        <w:rPr>
          <w:rFonts w:ascii="Courier New" w:hAnsi="Courier New" w:cs="Courier New"/>
          <w:lang w:val="en-US"/>
        </w:rPr>
        <w:t>-&gt;</w:t>
      </w:r>
      <w:proofErr w:type="spellStart"/>
      <w:r>
        <w:rPr>
          <w:rFonts w:ascii="Courier New" w:hAnsi="Courier New" w:cs="Courier New"/>
          <w:lang w:val="en-US"/>
        </w:rPr>
        <w:t>suc</w:t>
      </w:r>
      <w:proofErr w:type="spellEnd"/>
      <w:r>
        <w:rPr>
          <w:rFonts w:ascii="Courier New" w:hAnsi="Courier New" w:cs="Courier New"/>
          <w:lang w:val="en-US"/>
        </w:rPr>
        <w:t xml:space="preserve"> = </w:t>
      </w:r>
      <w:proofErr w:type="spellStart"/>
      <w:r>
        <w:rPr>
          <w:rFonts w:ascii="Courier New" w:hAnsi="Courier New" w:cs="Courier New"/>
          <w:lang w:val="en-US"/>
        </w:rPr>
        <w:t>suc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863EE0" w:rsidRDefault="00863EE0" w:rsidP="00863EE0">
      <w:pPr>
        <w:autoSpaceDE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</w:t>
      </w:r>
      <w:proofErr w:type="gramStart"/>
      <w:r>
        <w:rPr>
          <w:rFonts w:ascii="Courier New" w:hAnsi="Courier New" w:cs="Courier New"/>
          <w:color w:val="0000FF"/>
          <w:lang w:val="en-US"/>
        </w:rPr>
        <w:t>this</w:t>
      </w:r>
      <w:proofErr w:type="gramEnd"/>
      <w:r>
        <w:rPr>
          <w:rFonts w:ascii="Courier New" w:hAnsi="Courier New" w:cs="Courier New"/>
          <w:lang w:val="en-US"/>
        </w:rPr>
        <w:t>-&gt;sym = sym;</w:t>
      </w:r>
    </w:p>
    <w:p w:rsidR="00863EE0" w:rsidRDefault="00863EE0" w:rsidP="00863EE0">
      <w:pPr>
        <w:autoSpaceDE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} </w:t>
      </w:r>
    </w:p>
    <w:p w:rsidR="00863EE0" w:rsidRDefault="00863EE0" w:rsidP="00863EE0">
      <w:pPr>
        <w:autoSpaceDE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</w:p>
    <w:p w:rsidR="00863EE0" w:rsidRDefault="00863EE0" w:rsidP="00863EE0">
      <w:pPr>
        <w:autoSpaceDE w:val="0"/>
        <w:rPr>
          <w:rFonts w:ascii="Courier New" w:hAnsi="Courier New" w:cs="Courier New"/>
          <w:color w:val="008000"/>
          <w:lang w:val="en-US"/>
        </w:rPr>
      </w:pPr>
      <w:r>
        <w:rPr>
          <w:rFonts w:ascii="Courier New" w:hAnsi="Courier New" w:cs="Courier New"/>
          <w:lang w:val="en-US"/>
        </w:rPr>
        <w:t xml:space="preserve">    Node * sym; </w:t>
      </w:r>
      <w:r>
        <w:rPr>
          <w:rFonts w:ascii="Courier New" w:hAnsi="Courier New" w:cs="Courier New"/>
          <w:color w:val="008000"/>
          <w:lang w:val="en-US"/>
        </w:rPr>
        <w:t xml:space="preserve">// </w:t>
      </w:r>
      <w:proofErr w:type="gramStart"/>
      <w:r>
        <w:rPr>
          <w:rFonts w:ascii="Courier New" w:hAnsi="Courier New" w:cs="Courier New"/>
          <w:color w:val="008000"/>
          <w:lang w:val="en-US"/>
        </w:rPr>
        <w:t>sym !</w:t>
      </w:r>
      <w:proofErr w:type="gramEnd"/>
      <w:r>
        <w:rPr>
          <w:rFonts w:ascii="Courier New" w:hAnsi="Courier New" w:cs="Courier New"/>
          <w:color w:val="008000"/>
          <w:lang w:val="en-US"/>
        </w:rPr>
        <w:t>= NULL</w:t>
      </w:r>
    </w:p>
    <w:p w:rsidR="00863EE0" w:rsidRDefault="00863EE0" w:rsidP="00863EE0">
      <w:pPr>
        <w:autoSpaceDE w:val="0"/>
        <w:rPr>
          <w:rFonts w:ascii="Courier New" w:hAnsi="Courier New" w:cs="Courier New"/>
          <w:color w:val="008000"/>
          <w:lang w:val="en-US"/>
        </w:rPr>
      </w:pPr>
      <w:r>
        <w:rPr>
          <w:rFonts w:ascii="Courier New" w:hAnsi="Courier New" w:cs="Courier New"/>
          <w:lang w:val="en-US"/>
        </w:rPr>
        <w:t xml:space="preserve">    Node * </w:t>
      </w:r>
      <w:proofErr w:type="spellStart"/>
      <w:r>
        <w:rPr>
          <w:rFonts w:ascii="Courier New" w:hAnsi="Courier New" w:cs="Courier New"/>
          <w:lang w:val="en-US"/>
        </w:rPr>
        <w:t>suc</w:t>
      </w:r>
      <w:proofErr w:type="spellEnd"/>
      <w:r>
        <w:rPr>
          <w:rFonts w:ascii="Courier New" w:hAnsi="Courier New" w:cs="Courier New"/>
          <w:lang w:val="en-US"/>
        </w:rPr>
        <w:t xml:space="preserve">; </w:t>
      </w:r>
      <w:r>
        <w:rPr>
          <w:rFonts w:ascii="Courier New" w:hAnsi="Courier New" w:cs="Courier New"/>
          <w:color w:val="008000"/>
          <w:lang w:val="en-US"/>
        </w:rPr>
        <w:t xml:space="preserve">// terminal </w:t>
      </w:r>
      <w:proofErr w:type="gramStart"/>
      <w:r>
        <w:rPr>
          <w:rFonts w:ascii="Courier New" w:hAnsi="Courier New" w:cs="Courier New"/>
          <w:color w:val="008000"/>
          <w:lang w:val="en-US"/>
        </w:rPr>
        <w:t>empty !</w:t>
      </w:r>
      <w:proofErr w:type="gramEnd"/>
      <w:r>
        <w:rPr>
          <w:rFonts w:ascii="Courier New" w:hAnsi="Courier New" w:cs="Courier New"/>
          <w:color w:val="008000"/>
          <w:lang w:val="en-US"/>
        </w:rPr>
        <w:t>=' ' &amp;&amp; sym == NULL</w:t>
      </w:r>
    </w:p>
    <w:p w:rsidR="00863EE0" w:rsidRDefault="00863EE0" w:rsidP="00863EE0">
      <w:pPr>
        <w:autoSpaceDE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Node * alt;</w:t>
      </w:r>
    </w:p>
    <w:p w:rsidR="00863EE0" w:rsidRDefault="00863EE0" w:rsidP="00863EE0">
      <w:pPr>
        <w:autoSpaceDE w:val="0"/>
        <w:rPr>
          <w:rFonts w:ascii="Courier New" w:hAnsi="Courier New" w:cs="Courier New"/>
          <w:color w:val="008000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   </w:t>
      </w:r>
      <w:proofErr w:type="gramStart"/>
      <w:r>
        <w:rPr>
          <w:rFonts w:ascii="Courier New" w:hAnsi="Courier New" w:cs="Courier New"/>
          <w:color w:val="0000FF"/>
          <w:lang w:val="en-US"/>
        </w:rPr>
        <w:t>char</w:t>
      </w:r>
      <w:proofErr w:type="gramEnd"/>
      <w:r>
        <w:rPr>
          <w:rFonts w:ascii="Courier New" w:hAnsi="Courier New" w:cs="Courier New"/>
          <w:lang w:val="en-US"/>
        </w:rPr>
        <w:t xml:space="preserve"> c;     </w:t>
      </w:r>
      <w:r>
        <w:rPr>
          <w:rFonts w:ascii="Courier New" w:hAnsi="Courier New" w:cs="Courier New"/>
          <w:color w:val="008000"/>
          <w:lang w:val="en-US"/>
        </w:rPr>
        <w:t xml:space="preserve">// empty=' ' &amp;&amp; sym == NULL  </w:t>
      </w:r>
    </w:p>
    <w:p w:rsidR="00863EE0" w:rsidRDefault="00863EE0" w:rsidP="00863EE0">
      <w:pPr>
        <w:autoSpaceDE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};</w:t>
      </w:r>
    </w:p>
    <w:p w:rsidR="00863EE0" w:rsidRDefault="00863EE0" w:rsidP="00863EE0">
      <w:pPr>
        <w:autoSpaceDE w:val="0"/>
        <w:rPr>
          <w:rFonts w:ascii="Courier New" w:hAnsi="Courier New" w:cs="Courier New"/>
        </w:rPr>
      </w:pPr>
    </w:p>
    <w:p w:rsidR="00863EE0" w:rsidRDefault="00863EE0" w:rsidP="00863EE0">
      <w:pPr>
        <w:autoSpaceDE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//подкласс для объекта с состоянием правильного разбора</w:t>
      </w:r>
    </w:p>
    <w:p w:rsidR="00863EE0" w:rsidRDefault="00863EE0" w:rsidP="00863EE0">
      <w:pPr>
        <w:autoSpaceDE w:val="0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color w:val="0000FF"/>
          <w:lang w:val="en-US"/>
        </w:rPr>
        <w:t>class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OK:</w:t>
      </w:r>
      <w:r>
        <w:rPr>
          <w:rFonts w:ascii="Courier New" w:hAnsi="Courier New" w:cs="Courier New"/>
          <w:color w:val="0000FF"/>
          <w:lang w:val="en-US"/>
        </w:rPr>
        <w:t>public</w:t>
      </w:r>
      <w:proofErr w:type="spellEnd"/>
      <w:r>
        <w:rPr>
          <w:rFonts w:ascii="Courier New" w:hAnsi="Courier New" w:cs="Courier New"/>
          <w:lang w:val="en-US"/>
        </w:rPr>
        <w:t xml:space="preserve"> State {</w:t>
      </w:r>
    </w:p>
    <w:p w:rsidR="00863EE0" w:rsidRDefault="00863EE0" w:rsidP="00863EE0">
      <w:pPr>
        <w:autoSpaceDE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FF"/>
          <w:lang w:val="en-US"/>
        </w:rPr>
        <w:t>public</w:t>
      </w:r>
      <w:proofErr w:type="gramEnd"/>
      <w:r>
        <w:rPr>
          <w:rFonts w:ascii="Courier New" w:hAnsi="Courier New" w:cs="Courier New"/>
          <w:lang w:val="en-US"/>
        </w:rPr>
        <w:t>:</w:t>
      </w:r>
    </w:p>
    <w:p w:rsidR="00863EE0" w:rsidRDefault="00863EE0" w:rsidP="00863EE0">
      <w:pPr>
        <w:autoSpaceDE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OK (</w:t>
      </w:r>
      <w:proofErr w:type="gramStart"/>
      <w:r>
        <w:rPr>
          <w:rFonts w:ascii="Courier New" w:hAnsi="Courier New" w:cs="Courier New"/>
          <w:lang w:val="en-US"/>
        </w:rPr>
        <w:t>){}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</w:p>
    <w:p w:rsidR="00863EE0" w:rsidRDefault="00863EE0" w:rsidP="00863EE0">
      <w:pPr>
        <w:autoSpaceDE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lang w:val="en-US"/>
        </w:rPr>
        <w:t>virtual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color w:val="0000FF"/>
          <w:lang w:val="en-US"/>
        </w:rPr>
        <w:t>void</w:t>
      </w:r>
      <w:r>
        <w:rPr>
          <w:rFonts w:ascii="Courier New" w:hAnsi="Courier New" w:cs="Courier New"/>
          <w:lang w:val="en-US"/>
        </w:rPr>
        <w:t xml:space="preserve"> parse(</w:t>
      </w:r>
      <w:r>
        <w:rPr>
          <w:rFonts w:ascii="Courier New" w:hAnsi="Courier New" w:cs="Courier New"/>
          <w:color w:val="0000FF"/>
          <w:lang w:val="en-US"/>
        </w:rPr>
        <w:t>char</w:t>
      </w:r>
      <w:r>
        <w:rPr>
          <w:rFonts w:ascii="Courier New" w:hAnsi="Courier New" w:cs="Courier New"/>
          <w:lang w:val="en-US"/>
        </w:rPr>
        <w:t xml:space="preserve"> c){</w:t>
      </w:r>
      <w:proofErr w:type="spellStart"/>
      <w:r>
        <w:rPr>
          <w:rFonts w:ascii="Courier New" w:hAnsi="Courier New" w:cs="Courier New"/>
          <w:lang w:val="en-US"/>
        </w:rPr>
        <w:t>cout</w:t>
      </w:r>
      <w:proofErr w:type="spellEnd"/>
      <w:r>
        <w:rPr>
          <w:rFonts w:ascii="Courier New" w:hAnsi="Courier New" w:cs="Courier New"/>
          <w:lang w:val="en-US"/>
        </w:rPr>
        <w:t xml:space="preserve"> &lt;&lt; "OK" &lt;&lt; </w:t>
      </w:r>
      <w:proofErr w:type="spellStart"/>
      <w:r>
        <w:rPr>
          <w:rFonts w:ascii="Courier New" w:hAnsi="Courier New" w:cs="Courier New"/>
          <w:lang w:val="en-US"/>
        </w:rPr>
        <w:t>endl</w:t>
      </w:r>
      <w:proofErr w:type="spellEnd"/>
      <w:r>
        <w:rPr>
          <w:rFonts w:ascii="Courier New" w:hAnsi="Courier New" w:cs="Courier New"/>
          <w:lang w:val="en-US"/>
        </w:rPr>
        <w:t>;}</w:t>
      </w:r>
    </w:p>
    <w:p w:rsidR="00863EE0" w:rsidRDefault="00863EE0" w:rsidP="00863EE0">
      <w:pPr>
        <w:autoSpaceDE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};</w:t>
      </w:r>
    </w:p>
    <w:p w:rsidR="00863EE0" w:rsidRDefault="00863EE0" w:rsidP="00863EE0">
      <w:pPr>
        <w:autoSpaceDE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//подкласс для объекта с состоянием не правильного разбора</w:t>
      </w:r>
    </w:p>
    <w:p w:rsidR="00863EE0" w:rsidRDefault="00863EE0" w:rsidP="00863EE0">
      <w:pPr>
        <w:autoSpaceDE w:val="0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color w:val="0000FF"/>
          <w:lang w:val="en-US"/>
        </w:rPr>
        <w:t>class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ERROR:</w:t>
      </w:r>
      <w:r>
        <w:rPr>
          <w:rFonts w:ascii="Courier New" w:hAnsi="Courier New" w:cs="Courier New"/>
          <w:color w:val="0000FF"/>
          <w:lang w:val="en-US"/>
        </w:rPr>
        <w:t>public</w:t>
      </w:r>
      <w:proofErr w:type="spellEnd"/>
      <w:r>
        <w:rPr>
          <w:rFonts w:ascii="Courier New" w:hAnsi="Courier New" w:cs="Courier New"/>
          <w:lang w:val="en-US"/>
        </w:rPr>
        <w:t xml:space="preserve"> State {</w:t>
      </w:r>
    </w:p>
    <w:p w:rsidR="00863EE0" w:rsidRDefault="00863EE0" w:rsidP="00863EE0">
      <w:pPr>
        <w:autoSpaceDE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FF"/>
          <w:lang w:val="en-US"/>
        </w:rPr>
        <w:t>public</w:t>
      </w:r>
      <w:proofErr w:type="gramEnd"/>
      <w:r>
        <w:rPr>
          <w:rFonts w:ascii="Courier New" w:hAnsi="Courier New" w:cs="Courier New"/>
          <w:lang w:val="en-US"/>
        </w:rPr>
        <w:t>:</w:t>
      </w:r>
    </w:p>
    <w:p w:rsidR="00863EE0" w:rsidRDefault="00863EE0" w:rsidP="00863EE0">
      <w:pPr>
        <w:autoSpaceDE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ERROR(</w:t>
      </w:r>
      <w:proofErr w:type="gramEnd"/>
      <w:r>
        <w:rPr>
          <w:rFonts w:ascii="Courier New" w:hAnsi="Courier New" w:cs="Courier New"/>
          <w:lang w:val="en-US"/>
        </w:rPr>
        <w:t xml:space="preserve">){} </w:t>
      </w:r>
    </w:p>
    <w:p w:rsidR="00863EE0" w:rsidRDefault="00863EE0" w:rsidP="00863EE0">
      <w:pPr>
        <w:autoSpaceDE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lang w:val="en-US"/>
        </w:rPr>
        <w:t>virtual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color w:val="0000FF"/>
          <w:lang w:val="en-US"/>
        </w:rPr>
        <w:t>void</w:t>
      </w:r>
      <w:r>
        <w:rPr>
          <w:rFonts w:ascii="Courier New" w:hAnsi="Courier New" w:cs="Courier New"/>
          <w:lang w:val="en-US"/>
        </w:rPr>
        <w:t xml:space="preserve"> parse(</w:t>
      </w:r>
      <w:r>
        <w:rPr>
          <w:rFonts w:ascii="Courier New" w:hAnsi="Courier New" w:cs="Courier New"/>
          <w:color w:val="0000FF"/>
          <w:lang w:val="en-US"/>
        </w:rPr>
        <w:t>char</w:t>
      </w:r>
      <w:r>
        <w:rPr>
          <w:rFonts w:ascii="Courier New" w:hAnsi="Courier New" w:cs="Courier New"/>
          <w:lang w:val="en-US"/>
        </w:rPr>
        <w:t xml:space="preserve"> c){</w:t>
      </w:r>
      <w:proofErr w:type="spellStart"/>
      <w:r>
        <w:rPr>
          <w:rFonts w:ascii="Courier New" w:hAnsi="Courier New" w:cs="Courier New"/>
          <w:lang w:val="en-US"/>
        </w:rPr>
        <w:t>cout</w:t>
      </w:r>
      <w:proofErr w:type="spellEnd"/>
      <w:r>
        <w:rPr>
          <w:rFonts w:ascii="Courier New" w:hAnsi="Courier New" w:cs="Courier New"/>
          <w:lang w:val="en-US"/>
        </w:rPr>
        <w:t xml:space="preserve"> &lt;&lt; "ERROR string"&lt;&lt; </w:t>
      </w:r>
      <w:proofErr w:type="spellStart"/>
      <w:r>
        <w:rPr>
          <w:rFonts w:ascii="Courier New" w:hAnsi="Courier New" w:cs="Courier New"/>
          <w:lang w:val="en-US"/>
        </w:rPr>
        <w:t>endl</w:t>
      </w:r>
      <w:proofErr w:type="spellEnd"/>
      <w:r>
        <w:rPr>
          <w:rFonts w:ascii="Courier New" w:hAnsi="Courier New" w:cs="Courier New"/>
          <w:lang w:val="en-US"/>
        </w:rPr>
        <w:t>;}</w:t>
      </w:r>
    </w:p>
    <w:p w:rsidR="00863EE0" w:rsidRDefault="00863EE0" w:rsidP="00863EE0">
      <w:pPr>
        <w:autoSpaceDE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};</w:t>
      </w:r>
    </w:p>
    <w:p w:rsidR="00863EE0" w:rsidRDefault="00863EE0" w:rsidP="00863EE0">
      <w:pPr>
        <w:autoSpaceDE w:val="0"/>
        <w:rPr>
          <w:rFonts w:ascii="Courier New" w:hAnsi="Courier New" w:cs="Courier New"/>
        </w:rPr>
      </w:pPr>
    </w:p>
    <w:p w:rsidR="00863EE0" w:rsidRDefault="00863EE0" w:rsidP="00863EE0">
      <w:pPr>
        <w:autoSpaceDE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//класс для автомата агрегация по ссылке объектов классов </w:t>
      </w:r>
      <w:r>
        <w:rPr>
          <w:rFonts w:ascii="Courier New" w:hAnsi="Courier New" w:cs="Courier New"/>
          <w:lang w:val="en-US"/>
        </w:rPr>
        <w:t>OK</w:t>
      </w:r>
      <w:r>
        <w:rPr>
          <w:rFonts w:ascii="Courier New" w:hAnsi="Courier New" w:cs="Courier New"/>
        </w:rPr>
        <w:t>,</w:t>
      </w:r>
    </w:p>
    <w:p w:rsidR="00863EE0" w:rsidRDefault="00863EE0" w:rsidP="00863EE0">
      <w:pPr>
        <w:autoSpaceDE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// ERROR </w:t>
      </w:r>
    </w:p>
    <w:p w:rsidR="00863EE0" w:rsidRDefault="00863EE0" w:rsidP="00863EE0">
      <w:pPr>
        <w:autoSpaceDE w:val="0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color w:val="0000FF"/>
          <w:lang w:val="en-US"/>
        </w:rPr>
        <w:t>class</w:t>
      </w:r>
      <w:proofErr w:type="gramEnd"/>
      <w:r>
        <w:rPr>
          <w:rFonts w:ascii="Courier New" w:hAnsi="Courier New" w:cs="Courier New"/>
          <w:lang w:val="en-US"/>
        </w:rPr>
        <w:t xml:space="preserve"> Automate {</w:t>
      </w:r>
    </w:p>
    <w:p w:rsidR="00863EE0" w:rsidRDefault="00863EE0" w:rsidP="00863EE0">
      <w:pPr>
        <w:autoSpaceDE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FF"/>
          <w:lang w:val="en-US"/>
        </w:rPr>
        <w:t>public</w:t>
      </w:r>
      <w:proofErr w:type="gramEnd"/>
      <w:r>
        <w:rPr>
          <w:rFonts w:ascii="Courier New" w:hAnsi="Courier New" w:cs="Courier New"/>
          <w:lang w:val="en-US"/>
        </w:rPr>
        <w:t>:</w:t>
      </w:r>
    </w:p>
    <w:p w:rsidR="00863EE0" w:rsidRPr="006F44FC" w:rsidRDefault="00863EE0" w:rsidP="00863EE0">
      <w:pPr>
        <w:autoSpaceDE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lang w:val="en-US"/>
        </w:rPr>
        <w:t>static</w:t>
      </w:r>
      <w:proofErr w:type="gramEnd"/>
      <w:r>
        <w:rPr>
          <w:rFonts w:ascii="Courier New" w:hAnsi="Courier New" w:cs="Courier New"/>
          <w:lang w:val="en-US"/>
        </w:rPr>
        <w:t xml:space="preserve"> State* state; // </w:t>
      </w:r>
      <w:r>
        <w:rPr>
          <w:rFonts w:ascii="Courier New" w:hAnsi="Courier New" w:cs="Courier New"/>
        </w:rPr>
        <w:t>полиморфная</w:t>
      </w:r>
      <w:r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переменная</w:t>
      </w:r>
    </w:p>
    <w:p w:rsidR="00863EE0" w:rsidRDefault="00863EE0" w:rsidP="00863EE0">
      <w:pPr>
        <w:autoSpaceDE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FF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lang w:val="en-US"/>
        </w:rPr>
        <w:t>static</w:t>
      </w:r>
      <w:proofErr w:type="gramEnd"/>
      <w:r>
        <w:rPr>
          <w:rFonts w:ascii="Courier New" w:hAnsi="Courier New" w:cs="Courier New"/>
          <w:lang w:val="en-US"/>
        </w:rPr>
        <w:t xml:space="preserve"> ERROR* error; </w:t>
      </w:r>
    </w:p>
    <w:p w:rsidR="00863EE0" w:rsidRDefault="00863EE0" w:rsidP="00863EE0">
      <w:pPr>
        <w:autoSpaceDE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FF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lang w:val="en-US"/>
        </w:rPr>
        <w:t>static</w:t>
      </w:r>
      <w:proofErr w:type="gramEnd"/>
      <w:r>
        <w:rPr>
          <w:rFonts w:ascii="Courier New" w:hAnsi="Courier New" w:cs="Courier New"/>
          <w:lang w:val="en-US"/>
        </w:rPr>
        <w:t xml:space="preserve"> OK* ok;</w:t>
      </w:r>
    </w:p>
    <w:p w:rsidR="00863EE0" w:rsidRDefault="00863EE0" w:rsidP="00863EE0">
      <w:pPr>
        <w:autoSpaceDE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:rsidR="00863EE0" w:rsidRDefault="00863EE0" w:rsidP="00863EE0">
      <w:pPr>
        <w:autoSpaceDE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Automate(</w:t>
      </w:r>
      <w:proofErr w:type="gramEnd"/>
      <w:r>
        <w:rPr>
          <w:rFonts w:ascii="Courier New" w:hAnsi="Courier New" w:cs="Courier New"/>
          <w:lang w:val="en-US"/>
        </w:rPr>
        <w:t>string String){</w:t>
      </w:r>
    </w:p>
    <w:p w:rsidR="00863EE0" w:rsidRDefault="00863EE0" w:rsidP="00863EE0">
      <w:pPr>
        <w:autoSpaceDE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=0;</w:t>
      </w:r>
    </w:p>
    <w:p w:rsidR="00863EE0" w:rsidRDefault="00863EE0" w:rsidP="00863EE0">
      <w:pPr>
        <w:autoSpaceDE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</w:t>
      </w:r>
      <w:proofErr w:type="gramStart"/>
      <w:r>
        <w:rPr>
          <w:rFonts w:ascii="Courier New" w:hAnsi="Courier New" w:cs="Courier New"/>
          <w:color w:val="0000FF"/>
          <w:lang w:val="en-US"/>
        </w:rPr>
        <w:t>this</w:t>
      </w:r>
      <w:proofErr w:type="gramEnd"/>
      <w:r>
        <w:rPr>
          <w:rFonts w:ascii="Courier New" w:hAnsi="Courier New" w:cs="Courier New"/>
          <w:lang w:val="en-US"/>
        </w:rPr>
        <w:t>-&gt;String = String;</w:t>
      </w:r>
    </w:p>
    <w:p w:rsidR="00863EE0" w:rsidRPr="004F7F3C" w:rsidRDefault="00863EE0" w:rsidP="00863EE0">
      <w:pPr>
        <w:autoSpaceDE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 w:rsidRPr="004F7F3C">
        <w:rPr>
          <w:rFonts w:ascii="Courier New" w:hAnsi="Courier New" w:cs="Courier New"/>
          <w:lang w:val="en-US"/>
        </w:rPr>
        <w:t>}</w:t>
      </w:r>
    </w:p>
    <w:p w:rsidR="00863EE0" w:rsidRDefault="00863EE0" w:rsidP="00863EE0">
      <w:pPr>
        <w:autoSpaceDE w:val="0"/>
        <w:rPr>
          <w:rFonts w:ascii="Courier New" w:hAnsi="Courier New" w:cs="Courier New"/>
        </w:rPr>
      </w:pPr>
      <w:r w:rsidRPr="004F7F3C"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color w:val="0000FF"/>
          <w:lang w:val="en-US"/>
        </w:rPr>
        <w:t>char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getNextChar</w:t>
      </w:r>
      <w:proofErr w:type="spellEnd"/>
      <w:r>
        <w:rPr>
          <w:rFonts w:ascii="Courier New" w:hAnsi="Courier New" w:cs="Courier New"/>
        </w:rPr>
        <w:t>(){// получить следующий символ из строки</w:t>
      </w:r>
    </w:p>
    <w:p w:rsidR="00863EE0" w:rsidRDefault="00863EE0" w:rsidP="00863EE0">
      <w:pPr>
        <w:autoSpaceDE w:val="0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color w:val="0000FF"/>
          <w:lang w:val="en-US"/>
        </w:rPr>
        <w:t>if</w:t>
      </w:r>
      <w:proofErr w:type="gramEnd"/>
      <w:r>
        <w:rPr>
          <w:rFonts w:ascii="Courier New" w:hAnsi="Courier New" w:cs="Courier New"/>
          <w:lang w:val="en-US"/>
        </w:rPr>
        <w:t xml:space="preserve"> (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&lt;(</w:t>
      </w:r>
      <w:proofErr w:type="spellStart"/>
      <w:r>
        <w:rPr>
          <w:rFonts w:ascii="Courier New" w:hAnsi="Courier New" w:cs="Courier New"/>
          <w:color w:val="0000FF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>)</w:t>
      </w:r>
      <w:proofErr w:type="spellStart"/>
      <w:r>
        <w:rPr>
          <w:rFonts w:ascii="Courier New" w:hAnsi="Courier New" w:cs="Courier New"/>
          <w:lang w:val="en-US"/>
        </w:rPr>
        <w:t>String.length</w:t>
      </w:r>
      <w:proofErr w:type="spellEnd"/>
      <w:r>
        <w:rPr>
          <w:rFonts w:ascii="Courier New" w:hAnsi="Courier New" w:cs="Courier New"/>
          <w:lang w:val="en-US"/>
        </w:rPr>
        <w:t>()){</w:t>
      </w:r>
      <w:r>
        <w:rPr>
          <w:rFonts w:ascii="Courier New" w:hAnsi="Courier New" w:cs="Courier New"/>
          <w:color w:val="0000FF"/>
          <w:lang w:val="en-US"/>
        </w:rPr>
        <w:t>char</w:t>
      </w:r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ch</w:t>
      </w:r>
      <w:proofErr w:type="spellEnd"/>
      <w:r>
        <w:rPr>
          <w:rFonts w:ascii="Courier New" w:hAnsi="Courier New" w:cs="Courier New"/>
          <w:lang w:val="en-US"/>
        </w:rPr>
        <w:t>=String[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 xml:space="preserve">]; 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 xml:space="preserve">++; </w:t>
      </w:r>
      <w:r>
        <w:rPr>
          <w:rFonts w:ascii="Courier New" w:hAnsi="Courier New" w:cs="Courier New"/>
          <w:color w:val="0000FF"/>
          <w:lang w:val="en-US"/>
        </w:rPr>
        <w:t>return</w:t>
      </w:r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ch</w:t>
      </w:r>
      <w:proofErr w:type="spellEnd"/>
      <w:r>
        <w:rPr>
          <w:rFonts w:ascii="Courier New" w:hAnsi="Courier New" w:cs="Courier New"/>
          <w:lang w:val="en-US"/>
        </w:rPr>
        <w:t>;}</w:t>
      </w:r>
    </w:p>
    <w:p w:rsidR="00863EE0" w:rsidRDefault="00863EE0" w:rsidP="00863EE0">
      <w:pPr>
        <w:autoSpaceDE w:val="0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 xml:space="preserve">      </w:t>
      </w:r>
      <w:proofErr w:type="gramStart"/>
      <w:r>
        <w:rPr>
          <w:rFonts w:ascii="Courier New" w:hAnsi="Courier New" w:cs="Courier New"/>
          <w:color w:val="0000FF"/>
          <w:lang w:val="en-US"/>
        </w:rPr>
        <w:t>else</w:t>
      </w:r>
      <w:proofErr w:type="gramEnd"/>
      <w:r>
        <w:rPr>
          <w:rFonts w:ascii="Courier New" w:hAnsi="Courier New" w:cs="Courier New"/>
        </w:rPr>
        <w:t xml:space="preserve"> {</w:t>
      </w:r>
      <w:r>
        <w:rPr>
          <w:rFonts w:ascii="Courier New" w:hAnsi="Courier New" w:cs="Courier New"/>
          <w:color w:val="0000FF"/>
          <w:lang w:val="en-US"/>
        </w:rPr>
        <w:t>return</w:t>
      </w:r>
      <w:r>
        <w:rPr>
          <w:rFonts w:ascii="Courier New" w:hAnsi="Courier New" w:cs="Courier New"/>
        </w:rPr>
        <w:t xml:space="preserve"> ' ';}</w:t>
      </w:r>
    </w:p>
    <w:p w:rsidR="00863EE0" w:rsidRDefault="00863EE0" w:rsidP="00863EE0">
      <w:pPr>
        <w:autoSpaceDE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//при окончании строки возвращается пробел  </w:t>
      </w:r>
    </w:p>
    <w:p w:rsidR="00863EE0" w:rsidRDefault="00863EE0" w:rsidP="00863EE0">
      <w:pPr>
        <w:autoSpaceDE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lang w:val="en-US"/>
        </w:rPr>
        <w:t>}</w:t>
      </w:r>
    </w:p>
    <w:p w:rsidR="00863EE0" w:rsidRDefault="00863EE0" w:rsidP="00863EE0">
      <w:pPr>
        <w:autoSpaceDE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color w:val="0000FF"/>
          <w:lang w:val="en-US"/>
        </w:rPr>
        <w:t>virtual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color w:val="0000FF"/>
          <w:lang w:val="en-US"/>
        </w:rPr>
        <w:t>void</w:t>
      </w:r>
      <w:r>
        <w:rPr>
          <w:rFonts w:ascii="Courier New" w:hAnsi="Courier New" w:cs="Courier New"/>
          <w:lang w:val="en-US"/>
        </w:rPr>
        <w:t xml:space="preserve"> parse(){// </w:t>
      </w:r>
      <w:proofErr w:type="spellStart"/>
      <w:r>
        <w:rPr>
          <w:rFonts w:ascii="Courier New" w:hAnsi="Courier New" w:cs="Courier New"/>
          <w:lang w:val="en-US"/>
        </w:rPr>
        <w:t>начать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разбор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</w:p>
    <w:p w:rsidR="00863EE0" w:rsidRDefault="00863EE0" w:rsidP="00863EE0">
      <w:pPr>
        <w:autoSpaceDE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</w:t>
      </w:r>
      <w:proofErr w:type="gramStart"/>
      <w:r>
        <w:rPr>
          <w:rFonts w:ascii="Courier New" w:hAnsi="Courier New" w:cs="Courier New"/>
          <w:color w:val="0000FF"/>
          <w:lang w:val="en-US"/>
        </w:rPr>
        <w:t>while</w:t>
      </w:r>
      <w:proofErr w:type="gramEnd"/>
      <w:r>
        <w:rPr>
          <w:rFonts w:ascii="Courier New" w:hAnsi="Courier New" w:cs="Courier New"/>
          <w:lang w:val="en-US"/>
        </w:rPr>
        <w:t xml:space="preserve"> ( (state !=error)&amp;&amp;(state !=ok) ){</w:t>
      </w:r>
    </w:p>
    <w:p w:rsidR="00863EE0" w:rsidRPr="006F44FC" w:rsidRDefault="00863EE0" w:rsidP="00863EE0">
      <w:pPr>
        <w:autoSpaceDE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lang w:val="en-US"/>
        </w:rPr>
        <w:t>state</w:t>
      </w:r>
      <w:proofErr w:type="gramEnd"/>
      <w:r>
        <w:rPr>
          <w:rFonts w:ascii="Courier New" w:hAnsi="Courier New" w:cs="Courier New"/>
          <w:lang w:val="en-US"/>
        </w:rPr>
        <w:t>-&gt;parse(</w:t>
      </w:r>
      <w:proofErr w:type="spellStart"/>
      <w:r>
        <w:rPr>
          <w:rFonts w:ascii="Courier New" w:hAnsi="Courier New" w:cs="Courier New"/>
          <w:lang w:val="en-US"/>
        </w:rPr>
        <w:t>getNextChar</w:t>
      </w:r>
      <w:proofErr w:type="spellEnd"/>
      <w:r>
        <w:rPr>
          <w:rFonts w:ascii="Courier New" w:hAnsi="Courier New" w:cs="Courier New"/>
          <w:lang w:val="en-US"/>
        </w:rPr>
        <w:t xml:space="preserve">()); // </w:t>
      </w:r>
      <w:proofErr w:type="spellStart"/>
      <w:r>
        <w:rPr>
          <w:rFonts w:ascii="Courier New" w:hAnsi="Courier New" w:cs="Courier New"/>
          <w:lang w:val="en-US"/>
        </w:rPr>
        <w:t>принцип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подстанов</w:t>
      </w:r>
      <w:r>
        <w:rPr>
          <w:rFonts w:ascii="Courier New" w:hAnsi="Courier New" w:cs="Courier New"/>
        </w:rPr>
        <w:t>ки</w:t>
      </w:r>
      <w:proofErr w:type="spellEnd"/>
    </w:p>
    <w:p w:rsidR="00863EE0" w:rsidRDefault="00863EE0" w:rsidP="00863EE0">
      <w:pPr>
        <w:autoSpaceDE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} </w:t>
      </w:r>
    </w:p>
    <w:p w:rsidR="00863EE0" w:rsidRDefault="00863EE0" w:rsidP="00863EE0">
      <w:pPr>
        <w:autoSpaceDE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</w:t>
      </w:r>
      <w:proofErr w:type="gramStart"/>
      <w:r>
        <w:rPr>
          <w:rFonts w:ascii="Courier New" w:hAnsi="Courier New" w:cs="Courier New"/>
          <w:lang w:val="en-US"/>
        </w:rPr>
        <w:t>state</w:t>
      </w:r>
      <w:proofErr w:type="gramEnd"/>
      <w:r>
        <w:rPr>
          <w:rFonts w:ascii="Courier New" w:hAnsi="Courier New" w:cs="Courier New"/>
          <w:lang w:val="en-US"/>
        </w:rPr>
        <w:t>-&gt;parse(</w:t>
      </w:r>
      <w:proofErr w:type="spellStart"/>
      <w:r>
        <w:rPr>
          <w:rFonts w:ascii="Courier New" w:hAnsi="Courier New" w:cs="Courier New"/>
          <w:lang w:val="en-US"/>
        </w:rPr>
        <w:t>getNextChar</w:t>
      </w:r>
      <w:proofErr w:type="spellEnd"/>
      <w:r>
        <w:rPr>
          <w:rFonts w:ascii="Courier New" w:hAnsi="Courier New" w:cs="Courier New"/>
          <w:lang w:val="en-US"/>
        </w:rPr>
        <w:t>());</w:t>
      </w:r>
    </w:p>
    <w:p w:rsidR="00863EE0" w:rsidRDefault="00863EE0" w:rsidP="00863EE0">
      <w:pPr>
        <w:autoSpaceDE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}  </w:t>
      </w:r>
    </w:p>
    <w:p w:rsidR="00863EE0" w:rsidRDefault="00863EE0" w:rsidP="00863EE0">
      <w:pPr>
        <w:autoSpaceDE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FF"/>
          <w:lang w:val="en-US"/>
        </w:rPr>
        <w:t>private</w:t>
      </w:r>
      <w:proofErr w:type="gramEnd"/>
      <w:r>
        <w:rPr>
          <w:rFonts w:ascii="Courier New" w:hAnsi="Courier New" w:cs="Courier New"/>
          <w:lang w:val="en-US"/>
        </w:rPr>
        <w:t>:</w:t>
      </w:r>
    </w:p>
    <w:p w:rsidR="00863EE0" w:rsidRDefault="00863EE0" w:rsidP="00863EE0">
      <w:pPr>
        <w:autoSpaceDE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string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String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863EE0" w:rsidRPr="004F7F3C" w:rsidRDefault="00863EE0" w:rsidP="00863EE0">
      <w:pPr>
        <w:autoSpaceDE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lang w:val="en-US"/>
        </w:rPr>
        <w:t>int</w:t>
      </w:r>
      <w:proofErr w:type="spellEnd"/>
      <w:proofErr w:type="gramEnd"/>
      <w:r w:rsidRPr="004F7F3C"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 w:rsidRPr="004F7F3C">
        <w:rPr>
          <w:rFonts w:ascii="Courier New" w:hAnsi="Courier New" w:cs="Courier New"/>
          <w:lang w:val="en-US"/>
        </w:rPr>
        <w:t>;</w:t>
      </w:r>
    </w:p>
    <w:p w:rsidR="00863EE0" w:rsidRPr="006F44FC" w:rsidRDefault="00863EE0" w:rsidP="00863EE0">
      <w:pPr>
        <w:autoSpaceDE w:val="0"/>
        <w:rPr>
          <w:rFonts w:ascii="Courier New" w:hAnsi="Courier New" w:cs="Courier New"/>
          <w:color w:val="008000"/>
        </w:rPr>
      </w:pPr>
      <w:proofErr w:type="gramStart"/>
      <w:r>
        <w:rPr>
          <w:rFonts w:ascii="Courier New" w:hAnsi="Courier New" w:cs="Courier New"/>
        </w:rPr>
        <w:t xml:space="preserve">}; </w:t>
      </w:r>
      <w:r>
        <w:rPr>
          <w:rFonts w:ascii="Courier New" w:hAnsi="Courier New" w:cs="Courier New"/>
          <w:color w:val="008000"/>
        </w:rPr>
        <w:t xml:space="preserve">// </w:t>
      </w:r>
      <w:r>
        <w:rPr>
          <w:rFonts w:ascii="Courier New" w:hAnsi="Courier New" w:cs="Courier New"/>
          <w:color w:val="008000"/>
          <w:lang w:val="en-US"/>
        </w:rPr>
        <w:t>end</w:t>
      </w:r>
      <w:r>
        <w:rPr>
          <w:rFonts w:ascii="Courier New" w:hAnsi="Courier New" w:cs="Courier New"/>
          <w:color w:val="008000"/>
        </w:rPr>
        <w:t xml:space="preserve"> </w:t>
      </w:r>
      <w:r>
        <w:rPr>
          <w:rFonts w:ascii="Courier New" w:hAnsi="Courier New" w:cs="Courier New"/>
          <w:color w:val="008000"/>
          <w:lang w:val="en-US"/>
        </w:rPr>
        <w:t>class</w:t>
      </w:r>
      <w:proofErr w:type="gramEnd"/>
    </w:p>
    <w:p w:rsidR="00863EE0" w:rsidRDefault="00863EE0" w:rsidP="00863EE0">
      <w:pPr>
        <w:autoSpaceDE w:val="0"/>
        <w:rPr>
          <w:rFonts w:ascii="Courier New" w:hAnsi="Courier New" w:cs="Courier New"/>
        </w:rPr>
      </w:pPr>
    </w:p>
    <w:p w:rsidR="00863EE0" w:rsidRDefault="00863EE0" w:rsidP="00863EE0">
      <w:pPr>
        <w:autoSpaceDE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присвоение начальных значений переменным автомата</w:t>
      </w:r>
    </w:p>
    <w:p w:rsidR="00863EE0" w:rsidRDefault="00863EE0" w:rsidP="00863EE0">
      <w:pPr>
        <w:autoSpaceDE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State* Automate::state = NULL;</w:t>
      </w:r>
    </w:p>
    <w:p w:rsidR="00863EE0" w:rsidRDefault="00863EE0" w:rsidP="00863EE0">
      <w:pPr>
        <w:autoSpaceDE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ERROR* Automate::error = </w:t>
      </w:r>
      <w:r>
        <w:rPr>
          <w:rFonts w:ascii="Courier New" w:hAnsi="Courier New" w:cs="Courier New"/>
          <w:color w:val="0000FF"/>
          <w:lang w:val="en-US"/>
        </w:rPr>
        <w:t>new</w:t>
      </w:r>
      <w:r>
        <w:rPr>
          <w:rFonts w:ascii="Courier New" w:hAnsi="Courier New" w:cs="Courier New"/>
          <w:lang w:val="en-US"/>
        </w:rPr>
        <w:t xml:space="preserve"> ERROR;</w:t>
      </w:r>
    </w:p>
    <w:p w:rsidR="00863EE0" w:rsidRDefault="00863EE0" w:rsidP="00863EE0">
      <w:pPr>
        <w:autoSpaceDE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OK*    Automate::ok    = </w:t>
      </w:r>
      <w:r>
        <w:rPr>
          <w:rFonts w:ascii="Courier New" w:hAnsi="Courier New" w:cs="Courier New"/>
          <w:color w:val="0000FF"/>
          <w:lang w:val="en-US"/>
        </w:rPr>
        <w:t>new</w:t>
      </w:r>
      <w:r>
        <w:rPr>
          <w:rFonts w:ascii="Courier New" w:hAnsi="Courier New" w:cs="Courier New"/>
          <w:lang w:val="en-US"/>
        </w:rPr>
        <w:t xml:space="preserve"> OK;</w:t>
      </w:r>
    </w:p>
    <w:p w:rsidR="00863EE0" w:rsidRDefault="00863EE0" w:rsidP="00863EE0">
      <w:pPr>
        <w:autoSpaceDE w:val="0"/>
        <w:rPr>
          <w:rFonts w:ascii="Courier New" w:hAnsi="Courier New" w:cs="Courier New"/>
          <w:lang w:val="en-US"/>
        </w:rPr>
      </w:pPr>
    </w:p>
    <w:p w:rsidR="00863EE0" w:rsidRDefault="00863EE0" w:rsidP="00863EE0">
      <w:pPr>
        <w:autoSpaceDE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определение подкласса для объекта автомата, анализирующего</w:t>
      </w:r>
    </w:p>
    <w:p w:rsidR="00863EE0" w:rsidRPr="00286196" w:rsidRDefault="00863EE0" w:rsidP="00863EE0">
      <w:pPr>
        <w:autoSpaceDE w:val="0"/>
        <w:rPr>
          <w:rFonts w:ascii="Courier New" w:hAnsi="Courier New" w:cs="Courier New"/>
          <w:lang w:val="en-US"/>
        </w:rPr>
      </w:pPr>
      <w:r w:rsidRPr="00286196">
        <w:rPr>
          <w:rFonts w:ascii="Courier New" w:hAnsi="Courier New" w:cs="Courier New"/>
          <w:lang w:val="en-US"/>
        </w:rPr>
        <w:t xml:space="preserve">// </w:t>
      </w:r>
      <w:r>
        <w:rPr>
          <w:rFonts w:ascii="Courier New" w:hAnsi="Courier New" w:cs="Courier New"/>
        </w:rPr>
        <w:t>контекстно</w:t>
      </w:r>
      <w:r w:rsidRPr="00286196">
        <w:rPr>
          <w:rFonts w:ascii="Courier New" w:hAnsi="Courier New" w:cs="Courier New"/>
          <w:lang w:val="en-US"/>
        </w:rPr>
        <w:t>-</w:t>
      </w:r>
      <w:r>
        <w:rPr>
          <w:rFonts w:ascii="Courier New" w:hAnsi="Courier New" w:cs="Courier New"/>
        </w:rPr>
        <w:t>свободную</w:t>
      </w:r>
      <w:r w:rsidRPr="00286196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грамматику</w:t>
      </w:r>
    </w:p>
    <w:p w:rsidR="00863EE0" w:rsidRPr="00286196" w:rsidRDefault="00863EE0" w:rsidP="00863EE0">
      <w:pPr>
        <w:autoSpaceDE w:val="0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color w:val="0000FF"/>
          <w:lang w:val="en-US"/>
        </w:rPr>
        <w:t>class</w:t>
      </w:r>
      <w:proofErr w:type="gramEnd"/>
      <w:r w:rsidRPr="00286196"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AutomateCF</w:t>
      </w:r>
      <w:proofErr w:type="spellEnd"/>
      <w:r w:rsidRPr="00286196">
        <w:rPr>
          <w:rFonts w:ascii="Courier New" w:hAnsi="Courier New" w:cs="Courier New"/>
          <w:lang w:val="en-US"/>
        </w:rPr>
        <w:t xml:space="preserve">: </w:t>
      </w:r>
      <w:r>
        <w:rPr>
          <w:rFonts w:ascii="Courier New" w:hAnsi="Courier New" w:cs="Courier New"/>
          <w:color w:val="0000FF"/>
          <w:lang w:val="en-US"/>
        </w:rPr>
        <w:t>public</w:t>
      </w:r>
      <w:r w:rsidRPr="00286196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Automate</w:t>
      </w:r>
      <w:r w:rsidRPr="00286196">
        <w:rPr>
          <w:rFonts w:ascii="Courier New" w:hAnsi="Courier New" w:cs="Courier New"/>
          <w:lang w:val="en-US"/>
        </w:rPr>
        <w:t xml:space="preserve"> {</w:t>
      </w:r>
    </w:p>
    <w:p w:rsidR="00863EE0" w:rsidRDefault="00863EE0" w:rsidP="00863EE0">
      <w:pPr>
        <w:autoSpaceDE w:val="0"/>
        <w:rPr>
          <w:rFonts w:ascii="Courier New" w:hAnsi="Courier New" w:cs="Courier New"/>
          <w:lang w:val="en-US"/>
        </w:rPr>
      </w:pPr>
      <w:r w:rsidRPr="00286196">
        <w:rPr>
          <w:rFonts w:ascii="Courier New" w:hAnsi="Courier New" w:cs="Courier New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FF"/>
          <w:lang w:val="en-US"/>
        </w:rPr>
        <w:t>public</w:t>
      </w:r>
      <w:proofErr w:type="gramEnd"/>
      <w:r>
        <w:rPr>
          <w:rFonts w:ascii="Courier New" w:hAnsi="Courier New" w:cs="Courier New"/>
          <w:lang w:val="en-US"/>
        </w:rPr>
        <w:t>:</w:t>
      </w:r>
    </w:p>
    <w:p w:rsidR="00863EE0" w:rsidRDefault="00863EE0" w:rsidP="00863EE0">
      <w:pPr>
        <w:autoSpaceDE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AutomateCF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string String, Node &amp;node):Automate(String) {</w:t>
      </w:r>
    </w:p>
    <w:p w:rsidR="00863EE0" w:rsidRDefault="00863EE0" w:rsidP="00863EE0">
      <w:pPr>
        <w:autoSpaceDE w:val="0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color w:val="0000FF"/>
          <w:lang w:val="en-US"/>
        </w:rPr>
        <w:t>this</w:t>
      </w:r>
      <w:proofErr w:type="gramEnd"/>
      <w:r>
        <w:rPr>
          <w:rFonts w:ascii="Courier New" w:hAnsi="Courier New" w:cs="Courier New"/>
        </w:rPr>
        <w:t xml:space="preserve"> -&gt;</w:t>
      </w:r>
      <w:r>
        <w:rPr>
          <w:rFonts w:ascii="Courier New" w:hAnsi="Courier New" w:cs="Courier New"/>
          <w:lang w:val="en-US"/>
        </w:rPr>
        <w:t>node</w:t>
      </w:r>
      <w:r>
        <w:rPr>
          <w:rFonts w:ascii="Courier New" w:hAnsi="Courier New" w:cs="Courier New"/>
        </w:rPr>
        <w:t xml:space="preserve"> = &amp;</w:t>
      </w:r>
      <w:r>
        <w:rPr>
          <w:rFonts w:ascii="Courier New" w:hAnsi="Courier New" w:cs="Courier New"/>
          <w:lang w:val="en-US"/>
        </w:rPr>
        <w:t>node</w:t>
      </w:r>
      <w:r>
        <w:rPr>
          <w:rFonts w:ascii="Courier New" w:hAnsi="Courier New" w:cs="Courier New"/>
        </w:rPr>
        <w:t>; // передача начальной вершины</w:t>
      </w:r>
    </w:p>
    <w:p w:rsidR="00863EE0" w:rsidRDefault="00863EE0" w:rsidP="00863EE0">
      <w:pPr>
        <w:autoSpaceDE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ab/>
        <w:t xml:space="preserve">    </w:t>
      </w:r>
      <w:r>
        <w:rPr>
          <w:rFonts w:ascii="Courier New" w:hAnsi="Courier New" w:cs="Courier New"/>
          <w:lang w:val="en-US"/>
        </w:rPr>
        <w:t>c =' ';</w:t>
      </w:r>
      <w:r>
        <w:rPr>
          <w:rFonts w:ascii="Courier New" w:hAnsi="Courier New" w:cs="Courier New"/>
          <w:lang w:val="en-US"/>
        </w:rPr>
        <w:tab/>
        <w:t xml:space="preserve">  </w:t>
      </w:r>
      <w:r>
        <w:rPr>
          <w:rFonts w:ascii="Courier New" w:hAnsi="Courier New" w:cs="Courier New"/>
          <w:lang w:val="en-US"/>
        </w:rPr>
        <w:tab/>
      </w:r>
    </w:p>
    <w:p w:rsidR="00863EE0" w:rsidRDefault="00863EE0" w:rsidP="00863EE0">
      <w:pPr>
        <w:autoSpaceDE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:rsidR="00863EE0" w:rsidRDefault="00863EE0" w:rsidP="00863EE0">
      <w:pPr>
        <w:autoSpaceDE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:rsidR="00863EE0" w:rsidRDefault="00863EE0" w:rsidP="00863EE0">
      <w:pPr>
        <w:autoSpaceDE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color w:val="0000FF"/>
          <w:lang w:val="en-US"/>
        </w:rPr>
        <w:t>void</w:t>
      </w:r>
      <w:proofErr w:type="gramEnd"/>
      <w:r>
        <w:rPr>
          <w:rFonts w:ascii="Courier New" w:hAnsi="Courier New" w:cs="Courier New"/>
          <w:lang w:val="en-US"/>
        </w:rPr>
        <w:t xml:space="preserve"> parse(Node * </w:t>
      </w:r>
      <w:proofErr w:type="spellStart"/>
      <w:r>
        <w:rPr>
          <w:rFonts w:ascii="Courier New" w:hAnsi="Courier New" w:cs="Courier New"/>
          <w:lang w:val="en-US"/>
        </w:rPr>
        <w:t>nd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FF"/>
          <w:lang w:val="en-US"/>
        </w:rPr>
        <w:t>bool</w:t>
      </w:r>
      <w:proofErr w:type="spellEnd"/>
      <w:r>
        <w:rPr>
          <w:rFonts w:ascii="Courier New" w:hAnsi="Courier New" w:cs="Courier New"/>
          <w:lang w:val="en-US"/>
        </w:rPr>
        <w:t xml:space="preserve"> b){</w:t>
      </w:r>
    </w:p>
    <w:p w:rsidR="00863EE0" w:rsidRDefault="00863EE0" w:rsidP="00863EE0">
      <w:pPr>
        <w:autoSpaceDE w:val="0"/>
        <w:rPr>
          <w:rFonts w:ascii="Courier New" w:hAnsi="Courier New" w:cs="Courier New"/>
          <w:color w:val="008000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Node *p = </w:t>
      </w:r>
      <w:proofErr w:type="spellStart"/>
      <w:r>
        <w:rPr>
          <w:rFonts w:ascii="Courier New" w:hAnsi="Courier New" w:cs="Courier New"/>
          <w:lang w:val="en-US"/>
        </w:rPr>
        <w:t>nd</w:t>
      </w:r>
      <w:proofErr w:type="spellEnd"/>
      <w:r>
        <w:rPr>
          <w:rFonts w:ascii="Courier New" w:hAnsi="Courier New" w:cs="Courier New"/>
          <w:lang w:val="en-US"/>
        </w:rPr>
        <w:t xml:space="preserve">-&gt;alt; </w:t>
      </w:r>
      <w:r>
        <w:rPr>
          <w:rFonts w:ascii="Courier New" w:hAnsi="Courier New" w:cs="Courier New"/>
          <w:color w:val="008000"/>
          <w:lang w:val="en-US"/>
        </w:rPr>
        <w:t>// Node head</w:t>
      </w:r>
    </w:p>
    <w:p w:rsidR="00863EE0" w:rsidRDefault="00863EE0" w:rsidP="00863EE0">
      <w:pPr>
        <w:autoSpaceDE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</w:t>
      </w:r>
      <w:proofErr w:type="gramStart"/>
      <w:r>
        <w:rPr>
          <w:rFonts w:ascii="Courier New" w:hAnsi="Courier New" w:cs="Courier New"/>
          <w:color w:val="0000FF"/>
          <w:lang w:val="en-US"/>
        </w:rPr>
        <w:t>do</w:t>
      </w:r>
      <w:proofErr w:type="gramEnd"/>
      <w:r>
        <w:rPr>
          <w:rFonts w:ascii="Courier New" w:hAnsi="Courier New" w:cs="Courier New"/>
          <w:lang w:val="en-US"/>
        </w:rPr>
        <w:t xml:space="preserve"> { </w:t>
      </w:r>
    </w:p>
    <w:p w:rsidR="00863EE0" w:rsidRDefault="00863EE0" w:rsidP="00863EE0">
      <w:pPr>
        <w:autoSpaceDE w:val="0"/>
        <w:rPr>
          <w:rFonts w:ascii="Courier New" w:hAnsi="Courier New" w:cs="Courier New"/>
          <w:color w:val="008000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color w:val="0000FF"/>
          <w:lang w:val="en-US"/>
        </w:rPr>
        <w:t>if</w:t>
      </w:r>
      <w:proofErr w:type="gramEnd"/>
      <w:r>
        <w:rPr>
          <w:rFonts w:ascii="Courier New" w:hAnsi="Courier New" w:cs="Courier New"/>
          <w:lang w:val="en-US"/>
        </w:rPr>
        <w:t xml:space="preserve"> (p-&gt;sym == NULL){ </w:t>
      </w:r>
      <w:r>
        <w:rPr>
          <w:rFonts w:ascii="Courier New" w:hAnsi="Courier New" w:cs="Courier New"/>
          <w:color w:val="008000"/>
          <w:lang w:val="en-US"/>
        </w:rPr>
        <w:t xml:space="preserve">// </w:t>
      </w:r>
      <w:r>
        <w:rPr>
          <w:rFonts w:ascii="Courier New" w:hAnsi="Courier New" w:cs="Courier New"/>
          <w:color w:val="008000"/>
        </w:rPr>
        <w:t>терминал</w:t>
      </w:r>
      <w:r>
        <w:rPr>
          <w:rFonts w:ascii="Courier New" w:hAnsi="Courier New" w:cs="Courier New"/>
          <w:color w:val="008000"/>
          <w:lang w:val="en-US"/>
        </w:rPr>
        <w:t xml:space="preserve"> </w:t>
      </w:r>
      <w:r>
        <w:rPr>
          <w:rFonts w:ascii="Courier New" w:hAnsi="Courier New" w:cs="Courier New"/>
          <w:color w:val="008000"/>
        </w:rPr>
        <w:t>или</w:t>
      </w:r>
      <w:r>
        <w:rPr>
          <w:rFonts w:ascii="Courier New" w:hAnsi="Courier New" w:cs="Courier New"/>
          <w:color w:val="008000"/>
          <w:lang w:val="en-US"/>
        </w:rPr>
        <w:t xml:space="preserve"> </w:t>
      </w:r>
      <w:r>
        <w:rPr>
          <w:rFonts w:ascii="Courier New" w:hAnsi="Courier New" w:cs="Courier New"/>
          <w:color w:val="008000"/>
        </w:rPr>
        <w:t>пусто</w:t>
      </w:r>
      <w:r>
        <w:rPr>
          <w:rFonts w:ascii="Courier New" w:hAnsi="Courier New" w:cs="Courier New"/>
          <w:color w:val="008000"/>
          <w:lang w:val="en-US"/>
        </w:rPr>
        <w:t xml:space="preserve"> “empty”      </w:t>
      </w:r>
    </w:p>
    <w:p w:rsidR="00863EE0" w:rsidRDefault="00863EE0" w:rsidP="00863EE0">
      <w:pPr>
        <w:autoSpaceDE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  </w:t>
      </w:r>
      <w:proofErr w:type="gramStart"/>
      <w:r>
        <w:rPr>
          <w:rFonts w:ascii="Courier New" w:hAnsi="Courier New" w:cs="Courier New"/>
          <w:color w:val="0000FF"/>
          <w:lang w:val="en-US"/>
        </w:rPr>
        <w:t>if</w:t>
      </w:r>
      <w:proofErr w:type="gramEnd"/>
      <w:r>
        <w:rPr>
          <w:rFonts w:ascii="Courier New" w:hAnsi="Courier New" w:cs="Courier New"/>
          <w:lang w:val="en-US"/>
        </w:rPr>
        <w:t xml:space="preserve"> (p-&gt;c == c){</w:t>
      </w:r>
    </w:p>
    <w:p w:rsidR="00863EE0" w:rsidRDefault="00863EE0" w:rsidP="00863EE0">
      <w:pPr>
        <w:autoSpaceDE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cout</w:t>
      </w:r>
      <w:proofErr w:type="spellEnd"/>
      <w:proofErr w:type="gramEnd"/>
      <w:r>
        <w:rPr>
          <w:rFonts w:ascii="Courier New" w:hAnsi="Courier New" w:cs="Courier New"/>
          <w:lang w:val="en-US"/>
        </w:rPr>
        <w:t>&lt;&lt; "step01 c=" &lt;&lt; c&lt;&lt; ": p-&gt;c ="&lt;&lt;p-&gt;c&lt;&lt;</w:t>
      </w:r>
      <w:proofErr w:type="spellStart"/>
      <w:r>
        <w:rPr>
          <w:rFonts w:ascii="Courier New" w:hAnsi="Courier New" w:cs="Courier New"/>
          <w:lang w:val="en-US"/>
        </w:rPr>
        <w:t>endl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863EE0" w:rsidRDefault="00863EE0" w:rsidP="00863EE0">
      <w:pPr>
        <w:autoSpaceDE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b=</w:t>
      </w:r>
      <w:r>
        <w:rPr>
          <w:rFonts w:ascii="Courier New" w:hAnsi="Courier New" w:cs="Courier New"/>
          <w:color w:val="0000FF"/>
          <w:lang w:val="en-US"/>
        </w:rPr>
        <w:t>true</w:t>
      </w:r>
      <w:r>
        <w:rPr>
          <w:rFonts w:ascii="Courier New" w:hAnsi="Courier New" w:cs="Courier New"/>
          <w:lang w:val="en-US"/>
        </w:rPr>
        <w:t>; c=</w:t>
      </w:r>
      <w:proofErr w:type="spellStart"/>
      <w:proofErr w:type="gramStart"/>
      <w:r>
        <w:rPr>
          <w:rFonts w:ascii="Courier New" w:hAnsi="Courier New" w:cs="Courier New"/>
          <w:lang w:val="en-US"/>
        </w:rPr>
        <w:t>getNextChar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);</w:t>
      </w:r>
    </w:p>
    <w:p w:rsidR="00863EE0" w:rsidRDefault="00863EE0" w:rsidP="00863EE0">
      <w:pPr>
        <w:autoSpaceDE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state=</w:t>
      </w:r>
      <w:proofErr w:type="gramEnd"/>
      <w:r>
        <w:rPr>
          <w:rFonts w:ascii="Courier New" w:hAnsi="Courier New" w:cs="Courier New"/>
          <w:lang w:val="en-US"/>
        </w:rPr>
        <w:t xml:space="preserve">ok; </w:t>
      </w:r>
    </w:p>
    <w:p w:rsidR="00863EE0" w:rsidRDefault="00863EE0" w:rsidP="00863EE0">
      <w:pPr>
        <w:autoSpaceDE w:val="0"/>
        <w:rPr>
          <w:rFonts w:ascii="Courier New" w:hAnsi="Courier New" w:cs="Courier New"/>
          <w:color w:val="008000"/>
          <w:lang w:val="en-US"/>
        </w:rPr>
      </w:pPr>
      <w:r>
        <w:rPr>
          <w:rFonts w:ascii="Courier New" w:hAnsi="Courier New" w:cs="Courier New"/>
          <w:color w:val="008000"/>
          <w:lang w:val="en-US"/>
        </w:rPr>
        <w:t xml:space="preserve">            // </w:t>
      </w:r>
      <w:proofErr w:type="spellStart"/>
      <w:r>
        <w:rPr>
          <w:rFonts w:ascii="Courier New" w:hAnsi="Courier New" w:cs="Courier New"/>
          <w:color w:val="008000"/>
          <w:lang w:val="en-US"/>
        </w:rPr>
        <w:t>конец</w:t>
      </w:r>
      <w:proofErr w:type="spellEnd"/>
      <w:r>
        <w:rPr>
          <w:rFonts w:ascii="Courier New" w:hAnsi="Courier New" w:cs="Courier New"/>
          <w:color w:val="00800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8000"/>
          <w:lang w:val="en-US"/>
        </w:rPr>
        <w:t>строки</w:t>
      </w:r>
      <w:proofErr w:type="spellEnd"/>
    </w:p>
    <w:p w:rsidR="00863EE0" w:rsidRDefault="00863EE0" w:rsidP="00863EE0">
      <w:pPr>
        <w:autoSpaceDE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   </w:t>
      </w:r>
      <w:proofErr w:type="gramStart"/>
      <w:r>
        <w:rPr>
          <w:rFonts w:ascii="Courier New" w:hAnsi="Courier New" w:cs="Courier New"/>
          <w:color w:val="0000FF"/>
          <w:lang w:val="en-US"/>
        </w:rPr>
        <w:t>if</w:t>
      </w:r>
      <w:proofErr w:type="gramEnd"/>
      <w:r>
        <w:rPr>
          <w:rFonts w:ascii="Courier New" w:hAnsi="Courier New" w:cs="Courier New"/>
          <w:lang w:val="en-US"/>
        </w:rPr>
        <w:t xml:space="preserve"> (c == ' </w:t>
      </w:r>
      <w:proofErr w:type="spellStart"/>
      <w:r>
        <w:rPr>
          <w:rFonts w:ascii="Courier New" w:hAnsi="Courier New" w:cs="Courier New"/>
          <w:lang w:val="en-US"/>
        </w:rPr>
        <w:t>'</w:t>
      </w:r>
      <w:proofErr w:type="spellEnd"/>
      <w:r>
        <w:rPr>
          <w:rFonts w:ascii="Courier New" w:hAnsi="Courier New" w:cs="Courier New"/>
          <w:lang w:val="en-US"/>
        </w:rPr>
        <w:t>) {</w:t>
      </w:r>
      <w:proofErr w:type="spellStart"/>
      <w:r>
        <w:rPr>
          <w:rFonts w:ascii="Courier New" w:hAnsi="Courier New" w:cs="Courier New"/>
          <w:lang w:val="en-US"/>
        </w:rPr>
        <w:t>cout</w:t>
      </w:r>
      <w:proofErr w:type="spellEnd"/>
      <w:r>
        <w:rPr>
          <w:rFonts w:ascii="Courier New" w:hAnsi="Courier New" w:cs="Courier New"/>
          <w:lang w:val="en-US"/>
        </w:rPr>
        <w:t>&lt;&lt; "step012 c="&lt;&lt;</w:t>
      </w:r>
      <w:proofErr w:type="spellStart"/>
      <w:r>
        <w:rPr>
          <w:rFonts w:ascii="Courier New" w:hAnsi="Courier New" w:cs="Courier New"/>
          <w:lang w:val="en-US"/>
        </w:rPr>
        <w:t>endl</w:t>
      </w:r>
      <w:proofErr w:type="spellEnd"/>
      <w:r>
        <w:rPr>
          <w:rFonts w:ascii="Courier New" w:hAnsi="Courier New" w:cs="Courier New"/>
          <w:lang w:val="en-US"/>
        </w:rPr>
        <w:t xml:space="preserve">; </w:t>
      </w:r>
      <w:r>
        <w:rPr>
          <w:rFonts w:ascii="Courier New" w:hAnsi="Courier New" w:cs="Courier New"/>
          <w:color w:val="0000FF"/>
          <w:lang w:val="en-US"/>
        </w:rPr>
        <w:t>return</w:t>
      </w:r>
      <w:r>
        <w:rPr>
          <w:rFonts w:ascii="Courier New" w:hAnsi="Courier New" w:cs="Courier New"/>
          <w:lang w:val="en-US"/>
        </w:rPr>
        <w:t xml:space="preserve">;} </w:t>
      </w:r>
    </w:p>
    <w:p w:rsidR="00863EE0" w:rsidRDefault="00863EE0" w:rsidP="00863EE0">
      <w:pPr>
        <w:autoSpaceDE w:val="0"/>
        <w:rPr>
          <w:rFonts w:ascii="Courier New" w:hAnsi="Courier New" w:cs="Courier New"/>
          <w:color w:val="008000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  } </w:t>
      </w:r>
      <w:r>
        <w:rPr>
          <w:rFonts w:ascii="Courier New" w:hAnsi="Courier New" w:cs="Courier New"/>
          <w:color w:val="0000FF"/>
          <w:lang w:val="en-US"/>
        </w:rPr>
        <w:t>else</w:t>
      </w:r>
      <w:r>
        <w:rPr>
          <w:rFonts w:ascii="Courier New" w:hAnsi="Courier New" w:cs="Courier New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FF"/>
          <w:lang w:val="en-US"/>
        </w:rPr>
        <w:t>if</w:t>
      </w:r>
      <w:r>
        <w:rPr>
          <w:rFonts w:ascii="Courier New" w:hAnsi="Courier New" w:cs="Courier New"/>
          <w:lang w:val="en-US"/>
        </w:rPr>
        <w:t xml:space="preserve">  (</w:t>
      </w:r>
      <w:proofErr w:type="gramEnd"/>
      <w:r>
        <w:rPr>
          <w:rFonts w:ascii="Courier New" w:hAnsi="Courier New" w:cs="Courier New"/>
          <w:lang w:val="en-US"/>
        </w:rPr>
        <w:t xml:space="preserve">p-&gt;c ==' ') { </w:t>
      </w:r>
      <w:r>
        <w:rPr>
          <w:rFonts w:ascii="Courier New" w:hAnsi="Courier New" w:cs="Courier New"/>
          <w:color w:val="008000"/>
          <w:lang w:val="en-US"/>
        </w:rPr>
        <w:t>// “empty”</w:t>
      </w:r>
    </w:p>
    <w:p w:rsidR="00863EE0" w:rsidRDefault="00863EE0" w:rsidP="00863EE0">
      <w:pPr>
        <w:autoSpaceDE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  </w:t>
      </w:r>
      <w:proofErr w:type="spellStart"/>
      <w:proofErr w:type="gramStart"/>
      <w:r>
        <w:rPr>
          <w:rFonts w:ascii="Courier New" w:hAnsi="Courier New" w:cs="Courier New"/>
          <w:lang w:val="en-US"/>
        </w:rPr>
        <w:t>cout</w:t>
      </w:r>
      <w:proofErr w:type="spellEnd"/>
      <w:proofErr w:type="gramEnd"/>
      <w:r>
        <w:rPr>
          <w:rFonts w:ascii="Courier New" w:hAnsi="Courier New" w:cs="Courier New"/>
          <w:lang w:val="en-US"/>
        </w:rPr>
        <w:t>&lt;&lt; "step02 if c=" &lt;&lt; c&lt;&lt; ": p-&gt;c ="&lt;&lt;p-&gt;c&lt;&lt;</w:t>
      </w:r>
      <w:proofErr w:type="spellStart"/>
      <w:r>
        <w:rPr>
          <w:rFonts w:ascii="Courier New" w:hAnsi="Courier New" w:cs="Courier New"/>
          <w:lang w:val="en-US"/>
        </w:rPr>
        <w:t>endl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863EE0" w:rsidRDefault="00863EE0" w:rsidP="00863EE0">
      <w:pPr>
        <w:autoSpaceDE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  b=</w:t>
      </w:r>
      <w:r>
        <w:rPr>
          <w:rFonts w:ascii="Courier New" w:hAnsi="Courier New" w:cs="Courier New"/>
          <w:color w:val="0000FF"/>
          <w:lang w:val="en-US"/>
        </w:rPr>
        <w:t>true</w:t>
      </w:r>
      <w:r>
        <w:rPr>
          <w:rFonts w:ascii="Courier New" w:hAnsi="Courier New" w:cs="Courier New"/>
          <w:lang w:val="en-US"/>
        </w:rPr>
        <w:t>;</w:t>
      </w:r>
    </w:p>
    <w:p w:rsidR="00863EE0" w:rsidRDefault="00863EE0" w:rsidP="00863EE0">
      <w:pPr>
        <w:autoSpaceDE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  } </w:t>
      </w:r>
      <w:r>
        <w:rPr>
          <w:rFonts w:ascii="Courier New" w:hAnsi="Courier New" w:cs="Courier New"/>
          <w:color w:val="0000FF"/>
          <w:lang w:val="en-US"/>
        </w:rPr>
        <w:t>else</w:t>
      </w:r>
      <w:r>
        <w:rPr>
          <w:rFonts w:ascii="Courier New" w:hAnsi="Courier New" w:cs="Courier New"/>
          <w:lang w:val="en-US"/>
        </w:rPr>
        <w:t xml:space="preserve"> </w:t>
      </w:r>
      <w:proofErr w:type="gramStart"/>
      <w:r>
        <w:rPr>
          <w:rFonts w:ascii="Courier New" w:hAnsi="Courier New" w:cs="Courier New"/>
          <w:lang w:val="en-US"/>
        </w:rPr>
        <w:t>{ b</w:t>
      </w:r>
      <w:proofErr w:type="gramEnd"/>
      <w:r>
        <w:rPr>
          <w:rFonts w:ascii="Courier New" w:hAnsi="Courier New" w:cs="Courier New"/>
          <w:lang w:val="en-US"/>
        </w:rPr>
        <w:t>=</w:t>
      </w:r>
      <w:r>
        <w:rPr>
          <w:rFonts w:ascii="Courier New" w:hAnsi="Courier New" w:cs="Courier New"/>
          <w:color w:val="0000FF"/>
          <w:lang w:val="en-US"/>
        </w:rPr>
        <w:t>false</w:t>
      </w:r>
      <w:r>
        <w:rPr>
          <w:rFonts w:ascii="Courier New" w:hAnsi="Courier New" w:cs="Courier New"/>
          <w:lang w:val="en-US"/>
        </w:rPr>
        <w:t>; state=error;</w:t>
      </w:r>
    </w:p>
    <w:p w:rsidR="00863EE0" w:rsidRDefault="00863EE0" w:rsidP="00863EE0">
      <w:pPr>
        <w:autoSpaceDE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cout</w:t>
      </w:r>
      <w:proofErr w:type="spellEnd"/>
      <w:proofErr w:type="gramEnd"/>
      <w:r>
        <w:rPr>
          <w:rFonts w:ascii="Courier New" w:hAnsi="Courier New" w:cs="Courier New"/>
          <w:lang w:val="en-US"/>
        </w:rPr>
        <w:t>&lt;&lt; "step03 c=" &lt;&lt; c&lt;&lt; ": p-&gt;c ="&lt;&lt;p-&gt;c&lt;&lt;</w:t>
      </w:r>
      <w:proofErr w:type="spellStart"/>
      <w:r>
        <w:rPr>
          <w:rFonts w:ascii="Courier New" w:hAnsi="Courier New" w:cs="Courier New"/>
          <w:lang w:val="en-US"/>
        </w:rPr>
        <w:t>endl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863EE0" w:rsidRDefault="00863EE0" w:rsidP="00863EE0">
      <w:pPr>
        <w:autoSpaceDE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  }</w:t>
      </w:r>
    </w:p>
    <w:p w:rsidR="00863EE0" w:rsidRDefault="00863EE0" w:rsidP="00863EE0">
      <w:pPr>
        <w:autoSpaceDE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}</w:t>
      </w:r>
    </w:p>
    <w:p w:rsidR="00863EE0" w:rsidRDefault="00863EE0" w:rsidP="00863EE0">
      <w:pPr>
        <w:autoSpaceDE w:val="0"/>
        <w:rPr>
          <w:rFonts w:ascii="Courier New" w:hAnsi="Courier New" w:cs="Courier New"/>
          <w:color w:val="008000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color w:val="0000FF"/>
          <w:lang w:val="en-US"/>
        </w:rPr>
        <w:t>else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color w:val="0000FF"/>
          <w:lang w:val="en-US"/>
        </w:rPr>
        <w:t>if</w:t>
      </w:r>
      <w:r>
        <w:rPr>
          <w:rFonts w:ascii="Courier New" w:hAnsi="Courier New" w:cs="Courier New"/>
          <w:lang w:val="en-US"/>
        </w:rPr>
        <w:t xml:space="preserve"> (p-&gt;sym != NULL){ </w:t>
      </w:r>
      <w:r>
        <w:rPr>
          <w:rFonts w:ascii="Courier New" w:hAnsi="Courier New" w:cs="Courier New"/>
          <w:color w:val="008000"/>
          <w:lang w:val="en-US"/>
        </w:rPr>
        <w:t>//- nil</w:t>
      </w:r>
    </w:p>
    <w:p w:rsidR="00863EE0" w:rsidRDefault="00863EE0" w:rsidP="00863EE0">
      <w:pPr>
        <w:autoSpaceDE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cout</w:t>
      </w:r>
      <w:proofErr w:type="spellEnd"/>
      <w:proofErr w:type="gramEnd"/>
      <w:r>
        <w:rPr>
          <w:rFonts w:ascii="Courier New" w:hAnsi="Courier New" w:cs="Courier New"/>
          <w:lang w:val="en-US"/>
        </w:rPr>
        <w:t>&lt;&lt; "step04 c=" &lt;&lt; c&lt;&lt; "p-&gt;sym ="&lt;&lt;p-&gt;sym&lt;&lt;</w:t>
      </w:r>
      <w:proofErr w:type="spellStart"/>
      <w:r>
        <w:rPr>
          <w:rFonts w:ascii="Courier New" w:hAnsi="Courier New" w:cs="Courier New"/>
          <w:lang w:val="en-US"/>
        </w:rPr>
        <w:t>endl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863EE0" w:rsidRDefault="00863EE0" w:rsidP="00863EE0">
      <w:pPr>
        <w:autoSpaceDE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      </w:t>
      </w:r>
      <w:proofErr w:type="gramStart"/>
      <w:r>
        <w:rPr>
          <w:rFonts w:ascii="Courier New" w:hAnsi="Courier New" w:cs="Courier New"/>
          <w:lang w:val="en-US"/>
        </w:rPr>
        <w:t>parse(</w:t>
      </w:r>
      <w:proofErr w:type="gramEnd"/>
      <w:r>
        <w:rPr>
          <w:rFonts w:ascii="Courier New" w:hAnsi="Courier New" w:cs="Courier New"/>
          <w:lang w:val="en-US"/>
        </w:rPr>
        <w:t>p-&gt;sym, b);</w:t>
      </w:r>
    </w:p>
    <w:p w:rsidR="00863EE0" w:rsidRDefault="00863EE0" w:rsidP="00863EE0">
      <w:pPr>
        <w:autoSpaceDE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 }</w:t>
      </w:r>
    </w:p>
    <w:p w:rsidR="00863EE0" w:rsidRDefault="00863EE0" w:rsidP="00863EE0">
      <w:pPr>
        <w:autoSpaceDE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color w:val="0000FF"/>
          <w:lang w:val="en-US"/>
        </w:rPr>
        <w:t>if</w:t>
      </w:r>
      <w:proofErr w:type="gramEnd"/>
      <w:r>
        <w:rPr>
          <w:rFonts w:ascii="Courier New" w:hAnsi="Courier New" w:cs="Courier New"/>
          <w:lang w:val="en-US"/>
        </w:rPr>
        <w:t xml:space="preserve"> (b) {</w:t>
      </w:r>
    </w:p>
    <w:p w:rsidR="00863EE0" w:rsidRDefault="00863EE0" w:rsidP="00863EE0">
      <w:pPr>
        <w:autoSpaceDE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  </w:t>
      </w:r>
      <w:proofErr w:type="spellStart"/>
      <w:proofErr w:type="gramStart"/>
      <w:r>
        <w:rPr>
          <w:rFonts w:ascii="Courier New" w:hAnsi="Courier New" w:cs="Courier New"/>
          <w:lang w:val="en-US"/>
        </w:rPr>
        <w:t>cout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&lt;&lt; "step05 ok: next c=" &lt;&lt; c&lt;&lt; </w:t>
      </w:r>
      <w:proofErr w:type="spellStart"/>
      <w:r>
        <w:rPr>
          <w:rFonts w:ascii="Courier New" w:hAnsi="Courier New" w:cs="Courier New"/>
          <w:lang w:val="en-US"/>
        </w:rPr>
        <w:t>endl</w:t>
      </w:r>
      <w:proofErr w:type="spellEnd"/>
      <w:r>
        <w:rPr>
          <w:rFonts w:ascii="Courier New" w:hAnsi="Courier New" w:cs="Courier New"/>
          <w:lang w:val="en-US"/>
        </w:rPr>
        <w:t>;</w:t>
      </w:r>
      <w:r>
        <w:rPr>
          <w:rFonts w:ascii="Courier New" w:hAnsi="Courier New" w:cs="Courier New"/>
          <w:lang w:val="en-US"/>
        </w:rPr>
        <w:tab/>
      </w:r>
    </w:p>
    <w:p w:rsidR="00863EE0" w:rsidRDefault="00863EE0" w:rsidP="00863EE0">
      <w:pPr>
        <w:autoSpaceDE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  p=p-&gt;</w:t>
      </w:r>
      <w:proofErr w:type="spellStart"/>
      <w:r>
        <w:rPr>
          <w:rFonts w:ascii="Courier New" w:hAnsi="Courier New" w:cs="Courier New"/>
          <w:lang w:val="en-US"/>
        </w:rPr>
        <w:t>suc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863EE0" w:rsidRDefault="00863EE0" w:rsidP="00863EE0">
      <w:pPr>
        <w:autoSpaceDE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}</w:t>
      </w:r>
    </w:p>
    <w:p w:rsidR="00863EE0" w:rsidRDefault="00863EE0" w:rsidP="00863EE0">
      <w:pPr>
        <w:autoSpaceDE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color w:val="0000FF"/>
          <w:lang w:val="en-US"/>
        </w:rPr>
        <w:t>else</w:t>
      </w:r>
      <w:proofErr w:type="gramEnd"/>
      <w:r>
        <w:rPr>
          <w:rFonts w:ascii="Courier New" w:hAnsi="Courier New" w:cs="Courier New"/>
          <w:lang w:val="en-US"/>
        </w:rPr>
        <w:t xml:space="preserve"> {p=p-&gt;alt;}</w:t>
      </w:r>
    </w:p>
    <w:p w:rsidR="00863EE0" w:rsidRDefault="00863EE0" w:rsidP="00863EE0">
      <w:pPr>
        <w:autoSpaceDE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} </w:t>
      </w:r>
      <w:r>
        <w:rPr>
          <w:rFonts w:ascii="Courier New" w:hAnsi="Courier New" w:cs="Courier New"/>
          <w:color w:val="0000FF"/>
          <w:lang w:val="en-US"/>
        </w:rPr>
        <w:t>while</w:t>
      </w:r>
      <w:r>
        <w:rPr>
          <w:rFonts w:ascii="Courier New" w:hAnsi="Courier New" w:cs="Courier New"/>
          <w:lang w:val="en-US"/>
        </w:rPr>
        <w:t xml:space="preserve"> (</w:t>
      </w:r>
      <w:proofErr w:type="gramStart"/>
      <w:r>
        <w:rPr>
          <w:rFonts w:ascii="Courier New" w:hAnsi="Courier New" w:cs="Courier New"/>
          <w:lang w:val="en-US"/>
        </w:rPr>
        <w:t>p !</w:t>
      </w:r>
      <w:proofErr w:type="gramEnd"/>
      <w:r>
        <w:rPr>
          <w:rFonts w:ascii="Courier New" w:hAnsi="Courier New" w:cs="Courier New"/>
          <w:lang w:val="en-US"/>
        </w:rPr>
        <w:t>= NULL);</w:t>
      </w:r>
    </w:p>
    <w:p w:rsidR="00863EE0" w:rsidRDefault="00863EE0" w:rsidP="00863EE0">
      <w:pPr>
        <w:autoSpaceDE w:val="0"/>
        <w:rPr>
          <w:rFonts w:ascii="Courier New" w:hAnsi="Courier New" w:cs="Courier New"/>
          <w:color w:val="008000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} </w:t>
      </w:r>
      <w:r>
        <w:rPr>
          <w:rFonts w:ascii="Courier New" w:hAnsi="Courier New" w:cs="Courier New"/>
          <w:color w:val="008000"/>
          <w:lang w:val="en-US"/>
        </w:rPr>
        <w:t xml:space="preserve">// end parse </w:t>
      </w:r>
    </w:p>
    <w:p w:rsidR="00863EE0" w:rsidRDefault="00863EE0" w:rsidP="00863EE0">
      <w:pPr>
        <w:autoSpaceDE w:val="0"/>
        <w:rPr>
          <w:rFonts w:ascii="Courier New" w:hAnsi="Courier New" w:cs="Courier New"/>
          <w:color w:val="008000"/>
          <w:lang w:val="en-US"/>
        </w:rPr>
      </w:pPr>
    </w:p>
    <w:p w:rsidR="00863EE0" w:rsidRPr="00265D78" w:rsidRDefault="00863EE0" w:rsidP="00863EE0">
      <w:pPr>
        <w:autoSpaceDE w:val="0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color w:val="0000FF"/>
          <w:lang w:val="en-US"/>
        </w:rPr>
        <w:t>virtual</w:t>
      </w:r>
      <w:proofErr w:type="gramEnd"/>
      <w:r w:rsidRPr="00265D7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00FF"/>
          <w:lang w:val="en-US"/>
        </w:rPr>
        <w:t>void</w:t>
      </w:r>
      <w:r w:rsidRPr="00265D7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parse</w:t>
      </w:r>
      <w:r w:rsidRPr="00265D78">
        <w:rPr>
          <w:rFonts w:ascii="Courier New" w:hAnsi="Courier New" w:cs="Courier New"/>
        </w:rPr>
        <w:t xml:space="preserve">(){ // </w:t>
      </w:r>
      <w:r>
        <w:rPr>
          <w:rFonts w:ascii="Courier New" w:hAnsi="Courier New" w:cs="Courier New"/>
        </w:rPr>
        <w:t>замещение</w:t>
      </w:r>
      <w:r w:rsidRPr="00265D7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функции</w:t>
      </w:r>
      <w:r w:rsidRPr="00265D7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parse</w:t>
      </w:r>
      <w:r w:rsidRPr="00265D7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в</w:t>
      </w:r>
      <w:r w:rsidRPr="00265D7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объекте</w:t>
      </w:r>
    </w:p>
    <w:p w:rsidR="00863EE0" w:rsidRDefault="00863EE0" w:rsidP="00863EE0">
      <w:pPr>
        <w:autoSpaceDE w:val="0"/>
        <w:rPr>
          <w:rFonts w:ascii="Courier New" w:hAnsi="Courier New" w:cs="Courier New"/>
          <w:lang w:val="en-US"/>
        </w:rPr>
      </w:pPr>
      <w:r w:rsidRPr="00265D78">
        <w:rPr>
          <w:rFonts w:ascii="Courier New" w:hAnsi="Courier New" w:cs="Courier New"/>
        </w:rPr>
        <w:t xml:space="preserve">      </w:t>
      </w:r>
      <w:r>
        <w:rPr>
          <w:rFonts w:ascii="Courier New" w:hAnsi="Courier New" w:cs="Courier New"/>
          <w:lang w:val="en-US"/>
        </w:rPr>
        <w:t xml:space="preserve">c = </w:t>
      </w:r>
      <w:proofErr w:type="spellStart"/>
      <w:proofErr w:type="gramStart"/>
      <w:r>
        <w:rPr>
          <w:rFonts w:ascii="Courier New" w:hAnsi="Courier New" w:cs="Courier New"/>
          <w:lang w:val="en-US"/>
        </w:rPr>
        <w:t>getNextChar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);</w:t>
      </w:r>
    </w:p>
    <w:p w:rsidR="00863EE0" w:rsidRDefault="00863EE0" w:rsidP="00863EE0">
      <w:pPr>
        <w:autoSpaceDE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</w:t>
      </w:r>
      <w:proofErr w:type="gramStart"/>
      <w:r>
        <w:rPr>
          <w:rFonts w:ascii="Courier New" w:hAnsi="Courier New" w:cs="Courier New"/>
          <w:lang w:val="en-US"/>
        </w:rPr>
        <w:t>parse(</w:t>
      </w:r>
      <w:proofErr w:type="gramEnd"/>
      <w:r>
        <w:rPr>
          <w:rFonts w:ascii="Courier New" w:hAnsi="Courier New" w:cs="Courier New"/>
          <w:color w:val="0000FF"/>
          <w:lang w:val="en-US"/>
        </w:rPr>
        <w:t>this</w:t>
      </w:r>
      <w:r>
        <w:rPr>
          <w:rFonts w:ascii="Courier New" w:hAnsi="Courier New" w:cs="Courier New"/>
          <w:lang w:val="en-US"/>
        </w:rPr>
        <w:t xml:space="preserve">-&gt;node, </w:t>
      </w:r>
      <w:r>
        <w:rPr>
          <w:rFonts w:ascii="Courier New" w:hAnsi="Courier New" w:cs="Courier New"/>
          <w:color w:val="0000FF"/>
          <w:lang w:val="en-US"/>
        </w:rPr>
        <w:t>true</w:t>
      </w:r>
      <w:r>
        <w:rPr>
          <w:rFonts w:ascii="Courier New" w:hAnsi="Courier New" w:cs="Courier New"/>
          <w:lang w:val="en-US"/>
        </w:rPr>
        <w:t xml:space="preserve">);   </w:t>
      </w:r>
    </w:p>
    <w:p w:rsidR="00863EE0" w:rsidRDefault="00863EE0" w:rsidP="00863EE0">
      <w:pPr>
        <w:autoSpaceDE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</w:t>
      </w:r>
      <w:proofErr w:type="gramStart"/>
      <w:r>
        <w:rPr>
          <w:rFonts w:ascii="Courier New" w:hAnsi="Courier New" w:cs="Courier New"/>
          <w:lang w:val="en-US"/>
        </w:rPr>
        <w:t>state</w:t>
      </w:r>
      <w:proofErr w:type="gramEnd"/>
      <w:r>
        <w:rPr>
          <w:rFonts w:ascii="Courier New" w:hAnsi="Courier New" w:cs="Courier New"/>
          <w:lang w:val="en-US"/>
        </w:rPr>
        <w:t>-&gt;parse(</w:t>
      </w:r>
      <w:proofErr w:type="spellStart"/>
      <w:r>
        <w:rPr>
          <w:rFonts w:ascii="Courier New" w:hAnsi="Courier New" w:cs="Courier New"/>
          <w:lang w:val="en-US"/>
        </w:rPr>
        <w:t>getNextChar</w:t>
      </w:r>
      <w:proofErr w:type="spellEnd"/>
      <w:r>
        <w:rPr>
          <w:rFonts w:ascii="Courier New" w:hAnsi="Courier New" w:cs="Courier New"/>
          <w:lang w:val="en-US"/>
        </w:rPr>
        <w:t>());</w:t>
      </w:r>
    </w:p>
    <w:p w:rsidR="00863EE0" w:rsidRDefault="00863EE0" w:rsidP="00863EE0">
      <w:pPr>
        <w:autoSpaceDE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}  </w:t>
      </w:r>
      <w:r>
        <w:rPr>
          <w:rFonts w:ascii="Courier New" w:hAnsi="Courier New" w:cs="Courier New"/>
          <w:lang w:val="en-US"/>
        </w:rPr>
        <w:tab/>
      </w:r>
    </w:p>
    <w:p w:rsidR="00863EE0" w:rsidRDefault="00863EE0" w:rsidP="00863EE0">
      <w:pPr>
        <w:autoSpaceDE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FF"/>
          <w:lang w:val="en-US"/>
        </w:rPr>
        <w:t>private</w:t>
      </w:r>
      <w:proofErr w:type="gramEnd"/>
      <w:r>
        <w:rPr>
          <w:rFonts w:ascii="Courier New" w:hAnsi="Courier New" w:cs="Courier New"/>
          <w:lang w:val="en-US"/>
        </w:rPr>
        <w:t>:</w:t>
      </w:r>
    </w:p>
    <w:p w:rsidR="00863EE0" w:rsidRDefault="00863EE0" w:rsidP="00863EE0">
      <w:pPr>
        <w:autoSpaceDE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Node * node;</w:t>
      </w:r>
    </w:p>
    <w:p w:rsidR="00863EE0" w:rsidRDefault="00863EE0" w:rsidP="00863EE0">
      <w:pPr>
        <w:autoSpaceDE w:val="0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color w:val="0000FF"/>
          <w:lang w:val="en-US"/>
        </w:rPr>
        <w:t>char</w:t>
      </w:r>
      <w:proofErr w:type="gramEnd"/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c</w:t>
      </w:r>
      <w:r>
        <w:rPr>
          <w:rFonts w:ascii="Courier New" w:hAnsi="Courier New" w:cs="Courier New"/>
        </w:rPr>
        <w:t xml:space="preserve">; </w:t>
      </w:r>
    </w:p>
    <w:p w:rsidR="00863EE0" w:rsidRDefault="00863EE0" w:rsidP="00863EE0">
      <w:pPr>
        <w:autoSpaceDE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};</w:t>
      </w:r>
    </w:p>
    <w:p w:rsidR="00863EE0" w:rsidRDefault="00863EE0" w:rsidP="00863EE0">
      <w:pPr>
        <w:autoSpaceDE w:val="0"/>
        <w:rPr>
          <w:rFonts w:ascii="Courier New" w:hAnsi="Courier New" w:cs="Courier New"/>
        </w:rPr>
      </w:pPr>
    </w:p>
    <w:p w:rsidR="00863EE0" w:rsidRDefault="00863EE0" w:rsidP="00863EE0">
      <w:pPr>
        <w:autoSpaceDE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программа ввода строки с клавиатуры</w:t>
      </w:r>
    </w:p>
    <w:p w:rsidR="00863EE0" w:rsidRDefault="00863EE0" w:rsidP="00863EE0">
      <w:pPr>
        <w:autoSpaceDE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lang w:val="en-US"/>
        </w:rPr>
        <w:t>string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getString</w:t>
      </w:r>
      <w:proofErr w:type="spellEnd"/>
      <w:r>
        <w:rPr>
          <w:rFonts w:ascii="Courier New" w:hAnsi="Courier New" w:cs="Courier New"/>
        </w:rPr>
        <w:t xml:space="preserve"> (){ // различные варианты для тестирования..</w:t>
      </w:r>
    </w:p>
    <w:p w:rsidR="00863EE0" w:rsidRDefault="00863EE0" w:rsidP="00863EE0">
      <w:pPr>
        <w:autoSpaceDE w:val="0"/>
        <w:rPr>
          <w:rFonts w:ascii="Courier New" w:hAnsi="Courier New" w:cs="Courier New"/>
          <w:color w:val="008000"/>
          <w:lang w:val="en-US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  <w:color w:val="008000"/>
          <w:lang w:val="en-US"/>
        </w:rPr>
        <w:t xml:space="preserve">// string </w:t>
      </w:r>
      <w:proofErr w:type="spellStart"/>
      <w:r>
        <w:rPr>
          <w:rFonts w:ascii="Courier New" w:hAnsi="Courier New" w:cs="Courier New"/>
          <w:color w:val="008000"/>
          <w:lang w:val="en-US"/>
        </w:rPr>
        <w:t>String</w:t>
      </w:r>
      <w:proofErr w:type="spellEnd"/>
      <w:r>
        <w:rPr>
          <w:rFonts w:ascii="Courier New" w:hAnsi="Courier New" w:cs="Courier New"/>
          <w:color w:val="008000"/>
          <w:lang w:val="en-US"/>
        </w:rPr>
        <w:t xml:space="preserve"> = "</w:t>
      </w:r>
      <w:proofErr w:type="spellStart"/>
      <w:r>
        <w:rPr>
          <w:rFonts w:ascii="Courier New" w:hAnsi="Courier New" w:cs="Courier New"/>
          <w:color w:val="008000"/>
          <w:lang w:val="en-US"/>
        </w:rPr>
        <w:t>c+d</w:t>
      </w:r>
      <w:proofErr w:type="spellEnd"/>
      <w:r>
        <w:rPr>
          <w:rFonts w:ascii="Courier New" w:hAnsi="Courier New" w:cs="Courier New"/>
          <w:color w:val="008000"/>
          <w:lang w:val="en-US"/>
        </w:rPr>
        <w:t>-</w:t>
      </w:r>
      <w:proofErr w:type="spellStart"/>
      <w:r>
        <w:rPr>
          <w:rFonts w:ascii="Courier New" w:hAnsi="Courier New" w:cs="Courier New"/>
          <w:color w:val="008000"/>
          <w:lang w:val="en-US"/>
        </w:rPr>
        <w:t>dkf</w:t>
      </w:r>
      <w:proofErr w:type="spellEnd"/>
      <w:r>
        <w:rPr>
          <w:rFonts w:ascii="Courier New" w:hAnsi="Courier New" w:cs="Courier New"/>
          <w:color w:val="008000"/>
          <w:lang w:val="en-US"/>
        </w:rPr>
        <w:t>-n";</w:t>
      </w:r>
    </w:p>
    <w:p w:rsidR="00863EE0" w:rsidRDefault="00863EE0" w:rsidP="00863EE0">
      <w:pPr>
        <w:autoSpaceDE w:val="0"/>
        <w:rPr>
          <w:rFonts w:ascii="Courier New" w:hAnsi="Courier New" w:cs="Courier New"/>
          <w:color w:val="008000"/>
          <w:lang w:val="en-US"/>
        </w:rPr>
      </w:pPr>
      <w:r>
        <w:rPr>
          <w:rFonts w:ascii="Courier New" w:hAnsi="Courier New" w:cs="Courier New"/>
          <w:color w:val="008000"/>
          <w:lang w:val="en-US"/>
        </w:rPr>
        <w:t xml:space="preserve">  // </w:t>
      </w:r>
      <w:proofErr w:type="gramStart"/>
      <w:r>
        <w:rPr>
          <w:rFonts w:ascii="Courier New" w:hAnsi="Courier New" w:cs="Courier New"/>
          <w:color w:val="008000"/>
          <w:lang w:val="en-US"/>
        </w:rPr>
        <w:t xml:space="preserve">string  </w:t>
      </w:r>
      <w:proofErr w:type="spellStart"/>
      <w:r>
        <w:rPr>
          <w:rFonts w:ascii="Courier New" w:hAnsi="Courier New" w:cs="Courier New"/>
          <w:color w:val="008000"/>
          <w:lang w:val="en-US"/>
        </w:rPr>
        <w:t>String</w:t>
      </w:r>
      <w:proofErr w:type="spellEnd"/>
      <w:proofErr w:type="gramEnd"/>
      <w:r>
        <w:rPr>
          <w:rFonts w:ascii="Courier New" w:hAnsi="Courier New" w:cs="Courier New"/>
          <w:color w:val="008000"/>
          <w:lang w:val="en-US"/>
        </w:rPr>
        <w:t xml:space="preserve"> = "a+(b-</w:t>
      </w:r>
      <w:proofErr w:type="spellStart"/>
      <w:r>
        <w:rPr>
          <w:rFonts w:ascii="Courier New" w:hAnsi="Courier New" w:cs="Courier New"/>
          <w:color w:val="008000"/>
          <w:lang w:val="en-US"/>
        </w:rPr>
        <w:t>cba</w:t>
      </w:r>
      <w:proofErr w:type="spellEnd"/>
      <w:r>
        <w:rPr>
          <w:rFonts w:ascii="Courier New" w:hAnsi="Courier New" w:cs="Courier New"/>
          <w:color w:val="008000"/>
          <w:lang w:val="en-US"/>
        </w:rPr>
        <w:t>)-c";</w:t>
      </w:r>
    </w:p>
    <w:p w:rsidR="00863EE0" w:rsidRDefault="00863EE0" w:rsidP="00863EE0">
      <w:pPr>
        <w:autoSpaceDE w:val="0"/>
        <w:rPr>
          <w:rFonts w:ascii="Courier New" w:hAnsi="Courier New" w:cs="Courier New"/>
          <w:color w:val="008000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>
        <w:rPr>
          <w:rFonts w:ascii="Courier New" w:hAnsi="Courier New" w:cs="Courier New"/>
          <w:color w:val="008000"/>
          <w:lang w:val="en-US"/>
        </w:rPr>
        <w:t xml:space="preserve">// </w:t>
      </w:r>
      <w:proofErr w:type="gramStart"/>
      <w:r>
        <w:rPr>
          <w:rFonts w:ascii="Courier New" w:hAnsi="Courier New" w:cs="Courier New"/>
          <w:color w:val="008000"/>
          <w:lang w:val="en-US"/>
        </w:rPr>
        <w:t xml:space="preserve">string  </w:t>
      </w:r>
      <w:proofErr w:type="spellStart"/>
      <w:r>
        <w:rPr>
          <w:rFonts w:ascii="Courier New" w:hAnsi="Courier New" w:cs="Courier New"/>
          <w:color w:val="008000"/>
          <w:lang w:val="en-US"/>
        </w:rPr>
        <w:t>String</w:t>
      </w:r>
      <w:proofErr w:type="spellEnd"/>
      <w:proofErr w:type="gramEnd"/>
      <w:r>
        <w:rPr>
          <w:rFonts w:ascii="Courier New" w:hAnsi="Courier New" w:cs="Courier New"/>
          <w:color w:val="008000"/>
          <w:lang w:val="en-US"/>
        </w:rPr>
        <w:t xml:space="preserve"> = "</w:t>
      </w:r>
      <w:proofErr w:type="spellStart"/>
      <w:r>
        <w:rPr>
          <w:rFonts w:ascii="Courier New" w:hAnsi="Courier New" w:cs="Courier New"/>
          <w:color w:val="008000"/>
          <w:lang w:val="en-US"/>
        </w:rPr>
        <w:t>a+b</w:t>
      </w:r>
      <w:proofErr w:type="spellEnd"/>
      <w:r>
        <w:rPr>
          <w:rFonts w:ascii="Courier New" w:hAnsi="Courier New" w:cs="Courier New"/>
          <w:color w:val="008000"/>
          <w:lang w:val="en-US"/>
        </w:rPr>
        <w:t>";</w:t>
      </w:r>
    </w:p>
    <w:p w:rsidR="00863EE0" w:rsidRDefault="00863EE0" w:rsidP="00863EE0">
      <w:pPr>
        <w:autoSpaceDE w:val="0"/>
        <w:rPr>
          <w:rFonts w:ascii="Courier New" w:hAnsi="Courier New" w:cs="Courier New"/>
          <w:color w:val="008000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>
        <w:rPr>
          <w:rFonts w:ascii="Courier New" w:hAnsi="Courier New" w:cs="Courier New"/>
          <w:color w:val="008000"/>
          <w:lang w:val="en-US"/>
        </w:rPr>
        <w:t xml:space="preserve">// </w:t>
      </w:r>
      <w:proofErr w:type="gramStart"/>
      <w:r>
        <w:rPr>
          <w:rFonts w:ascii="Courier New" w:hAnsi="Courier New" w:cs="Courier New"/>
          <w:color w:val="008000"/>
          <w:lang w:val="en-US"/>
        </w:rPr>
        <w:t xml:space="preserve">string  </w:t>
      </w:r>
      <w:proofErr w:type="spellStart"/>
      <w:r>
        <w:rPr>
          <w:rFonts w:ascii="Courier New" w:hAnsi="Courier New" w:cs="Courier New"/>
          <w:color w:val="008000"/>
          <w:lang w:val="en-US"/>
        </w:rPr>
        <w:t>String</w:t>
      </w:r>
      <w:proofErr w:type="spellEnd"/>
      <w:proofErr w:type="gramEnd"/>
      <w:r>
        <w:rPr>
          <w:rFonts w:ascii="Courier New" w:hAnsi="Courier New" w:cs="Courier New"/>
          <w:color w:val="008000"/>
          <w:lang w:val="en-US"/>
        </w:rPr>
        <w:t xml:space="preserve"> = "</w:t>
      </w:r>
      <w:proofErr w:type="spellStart"/>
      <w:r>
        <w:rPr>
          <w:rFonts w:ascii="Courier New" w:hAnsi="Courier New" w:cs="Courier New"/>
          <w:color w:val="008000"/>
          <w:lang w:val="en-US"/>
        </w:rPr>
        <w:t>a+b</w:t>
      </w:r>
      <w:proofErr w:type="spellEnd"/>
      <w:r>
        <w:rPr>
          <w:rFonts w:ascii="Courier New" w:hAnsi="Courier New" w:cs="Courier New"/>
          <w:color w:val="008000"/>
          <w:lang w:val="en-US"/>
        </w:rPr>
        <w:t>-c-</w:t>
      </w:r>
      <w:proofErr w:type="spellStart"/>
      <w:r>
        <w:rPr>
          <w:rFonts w:ascii="Courier New" w:hAnsi="Courier New" w:cs="Courier New"/>
          <w:color w:val="008000"/>
          <w:lang w:val="en-US"/>
        </w:rPr>
        <w:t>c+a</w:t>
      </w:r>
      <w:proofErr w:type="spellEnd"/>
      <w:r>
        <w:rPr>
          <w:rFonts w:ascii="Courier New" w:hAnsi="Courier New" w:cs="Courier New"/>
          <w:color w:val="008000"/>
          <w:lang w:val="en-US"/>
        </w:rPr>
        <w:t>";</w:t>
      </w:r>
    </w:p>
    <w:p w:rsidR="00863EE0" w:rsidRDefault="00863EE0" w:rsidP="00863EE0">
      <w:pPr>
        <w:autoSpaceDE w:val="0"/>
        <w:rPr>
          <w:rFonts w:ascii="Courier New" w:hAnsi="Courier New" w:cs="Courier New"/>
          <w:color w:val="008000"/>
          <w:lang w:val="en-US"/>
        </w:rPr>
      </w:pPr>
      <w:r>
        <w:rPr>
          <w:rFonts w:ascii="Courier New" w:hAnsi="Courier New" w:cs="Courier New"/>
          <w:color w:val="008000"/>
          <w:lang w:val="en-US"/>
        </w:rPr>
        <w:t xml:space="preserve">  // </w:t>
      </w:r>
      <w:proofErr w:type="gramStart"/>
      <w:r>
        <w:rPr>
          <w:rFonts w:ascii="Courier New" w:hAnsi="Courier New" w:cs="Courier New"/>
          <w:color w:val="008000"/>
          <w:lang w:val="en-US"/>
        </w:rPr>
        <w:t xml:space="preserve">string  </w:t>
      </w:r>
      <w:proofErr w:type="spellStart"/>
      <w:r>
        <w:rPr>
          <w:rFonts w:ascii="Courier New" w:hAnsi="Courier New" w:cs="Courier New"/>
          <w:color w:val="008000"/>
          <w:lang w:val="en-US"/>
        </w:rPr>
        <w:t>String</w:t>
      </w:r>
      <w:proofErr w:type="spellEnd"/>
      <w:proofErr w:type="gramEnd"/>
      <w:r>
        <w:rPr>
          <w:rFonts w:ascii="Courier New" w:hAnsi="Courier New" w:cs="Courier New"/>
          <w:color w:val="008000"/>
          <w:lang w:val="en-US"/>
        </w:rPr>
        <w:t xml:space="preserve"> = "</w:t>
      </w:r>
      <w:proofErr w:type="spellStart"/>
      <w:r>
        <w:rPr>
          <w:rFonts w:ascii="Courier New" w:hAnsi="Courier New" w:cs="Courier New"/>
          <w:color w:val="008000"/>
          <w:lang w:val="en-US"/>
        </w:rPr>
        <w:t>a+gfg+fgfg</w:t>
      </w:r>
      <w:proofErr w:type="spellEnd"/>
      <w:r>
        <w:rPr>
          <w:rFonts w:ascii="Courier New" w:hAnsi="Courier New" w:cs="Courier New"/>
          <w:color w:val="008000"/>
          <w:lang w:val="en-US"/>
        </w:rPr>
        <w:t>"; // error</w:t>
      </w:r>
    </w:p>
    <w:p w:rsidR="00863EE0" w:rsidRDefault="00863EE0" w:rsidP="00863EE0">
      <w:pPr>
        <w:autoSpaceDE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 xml:space="preserve">string  </w:t>
      </w:r>
      <w:proofErr w:type="spellStart"/>
      <w:r>
        <w:rPr>
          <w:rFonts w:ascii="Courier New" w:hAnsi="Courier New" w:cs="Courier New"/>
          <w:lang w:val="en-US"/>
        </w:rPr>
        <w:t>String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= "a+(b-c)";</w:t>
      </w:r>
    </w:p>
    <w:p w:rsidR="00863EE0" w:rsidRDefault="00863EE0" w:rsidP="00863EE0">
      <w:pPr>
        <w:autoSpaceDE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FF"/>
          <w:lang w:val="en-US"/>
        </w:rPr>
        <w:t>char</w:t>
      </w:r>
      <w:proofErr w:type="gramEnd"/>
      <w:r>
        <w:rPr>
          <w:rFonts w:ascii="Courier New" w:hAnsi="Courier New" w:cs="Courier New"/>
          <w:lang w:val="en-US"/>
        </w:rPr>
        <w:t xml:space="preserve"> c;</w:t>
      </w:r>
    </w:p>
    <w:p w:rsidR="00863EE0" w:rsidRDefault="00863EE0" w:rsidP="00863EE0">
      <w:pPr>
        <w:autoSpaceDE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FF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N = (</w:t>
      </w:r>
      <w:proofErr w:type="spellStart"/>
      <w:r>
        <w:rPr>
          <w:rFonts w:ascii="Courier New" w:hAnsi="Courier New" w:cs="Courier New"/>
          <w:color w:val="0000FF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>)</w:t>
      </w:r>
      <w:proofErr w:type="spellStart"/>
      <w:r>
        <w:rPr>
          <w:rFonts w:ascii="Courier New" w:hAnsi="Courier New" w:cs="Courier New"/>
          <w:lang w:val="en-US"/>
        </w:rPr>
        <w:t>String.length</w:t>
      </w:r>
      <w:proofErr w:type="spellEnd"/>
      <w:r>
        <w:rPr>
          <w:rFonts w:ascii="Courier New" w:hAnsi="Courier New" w:cs="Courier New"/>
          <w:lang w:val="en-US"/>
        </w:rPr>
        <w:t xml:space="preserve">(); </w:t>
      </w:r>
    </w:p>
    <w:p w:rsidR="00863EE0" w:rsidRDefault="00863EE0" w:rsidP="00863EE0">
      <w:pPr>
        <w:autoSpaceDE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lang w:val="en-US"/>
        </w:rPr>
        <w:t>cout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&lt;&lt; "Enter string "&lt;&lt;N&lt;&lt;" char "&lt;&lt; </w:t>
      </w:r>
      <w:proofErr w:type="spellStart"/>
      <w:r>
        <w:rPr>
          <w:rFonts w:ascii="Courier New" w:hAnsi="Courier New" w:cs="Courier New"/>
          <w:lang w:val="en-US"/>
        </w:rPr>
        <w:t>endl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863EE0" w:rsidRDefault="00863EE0" w:rsidP="00863EE0">
      <w:pPr>
        <w:autoSpaceDE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FF"/>
          <w:lang w:val="en-US"/>
        </w:rPr>
        <w:t>for</w:t>
      </w:r>
      <w:proofErr w:type="gramEnd"/>
      <w:r>
        <w:rPr>
          <w:rFonts w:ascii="Courier New" w:hAnsi="Courier New" w:cs="Courier New"/>
          <w:lang w:val="en-US"/>
        </w:rPr>
        <w:t xml:space="preserve"> (</w:t>
      </w:r>
      <w:proofErr w:type="spellStart"/>
      <w:r>
        <w:rPr>
          <w:rFonts w:ascii="Courier New" w:hAnsi="Courier New" w:cs="Courier New"/>
          <w:color w:val="0000FF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 xml:space="preserve">=0; 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 xml:space="preserve"> &lt; </w:t>
      </w:r>
      <w:proofErr w:type="spellStart"/>
      <w:r>
        <w:rPr>
          <w:rFonts w:ascii="Courier New" w:hAnsi="Courier New" w:cs="Courier New"/>
          <w:lang w:val="en-US"/>
        </w:rPr>
        <w:t>N;i</w:t>
      </w:r>
      <w:proofErr w:type="spellEnd"/>
      <w:r>
        <w:rPr>
          <w:rFonts w:ascii="Courier New" w:hAnsi="Courier New" w:cs="Courier New"/>
          <w:lang w:val="en-US"/>
        </w:rPr>
        <w:t>++){</w:t>
      </w:r>
    </w:p>
    <w:p w:rsidR="00863EE0" w:rsidRDefault="00863EE0" w:rsidP="00863EE0">
      <w:pPr>
        <w:autoSpaceDE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cin</w:t>
      </w:r>
      <w:proofErr w:type="spellEnd"/>
      <w:proofErr w:type="gramEnd"/>
      <w:r>
        <w:rPr>
          <w:rFonts w:ascii="Courier New" w:hAnsi="Courier New" w:cs="Courier New"/>
          <w:lang w:val="en-US"/>
        </w:rPr>
        <w:t>&gt;&gt;c;</w:t>
      </w:r>
    </w:p>
    <w:p w:rsidR="00863EE0" w:rsidRDefault="00863EE0" w:rsidP="00863EE0">
      <w:pPr>
        <w:autoSpaceDE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String[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 = c;</w:t>
      </w:r>
    </w:p>
    <w:p w:rsidR="00863EE0" w:rsidRDefault="00863EE0" w:rsidP="00863EE0">
      <w:pPr>
        <w:autoSpaceDE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}</w:t>
      </w:r>
    </w:p>
    <w:p w:rsidR="00863EE0" w:rsidRDefault="00863EE0" w:rsidP="00863EE0">
      <w:pPr>
        <w:autoSpaceDE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FF"/>
          <w:lang w:val="en-US"/>
        </w:rPr>
        <w:t>return</w:t>
      </w:r>
      <w:proofErr w:type="gramEnd"/>
      <w:r>
        <w:rPr>
          <w:rFonts w:ascii="Courier New" w:hAnsi="Courier New" w:cs="Courier New"/>
          <w:lang w:val="en-US"/>
        </w:rPr>
        <w:t xml:space="preserve"> String;</w:t>
      </w:r>
    </w:p>
    <w:p w:rsidR="00863EE0" w:rsidRDefault="00863EE0" w:rsidP="00863EE0">
      <w:pPr>
        <w:autoSpaceDE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} </w:t>
      </w:r>
    </w:p>
    <w:p w:rsidR="00863EE0" w:rsidRDefault="00863EE0" w:rsidP="00863EE0">
      <w:pPr>
        <w:autoSpaceDE w:val="0"/>
        <w:rPr>
          <w:rFonts w:ascii="Courier New" w:hAnsi="Courier New" w:cs="Courier New"/>
          <w:lang w:val="en-US"/>
        </w:rPr>
      </w:pPr>
    </w:p>
    <w:p w:rsidR="00863EE0" w:rsidRDefault="00863EE0" w:rsidP="00863EE0">
      <w:pPr>
        <w:autoSpaceDE w:val="0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00FF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main(){</w:t>
      </w:r>
    </w:p>
    <w:p w:rsidR="00863EE0" w:rsidRDefault="00863EE0" w:rsidP="00863EE0">
      <w:pPr>
        <w:autoSpaceDE w:val="0"/>
        <w:ind w:firstLine="24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// </w:t>
      </w:r>
      <w:r>
        <w:rPr>
          <w:rFonts w:ascii="Courier New" w:hAnsi="Courier New" w:cs="Courier New"/>
        </w:rPr>
        <w:t>Построение</w:t>
      </w:r>
      <w:r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графа</w:t>
      </w:r>
      <w:r>
        <w:rPr>
          <w:rFonts w:ascii="Courier New" w:hAnsi="Courier New" w:cs="Courier New"/>
          <w:lang w:val="en-US"/>
        </w:rPr>
        <w:t xml:space="preserve"> </w:t>
      </w:r>
    </w:p>
    <w:p w:rsidR="00863EE0" w:rsidRDefault="00863EE0" w:rsidP="00863EE0">
      <w:pPr>
        <w:autoSpaceDE w:val="0"/>
        <w:ind w:firstLin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1. Объявление вершин</w:t>
      </w:r>
    </w:p>
    <w:p w:rsidR="00863EE0" w:rsidRPr="00265D78" w:rsidRDefault="00863EE0" w:rsidP="00863EE0">
      <w:pPr>
        <w:autoSpaceDE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  <w:lang w:val="en-US"/>
        </w:rPr>
        <w:t>Node</w:t>
      </w:r>
      <w:r w:rsidRPr="00265D78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E</w:t>
      </w:r>
      <w:r w:rsidRPr="00265D78">
        <w:rPr>
          <w:rFonts w:ascii="Courier New" w:hAnsi="Courier New" w:cs="Courier New"/>
          <w:lang w:val="en-US"/>
        </w:rPr>
        <w:t xml:space="preserve"> = </w:t>
      </w:r>
      <w:proofErr w:type="gramStart"/>
      <w:r>
        <w:rPr>
          <w:rFonts w:ascii="Courier New" w:hAnsi="Courier New" w:cs="Courier New"/>
          <w:lang w:val="en-US"/>
        </w:rPr>
        <w:t>Node</w:t>
      </w:r>
      <w:r w:rsidRPr="00265D78">
        <w:rPr>
          <w:rFonts w:ascii="Courier New" w:hAnsi="Courier New" w:cs="Courier New"/>
          <w:lang w:val="en-US"/>
        </w:rPr>
        <w:t>(</w:t>
      </w:r>
      <w:proofErr w:type="gramEnd"/>
      <w:r w:rsidRPr="00265D78">
        <w:rPr>
          <w:rFonts w:ascii="Courier New" w:hAnsi="Courier New" w:cs="Courier New"/>
          <w:lang w:val="en-US"/>
        </w:rPr>
        <w:t>' ');</w:t>
      </w:r>
    </w:p>
    <w:p w:rsidR="00863EE0" w:rsidRPr="006F44FC" w:rsidRDefault="00863EE0" w:rsidP="00863EE0">
      <w:pPr>
        <w:autoSpaceDE w:val="0"/>
        <w:rPr>
          <w:rFonts w:ascii="Courier New" w:hAnsi="Courier New" w:cs="Courier New"/>
          <w:lang w:val="fr-FR"/>
        </w:rPr>
      </w:pPr>
      <w:r w:rsidRPr="00265D78">
        <w:rPr>
          <w:rFonts w:ascii="Courier New" w:hAnsi="Courier New" w:cs="Courier New"/>
          <w:lang w:val="en-US"/>
        </w:rPr>
        <w:t xml:space="preserve">  </w:t>
      </w:r>
      <w:r w:rsidRPr="006F44FC">
        <w:rPr>
          <w:rFonts w:ascii="Courier New" w:hAnsi="Courier New" w:cs="Courier New"/>
          <w:lang w:val="fr-FR"/>
        </w:rPr>
        <w:t>Node braceL = Node('(');</w:t>
      </w:r>
    </w:p>
    <w:p w:rsidR="00863EE0" w:rsidRPr="006F44FC" w:rsidRDefault="00863EE0" w:rsidP="00863EE0">
      <w:pPr>
        <w:autoSpaceDE w:val="0"/>
        <w:rPr>
          <w:rFonts w:ascii="Courier New" w:hAnsi="Courier New" w:cs="Courier New"/>
          <w:lang w:val="fr-FR"/>
        </w:rPr>
      </w:pPr>
      <w:r w:rsidRPr="006F44FC">
        <w:rPr>
          <w:rFonts w:ascii="Courier New" w:hAnsi="Courier New" w:cs="Courier New"/>
          <w:lang w:val="fr-FR"/>
        </w:rPr>
        <w:t xml:space="preserve">  Node nil = Node(' ');</w:t>
      </w:r>
    </w:p>
    <w:p w:rsidR="00863EE0" w:rsidRPr="006F44FC" w:rsidRDefault="00863EE0" w:rsidP="00863EE0">
      <w:pPr>
        <w:autoSpaceDE w:val="0"/>
        <w:rPr>
          <w:rFonts w:ascii="Courier New" w:hAnsi="Courier New" w:cs="Courier New"/>
          <w:lang w:val="fr-FR"/>
        </w:rPr>
      </w:pPr>
      <w:r w:rsidRPr="006F44FC">
        <w:rPr>
          <w:rFonts w:ascii="Courier New" w:hAnsi="Courier New" w:cs="Courier New"/>
          <w:lang w:val="fr-FR"/>
        </w:rPr>
        <w:t xml:space="preserve">  Node braceR = Node(')');</w:t>
      </w:r>
    </w:p>
    <w:p w:rsidR="00863EE0" w:rsidRPr="006F44FC" w:rsidRDefault="00863EE0" w:rsidP="00863EE0">
      <w:pPr>
        <w:autoSpaceDE w:val="0"/>
        <w:rPr>
          <w:rFonts w:ascii="Courier New" w:hAnsi="Courier New" w:cs="Courier New"/>
          <w:lang w:val="fr-FR"/>
        </w:rPr>
      </w:pPr>
      <w:r w:rsidRPr="006F44FC">
        <w:rPr>
          <w:rFonts w:ascii="Courier New" w:hAnsi="Courier New" w:cs="Courier New"/>
          <w:lang w:val="fr-FR"/>
        </w:rPr>
        <w:t xml:space="preserve">  Node c_a = Node('a');</w:t>
      </w:r>
    </w:p>
    <w:p w:rsidR="00863EE0" w:rsidRPr="006F44FC" w:rsidRDefault="00863EE0" w:rsidP="00863EE0">
      <w:pPr>
        <w:autoSpaceDE w:val="0"/>
        <w:rPr>
          <w:rFonts w:ascii="Courier New" w:hAnsi="Courier New" w:cs="Courier New"/>
          <w:lang w:val="fr-FR"/>
        </w:rPr>
      </w:pPr>
      <w:r w:rsidRPr="006F44FC">
        <w:rPr>
          <w:rFonts w:ascii="Courier New" w:hAnsi="Courier New" w:cs="Courier New"/>
          <w:lang w:val="fr-FR"/>
        </w:rPr>
        <w:t xml:space="preserve">  Node c_b = Node('b');</w:t>
      </w:r>
    </w:p>
    <w:p w:rsidR="00863EE0" w:rsidRPr="006F44FC" w:rsidRDefault="00863EE0" w:rsidP="00863EE0">
      <w:pPr>
        <w:autoSpaceDE w:val="0"/>
        <w:rPr>
          <w:rFonts w:ascii="Courier New" w:hAnsi="Courier New" w:cs="Courier New"/>
          <w:lang w:val="fr-FR"/>
        </w:rPr>
      </w:pPr>
      <w:r w:rsidRPr="006F44FC">
        <w:rPr>
          <w:rFonts w:ascii="Courier New" w:hAnsi="Courier New" w:cs="Courier New"/>
          <w:lang w:val="fr-FR"/>
        </w:rPr>
        <w:t xml:space="preserve">  Node c_c = Node('c');</w:t>
      </w:r>
    </w:p>
    <w:p w:rsidR="00863EE0" w:rsidRPr="006F44FC" w:rsidRDefault="00863EE0" w:rsidP="00863EE0">
      <w:pPr>
        <w:autoSpaceDE w:val="0"/>
        <w:rPr>
          <w:rFonts w:ascii="Courier New" w:hAnsi="Courier New" w:cs="Courier New"/>
          <w:lang w:val="fr-FR"/>
        </w:rPr>
      </w:pPr>
      <w:r w:rsidRPr="006F44FC">
        <w:rPr>
          <w:rFonts w:ascii="Courier New" w:hAnsi="Courier New" w:cs="Courier New"/>
          <w:lang w:val="fr-FR"/>
        </w:rPr>
        <w:t xml:space="preserve">  Node emptyR = Node(' ');</w:t>
      </w:r>
    </w:p>
    <w:p w:rsidR="00863EE0" w:rsidRPr="006F44FC" w:rsidRDefault="00863EE0" w:rsidP="00863EE0">
      <w:pPr>
        <w:autoSpaceDE w:val="0"/>
        <w:rPr>
          <w:rFonts w:ascii="Courier New" w:hAnsi="Courier New" w:cs="Courier New"/>
          <w:lang w:val="fr-FR"/>
        </w:rPr>
      </w:pPr>
      <w:r w:rsidRPr="006F44FC">
        <w:rPr>
          <w:rFonts w:ascii="Courier New" w:hAnsi="Courier New" w:cs="Courier New"/>
          <w:lang w:val="fr-FR"/>
        </w:rPr>
        <w:t xml:space="preserve">  Node plus = Node('+');</w:t>
      </w:r>
    </w:p>
    <w:p w:rsidR="00863EE0" w:rsidRPr="006F44FC" w:rsidRDefault="00863EE0" w:rsidP="00863EE0">
      <w:pPr>
        <w:autoSpaceDE w:val="0"/>
        <w:rPr>
          <w:rFonts w:ascii="Courier New" w:hAnsi="Courier New" w:cs="Courier New"/>
          <w:lang w:val="fr-FR"/>
        </w:rPr>
      </w:pPr>
      <w:r w:rsidRPr="006F44FC">
        <w:rPr>
          <w:rFonts w:ascii="Courier New" w:hAnsi="Courier New" w:cs="Courier New"/>
          <w:lang w:val="fr-FR"/>
        </w:rPr>
        <w:t xml:space="preserve">  Node minus = Node('-');</w:t>
      </w:r>
    </w:p>
    <w:p w:rsidR="00863EE0" w:rsidRPr="006F44FC" w:rsidRDefault="00863EE0" w:rsidP="00863EE0">
      <w:pPr>
        <w:autoSpaceDE w:val="0"/>
        <w:rPr>
          <w:rFonts w:ascii="Courier New" w:hAnsi="Courier New" w:cs="Courier New"/>
          <w:lang w:val="fr-FR"/>
        </w:rPr>
      </w:pPr>
      <w:r w:rsidRPr="006F44FC">
        <w:rPr>
          <w:rFonts w:ascii="Courier New" w:hAnsi="Courier New" w:cs="Courier New"/>
          <w:lang w:val="fr-FR"/>
        </w:rPr>
        <w:t xml:space="preserve">  Node nil_1 = Node(' ');</w:t>
      </w:r>
    </w:p>
    <w:p w:rsidR="00863EE0" w:rsidRPr="006F44FC" w:rsidRDefault="00863EE0" w:rsidP="00863EE0">
      <w:pPr>
        <w:autoSpaceDE w:val="0"/>
        <w:rPr>
          <w:rFonts w:ascii="Courier New" w:hAnsi="Courier New" w:cs="Courier New"/>
          <w:color w:val="008000"/>
          <w:lang w:val="fr-FR"/>
        </w:rPr>
      </w:pPr>
    </w:p>
    <w:p w:rsidR="00863EE0" w:rsidRDefault="00863EE0" w:rsidP="00863EE0">
      <w:pPr>
        <w:autoSpaceDE w:val="0"/>
        <w:rPr>
          <w:rFonts w:ascii="Courier New" w:hAnsi="Courier New" w:cs="Courier New"/>
          <w:color w:val="008000"/>
        </w:rPr>
      </w:pPr>
      <w:r w:rsidRPr="006F44FC">
        <w:rPr>
          <w:rFonts w:ascii="Courier New" w:hAnsi="Courier New" w:cs="Courier New"/>
          <w:color w:val="008000"/>
          <w:lang w:val="fr-FR"/>
        </w:rPr>
        <w:t xml:space="preserve">  </w:t>
      </w:r>
      <w:r>
        <w:rPr>
          <w:rFonts w:ascii="Courier New" w:hAnsi="Courier New" w:cs="Courier New"/>
          <w:color w:val="008000"/>
        </w:rPr>
        <w:t xml:space="preserve">// 2. Соединение вершин в дерево методом </w:t>
      </w:r>
      <w:r>
        <w:rPr>
          <w:rFonts w:ascii="Courier New" w:hAnsi="Courier New" w:cs="Courier New"/>
          <w:color w:val="008000"/>
          <w:lang w:val="en-US"/>
        </w:rPr>
        <w:t>link</w:t>
      </w:r>
      <w:r>
        <w:rPr>
          <w:rFonts w:ascii="Courier New" w:hAnsi="Courier New" w:cs="Courier New"/>
          <w:color w:val="008000"/>
        </w:rPr>
        <w:t xml:space="preserve"> </w:t>
      </w:r>
    </w:p>
    <w:p w:rsidR="00863EE0" w:rsidRDefault="00863EE0" w:rsidP="00863EE0">
      <w:pPr>
        <w:autoSpaceDE w:val="0"/>
        <w:rPr>
          <w:rFonts w:ascii="Courier New" w:hAnsi="Courier New" w:cs="Courier New"/>
          <w:color w:val="008000"/>
          <w:lang w:val="en-US"/>
        </w:rPr>
      </w:pPr>
      <w:r>
        <w:rPr>
          <w:rFonts w:ascii="Courier New" w:hAnsi="Courier New" w:cs="Courier New"/>
          <w:color w:val="008000"/>
        </w:rPr>
        <w:t xml:space="preserve">  </w:t>
      </w:r>
      <w:r>
        <w:rPr>
          <w:rFonts w:ascii="Courier New" w:hAnsi="Courier New" w:cs="Courier New"/>
          <w:color w:val="008000"/>
          <w:lang w:val="en-US"/>
        </w:rPr>
        <w:t xml:space="preserve">// void link (Node * alt, Node * </w:t>
      </w:r>
      <w:proofErr w:type="spellStart"/>
      <w:r>
        <w:rPr>
          <w:rFonts w:ascii="Courier New" w:hAnsi="Courier New" w:cs="Courier New"/>
          <w:color w:val="008000"/>
          <w:lang w:val="en-US"/>
        </w:rPr>
        <w:t>suc</w:t>
      </w:r>
      <w:proofErr w:type="spellEnd"/>
      <w:r>
        <w:rPr>
          <w:rFonts w:ascii="Courier New" w:hAnsi="Courier New" w:cs="Courier New"/>
          <w:color w:val="008000"/>
          <w:lang w:val="en-US"/>
        </w:rPr>
        <w:t>, Node * sym)</w:t>
      </w:r>
    </w:p>
    <w:p w:rsidR="00863EE0" w:rsidRDefault="00863EE0" w:rsidP="00863EE0">
      <w:pPr>
        <w:autoSpaceDE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lang w:val="en-US"/>
        </w:rPr>
        <w:t>E.link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&amp;</w:t>
      </w:r>
      <w:proofErr w:type="spellStart"/>
      <w:r>
        <w:rPr>
          <w:rFonts w:ascii="Courier New" w:hAnsi="Courier New" w:cs="Courier New"/>
          <w:lang w:val="en-US"/>
        </w:rPr>
        <w:t>braceL,NULL,NULL</w:t>
      </w:r>
      <w:proofErr w:type="spellEnd"/>
      <w:r>
        <w:rPr>
          <w:rFonts w:ascii="Courier New" w:hAnsi="Courier New" w:cs="Courier New"/>
          <w:lang w:val="en-US"/>
        </w:rPr>
        <w:t>);</w:t>
      </w:r>
    </w:p>
    <w:p w:rsidR="00863EE0" w:rsidRDefault="00863EE0" w:rsidP="00863EE0">
      <w:pPr>
        <w:autoSpaceDE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lang w:val="en-US"/>
        </w:rPr>
        <w:t>braceL.link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&amp;</w:t>
      </w:r>
      <w:proofErr w:type="spellStart"/>
      <w:r>
        <w:rPr>
          <w:rFonts w:ascii="Courier New" w:hAnsi="Courier New" w:cs="Courier New"/>
          <w:lang w:val="en-US"/>
        </w:rPr>
        <w:t>c_a,&amp;nil,NULL</w:t>
      </w:r>
      <w:proofErr w:type="spellEnd"/>
      <w:r>
        <w:rPr>
          <w:rFonts w:ascii="Courier New" w:hAnsi="Courier New" w:cs="Courier New"/>
          <w:lang w:val="en-US"/>
        </w:rPr>
        <w:t>);</w:t>
      </w:r>
    </w:p>
    <w:p w:rsidR="00863EE0" w:rsidRDefault="00863EE0" w:rsidP="00863EE0">
      <w:pPr>
        <w:autoSpaceDE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lang w:val="en-US"/>
        </w:rPr>
        <w:t>nil.link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lang w:val="en-US"/>
        </w:rPr>
        <w:t>NULL,&amp;braceR,&amp;E</w:t>
      </w:r>
      <w:proofErr w:type="spellEnd"/>
      <w:r>
        <w:rPr>
          <w:rFonts w:ascii="Courier New" w:hAnsi="Courier New" w:cs="Courier New"/>
          <w:lang w:val="en-US"/>
        </w:rPr>
        <w:t>);</w:t>
      </w:r>
    </w:p>
    <w:p w:rsidR="00863EE0" w:rsidRPr="006F44FC" w:rsidRDefault="00863EE0" w:rsidP="00863EE0">
      <w:pPr>
        <w:autoSpaceDE w:val="0"/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en-US"/>
        </w:rPr>
        <w:t xml:space="preserve">  </w:t>
      </w:r>
      <w:r w:rsidRPr="006F44FC">
        <w:rPr>
          <w:rFonts w:ascii="Courier New" w:hAnsi="Courier New" w:cs="Courier New"/>
          <w:lang w:val="fr-FR"/>
        </w:rPr>
        <w:t>braceR.link(NULL,&amp;plus,NULL);</w:t>
      </w:r>
    </w:p>
    <w:p w:rsidR="00863EE0" w:rsidRDefault="00863EE0" w:rsidP="00863EE0">
      <w:pPr>
        <w:autoSpaceDE w:val="0"/>
        <w:rPr>
          <w:rFonts w:ascii="Courier New" w:hAnsi="Courier New" w:cs="Courier New"/>
          <w:lang w:val="en-US"/>
        </w:rPr>
      </w:pPr>
      <w:r w:rsidRPr="006F44FC">
        <w:rPr>
          <w:rFonts w:ascii="Courier New" w:hAnsi="Courier New" w:cs="Courier New"/>
          <w:lang w:val="fr-FR"/>
        </w:rPr>
        <w:t xml:space="preserve">  </w:t>
      </w:r>
      <w:proofErr w:type="spellStart"/>
      <w:r>
        <w:rPr>
          <w:rFonts w:ascii="Courier New" w:hAnsi="Courier New" w:cs="Courier New"/>
          <w:lang w:val="en-US"/>
        </w:rPr>
        <w:t>c_</w:t>
      </w:r>
      <w:proofErr w:type="gramStart"/>
      <w:r>
        <w:rPr>
          <w:rFonts w:ascii="Courier New" w:hAnsi="Courier New" w:cs="Courier New"/>
          <w:lang w:val="en-US"/>
        </w:rPr>
        <w:t>a.link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&amp;</w:t>
      </w:r>
      <w:proofErr w:type="spellStart"/>
      <w:r>
        <w:rPr>
          <w:rFonts w:ascii="Courier New" w:hAnsi="Courier New" w:cs="Courier New"/>
          <w:lang w:val="en-US"/>
        </w:rPr>
        <w:t>c_b,NULL,NULL</w:t>
      </w:r>
      <w:proofErr w:type="spellEnd"/>
      <w:r>
        <w:rPr>
          <w:rFonts w:ascii="Courier New" w:hAnsi="Courier New" w:cs="Courier New"/>
          <w:lang w:val="en-US"/>
        </w:rPr>
        <w:t>);</w:t>
      </w:r>
    </w:p>
    <w:p w:rsidR="00863EE0" w:rsidRDefault="00863EE0" w:rsidP="00863EE0">
      <w:pPr>
        <w:autoSpaceDE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proofErr w:type="spellStart"/>
      <w:r>
        <w:rPr>
          <w:rFonts w:ascii="Courier New" w:hAnsi="Courier New" w:cs="Courier New"/>
          <w:lang w:val="en-US"/>
        </w:rPr>
        <w:t>c_</w:t>
      </w:r>
      <w:proofErr w:type="gramStart"/>
      <w:r>
        <w:rPr>
          <w:rFonts w:ascii="Courier New" w:hAnsi="Courier New" w:cs="Courier New"/>
          <w:lang w:val="en-US"/>
        </w:rPr>
        <w:t>b.link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&amp;</w:t>
      </w:r>
      <w:proofErr w:type="spellStart"/>
      <w:r>
        <w:rPr>
          <w:rFonts w:ascii="Courier New" w:hAnsi="Courier New" w:cs="Courier New"/>
          <w:lang w:val="en-US"/>
        </w:rPr>
        <w:t>c_c,NULL,NULL</w:t>
      </w:r>
      <w:proofErr w:type="spellEnd"/>
      <w:r>
        <w:rPr>
          <w:rFonts w:ascii="Courier New" w:hAnsi="Courier New" w:cs="Courier New"/>
          <w:lang w:val="en-US"/>
        </w:rPr>
        <w:t>);</w:t>
      </w:r>
    </w:p>
    <w:p w:rsidR="00863EE0" w:rsidRDefault="00863EE0" w:rsidP="00863EE0">
      <w:pPr>
        <w:autoSpaceDE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proofErr w:type="spellStart"/>
      <w:r>
        <w:rPr>
          <w:rFonts w:ascii="Courier New" w:hAnsi="Courier New" w:cs="Courier New"/>
          <w:lang w:val="en-US"/>
        </w:rPr>
        <w:t>c_</w:t>
      </w:r>
      <w:proofErr w:type="gramStart"/>
      <w:r>
        <w:rPr>
          <w:rFonts w:ascii="Courier New" w:hAnsi="Courier New" w:cs="Courier New"/>
          <w:lang w:val="en-US"/>
        </w:rPr>
        <w:t>c.link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&amp;</w:t>
      </w:r>
      <w:proofErr w:type="spellStart"/>
      <w:r>
        <w:rPr>
          <w:rFonts w:ascii="Courier New" w:hAnsi="Courier New" w:cs="Courier New"/>
          <w:lang w:val="en-US"/>
        </w:rPr>
        <w:t>emptyR,NULL,NULL</w:t>
      </w:r>
      <w:proofErr w:type="spellEnd"/>
      <w:r>
        <w:rPr>
          <w:rFonts w:ascii="Courier New" w:hAnsi="Courier New" w:cs="Courier New"/>
          <w:lang w:val="en-US"/>
        </w:rPr>
        <w:t>);</w:t>
      </w:r>
    </w:p>
    <w:p w:rsidR="00863EE0" w:rsidRDefault="00863EE0" w:rsidP="00863EE0">
      <w:pPr>
        <w:autoSpaceDE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lang w:val="en-US"/>
        </w:rPr>
        <w:t>emptyR.link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lang w:val="en-US"/>
        </w:rPr>
        <w:t>NULL,&amp;plus,NULL</w:t>
      </w:r>
      <w:proofErr w:type="spellEnd"/>
      <w:r>
        <w:rPr>
          <w:rFonts w:ascii="Courier New" w:hAnsi="Courier New" w:cs="Courier New"/>
          <w:lang w:val="en-US"/>
        </w:rPr>
        <w:t>);</w:t>
      </w:r>
    </w:p>
    <w:p w:rsidR="00863EE0" w:rsidRDefault="00863EE0" w:rsidP="00863EE0">
      <w:pPr>
        <w:autoSpaceDE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lang w:val="en-US"/>
        </w:rPr>
        <w:t>plus.link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&amp;minus,&amp;nil_1,NULL);</w:t>
      </w:r>
    </w:p>
    <w:p w:rsidR="00863EE0" w:rsidRDefault="00863EE0" w:rsidP="00863EE0">
      <w:pPr>
        <w:autoSpaceDE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lang w:val="en-US"/>
        </w:rPr>
        <w:t>minus.link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NULL,&amp;nil_1,NULL);</w:t>
      </w:r>
    </w:p>
    <w:p w:rsidR="00863EE0" w:rsidRDefault="00863EE0" w:rsidP="00863EE0">
      <w:pPr>
        <w:autoSpaceDE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nil_</w:t>
      </w:r>
      <w:proofErr w:type="gramStart"/>
      <w:r>
        <w:rPr>
          <w:rFonts w:ascii="Courier New" w:hAnsi="Courier New" w:cs="Courier New"/>
          <w:lang w:val="en-US"/>
        </w:rPr>
        <w:t>1.link(</w:t>
      </w:r>
      <w:proofErr w:type="gramEnd"/>
      <w:r>
        <w:rPr>
          <w:rFonts w:ascii="Courier New" w:hAnsi="Courier New" w:cs="Courier New"/>
          <w:lang w:val="en-US"/>
        </w:rPr>
        <w:t>NULL,NULL,&amp;E);</w:t>
      </w:r>
    </w:p>
    <w:p w:rsidR="00863EE0" w:rsidRDefault="00863EE0" w:rsidP="00863EE0">
      <w:pPr>
        <w:autoSpaceDE w:val="0"/>
        <w:rPr>
          <w:rFonts w:ascii="Courier New" w:hAnsi="Courier New" w:cs="Courier New"/>
          <w:lang w:val="en-US"/>
        </w:rPr>
      </w:pPr>
    </w:p>
    <w:p w:rsidR="00863EE0" w:rsidRPr="006F44FC" w:rsidRDefault="00863EE0" w:rsidP="00863EE0">
      <w:pPr>
        <w:autoSpaceDE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//</w:t>
      </w:r>
      <w:r>
        <w:rPr>
          <w:rFonts w:ascii="Courier New" w:hAnsi="Courier New" w:cs="Courier New"/>
        </w:rPr>
        <w:t>создание</w:t>
      </w:r>
      <w:r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объекта</w:t>
      </w:r>
      <w:r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автомат</w:t>
      </w:r>
    </w:p>
    <w:p w:rsidR="00863EE0" w:rsidRDefault="00863EE0" w:rsidP="00863EE0">
      <w:pPr>
        <w:autoSpaceDE w:val="0"/>
        <w:ind w:firstLine="24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Automate * a = </w:t>
      </w:r>
      <w:r>
        <w:rPr>
          <w:rFonts w:ascii="Courier New" w:hAnsi="Courier New" w:cs="Courier New"/>
          <w:color w:val="0000FF"/>
          <w:lang w:val="en-US"/>
        </w:rPr>
        <w:t>new</w:t>
      </w:r>
      <w:r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lang w:val="en-US"/>
        </w:rPr>
        <w:t>AutomateCF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lang w:val="en-US"/>
        </w:rPr>
        <w:t>getString</w:t>
      </w:r>
      <w:proofErr w:type="spellEnd"/>
      <w:r>
        <w:rPr>
          <w:rFonts w:ascii="Courier New" w:hAnsi="Courier New" w:cs="Courier New"/>
          <w:lang w:val="en-US"/>
        </w:rPr>
        <w:t>(),E);</w:t>
      </w:r>
    </w:p>
    <w:p w:rsidR="00863EE0" w:rsidRDefault="00863EE0" w:rsidP="00863EE0">
      <w:pPr>
        <w:autoSpaceDE w:val="0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 xml:space="preserve">  </w:t>
      </w:r>
      <w:r>
        <w:rPr>
          <w:rFonts w:ascii="Courier New" w:hAnsi="Courier New" w:cs="Courier New"/>
        </w:rPr>
        <w:t>//инициализация начальных значений</w:t>
      </w:r>
    </w:p>
    <w:p w:rsidR="00863EE0" w:rsidRPr="00265D78" w:rsidRDefault="00863EE0" w:rsidP="00863EE0">
      <w:pPr>
        <w:autoSpaceDE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  <w:lang w:val="en-US"/>
        </w:rPr>
        <w:t>a</w:t>
      </w:r>
      <w:proofErr w:type="gramEnd"/>
      <w:r w:rsidRPr="00265D78">
        <w:rPr>
          <w:rFonts w:ascii="Courier New" w:hAnsi="Courier New" w:cs="Courier New"/>
          <w:lang w:val="en-US"/>
        </w:rPr>
        <w:t>-&gt;</w:t>
      </w:r>
      <w:r>
        <w:rPr>
          <w:rFonts w:ascii="Courier New" w:hAnsi="Courier New" w:cs="Courier New"/>
          <w:lang w:val="en-US"/>
        </w:rPr>
        <w:t>state</w:t>
      </w:r>
      <w:r w:rsidRPr="00265D78">
        <w:rPr>
          <w:rFonts w:ascii="Courier New" w:hAnsi="Courier New" w:cs="Courier New"/>
          <w:lang w:val="en-US"/>
        </w:rPr>
        <w:t xml:space="preserve"> = </w:t>
      </w:r>
      <w:r>
        <w:rPr>
          <w:rFonts w:ascii="Courier New" w:hAnsi="Courier New" w:cs="Courier New"/>
          <w:lang w:val="en-US"/>
        </w:rPr>
        <w:t>Automate</w:t>
      </w:r>
      <w:r w:rsidRPr="00265D78">
        <w:rPr>
          <w:rFonts w:ascii="Courier New" w:hAnsi="Courier New" w:cs="Courier New"/>
          <w:lang w:val="en-US"/>
        </w:rPr>
        <w:t>::</w:t>
      </w:r>
      <w:r>
        <w:rPr>
          <w:rFonts w:ascii="Courier New" w:hAnsi="Courier New" w:cs="Courier New"/>
          <w:lang w:val="en-US"/>
        </w:rPr>
        <w:t>ok</w:t>
      </w:r>
      <w:r w:rsidRPr="00265D78">
        <w:rPr>
          <w:rFonts w:ascii="Courier New" w:hAnsi="Courier New" w:cs="Courier New"/>
          <w:lang w:val="en-US"/>
        </w:rPr>
        <w:t xml:space="preserve">; </w:t>
      </w:r>
    </w:p>
    <w:p w:rsidR="00863EE0" w:rsidRPr="00265D78" w:rsidRDefault="00863EE0" w:rsidP="00863EE0">
      <w:pPr>
        <w:autoSpaceDE w:val="0"/>
        <w:rPr>
          <w:rFonts w:ascii="Courier New" w:hAnsi="Courier New" w:cs="Courier New"/>
          <w:lang w:val="en-US"/>
        </w:rPr>
      </w:pPr>
      <w:r w:rsidRPr="00265D78">
        <w:rPr>
          <w:rFonts w:ascii="Courier New" w:hAnsi="Courier New" w:cs="Courier New"/>
          <w:lang w:val="en-US"/>
        </w:rPr>
        <w:t xml:space="preserve">  </w:t>
      </w:r>
      <w:proofErr w:type="gramStart"/>
      <w:r>
        <w:rPr>
          <w:rFonts w:ascii="Courier New" w:hAnsi="Courier New" w:cs="Courier New"/>
          <w:lang w:val="en-US"/>
        </w:rPr>
        <w:t>a</w:t>
      </w:r>
      <w:proofErr w:type="gramEnd"/>
      <w:r w:rsidRPr="00265D78">
        <w:rPr>
          <w:rFonts w:ascii="Courier New" w:hAnsi="Courier New" w:cs="Courier New"/>
          <w:lang w:val="en-US"/>
        </w:rPr>
        <w:t>-&gt;</w:t>
      </w:r>
      <w:r>
        <w:rPr>
          <w:rFonts w:ascii="Courier New" w:hAnsi="Courier New" w:cs="Courier New"/>
          <w:lang w:val="en-US"/>
        </w:rPr>
        <w:t>parse</w:t>
      </w:r>
      <w:r w:rsidRPr="00265D78">
        <w:rPr>
          <w:rFonts w:ascii="Courier New" w:hAnsi="Courier New" w:cs="Courier New"/>
          <w:lang w:val="en-US"/>
        </w:rPr>
        <w:t>(); //</w:t>
      </w:r>
      <w:r>
        <w:rPr>
          <w:rFonts w:ascii="Courier New" w:hAnsi="Courier New" w:cs="Courier New"/>
        </w:rPr>
        <w:t>синтаксический</w:t>
      </w:r>
      <w:r w:rsidRPr="00265D78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анализ</w:t>
      </w:r>
    </w:p>
    <w:p w:rsidR="00863EE0" w:rsidRPr="00265D78" w:rsidRDefault="00863EE0" w:rsidP="00863EE0">
      <w:pPr>
        <w:autoSpaceDE w:val="0"/>
        <w:rPr>
          <w:rFonts w:ascii="Courier New" w:hAnsi="Courier New" w:cs="Courier New"/>
          <w:lang w:val="en-US"/>
        </w:rPr>
      </w:pPr>
    </w:p>
    <w:p w:rsidR="00863EE0" w:rsidRDefault="00863EE0" w:rsidP="00863EE0">
      <w:pPr>
        <w:autoSpaceDE w:val="0"/>
        <w:rPr>
          <w:rFonts w:ascii="Courier New" w:hAnsi="Courier New" w:cs="Courier New"/>
        </w:rPr>
      </w:pPr>
      <w:r w:rsidRPr="00265D78">
        <w:rPr>
          <w:rFonts w:ascii="Courier New" w:hAnsi="Courier New" w:cs="Courier New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FF"/>
          <w:lang w:val="en-US"/>
        </w:rPr>
        <w:t>return</w:t>
      </w:r>
      <w:proofErr w:type="gramEnd"/>
      <w:r>
        <w:rPr>
          <w:rFonts w:ascii="Courier New" w:hAnsi="Courier New" w:cs="Courier New"/>
        </w:rPr>
        <w:t xml:space="preserve"> 0;</w:t>
      </w:r>
    </w:p>
    <w:p w:rsidR="00863EE0" w:rsidRDefault="00863EE0" w:rsidP="00863EE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863EE0" w:rsidRDefault="00863EE0" w:rsidP="00863EE0">
      <w:pPr>
        <w:ind w:firstLine="567"/>
        <w:jc w:val="both"/>
        <w:rPr>
          <w:iCs/>
          <w:sz w:val="28"/>
        </w:rPr>
      </w:pPr>
    </w:p>
    <w:p w:rsidR="00863EE0" w:rsidRDefault="00863EE0" w:rsidP="00863EE0">
      <w:pPr>
        <w:ind w:firstLine="567"/>
        <w:jc w:val="both"/>
        <w:rPr>
          <w:i/>
          <w:sz w:val="28"/>
        </w:rPr>
      </w:pPr>
      <w:r>
        <w:rPr>
          <w:i/>
          <w:sz w:val="28"/>
          <w:szCs w:val="28"/>
        </w:rPr>
        <w:t xml:space="preserve">6. </w:t>
      </w:r>
      <w:r>
        <w:rPr>
          <w:i/>
          <w:iCs/>
          <w:sz w:val="28"/>
        </w:rPr>
        <w:t>Оформить работу согласно шагам</w:t>
      </w:r>
      <w:r>
        <w:rPr>
          <w:i/>
          <w:sz w:val="28"/>
          <w:szCs w:val="28"/>
        </w:rPr>
        <w:t xml:space="preserve">. </w:t>
      </w:r>
      <w:r>
        <w:rPr>
          <w:i/>
          <w:sz w:val="28"/>
        </w:rPr>
        <w:t xml:space="preserve"> </w:t>
      </w:r>
    </w:p>
    <w:p w:rsidR="00863EE0" w:rsidRDefault="00863EE0" w:rsidP="00863EE0">
      <w:pPr>
        <w:pStyle w:val="1f4"/>
        <w:jc w:val="center"/>
        <w:rPr>
          <w:rFonts w:ascii="Times New Roman" w:hAnsi="Times New Roman"/>
          <w:b/>
          <w:bCs/>
          <w:sz w:val="28"/>
        </w:rPr>
      </w:pPr>
    </w:p>
    <w:p w:rsidR="00621F63" w:rsidRDefault="00621F63" w:rsidP="00621F63">
      <w:pPr>
        <w:ind w:firstLine="709"/>
        <w:rPr>
          <w:b/>
          <w:bCs/>
          <w:sz w:val="28"/>
        </w:rPr>
      </w:pPr>
      <w:r w:rsidRPr="00AD3D13">
        <w:rPr>
          <w:rFonts w:ascii="Arial" w:hAnsi="Arial" w:cs="Arial"/>
          <w:b/>
          <w:bCs/>
          <w:iCs/>
          <w:sz w:val="32"/>
          <w:szCs w:val="32"/>
        </w:rPr>
        <w:t>Практическая</w:t>
      </w:r>
      <w:r>
        <w:rPr>
          <w:rFonts w:ascii="Arial" w:hAnsi="Arial"/>
          <w:b/>
          <w:sz w:val="32"/>
        </w:rPr>
        <w:t xml:space="preserve"> работа</w:t>
      </w:r>
      <w:r>
        <w:rPr>
          <w:b/>
          <w:bCs/>
          <w:sz w:val="28"/>
        </w:rPr>
        <w:t xml:space="preserve"> </w:t>
      </w:r>
      <w:r>
        <w:rPr>
          <w:rFonts w:ascii="Arial" w:hAnsi="Arial"/>
          <w:b/>
          <w:sz w:val="32"/>
        </w:rPr>
        <w:t xml:space="preserve"> №6 (12-13</w:t>
      </w:r>
      <w:r>
        <w:rPr>
          <w:rFonts w:ascii="Arial" w:hAnsi="Arial" w:cs="Arial"/>
          <w:b/>
          <w:sz w:val="32"/>
        </w:rPr>
        <w:t xml:space="preserve"> лаб.</w:t>
      </w:r>
      <w:r>
        <w:rPr>
          <w:rFonts w:ascii="Arial" w:hAnsi="Arial"/>
          <w:b/>
          <w:sz w:val="32"/>
        </w:rPr>
        <w:t>)</w:t>
      </w:r>
      <w:r>
        <w:rPr>
          <w:b/>
          <w:bCs/>
          <w:sz w:val="28"/>
        </w:rPr>
        <w:t>.</w:t>
      </w:r>
    </w:p>
    <w:p w:rsidR="00863EE0" w:rsidRDefault="00863EE0" w:rsidP="00863EE0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Построить управляющую таблицу 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 xml:space="preserve"> для </w:t>
      </w:r>
      <w:r>
        <w:rPr>
          <w:sz w:val="28"/>
          <w:lang w:val="en-US"/>
        </w:rPr>
        <w:t>LL</w:t>
      </w:r>
      <w:r>
        <w:rPr>
          <w:sz w:val="28"/>
        </w:rPr>
        <w:t>(</w:t>
      </w:r>
      <w:r>
        <w:rPr>
          <w:sz w:val="28"/>
          <w:lang w:val="en-US"/>
        </w:rPr>
        <w:t>k</w:t>
      </w:r>
      <w:r>
        <w:rPr>
          <w:sz w:val="28"/>
        </w:rPr>
        <w:t>)-</w:t>
      </w:r>
      <w:r>
        <w:rPr>
          <w:sz w:val="28"/>
          <w:szCs w:val="28"/>
        </w:rPr>
        <w:t>грамматик</w:t>
      </w:r>
      <w:r>
        <w:rPr>
          <w:sz w:val="28"/>
        </w:rPr>
        <w:t xml:space="preserve">и, написать правило вывода, </w:t>
      </w:r>
      <w:proofErr w:type="spellStart"/>
      <w:r>
        <w:rPr>
          <w:sz w:val="28"/>
        </w:rPr>
        <w:t>опредилить</w:t>
      </w:r>
      <w:proofErr w:type="spellEnd"/>
      <w:r>
        <w:rPr>
          <w:sz w:val="28"/>
        </w:rPr>
        <w:t xml:space="preserve"> </w:t>
      </w:r>
      <w:r>
        <w:rPr>
          <w:sz w:val="28"/>
          <w:szCs w:val="28"/>
        </w:rPr>
        <w:t xml:space="preserve">является ли </w:t>
      </w:r>
      <w:r>
        <w:rPr>
          <w:sz w:val="28"/>
          <w:szCs w:val="28"/>
          <w:lang w:val="en-US"/>
        </w:rPr>
        <w:t>G</w:t>
      </w:r>
      <w:r>
        <w:rPr>
          <w:sz w:val="28"/>
          <w:szCs w:val="28"/>
        </w:rPr>
        <w:t xml:space="preserve"> грамматика </w:t>
      </w:r>
      <w:r>
        <w:rPr>
          <w:i/>
          <w:sz w:val="28"/>
          <w:szCs w:val="28"/>
        </w:rPr>
        <w:t>сильно</w:t>
      </w:r>
      <w:r>
        <w:rPr>
          <w:sz w:val="28"/>
          <w:szCs w:val="28"/>
        </w:rPr>
        <w:t xml:space="preserve"> </w:t>
      </w:r>
      <w:r>
        <w:rPr>
          <w:sz w:val="28"/>
          <w:lang w:val="en-US"/>
        </w:rPr>
        <w:t>LL</w:t>
      </w:r>
      <w:r>
        <w:rPr>
          <w:sz w:val="28"/>
        </w:rPr>
        <w:t>(</w:t>
      </w:r>
      <w:r>
        <w:rPr>
          <w:sz w:val="28"/>
          <w:lang w:val="en-US"/>
        </w:rPr>
        <w:t>k</w:t>
      </w:r>
      <w:r>
        <w:rPr>
          <w:sz w:val="28"/>
        </w:rPr>
        <w:t>)-</w:t>
      </w:r>
      <w:r>
        <w:rPr>
          <w:sz w:val="28"/>
          <w:szCs w:val="28"/>
        </w:rPr>
        <w:t xml:space="preserve">грамматикой </w:t>
      </w:r>
      <w:r>
        <w:rPr>
          <w:sz w:val="28"/>
        </w:rPr>
        <w:t xml:space="preserve">(см. раздел  </w:t>
      </w:r>
      <w:r w:rsidRPr="00095ED9">
        <w:rPr>
          <w:sz w:val="28"/>
        </w:rPr>
        <w:t>3</w:t>
      </w:r>
      <w:r>
        <w:rPr>
          <w:sz w:val="28"/>
        </w:rPr>
        <w:t>.4.)</w:t>
      </w:r>
      <w:r>
        <w:rPr>
          <w:sz w:val="28"/>
          <w:szCs w:val="28"/>
        </w:rPr>
        <w:t xml:space="preserve">.  </w:t>
      </w:r>
    </w:p>
    <w:p w:rsidR="00863EE0" w:rsidRDefault="00863EE0" w:rsidP="00863EE0">
      <w:pPr>
        <w:ind w:firstLine="709"/>
        <w:rPr>
          <w:b/>
          <w:bCs/>
          <w:sz w:val="28"/>
        </w:rPr>
      </w:pPr>
      <w:r>
        <w:rPr>
          <w:b/>
          <w:bCs/>
          <w:sz w:val="28"/>
        </w:rPr>
        <w:t xml:space="preserve"> </w:t>
      </w:r>
    </w:p>
    <w:p w:rsidR="00863EE0" w:rsidRDefault="00863EE0" w:rsidP="00863EE0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Изучить </w:t>
      </w:r>
      <w:r>
        <w:rPr>
          <w:sz w:val="28"/>
        </w:rPr>
        <w:t xml:space="preserve">раздел  </w:t>
      </w:r>
      <w:r w:rsidRPr="00286196">
        <w:rPr>
          <w:sz w:val="28"/>
        </w:rPr>
        <w:t>3</w:t>
      </w:r>
      <w:r>
        <w:rPr>
          <w:sz w:val="28"/>
        </w:rPr>
        <w:t xml:space="preserve">.4. </w:t>
      </w:r>
      <w:r>
        <w:rPr>
          <w:sz w:val="28"/>
          <w:szCs w:val="28"/>
        </w:rPr>
        <w:t xml:space="preserve">Построение управляющей таблицы М для грамматики </w:t>
      </w:r>
      <w:r>
        <w:rPr>
          <w:sz w:val="28"/>
          <w:szCs w:val="28"/>
          <w:lang w:val="en-US"/>
        </w:rPr>
        <w:t>G</w:t>
      </w:r>
      <w:r>
        <w:rPr>
          <w:sz w:val="28"/>
          <w:szCs w:val="28"/>
        </w:rPr>
        <w:t xml:space="preserve"> =(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 xml:space="preserve">), работу алгоритма для определенной цепочки и определение </w:t>
      </w:r>
      <w:r>
        <w:rPr>
          <w:i/>
          <w:sz w:val="28"/>
          <w:szCs w:val="28"/>
        </w:rPr>
        <w:t>сильно</w:t>
      </w:r>
      <w:r>
        <w:rPr>
          <w:sz w:val="28"/>
          <w:szCs w:val="28"/>
        </w:rPr>
        <w:t xml:space="preserve"> </w:t>
      </w:r>
      <w:r>
        <w:rPr>
          <w:sz w:val="28"/>
          <w:lang w:val="en-US"/>
        </w:rPr>
        <w:t>LL</w:t>
      </w:r>
      <w:r>
        <w:rPr>
          <w:sz w:val="28"/>
        </w:rPr>
        <w:t>(</w:t>
      </w:r>
      <w:r>
        <w:rPr>
          <w:sz w:val="28"/>
          <w:szCs w:val="28"/>
          <w:lang w:val="en-US"/>
        </w:rPr>
        <w:t>k</w:t>
      </w:r>
      <w:r>
        <w:rPr>
          <w:sz w:val="28"/>
        </w:rPr>
        <w:t>)-</w:t>
      </w:r>
      <w:r>
        <w:rPr>
          <w:sz w:val="28"/>
          <w:szCs w:val="28"/>
        </w:rPr>
        <w:t>грамматики.</w:t>
      </w:r>
    </w:p>
    <w:p w:rsidR="00863EE0" w:rsidRDefault="00863EE0" w:rsidP="00863EE0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Пример построения управляющей таблицы. </w:t>
      </w:r>
    </w:p>
    <w:p w:rsidR="00863EE0" w:rsidRPr="005B5C37" w:rsidRDefault="00863EE0" w:rsidP="00863EE0">
      <w:pPr>
        <w:suppressAutoHyphens w:val="0"/>
        <w:autoSpaceDE w:val="0"/>
        <w:autoSpaceDN w:val="0"/>
        <w:adjustRightInd w:val="0"/>
        <w:rPr>
          <w:rFonts w:eastAsia="Times New Roman"/>
          <w:sz w:val="28"/>
          <w:szCs w:val="28"/>
          <w:lang w:eastAsia="ru-RU"/>
        </w:rPr>
      </w:pPr>
      <w:proofErr w:type="spellStart"/>
      <w:r w:rsidRPr="005B5C37">
        <w:rPr>
          <w:rFonts w:eastAsia="Times New Roman"/>
          <w:sz w:val="28"/>
          <w:szCs w:val="28"/>
          <w:lang w:eastAsia="ru-RU"/>
        </w:rPr>
        <w:t>using</w:t>
      </w:r>
      <w:proofErr w:type="spellEnd"/>
      <w:r w:rsidRPr="005B5C37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5B5C37">
        <w:rPr>
          <w:rFonts w:eastAsia="Times New Roman"/>
          <w:sz w:val="28"/>
          <w:szCs w:val="28"/>
          <w:lang w:eastAsia="ru-RU"/>
        </w:rPr>
        <w:t>System</w:t>
      </w:r>
      <w:proofErr w:type="spellEnd"/>
      <w:r w:rsidRPr="005B5C37">
        <w:rPr>
          <w:rFonts w:eastAsia="Times New Roman"/>
          <w:sz w:val="28"/>
          <w:szCs w:val="28"/>
          <w:lang w:eastAsia="ru-RU"/>
        </w:rPr>
        <w:t>;</w:t>
      </w:r>
    </w:p>
    <w:p w:rsidR="00863EE0" w:rsidRPr="005B5C37" w:rsidRDefault="00863EE0" w:rsidP="00863EE0">
      <w:pPr>
        <w:suppressAutoHyphens w:val="0"/>
        <w:autoSpaceDE w:val="0"/>
        <w:autoSpaceDN w:val="0"/>
        <w:adjustRightInd w:val="0"/>
        <w:rPr>
          <w:rFonts w:eastAsia="Times New Roman"/>
          <w:sz w:val="28"/>
          <w:szCs w:val="28"/>
          <w:lang w:val="en-US" w:eastAsia="ru-RU"/>
        </w:rPr>
      </w:pPr>
      <w:proofErr w:type="gramStart"/>
      <w:r w:rsidRPr="005B5C37">
        <w:rPr>
          <w:rFonts w:eastAsia="Times New Roman"/>
          <w:sz w:val="28"/>
          <w:szCs w:val="28"/>
          <w:lang w:val="en-US" w:eastAsia="ru-RU"/>
        </w:rPr>
        <w:t>using</w:t>
      </w:r>
      <w:proofErr w:type="gramEnd"/>
      <w:r w:rsidRPr="005B5C37">
        <w:rPr>
          <w:rFonts w:eastAsia="Times New Roman"/>
          <w:sz w:val="28"/>
          <w:szCs w:val="28"/>
          <w:lang w:val="en-US" w:eastAsia="ru-RU"/>
        </w:rPr>
        <w:t xml:space="preserve"> </w:t>
      </w:r>
      <w:proofErr w:type="spellStart"/>
      <w:r w:rsidRPr="005B5C37">
        <w:rPr>
          <w:rFonts w:eastAsia="Times New Roman"/>
          <w:sz w:val="28"/>
          <w:szCs w:val="28"/>
          <w:lang w:val="en-US" w:eastAsia="ru-RU"/>
        </w:rPr>
        <w:t>System.Collections.Generic</w:t>
      </w:r>
      <w:proofErr w:type="spellEnd"/>
      <w:r w:rsidRPr="005B5C37">
        <w:rPr>
          <w:rFonts w:eastAsia="Times New Roman"/>
          <w:sz w:val="28"/>
          <w:szCs w:val="28"/>
          <w:lang w:val="en-US" w:eastAsia="ru-RU"/>
        </w:rPr>
        <w:t>;</w:t>
      </w:r>
    </w:p>
    <w:p w:rsidR="00863EE0" w:rsidRPr="005B5C37" w:rsidRDefault="00863EE0" w:rsidP="00863EE0">
      <w:pPr>
        <w:suppressAutoHyphens w:val="0"/>
        <w:autoSpaceDE w:val="0"/>
        <w:autoSpaceDN w:val="0"/>
        <w:adjustRightInd w:val="0"/>
        <w:rPr>
          <w:rFonts w:eastAsia="Times New Roman"/>
          <w:sz w:val="28"/>
          <w:szCs w:val="28"/>
          <w:lang w:val="en-US" w:eastAsia="ru-RU"/>
        </w:rPr>
      </w:pPr>
      <w:proofErr w:type="gramStart"/>
      <w:r w:rsidRPr="005B5C37">
        <w:rPr>
          <w:rFonts w:eastAsia="Times New Roman"/>
          <w:sz w:val="28"/>
          <w:szCs w:val="28"/>
          <w:lang w:val="en-US" w:eastAsia="ru-RU"/>
        </w:rPr>
        <w:t>using</w:t>
      </w:r>
      <w:proofErr w:type="gramEnd"/>
      <w:r w:rsidRPr="005B5C37">
        <w:rPr>
          <w:rFonts w:eastAsia="Times New Roman"/>
          <w:sz w:val="28"/>
          <w:szCs w:val="28"/>
          <w:lang w:val="en-US" w:eastAsia="ru-RU"/>
        </w:rPr>
        <w:t xml:space="preserve"> </w:t>
      </w:r>
      <w:proofErr w:type="spellStart"/>
      <w:r w:rsidRPr="005B5C37">
        <w:rPr>
          <w:rFonts w:eastAsia="Times New Roman"/>
          <w:sz w:val="28"/>
          <w:szCs w:val="28"/>
          <w:lang w:val="en-US" w:eastAsia="ru-RU"/>
        </w:rPr>
        <w:t>System.Collections</w:t>
      </w:r>
      <w:proofErr w:type="spellEnd"/>
      <w:r w:rsidRPr="005B5C37">
        <w:rPr>
          <w:rFonts w:eastAsia="Times New Roman"/>
          <w:sz w:val="28"/>
          <w:szCs w:val="28"/>
          <w:lang w:val="en-US" w:eastAsia="ru-RU"/>
        </w:rPr>
        <w:t>;</w:t>
      </w:r>
    </w:p>
    <w:p w:rsidR="00863EE0" w:rsidRPr="005B5C37" w:rsidRDefault="00863EE0" w:rsidP="00863EE0">
      <w:pPr>
        <w:suppressAutoHyphens w:val="0"/>
        <w:autoSpaceDE w:val="0"/>
        <w:autoSpaceDN w:val="0"/>
        <w:adjustRightInd w:val="0"/>
        <w:rPr>
          <w:rFonts w:eastAsia="Times New Roman"/>
          <w:sz w:val="28"/>
          <w:szCs w:val="28"/>
          <w:lang w:val="en-US" w:eastAsia="ru-RU"/>
        </w:rPr>
      </w:pPr>
      <w:proofErr w:type="gramStart"/>
      <w:r w:rsidRPr="005B5C37">
        <w:rPr>
          <w:rFonts w:eastAsia="Times New Roman"/>
          <w:sz w:val="28"/>
          <w:szCs w:val="28"/>
          <w:lang w:val="en-US" w:eastAsia="ru-RU"/>
        </w:rPr>
        <w:t>using</w:t>
      </w:r>
      <w:proofErr w:type="gramEnd"/>
      <w:r w:rsidRPr="005B5C37">
        <w:rPr>
          <w:rFonts w:eastAsia="Times New Roman"/>
          <w:sz w:val="28"/>
          <w:szCs w:val="28"/>
          <w:lang w:val="en-US" w:eastAsia="ru-RU"/>
        </w:rPr>
        <w:t xml:space="preserve"> </w:t>
      </w:r>
      <w:proofErr w:type="spellStart"/>
      <w:r w:rsidRPr="005B5C37">
        <w:rPr>
          <w:rFonts w:eastAsia="Times New Roman"/>
          <w:sz w:val="28"/>
          <w:szCs w:val="28"/>
          <w:lang w:val="en-US" w:eastAsia="ru-RU"/>
        </w:rPr>
        <w:t>System.Linq</w:t>
      </w:r>
      <w:proofErr w:type="spellEnd"/>
      <w:r w:rsidRPr="005B5C37">
        <w:rPr>
          <w:rFonts w:eastAsia="Times New Roman"/>
          <w:sz w:val="28"/>
          <w:szCs w:val="28"/>
          <w:lang w:val="en-US" w:eastAsia="ru-RU"/>
        </w:rPr>
        <w:t>;</w:t>
      </w:r>
    </w:p>
    <w:p w:rsidR="00863EE0" w:rsidRPr="005B5C37" w:rsidRDefault="00863EE0" w:rsidP="00863EE0">
      <w:pPr>
        <w:suppressAutoHyphens w:val="0"/>
        <w:autoSpaceDE w:val="0"/>
        <w:autoSpaceDN w:val="0"/>
        <w:adjustRightInd w:val="0"/>
        <w:rPr>
          <w:rFonts w:eastAsia="Times New Roman"/>
          <w:sz w:val="28"/>
          <w:szCs w:val="28"/>
          <w:lang w:val="en-US" w:eastAsia="ru-RU"/>
        </w:rPr>
      </w:pPr>
      <w:proofErr w:type="gramStart"/>
      <w:r w:rsidRPr="005B5C37">
        <w:rPr>
          <w:rFonts w:eastAsia="Times New Roman"/>
          <w:sz w:val="28"/>
          <w:szCs w:val="28"/>
          <w:lang w:val="en-US" w:eastAsia="ru-RU"/>
        </w:rPr>
        <w:t>using</w:t>
      </w:r>
      <w:proofErr w:type="gramEnd"/>
      <w:r w:rsidRPr="005B5C37">
        <w:rPr>
          <w:rFonts w:eastAsia="Times New Roman"/>
          <w:sz w:val="28"/>
          <w:szCs w:val="28"/>
          <w:lang w:val="en-US" w:eastAsia="ru-RU"/>
        </w:rPr>
        <w:t xml:space="preserve"> </w:t>
      </w:r>
      <w:proofErr w:type="spellStart"/>
      <w:r w:rsidRPr="005B5C37">
        <w:rPr>
          <w:rFonts w:eastAsia="Times New Roman"/>
          <w:sz w:val="28"/>
          <w:szCs w:val="28"/>
          <w:lang w:val="en-US" w:eastAsia="ru-RU"/>
        </w:rPr>
        <w:t>System.Text</w:t>
      </w:r>
      <w:proofErr w:type="spellEnd"/>
      <w:r w:rsidRPr="005B5C37">
        <w:rPr>
          <w:rFonts w:eastAsia="Times New Roman"/>
          <w:sz w:val="28"/>
          <w:szCs w:val="28"/>
          <w:lang w:val="en-US" w:eastAsia="ru-RU"/>
        </w:rPr>
        <w:t>;</w:t>
      </w:r>
    </w:p>
    <w:p w:rsidR="00863EE0" w:rsidRPr="005B5C37" w:rsidRDefault="00863EE0" w:rsidP="00863EE0">
      <w:pPr>
        <w:suppressAutoHyphens w:val="0"/>
        <w:autoSpaceDE w:val="0"/>
        <w:autoSpaceDN w:val="0"/>
        <w:adjustRightInd w:val="0"/>
        <w:rPr>
          <w:rFonts w:eastAsia="Times New Roman"/>
          <w:sz w:val="28"/>
          <w:szCs w:val="28"/>
          <w:lang w:val="en-US" w:eastAsia="ru-RU"/>
        </w:rPr>
      </w:pPr>
    </w:p>
    <w:p w:rsidR="00863EE0" w:rsidRPr="005B5C37" w:rsidRDefault="00863EE0" w:rsidP="00863EE0">
      <w:pPr>
        <w:suppressAutoHyphens w:val="0"/>
        <w:autoSpaceDE w:val="0"/>
        <w:autoSpaceDN w:val="0"/>
        <w:adjustRightInd w:val="0"/>
        <w:rPr>
          <w:rFonts w:eastAsia="Times New Roman"/>
          <w:sz w:val="28"/>
          <w:szCs w:val="28"/>
          <w:lang w:val="en-US" w:eastAsia="ru-RU"/>
        </w:rPr>
      </w:pPr>
      <w:proofErr w:type="gramStart"/>
      <w:r w:rsidRPr="005B5C37">
        <w:rPr>
          <w:rFonts w:eastAsia="Times New Roman"/>
          <w:sz w:val="28"/>
          <w:szCs w:val="28"/>
          <w:lang w:val="en-US" w:eastAsia="ru-RU"/>
        </w:rPr>
        <w:t>namespace</w:t>
      </w:r>
      <w:proofErr w:type="gramEnd"/>
      <w:r w:rsidRPr="005B5C37">
        <w:rPr>
          <w:rFonts w:eastAsia="Times New Roman"/>
          <w:sz w:val="28"/>
          <w:szCs w:val="28"/>
          <w:lang w:val="en-US" w:eastAsia="ru-RU"/>
        </w:rPr>
        <w:t xml:space="preserve"> lab {</w:t>
      </w:r>
    </w:p>
    <w:p w:rsidR="00863EE0" w:rsidRPr="005B5C37" w:rsidRDefault="00863EE0" w:rsidP="00863EE0">
      <w:pPr>
        <w:suppressAutoHyphens w:val="0"/>
        <w:autoSpaceDE w:val="0"/>
        <w:autoSpaceDN w:val="0"/>
        <w:adjustRightInd w:val="0"/>
        <w:rPr>
          <w:rFonts w:eastAsia="Times New Roman"/>
          <w:sz w:val="28"/>
          <w:szCs w:val="28"/>
          <w:lang w:val="en-US" w:eastAsia="ru-RU"/>
        </w:rPr>
      </w:pPr>
      <w:r w:rsidRPr="005B5C37">
        <w:rPr>
          <w:rFonts w:eastAsia="Times New Roman"/>
          <w:sz w:val="28"/>
          <w:szCs w:val="28"/>
          <w:lang w:val="en-US" w:eastAsia="ru-RU"/>
        </w:rPr>
        <w:t xml:space="preserve">    </w:t>
      </w:r>
      <w:proofErr w:type="gramStart"/>
      <w:r w:rsidRPr="005B5C37">
        <w:rPr>
          <w:rFonts w:eastAsia="Times New Roman"/>
          <w:sz w:val="28"/>
          <w:szCs w:val="28"/>
          <w:lang w:val="en-US" w:eastAsia="ru-RU"/>
        </w:rPr>
        <w:t>class</w:t>
      </w:r>
      <w:proofErr w:type="gramEnd"/>
      <w:r w:rsidRPr="005B5C37">
        <w:rPr>
          <w:rFonts w:eastAsia="Times New Roman"/>
          <w:sz w:val="28"/>
          <w:szCs w:val="28"/>
          <w:lang w:val="en-US" w:eastAsia="ru-RU"/>
        </w:rPr>
        <w:t xml:space="preserve"> Program  {</w:t>
      </w:r>
    </w:p>
    <w:p w:rsidR="00863EE0" w:rsidRPr="005B5C37" w:rsidRDefault="00863EE0" w:rsidP="00863EE0">
      <w:pPr>
        <w:suppressAutoHyphens w:val="0"/>
        <w:autoSpaceDE w:val="0"/>
        <w:autoSpaceDN w:val="0"/>
        <w:adjustRightInd w:val="0"/>
        <w:rPr>
          <w:rFonts w:eastAsia="Times New Roman"/>
          <w:sz w:val="28"/>
          <w:szCs w:val="28"/>
          <w:lang w:val="en-US" w:eastAsia="ru-RU"/>
        </w:rPr>
      </w:pPr>
      <w:r w:rsidRPr="005B5C37">
        <w:rPr>
          <w:rFonts w:eastAsia="Times New Roman"/>
          <w:sz w:val="28"/>
          <w:szCs w:val="28"/>
          <w:lang w:val="en-US" w:eastAsia="ru-RU"/>
        </w:rPr>
        <w:t xml:space="preserve">        </w:t>
      </w:r>
      <w:proofErr w:type="gramStart"/>
      <w:r w:rsidRPr="005B5C37">
        <w:rPr>
          <w:rFonts w:eastAsia="Times New Roman"/>
          <w:sz w:val="28"/>
          <w:szCs w:val="28"/>
          <w:lang w:val="en-US" w:eastAsia="ru-RU"/>
        </w:rPr>
        <w:t>static</w:t>
      </w:r>
      <w:proofErr w:type="gramEnd"/>
      <w:r w:rsidRPr="005B5C37">
        <w:rPr>
          <w:rFonts w:eastAsia="Times New Roman"/>
          <w:sz w:val="28"/>
          <w:szCs w:val="28"/>
          <w:lang w:val="en-US" w:eastAsia="ru-RU"/>
        </w:rPr>
        <w:t xml:space="preserve"> void Main(string[] </w:t>
      </w:r>
      <w:proofErr w:type="spellStart"/>
      <w:r w:rsidRPr="005B5C37">
        <w:rPr>
          <w:rFonts w:eastAsia="Times New Roman"/>
          <w:sz w:val="28"/>
          <w:szCs w:val="28"/>
          <w:lang w:val="en-US" w:eastAsia="ru-RU"/>
        </w:rPr>
        <w:t>args</w:t>
      </w:r>
      <w:proofErr w:type="spellEnd"/>
      <w:r w:rsidRPr="005B5C37">
        <w:rPr>
          <w:rFonts w:eastAsia="Times New Roman"/>
          <w:sz w:val="28"/>
          <w:szCs w:val="28"/>
          <w:lang w:val="en-US" w:eastAsia="ru-RU"/>
        </w:rPr>
        <w:t>) {</w:t>
      </w:r>
    </w:p>
    <w:p w:rsidR="00863EE0" w:rsidRPr="005B5C37" w:rsidRDefault="00863EE0" w:rsidP="00863EE0">
      <w:pPr>
        <w:suppressAutoHyphens w:val="0"/>
        <w:autoSpaceDE w:val="0"/>
        <w:autoSpaceDN w:val="0"/>
        <w:adjustRightInd w:val="0"/>
        <w:rPr>
          <w:rFonts w:eastAsia="Times New Roman"/>
          <w:sz w:val="28"/>
          <w:szCs w:val="28"/>
          <w:lang w:val="en-US" w:eastAsia="ru-RU"/>
        </w:rPr>
      </w:pPr>
      <w:r w:rsidRPr="005B5C37">
        <w:rPr>
          <w:rFonts w:eastAsia="Times New Roman"/>
          <w:sz w:val="28"/>
          <w:szCs w:val="28"/>
          <w:lang w:val="en-US" w:eastAsia="ru-RU"/>
        </w:rPr>
        <w:t xml:space="preserve">           </w:t>
      </w:r>
      <w:proofErr w:type="spellStart"/>
      <w:r w:rsidRPr="005B5C37">
        <w:rPr>
          <w:rFonts w:eastAsia="Times New Roman"/>
          <w:sz w:val="28"/>
          <w:szCs w:val="28"/>
          <w:lang w:val="en-US" w:eastAsia="ru-RU"/>
        </w:rPr>
        <w:t>MTable</w:t>
      </w:r>
      <w:proofErr w:type="spellEnd"/>
      <w:r w:rsidRPr="005B5C37">
        <w:rPr>
          <w:rFonts w:eastAsia="Times New Roman"/>
          <w:sz w:val="28"/>
          <w:szCs w:val="28"/>
          <w:lang w:val="en-US" w:eastAsia="ru-RU"/>
        </w:rPr>
        <w:t xml:space="preserve"> </w:t>
      </w:r>
      <w:proofErr w:type="spellStart"/>
      <w:r w:rsidRPr="005B5C37">
        <w:rPr>
          <w:rFonts w:eastAsia="Times New Roman"/>
          <w:sz w:val="28"/>
          <w:szCs w:val="28"/>
          <w:lang w:val="en-US" w:eastAsia="ru-RU"/>
        </w:rPr>
        <w:t>mTable</w:t>
      </w:r>
      <w:proofErr w:type="spellEnd"/>
      <w:r w:rsidRPr="005B5C37">
        <w:rPr>
          <w:rFonts w:eastAsia="Times New Roman"/>
          <w:sz w:val="28"/>
          <w:szCs w:val="28"/>
          <w:lang w:val="en-US" w:eastAsia="ru-RU"/>
        </w:rPr>
        <w:t xml:space="preserve"> = new </w:t>
      </w:r>
      <w:proofErr w:type="spellStart"/>
      <w:proofErr w:type="gramStart"/>
      <w:r w:rsidRPr="005B5C37">
        <w:rPr>
          <w:rFonts w:eastAsia="Times New Roman"/>
          <w:sz w:val="28"/>
          <w:szCs w:val="28"/>
          <w:lang w:val="en-US" w:eastAsia="ru-RU"/>
        </w:rPr>
        <w:t>MTable</w:t>
      </w:r>
      <w:proofErr w:type="spellEnd"/>
      <w:r w:rsidRPr="005B5C37">
        <w:rPr>
          <w:rFonts w:eastAsia="Times New Roman"/>
          <w:sz w:val="28"/>
          <w:szCs w:val="28"/>
          <w:lang w:val="en-US" w:eastAsia="ru-RU"/>
        </w:rPr>
        <w:t>(</w:t>
      </w:r>
      <w:proofErr w:type="gramEnd"/>
      <w:r w:rsidRPr="005B5C37">
        <w:rPr>
          <w:rFonts w:eastAsia="Times New Roman"/>
          <w:sz w:val="28"/>
          <w:szCs w:val="28"/>
          <w:lang w:val="en-US" w:eastAsia="ru-RU"/>
        </w:rPr>
        <w:t>);</w:t>
      </w:r>
    </w:p>
    <w:p w:rsidR="00863EE0" w:rsidRPr="005B5C37" w:rsidRDefault="00863EE0" w:rsidP="00863EE0">
      <w:pPr>
        <w:suppressAutoHyphens w:val="0"/>
        <w:autoSpaceDE w:val="0"/>
        <w:autoSpaceDN w:val="0"/>
        <w:adjustRightInd w:val="0"/>
        <w:rPr>
          <w:rFonts w:eastAsia="Times New Roman"/>
          <w:sz w:val="28"/>
          <w:szCs w:val="28"/>
          <w:lang w:val="en-US" w:eastAsia="ru-RU"/>
        </w:rPr>
      </w:pPr>
      <w:r w:rsidRPr="005B5C37">
        <w:rPr>
          <w:rFonts w:eastAsia="Times New Roman"/>
          <w:sz w:val="28"/>
          <w:szCs w:val="28"/>
          <w:lang w:val="en-US" w:eastAsia="ru-RU"/>
        </w:rPr>
        <w:t xml:space="preserve">           // 1 row </w:t>
      </w:r>
    </w:p>
    <w:p w:rsidR="00863EE0" w:rsidRPr="005B5C37" w:rsidRDefault="00863EE0" w:rsidP="00863EE0">
      <w:pPr>
        <w:suppressAutoHyphens w:val="0"/>
        <w:autoSpaceDE w:val="0"/>
        <w:autoSpaceDN w:val="0"/>
        <w:adjustRightInd w:val="0"/>
        <w:rPr>
          <w:rFonts w:eastAsia="Times New Roman"/>
          <w:sz w:val="28"/>
          <w:szCs w:val="28"/>
          <w:lang w:val="en-US" w:eastAsia="ru-RU"/>
        </w:rPr>
      </w:pPr>
      <w:r w:rsidRPr="005B5C37">
        <w:rPr>
          <w:rFonts w:eastAsia="Times New Roman"/>
          <w:sz w:val="28"/>
          <w:szCs w:val="28"/>
          <w:lang w:val="en-US" w:eastAsia="ru-RU"/>
        </w:rPr>
        <w:t xml:space="preserve">           Row </w:t>
      </w:r>
      <w:proofErr w:type="spellStart"/>
      <w:r w:rsidRPr="005B5C37">
        <w:rPr>
          <w:rFonts w:eastAsia="Times New Roman"/>
          <w:sz w:val="28"/>
          <w:szCs w:val="28"/>
          <w:lang w:val="en-US" w:eastAsia="ru-RU"/>
        </w:rPr>
        <w:t>row</w:t>
      </w:r>
      <w:proofErr w:type="spellEnd"/>
      <w:r w:rsidRPr="005B5C37">
        <w:rPr>
          <w:rFonts w:eastAsia="Times New Roman"/>
          <w:sz w:val="28"/>
          <w:szCs w:val="28"/>
          <w:lang w:val="en-US" w:eastAsia="ru-RU"/>
        </w:rPr>
        <w:t xml:space="preserve"> = new </w:t>
      </w:r>
      <w:proofErr w:type="gramStart"/>
      <w:r w:rsidRPr="005B5C37">
        <w:rPr>
          <w:rFonts w:eastAsia="Times New Roman"/>
          <w:sz w:val="28"/>
          <w:szCs w:val="28"/>
          <w:lang w:val="en-US" w:eastAsia="ru-RU"/>
        </w:rPr>
        <w:t>Row(</w:t>
      </w:r>
      <w:proofErr w:type="gramEnd"/>
      <w:r w:rsidRPr="005B5C37">
        <w:rPr>
          <w:rFonts w:eastAsia="Times New Roman"/>
          <w:sz w:val="28"/>
          <w:szCs w:val="28"/>
          <w:lang w:val="en-US" w:eastAsia="ru-RU"/>
        </w:rPr>
        <w:t>);</w:t>
      </w:r>
    </w:p>
    <w:p w:rsidR="00863EE0" w:rsidRPr="005B5C37" w:rsidRDefault="00863EE0" w:rsidP="00863EE0">
      <w:pPr>
        <w:suppressAutoHyphens w:val="0"/>
        <w:autoSpaceDE w:val="0"/>
        <w:autoSpaceDN w:val="0"/>
        <w:adjustRightInd w:val="0"/>
        <w:rPr>
          <w:rFonts w:eastAsia="Times New Roman"/>
          <w:sz w:val="28"/>
          <w:szCs w:val="28"/>
          <w:lang w:val="en-US" w:eastAsia="ru-RU"/>
        </w:rPr>
      </w:pPr>
      <w:r w:rsidRPr="005B5C37">
        <w:rPr>
          <w:rFonts w:eastAsia="Times New Roman"/>
          <w:sz w:val="28"/>
          <w:szCs w:val="28"/>
          <w:lang w:val="en-US" w:eastAsia="ru-RU"/>
        </w:rPr>
        <w:t xml:space="preserve">           </w:t>
      </w:r>
      <w:proofErr w:type="spellStart"/>
      <w:proofErr w:type="gramStart"/>
      <w:r w:rsidRPr="005B5C37">
        <w:rPr>
          <w:rFonts w:eastAsia="Times New Roman"/>
          <w:sz w:val="28"/>
          <w:szCs w:val="28"/>
          <w:lang w:val="en-US" w:eastAsia="ru-RU"/>
        </w:rPr>
        <w:t>row.addItem</w:t>
      </w:r>
      <w:proofErr w:type="spellEnd"/>
      <w:r w:rsidRPr="005B5C37">
        <w:rPr>
          <w:rFonts w:eastAsia="Times New Roman"/>
          <w:sz w:val="28"/>
          <w:szCs w:val="28"/>
          <w:lang w:val="en-US" w:eastAsia="ru-RU"/>
        </w:rPr>
        <w:t>(</w:t>
      </w:r>
      <w:proofErr w:type="gramEnd"/>
      <w:r w:rsidRPr="005B5C37">
        <w:rPr>
          <w:rFonts w:eastAsia="Times New Roman"/>
          <w:sz w:val="28"/>
          <w:szCs w:val="28"/>
          <w:lang w:val="en-US" w:eastAsia="ru-RU"/>
        </w:rPr>
        <w:t>"TE',1");</w:t>
      </w:r>
    </w:p>
    <w:p w:rsidR="00863EE0" w:rsidRPr="005B5C37" w:rsidRDefault="00863EE0" w:rsidP="00863EE0">
      <w:pPr>
        <w:suppressAutoHyphens w:val="0"/>
        <w:autoSpaceDE w:val="0"/>
        <w:autoSpaceDN w:val="0"/>
        <w:adjustRightInd w:val="0"/>
        <w:rPr>
          <w:rFonts w:eastAsia="Times New Roman"/>
          <w:sz w:val="28"/>
          <w:szCs w:val="28"/>
          <w:lang w:val="en-US" w:eastAsia="ru-RU"/>
        </w:rPr>
      </w:pPr>
      <w:r w:rsidRPr="005B5C37">
        <w:rPr>
          <w:rFonts w:eastAsia="Times New Roman"/>
          <w:sz w:val="28"/>
          <w:szCs w:val="28"/>
          <w:lang w:val="en-US" w:eastAsia="ru-RU"/>
        </w:rPr>
        <w:t xml:space="preserve">           </w:t>
      </w:r>
      <w:proofErr w:type="spellStart"/>
      <w:proofErr w:type="gramStart"/>
      <w:r w:rsidRPr="005B5C37">
        <w:rPr>
          <w:rFonts w:eastAsia="Times New Roman"/>
          <w:sz w:val="28"/>
          <w:szCs w:val="28"/>
          <w:lang w:val="en-US" w:eastAsia="ru-RU"/>
        </w:rPr>
        <w:t>row.addItem</w:t>
      </w:r>
      <w:proofErr w:type="spellEnd"/>
      <w:r w:rsidRPr="005B5C37">
        <w:rPr>
          <w:rFonts w:eastAsia="Times New Roman"/>
          <w:sz w:val="28"/>
          <w:szCs w:val="28"/>
          <w:lang w:val="en-US" w:eastAsia="ru-RU"/>
        </w:rPr>
        <w:t>(</w:t>
      </w:r>
      <w:proofErr w:type="gramEnd"/>
      <w:r w:rsidRPr="005B5C37">
        <w:rPr>
          <w:rFonts w:eastAsia="Times New Roman"/>
          <w:sz w:val="28"/>
          <w:szCs w:val="28"/>
          <w:lang w:val="en-US" w:eastAsia="ru-RU"/>
        </w:rPr>
        <w:t>"TE',1");</w:t>
      </w:r>
    </w:p>
    <w:p w:rsidR="00863EE0" w:rsidRPr="005B5C37" w:rsidRDefault="00863EE0" w:rsidP="00863EE0">
      <w:pPr>
        <w:suppressAutoHyphens w:val="0"/>
        <w:autoSpaceDE w:val="0"/>
        <w:autoSpaceDN w:val="0"/>
        <w:adjustRightInd w:val="0"/>
        <w:rPr>
          <w:rFonts w:eastAsia="Times New Roman"/>
          <w:sz w:val="28"/>
          <w:szCs w:val="28"/>
          <w:lang w:val="en-US" w:eastAsia="ru-RU"/>
        </w:rPr>
      </w:pPr>
      <w:r w:rsidRPr="005B5C37">
        <w:rPr>
          <w:rFonts w:eastAsia="Times New Roman"/>
          <w:sz w:val="28"/>
          <w:szCs w:val="28"/>
          <w:lang w:val="en-US" w:eastAsia="ru-RU"/>
        </w:rPr>
        <w:t xml:space="preserve">           </w:t>
      </w:r>
      <w:proofErr w:type="spellStart"/>
      <w:proofErr w:type="gramStart"/>
      <w:r w:rsidRPr="005B5C37">
        <w:rPr>
          <w:rFonts w:eastAsia="Times New Roman"/>
          <w:sz w:val="28"/>
          <w:szCs w:val="28"/>
          <w:lang w:val="en-US" w:eastAsia="ru-RU"/>
        </w:rPr>
        <w:t>row.addItem</w:t>
      </w:r>
      <w:proofErr w:type="spellEnd"/>
      <w:r w:rsidRPr="005B5C37">
        <w:rPr>
          <w:rFonts w:eastAsia="Times New Roman"/>
          <w:sz w:val="28"/>
          <w:szCs w:val="28"/>
          <w:lang w:val="en-US" w:eastAsia="ru-RU"/>
        </w:rPr>
        <w:t>(</w:t>
      </w:r>
      <w:proofErr w:type="gramEnd"/>
      <w:r w:rsidRPr="005B5C37">
        <w:rPr>
          <w:rFonts w:eastAsia="Times New Roman"/>
          <w:sz w:val="28"/>
          <w:szCs w:val="28"/>
          <w:lang w:val="en-US" w:eastAsia="ru-RU"/>
        </w:rPr>
        <w:t>"");</w:t>
      </w:r>
    </w:p>
    <w:p w:rsidR="00863EE0" w:rsidRPr="005B5C37" w:rsidRDefault="00863EE0" w:rsidP="00863EE0">
      <w:pPr>
        <w:suppressAutoHyphens w:val="0"/>
        <w:autoSpaceDE w:val="0"/>
        <w:autoSpaceDN w:val="0"/>
        <w:adjustRightInd w:val="0"/>
        <w:rPr>
          <w:rFonts w:eastAsia="Times New Roman"/>
          <w:sz w:val="28"/>
          <w:szCs w:val="28"/>
          <w:lang w:val="en-US" w:eastAsia="ru-RU"/>
        </w:rPr>
      </w:pPr>
      <w:r w:rsidRPr="005B5C37">
        <w:rPr>
          <w:rFonts w:eastAsia="Times New Roman"/>
          <w:sz w:val="28"/>
          <w:szCs w:val="28"/>
          <w:lang w:val="en-US" w:eastAsia="ru-RU"/>
        </w:rPr>
        <w:t xml:space="preserve">           </w:t>
      </w:r>
      <w:proofErr w:type="spellStart"/>
      <w:proofErr w:type="gramStart"/>
      <w:r w:rsidRPr="005B5C37">
        <w:rPr>
          <w:rFonts w:eastAsia="Times New Roman"/>
          <w:sz w:val="28"/>
          <w:szCs w:val="28"/>
          <w:lang w:val="en-US" w:eastAsia="ru-RU"/>
        </w:rPr>
        <w:t>row.addItem</w:t>
      </w:r>
      <w:proofErr w:type="spellEnd"/>
      <w:r w:rsidRPr="005B5C37">
        <w:rPr>
          <w:rFonts w:eastAsia="Times New Roman"/>
          <w:sz w:val="28"/>
          <w:szCs w:val="28"/>
          <w:lang w:val="en-US" w:eastAsia="ru-RU"/>
        </w:rPr>
        <w:t>(</w:t>
      </w:r>
      <w:proofErr w:type="gramEnd"/>
      <w:r w:rsidRPr="005B5C37">
        <w:rPr>
          <w:rFonts w:eastAsia="Times New Roman"/>
          <w:sz w:val="28"/>
          <w:szCs w:val="28"/>
          <w:lang w:val="en-US" w:eastAsia="ru-RU"/>
        </w:rPr>
        <w:t xml:space="preserve">""); </w:t>
      </w:r>
    </w:p>
    <w:p w:rsidR="00863EE0" w:rsidRPr="005B5C37" w:rsidRDefault="00863EE0" w:rsidP="00863EE0">
      <w:pPr>
        <w:suppressAutoHyphens w:val="0"/>
        <w:autoSpaceDE w:val="0"/>
        <w:autoSpaceDN w:val="0"/>
        <w:adjustRightInd w:val="0"/>
        <w:rPr>
          <w:rFonts w:eastAsia="Times New Roman"/>
          <w:sz w:val="28"/>
          <w:szCs w:val="28"/>
          <w:lang w:val="en-US" w:eastAsia="ru-RU"/>
        </w:rPr>
      </w:pPr>
      <w:r w:rsidRPr="005B5C37">
        <w:rPr>
          <w:rFonts w:eastAsia="Times New Roman"/>
          <w:sz w:val="28"/>
          <w:szCs w:val="28"/>
          <w:lang w:val="en-US" w:eastAsia="ru-RU"/>
        </w:rPr>
        <w:t xml:space="preserve">           </w:t>
      </w:r>
      <w:proofErr w:type="spellStart"/>
      <w:proofErr w:type="gramStart"/>
      <w:r w:rsidRPr="005B5C37">
        <w:rPr>
          <w:rFonts w:eastAsia="Times New Roman"/>
          <w:sz w:val="28"/>
          <w:szCs w:val="28"/>
          <w:lang w:val="en-US" w:eastAsia="ru-RU"/>
        </w:rPr>
        <w:t>row.addItem</w:t>
      </w:r>
      <w:proofErr w:type="spellEnd"/>
      <w:r w:rsidRPr="005B5C37">
        <w:rPr>
          <w:rFonts w:eastAsia="Times New Roman"/>
          <w:sz w:val="28"/>
          <w:szCs w:val="28"/>
          <w:lang w:val="en-US" w:eastAsia="ru-RU"/>
        </w:rPr>
        <w:t>(</w:t>
      </w:r>
      <w:proofErr w:type="gramEnd"/>
      <w:r w:rsidRPr="005B5C37">
        <w:rPr>
          <w:rFonts w:eastAsia="Times New Roman"/>
          <w:sz w:val="28"/>
          <w:szCs w:val="28"/>
          <w:lang w:val="en-US" w:eastAsia="ru-RU"/>
        </w:rPr>
        <w:t>"");</w:t>
      </w:r>
    </w:p>
    <w:p w:rsidR="00863EE0" w:rsidRPr="005B5C37" w:rsidRDefault="00863EE0" w:rsidP="00863EE0">
      <w:pPr>
        <w:suppressAutoHyphens w:val="0"/>
        <w:autoSpaceDE w:val="0"/>
        <w:autoSpaceDN w:val="0"/>
        <w:adjustRightInd w:val="0"/>
        <w:rPr>
          <w:rFonts w:eastAsia="Times New Roman"/>
          <w:sz w:val="28"/>
          <w:szCs w:val="28"/>
          <w:lang w:val="en-US" w:eastAsia="ru-RU"/>
        </w:rPr>
      </w:pPr>
      <w:r w:rsidRPr="005B5C37">
        <w:rPr>
          <w:rFonts w:eastAsia="Times New Roman"/>
          <w:sz w:val="28"/>
          <w:szCs w:val="28"/>
          <w:lang w:val="en-US" w:eastAsia="ru-RU"/>
        </w:rPr>
        <w:t xml:space="preserve">           </w:t>
      </w:r>
      <w:proofErr w:type="spellStart"/>
      <w:proofErr w:type="gramStart"/>
      <w:r w:rsidRPr="005B5C37">
        <w:rPr>
          <w:rFonts w:eastAsia="Times New Roman"/>
          <w:sz w:val="28"/>
          <w:szCs w:val="28"/>
          <w:lang w:val="en-US" w:eastAsia="ru-RU"/>
        </w:rPr>
        <w:t>row.addItem</w:t>
      </w:r>
      <w:proofErr w:type="spellEnd"/>
      <w:r w:rsidRPr="005B5C37">
        <w:rPr>
          <w:rFonts w:eastAsia="Times New Roman"/>
          <w:sz w:val="28"/>
          <w:szCs w:val="28"/>
          <w:lang w:val="en-US" w:eastAsia="ru-RU"/>
        </w:rPr>
        <w:t>(</w:t>
      </w:r>
      <w:proofErr w:type="gramEnd"/>
      <w:r w:rsidRPr="005B5C37">
        <w:rPr>
          <w:rFonts w:eastAsia="Times New Roman"/>
          <w:sz w:val="28"/>
          <w:szCs w:val="28"/>
          <w:lang w:val="en-US" w:eastAsia="ru-RU"/>
        </w:rPr>
        <w:t>"");</w:t>
      </w:r>
    </w:p>
    <w:p w:rsidR="00863EE0" w:rsidRPr="005B5C37" w:rsidRDefault="00863EE0" w:rsidP="00863EE0">
      <w:pPr>
        <w:suppressAutoHyphens w:val="0"/>
        <w:autoSpaceDE w:val="0"/>
        <w:autoSpaceDN w:val="0"/>
        <w:adjustRightInd w:val="0"/>
        <w:rPr>
          <w:rFonts w:eastAsia="Times New Roman"/>
          <w:sz w:val="28"/>
          <w:szCs w:val="28"/>
          <w:lang w:val="en-US" w:eastAsia="ru-RU"/>
        </w:rPr>
      </w:pPr>
      <w:r w:rsidRPr="005B5C37">
        <w:rPr>
          <w:rFonts w:eastAsia="Times New Roman"/>
          <w:sz w:val="28"/>
          <w:szCs w:val="28"/>
          <w:lang w:val="en-US" w:eastAsia="ru-RU"/>
        </w:rPr>
        <w:t xml:space="preserve">           </w:t>
      </w:r>
      <w:proofErr w:type="spellStart"/>
      <w:proofErr w:type="gramStart"/>
      <w:r w:rsidRPr="005B5C37">
        <w:rPr>
          <w:rFonts w:eastAsia="Times New Roman"/>
          <w:sz w:val="28"/>
          <w:szCs w:val="28"/>
          <w:lang w:val="en-US" w:eastAsia="ru-RU"/>
        </w:rPr>
        <w:t>mTable.setRow</w:t>
      </w:r>
      <w:proofErr w:type="spellEnd"/>
      <w:r w:rsidRPr="005B5C37">
        <w:rPr>
          <w:rFonts w:eastAsia="Times New Roman"/>
          <w:sz w:val="28"/>
          <w:szCs w:val="28"/>
          <w:lang w:val="en-US" w:eastAsia="ru-RU"/>
        </w:rPr>
        <w:t>(</w:t>
      </w:r>
      <w:proofErr w:type="gramEnd"/>
      <w:r w:rsidRPr="005B5C37">
        <w:rPr>
          <w:rFonts w:eastAsia="Times New Roman"/>
          <w:sz w:val="28"/>
          <w:szCs w:val="28"/>
          <w:lang w:val="en-US" w:eastAsia="ru-RU"/>
        </w:rPr>
        <w:t>row);</w:t>
      </w:r>
    </w:p>
    <w:p w:rsidR="00863EE0" w:rsidRPr="005B5C37" w:rsidRDefault="00863EE0" w:rsidP="00863EE0">
      <w:pPr>
        <w:suppressAutoHyphens w:val="0"/>
        <w:autoSpaceDE w:val="0"/>
        <w:autoSpaceDN w:val="0"/>
        <w:adjustRightInd w:val="0"/>
        <w:rPr>
          <w:rFonts w:eastAsia="Times New Roman"/>
          <w:sz w:val="28"/>
          <w:szCs w:val="28"/>
          <w:lang w:val="en-US" w:eastAsia="ru-RU"/>
        </w:rPr>
      </w:pPr>
      <w:r w:rsidRPr="005B5C37">
        <w:rPr>
          <w:rFonts w:eastAsia="Times New Roman"/>
          <w:sz w:val="28"/>
          <w:szCs w:val="28"/>
          <w:lang w:val="en-US" w:eastAsia="ru-RU"/>
        </w:rPr>
        <w:t xml:space="preserve">           </w:t>
      </w:r>
      <w:proofErr w:type="gramStart"/>
      <w:r w:rsidRPr="005B5C37">
        <w:rPr>
          <w:rFonts w:eastAsia="Times New Roman"/>
          <w:sz w:val="28"/>
          <w:szCs w:val="28"/>
          <w:lang w:val="en-US" w:eastAsia="ru-RU"/>
        </w:rPr>
        <w:t>row</w:t>
      </w:r>
      <w:proofErr w:type="gramEnd"/>
      <w:r w:rsidRPr="005B5C37">
        <w:rPr>
          <w:rFonts w:eastAsia="Times New Roman"/>
          <w:sz w:val="28"/>
          <w:szCs w:val="28"/>
          <w:lang w:val="en-US" w:eastAsia="ru-RU"/>
        </w:rPr>
        <w:t xml:space="preserve"> = new Row();</w:t>
      </w:r>
    </w:p>
    <w:p w:rsidR="00863EE0" w:rsidRPr="005B5C37" w:rsidRDefault="00863EE0" w:rsidP="00863EE0">
      <w:pPr>
        <w:suppressAutoHyphens w:val="0"/>
        <w:autoSpaceDE w:val="0"/>
        <w:autoSpaceDN w:val="0"/>
        <w:adjustRightInd w:val="0"/>
        <w:rPr>
          <w:rFonts w:eastAsia="Times New Roman"/>
          <w:sz w:val="28"/>
          <w:szCs w:val="28"/>
          <w:lang w:val="en-US" w:eastAsia="ru-RU"/>
        </w:rPr>
      </w:pPr>
      <w:r w:rsidRPr="005B5C37">
        <w:rPr>
          <w:rFonts w:eastAsia="Times New Roman"/>
          <w:sz w:val="28"/>
          <w:szCs w:val="28"/>
          <w:lang w:val="en-US" w:eastAsia="ru-RU"/>
        </w:rPr>
        <w:t xml:space="preserve">           </w:t>
      </w:r>
      <w:proofErr w:type="spellStart"/>
      <w:proofErr w:type="gramStart"/>
      <w:r w:rsidRPr="005B5C37">
        <w:rPr>
          <w:rFonts w:eastAsia="Times New Roman"/>
          <w:sz w:val="28"/>
          <w:szCs w:val="28"/>
          <w:lang w:val="en-US" w:eastAsia="ru-RU"/>
        </w:rPr>
        <w:t>row.addItem</w:t>
      </w:r>
      <w:proofErr w:type="spellEnd"/>
      <w:r w:rsidRPr="005B5C37">
        <w:rPr>
          <w:rFonts w:eastAsia="Times New Roman"/>
          <w:sz w:val="28"/>
          <w:szCs w:val="28"/>
          <w:lang w:val="en-US" w:eastAsia="ru-RU"/>
        </w:rPr>
        <w:t>(</w:t>
      </w:r>
      <w:proofErr w:type="gramEnd"/>
      <w:r w:rsidRPr="005B5C37">
        <w:rPr>
          <w:rFonts w:eastAsia="Times New Roman"/>
          <w:sz w:val="28"/>
          <w:szCs w:val="28"/>
          <w:lang w:val="en-US" w:eastAsia="ru-RU"/>
        </w:rPr>
        <w:t>"");</w:t>
      </w:r>
    </w:p>
    <w:p w:rsidR="00863EE0" w:rsidRPr="005B5C37" w:rsidRDefault="00863EE0" w:rsidP="00863EE0">
      <w:pPr>
        <w:suppressAutoHyphens w:val="0"/>
        <w:autoSpaceDE w:val="0"/>
        <w:autoSpaceDN w:val="0"/>
        <w:adjustRightInd w:val="0"/>
        <w:rPr>
          <w:rFonts w:eastAsia="Times New Roman"/>
          <w:sz w:val="28"/>
          <w:szCs w:val="28"/>
          <w:lang w:val="en-US" w:eastAsia="ru-RU"/>
        </w:rPr>
      </w:pPr>
      <w:r w:rsidRPr="005B5C37">
        <w:rPr>
          <w:rFonts w:eastAsia="Times New Roman"/>
          <w:sz w:val="28"/>
          <w:szCs w:val="28"/>
          <w:lang w:val="en-US" w:eastAsia="ru-RU"/>
        </w:rPr>
        <w:t xml:space="preserve">           </w:t>
      </w:r>
      <w:proofErr w:type="spellStart"/>
      <w:proofErr w:type="gramStart"/>
      <w:r w:rsidRPr="005B5C37">
        <w:rPr>
          <w:rFonts w:eastAsia="Times New Roman"/>
          <w:sz w:val="28"/>
          <w:szCs w:val="28"/>
          <w:lang w:val="en-US" w:eastAsia="ru-RU"/>
        </w:rPr>
        <w:t>row.addItem</w:t>
      </w:r>
      <w:proofErr w:type="spellEnd"/>
      <w:r w:rsidRPr="005B5C37">
        <w:rPr>
          <w:rFonts w:eastAsia="Times New Roman"/>
          <w:sz w:val="28"/>
          <w:szCs w:val="28"/>
          <w:lang w:val="en-US" w:eastAsia="ru-RU"/>
        </w:rPr>
        <w:t>(</w:t>
      </w:r>
      <w:proofErr w:type="gramEnd"/>
      <w:r w:rsidRPr="005B5C37">
        <w:rPr>
          <w:rFonts w:eastAsia="Times New Roman"/>
          <w:sz w:val="28"/>
          <w:szCs w:val="28"/>
          <w:lang w:val="en-US" w:eastAsia="ru-RU"/>
        </w:rPr>
        <w:t>"");</w:t>
      </w:r>
    </w:p>
    <w:p w:rsidR="00863EE0" w:rsidRPr="005B5C37" w:rsidRDefault="00863EE0" w:rsidP="00863EE0">
      <w:pPr>
        <w:suppressAutoHyphens w:val="0"/>
        <w:autoSpaceDE w:val="0"/>
        <w:autoSpaceDN w:val="0"/>
        <w:adjustRightInd w:val="0"/>
        <w:rPr>
          <w:rFonts w:eastAsia="Times New Roman"/>
          <w:sz w:val="28"/>
          <w:szCs w:val="28"/>
          <w:lang w:val="en-US" w:eastAsia="ru-RU"/>
        </w:rPr>
      </w:pPr>
      <w:r w:rsidRPr="005B5C37">
        <w:rPr>
          <w:rFonts w:eastAsia="Times New Roman"/>
          <w:sz w:val="28"/>
          <w:szCs w:val="28"/>
          <w:lang w:val="en-US" w:eastAsia="ru-RU"/>
        </w:rPr>
        <w:t xml:space="preserve">           </w:t>
      </w:r>
      <w:proofErr w:type="spellStart"/>
      <w:proofErr w:type="gramStart"/>
      <w:r w:rsidRPr="005B5C37">
        <w:rPr>
          <w:rFonts w:eastAsia="Times New Roman"/>
          <w:sz w:val="28"/>
          <w:szCs w:val="28"/>
          <w:lang w:val="en-US" w:eastAsia="ru-RU"/>
        </w:rPr>
        <w:t>row.addItem</w:t>
      </w:r>
      <w:proofErr w:type="spellEnd"/>
      <w:r w:rsidRPr="005B5C37">
        <w:rPr>
          <w:rFonts w:eastAsia="Times New Roman"/>
          <w:sz w:val="28"/>
          <w:szCs w:val="28"/>
          <w:lang w:val="en-US" w:eastAsia="ru-RU"/>
        </w:rPr>
        <w:t>(</w:t>
      </w:r>
      <w:proofErr w:type="gramEnd"/>
      <w:r w:rsidRPr="005B5C37">
        <w:rPr>
          <w:rFonts w:eastAsia="Times New Roman"/>
          <w:sz w:val="28"/>
          <w:szCs w:val="28"/>
          <w:lang w:val="en-US" w:eastAsia="ru-RU"/>
        </w:rPr>
        <w:t>"E,3");</w:t>
      </w:r>
    </w:p>
    <w:p w:rsidR="00863EE0" w:rsidRPr="005B5C37" w:rsidRDefault="00863EE0" w:rsidP="00863EE0">
      <w:pPr>
        <w:suppressAutoHyphens w:val="0"/>
        <w:autoSpaceDE w:val="0"/>
        <w:autoSpaceDN w:val="0"/>
        <w:adjustRightInd w:val="0"/>
        <w:rPr>
          <w:rFonts w:eastAsia="Times New Roman"/>
          <w:sz w:val="28"/>
          <w:szCs w:val="28"/>
          <w:lang w:val="en-US" w:eastAsia="ru-RU"/>
        </w:rPr>
      </w:pPr>
      <w:r w:rsidRPr="005B5C37">
        <w:rPr>
          <w:rFonts w:eastAsia="Times New Roman"/>
          <w:sz w:val="28"/>
          <w:szCs w:val="28"/>
          <w:lang w:val="en-US" w:eastAsia="ru-RU"/>
        </w:rPr>
        <w:t xml:space="preserve">           </w:t>
      </w:r>
      <w:proofErr w:type="spellStart"/>
      <w:proofErr w:type="gramStart"/>
      <w:r w:rsidRPr="005B5C37">
        <w:rPr>
          <w:rFonts w:eastAsia="Times New Roman"/>
          <w:sz w:val="28"/>
          <w:szCs w:val="28"/>
          <w:lang w:val="en-US" w:eastAsia="ru-RU"/>
        </w:rPr>
        <w:t>row.addItem</w:t>
      </w:r>
      <w:proofErr w:type="spellEnd"/>
      <w:r w:rsidRPr="005B5C37">
        <w:rPr>
          <w:rFonts w:eastAsia="Times New Roman"/>
          <w:sz w:val="28"/>
          <w:szCs w:val="28"/>
          <w:lang w:val="en-US" w:eastAsia="ru-RU"/>
        </w:rPr>
        <w:t>(</w:t>
      </w:r>
      <w:proofErr w:type="gramEnd"/>
      <w:r w:rsidRPr="005B5C37">
        <w:rPr>
          <w:rFonts w:eastAsia="Times New Roman"/>
          <w:sz w:val="28"/>
          <w:szCs w:val="28"/>
          <w:lang w:val="en-US" w:eastAsia="ru-RU"/>
        </w:rPr>
        <w:t xml:space="preserve">"+TE',2"); </w:t>
      </w:r>
    </w:p>
    <w:p w:rsidR="00863EE0" w:rsidRPr="005B5C37" w:rsidRDefault="00863EE0" w:rsidP="00863EE0">
      <w:pPr>
        <w:suppressAutoHyphens w:val="0"/>
        <w:autoSpaceDE w:val="0"/>
        <w:autoSpaceDN w:val="0"/>
        <w:adjustRightInd w:val="0"/>
        <w:rPr>
          <w:rFonts w:eastAsia="Times New Roman"/>
          <w:sz w:val="28"/>
          <w:szCs w:val="28"/>
          <w:lang w:val="en-US" w:eastAsia="ru-RU"/>
        </w:rPr>
      </w:pPr>
      <w:r w:rsidRPr="005B5C37">
        <w:rPr>
          <w:rFonts w:eastAsia="Times New Roman"/>
          <w:sz w:val="28"/>
          <w:szCs w:val="28"/>
          <w:lang w:val="en-US" w:eastAsia="ru-RU"/>
        </w:rPr>
        <w:t xml:space="preserve">           </w:t>
      </w:r>
      <w:proofErr w:type="spellStart"/>
      <w:proofErr w:type="gramStart"/>
      <w:r w:rsidRPr="005B5C37">
        <w:rPr>
          <w:rFonts w:eastAsia="Times New Roman"/>
          <w:sz w:val="28"/>
          <w:szCs w:val="28"/>
          <w:lang w:val="en-US" w:eastAsia="ru-RU"/>
        </w:rPr>
        <w:t>row.addItem</w:t>
      </w:r>
      <w:proofErr w:type="spellEnd"/>
      <w:r w:rsidRPr="005B5C37">
        <w:rPr>
          <w:rFonts w:eastAsia="Times New Roman"/>
          <w:sz w:val="28"/>
          <w:szCs w:val="28"/>
          <w:lang w:val="en-US" w:eastAsia="ru-RU"/>
        </w:rPr>
        <w:t>(</w:t>
      </w:r>
      <w:proofErr w:type="gramEnd"/>
      <w:r w:rsidRPr="005B5C37">
        <w:rPr>
          <w:rFonts w:eastAsia="Times New Roman"/>
          <w:sz w:val="28"/>
          <w:szCs w:val="28"/>
          <w:lang w:val="en-US" w:eastAsia="ru-RU"/>
        </w:rPr>
        <w:t>"");</w:t>
      </w:r>
    </w:p>
    <w:p w:rsidR="00863EE0" w:rsidRPr="005B5C37" w:rsidRDefault="00863EE0" w:rsidP="00863EE0">
      <w:pPr>
        <w:suppressAutoHyphens w:val="0"/>
        <w:autoSpaceDE w:val="0"/>
        <w:autoSpaceDN w:val="0"/>
        <w:adjustRightInd w:val="0"/>
        <w:rPr>
          <w:rFonts w:eastAsia="Times New Roman"/>
          <w:sz w:val="28"/>
          <w:szCs w:val="28"/>
          <w:lang w:val="en-US" w:eastAsia="ru-RU"/>
        </w:rPr>
      </w:pPr>
      <w:r w:rsidRPr="005B5C37">
        <w:rPr>
          <w:rFonts w:eastAsia="Times New Roman"/>
          <w:sz w:val="28"/>
          <w:szCs w:val="28"/>
          <w:lang w:val="en-US" w:eastAsia="ru-RU"/>
        </w:rPr>
        <w:t xml:space="preserve">           </w:t>
      </w:r>
      <w:proofErr w:type="spellStart"/>
      <w:proofErr w:type="gramStart"/>
      <w:r w:rsidRPr="005B5C37">
        <w:rPr>
          <w:rFonts w:eastAsia="Times New Roman"/>
          <w:sz w:val="28"/>
          <w:szCs w:val="28"/>
          <w:lang w:val="en-US" w:eastAsia="ru-RU"/>
        </w:rPr>
        <w:t>row.addItem</w:t>
      </w:r>
      <w:proofErr w:type="spellEnd"/>
      <w:r w:rsidRPr="005B5C37">
        <w:rPr>
          <w:rFonts w:eastAsia="Times New Roman"/>
          <w:sz w:val="28"/>
          <w:szCs w:val="28"/>
          <w:lang w:val="en-US" w:eastAsia="ru-RU"/>
        </w:rPr>
        <w:t>(</w:t>
      </w:r>
      <w:proofErr w:type="gramEnd"/>
      <w:r w:rsidRPr="005B5C37">
        <w:rPr>
          <w:rFonts w:eastAsia="Times New Roman"/>
          <w:sz w:val="28"/>
          <w:szCs w:val="28"/>
          <w:lang w:val="en-US" w:eastAsia="ru-RU"/>
        </w:rPr>
        <w:t>"E,3");</w:t>
      </w:r>
    </w:p>
    <w:p w:rsidR="00863EE0" w:rsidRPr="005B5C37" w:rsidRDefault="00863EE0" w:rsidP="00863EE0">
      <w:pPr>
        <w:suppressAutoHyphens w:val="0"/>
        <w:autoSpaceDE w:val="0"/>
        <w:autoSpaceDN w:val="0"/>
        <w:adjustRightInd w:val="0"/>
        <w:rPr>
          <w:rFonts w:eastAsia="Times New Roman"/>
          <w:sz w:val="28"/>
          <w:szCs w:val="28"/>
          <w:lang w:val="en-US" w:eastAsia="ru-RU"/>
        </w:rPr>
      </w:pPr>
      <w:r w:rsidRPr="005B5C37">
        <w:rPr>
          <w:rFonts w:eastAsia="Times New Roman"/>
          <w:sz w:val="28"/>
          <w:szCs w:val="28"/>
          <w:lang w:val="en-US" w:eastAsia="ru-RU"/>
        </w:rPr>
        <w:t xml:space="preserve">           </w:t>
      </w:r>
      <w:proofErr w:type="spellStart"/>
      <w:proofErr w:type="gramStart"/>
      <w:r w:rsidRPr="005B5C37">
        <w:rPr>
          <w:rFonts w:eastAsia="Times New Roman"/>
          <w:sz w:val="28"/>
          <w:szCs w:val="28"/>
          <w:lang w:val="en-US" w:eastAsia="ru-RU"/>
        </w:rPr>
        <w:t>mTable.setRow</w:t>
      </w:r>
      <w:proofErr w:type="spellEnd"/>
      <w:r w:rsidRPr="005B5C37">
        <w:rPr>
          <w:rFonts w:eastAsia="Times New Roman"/>
          <w:sz w:val="28"/>
          <w:szCs w:val="28"/>
          <w:lang w:val="en-US" w:eastAsia="ru-RU"/>
        </w:rPr>
        <w:t>(</w:t>
      </w:r>
      <w:proofErr w:type="gramEnd"/>
      <w:r w:rsidRPr="005B5C37">
        <w:rPr>
          <w:rFonts w:eastAsia="Times New Roman"/>
          <w:sz w:val="28"/>
          <w:szCs w:val="28"/>
          <w:lang w:val="en-US" w:eastAsia="ru-RU"/>
        </w:rPr>
        <w:t>row);</w:t>
      </w:r>
    </w:p>
    <w:p w:rsidR="00863EE0" w:rsidRPr="005B5C37" w:rsidRDefault="00863EE0" w:rsidP="00863EE0">
      <w:pPr>
        <w:suppressAutoHyphens w:val="0"/>
        <w:autoSpaceDE w:val="0"/>
        <w:autoSpaceDN w:val="0"/>
        <w:adjustRightInd w:val="0"/>
        <w:rPr>
          <w:rFonts w:eastAsia="Times New Roman"/>
          <w:sz w:val="28"/>
          <w:szCs w:val="28"/>
          <w:lang w:val="en-US" w:eastAsia="ru-RU"/>
        </w:rPr>
      </w:pPr>
      <w:r w:rsidRPr="005B5C37">
        <w:rPr>
          <w:rFonts w:eastAsia="Times New Roman"/>
          <w:sz w:val="28"/>
          <w:szCs w:val="28"/>
          <w:lang w:val="en-US" w:eastAsia="ru-RU"/>
        </w:rPr>
        <w:t xml:space="preserve">       //     </w:t>
      </w:r>
      <w:proofErr w:type="spellStart"/>
      <w:proofErr w:type="gramStart"/>
      <w:r w:rsidRPr="005B5C37">
        <w:rPr>
          <w:rFonts w:eastAsia="Times New Roman"/>
          <w:sz w:val="28"/>
          <w:szCs w:val="28"/>
          <w:lang w:val="en-US" w:eastAsia="ru-RU"/>
        </w:rPr>
        <w:t>row.DebugRow</w:t>
      </w:r>
      <w:proofErr w:type="spellEnd"/>
      <w:r w:rsidRPr="005B5C37">
        <w:rPr>
          <w:rFonts w:eastAsia="Times New Roman"/>
          <w:sz w:val="28"/>
          <w:szCs w:val="28"/>
          <w:lang w:val="en-US" w:eastAsia="ru-RU"/>
        </w:rPr>
        <w:t>(</w:t>
      </w:r>
      <w:proofErr w:type="gramEnd"/>
      <w:r w:rsidRPr="005B5C37">
        <w:rPr>
          <w:rFonts w:eastAsia="Times New Roman"/>
          <w:sz w:val="28"/>
          <w:szCs w:val="28"/>
          <w:lang w:val="en-US" w:eastAsia="ru-RU"/>
        </w:rPr>
        <w:t>);</w:t>
      </w:r>
    </w:p>
    <w:p w:rsidR="00863EE0" w:rsidRPr="005B5C37" w:rsidRDefault="00863EE0" w:rsidP="00863EE0">
      <w:pPr>
        <w:suppressAutoHyphens w:val="0"/>
        <w:autoSpaceDE w:val="0"/>
        <w:autoSpaceDN w:val="0"/>
        <w:adjustRightInd w:val="0"/>
        <w:rPr>
          <w:rFonts w:eastAsia="Times New Roman"/>
          <w:sz w:val="28"/>
          <w:szCs w:val="28"/>
          <w:lang w:val="en-US" w:eastAsia="ru-RU"/>
        </w:rPr>
      </w:pPr>
      <w:r w:rsidRPr="005B5C37">
        <w:rPr>
          <w:rFonts w:eastAsia="Times New Roman"/>
          <w:sz w:val="28"/>
          <w:szCs w:val="28"/>
          <w:lang w:val="en-US" w:eastAsia="ru-RU"/>
        </w:rPr>
        <w:t xml:space="preserve">            </w:t>
      </w:r>
      <w:proofErr w:type="spellStart"/>
      <w:proofErr w:type="gramStart"/>
      <w:r w:rsidRPr="005B5C37">
        <w:rPr>
          <w:rFonts w:eastAsia="Times New Roman"/>
          <w:sz w:val="28"/>
          <w:szCs w:val="28"/>
          <w:lang w:val="en-US" w:eastAsia="ru-RU"/>
        </w:rPr>
        <w:t>mTable.DebugTable</w:t>
      </w:r>
      <w:proofErr w:type="spellEnd"/>
      <w:r w:rsidRPr="005B5C37">
        <w:rPr>
          <w:rFonts w:eastAsia="Times New Roman"/>
          <w:sz w:val="28"/>
          <w:szCs w:val="28"/>
          <w:lang w:val="en-US" w:eastAsia="ru-RU"/>
        </w:rPr>
        <w:t>(</w:t>
      </w:r>
      <w:proofErr w:type="gramEnd"/>
      <w:r w:rsidRPr="005B5C37">
        <w:rPr>
          <w:rFonts w:eastAsia="Times New Roman"/>
          <w:sz w:val="28"/>
          <w:szCs w:val="28"/>
          <w:lang w:val="en-US" w:eastAsia="ru-RU"/>
        </w:rPr>
        <w:t>);</w:t>
      </w:r>
    </w:p>
    <w:p w:rsidR="00863EE0" w:rsidRPr="005B5C37" w:rsidRDefault="00863EE0" w:rsidP="00863EE0">
      <w:pPr>
        <w:suppressAutoHyphens w:val="0"/>
        <w:autoSpaceDE w:val="0"/>
        <w:autoSpaceDN w:val="0"/>
        <w:adjustRightInd w:val="0"/>
        <w:rPr>
          <w:rFonts w:eastAsia="Times New Roman"/>
          <w:sz w:val="28"/>
          <w:szCs w:val="28"/>
          <w:lang w:val="en-US" w:eastAsia="ru-RU"/>
        </w:rPr>
      </w:pPr>
      <w:r w:rsidRPr="005B5C37">
        <w:rPr>
          <w:rFonts w:eastAsia="Times New Roman"/>
          <w:sz w:val="28"/>
          <w:szCs w:val="28"/>
          <w:lang w:val="en-US" w:eastAsia="ru-RU"/>
        </w:rPr>
        <w:t xml:space="preserve">          }</w:t>
      </w:r>
    </w:p>
    <w:p w:rsidR="00863EE0" w:rsidRPr="005B5C37" w:rsidRDefault="00863EE0" w:rsidP="00863EE0">
      <w:pPr>
        <w:suppressAutoHyphens w:val="0"/>
        <w:autoSpaceDE w:val="0"/>
        <w:autoSpaceDN w:val="0"/>
        <w:adjustRightInd w:val="0"/>
        <w:rPr>
          <w:rFonts w:eastAsia="Times New Roman"/>
          <w:sz w:val="28"/>
          <w:szCs w:val="28"/>
          <w:lang w:val="en-US" w:eastAsia="ru-RU"/>
        </w:rPr>
      </w:pPr>
      <w:r w:rsidRPr="005B5C37">
        <w:rPr>
          <w:rFonts w:eastAsia="Times New Roman"/>
          <w:sz w:val="28"/>
          <w:szCs w:val="28"/>
          <w:lang w:val="en-US" w:eastAsia="ru-RU"/>
        </w:rPr>
        <w:t xml:space="preserve">        }</w:t>
      </w:r>
    </w:p>
    <w:p w:rsidR="00863EE0" w:rsidRPr="005B5C37" w:rsidRDefault="00863EE0" w:rsidP="00863EE0">
      <w:pPr>
        <w:suppressAutoHyphens w:val="0"/>
        <w:autoSpaceDE w:val="0"/>
        <w:autoSpaceDN w:val="0"/>
        <w:adjustRightInd w:val="0"/>
        <w:rPr>
          <w:rFonts w:eastAsia="Times New Roman"/>
          <w:sz w:val="28"/>
          <w:szCs w:val="28"/>
          <w:lang w:val="en-US" w:eastAsia="ru-RU"/>
        </w:rPr>
      </w:pPr>
      <w:r w:rsidRPr="005B5C37">
        <w:rPr>
          <w:rFonts w:eastAsia="Times New Roman"/>
          <w:sz w:val="28"/>
          <w:szCs w:val="28"/>
          <w:lang w:val="en-US" w:eastAsia="ru-RU"/>
        </w:rPr>
        <w:t xml:space="preserve">    }//</w:t>
      </w:r>
      <w:r w:rsidRPr="005B5C37">
        <w:rPr>
          <w:rFonts w:eastAsia="Times New Roman"/>
          <w:sz w:val="28"/>
          <w:szCs w:val="28"/>
          <w:lang w:eastAsia="ru-RU"/>
        </w:rPr>
        <w:t>конец</w:t>
      </w:r>
      <w:r w:rsidRPr="005B5C37">
        <w:rPr>
          <w:rFonts w:eastAsia="Times New Roman"/>
          <w:sz w:val="28"/>
          <w:szCs w:val="28"/>
          <w:lang w:val="en-US" w:eastAsia="ru-RU"/>
        </w:rPr>
        <w:t xml:space="preserve"> </w:t>
      </w:r>
      <w:r w:rsidRPr="005B5C37">
        <w:rPr>
          <w:rFonts w:eastAsia="Times New Roman"/>
          <w:sz w:val="28"/>
          <w:szCs w:val="28"/>
          <w:lang w:eastAsia="ru-RU"/>
        </w:rPr>
        <w:t>для</w:t>
      </w:r>
      <w:r w:rsidRPr="005B5C37">
        <w:rPr>
          <w:rFonts w:eastAsia="Times New Roman"/>
          <w:sz w:val="28"/>
          <w:szCs w:val="28"/>
          <w:lang w:val="en-US" w:eastAsia="ru-RU"/>
        </w:rPr>
        <w:t xml:space="preserve"> namespace</w:t>
      </w:r>
    </w:p>
    <w:p w:rsidR="00863EE0" w:rsidRPr="005B5C37" w:rsidRDefault="00863EE0" w:rsidP="00863EE0">
      <w:pPr>
        <w:suppressAutoHyphens w:val="0"/>
        <w:autoSpaceDE w:val="0"/>
        <w:autoSpaceDN w:val="0"/>
        <w:adjustRightInd w:val="0"/>
        <w:rPr>
          <w:rFonts w:eastAsia="Times New Roman"/>
          <w:sz w:val="28"/>
          <w:szCs w:val="28"/>
          <w:lang w:val="en-US" w:eastAsia="ru-RU"/>
        </w:rPr>
      </w:pPr>
    </w:p>
    <w:p w:rsidR="00863EE0" w:rsidRPr="005B5C37" w:rsidRDefault="00863EE0" w:rsidP="00863EE0">
      <w:pPr>
        <w:suppressAutoHyphens w:val="0"/>
        <w:autoSpaceDE w:val="0"/>
        <w:autoSpaceDN w:val="0"/>
        <w:adjustRightInd w:val="0"/>
        <w:rPr>
          <w:rFonts w:eastAsia="Times New Roman"/>
          <w:sz w:val="28"/>
          <w:szCs w:val="28"/>
          <w:lang w:val="en-US" w:eastAsia="ru-RU"/>
        </w:rPr>
      </w:pPr>
      <w:r w:rsidRPr="005B5C37">
        <w:rPr>
          <w:rFonts w:eastAsia="Times New Roman"/>
          <w:sz w:val="28"/>
          <w:szCs w:val="28"/>
          <w:lang w:val="en-US" w:eastAsia="ru-RU"/>
        </w:rPr>
        <w:t xml:space="preserve">    </w:t>
      </w:r>
      <w:proofErr w:type="gramStart"/>
      <w:r w:rsidRPr="005B5C37">
        <w:rPr>
          <w:rFonts w:eastAsia="Times New Roman"/>
          <w:sz w:val="28"/>
          <w:szCs w:val="28"/>
          <w:lang w:val="en-US" w:eastAsia="ru-RU"/>
        </w:rPr>
        <w:t>class</w:t>
      </w:r>
      <w:proofErr w:type="gramEnd"/>
      <w:r w:rsidRPr="005B5C37">
        <w:rPr>
          <w:rFonts w:eastAsia="Times New Roman"/>
          <w:sz w:val="28"/>
          <w:szCs w:val="28"/>
          <w:lang w:val="en-US" w:eastAsia="ru-RU"/>
        </w:rPr>
        <w:t xml:space="preserve"> </w:t>
      </w:r>
      <w:proofErr w:type="spellStart"/>
      <w:r w:rsidRPr="005B5C37">
        <w:rPr>
          <w:rFonts w:eastAsia="Times New Roman"/>
          <w:sz w:val="28"/>
          <w:szCs w:val="28"/>
          <w:lang w:val="en-US" w:eastAsia="ru-RU"/>
        </w:rPr>
        <w:t>MTable</w:t>
      </w:r>
      <w:proofErr w:type="spellEnd"/>
      <w:r w:rsidRPr="005B5C37">
        <w:rPr>
          <w:rFonts w:eastAsia="Times New Roman"/>
          <w:sz w:val="28"/>
          <w:szCs w:val="28"/>
          <w:lang w:val="en-US" w:eastAsia="ru-RU"/>
        </w:rPr>
        <w:t xml:space="preserve"> {</w:t>
      </w:r>
    </w:p>
    <w:p w:rsidR="00863EE0" w:rsidRPr="005B5C37" w:rsidRDefault="00863EE0" w:rsidP="00863EE0">
      <w:pPr>
        <w:suppressAutoHyphens w:val="0"/>
        <w:autoSpaceDE w:val="0"/>
        <w:autoSpaceDN w:val="0"/>
        <w:adjustRightInd w:val="0"/>
        <w:rPr>
          <w:rFonts w:eastAsia="Times New Roman"/>
          <w:sz w:val="28"/>
          <w:szCs w:val="28"/>
          <w:lang w:val="en-US" w:eastAsia="ru-RU"/>
        </w:rPr>
      </w:pPr>
      <w:r w:rsidRPr="005B5C37">
        <w:rPr>
          <w:rFonts w:eastAsia="Times New Roman"/>
          <w:sz w:val="28"/>
          <w:szCs w:val="28"/>
          <w:lang w:val="en-US" w:eastAsia="ru-RU"/>
        </w:rPr>
        <w:t xml:space="preserve">        </w:t>
      </w:r>
      <w:proofErr w:type="spellStart"/>
      <w:r w:rsidRPr="005B5C37">
        <w:rPr>
          <w:rFonts w:eastAsia="Times New Roman"/>
          <w:sz w:val="28"/>
          <w:szCs w:val="28"/>
          <w:lang w:val="en-US" w:eastAsia="ru-RU"/>
        </w:rPr>
        <w:t>ArrayList</w:t>
      </w:r>
      <w:proofErr w:type="spellEnd"/>
      <w:r w:rsidRPr="005B5C37">
        <w:rPr>
          <w:rFonts w:eastAsia="Times New Roman"/>
          <w:sz w:val="28"/>
          <w:szCs w:val="28"/>
          <w:lang w:val="en-US" w:eastAsia="ru-RU"/>
        </w:rPr>
        <w:t xml:space="preserve"> M = new </w:t>
      </w:r>
      <w:proofErr w:type="spellStart"/>
      <w:proofErr w:type="gramStart"/>
      <w:r w:rsidRPr="005B5C37">
        <w:rPr>
          <w:rFonts w:eastAsia="Times New Roman"/>
          <w:sz w:val="28"/>
          <w:szCs w:val="28"/>
          <w:lang w:val="en-US" w:eastAsia="ru-RU"/>
        </w:rPr>
        <w:t>ArrayList</w:t>
      </w:r>
      <w:proofErr w:type="spellEnd"/>
      <w:r w:rsidRPr="005B5C37">
        <w:rPr>
          <w:rFonts w:eastAsia="Times New Roman"/>
          <w:sz w:val="28"/>
          <w:szCs w:val="28"/>
          <w:lang w:val="en-US" w:eastAsia="ru-RU"/>
        </w:rPr>
        <w:t>(</w:t>
      </w:r>
      <w:proofErr w:type="gramEnd"/>
      <w:r w:rsidRPr="005B5C37">
        <w:rPr>
          <w:rFonts w:eastAsia="Times New Roman"/>
          <w:sz w:val="28"/>
          <w:szCs w:val="28"/>
          <w:lang w:val="en-US" w:eastAsia="ru-RU"/>
        </w:rPr>
        <w:t xml:space="preserve">); // </w:t>
      </w:r>
    </w:p>
    <w:p w:rsidR="00863EE0" w:rsidRPr="005B5C37" w:rsidRDefault="00863EE0" w:rsidP="00863EE0">
      <w:pPr>
        <w:suppressAutoHyphens w:val="0"/>
        <w:autoSpaceDE w:val="0"/>
        <w:autoSpaceDN w:val="0"/>
        <w:adjustRightInd w:val="0"/>
        <w:rPr>
          <w:rFonts w:eastAsia="Times New Roman"/>
          <w:sz w:val="28"/>
          <w:szCs w:val="28"/>
          <w:lang w:val="en-US" w:eastAsia="ru-RU"/>
        </w:rPr>
      </w:pPr>
      <w:r w:rsidRPr="005B5C37">
        <w:rPr>
          <w:rFonts w:eastAsia="Times New Roman"/>
          <w:sz w:val="28"/>
          <w:szCs w:val="28"/>
          <w:lang w:val="en-US" w:eastAsia="ru-RU"/>
        </w:rPr>
        <w:t xml:space="preserve">        </w:t>
      </w:r>
      <w:proofErr w:type="gramStart"/>
      <w:r w:rsidRPr="005B5C37">
        <w:rPr>
          <w:rFonts w:eastAsia="Times New Roman"/>
          <w:sz w:val="28"/>
          <w:szCs w:val="28"/>
          <w:lang w:val="en-US" w:eastAsia="ru-RU"/>
        </w:rPr>
        <w:t>public</w:t>
      </w:r>
      <w:proofErr w:type="gramEnd"/>
      <w:r w:rsidRPr="005B5C37">
        <w:rPr>
          <w:rFonts w:eastAsia="Times New Roman"/>
          <w:sz w:val="28"/>
          <w:szCs w:val="28"/>
          <w:lang w:val="en-US" w:eastAsia="ru-RU"/>
        </w:rPr>
        <w:t xml:space="preserve"> void </w:t>
      </w:r>
      <w:proofErr w:type="spellStart"/>
      <w:r w:rsidRPr="005B5C37">
        <w:rPr>
          <w:rFonts w:eastAsia="Times New Roman"/>
          <w:sz w:val="28"/>
          <w:szCs w:val="28"/>
          <w:lang w:val="en-US" w:eastAsia="ru-RU"/>
        </w:rPr>
        <w:t>setRow</w:t>
      </w:r>
      <w:proofErr w:type="spellEnd"/>
      <w:r w:rsidRPr="005B5C37">
        <w:rPr>
          <w:rFonts w:eastAsia="Times New Roman"/>
          <w:sz w:val="28"/>
          <w:szCs w:val="28"/>
          <w:lang w:val="en-US" w:eastAsia="ru-RU"/>
        </w:rPr>
        <w:t xml:space="preserve">(Row row) { </w:t>
      </w:r>
      <w:proofErr w:type="spellStart"/>
      <w:r w:rsidRPr="005B5C37">
        <w:rPr>
          <w:rFonts w:eastAsia="Times New Roman"/>
          <w:sz w:val="28"/>
          <w:szCs w:val="28"/>
          <w:lang w:val="en-US" w:eastAsia="ru-RU"/>
        </w:rPr>
        <w:t>M.Add</w:t>
      </w:r>
      <w:proofErr w:type="spellEnd"/>
      <w:r w:rsidRPr="005B5C37">
        <w:rPr>
          <w:rFonts w:eastAsia="Times New Roman"/>
          <w:sz w:val="28"/>
          <w:szCs w:val="28"/>
          <w:lang w:val="en-US" w:eastAsia="ru-RU"/>
        </w:rPr>
        <w:t xml:space="preserve">(row); }   </w:t>
      </w:r>
    </w:p>
    <w:p w:rsidR="00863EE0" w:rsidRPr="005B5C37" w:rsidRDefault="00863EE0" w:rsidP="00863EE0">
      <w:pPr>
        <w:suppressAutoHyphens w:val="0"/>
        <w:autoSpaceDE w:val="0"/>
        <w:autoSpaceDN w:val="0"/>
        <w:adjustRightInd w:val="0"/>
        <w:rPr>
          <w:rFonts w:eastAsia="Times New Roman"/>
          <w:sz w:val="28"/>
          <w:szCs w:val="28"/>
          <w:lang w:val="en-US" w:eastAsia="ru-RU"/>
        </w:rPr>
      </w:pPr>
      <w:r w:rsidRPr="005B5C37">
        <w:rPr>
          <w:rFonts w:eastAsia="Times New Roman"/>
          <w:sz w:val="28"/>
          <w:szCs w:val="28"/>
          <w:lang w:val="en-US" w:eastAsia="ru-RU"/>
        </w:rPr>
        <w:t xml:space="preserve">        </w:t>
      </w:r>
      <w:proofErr w:type="gramStart"/>
      <w:r w:rsidRPr="005B5C37">
        <w:rPr>
          <w:rFonts w:eastAsia="Times New Roman"/>
          <w:sz w:val="28"/>
          <w:szCs w:val="28"/>
          <w:lang w:val="en-US" w:eastAsia="ru-RU"/>
        </w:rPr>
        <w:t>public</w:t>
      </w:r>
      <w:proofErr w:type="gramEnd"/>
      <w:r w:rsidRPr="005B5C37">
        <w:rPr>
          <w:rFonts w:eastAsia="Times New Roman"/>
          <w:sz w:val="28"/>
          <w:szCs w:val="28"/>
          <w:lang w:val="en-US" w:eastAsia="ru-RU"/>
        </w:rPr>
        <w:t xml:space="preserve"> void </w:t>
      </w:r>
      <w:proofErr w:type="spellStart"/>
      <w:r w:rsidRPr="005B5C37">
        <w:rPr>
          <w:rFonts w:eastAsia="Times New Roman"/>
          <w:sz w:val="28"/>
          <w:szCs w:val="28"/>
          <w:lang w:val="en-US" w:eastAsia="ru-RU"/>
        </w:rPr>
        <w:t>DebugTable</w:t>
      </w:r>
      <w:proofErr w:type="spellEnd"/>
      <w:r w:rsidRPr="005B5C37">
        <w:rPr>
          <w:rFonts w:eastAsia="Times New Roman"/>
          <w:sz w:val="28"/>
          <w:szCs w:val="28"/>
          <w:lang w:val="en-US" w:eastAsia="ru-RU"/>
        </w:rPr>
        <w:t>() {</w:t>
      </w:r>
    </w:p>
    <w:p w:rsidR="00863EE0" w:rsidRPr="005B5C37" w:rsidRDefault="00863EE0" w:rsidP="00863EE0">
      <w:pPr>
        <w:suppressAutoHyphens w:val="0"/>
        <w:autoSpaceDE w:val="0"/>
        <w:autoSpaceDN w:val="0"/>
        <w:adjustRightInd w:val="0"/>
        <w:rPr>
          <w:rFonts w:eastAsia="Times New Roman"/>
          <w:sz w:val="28"/>
          <w:szCs w:val="28"/>
          <w:lang w:val="en-US" w:eastAsia="ru-RU"/>
        </w:rPr>
      </w:pPr>
      <w:r w:rsidRPr="005B5C37">
        <w:rPr>
          <w:rFonts w:eastAsia="Times New Roman"/>
          <w:sz w:val="28"/>
          <w:szCs w:val="28"/>
          <w:lang w:val="en-US" w:eastAsia="ru-RU"/>
        </w:rPr>
        <w:lastRenderedPageBreak/>
        <w:t xml:space="preserve">            //</w:t>
      </w:r>
      <w:proofErr w:type="spellStart"/>
      <w:r w:rsidRPr="005B5C37">
        <w:rPr>
          <w:rFonts w:eastAsia="Times New Roman"/>
          <w:sz w:val="28"/>
          <w:szCs w:val="28"/>
          <w:lang w:val="en-US" w:eastAsia="ru-RU"/>
        </w:rPr>
        <w:t>foreach</w:t>
      </w:r>
      <w:proofErr w:type="spellEnd"/>
      <w:r w:rsidRPr="005B5C37">
        <w:rPr>
          <w:rFonts w:eastAsia="Times New Roman"/>
          <w:sz w:val="28"/>
          <w:szCs w:val="28"/>
          <w:lang w:val="en-US" w:eastAsia="ru-RU"/>
        </w:rPr>
        <w:t xml:space="preserve"> (row r in M) {</w:t>
      </w:r>
    </w:p>
    <w:p w:rsidR="00863EE0" w:rsidRPr="005B5C37" w:rsidRDefault="00863EE0" w:rsidP="00863EE0">
      <w:pPr>
        <w:suppressAutoHyphens w:val="0"/>
        <w:autoSpaceDE w:val="0"/>
        <w:autoSpaceDN w:val="0"/>
        <w:adjustRightInd w:val="0"/>
        <w:rPr>
          <w:rFonts w:eastAsia="Times New Roman"/>
          <w:sz w:val="28"/>
          <w:szCs w:val="28"/>
          <w:lang w:val="en-US" w:eastAsia="ru-RU"/>
        </w:rPr>
      </w:pPr>
      <w:r w:rsidRPr="005B5C37">
        <w:rPr>
          <w:rFonts w:eastAsia="Times New Roman"/>
          <w:sz w:val="28"/>
          <w:szCs w:val="28"/>
          <w:lang w:val="en-US" w:eastAsia="ru-RU"/>
        </w:rPr>
        <w:t xml:space="preserve">               </w:t>
      </w:r>
      <w:proofErr w:type="gramStart"/>
      <w:r w:rsidRPr="005B5C37">
        <w:rPr>
          <w:rFonts w:eastAsia="Times New Roman"/>
          <w:sz w:val="28"/>
          <w:szCs w:val="28"/>
          <w:lang w:val="en-US" w:eastAsia="ru-RU"/>
        </w:rPr>
        <w:t>for(</w:t>
      </w:r>
      <w:proofErr w:type="spellStart"/>
      <w:proofErr w:type="gramEnd"/>
      <w:r w:rsidRPr="005B5C37">
        <w:rPr>
          <w:rFonts w:eastAsia="Times New Roman"/>
          <w:sz w:val="28"/>
          <w:szCs w:val="28"/>
          <w:lang w:val="en-US" w:eastAsia="ru-RU"/>
        </w:rPr>
        <w:t>int</w:t>
      </w:r>
      <w:proofErr w:type="spellEnd"/>
      <w:r w:rsidRPr="005B5C37">
        <w:rPr>
          <w:rFonts w:eastAsia="Times New Roman"/>
          <w:sz w:val="28"/>
          <w:szCs w:val="28"/>
          <w:lang w:val="en-US" w:eastAsia="ru-RU"/>
        </w:rPr>
        <w:t xml:space="preserve"> </w:t>
      </w:r>
      <w:proofErr w:type="spellStart"/>
      <w:r w:rsidRPr="005B5C37">
        <w:rPr>
          <w:rFonts w:eastAsia="Times New Roman"/>
          <w:sz w:val="28"/>
          <w:szCs w:val="28"/>
          <w:lang w:val="en-US" w:eastAsia="ru-RU"/>
        </w:rPr>
        <w:t>i</w:t>
      </w:r>
      <w:proofErr w:type="spellEnd"/>
      <w:r w:rsidRPr="005B5C37">
        <w:rPr>
          <w:rFonts w:eastAsia="Times New Roman"/>
          <w:sz w:val="28"/>
          <w:szCs w:val="28"/>
          <w:lang w:val="en-US" w:eastAsia="ru-RU"/>
        </w:rPr>
        <w:t>=0;i&lt;</w:t>
      </w:r>
      <w:proofErr w:type="spellStart"/>
      <w:r w:rsidRPr="005B5C37">
        <w:rPr>
          <w:rFonts w:eastAsia="Times New Roman"/>
          <w:sz w:val="28"/>
          <w:szCs w:val="28"/>
          <w:lang w:val="en-US" w:eastAsia="ru-RU"/>
        </w:rPr>
        <w:t>M.Count;i</w:t>
      </w:r>
      <w:proofErr w:type="spellEnd"/>
      <w:r w:rsidRPr="005B5C37">
        <w:rPr>
          <w:rFonts w:eastAsia="Times New Roman"/>
          <w:sz w:val="28"/>
          <w:szCs w:val="28"/>
          <w:lang w:val="en-US" w:eastAsia="ru-RU"/>
        </w:rPr>
        <w:t>++){</w:t>
      </w:r>
    </w:p>
    <w:p w:rsidR="00863EE0" w:rsidRPr="005B5C37" w:rsidRDefault="00863EE0" w:rsidP="00863EE0">
      <w:pPr>
        <w:suppressAutoHyphens w:val="0"/>
        <w:autoSpaceDE w:val="0"/>
        <w:autoSpaceDN w:val="0"/>
        <w:adjustRightInd w:val="0"/>
        <w:rPr>
          <w:rFonts w:eastAsia="Times New Roman"/>
          <w:sz w:val="28"/>
          <w:szCs w:val="28"/>
          <w:lang w:val="en-US" w:eastAsia="ru-RU"/>
        </w:rPr>
      </w:pPr>
      <w:r w:rsidRPr="005B5C37">
        <w:rPr>
          <w:rFonts w:eastAsia="Times New Roman"/>
          <w:sz w:val="28"/>
          <w:szCs w:val="28"/>
          <w:lang w:val="en-US" w:eastAsia="ru-RU"/>
        </w:rPr>
        <w:t xml:space="preserve">                   ((Row) M[</w:t>
      </w:r>
      <w:proofErr w:type="spellStart"/>
      <w:r w:rsidRPr="005B5C37">
        <w:rPr>
          <w:rFonts w:eastAsia="Times New Roman"/>
          <w:sz w:val="28"/>
          <w:szCs w:val="28"/>
          <w:lang w:val="en-US" w:eastAsia="ru-RU"/>
        </w:rPr>
        <w:t>i</w:t>
      </w:r>
      <w:proofErr w:type="spellEnd"/>
      <w:r w:rsidRPr="005B5C37">
        <w:rPr>
          <w:rFonts w:eastAsia="Times New Roman"/>
          <w:sz w:val="28"/>
          <w:szCs w:val="28"/>
          <w:lang w:val="en-US" w:eastAsia="ru-RU"/>
        </w:rPr>
        <w:t>]).</w:t>
      </w:r>
      <w:proofErr w:type="spellStart"/>
      <w:proofErr w:type="gramStart"/>
      <w:r w:rsidRPr="005B5C37">
        <w:rPr>
          <w:rFonts w:eastAsia="Times New Roman"/>
          <w:sz w:val="28"/>
          <w:szCs w:val="28"/>
          <w:lang w:val="en-US" w:eastAsia="ru-RU"/>
        </w:rPr>
        <w:t>DebugRow</w:t>
      </w:r>
      <w:proofErr w:type="spellEnd"/>
      <w:r w:rsidRPr="005B5C37">
        <w:rPr>
          <w:rFonts w:eastAsia="Times New Roman"/>
          <w:sz w:val="28"/>
          <w:szCs w:val="28"/>
          <w:lang w:val="en-US" w:eastAsia="ru-RU"/>
        </w:rPr>
        <w:t>(</w:t>
      </w:r>
      <w:proofErr w:type="gramEnd"/>
      <w:r w:rsidRPr="005B5C37">
        <w:rPr>
          <w:rFonts w:eastAsia="Times New Roman"/>
          <w:sz w:val="28"/>
          <w:szCs w:val="28"/>
          <w:lang w:val="en-US" w:eastAsia="ru-RU"/>
        </w:rPr>
        <w:t>);</w:t>
      </w:r>
    </w:p>
    <w:p w:rsidR="00863EE0" w:rsidRPr="005B5C37" w:rsidRDefault="00863EE0" w:rsidP="00863EE0">
      <w:pPr>
        <w:suppressAutoHyphens w:val="0"/>
        <w:autoSpaceDE w:val="0"/>
        <w:autoSpaceDN w:val="0"/>
        <w:adjustRightInd w:val="0"/>
        <w:rPr>
          <w:rFonts w:eastAsia="Times New Roman"/>
          <w:sz w:val="28"/>
          <w:szCs w:val="28"/>
          <w:lang w:val="en-US" w:eastAsia="ru-RU"/>
        </w:rPr>
      </w:pPr>
      <w:r w:rsidRPr="005B5C37">
        <w:rPr>
          <w:rFonts w:eastAsia="Times New Roman"/>
          <w:sz w:val="28"/>
          <w:szCs w:val="28"/>
          <w:lang w:val="en-US" w:eastAsia="ru-RU"/>
        </w:rPr>
        <w:t xml:space="preserve">                }</w:t>
      </w:r>
    </w:p>
    <w:p w:rsidR="00863EE0" w:rsidRPr="005B5C37" w:rsidRDefault="00863EE0" w:rsidP="00863EE0">
      <w:pPr>
        <w:suppressAutoHyphens w:val="0"/>
        <w:autoSpaceDE w:val="0"/>
        <w:autoSpaceDN w:val="0"/>
        <w:adjustRightInd w:val="0"/>
        <w:rPr>
          <w:rFonts w:eastAsia="Times New Roman"/>
          <w:sz w:val="28"/>
          <w:szCs w:val="28"/>
          <w:lang w:val="en-US" w:eastAsia="ru-RU"/>
        </w:rPr>
      </w:pPr>
      <w:r w:rsidRPr="005B5C37">
        <w:rPr>
          <w:rFonts w:eastAsia="Times New Roman"/>
          <w:sz w:val="28"/>
          <w:szCs w:val="28"/>
          <w:lang w:val="en-US" w:eastAsia="ru-RU"/>
        </w:rPr>
        <w:t xml:space="preserve">                //</w:t>
      </w:r>
      <w:proofErr w:type="spellStart"/>
      <w:r w:rsidRPr="005B5C37">
        <w:rPr>
          <w:rFonts w:eastAsia="Times New Roman"/>
          <w:sz w:val="28"/>
          <w:szCs w:val="28"/>
          <w:lang w:val="en-US" w:eastAsia="ru-RU"/>
        </w:rPr>
        <w:t>Console.WriteLine</w:t>
      </w:r>
      <w:proofErr w:type="spellEnd"/>
      <w:r w:rsidRPr="005B5C37">
        <w:rPr>
          <w:rFonts w:eastAsia="Times New Roman"/>
          <w:sz w:val="28"/>
          <w:szCs w:val="28"/>
          <w:lang w:val="en-US" w:eastAsia="ru-RU"/>
        </w:rPr>
        <w:t>(r);</w:t>
      </w:r>
    </w:p>
    <w:p w:rsidR="00863EE0" w:rsidRPr="005B5C37" w:rsidRDefault="00863EE0" w:rsidP="00863EE0">
      <w:pPr>
        <w:suppressAutoHyphens w:val="0"/>
        <w:autoSpaceDE w:val="0"/>
        <w:autoSpaceDN w:val="0"/>
        <w:adjustRightInd w:val="0"/>
        <w:rPr>
          <w:rFonts w:eastAsia="Times New Roman"/>
          <w:sz w:val="28"/>
          <w:szCs w:val="28"/>
          <w:lang w:eastAsia="ru-RU"/>
        </w:rPr>
      </w:pPr>
      <w:r w:rsidRPr="005B5C37">
        <w:rPr>
          <w:rFonts w:eastAsia="Times New Roman"/>
          <w:sz w:val="28"/>
          <w:szCs w:val="28"/>
          <w:lang w:val="en-US" w:eastAsia="ru-RU"/>
        </w:rPr>
        <w:t xml:space="preserve">        </w:t>
      </w:r>
      <w:r w:rsidRPr="005B5C37">
        <w:rPr>
          <w:rFonts w:eastAsia="Times New Roman"/>
          <w:sz w:val="28"/>
          <w:szCs w:val="28"/>
          <w:lang w:eastAsia="ru-RU"/>
        </w:rPr>
        <w:t>}</w:t>
      </w:r>
    </w:p>
    <w:p w:rsidR="00863EE0" w:rsidRPr="005B5C37" w:rsidRDefault="00863EE0" w:rsidP="00863EE0">
      <w:pPr>
        <w:suppressAutoHyphens w:val="0"/>
        <w:autoSpaceDE w:val="0"/>
        <w:autoSpaceDN w:val="0"/>
        <w:adjustRightInd w:val="0"/>
        <w:rPr>
          <w:rFonts w:eastAsia="Times New Roman"/>
          <w:sz w:val="28"/>
          <w:szCs w:val="28"/>
          <w:lang w:eastAsia="ru-RU"/>
        </w:rPr>
      </w:pPr>
      <w:r w:rsidRPr="005B5C37">
        <w:rPr>
          <w:rFonts w:eastAsia="Times New Roman"/>
          <w:sz w:val="28"/>
          <w:szCs w:val="28"/>
          <w:lang w:eastAsia="ru-RU"/>
        </w:rPr>
        <w:t xml:space="preserve">    }</w:t>
      </w:r>
    </w:p>
    <w:p w:rsidR="00863EE0" w:rsidRPr="005B5C37" w:rsidRDefault="00863EE0" w:rsidP="00863EE0">
      <w:pPr>
        <w:suppressAutoHyphens w:val="0"/>
        <w:autoSpaceDE w:val="0"/>
        <w:autoSpaceDN w:val="0"/>
        <w:adjustRightInd w:val="0"/>
        <w:rPr>
          <w:rFonts w:eastAsia="Times New Roman"/>
          <w:sz w:val="28"/>
          <w:szCs w:val="28"/>
          <w:lang w:eastAsia="ru-RU"/>
        </w:rPr>
      </w:pPr>
    </w:p>
    <w:p w:rsidR="00863EE0" w:rsidRPr="005B5C37" w:rsidRDefault="00863EE0" w:rsidP="00863EE0">
      <w:pPr>
        <w:suppressAutoHyphens w:val="0"/>
        <w:autoSpaceDE w:val="0"/>
        <w:autoSpaceDN w:val="0"/>
        <w:adjustRightInd w:val="0"/>
        <w:rPr>
          <w:rFonts w:eastAsia="Times New Roman"/>
          <w:sz w:val="28"/>
          <w:szCs w:val="28"/>
          <w:lang w:eastAsia="ru-RU"/>
        </w:rPr>
      </w:pPr>
      <w:r w:rsidRPr="005B5C37">
        <w:rPr>
          <w:rFonts w:eastAsia="Times New Roman"/>
          <w:sz w:val="28"/>
          <w:szCs w:val="28"/>
          <w:lang w:eastAsia="ru-RU"/>
        </w:rPr>
        <w:t xml:space="preserve">    </w:t>
      </w:r>
      <w:proofErr w:type="spellStart"/>
      <w:r w:rsidRPr="005B5C37">
        <w:rPr>
          <w:rFonts w:eastAsia="Times New Roman"/>
          <w:sz w:val="28"/>
          <w:szCs w:val="28"/>
          <w:lang w:eastAsia="ru-RU"/>
        </w:rPr>
        <w:t>class</w:t>
      </w:r>
      <w:proofErr w:type="spellEnd"/>
      <w:r w:rsidRPr="005B5C37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5B5C37">
        <w:rPr>
          <w:rFonts w:eastAsia="Times New Roman"/>
          <w:sz w:val="28"/>
          <w:szCs w:val="28"/>
          <w:lang w:eastAsia="ru-RU"/>
        </w:rPr>
        <w:t>Row</w:t>
      </w:r>
      <w:proofErr w:type="spellEnd"/>
      <w:r w:rsidRPr="005B5C37">
        <w:rPr>
          <w:rFonts w:eastAsia="Times New Roman"/>
          <w:sz w:val="28"/>
          <w:szCs w:val="28"/>
          <w:lang w:eastAsia="ru-RU"/>
        </w:rPr>
        <w:t xml:space="preserve"> </w:t>
      </w:r>
      <w:proofErr w:type="gramStart"/>
      <w:r w:rsidRPr="005B5C37">
        <w:rPr>
          <w:rFonts w:eastAsia="Times New Roman"/>
          <w:sz w:val="28"/>
          <w:szCs w:val="28"/>
          <w:lang w:eastAsia="ru-RU"/>
        </w:rPr>
        <w:t xml:space="preserve">{    </w:t>
      </w:r>
      <w:proofErr w:type="gramEnd"/>
      <w:r w:rsidRPr="005B5C37">
        <w:rPr>
          <w:rFonts w:eastAsia="Times New Roman"/>
          <w:sz w:val="28"/>
          <w:szCs w:val="28"/>
          <w:lang w:eastAsia="ru-RU"/>
        </w:rPr>
        <w:t xml:space="preserve">// строка таблицы любого размера из </w:t>
      </w:r>
      <w:proofErr w:type="spellStart"/>
      <w:r w:rsidRPr="005B5C37">
        <w:rPr>
          <w:rFonts w:eastAsia="Times New Roman"/>
          <w:sz w:val="28"/>
          <w:szCs w:val="28"/>
          <w:lang w:eastAsia="ru-RU"/>
        </w:rPr>
        <w:t>string</w:t>
      </w:r>
      <w:proofErr w:type="spellEnd"/>
      <w:r w:rsidRPr="005B5C37">
        <w:rPr>
          <w:rFonts w:eastAsia="Times New Roman"/>
          <w:sz w:val="28"/>
          <w:szCs w:val="28"/>
          <w:lang w:eastAsia="ru-RU"/>
        </w:rPr>
        <w:t xml:space="preserve"> - это колонка</w:t>
      </w:r>
    </w:p>
    <w:p w:rsidR="00863EE0" w:rsidRPr="005B5C37" w:rsidRDefault="00863EE0" w:rsidP="00863EE0">
      <w:pPr>
        <w:suppressAutoHyphens w:val="0"/>
        <w:autoSpaceDE w:val="0"/>
        <w:autoSpaceDN w:val="0"/>
        <w:adjustRightInd w:val="0"/>
        <w:rPr>
          <w:rFonts w:eastAsia="Times New Roman"/>
          <w:sz w:val="28"/>
          <w:szCs w:val="28"/>
          <w:lang w:val="en-US" w:eastAsia="ru-RU"/>
        </w:rPr>
      </w:pPr>
      <w:r w:rsidRPr="005B5C37">
        <w:rPr>
          <w:rFonts w:eastAsia="Times New Roman"/>
          <w:sz w:val="28"/>
          <w:szCs w:val="28"/>
          <w:lang w:eastAsia="ru-RU"/>
        </w:rPr>
        <w:t xml:space="preserve">        </w:t>
      </w:r>
      <w:proofErr w:type="spellStart"/>
      <w:r w:rsidRPr="005B5C37">
        <w:rPr>
          <w:rFonts w:eastAsia="Times New Roman"/>
          <w:sz w:val="28"/>
          <w:szCs w:val="28"/>
          <w:lang w:val="en-US" w:eastAsia="ru-RU"/>
        </w:rPr>
        <w:t>ArrayList</w:t>
      </w:r>
      <w:proofErr w:type="spellEnd"/>
      <w:r w:rsidRPr="005B5C37">
        <w:rPr>
          <w:rFonts w:eastAsia="Times New Roman"/>
          <w:sz w:val="28"/>
          <w:szCs w:val="28"/>
          <w:lang w:val="en-US" w:eastAsia="ru-RU"/>
        </w:rPr>
        <w:t xml:space="preserve"> row = new </w:t>
      </w:r>
      <w:proofErr w:type="spellStart"/>
      <w:proofErr w:type="gramStart"/>
      <w:r w:rsidRPr="005B5C37">
        <w:rPr>
          <w:rFonts w:eastAsia="Times New Roman"/>
          <w:sz w:val="28"/>
          <w:szCs w:val="28"/>
          <w:lang w:val="en-US" w:eastAsia="ru-RU"/>
        </w:rPr>
        <w:t>ArrayList</w:t>
      </w:r>
      <w:proofErr w:type="spellEnd"/>
      <w:r w:rsidRPr="005B5C37">
        <w:rPr>
          <w:rFonts w:eastAsia="Times New Roman"/>
          <w:sz w:val="28"/>
          <w:szCs w:val="28"/>
          <w:lang w:val="en-US" w:eastAsia="ru-RU"/>
        </w:rPr>
        <w:t>(</w:t>
      </w:r>
      <w:proofErr w:type="gramEnd"/>
      <w:r w:rsidRPr="005B5C37">
        <w:rPr>
          <w:rFonts w:eastAsia="Times New Roman"/>
          <w:sz w:val="28"/>
          <w:szCs w:val="28"/>
          <w:lang w:val="en-US" w:eastAsia="ru-RU"/>
        </w:rPr>
        <w:t xml:space="preserve">); //  </w:t>
      </w:r>
    </w:p>
    <w:p w:rsidR="00863EE0" w:rsidRPr="005B5C37" w:rsidRDefault="00863EE0" w:rsidP="00863EE0">
      <w:pPr>
        <w:suppressAutoHyphens w:val="0"/>
        <w:autoSpaceDE w:val="0"/>
        <w:autoSpaceDN w:val="0"/>
        <w:adjustRightInd w:val="0"/>
        <w:rPr>
          <w:rFonts w:eastAsia="Times New Roman"/>
          <w:sz w:val="28"/>
          <w:szCs w:val="28"/>
          <w:lang w:val="en-US" w:eastAsia="ru-RU"/>
        </w:rPr>
      </w:pPr>
      <w:r w:rsidRPr="005B5C37">
        <w:rPr>
          <w:rFonts w:eastAsia="Times New Roman"/>
          <w:sz w:val="28"/>
          <w:szCs w:val="28"/>
          <w:lang w:val="en-US" w:eastAsia="ru-RU"/>
        </w:rPr>
        <w:t xml:space="preserve">        </w:t>
      </w:r>
      <w:proofErr w:type="gramStart"/>
      <w:r w:rsidRPr="005B5C37">
        <w:rPr>
          <w:rFonts w:eastAsia="Times New Roman"/>
          <w:sz w:val="28"/>
          <w:szCs w:val="28"/>
          <w:lang w:val="en-US" w:eastAsia="ru-RU"/>
        </w:rPr>
        <w:t>public</w:t>
      </w:r>
      <w:proofErr w:type="gramEnd"/>
      <w:r w:rsidRPr="005B5C37">
        <w:rPr>
          <w:rFonts w:eastAsia="Times New Roman"/>
          <w:sz w:val="28"/>
          <w:szCs w:val="28"/>
          <w:lang w:val="en-US" w:eastAsia="ru-RU"/>
        </w:rPr>
        <w:t xml:space="preserve"> void </w:t>
      </w:r>
      <w:proofErr w:type="spellStart"/>
      <w:r w:rsidRPr="005B5C37">
        <w:rPr>
          <w:rFonts w:eastAsia="Times New Roman"/>
          <w:sz w:val="28"/>
          <w:szCs w:val="28"/>
          <w:lang w:val="en-US" w:eastAsia="ru-RU"/>
        </w:rPr>
        <w:t>addItem</w:t>
      </w:r>
      <w:proofErr w:type="spellEnd"/>
      <w:r w:rsidRPr="005B5C37">
        <w:rPr>
          <w:rFonts w:eastAsia="Times New Roman"/>
          <w:sz w:val="28"/>
          <w:szCs w:val="28"/>
          <w:lang w:val="en-US" w:eastAsia="ru-RU"/>
        </w:rPr>
        <w:t xml:space="preserve"> (string item) {</w:t>
      </w:r>
    </w:p>
    <w:p w:rsidR="00863EE0" w:rsidRPr="005B5C37" w:rsidRDefault="00863EE0" w:rsidP="00863EE0">
      <w:pPr>
        <w:suppressAutoHyphens w:val="0"/>
        <w:autoSpaceDE w:val="0"/>
        <w:autoSpaceDN w:val="0"/>
        <w:adjustRightInd w:val="0"/>
        <w:rPr>
          <w:rFonts w:eastAsia="Times New Roman"/>
          <w:sz w:val="28"/>
          <w:szCs w:val="28"/>
          <w:lang w:val="en-US" w:eastAsia="ru-RU"/>
        </w:rPr>
      </w:pPr>
      <w:r w:rsidRPr="005B5C37">
        <w:rPr>
          <w:rFonts w:eastAsia="Times New Roman"/>
          <w:sz w:val="28"/>
          <w:szCs w:val="28"/>
          <w:lang w:val="en-US" w:eastAsia="ru-RU"/>
        </w:rPr>
        <w:t xml:space="preserve">           </w:t>
      </w:r>
      <w:proofErr w:type="spellStart"/>
      <w:proofErr w:type="gramStart"/>
      <w:r w:rsidRPr="005B5C37">
        <w:rPr>
          <w:rFonts w:eastAsia="Times New Roman"/>
          <w:sz w:val="28"/>
          <w:szCs w:val="28"/>
          <w:lang w:val="en-US" w:eastAsia="ru-RU"/>
        </w:rPr>
        <w:t>row.Add</w:t>
      </w:r>
      <w:proofErr w:type="spellEnd"/>
      <w:r w:rsidRPr="005B5C37">
        <w:rPr>
          <w:rFonts w:eastAsia="Times New Roman"/>
          <w:sz w:val="28"/>
          <w:szCs w:val="28"/>
          <w:lang w:val="en-US" w:eastAsia="ru-RU"/>
        </w:rPr>
        <w:t>(</w:t>
      </w:r>
      <w:proofErr w:type="gramEnd"/>
      <w:r w:rsidRPr="005B5C37">
        <w:rPr>
          <w:rFonts w:eastAsia="Times New Roman"/>
          <w:sz w:val="28"/>
          <w:szCs w:val="28"/>
          <w:lang w:val="en-US" w:eastAsia="ru-RU"/>
        </w:rPr>
        <w:t xml:space="preserve">item);  </w:t>
      </w:r>
    </w:p>
    <w:p w:rsidR="00863EE0" w:rsidRPr="005B5C37" w:rsidRDefault="00863EE0" w:rsidP="00863EE0">
      <w:pPr>
        <w:suppressAutoHyphens w:val="0"/>
        <w:autoSpaceDE w:val="0"/>
        <w:autoSpaceDN w:val="0"/>
        <w:adjustRightInd w:val="0"/>
        <w:rPr>
          <w:rFonts w:eastAsia="Times New Roman"/>
          <w:sz w:val="28"/>
          <w:szCs w:val="28"/>
          <w:lang w:val="en-US" w:eastAsia="ru-RU"/>
        </w:rPr>
      </w:pPr>
      <w:r w:rsidRPr="005B5C37">
        <w:rPr>
          <w:rFonts w:eastAsia="Times New Roman"/>
          <w:sz w:val="28"/>
          <w:szCs w:val="28"/>
          <w:lang w:val="en-US" w:eastAsia="ru-RU"/>
        </w:rPr>
        <w:t xml:space="preserve">        }</w:t>
      </w:r>
    </w:p>
    <w:p w:rsidR="00863EE0" w:rsidRPr="005B5C37" w:rsidRDefault="00863EE0" w:rsidP="00863EE0">
      <w:pPr>
        <w:suppressAutoHyphens w:val="0"/>
        <w:autoSpaceDE w:val="0"/>
        <w:autoSpaceDN w:val="0"/>
        <w:adjustRightInd w:val="0"/>
        <w:rPr>
          <w:rFonts w:eastAsia="Times New Roman"/>
          <w:sz w:val="28"/>
          <w:szCs w:val="28"/>
          <w:lang w:val="en-US" w:eastAsia="ru-RU"/>
        </w:rPr>
      </w:pPr>
      <w:r w:rsidRPr="005B5C37">
        <w:rPr>
          <w:rFonts w:eastAsia="Times New Roman"/>
          <w:sz w:val="28"/>
          <w:szCs w:val="28"/>
          <w:lang w:val="en-US" w:eastAsia="ru-RU"/>
        </w:rPr>
        <w:t xml:space="preserve"> //       public </w:t>
      </w:r>
      <w:proofErr w:type="spellStart"/>
      <w:r w:rsidRPr="005B5C37">
        <w:rPr>
          <w:rFonts w:eastAsia="Times New Roman"/>
          <w:sz w:val="28"/>
          <w:szCs w:val="28"/>
          <w:lang w:val="en-US" w:eastAsia="ru-RU"/>
        </w:rPr>
        <w:t>ArrayList</w:t>
      </w:r>
      <w:proofErr w:type="spellEnd"/>
      <w:r w:rsidRPr="005B5C37">
        <w:rPr>
          <w:rFonts w:eastAsia="Times New Roman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5B5C37">
        <w:rPr>
          <w:rFonts w:eastAsia="Times New Roman"/>
          <w:sz w:val="28"/>
          <w:szCs w:val="28"/>
          <w:lang w:val="en-US" w:eastAsia="ru-RU"/>
        </w:rPr>
        <w:t>getRow</w:t>
      </w:r>
      <w:proofErr w:type="spellEnd"/>
      <w:r w:rsidRPr="005B5C37">
        <w:rPr>
          <w:rFonts w:eastAsia="Times New Roman"/>
          <w:sz w:val="28"/>
          <w:szCs w:val="28"/>
          <w:lang w:val="en-US" w:eastAsia="ru-RU"/>
        </w:rPr>
        <w:t>(</w:t>
      </w:r>
      <w:proofErr w:type="gramEnd"/>
      <w:r w:rsidRPr="005B5C37">
        <w:rPr>
          <w:rFonts w:eastAsia="Times New Roman"/>
          <w:sz w:val="28"/>
          <w:szCs w:val="28"/>
          <w:lang w:val="en-US" w:eastAsia="ru-RU"/>
        </w:rPr>
        <w:t>) { return row; }</w:t>
      </w:r>
    </w:p>
    <w:p w:rsidR="00863EE0" w:rsidRPr="005B5C37" w:rsidRDefault="00863EE0" w:rsidP="00863EE0">
      <w:pPr>
        <w:suppressAutoHyphens w:val="0"/>
        <w:autoSpaceDE w:val="0"/>
        <w:autoSpaceDN w:val="0"/>
        <w:adjustRightInd w:val="0"/>
        <w:rPr>
          <w:rFonts w:eastAsia="Times New Roman"/>
          <w:sz w:val="28"/>
          <w:szCs w:val="28"/>
          <w:lang w:val="en-US" w:eastAsia="ru-RU"/>
        </w:rPr>
      </w:pPr>
      <w:r w:rsidRPr="005B5C37">
        <w:rPr>
          <w:rFonts w:eastAsia="Times New Roman"/>
          <w:sz w:val="28"/>
          <w:szCs w:val="28"/>
          <w:lang w:val="en-US" w:eastAsia="ru-RU"/>
        </w:rPr>
        <w:t xml:space="preserve">        </w:t>
      </w:r>
      <w:proofErr w:type="gramStart"/>
      <w:r w:rsidRPr="005B5C37">
        <w:rPr>
          <w:rFonts w:eastAsia="Times New Roman"/>
          <w:sz w:val="28"/>
          <w:szCs w:val="28"/>
          <w:lang w:val="en-US" w:eastAsia="ru-RU"/>
        </w:rPr>
        <w:t>public</w:t>
      </w:r>
      <w:proofErr w:type="gramEnd"/>
      <w:r w:rsidRPr="005B5C37">
        <w:rPr>
          <w:rFonts w:eastAsia="Times New Roman"/>
          <w:sz w:val="28"/>
          <w:szCs w:val="28"/>
          <w:lang w:val="en-US" w:eastAsia="ru-RU"/>
        </w:rPr>
        <w:t xml:space="preserve"> void </w:t>
      </w:r>
      <w:proofErr w:type="spellStart"/>
      <w:r w:rsidRPr="005B5C37">
        <w:rPr>
          <w:rFonts w:eastAsia="Times New Roman"/>
          <w:sz w:val="28"/>
          <w:szCs w:val="28"/>
          <w:lang w:val="en-US" w:eastAsia="ru-RU"/>
        </w:rPr>
        <w:t>DebugRow</w:t>
      </w:r>
      <w:proofErr w:type="spellEnd"/>
      <w:r w:rsidRPr="005B5C37">
        <w:rPr>
          <w:rFonts w:eastAsia="Times New Roman"/>
          <w:sz w:val="28"/>
          <w:szCs w:val="28"/>
          <w:lang w:val="en-US" w:eastAsia="ru-RU"/>
        </w:rPr>
        <w:t>() {</w:t>
      </w:r>
    </w:p>
    <w:p w:rsidR="00863EE0" w:rsidRPr="005B5C37" w:rsidRDefault="00863EE0" w:rsidP="00863EE0">
      <w:pPr>
        <w:suppressAutoHyphens w:val="0"/>
        <w:autoSpaceDE w:val="0"/>
        <w:autoSpaceDN w:val="0"/>
        <w:adjustRightInd w:val="0"/>
        <w:rPr>
          <w:rFonts w:eastAsia="Times New Roman"/>
          <w:sz w:val="28"/>
          <w:szCs w:val="28"/>
          <w:lang w:val="en-US" w:eastAsia="ru-RU"/>
        </w:rPr>
      </w:pPr>
      <w:r w:rsidRPr="005B5C37">
        <w:rPr>
          <w:rFonts w:eastAsia="Times New Roman"/>
          <w:sz w:val="28"/>
          <w:szCs w:val="28"/>
          <w:lang w:val="en-US" w:eastAsia="ru-RU"/>
        </w:rPr>
        <w:t xml:space="preserve">            </w:t>
      </w:r>
      <w:proofErr w:type="gramStart"/>
      <w:r w:rsidRPr="005B5C37">
        <w:rPr>
          <w:rFonts w:eastAsia="Times New Roman"/>
          <w:sz w:val="28"/>
          <w:szCs w:val="28"/>
          <w:lang w:val="en-US" w:eastAsia="ru-RU"/>
        </w:rPr>
        <w:t>string[</w:t>
      </w:r>
      <w:proofErr w:type="gramEnd"/>
      <w:r w:rsidRPr="005B5C37">
        <w:rPr>
          <w:rFonts w:eastAsia="Times New Roman"/>
          <w:sz w:val="28"/>
          <w:szCs w:val="28"/>
          <w:lang w:val="en-US" w:eastAsia="ru-RU"/>
        </w:rPr>
        <w:t xml:space="preserve">] </w:t>
      </w:r>
      <w:proofErr w:type="spellStart"/>
      <w:r w:rsidRPr="005B5C37">
        <w:rPr>
          <w:rFonts w:eastAsia="Times New Roman"/>
          <w:sz w:val="28"/>
          <w:szCs w:val="28"/>
          <w:lang w:val="en-US" w:eastAsia="ru-RU"/>
        </w:rPr>
        <w:t>str</w:t>
      </w:r>
      <w:proofErr w:type="spellEnd"/>
      <w:r w:rsidRPr="005B5C37">
        <w:rPr>
          <w:rFonts w:eastAsia="Times New Roman"/>
          <w:sz w:val="28"/>
          <w:szCs w:val="28"/>
          <w:lang w:val="en-US" w:eastAsia="ru-RU"/>
        </w:rPr>
        <w:t xml:space="preserve"> = null;</w:t>
      </w:r>
    </w:p>
    <w:p w:rsidR="00863EE0" w:rsidRPr="005B5C37" w:rsidRDefault="00863EE0" w:rsidP="00863EE0">
      <w:pPr>
        <w:suppressAutoHyphens w:val="0"/>
        <w:autoSpaceDE w:val="0"/>
        <w:autoSpaceDN w:val="0"/>
        <w:adjustRightInd w:val="0"/>
        <w:rPr>
          <w:rFonts w:eastAsia="Times New Roman"/>
          <w:sz w:val="28"/>
          <w:szCs w:val="28"/>
          <w:lang w:val="en-US" w:eastAsia="ru-RU"/>
        </w:rPr>
      </w:pPr>
      <w:r w:rsidRPr="005B5C37">
        <w:rPr>
          <w:rFonts w:eastAsia="Times New Roman"/>
          <w:sz w:val="28"/>
          <w:szCs w:val="28"/>
          <w:lang w:val="en-US" w:eastAsia="ru-RU"/>
        </w:rPr>
        <w:t xml:space="preserve">            </w:t>
      </w:r>
      <w:proofErr w:type="spellStart"/>
      <w:proofErr w:type="gramStart"/>
      <w:r w:rsidRPr="005B5C37">
        <w:rPr>
          <w:rFonts w:eastAsia="Times New Roman"/>
          <w:sz w:val="28"/>
          <w:szCs w:val="28"/>
          <w:lang w:val="en-US" w:eastAsia="ru-RU"/>
        </w:rPr>
        <w:t>foreach</w:t>
      </w:r>
      <w:proofErr w:type="spellEnd"/>
      <w:proofErr w:type="gramEnd"/>
      <w:r w:rsidRPr="005B5C37">
        <w:rPr>
          <w:rFonts w:eastAsia="Times New Roman"/>
          <w:sz w:val="28"/>
          <w:szCs w:val="28"/>
          <w:lang w:val="en-US" w:eastAsia="ru-RU"/>
        </w:rPr>
        <w:t xml:space="preserve"> (string r in row) {</w:t>
      </w:r>
    </w:p>
    <w:p w:rsidR="00863EE0" w:rsidRPr="005B5C37" w:rsidRDefault="00863EE0" w:rsidP="00863EE0">
      <w:pPr>
        <w:suppressAutoHyphens w:val="0"/>
        <w:autoSpaceDE w:val="0"/>
        <w:autoSpaceDN w:val="0"/>
        <w:adjustRightInd w:val="0"/>
        <w:rPr>
          <w:rFonts w:eastAsia="Times New Roman"/>
          <w:sz w:val="28"/>
          <w:szCs w:val="28"/>
          <w:lang w:val="en-US" w:eastAsia="ru-RU"/>
        </w:rPr>
      </w:pPr>
      <w:r w:rsidRPr="005B5C37">
        <w:rPr>
          <w:rFonts w:eastAsia="Times New Roman"/>
          <w:sz w:val="28"/>
          <w:szCs w:val="28"/>
          <w:lang w:val="en-US" w:eastAsia="ru-RU"/>
        </w:rPr>
        <w:t xml:space="preserve">                </w:t>
      </w:r>
      <w:proofErr w:type="spellStart"/>
      <w:r w:rsidRPr="005B5C37">
        <w:rPr>
          <w:rFonts w:eastAsia="Times New Roman"/>
          <w:sz w:val="28"/>
          <w:szCs w:val="28"/>
          <w:lang w:val="en-US" w:eastAsia="ru-RU"/>
        </w:rPr>
        <w:t>Console.WriteLine</w:t>
      </w:r>
      <w:proofErr w:type="spellEnd"/>
      <w:r w:rsidRPr="005B5C37">
        <w:rPr>
          <w:rFonts w:eastAsia="Times New Roman"/>
          <w:sz w:val="28"/>
          <w:szCs w:val="28"/>
          <w:lang w:val="en-US" w:eastAsia="ru-RU"/>
        </w:rPr>
        <w:t>(r);</w:t>
      </w:r>
    </w:p>
    <w:p w:rsidR="00863EE0" w:rsidRPr="005B5C37" w:rsidRDefault="00863EE0" w:rsidP="00863EE0">
      <w:pPr>
        <w:suppressAutoHyphens w:val="0"/>
        <w:autoSpaceDE w:val="0"/>
        <w:autoSpaceDN w:val="0"/>
        <w:adjustRightInd w:val="0"/>
        <w:rPr>
          <w:rFonts w:eastAsia="Times New Roman"/>
          <w:sz w:val="28"/>
          <w:szCs w:val="28"/>
          <w:lang w:val="en-US" w:eastAsia="ru-RU"/>
        </w:rPr>
      </w:pPr>
    </w:p>
    <w:p w:rsidR="00863EE0" w:rsidRPr="005B5C37" w:rsidRDefault="00863EE0" w:rsidP="00863EE0">
      <w:pPr>
        <w:suppressAutoHyphens w:val="0"/>
        <w:autoSpaceDE w:val="0"/>
        <w:autoSpaceDN w:val="0"/>
        <w:adjustRightInd w:val="0"/>
        <w:rPr>
          <w:rFonts w:eastAsia="Times New Roman"/>
          <w:sz w:val="28"/>
          <w:szCs w:val="28"/>
          <w:lang w:val="en-US" w:eastAsia="ru-RU"/>
        </w:rPr>
      </w:pPr>
      <w:r w:rsidRPr="005B5C37">
        <w:rPr>
          <w:rFonts w:eastAsia="Times New Roman"/>
          <w:sz w:val="28"/>
          <w:szCs w:val="28"/>
          <w:lang w:val="en-US" w:eastAsia="ru-RU"/>
        </w:rPr>
        <w:t xml:space="preserve">                </w:t>
      </w:r>
      <w:proofErr w:type="spellStart"/>
      <w:proofErr w:type="gramStart"/>
      <w:r w:rsidRPr="005B5C37">
        <w:rPr>
          <w:rFonts w:eastAsia="Times New Roman"/>
          <w:sz w:val="28"/>
          <w:szCs w:val="28"/>
          <w:lang w:val="en-US" w:eastAsia="ru-RU"/>
        </w:rPr>
        <w:t>str</w:t>
      </w:r>
      <w:proofErr w:type="spellEnd"/>
      <w:proofErr w:type="gramEnd"/>
      <w:r w:rsidRPr="005B5C37">
        <w:rPr>
          <w:rFonts w:eastAsia="Times New Roman"/>
          <w:sz w:val="28"/>
          <w:szCs w:val="28"/>
          <w:lang w:val="en-US" w:eastAsia="ru-RU"/>
        </w:rPr>
        <w:t xml:space="preserve"> = </w:t>
      </w:r>
      <w:proofErr w:type="spellStart"/>
      <w:r w:rsidRPr="005B5C37">
        <w:rPr>
          <w:rFonts w:eastAsia="Times New Roman"/>
          <w:sz w:val="28"/>
          <w:szCs w:val="28"/>
          <w:lang w:val="en-US" w:eastAsia="ru-RU"/>
        </w:rPr>
        <w:t>r.Split</w:t>
      </w:r>
      <w:proofErr w:type="spellEnd"/>
      <w:r w:rsidRPr="005B5C37">
        <w:rPr>
          <w:rFonts w:eastAsia="Times New Roman"/>
          <w:sz w:val="28"/>
          <w:szCs w:val="28"/>
          <w:lang w:val="en-US" w:eastAsia="ru-RU"/>
        </w:rPr>
        <w:t>(',');</w:t>
      </w:r>
    </w:p>
    <w:p w:rsidR="00863EE0" w:rsidRPr="005B5C37" w:rsidRDefault="00863EE0" w:rsidP="00863EE0">
      <w:pPr>
        <w:suppressAutoHyphens w:val="0"/>
        <w:autoSpaceDE w:val="0"/>
        <w:autoSpaceDN w:val="0"/>
        <w:adjustRightInd w:val="0"/>
        <w:rPr>
          <w:rFonts w:eastAsia="Times New Roman"/>
          <w:sz w:val="28"/>
          <w:szCs w:val="28"/>
          <w:lang w:val="en-US" w:eastAsia="ru-RU"/>
        </w:rPr>
      </w:pPr>
      <w:r w:rsidRPr="005B5C37">
        <w:rPr>
          <w:rFonts w:eastAsia="Times New Roman"/>
          <w:sz w:val="28"/>
          <w:szCs w:val="28"/>
          <w:lang w:val="en-US" w:eastAsia="ru-RU"/>
        </w:rPr>
        <w:t xml:space="preserve">                </w:t>
      </w:r>
      <w:proofErr w:type="spellStart"/>
      <w:proofErr w:type="gramStart"/>
      <w:r w:rsidRPr="005B5C37">
        <w:rPr>
          <w:rFonts w:eastAsia="Times New Roman"/>
          <w:sz w:val="28"/>
          <w:szCs w:val="28"/>
          <w:lang w:val="en-US" w:eastAsia="ru-RU"/>
        </w:rPr>
        <w:t>foreach</w:t>
      </w:r>
      <w:proofErr w:type="spellEnd"/>
      <w:proofErr w:type="gramEnd"/>
      <w:r w:rsidRPr="005B5C37">
        <w:rPr>
          <w:rFonts w:eastAsia="Times New Roman"/>
          <w:sz w:val="28"/>
          <w:szCs w:val="28"/>
          <w:lang w:val="en-US" w:eastAsia="ru-RU"/>
        </w:rPr>
        <w:t xml:space="preserve"> (string  l in </w:t>
      </w:r>
      <w:proofErr w:type="spellStart"/>
      <w:r w:rsidRPr="005B5C37">
        <w:rPr>
          <w:rFonts w:eastAsia="Times New Roman"/>
          <w:sz w:val="28"/>
          <w:szCs w:val="28"/>
          <w:lang w:val="en-US" w:eastAsia="ru-RU"/>
        </w:rPr>
        <w:t>str</w:t>
      </w:r>
      <w:proofErr w:type="spellEnd"/>
      <w:r w:rsidRPr="005B5C37">
        <w:rPr>
          <w:rFonts w:eastAsia="Times New Roman"/>
          <w:sz w:val="28"/>
          <w:szCs w:val="28"/>
          <w:lang w:val="en-US" w:eastAsia="ru-RU"/>
        </w:rPr>
        <w:t>) {</w:t>
      </w:r>
    </w:p>
    <w:p w:rsidR="00863EE0" w:rsidRPr="005B5C37" w:rsidRDefault="00863EE0" w:rsidP="00863EE0">
      <w:pPr>
        <w:suppressAutoHyphens w:val="0"/>
        <w:autoSpaceDE w:val="0"/>
        <w:autoSpaceDN w:val="0"/>
        <w:adjustRightInd w:val="0"/>
        <w:rPr>
          <w:rFonts w:eastAsia="Times New Roman"/>
          <w:sz w:val="28"/>
          <w:szCs w:val="28"/>
          <w:lang w:eastAsia="ru-RU"/>
        </w:rPr>
      </w:pPr>
      <w:r w:rsidRPr="005B5C37">
        <w:rPr>
          <w:rFonts w:eastAsia="Times New Roman"/>
          <w:sz w:val="28"/>
          <w:szCs w:val="28"/>
          <w:lang w:val="en-US" w:eastAsia="ru-RU"/>
        </w:rPr>
        <w:t xml:space="preserve">                    </w:t>
      </w:r>
      <w:proofErr w:type="spellStart"/>
      <w:r w:rsidRPr="005B5C37">
        <w:rPr>
          <w:rFonts w:eastAsia="Times New Roman"/>
          <w:sz w:val="28"/>
          <w:szCs w:val="28"/>
          <w:lang w:eastAsia="ru-RU"/>
        </w:rPr>
        <w:t>Console.WriteLine</w:t>
      </w:r>
      <w:proofErr w:type="spellEnd"/>
      <w:r w:rsidRPr="005B5C37">
        <w:rPr>
          <w:rFonts w:eastAsia="Times New Roman"/>
          <w:sz w:val="28"/>
          <w:szCs w:val="28"/>
          <w:lang w:eastAsia="ru-RU"/>
        </w:rPr>
        <w:t>(</w:t>
      </w:r>
      <w:proofErr w:type="spellStart"/>
      <w:r w:rsidRPr="005B5C37">
        <w:rPr>
          <w:rFonts w:eastAsia="Times New Roman"/>
          <w:sz w:val="28"/>
          <w:szCs w:val="28"/>
          <w:lang w:eastAsia="ru-RU"/>
        </w:rPr>
        <w:t>l</w:t>
      </w:r>
      <w:proofErr w:type="spellEnd"/>
      <w:r w:rsidRPr="005B5C37">
        <w:rPr>
          <w:rFonts w:eastAsia="Times New Roman"/>
          <w:sz w:val="28"/>
          <w:szCs w:val="28"/>
          <w:lang w:eastAsia="ru-RU"/>
        </w:rPr>
        <w:t>);</w:t>
      </w:r>
    </w:p>
    <w:p w:rsidR="00863EE0" w:rsidRPr="005B5C37" w:rsidRDefault="00863EE0" w:rsidP="00863EE0">
      <w:pPr>
        <w:suppressAutoHyphens w:val="0"/>
        <w:autoSpaceDE w:val="0"/>
        <w:autoSpaceDN w:val="0"/>
        <w:adjustRightInd w:val="0"/>
        <w:rPr>
          <w:rFonts w:eastAsia="Times New Roman"/>
          <w:sz w:val="28"/>
          <w:szCs w:val="28"/>
          <w:lang w:eastAsia="ru-RU"/>
        </w:rPr>
      </w:pPr>
      <w:r w:rsidRPr="005B5C37">
        <w:rPr>
          <w:rFonts w:eastAsia="Times New Roman"/>
          <w:sz w:val="28"/>
          <w:szCs w:val="28"/>
          <w:lang w:eastAsia="ru-RU"/>
        </w:rPr>
        <w:t xml:space="preserve">                }</w:t>
      </w:r>
    </w:p>
    <w:p w:rsidR="00863EE0" w:rsidRPr="005B5C37" w:rsidRDefault="00863EE0" w:rsidP="00863EE0">
      <w:pPr>
        <w:suppressAutoHyphens w:val="0"/>
        <w:autoSpaceDE w:val="0"/>
        <w:autoSpaceDN w:val="0"/>
        <w:adjustRightInd w:val="0"/>
        <w:rPr>
          <w:rFonts w:eastAsia="Times New Roman"/>
          <w:sz w:val="28"/>
          <w:szCs w:val="28"/>
          <w:lang w:eastAsia="ru-RU"/>
        </w:rPr>
      </w:pPr>
      <w:r w:rsidRPr="005B5C37">
        <w:rPr>
          <w:rFonts w:eastAsia="Times New Roman"/>
          <w:sz w:val="28"/>
          <w:szCs w:val="28"/>
          <w:lang w:eastAsia="ru-RU"/>
        </w:rPr>
        <w:t xml:space="preserve">            }            </w:t>
      </w:r>
    </w:p>
    <w:p w:rsidR="00863EE0" w:rsidRPr="005B5C37" w:rsidRDefault="00863EE0" w:rsidP="00863EE0">
      <w:pPr>
        <w:suppressAutoHyphens w:val="0"/>
        <w:autoSpaceDE w:val="0"/>
        <w:autoSpaceDN w:val="0"/>
        <w:adjustRightInd w:val="0"/>
        <w:rPr>
          <w:rFonts w:eastAsia="Times New Roman"/>
          <w:sz w:val="28"/>
          <w:szCs w:val="28"/>
          <w:lang w:eastAsia="ru-RU"/>
        </w:rPr>
      </w:pPr>
      <w:r w:rsidRPr="005B5C37">
        <w:rPr>
          <w:rFonts w:eastAsia="Times New Roman"/>
          <w:sz w:val="28"/>
          <w:szCs w:val="28"/>
          <w:lang w:eastAsia="ru-RU"/>
        </w:rPr>
        <w:t xml:space="preserve">        }</w:t>
      </w:r>
    </w:p>
    <w:p w:rsidR="00863EE0" w:rsidRPr="005B5C37" w:rsidRDefault="00863EE0" w:rsidP="00863EE0">
      <w:pPr>
        <w:suppressAutoHyphens w:val="0"/>
        <w:autoSpaceDE w:val="0"/>
        <w:autoSpaceDN w:val="0"/>
        <w:adjustRightInd w:val="0"/>
        <w:rPr>
          <w:rFonts w:eastAsia="Times New Roman"/>
          <w:sz w:val="28"/>
          <w:szCs w:val="28"/>
          <w:lang w:eastAsia="ru-RU"/>
        </w:rPr>
      </w:pPr>
      <w:r w:rsidRPr="005B5C37">
        <w:rPr>
          <w:rFonts w:eastAsia="Times New Roman"/>
          <w:sz w:val="28"/>
          <w:szCs w:val="28"/>
          <w:lang w:eastAsia="ru-RU"/>
        </w:rPr>
        <w:t xml:space="preserve">    }</w:t>
      </w:r>
    </w:p>
    <w:p w:rsidR="00863EE0" w:rsidRDefault="00863EE0" w:rsidP="00863EE0">
      <w:pPr>
        <w:ind w:firstLine="709"/>
        <w:jc w:val="both"/>
        <w:rPr>
          <w:bCs/>
          <w:sz w:val="28"/>
        </w:rPr>
      </w:pPr>
      <w:r>
        <w:rPr>
          <w:sz w:val="28"/>
          <w:szCs w:val="28"/>
        </w:rPr>
        <w:t>2. О</w:t>
      </w:r>
      <w:r>
        <w:rPr>
          <w:sz w:val="28"/>
        </w:rPr>
        <w:t>пределить размеры у</w:t>
      </w:r>
      <w:r>
        <w:rPr>
          <w:sz w:val="28"/>
          <w:szCs w:val="28"/>
        </w:rPr>
        <w:t xml:space="preserve">правляющей таблица 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 xml:space="preserve">. </w:t>
      </w:r>
      <w:proofErr w:type="gramStart"/>
      <w:r>
        <w:rPr>
          <w:sz w:val="28"/>
          <w:szCs w:val="28"/>
        </w:rPr>
        <w:t xml:space="preserve">В соответствии с шагами </w:t>
      </w:r>
      <w:r>
        <w:rPr>
          <w:sz w:val="28"/>
        </w:rPr>
        <w:t xml:space="preserve">алгоритм </w:t>
      </w:r>
      <w:r w:rsidRPr="00095ED9">
        <w:rPr>
          <w:sz w:val="28"/>
        </w:rPr>
        <w:t>3</w:t>
      </w:r>
      <w:r>
        <w:rPr>
          <w:sz w:val="28"/>
        </w:rPr>
        <w:t>.10 построить у</w:t>
      </w:r>
      <w:r>
        <w:rPr>
          <w:sz w:val="28"/>
          <w:szCs w:val="28"/>
        </w:rPr>
        <w:t xml:space="preserve">правляющую таблицу 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 xml:space="preserve"> (см. раздел </w:t>
      </w:r>
      <w:r w:rsidRPr="00095ED9">
        <w:rPr>
          <w:sz w:val="28"/>
          <w:szCs w:val="28"/>
        </w:rPr>
        <w:t>3</w:t>
      </w:r>
      <w:r>
        <w:rPr>
          <w:sz w:val="28"/>
          <w:szCs w:val="28"/>
        </w:rPr>
        <w:t>.3.</w:t>
      </w:r>
      <w:proofErr w:type="gramEnd"/>
      <w:r>
        <w:rPr>
          <w:sz w:val="28"/>
          <w:szCs w:val="28"/>
        </w:rPr>
        <w:t xml:space="preserve">  </w:t>
      </w:r>
      <w:proofErr w:type="gramStart"/>
      <w:r>
        <w:rPr>
          <w:sz w:val="28"/>
          <w:szCs w:val="28"/>
        </w:rPr>
        <w:t>“</w:t>
      </w:r>
      <w:r>
        <w:rPr>
          <w:bCs/>
          <w:sz w:val="28"/>
        </w:rPr>
        <w:t>Практическая работа 7.”)</w:t>
      </w:r>
      <w:proofErr w:type="gramEnd"/>
    </w:p>
    <w:p w:rsidR="00863EE0" w:rsidRDefault="00863EE0" w:rsidP="00863EE0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Выделить цепочку, принадлежащую языку порождаемому грамматикой </w:t>
      </w:r>
      <w:r>
        <w:rPr>
          <w:sz w:val="28"/>
          <w:szCs w:val="28"/>
          <w:lang w:val="en-US"/>
        </w:rPr>
        <w:t>G</w:t>
      </w:r>
      <w:r>
        <w:rPr>
          <w:sz w:val="28"/>
          <w:szCs w:val="28"/>
        </w:rPr>
        <w:t xml:space="preserve"> и написать правила вывода для цепочки.  </w:t>
      </w:r>
    </w:p>
    <w:p w:rsidR="00863EE0" w:rsidRDefault="00863EE0" w:rsidP="00863EE0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Для </w:t>
      </w:r>
      <w:r>
        <w:rPr>
          <w:sz w:val="28"/>
          <w:lang w:val="en-US"/>
        </w:rPr>
        <w:t>LL</w:t>
      </w:r>
      <w:r>
        <w:rPr>
          <w:sz w:val="28"/>
        </w:rPr>
        <w:t>(</w:t>
      </w:r>
      <w:r>
        <w:rPr>
          <w:sz w:val="28"/>
          <w:lang w:val="en-US"/>
        </w:rPr>
        <w:t>k</w:t>
      </w:r>
      <w:r>
        <w:rPr>
          <w:sz w:val="28"/>
        </w:rPr>
        <w:t>)-</w:t>
      </w:r>
      <w:r>
        <w:rPr>
          <w:sz w:val="28"/>
          <w:szCs w:val="28"/>
        </w:rPr>
        <w:t xml:space="preserve">грамматики </w:t>
      </w:r>
      <w:r>
        <w:rPr>
          <w:sz w:val="28"/>
          <w:szCs w:val="28"/>
          <w:lang w:val="en-US"/>
        </w:rPr>
        <w:t>G</w:t>
      </w:r>
      <w:r>
        <w:rPr>
          <w:sz w:val="28"/>
          <w:szCs w:val="28"/>
        </w:rPr>
        <w:t xml:space="preserve"> определить является ли она </w:t>
      </w:r>
      <w:r>
        <w:rPr>
          <w:i/>
          <w:sz w:val="28"/>
          <w:szCs w:val="28"/>
        </w:rPr>
        <w:t>сильно</w:t>
      </w:r>
      <w:r>
        <w:rPr>
          <w:sz w:val="28"/>
          <w:szCs w:val="28"/>
        </w:rPr>
        <w:t xml:space="preserve"> </w:t>
      </w:r>
      <w:r>
        <w:rPr>
          <w:sz w:val="28"/>
          <w:lang w:val="en-US"/>
        </w:rPr>
        <w:t>LL</w:t>
      </w:r>
      <w:r>
        <w:rPr>
          <w:sz w:val="28"/>
        </w:rPr>
        <w:t>(</w:t>
      </w:r>
      <w:r>
        <w:rPr>
          <w:sz w:val="28"/>
          <w:lang w:val="en-US"/>
        </w:rPr>
        <w:t>k</w:t>
      </w:r>
      <w:r>
        <w:rPr>
          <w:sz w:val="28"/>
        </w:rPr>
        <w:t>)-</w:t>
      </w:r>
      <w:r>
        <w:rPr>
          <w:sz w:val="28"/>
          <w:szCs w:val="28"/>
        </w:rPr>
        <w:t xml:space="preserve">грамматикой.  </w:t>
      </w:r>
    </w:p>
    <w:p w:rsidR="00863EE0" w:rsidRDefault="00863EE0" w:rsidP="00863EE0">
      <w:pPr>
        <w:ind w:firstLine="567"/>
        <w:jc w:val="both"/>
        <w:rPr>
          <w:i/>
          <w:sz w:val="28"/>
        </w:rPr>
      </w:pPr>
      <w:r>
        <w:rPr>
          <w:i/>
          <w:iCs/>
          <w:sz w:val="28"/>
        </w:rPr>
        <w:t>5. Оформить работу согласно шагам</w:t>
      </w:r>
      <w:r>
        <w:rPr>
          <w:i/>
          <w:sz w:val="28"/>
          <w:szCs w:val="28"/>
        </w:rPr>
        <w:t xml:space="preserve">. </w:t>
      </w:r>
      <w:r>
        <w:rPr>
          <w:i/>
          <w:sz w:val="28"/>
        </w:rPr>
        <w:t xml:space="preserve"> </w:t>
      </w:r>
    </w:p>
    <w:p w:rsidR="00863EE0" w:rsidRDefault="00863EE0" w:rsidP="00863EE0">
      <w:pPr>
        <w:ind w:firstLine="709"/>
        <w:rPr>
          <w:b/>
          <w:bCs/>
          <w:sz w:val="28"/>
        </w:rPr>
      </w:pPr>
    </w:p>
    <w:p w:rsidR="00621F63" w:rsidRPr="00A8292B" w:rsidRDefault="00621F63" w:rsidP="00621F63">
      <w:pPr>
        <w:ind w:firstLine="709"/>
        <w:rPr>
          <w:b/>
          <w:bCs/>
          <w:sz w:val="28"/>
        </w:rPr>
      </w:pPr>
      <w:r w:rsidRPr="00AD3D13">
        <w:rPr>
          <w:rFonts w:ascii="Arial" w:hAnsi="Arial" w:cs="Arial"/>
          <w:b/>
          <w:bCs/>
          <w:iCs/>
          <w:sz w:val="32"/>
          <w:szCs w:val="32"/>
        </w:rPr>
        <w:t>Практическая</w:t>
      </w:r>
      <w:r>
        <w:rPr>
          <w:rFonts w:ascii="Arial" w:hAnsi="Arial"/>
          <w:b/>
          <w:sz w:val="32"/>
        </w:rPr>
        <w:t xml:space="preserve"> работа №7 (14-15</w:t>
      </w:r>
      <w:r>
        <w:rPr>
          <w:rFonts w:ascii="Arial" w:hAnsi="Arial" w:cs="Arial"/>
          <w:b/>
          <w:sz w:val="32"/>
        </w:rPr>
        <w:t xml:space="preserve"> лаб.</w:t>
      </w:r>
      <w:r>
        <w:rPr>
          <w:rFonts w:ascii="Arial" w:hAnsi="Arial"/>
          <w:b/>
          <w:sz w:val="32"/>
        </w:rPr>
        <w:t>)</w:t>
      </w:r>
    </w:p>
    <w:p w:rsidR="00863EE0" w:rsidRDefault="00863EE0" w:rsidP="00863EE0">
      <w:pPr>
        <w:ind w:firstLine="708"/>
        <w:jc w:val="both"/>
        <w:rPr>
          <w:sz w:val="28"/>
          <w:szCs w:val="28"/>
        </w:rPr>
      </w:pPr>
      <w:r>
        <w:rPr>
          <w:sz w:val="28"/>
        </w:rPr>
        <w:t>Построить у</w:t>
      </w:r>
      <w:r>
        <w:rPr>
          <w:sz w:val="28"/>
          <w:szCs w:val="28"/>
        </w:rPr>
        <w:t xml:space="preserve">правляющую таблицу 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 xml:space="preserve"> для </w:t>
      </w:r>
      <w:r>
        <w:rPr>
          <w:sz w:val="28"/>
          <w:lang w:val="en-US"/>
        </w:rPr>
        <w:t>LR</w:t>
      </w:r>
      <w:r>
        <w:rPr>
          <w:sz w:val="28"/>
        </w:rPr>
        <w:t>(</w:t>
      </w:r>
      <w:r>
        <w:rPr>
          <w:sz w:val="28"/>
          <w:lang w:val="en-US"/>
        </w:rPr>
        <w:t>k</w:t>
      </w:r>
      <w:r>
        <w:rPr>
          <w:sz w:val="28"/>
        </w:rPr>
        <w:t>)-</w:t>
      </w:r>
      <w:r>
        <w:rPr>
          <w:sz w:val="28"/>
          <w:szCs w:val="28"/>
        </w:rPr>
        <w:t>грамматик</w:t>
      </w:r>
      <w:r>
        <w:rPr>
          <w:sz w:val="28"/>
        </w:rPr>
        <w:t xml:space="preserve">и, написать правило вывода  выделенной строки (см. раздел  </w:t>
      </w:r>
      <w:r w:rsidRPr="00095ED9">
        <w:rPr>
          <w:sz w:val="28"/>
        </w:rPr>
        <w:t>3</w:t>
      </w:r>
      <w:r>
        <w:rPr>
          <w:sz w:val="28"/>
        </w:rPr>
        <w:t>.4.)</w:t>
      </w:r>
      <w:r>
        <w:rPr>
          <w:sz w:val="28"/>
          <w:szCs w:val="28"/>
        </w:rPr>
        <w:t xml:space="preserve">.  Описать работу алгоритма </w:t>
      </w:r>
      <w:r>
        <w:rPr>
          <w:sz w:val="28"/>
          <w:lang w:val="en-US"/>
        </w:rPr>
        <w:t>LR</w:t>
      </w:r>
      <w:r>
        <w:rPr>
          <w:sz w:val="28"/>
        </w:rPr>
        <w:t>(</w:t>
      </w:r>
      <w:r>
        <w:rPr>
          <w:sz w:val="28"/>
          <w:lang w:val="en-US"/>
        </w:rPr>
        <w:t>k</w:t>
      </w:r>
      <w:r>
        <w:rPr>
          <w:sz w:val="28"/>
        </w:rPr>
        <w:t>) анализатора</w:t>
      </w:r>
      <w:r>
        <w:rPr>
          <w:sz w:val="28"/>
          <w:szCs w:val="28"/>
        </w:rPr>
        <w:t>.</w:t>
      </w:r>
    </w:p>
    <w:p w:rsidR="00863EE0" w:rsidRDefault="00863EE0" w:rsidP="00863EE0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Изучить </w:t>
      </w:r>
      <w:r>
        <w:rPr>
          <w:sz w:val="28"/>
        </w:rPr>
        <w:t xml:space="preserve">раздел  </w:t>
      </w:r>
      <w:r w:rsidRPr="00286196">
        <w:rPr>
          <w:sz w:val="28"/>
        </w:rPr>
        <w:t>3</w:t>
      </w:r>
      <w:r>
        <w:rPr>
          <w:sz w:val="28"/>
        </w:rPr>
        <w:t xml:space="preserve">.4. </w:t>
      </w:r>
      <w:r>
        <w:rPr>
          <w:sz w:val="28"/>
          <w:szCs w:val="28"/>
        </w:rPr>
        <w:t xml:space="preserve">Построение управляющей таблицы М для </w:t>
      </w:r>
      <w:r>
        <w:rPr>
          <w:sz w:val="28"/>
          <w:lang w:val="en-US"/>
        </w:rPr>
        <w:t>LR</w:t>
      </w:r>
      <w:r>
        <w:rPr>
          <w:sz w:val="28"/>
        </w:rPr>
        <w:t>(</w:t>
      </w:r>
      <w:r>
        <w:rPr>
          <w:sz w:val="28"/>
          <w:lang w:val="en-US"/>
        </w:rPr>
        <w:t>k</w:t>
      </w:r>
      <w:r>
        <w:rPr>
          <w:sz w:val="28"/>
        </w:rPr>
        <w:t>)-</w:t>
      </w:r>
      <w:r>
        <w:rPr>
          <w:sz w:val="28"/>
          <w:szCs w:val="28"/>
        </w:rPr>
        <w:t xml:space="preserve">грамматики </w:t>
      </w:r>
      <w:r>
        <w:rPr>
          <w:sz w:val="28"/>
          <w:szCs w:val="28"/>
          <w:lang w:val="en-US"/>
        </w:rPr>
        <w:t>G</w:t>
      </w:r>
      <w:r>
        <w:rPr>
          <w:sz w:val="28"/>
          <w:szCs w:val="28"/>
        </w:rPr>
        <w:t xml:space="preserve"> =(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 xml:space="preserve">).  </w:t>
      </w:r>
    </w:p>
    <w:p w:rsidR="00863EE0" w:rsidRDefault="00863EE0" w:rsidP="00863EE0">
      <w:pPr>
        <w:ind w:firstLine="709"/>
        <w:jc w:val="both"/>
        <w:rPr>
          <w:bCs/>
          <w:sz w:val="28"/>
        </w:rPr>
      </w:pPr>
      <w:r>
        <w:rPr>
          <w:sz w:val="28"/>
          <w:szCs w:val="28"/>
        </w:rPr>
        <w:t xml:space="preserve">2. </w:t>
      </w:r>
      <w:proofErr w:type="gramStart"/>
      <w:r>
        <w:rPr>
          <w:sz w:val="28"/>
          <w:szCs w:val="28"/>
        </w:rPr>
        <w:t xml:space="preserve">В соответствии с шагами </w:t>
      </w:r>
      <w:r>
        <w:rPr>
          <w:sz w:val="28"/>
        </w:rPr>
        <w:t xml:space="preserve">алгоритм </w:t>
      </w:r>
      <w:r w:rsidRPr="00095ED9">
        <w:rPr>
          <w:sz w:val="28"/>
        </w:rPr>
        <w:t>3</w:t>
      </w:r>
      <w:r>
        <w:rPr>
          <w:sz w:val="28"/>
        </w:rPr>
        <w:t>.12 построить у</w:t>
      </w:r>
      <w:r>
        <w:rPr>
          <w:sz w:val="28"/>
          <w:szCs w:val="28"/>
        </w:rPr>
        <w:t xml:space="preserve">правляющую таблицу 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 xml:space="preserve"> (см. раздел 1.4.</w:t>
      </w:r>
      <w:proofErr w:type="gramEnd"/>
      <w:r>
        <w:rPr>
          <w:sz w:val="28"/>
          <w:szCs w:val="28"/>
        </w:rPr>
        <w:t xml:space="preserve">  </w:t>
      </w:r>
      <w:proofErr w:type="gramStart"/>
      <w:r>
        <w:rPr>
          <w:sz w:val="28"/>
          <w:szCs w:val="28"/>
        </w:rPr>
        <w:t>“</w:t>
      </w:r>
      <w:r>
        <w:rPr>
          <w:bCs/>
          <w:sz w:val="28"/>
        </w:rPr>
        <w:t>Практическая работа 8.”)</w:t>
      </w:r>
      <w:proofErr w:type="gramEnd"/>
    </w:p>
    <w:p w:rsidR="00863EE0" w:rsidRDefault="00863EE0" w:rsidP="00863EE0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Выделить цепочку, принадлежащую языку порождаемому грамматикой </w:t>
      </w:r>
      <w:r>
        <w:rPr>
          <w:sz w:val="28"/>
          <w:szCs w:val="28"/>
          <w:lang w:val="en-US"/>
        </w:rPr>
        <w:t>G</w:t>
      </w:r>
      <w:r>
        <w:rPr>
          <w:sz w:val="28"/>
          <w:szCs w:val="28"/>
        </w:rPr>
        <w:t xml:space="preserve"> и написать правила вывода для цепочки.  </w:t>
      </w:r>
    </w:p>
    <w:p w:rsidR="00863EE0" w:rsidRPr="00095ED9" w:rsidRDefault="00863EE0" w:rsidP="00863EE0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4. Для выделенной цепочки показать работу </w:t>
      </w:r>
      <w:r>
        <w:rPr>
          <w:sz w:val="28"/>
          <w:lang w:val="en-US"/>
        </w:rPr>
        <w:t>LR</w:t>
      </w:r>
      <w:r>
        <w:rPr>
          <w:sz w:val="28"/>
        </w:rPr>
        <w:t>(</w:t>
      </w:r>
      <w:r>
        <w:rPr>
          <w:sz w:val="28"/>
          <w:lang w:val="en-US"/>
        </w:rPr>
        <w:t>k</w:t>
      </w:r>
      <w:r>
        <w:rPr>
          <w:sz w:val="28"/>
        </w:rPr>
        <w:t xml:space="preserve">)-анализатора в </w:t>
      </w:r>
      <w:r>
        <w:rPr>
          <w:sz w:val="28"/>
          <w:szCs w:val="28"/>
        </w:rPr>
        <w:t xml:space="preserve">соответствии с шагами </w:t>
      </w:r>
      <w:r>
        <w:rPr>
          <w:sz w:val="28"/>
        </w:rPr>
        <w:t xml:space="preserve">алгоритм </w:t>
      </w:r>
      <w:r w:rsidRPr="00095ED9">
        <w:rPr>
          <w:sz w:val="28"/>
        </w:rPr>
        <w:t>3</w:t>
      </w:r>
      <w:r>
        <w:rPr>
          <w:sz w:val="28"/>
        </w:rPr>
        <w:t>.11</w:t>
      </w:r>
      <w:r>
        <w:rPr>
          <w:sz w:val="28"/>
          <w:szCs w:val="28"/>
        </w:rPr>
        <w:t>.</w:t>
      </w:r>
    </w:p>
    <w:p w:rsidR="00863EE0" w:rsidRDefault="00863EE0" w:rsidP="00863EE0">
      <w:pPr>
        <w:ind w:firstLine="567"/>
        <w:jc w:val="both"/>
        <w:rPr>
          <w:i/>
          <w:sz w:val="28"/>
          <w:szCs w:val="28"/>
        </w:rPr>
      </w:pPr>
      <w:r>
        <w:rPr>
          <w:i/>
          <w:iCs/>
          <w:sz w:val="28"/>
        </w:rPr>
        <w:t>5. Оформить работу согласно указанным пунктам и используемым   шагам алгоритмов</w:t>
      </w:r>
      <w:r>
        <w:rPr>
          <w:i/>
          <w:sz w:val="28"/>
          <w:szCs w:val="28"/>
        </w:rPr>
        <w:t>.</w:t>
      </w:r>
    </w:p>
    <w:p w:rsidR="00863EE0" w:rsidRDefault="00863EE0" w:rsidP="00863EE0">
      <w:pPr>
        <w:ind w:firstLine="709"/>
        <w:rPr>
          <w:b/>
          <w:bCs/>
          <w:sz w:val="28"/>
        </w:rPr>
      </w:pPr>
    </w:p>
    <w:p w:rsidR="00621F63" w:rsidRPr="00BE6B1A" w:rsidRDefault="00621F63" w:rsidP="00621F63">
      <w:pPr>
        <w:ind w:firstLine="709"/>
        <w:rPr>
          <w:b/>
          <w:bCs/>
          <w:sz w:val="28"/>
        </w:rPr>
      </w:pPr>
      <w:r w:rsidRPr="00AD3D13">
        <w:rPr>
          <w:rFonts w:ascii="Arial" w:hAnsi="Arial" w:cs="Arial"/>
          <w:b/>
          <w:bCs/>
          <w:iCs/>
          <w:sz w:val="32"/>
          <w:szCs w:val="32"/>
        </w:rPr>
        <w:t>Практическая</w:t>
      </w:r>
      <w:r>
        <w:rPr>
          <w:rFonts w:ascii="Arial" w:hAnsi="Arial"/>
          <w:b/>
          <w:sz w:val="32"/>
        </w:rPr>
        <w:t xml:space="preserve"> работа</w:t>
      </w:r>
      <w:r w:rsidRPr="00BE6B1A">
        <w:rPr>
          <w:b/>
          <w:bCs/>
          <w:sz w:val="28"/>
        </w:rPr>
        <w:t xml:space="preserve"> </w:t>
      </w:r>
      <w:r>
        <w:rPr>
          <w:rFonts w:ascii="Arial" w:hAnsi="Arial"/>
          <w:b/>
          <w:sz w:val="32"/>
        </w:rPr>
        <w:t>№</w:t>
      </w:r>
      <w:r w:rsidRPr="00621F63">
        <w:rPr>
          <w:rFonts w:ascii="Arial" w:hAnsi="Arial"/>
          <w:b/>
          <w:sz w:val="32"/>
        </w:rPr>
        <w:t>8</w:t>
      </w:r>
      <w:r>
        <w:rPr>
          <w:rFonts w:ascii="Arial" w:hAnsi="Arial"/>
          <w:b/>
          <w:sz w:val="32"/>
        </w:rPr>
        <w:t xml:space="preserve"> (16</w:t>
      </w:r>
      <w:r>
        <w:rPr>
          <w:rFonts w:ascii="Arial" w:hAnsi="Arial" w:cs="Arial"/>
          <w:b/>
          <w:sz w:val="32"/>
        </w:rPr>
        <w:t xml:space="preserve"> лаб.</w:t>
      </w:r>
      <w:r>
        <w:rPr>
          <w:rFonts w:ascii="Arial" w:hAnsi="Arial"/>
          <w:b/>
          <w:sz w:val="32"/>
        </w:rPr>
        <w:t>)</w:t>
      </w:r>
      <w:r>
        <w:rPr>
          <w:b/>
          <w:bCs/>
          <w:sz w:val="28"/>
        </w:rPr>
        <w:t>.</w:t>
      </w:r>
    </w:p>
    <w:p w:rsidR="00863EE0" w:rsidRDefault="00863EE0" w:rsidP="00863EE0">
      <w:pPr>
        <w:tabs>
          <w:tab w:val="left" w:pos="1287"/>
        </w:tabs>
        <w:ind w:firstLine="300"/>
        <w:jc w:val="both"/>
        <w:rPr>
          <w:sz w:val="28"/>
          <w:szCs w:val="28"/>
        </w:rPr>
      </w:pPr>
      <w:r>
        <w:rPr>
          <w:sz w:val="28"/>
        </w:rPr>
        <w:t xml:space="preserve">Применить алгоритм типа “перенос-свертка” для заданной грамматики </w:t>
      </w:r>
      <w:r>
        <w:rPr>
          <w:sz w:val="28"/>
          <w:szCs w:val="28"/>
          <w:lang w:val="en-US"/>
        </w:rPr>
        <w:t>G</w:t>
      </w:r>
      <w:r>
        <w:rPr>
          <w:sz w:val="28"/>
          <w:szCs w:val="28"/>
        </w:rPr>
        <w:t>= (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>). Описать работу алгоритма.</w:t>
      </w:r>
    </w:p>
    <w:p w:rsidR="00863EE0" w:rsidRDefault="00863EE0" w:rsidP="00863EE0">
      <w:pPr>
        <w:ind w:firstLine="708"/>
        <w:jc w:val="both"/>
        <w:rPr>
          <w:sz w:val="28"/>
        </w:rPr>
      </w:pPr>
      <w:r>
        <w:rPr>
          <w:sz w:val="28"/>
          <w:szCs w:val="28"/>
        </w:rPr>
        <w:t xml:space="preserve">1. Изучить </w:t>
      </w:r>
      <w:r>
        <w:rPr>
          <w:sz w:val="28"/>
        </w:rPr>
        <w:t>алгоритм типа “перенос-свертка”</w:t>
      </w:r>
    </w:p>
    <w:p w:rsidR="00863EE0" w:rsidRDefault="00863EE0" w:rsidP="00863EE0">
      <w:pPr>
        <w:ind w:firstLine="708"/>
        <w:jc w:val="both"/>
        <w:rPr>
          <w:bCs/>
          <w:sz w:val="28"/>
        </w:rPr>
      </w:pPr>
      <w:r>
        <w:rPr>
          <w:sz w:val="28"/>
        </w:rPr>
        <w:t>2</w:t>
      </w:r>
      <w:r>
        <w:rPr>
          <w:sz w:val="28"/>
          <w:szCs w:val="28"/>
        </w:rPr>
        <w:t xml:space="preserve">. </w:t>
      </w:r>
      <w:proofErr w:type="gramStart"/>
      <w:r>
        <w:rPr>
          <w:sz w:val="28"/>
          <w:szCs w:val="28"/>
        </w:rPr>
        <w:t xml:space="preserve">В соответствии с шагами </w:t>
      </w:r>
      <w:r>
        <w:rPr>
          <w:sz w:val="28"/>
        </w:rPr>
        <w:t xml:space="preserve">алгоритм </w:t>
      </w:r>
      <w:r w:rsidRPr="00095ED9">
        <w:rPr>
          <w:sz w:val="28"/>
        </w:rPr>
        <w:t>3</w:t>
      </w:r>
      <w:r>
        <w:rPr>
          <w:sz w:val="28"/>
        </w:rPr>
        <w:t xml:space="preserve">.13 по шагам рассмотреть работу алгоритма </w:t>
      </w:r>
      <w:r>
        <w:rPr>
          <w:sz w:val="28"/>
          <w:szCs w:val="28"/>
        </w:rPr>
        <w:t xml:space="preserve">(см. раздел </w:t>
      </w:r>
      <w:r w:rsidRPr="00095ED9">
        <w:rPr>
          <w:sz w:val="28"/>
          <w:szCs w:val="28"/>
        </w:rPr>
        <w:t>3</w:t>
      </w:r>
      <w:r>
        <w:rPr>
          <w:sz w:val="28"/>
          <w:szCs w:val="28"/>
        </w:rPr>
        <w:t>.4.</w:t>
      </w:r>
      <w:proofErr w:type="gramEnd"/>
      <w:r>
        <w:rPr>
          <w:sz w:val="28"/>
          <w:szCs w:val="28"/>
        </w:rPr>
        <w:t xml:space="preserve">  </w:t>
      </w:r>
      <w:proofErr w:type="gramStart"/>
      <w:r>
        <w:rPr>
          <w:sz w:val="28"/>
          <w:szCs w:val="28"/>
        </w:rPr>
        <w:t>“</w:t>
      </w:r>
      <w:r>
        <w:rPr>
          <w:bCs/>
          <w:sz w:val="28"/>
        </w:rPr>
        <w:t>Практическая работа 8.”)</w:t>
      </w:r>
      <w:proofErr w:type="gramEnd"/>
    </w:p>
    <w:p w:rsidR="00863EE0" w:rsidRDefault="00863EE0" w:rsidP="00863EE0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Выделить цепочку, принадлежащую языку порождаемому грамматикой </w:t>
      </w:r>
      <w:r>
        <w:rPr>
          <w:sz w:val="28"/>
          <w:szCs w:val="28"/>
          <w:lang w:val="en-US"/>
        </w:rPr>
        <w:t>G</w:t>
      </w:r>
      <w:r>
        <w:rPr>
          <w:sz w:val="28"/>
          <w:szCs w:val="28"/>
        </w:rPr>
        <w:t xml:space="preserve"> и написать правила вывода для цепочки.  </w:t>
      </w:r>
    </w:p>
    <w:p w:rsidR="00863EE0" w:rsidRDefault="00863EE0" w:rsidP="00863EE0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Для выделенной цепочки показать работу </w:t>
      </w:r>
      <w:r>
        <w:rPr>
          <w:sz w:val="28"/>
          <w:lang w:val="en-US"/>
        </w:rPr>
        <w:t>LR</w:t>
      </w:r>
      <w:r>
        <w:rPr>
          <w:sz w:val="28"/>
        </w:rPr>
        <w:t>(</w:t>
      </w:r>
      <w:r>
        <w:rPr>
          <w:sz w:val="28"/>
          <w:lang w:val="en-US"/>
        </w:rPr>
        <w:t>k</w:t>
      </w:r>
      <w:r>
        <w:rPr>
          <w:sz w:val="28"/>
        </w:rPr>
        <w:t xml:space="preserve">)-анализатора в </w:t>
      </w:r>
      <w:r>
        <w:rPr>
          <w:sz w:val="28"/>
          <w:szCs w:val="28"/>
        </w:rPr>
        <w:t xml:space="preserve">соответствии с шагами </w:t>
      </w:r>
      <w:r>
        <w:rPr>
          <w:sz w:val="28"/>
        </w:rPr>
        <w:t xml:space="preserve">алгоритм </w:t>
      </w:r>
      <w:r w:rsidRPr="00095ED9">
        <w:rPr>
          <w:sz w:val="28"/>
        </w:rPr>
        <w:t>3</w:t>
      </w:r>
      <w:r>
        <w:rPr>
          <w:sz w:val="28"/>
        </w:rPr>
        <w:t xml:space="preserve">.13 </w:t>
      </w:r>
      <w:r>
        <w:rPr>
          <w:sz w:val="28"/>
          <w:szCs w:val="28"/>
        </w:rPr>
        <w:t xml:space="preserve">.  </w:t>
      </w:r>
    </w:p>
    <w:p w:rsidR="00863EE0" w:rsidRDefault="00863EE0" w:rsidP="00863EE0">
      <w:pPr>
        <w:ind w:firstLine="567"/>
        <w:jc w:val="both"/>
        <w:rPr>
          <w:i/>
          <w:sz w:val="28"/>
          <w:szCs w:val="28"/>
        </w:rPr>
      </w:pPr>
      <w:r>
        <w:rPr>
          <w:i/>
          <w:iCs/>
          <w:sz w:val="28"/>
        </w:rPr>
        <w:t>5. Оформить работу согласно указанным пунктам и используемым   шагам алгоритма</w:t>
      </w:r>
      <w:r>
        <w:rPr>
          <w:i/>
          <w:sz w:val="28"/>
          <w:szCs w:val="28"/>
        </w:rPr>
        <w:t>.</w:t>
      </w:r>
    </w:p>
    <w:p w:rsidR="00863EE0" w:rsidRDefault="00863EE0" w:rsidP="00863EE0">
      <w:pPr>
        <w:pStyle w:val="1f4"/>
        <w:rPr>
          <w:rFonts w:ascii="Times New Roman" w:hAnsi="Times New Roman"/>
          <w:b/>
          <w:sz w:val="28"/>
        </w:rPr>
      </w:pPr>
    </w:p>
    <w:p w:rsidR="00322B85" w:rsidRPr="00D65B56" w:rsidRDefault="00322B85" w:rsidP="00863EE0">
      <w:pPr>
        <w:pStyle w:val="1f4"/>
        <w:rPr>
          <w:rFonts w:ascii="Times New Roman" w:hAnsi="Times New Roman"/>
          <w:b/>
          <w:sz w:val="28"/>
        </w:rPr>
      </w:pPr>
    </w:p>
    <w:p w:rsidR="00322B85" w:rsidRPr="00D65B56" w:rsidRDefault="00322B85" w:rsidP="00863EE0">
      <w:pPr>
        <w:pStyle w:val="1f4"/>
        <w:rPr>
          <w:rFonts w:ascii="Times New Roman" w:hAnsi="Times New Roman"/>
          <w:b/>
          <w:sz w:val="28"/>
        </w:rPr>
      </w:pPr>
    </w:p>
    <w:p w:rsidR="00322B85" w:rsidRPr="00D65B56" w:rsidRDefault="00322B85" w:rsidP="00863EE0">
      <w:pPr>
        <w:pStyle w:val="1f4"/>
        <w:rPr>
          <w:rFonts w:ascii="Times New Roman" w:hAnsi="Times New Roman"/>
          <w:b/>
          <w:sz w:val="28"/>
        </w:rPr>
      </w:pPr>
    </w:p>
    <w:p w:rsidR="00322B85" w:rsidRPr="00D65B56" w:rsidRDefault="00322B85" w:rsidP="00863EE0">
      <w:pPr>
        <w:pStyle w:val="1f4"/>
        <w:rPr>
          <w:rFonts w:ascii="Times New Roman" w:hAnsi="Times New Roman"/>
          <w:b/>
          <w:sz w:val="28"/>
        </w:rPr>
      </w:pPr>
    </w:p>
    <w:p w:rsidR="00322B85" w:rsidRPr="00D65B56" w:rsidRDefault="00322B85" w:rsidP="00863EE0">
      <w:pPr>
        <w:pStyle w:val="1f4"/>
        <w:rPr>
          <w:rFonts w:ascii="Times New Roman" w:hAnsi="Times New Roman"/>
          <w:b/>
          <w:sz w:val="28"/>
        </w:rPr>
      </w:pPr>
    </w:p>
    <w:p w:rsidR="00322B85" w:rsidRPr="00D65B56" w:rsidRDefault="00322B85" w:rsidP="00863EE0">
      <w:pPr>
        <w:pStyle w:val="1f4"/>
        <w:rPr>
          <w:rFonts w:ascii="Times New Roman" w:hAnsi="Times New Roman"/>
          <w:b/>
          <w:sz w:val="28"/>
        </w:rPr>
      </w:pPr>
    </w:p>
    <w:p w:rsidR="00322B85" w:rsidRPr="00D65B56" w:rsidRDefault="00322B85" w:rsidP="00863EE0">
      <w:pPr>
        <w:pStyle w:val="1f4"/>
        <w:rPr>
          <w:rFonts w:ascii="Times New Roman" w:hAnsi="Times New Roman"/>
          <w:b/>
          <w:sz w:val="28"/>
        </w:rPr>
      </w:pPr>
    </w:p>
    <w:p w:rsidR="00322B85" w:rsidRPr="00D65B56" w:rsidRDefault="00322B85" w:rsidP="00863EE0">
      <w:pPr>
        <w:pStyle w:val="1f4"/>
        <w:rPr>
          <w:rFonts w:ascii="Times New Roman" w:hAnsi="Times New Roman"/>
          <w:b/>
          <w:sz w:val="28"/>
        </w:rPr>
      </w:pPr>
    </w:p>
    <w:p w:rsidR="00322B85" w:rsidRPr="00D65B56" w:rsidRDefault="00322B85" w:rsidP="00863EE0">
      <w:pPr>
        <w:pStyle w:val="1f4"/>
        <w:rPr>
          <w:rFonts w:ascii="Times New Roman" w:hAnsi="Times New Roman"/>
          <w:b/>
          <w:sz w:val="28"/>
        </w:rPr>
      </w:pPr>
    </w:p>
    <w:p w:rsidR="00322B85" w:rsidRPr="00D65B56" w:rsidRDefault="00322B85" w:rsidP="00863EE0">
      <w:pPr>
        <w:pStyle w:val="1f4"/>
        <w:rPr>
          <w:rFonts w:ascii="Times New Roman" w:hAnsi="Times New Roman"/>
          <w:b/>
          <w:sz w:val="28"/>
        </w:rPr>
      </w:pPr>
    </w:p>
    <w:p w:rsidR="00322B85" w:rsidRPr="00D65B56" w:rsidRDefault="00322B85" w:rsidP="00863EE0">
      <w:pPr>
        <w:pStyle w:val="1f4"/>
        <w:rPr>
          <w:rFonts w:ascii="Times New Roman" w:hAnsi="Times New Roman"/>
          <w:b/>
          <w:sz w:val="28"/>
        </w:rPr>
      </w:pPr>
    </w:p>
    <w:p w:rsidR="00322B85" w:rsidRPr="00D65B56" w:rsidRDefault="00322B85" w:rsidP="00863EE0">
      <w:pPr>
        <w:pStyle w:val="1f4"/>
        <w:rPr>
          <w:rFonts w:ascii="Times New Roman" w:hAnsi="Times New Roman"/>
          <w:b/>
          <w:sz w:val="28"/>
        </w:rPr>
      </w:pPr>
    </w:p>
    <w:p w:rsidR="00322B85" w:rsidRPr="00D65B56" w:rsidRDefault="00322B85" w:rsidP="00863EE0">
      <w:pPr>
        <w:pStyle w:val="1f4"/>
        <w:rPr>
          <w:rFonts w:ascii="Times New Roman" w:hAnsi="Times New Roman"/>
          <w:b/>
          <w:sz w:val="28"/>
        </w:rPr>
      </w:pPr>
    </w:p>
    <w:p w:rsidR="00322B85" w:rsidRPr="00D65B56" w:rsidRDefault="00322B85" w:rsidP="00863EE0">
      <w:pPr>
        <w:pStyle w:val="1f4"/>
        <w:rPr>
          <w:rFonts w:ascii="Times New Roman" w:hAnsi="Times New Roman"/>
          <w:b/>
          <w:sz w:val="28"/>
        </w:rPr>
      </w:pPr>
    </w:p>
    <w:p w:rsidR="00322B85" w:rsidRPr="00D65B56" w:rsidRDefault="00322B85" w:rsidP="00863EE0">
      <w:pPr>
        <w:pStyle w:val="1f4"/>
        <w:rPr>
          <w:rFonts w:ascii="Times New Roman" w:hAnsi="Times New Roman"/>
          <w:b/>
          <w:sz w:val="28"/>
        </w:rPr>
      </w:pPr>
    </w:p>
    <w:p w:rsidR="00322B85" w:rsidRPr="00D65B56" w:rsidRDefault="00322B85" w:rsidP="00863EE0">
      <w:pPr>
        <w:pStyle w:val="1f4"/>
        <w:rPr>
          <w:rFonts w:ascii="Times New Roman" w:hAnsi="Times New Roman"/>
          <w:b/>
          <w:sz w:val="28"/>
        </w:rPr>
      </w:pPr>
    </w:p>
    <w:p w:rsidR="00322B85" w:rsidRPr="00D65B56" w:rsidRDefault="00322B85" w:rsidP="00863EE0">
      <w:pPr>
        <w:pStyle w:val="1f4"/>
        <w:rPr>
          <w:rFonts w:ascii="Times New Roman" w:hAnsi="Times New Roman"/>
          <w:b/>
          <w:sz w:val="28"/>
        </w:rPr>
      </w:pPr>
    </w:p>
    <w:p w:rsidR="00322B85" w:rsidRPr="00D65B56" w:rsidRDefault="00322B85" w:rsidP="00863EE0">
      <w:pPr>
        <w:pStyle w:val="1f4"/>
        <w:rPr>
          <w:rFonts w:ascii="Times New Roman" w:hAnsi="Times New Roman"/>
          <w:b/>
          <w:sz w:val="28"/>
        </w:rPr>
      </w:pPr>
    </w:p>
    <w:p w:rsidR="00322B85" w:rsidRPr="00D65B56" w:rsidRDefault="00322B85" w:rsidP="00863EE0">
      <w:pPr>
        <w:pStyle w:val="1f4"/>
        <w:rPr>
          <w:rFonts w:ascii="Times New Roman" w:hAnsi="Times New Roman"/>
          <w:b/>
          <w:sz w:val="28"/>
        </w:rPr>
      </w:pPr>
    </w:p>
    <w:p w:rsidR="00322B85" w:rsidRPr="00D65B56" w:rsidRDefault="00322B85" w:rsidP="00863EE0">
      <w:pPr>
        <w:pStyle w:val="1f4"/>
        <w:rPr>
          <w:rFonts w:ascii="Times New Roman" w:hAnsi="Times New Roman"/>
          <w:b/>
          <w:sz w:val="28"/>
        </w:rPr>
      </w:pPr>
    </w:p>
    <w:p w:rsidR="00322B85" w:rsidRPr="00D65B56" w:rsidRDefault="00322B85" w:rsidP="00863EE0">
      <w:pPr>
        <w:pStyle w:val="1f4"/>
        <w:rPr>
          <w:rFonts w:ascii="Times New Roman" w:hAnsi="Times New Roman"/>
          <w:b/>
          <w:sz w:val="28"/>
        </w:rPr>
      </w:pPr>
    </w:p>
    <w:p w:rsidR="00322B85" w:rsidRPr="00D65B56" w:rsidRDefault="00322B85" w:rsidP="00863EE0">
      <w:pPr>
        <w:pStyle w:val="1f4"/>
        <w:rPr>
          <w:rFonts w:ascii="Times New Roman" w:hAnsi="Times New Roman"/>
          <w:b/>
          <w:sz w:val="28"/>
        </w:rPr>
      </w:pPr>
    </w:p>
    <w:p w:rsidR="00322B85" w:rsidRPr="00D65B56" w:rsidRDefault="00322B85" w:rsidP="00863EE0">
      <w:pPr>
        <w:pStyle w:val="1f4"/>
        <w:rPr>
          <w:rFonts w:ascii="Times New Roman" w:hAnsi="Times New Roman"/>
          <w:b/>
          <w:sz w:val="28"/>
        </w:rPr>
      </w:pPr>
    </w:p>
    <w:p w:rsidR="005B5C37" w:rsidRDefault="005B5C37">
      <w:pPr>
        <w:suppressAutoHyphens w:val="0"/>
        <w:spacing w:after="200" w:line="276" w:lineRule="auto"/>
        <w:rPr>
          <w:b/>
          <w:sz w:val="28"/>
          <w:szCs w:val="20"/>
        </w:rPr>
      </w:pPr>
      <w:r>
        <w:rPr>
          <w:b/>
          <w:sz w:val="28"/>
        </w:rPr>
        <w:br w:type="page"/>
      </w:r>
    </w:p>
    <w:p w:rsidR="00863EE0" w:rsidRDefault="00863EE0" w:rsidP="00863EE0">
      <w:pPr>
        <w:pStyle w:val="1f4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 xml:space="preserve">Приложение </w:t>
      </w:r>
      <w:r>
        <w:rPr>
          <w:rFonts w:ascii="Times New Roman" w:hAnsi="Times New Roman"/>
          <w:b/>
          <w:sz w:val="28"/>
          <w:lang w:val="en-US"/>
        </w:rPr>
        <w:t>B</w:t>
      </w:r>
      <w:r>
        <w:rPr>
          <w:rFonts w:ascii="Times New Roman" w:hAnsi="Times New Roman"/>
          <w:b/>
          <w:sz w:val="28"/>
        </w:rPr>
        <w:t xml:space="preserve">. Задания к практическим работам  </w:t>
      </w:r>
    </w:p>
    <w:p w:rsidR="00863EE0" w:rsidRDefault="00863EE0" w:rsidP="00863EE0">
      <w:pPr>
        <w:pStyle w:val="1f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Для практической работы 1 </w:t>
      </w:r>
      <w:r w:rsidR="00B36AE0" w:rsidRPr="00B36AE0">
        <w:rPr>
          <w:rFonts w:ascii="Times New Roman" w:hAnsi="Times New Roman"/>
          <w:sz w:val="28"/>
        </w:rPr>
        <w:t>(1-3)</w:t>
      </w:r>
      <w:r>
        <w:rPr>
          <w:rFonts w:ascii="Times New Roman" w:hAnsi="Times New Roman"/>
          <w:sz w:val="28"/>
        </w:rPr>
        <w:t xml:space="preserve"> определены варианты автоматных языков: </w:t>
      </w:r>
    </w:p>
    <w:p w:rsidR="003776C2" w:rsidRDefault="003776C2" w:rsidP="003776C2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>
        <w:rPr>
          <w:sz w:val="28"/>
          <w:szCs w:val="28"/>
          <w:lang w:val="en-US"/>
        </w:rPr>
        <w:t>L</w:t>
      </w:r>
      <w:proofErr w:type="gramStart"/>
      <w:r>
        <w:rPr>
          <w:sz w:val="28"/>
          <w:szCs w:val="28"/>
        </w:rPr>
        <w:t>={</w:t>
      </w:r>
      <w:proofErr w:type="gramEnd"/>
      <w:r>
        <w:rPr>
          <w:sz w:val="28"/>
          <w:szCs w:val="28"/>
        </w:rPr>
        <w:t>0ω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+</w:t>
      </w:r>
      <w:r>
        <w:rPr>
          <w:bCs/>
          <w:sz w:val="28"/>
          <w:szCs w:val="28"/>
        </w:rPr>
        <w:t>(01)</w:t>
      </w:r>
      <w:r>
        <w:rPr>
          <w:bCs/>
          <w:sz w:val="28"/>
          <w:szCs w:val="28"/>
          <w:vertAlign w:val="superscript"/>
        </w:rPr>
        <w:t>*</w:t>
      </w:r>
      <w:r>
        <w:rPr>
          <w:sz w:val="28"/>
          <w:szCs w:val="28"/>
        </w:rPr>
        <w:t xml:space="preserve"> </w:t>
      </w:r>
      <w:r>
        <w:rPr>
          <w:rFonts w:ascii="Symbol" w:hAnsi="Symbol"/>
          <w:sz w:val="28"/>
          <w:szCs w:val="28"/>
        </w:rPr>
        <w:t></w:t>
      </w:r>
      <w:r>
        <w:rPr>
          <w:sz w:val="28"/>
          <w:szCs w:val="28"/>
        </w:rPr>
        <w:t>ω</w:t>
      </w:r>
      <w:r>
        <w:rPr>
          <w:sz w:val="28"/>
          <w:szCs w:val="28"/>
          <w:vertAlign w:val="subscript"/>
        </w:rPr>
        <w:t>1</w:t>
      </w:r>
      <w:r w:rsidRPr="00055F5B">
        <w:rPr>
          <w:position w:val="-4"/>
        </w:rPr>
        <w:object w:dxaOrig="200" w:dyaOrig="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2pt" o:ole="" filled="t">
            <v:fill color2="black"/>
            <v:imagedata r:id="rId5" o:title=""/>
          </v:shape>
          <o:OLEObject Type="Embed" ProgID="Equation.3" ShapeID="_x0000_i1025" DrawAspect="Content" ObjectID="_1583389374" r:id="rId6"/>
        </w:object>
      </w:r>
      <w:r>
        <w:rPr>
          <w:bCs/>
          <w:sz w:val="28"/>
          <w:szCs w:val="28"/>
        </w:rPr>
        <w:t>{0</w:t>
      </w:r>
      <w:r w:rsidRPr="006F44FC">
        <w:rPr>
          <w:bCs/>
          <w:sz w:val="28"/>
          <w:szCs w:val="28"/>
        </w:rPr>
        <w:t>,1</w:t>
      </w:r>
      <w:r>
        <w:rPr>
          <w:bCs/>
          <w:sz w:val="28"/>
          <w:szCs w:val="28"/>
        </w:rPr>
        <w:t>}</w:t>
      </w:r>
      <w:r w:rsidRPr="002F41F9">
        <w:rPr>
          <w:bCs/>
          <w:sz w:val="28"/>
          <w:szCs w:val="28"/>
          <w:vertAlign w:val="superscript"/>
        </w:rPr>
        <w:t>*</w:t>
      </w:r>
      <w:r>
        <w:rPr>
          <w:sz w:val="28"/>
          <w:szCs w:val="28"/>
        </w:rPr>
        <w:t xml:space="preserve">}  </w:t>
      </w:r>
    </w:p>
    <w:p w:rsidR="003776C2" w:rsidRDefault="003776C2" w:rsidP="003776C2">
      <w:pPr>
        <w:pStyle w:val="1f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 </w:t>
      </w:r>
      <w:r>
        <w:rPr>
          <w:rFonts w:ascii="Times New Roman" w:hAnsi="Times New Roman"/>
          <w:sz w:val="28"/>
          <w:szCs w:val="28"/>
          <w:lang w:val="en-US"/>
        </w:rPr>
        <w:t>L</w:t>
      </w:r>
      <w:proofErr w:type="gramStart"/>
      <w:r>
        <w:rPr>
          <w:rFonts w:ascii="Times New Roman" w:hAnsi="Times New Roman"/>
          <w:sz w:val="28"/>
          <w:szCs w:val="28"/>
        </w:rPr>
        <w:t>={</w:t>
      </w:r>
      <w:proofErr w:type="gramEnd"/>
      <w:r>
        <w:rPr>
          <w:rFonts w:ascii="Times New Roman" w:hAnsi="Times New Roman"/>
          <w:sz w:val="28"/>
          <w:szCs w:val="28"/>
        </w:rPr>
        <w:t>01-</w:t>
      </w:r>
      <w:r>
        <w:rPr>
          <w:rFonts w:ascii="Times New Roman" w:hAnsi="Times New Roman"/>
          <w:bCs/>
          <w:sz w:val="28"/>
          <w:szCs w:val="28"/>
        </w:rPr>
        <w:t>(10)</w:t>
      </w:r>
      <w:r>
        <w:rPr>
          <w:rFonts w:ascii="Times New Roman" w:hAnsi="Times New Roman"/>
          <w:bCs/>
          <w:sz w:val="28"/>
          <w:szCs w:val="28"/>
          <w:vertAlign w:val="superscript"/>
        </w:rPr>
        <w:t>*</w:t>
      </w:r>
      <w:r w:rsidRPr="006F44FC">
        <w:rPr>
          <w:rFonts w:ascii="Times New Roman" w:hAnsi="Times New Roman"/>
          <w:sz w:val="28"/>
          <w:szCs w:val="28"/>
        </w:rPr>
        <w:t>+</w:t>
      </w:r>
      <w:r>
        <w:rPr>
          <w:rFonts w:ascii="Times New Roman" w:hAnsi="Times New Roman"/>
          <w:sz w:val="28"/>
          <w:szCs w:val="28"/>
        </w:rPr>
        <w:t>ω</w:t>
      </w:r>
      <w:r>
        <w:rPr>
          <w:rFonts w:ascii="Times New Roman" w:hAnsi="Times New Roman"/>
          <w:sz w:val="28"/>
          <w:szCs w:val="28"/>
          <w:vertAlign w:val="subscript"/>
        </w:rPr>
        <w:t>1</w:t>
      </w:r>
      <w:r>
        <w:rPr>
          <w:rFonts w:ascii="Times New Roman" w:hAnsi="Times New Roman"/>
          <w:bCs/>
          <w:sz w:val="28"/>
          <w:szCs w:val="28"/>
        </w:rPr>
        <w:t>01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Symbol" w:hAnsi="Symbol"/>
          <w:sz w:val="28"/>
          <w:szCs w:val="28"/>
        </w:rPr>
        <w:t></w:t>
      </w:r>
      <w:r>
        <w:rPr>
          <w:rFonts w:ascii="Times New Roman" w:hAnsi="Times New Roman"/>
          <w:sz w:val="28"/>
          <w:szCs w:val="28"/>
        </w:rPr>
        <w:t>ω</w:t>
      </w:r>
      <w:r>
        <w:rPr>
          <w:rFonts w:ascii="Times New Roman" w:hAnsi="Times New Roman"/>
          <w:sz w:val="28"/>
          <w:szCs w:val="28"/>
          <w:vertAlign w:val="subscript"/>
        </w:rPr>
        <w:t>1</w:t>
      </w:r>
      <w:r w:rsidRPr="00055F5B">
        <w:rPr>
          <w:position w:val="-4"/>
        </w:rPr>
        <w:object w:dxaOrig="200" w:dyaOrig="200">
          <v:shape id="_x0000_i1026" type="#_x0000_t75" style="width:12pt;height:12pt" o:ole="" filled="t">
            <v:fill color2="black"/>
            <v:imagedata r:id="rId5" o:title=""/>
          </v:shape>
          <o:OLEObject Type="Embed" ProgID="Equation.3" ShapeID="_x0000_i1026" DrawAspect="Content" ObjectID="_1583389375" r:id="rId7"/>
        </w:object>
      </w:r>
      <w:r>
        <w:rPr>
          <w:rFonts w:ascii="Times New Roman" w:hAnsi="Times New Roman"/>
          <w:sz w:val="28"/>
          <w:szCs w:val="28"/>
        </w:rPr>
        <w:t>{</w:t>
      </w:r>
      <w:r w:rsidRPr="006F44FC">
        <w:rPr>
          <w:rFonts w:ascii="Times New Roman" w:hAnsi="Times New Roman"/>
          <w:bCs/>
          <w:sz w:val="28"/>
          <w:szCs w:val="28"/>
        </w:rPr>
        <w:t>0</w:t>
      </w:r>
      <w:r>
        <w:rPr>
          <w:rFonts w:ascii="Times New Roman" w:hAnsi="Times New Roman"/>
          <w:bCs/>
          <w:sz w:val="28"/>
          <w:szCs w:val="28"/>
        </w:rPr>
        <w:t>,1}</w:t>
      </w:r>
      <w:r w:rsidRPr="002F41F9">
        <w:rPr>
          <w:rFonts w:ascii="Times New Roman" w:hAnsi="Times New Roman"/>
          <w:bCs/>
          <w:sz w:val="28"/>
          <w:szCs w:val="28"/>
          <w:vertAlign w:val="superscript"/>
        </w:rPr>
        <w:t>*</w:t>
      </w:r>
      <w:r>
        <w:rPr>
          <w:rFonts w:ascii="Times New Roman" w:hAnsi="Times New Roman"/>
          <w:sz w:val="28"/>
          <w:szCs w:val="28"/>
        </w:rPr>
        <w:t xml:space="preserve">}  </w:t>
      </w:r>
    </w:p>
    <w:p w:rsidR="003776C2" w:rsidRDefault="003776C2" w:rsidP="003776C2">
      <w:pPr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>
        <w:rPr>
          <w:sz w:val="28"/>
          <w:szCs w:val="28"/>
          <w:lang w:val="en-US"/>
        </w:rPr>
        <w:t>L</w:t>
      </w:r>
      <w:proofErr w:type="gramStart"/>
      <w:r>
        <w:rPr>
          <w:sz w:val="28"/>
          <w:szCs w:val="28"/>
        </w:rPr>
        <w:t>={</w:t>
      </w:r>
      <w:proofErr w:type="gramEnd"/>
      <w:r>
        <w:rPr>
          <w:sz w:val="28"/>
          <w:szCs w:val="28"/>
        </w:rPr>
        <w:t>0</w:t>
      </w:r>
      <w:r>
        <w:rPr>
          <w:bCs/>
          <w:sz w:val="28"/>
          <w:szCs w:val="28"/>
        </w:rPr>
        <w:t>(00)</w:t>
      </w:r>
      <w:r>
        <w:rPr>
          <w:bCs/>
          <w:sz w:val="28"/>
          <w:szCs w:val="28"/>
          <w:vertAlign w:val="superscript"/>
        </w:rPr>
        <w:t>*</w:t>
      </w:r>
      <w:r>
        <w:rPr>
          <w:sz w:val="28"/>
          <w:szCs w:val="28"/>
        </w:rPr>
        <w:t>+01ω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</w:t>
      </w:r>
      <w:r>
        <w:rPr>
          <w:rFonts w:ascii="Symbol" w:hAnsi="Symbol"/>
          <w:sz w:val="28"/>
          <w:szCs w:val="28"/>
        </w:rPr>
        <w:t></w:t>
      </w:r>
      <w:r>
        <w:rPr>
          <w:sz w:val="28"/>
          <w:szCs w:val="28"/>
        </w:rPr>
        <w:t>ω</w:t>
      </w:r>
      <w:r>
        <w:rPr>
          <w:sz w:val="28"/>
          <w:szCs w:val="28"/>
          <w:vertAlign w:val="subscript"/>
        </w:rPr>
        <w:t>1</w:t>
      </w:r>
      <w:r w:rsidRPr="00055F5B">
        <w:rPr>
          <w:position w:val="-4"/>
        </w:rPr>
        <w:object w:dxaOrig="200" w:dyaOrig="200">
          <v:shape id="_x0000_i1027" type="#_x0000_t75" style="width:12pt;height:12pt" o:ole="" filled="t">
            <v:fill color2="black"/>
            <v:imagedata r:id="rId5" o:title=""/>
          </v:shape>
          <o:OLEObject Type="Embed" ProgID="Equation.3" ShapeID="_x0000_i1027" DrawAspect="Content" ObjectID="_1583389376" r:id="rId8"/>
        </w:object>
      </w:r>
      <w:r>
        <w:rPr>
          <w:bCs/>
          <w:sz w:val="28"/>
          <w:szCs w:val="28"/>
        </w:rPr>
        <w:t>(0,1,2)</w:t>
      </w:r>
      <w:r w:rsidRPr="002F41F9">
        <w:rPr>
          <w:bCs/>
          <w:sz w:val="28"/>
          <w:szCs w:val="28"/>
          <w:vertAlign w:val="superscript"/>
        </w:rPr>
        <w:t>*</w:t>
      </w:r>
      <w:r>
        <w:rPr>
          <w:sz w:val="28"/>
          <w:szCs w:val="28"/>
        </w:rPr>
        <w:t xml:space="preserve">}   </w:t>
      </w:r>
    </w:p>
    <w:p w:rsidR="003776C2" w:rsidRDefault="003776C2" w:rsidP="003776C2">
      <w:pPr>
        <w:pStyle w:val="1f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4. </w:t>
      </w:r>
      <w:r>
        <w:rPr>
          <w:rFonts w:ascii="Times New Roman" w:hAnsi="Times New Roman"/>
          <w:sz w:val="28"/>
          <w:szCs w:val="28"/>
          <w:lang w:val="en-US"/>
        </w:rPr>
        <w:t>L</w:t>
      </w:r>
      <w:proofErr w:type="gramStart"/>
      <w:r>
        <w:rPr>
          <w:rFonts w:ascii="Times New Roman" w:hAnsi="Times New Roman"/>
          <w:sz w:val="28"/>
          <w:szCs w:val="28"/>
        </w:rPr>
        <w:t>={</w:t>
      </w:r>
      <w:proofErr w:type="gramEnd"/>
      <w:r>
        <w:rPr>
          <w:rFonts w:ascii="Times New Roman" w:hAnsi="Times New Roman"/>
          <w:sz w:val="28"/>
          <w:szCs w:val="28"/>
        </w:rPr>
        <w:t>ω</w:t>
      </w:r>
      <w:r>
        <w:rPr>
          <w:rFonts w:ascii="Times New Roman" w:hAnsi="Times New Roman"/>
          <w:sz w:val="28"/>
          <w:szCs w:val="28"/>
          <w:vertAlign w:val="subscript"/>
        </w:rPr>
        <w:t>1</w:t>
      </w:r>
      <w:r>
        <w:rPr>
          <w:rFonts w:ascii="Times New Roman" w:hAnsi="Times New Roman"/>
          <w:sz w:val="28"/>
          <w:szCs w:val="28"/>
        </w:rPr>
        <w:t>ω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  <w:r>
        <w:rPr>
          <w:rFonts w:ascii="Times New Roman" w:hAnsi="Times New Roman"/>
          <w:sz w:val="28"/>
          <w:szCs w:val="28"/>
        </w:rPr>
        <w:t>1</w:t>
      </w:r>
      <w:r>
        <w:rPr>
          <w:rFonts w:ascii="Symbol" w:hAnsi="Symbol"/>
          <w:sz w:val="28"/>
          <w:szCs w:val="28"/>
        </w:rPr>
        <w:t></w:t>
      </w:r>
      <w:r>
        <w:rPr>
          <w:rFonts w:ascii="Times New Roman" w:hAnsi="Times New Roman"/>
          <w:sz w:val="28"/>
          <w:szCs w:val="28"/>
        </w:rPr>
        <w:t>ω</w:t>
      </w:r>
      <w:r>
        <w:rPr>
          <w:rFonts w:ascii="Times New Roman" w:hAnsi="Times New Roman"/>
          <w:sz w:val="28"/>
          <w:szCs w:val="28"/>
          <w:vertAlign w:val="subscript"/>
        </w:rPr>
        <w:t>1</w:t>
      </w:r>
      <w:r w:rsidRPr="00055F5B">
        <w:rPr>
          <w:position w:val="-4"/>
        </w:rPr>
        <w:object w:dxaOrig="200" w:dyaOrig="200">
          <v:shape id="_x0000_i1028" type="#_x0000_t75" style="width:12pt;height:12pt" o:ole="" filled="t">
            <v:fill color2="black"/>
            <v:imagedata r:id="rId5" o:title=""/>
          </v:shape>
          <o:OLEObject Type="Embed" ProgID="Equation.3" ShapeID="_x0000_i1028" DrawAspect="Content" ObjectID="_1583389377" r:id="rId9"/>
        </w:object>
      </w:r>
      <w:r>
        <w:rPr>
          <w:rFonts w:ascii="Times New Roman" w:hAnsi="Times New Roman"/>
          <w:sz w:val="28"/>
          <w:szCs w:val="28"/>
        </w:rPr>
        <w:t>{</w:t>
      </w:r>
      <w:r>
        <w:rPr>
          <w:rFonts w:ascii="Times New Roman" w:hAnsi="Times New Roman"/>
          <w:bCs/>
          <w:sz w:val="28"/>
          <w:szCs w:val="28"/>
        </w:rPr>
        <w:t>1,0}</w:t>
      </w:r>
      <w:r w:rsidRPr="009B1838">
        <w:rPr>
          <w:rFonts w:ascii="Times New Roman" w:hAnsi="Times New Roman"/>
          <w:bCs/>
          <w:sz w:val="28"/>
          <w:szCs w:val="28"/>
          <w:vertAlign w:val="superscript"/>
        </w:rPr>
        <w:t>+</w:t>
      </w:r>
      <w:r>
        <w:rPr>
          <w:rFonts w:ascii="Times New Roman" w:hAnsi="Times New Roman"/>
          <w:sz w:val="28"/>
          <w:szCs w:val="28"/>
        </w:rPr>
        <w:t>, ω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  <w:r w:rsidRPr="00055F5B">
        <w:rPr>
          <w:position w:val="-4"/>
        </w:rPr>
        <w:object w:dxaOrig="200" w:dyaOrig="200">
          <v:shape id="_x0000_i1029" type="#_x0000_t75" style="width:12pt;height:12pt" o:ole="" filled="t">
            <v:fill color2="black"/>
            <v:imagedata r:id="rId5" o:title=""/>
          </v:shape>
          <o:OLEObject Type="Embed" ProgID="Equation.3" ShapeID="_x0000_i1029" DrawAspect="Content" ObjectID="_1583389378" r:id="rId10"/>
        </w:object>
      </w:r>
      <w:r>
        <w:rPr>
          <w:rFonts w:ascii="Times New Roman" w:hAnsi="Times New Roman"/>
          <w:sz w:val="28"/>
          <w:szCs w:val="28"/>
        </w:rPr>
        <w:t>{</w:t>
      </w:r>
      <w:r>
        <w:rPr>
          <w:rFonts w:ascii="Times New Roman" w:hAnsi="Times New Roman"/>
          <w:bCs/>
          <w:sz w:val="28"/>
          <w:szCs w:val="28"/>
        </w:rPr>
        <w:t>1,0}</w:t>
      </w:r>
      <w:r w:rsidRPr="009B1838">
        <w:rPr>
          <w:rFonts w:ascii="Times New Roman" w:hAnsi="Times New Roman"/>
          <w:bCs/>
          <w:sz w:val="28"/>
          <w:szCs w:val="28"/>
          <w:vertAlign w:val="superscript"/>
        </w:rPr>
        <w:t>+</w:t>
      </w:r>
      <w:r>
        <w:rPr>
          <w:rFonts w:ascii="Times New Roman" w:hAnsi="Times New Roman"/>
          <w:sz w:val="28"/>
          <w:szCs w:val="28"/>
        </w:rPr>
        <w:t xml:space="preserve">}  </w:t>
      </w:r>
    </w:p>
    <w:p w:rsidR="003776C2" w:rsidRDefault="003776C2" w:rsidP="003776C2">
      <w:pPr>
        <w:pStyle w:val="1f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5. </w:t>
      </w:r>
      <w:r>
        <w:rPr>
          <w:rFonts w:ascii="Times New Roman" w:hAnsi="Times New Roman"/>
          <w:sz w:val="28"/>
          <w:szCs w:val="28"/>
          <w:lang w:val="en-US"/>
        </w:rPr>
        <w:t>L</w:t>
      </w:r>
      <w:proofErr w:type="gramStart"/>
      <w:r>
        <w:rPr>
          <w:rFonts w:ascii="Times New Roman" w:hAnsi="Times New Roman"/>
          <w:sz w:val="28"/>
          <w:szCs w:val="28"/>
        </w:rPr>
        <w:t>={</w:t>
      </w:r>
      <w:proofErr w:type="gramEnd"/>
      <w:r>
        <w:rPr>
          <w:rFonts w:ascii="Times New Roman" w:hAnsi="Times New Roman"/>
          <w:sz w:val="28"/>
          <w:szCs w:val="28"/>
        </w:rPr>
        <w:t>1ω</w:t>
      </w:r>
      <w:r>
        <w:rPr>
          <w:rFonts w:ascii="Times New Roman" w:hAnsi="Times New Roman"/>
          <w:sz w:val="28"/>
          <w:szCs w:val="28"/>
          <w:vertAlign w:val="subscript"/>
        </w:rPr>
        <w:t>1</w:t>
      </w:r>
      <w:r>
        <w:rPr>
          <w:rFonts w:ascii="Times New Roman" w:hAnsi="Times New Roman"/>
          <w:sz w:val="28"/>
          <w:szCs w:val="28"/>
        </w:rPr>
        <w:t>1-</w:t>
      </w:r>
      <w:r>
        <w:rPr>
          <w:rFonts w:ascii="Times New Roman" w:hAnsi="Times New Roman"/>
          <w:bCs/>
          <w:sz w:val="28"/>
          <w:szCs w:val="28"/>
        </w:rPr>
        <w:t>(00)</w:t>
      </w:r>
      <w:r>
        <w:rPr>
          <w:rFonts w:ascii="Times New Roman" w:hAnsi="Times New Roman"/>
          <w:bCs/>
          <w:sz w:val="28"/>
          <w:szCs w:val="28"/>
          <w:vertAlign w:val="superscript"/>
        </w:rPr>
        <w:t>*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Symbol" w:hAnsi="Symbol"/>
          <w:sz w:val="28"/>
          <w:szCs w:val="28"/>
        </w:rPr>
        <w:t></w:t>
      </w:r>
      <w:r>
        <w:rPr>
          <w:rFonts w:ascii="Times New Roman" w:hAnsi="Times New Roman"/>
          <w:sz w:val="28"/>
          <w:szCs w:val="28"/>
        </w:rPr>
        <w:t>ω</w:t>
      </w:r>
      <w:r>
        <w:rPr>
          <w:rFonts w:ascii="Times New Roman" w:hAnsi="Times New Roman"/>
          <w:sz w:val="28"/>
          <w:szCs w:val="28"/>
          <w:vertAlign w:val="subscript"/>
        </w:rPr>
        <w:t>1</w:t>
      </w:r>
      <w:r w:rsidRPr="00055F5B">
        <w:rPr>
          <w:position w:val="-4"/>
        </w:rPr>
        <w:object w:dxaOrig="200" w:dyaOrig="200">
          <v:shape id="_x0000_i1030" type="#_x0000_t75" style="width:12pt;height:12pt" o:ole="" filled="t">
            <v:fill color2="black"/>
            <v:imagedata r:id="rId5" o:title=""/>
          </v:shape>
          <o:OLEObject Type="Embed" ProgID="Equation.3" ShapeID="_x0000_i1030" DrawAspect="Content" ObjectID="_1583389379" r:id="rId11"/>
        </w:object>
      </w:r>
      <w:r>
        <w:rPr>
          <w:rFonts w:ascii="Times New Roman" w:hAnsi="Times New Roman"/>
          <w:sz w:val="28"/>
          <w:szCs w:val="28"/>
        </w:rPr>
        <w:t>{</w:t>
      </w:r>
      <w:r>
        <w:rPr>
          <w:rFonts w:ascii="Times New Roman" w:hAnsi="Times New Roman"/>
          <w:bCs/>
          <w:sz w:val="28"/>
          <w:szCs w:val="28"/>
        </w:rPr>
        <w:t>1,0}</w:t>
      </w:r>
      <w:r>
        <w:rPr>
          <w:rFonts w:ascii="Times New Roman" w:hAnsi="Times New Roman"/>
          <w:bCs/>
          <w:sz w:val="28"/>
          <w:szCs w:val="28"/>
          <w:vertAlign w:val="superscript"/>
        </w:rPr>
        <w:t>*</w:t>
      </w:r>
      <w:r>
        <w:rPr>
          <w:rFonts w:ascii="Times New Roman" w:hAnsi="Times New Roman"/>
          <w:sz w:val="28"/>
          <w:szCs w:val="28"/>
        </w:rPr>
        <w:t xml:space="preserve">} </w:t>
      </w:r>
    </w:p>
    <w:p w:rsidR="003776C2" w:rsidRDefault="003776C2" w:rsidP="003776C2">
      <w:pPr>
        <w:pStyle w:val="1f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6. </w:t>
      </w:r>
      <w:r>
        <w:rPr>
          <w:rFonts w:ascii="Times New Roman" w:hAnsi="Times New Roman"/>
          <w:sz w:val="28"/>
          <w:szCs w:val="28"/>
          <w:lang w:val="en-US"/>
        </w:rPr>
        <w:t>L</w:t>
      </w:r>
      <w:r>
        <w:rPr>
          <w:rFonts w:ascii="Times New Roman" w:hAnsi="Times New Roman"/>
          <w:sz w:val="28"/>
          <w:szCs w:val="28"/>
        </w:rPr>
        <w:t>={ω</w:t>
      </w:r>
      <w:r>
        <w:rPr>
          <w:rFonts w:ascii="Times New Roman" w:hAnsi="Times New Roman"/>
          <w:sz w:val="28"/>
          <w:szCs w:val="28"/>
          <w:vertAlign w:val="subscript"/>
        </w:rPr>
        <w:t>1</w:t>
      </w:r>
      <w:r w:rsidRPr="006F44FC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0ω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  <w:r w:rsidRPr="006F44FC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0+ω</w:t>
      </w:r>
      <w:r>
        <w:rPr>
          <w:rFonts w:ascii="Times New Roman" w:hAnsi="Times New Roman"/>
          <w:sz w:val="28"/>
          <w:szCs w:val="28"/>
          <w:vertAlign w:val="subscript"/>
        </w:rPr>
        <w:t>3</w:t>
      </w:r>
      <w:r>
        <w:rPr>
          <w:rFonts w:ascii="Symbol" w:hAnsi="Symbol"/>
          <w:sz w:val="28"/>
          <w:szCs w:val="28"/>
        </w:rPr>
        <w:t></w:t>
      </w:r>
      <w:r>
        <w:rPr>
          <w:rFonts w:ascii="Times New Roman" w:hAnsi="Times New Roman"/>
          <w:sz w:val="28"/>
          <w:szCs w:val="28"/>
        </w:rPr>
        <w:t>ω</w:t>
      </w:r>
      <w:r>
        <w:rPr>
          <w:rFonts w:ascii="Times New Roman" w:hAnsi="Times New Roman"/>
          <w:sz w:val="28"/>
          <w:szCs w:val="28"/>
          <w:vertAlign w:val="subscript"/>
        </w:rPr>
        <w:t>1</w:t>
      </w:r>
      <w:r w:rsidRPr="00055F5B">
        <w:rPr>
          <w:position w:val="-4"/>
        </w:rPr>
        <w:object w:dxaOrig="200" w:dyaOrig="200">
          <v:shape id="_x0000_i1031" type="#_x0000_t75" style="width:12pt;height:12pt" o:ole="" filled="t">
            <v:fill color2="black"/>
            <v:imagedata r:id="rId5" o:title=""/>
          </v:shape>
          <o:OLEObject Type="Embed" ProgID="Equation.3" ShapeID="_x0000_i1031" DrawAspect="Content" ObjectID="_1583389380" r:id="rId12"/>
        </w:object>
      </w:r>
      <w:r>
        <w:rPr>
          <w:rFonts w:ascii="Times New Roman" w:hAnsi="Times New Roman"/>
          <w:bCs/>
          <w:sz w:val="28"/>
          <w:szCs w:val="28"/>
        </w:rPr>
        <w:t>{0,1}</w:t>
      </w:r>
      <w:r w:rsidRPr="009B1838">
        <w:rPr>
          <w:rFonts w:ascii="Times New Roman" w:hAnsi="Times New Roman"/>
          <w:bCs/>
          <w:sz w:val="28"/>
          <w:szCs w:val="28"/>
          <w:vertAlign w:val="superscript"/>
        </w:rPr>
        <w:t>+</w:t>
      </w:r>
      <w:r>
        <w:rPr>
          <w:rFonts w:ascii="Times New Roman" w:hAnsi="Times New Roman"/>
          <w:sz w:val="28"/>
          <w:szCs w:val="28"/>
        </w:rPr>
        <w:t>, ω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  <w:r w:rsidRPr="00055F5B">
        <w:rPr>
          <w:position w:val="-4"/>
        </w:rPr>
        <w:object w:dxaOrig="200" w:dyaOrig="200">
          <v:shape id="_x0000_i1032" type="#_x0000_t75" style="width:12pt;height:12pt" o:ole="" filled="t">
            <v:fill color2="black"/>
            <v:imagedata r:id="rId5" o:title=""/>
          </v:shape>
          <o:OLEObject Type="Embed" ProgID="Equation.3" ShapeID="_x0000_i1032" DrawAspect="Content" ObjectID="_1583389381" r:id="rId13"/>
        </w:object>
      </w:r>
      <w:r>
        <w:rPr>
          <w:rFonts w:ascii="Times New Roman" w:hAnsi="Times New Roman"/>
          <w:sz w:val="28"/>
          <w:szCs w:val="28"/>
        </w:rPr>
        <w:t>{0,</w:t>
      </w:r>
      <w:r>
        <w:rPr>
          <w:rFonts w:ascii="Times New Roman" w:hAnsi="Times New Roman"/>
          <w:bCs/>
          <w:sz w:val="28"/>
          <w:szCs w:val="28"/>
        </w:rPr>
        <w:t>1}</w:t>
      </w:r>
      <w:r w:rsidRPr="009B1838">
        <w:rPr>
          <w:rFonts w:ascii="Times New Roman" w:hAnsi="Times New Roman"/>
          <w:bCs/>
          <w:sz w:val="28"/>
          <w:szCs w:val="28"/>
          <w:vertAlign w:val="superscript"/>
        </w:rPr>
        <w:t>+</w:t>
      </w:r>
      <w:r>
        <w:rPr>
          <w:rFonts w:ascii="Times New Roman" w:hAnsi="Times New Roman"/>
          <w:sz w:val="28"/>
          <w:szCs w:val="28"/>
        </w:rPr>
        <w:t>, ω</w:t>
      </w:r>
      <w:r>
        <w:rPr>
          <w:rFonts w:ascii="Times New Roman" w:hAnsi="Times New Roman"/>
          <w:sz w:val="28"/>
          <w:szCs w:val="28"/>
          <w:vertAlign w:val="subscript"/>
        </w:rPr>
        <w:t>3</w:t>
      </w:r>
      <w:r w:rsidRPr="00055F5B">
        <w:rPr>
          <w:position w:val="-4"/>
        </w:rPr>
        <w:object w:dxaOrig="200" w:dyaOrig="200">
          <v:shape id="_x0000_i1033" type="#_x0000_t75" style="width:12pt;height:12pt" o:ole="" filled="t">
            <v:fill color2="black"/>
            <v:imagedata r:id="rId5" o:title=""/>
          </v:shape>
          <o:OLEObject Type="Embed" ProgID="Equation.3" ShapeID="_x0000_i1033" DrawAspect="Content" ObjectID="_1583389382" r:id="rId14"/>
        </w:object>
      </w:r>
      <w:r>
        <w:rPr>
          <w:rFonts w:ascii="Times New Roman" w:hAnsi="Times New Roman"/>
          <w:sz w:val="28"/>
          <w:szCs w:val="28"/>
        </w:rPr>
        <w:t>{</w:t>
      </w:r>
      <w:r>
        <w:rPr>
          <w:rFonts w:ascii="Times New Roman" w:hAnsi="Times New Roman"/>
          <w:bCs/>
          <w:sz w:val="28"/>
          <w:szCs w:val="28"/>
        </w:rPr>
        <w:t>0,1}</w:t>
      </w:r>
      <w:r w:rsidRPr="009B1838">
        <w:rPr>
          <w:rFonts w:ascii="Times New Roman" w:hAnsi="Times New Roman"/>
          <w:bCs/>
          <w:sz w:val="28"/>
          <w:szCs w:val="28"/>
          <w:vertAlign w:val="superscript"/>
        </w:rPr>
        <w:t>+</w:t>
      </w:r>
      <w:r>
        <w:rPr>
          <w:rFonts w:ascii="Times New Roman" w:hAnsi="Times New Roman"/>
          <w:sz w:val="28"/>
          <w:szCs w:val="28"/>
        </w:rPr>
        <w:t>}</w:t>
      </w:r>
    </w:p>
    <w:p w:rsidR="003776C2" w:rsidRDefault="003776C2" w:rsidP="003776C2">
      <w:pPr>
        <w:rPr>
          <w:sz w:val="28"/>
          <w:szCs w:val="28"/>
        </w:rPr>
      </w:pPr>
      <w:r>
        <w:rPr>
          <w:sz w:val="28"/>
          <w:szCs w:val="28"/>
        </w:rPr>
        <w:t xml:space="preserve">7. </w:t>
      </w:r>
      <w:r>
        <w:rPr>
          <w:sz w:val="28"/>
          <w:szCs w:val="28"/>
          <w:lang w:val="en-US"/>
        </w:rPr>
        <w:t>L</w:t>
      </w:r>
      <w:proofErr w:type="gramStart"/>
      <w:r>
        <w:rPr>
          <w:sz w:val="28"/>
          <w:szCs w:val="28"/>
        </w:rPr>
        <w:t>={</w:t>
      </w:r>
      <w:proofErr w:type="gramEnd"/>
      <w:r>
        <w:rPr>
          <w:sz w:val="28"/>
          <w:szCs w:val="28"/>
        </w:rPr>
        <w:t>(0+1)</w:t>
      </w:r>
      <w:r>
        <w:rPr>
          <w:bCs/>
          <w:sz w:val="28"/>
          <w:szCs w:val="28"/>
        </w:rPr>
        <w:t>(01)</w:t>
      </w:r>
      <w:r>
        <w:rPr>
          <w:bCs/>
          <w:sz w:val="28"/>
          <w:szCs w:val="28"/>
          <w:vertAlign w:val="superscript"/>
        </w:rPr>
        <w:t>*</w:t>
      </w:r>
      <w:r>
        <w:rPr>
          <w:sz w:val="28"/>
          <w:szCs w:val="28"/>
        </w:rPr>
        <w:t>+ω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</w:t>
      </w:r>
      <w:r>
        <w:rPr>
          <w:rFonts w:ascii="Symbol" w:hAnsi="Symbol"/>
          <w:sz w:val="28"/>
          <w:szCs w:val="28"/>
        </w:rPr>
        <w:t></w:t>
      </w:r>
      <w:r>
        <w:rPr>
          <w:sz w:val="28"/>
          <w:szCs w:val="28"/>
        </w:rPr>
        <w:t>ω</w:t>
      </w:r>
      <w:r>
        <w:rPr>
          <w:sz w:val="28"/>
          <w:szCs w:val="28"/>
          <w:vertAlign w:val="subscript"/>
        </w:rPr>
        <w:t>1</w:t>
      </w:r>
      <w:r w:rsidRPr="00055F5B">
        <w:rPr>
          <w:position w:val="-4"/>
        </w:rPr>
        <w:object w:dxaOrig="200" w:dyaOrig="200">
          <v:shape id="_x0000_i1034" type="#_x0000_t75" style="width:12pt;height:12pt" o:ole="" filled="t">
            <v:fill color2="black"/>
            <v:imagedata r:id="rId5" o:title=""/>
          </v:shape>
          <o:OLEObject Type="Embed" ProgID="Equation.3" ShapeID="_x0000_i1034" DrawAspect="Content" ObjectID="_1583389383" r:id="rId15"/>
        </w:object>
      </w:r>
      <w:r>
        <w:rPr>
          <w:bCs/>
          <w:sz w:val="28"/>
          <w:szCs w:val="28"/>
        </w:rPr>
        <w:t>{0,1}</w:t>
      </w:r>
      <w:r w:rsidRPr="009B1838">
        <w:rPr>
          <w:bCs/>
          <w:sz w:val="28"/>
          <w:szCs w:val="28"/>
          <w:vertAlign w:val="superscript"/>
        </w:rPr>
        <w:t>+</w:t>
      </w:r>
      <w:r>
        <w:rPr>
          <w:sz w:val="28"/>
          <w:szCs w:val="28"/>
        </w:rPr>
        <w:t>}</w:t>
      </w:r>
    </w:p>
    <w:p w:rsidR="003776C2" w:rsidRDefault="003776C2" w:rsidP="003776C2">
      <w:pPr>
        <w:rPr>
          <w:sz w:val="28"/>
          <w:szCs w:val="28"/>
        </w:rPr>
      </w:pPr>
      <w:r>
        <w:rPr>
          <w:sz w:val="28"/>
          <w:szCs w:val="28"/>
        </w:rPr>
        <w:t xml:space="preserve">8. </w:t>
      </w:r>
      <w:r>
        <w:rPr>
          <w:sz w:val="28"/>
          <w:szCs w:val="28"/>
          <w:lang w:val="en-US"/>
        </w:rPr>
        <w:t>L</w:t>
      </w:r>
      <w:proofErr w:type="gramStart"/>
      <w:r>
        <w:rPr>
          <w:sz w:val="28"/>
          <w:szCs w:val="28"/>
        </w:rPr>
        <w:t>={</w:t>
      </w:r>
      <w:proofErr w:type="gramEnd"/>
      <w:r>
        <w:rPr>
          <w:sz w:val="28"/>
          <w:szCs w:val="28"/>
        </w:rPr>
        <w:t>(0+1)</w:t>
      </w:r>
      <w:r>
        <w:rPr>
          <w:sz w:val="28"/>
          <w:szCs w:val="28"/>
          <w:vertAlign w:val="superscript"/>
        </w:rPr>
        <w:t>*</w:t>
      </w:r>
      <w:r>
        <w:rPr>
          <w:sz w:val="28"/>
          <w:szCs w:val="28"/>
        </w:rPr>
        <w:t>ω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ω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</w:t>
      </w:r>
      <w:r>
        <w:rPr>
          <w:rFonts w:ascii="Symbol" w:hAnsi="Symbol"/>
          <w:sz w:val="28"/>
          <w:szCs w:val="28"/>
        </w:rPr>
        <w:t></w:t>
      </w:r>
      <w:r>
        <w:rPr>
          <w:sz w:val="28"/>
          <w:szCs w:val="28"/>
        </w:rPr>
        <w:t>ω</w:t>
      </w:r>
      <w:r>
        <w:rPr>
          <w:sz w:val="28"/>
          <w:szCs w:val="28"/>
          <w:vertAlign w:val="subscript"/>
        </w:rPr>
        <w:t>1</w:t>
      </w:r>
      <w:r w:rsidRPr="00055F5B">
        <w:rPr>
          <w:position w:val="-4"/>
        </w:rPr>
        <w:object w:dxaOrig="200" w:dyaOrig="200">
          <v:shape id="_x0000_i1035" type="#_x0000_t75" style="width:12pt;height:12pt" o:ole="" filled="t">
            <v:fill color2="black"/>
            <v:imagedata r:id="rId5" o:title=""/>
          </v:shape>
          <o:OLEObject Type="Embed" ProgID="Equation.3" ShapeID="_x0000_i1035" DrawAspect="Content" ObjectID="_1583389384" r:id="rId16"/>
        </w:object>
      </w:r>
      <w:r>
        <w:rPr>
          <w:bCs/>
          <w:sz w:val="28"/>
          <w:szCs w:val="28"/>
        </w:rPr>
        <w:t>{0,1,2}</w:t>
      </w:r>
      <w:r w:rsidRPr="009B1838">
        <w:rPr>
          <w:bCs/>
          <w:sz w:val="28"/>
          <w:szCs w:val="28"/>
          <w:vertAlign w:val="superscript"/>
        </w:rPr>
        <w:t>+</w:t>
      </w:r>
      <w:r>
        <w:rPr>
          <w:sz w:val="28"/>
          <w:szCs w:val="28"/>
        </w:rPr>
        <w:t>, ω</w:t>
      </w:r>
      <w:r>
        <w:rPr>
          <w:sz w:val="28"/>
          <w:szCs w:val="28"/>
          <w:vertAlign w:val="subscript"/>
        </w:rPr>
        <w:t>2</w:t>
      </w:r>
      <w:r w:rsidRPr="00055F5B">
        <w:rPr>
          <w:position w:val="-4"/>
        </w:rPr>
        <w:object w:dxaOrig="200" w:dyaOrig="200">
          <v:shape id="_x0000_i1036" type="#_x0000_t75" style="width:12pt;height:12pt" o:ole="" filled="t">
            <v:fill color2="black"/>
            <v:imagedata r:id="rId5" o:title=""/>
          </v:shape>
          <o:OLEObject Type="Embed" ProgID="Equation.3" ShapeID="_x0000_i1036" DrawAspect="Content" ObjectID="_1583389385" r:id="rId17"/>
        </w:object>
      </w:r>
      <w:r>
        <w:rPr>
          <w:bCs/>
          <w:sz w:val="28"/>
          <w:szCs w:val="28"/>
        </w:rPr>
        <w:t>{0,1}</w:t>
      </w:r>
      <w:r w:rsidRPr="009B1838">
        <w:rPr>
          <w:bCs/>
          <w:sz w:val="28"/>
          <w:szCs w:val="28"/>
          <w:vertAlign w:val="superscript"/>
        </w:rPr>
        <w:t>+</w:t>
      </w:r>
      <w:r>
        <w:rPr>
          <w:sz w:val="28"/>
          <w:szCs w:val="28"/>
        </w:rPr>
        <w:t xml:space="preserve">} </w:t>
      </w:r>
    </w:p>
    <w:p w:rsidR="003776C2" w:rsidRDefault="003776C2" w:rsidP="003776C2">
      <w:pPr>
        <w:rPr>
          <w:sz w:val="28"/>
          <w:szCs w:val="28"/>
        </w:rPr>
      </w:pPr>
      <w:r>
        <w:rPr>
          <w:sz w:val="28"/>
          <w:szCs w:val="28"/>
        </w:rPr>
        <w:t xml:space="preserve">9. </w:t>
      </w:r>
      <w:r>
        <w:rPr>
          <w:sz w:val="28"/>
          <w:szCs w:val="28"/>
          <w:lang w:val="en-US"/>
        </w:rPr>
        <w:t>L</w:t>
      </w:r>
      <w:proofErr w:type="gramStart"/>
      <w:r>
        <w:rPr>
          <w:sz w:val="28"/>
          <w:szCs w:val="28"/>
        </w:rPr>
        <w:t>={</w:t>
      </w:r>
      <w:proofErr w:type="gramEnd"/>
      <w:r>
        <w:rPr>
          <w:sz w:val="28"/>
          <w:szCs w:val="28"/>
        </w:rPr>
        <w:t>(01)</w:t>
      </w:r>
      <w:r>
        <w:rPr>
          <w:sz w:val="28"/>
          <w:szCs w:val="28"/>
          <w:vertAlign w:val="superscript"/>
        </w:rPr>
        <w:t>*</w:t>
      </w:r>
      <w:r>
        <w:rPr>
          <w:sz w:val="28"/>
          <w:szCs w:val="28"/>
        </w:rPr>
        <w:t>-</w:t>
      </w:r>
      <w:r>
        <w:rPr>
          <w:bCs/>
          <w:sz w:val="28"/>
          <w:szCs w:val="28"/>
        </w:rPr>
        <w:t>1-(01)</w:t>
      </w:r>
      <w:r>
        <w:rPr>
          <w:bCs/>
          <w:sz w:val="28"/>
          <w:szCs w:val="28"/>
          <w:vertAlign w:val="superscript"/>
        </w:rPr>
        <w:t>*</w:t>
      </w:r>
      <w:r>
        <w:rPr>
          <w:sz w:val="28"/>
          <w:szCs w:val="28"/>
        </w:rPr>
        <w:t>+ω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</w:t>
      </w:r>
      <w:r>
        <w:rPr>
          <w:rFonts w:ascii="Symbol" w:hAnsi="Symbol"/>
          <w:sz w:val="28"/>
          <w:szCs w:val="28"/>
        </w:rPr>
        <w:t></w:t>
      </w:r>
      <w:r>
        <w:rPr>
          <w:sz w:val="28"/>
          <w:szCs w:val="28"/>
        </w:rPr>
        <w:t>ω</w:t>
      </w:r>
      <w:r>
        <w:rPr>
          <w:sz w:val="28"/>
          <w:szCs w:val="28"/>
          <w:vertAlign w:val="subscript"/>
        </w:rPr>
        <w:t>1</w:t>
      </w:r>
      <w:r w:rsidRPr="00055F5B">
        <w:rPr>
          <w:position w:val="-4"/>
        </w:rPr>
        <w:object w:dxaOrig="200" w:dyaOrig="200">
          <v:shape id="_x0000_i1037" type="#_x0000_t75" style="width:12pt;height:12pt" o:ole="" filled="t">
            <v:fill color2="black"/>
            <v:imagedata r:id="rId5" o:title=""/>
          </v:shape>
          <o:OLEObject Type="Embed" ProgID="Equation.3" ShapeID="_x0000_i1037" DrawAspect="Content" ObjectID="_1583389386" r:id="rId18"/>
        </w:object>
      </w:r>
      <w:r>
        <w:rPr>
          <w:sz w:val="28"/>
          <w:szCs w:val="28"/>
        </w:rPr>
        <w:t>{</w:t>
      </w:r>
      <w:r>
        <w:rPr>
          <w:bCs/>
          <w:sz w:val="28"/>
          <w:szCs w:val="28"/>
        </w:rPr>
        <w:t>0,1}</w:t>
      </w:r>
      <w:r w:rsidRPr="009B1838">
        <w:rPr>
          <w:bCs/>
          <w:sz w:val="28"/>
          <w:szCs w:val="28"/>
          <w:vertAlign w:val="superscript"/>
        </w:rPr>
        <w:t>+</w:t>
      </w:r>
      <w:r>
        <w:rPr>
          <w:sz w:val="28"/>
          <w:szCs w:val="28"/>
        </w:rPr>
        <w:t>}</w:t>
      </w:r>
    </w:p>
    <w:p w:rsidR="003776C2" w:rsidRDefault="003776C2" w:rsidP="003776C2">
      <w:pPr>
        <w:rPr>
          <w:sz w:val="28"/>
          <w:szCs w:val="28"/>
        </w:rPr>
      </w:pPr>
      <w:r>
        <w:rPr>
          <w:sz w:val="28"/>
          <w:szCs w:val="28"/>
        </w:rPr>
        <w:t xml:space="preserve">10. </w:t>
      </w:r>
      <w:r>
        <w:rPr>
          <w:sz w:val="28"/>
          <w:szCs w:val="28"/>
          <w:lang w:val="en-US"/>
        </w:rPr>
        <w:t>L</w:t>
      </w:r>
      <w:proofErr w:type="gramStart"/>
      <w:r>
        <w:rPr>
          <w:sz w:val="28"/>
          <w:szCs w:val="28"/>
        </w:rPr>
        <w:t>={</w:t>
      </w:r>
      <w:proofErr w:type="gramEnd"/>
      <w:r>
        <w:rPr>
          <w:sz w:val="28"/>
          <w:szCs w:val="28"/>
        </w:rPr>
        <w:t>1</w:t>
      </w:r>
      <w:r>
        <w:rPr>
          <w:bCs/>
          <w:sz w:val="28"/>
          <w:szCs w:val="28"/>
        </w:rPr>
        <w:t>(01)</w:t>
      </w:r>
      <w:r>
        <w:rPr>
          <w:bCs/>
          <w:sz w:val="28"/>
          <w:szCs w:val="28"/>
          <w:vertAlign w:val="superscript"/>
        </w:rPr>
        <w:t>*</w:t>
      </w:r>
      <w:r>
        <w:rPr>
          <w:sz w:val="28"/>
          <w:szCs w:val="28"/>
        </w:rPr>
        <w:t>0-1+ω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</w:t>
      </w:r>
      <w:r>
        <w:rPr>
          <w:rFonts w:ascii="Symbol" w:hAnsi="Symbol"/>
          <w:sz w:val="28"/>
          <w:szCs w:val="28"/>
        </w:rPr>
        <w:t></w:t>
      </w:r>
      <w:r>
        <w:rPr>
          <w:sz w:val="28"/>
          <w:szCs w:val="28"/>
        </w:rPr>
        <w:t>ω</w:t>
      </w:r>
      <w:r>
        <w:rPr>
          <w:sz w:val="28"/>
          <w:szCs w:val="28"/>
          <w:vertAlign w:val="subscript"/>
        </w:rPr>
        <w:t>1</w:t>
      </w:r>
      <w:r w:rsidRPr="00055F5B">
        <w:rPr>
          <w:position w:val="-4"/>
        </w:rPr>
        <w:object w:dxaOrig="200" w:dyaOrig="200">
          <v:shape id="_x0000_i1038" type="#_x0000_t75" style="width:12pt;height:12pt" o:ole="" filled="t">
            <v:fill color2="black"/>
            <v:imagedata r:id="rId5" o:title=""/>
          </v:shape>
          <o:OLEObject Type="Embed" ProgID="Equation.3" ShapeID="_x0000_i1038" DrawAspect="Content" ObjectID="_1583389387" r:id="rId19"/>
        </w:object>
      </w:r>
      <w:r>
        <w:rPr>
          <w:sz w:val="28"/>
          <w:szCs w:val="28"/>
        </w:rPr>
        <w:t>{0</w:t>
      </w:r>
      <w:r>
        <w:rPr>
          <w:bCs/>
          <w:sz w:val="28"/>
          <w:szCs w:val="28"/>
        </w:rPr>
        <w:t>,1}</w:t>
      </w:r>
      <w:r w:rsidRPr="009B1838">
        <w:rPr>
          <w:bCs/>
          <w:sz w:val="28"/>
          <w:szCs w:val="28"/>
          <w:vertAlign w:val="superscript"/>
        </w:rPr>
        <w:t>+</w:t>
      </w:r>
      <w:r>
        <w:rPr>
          <w:sz w:val="28"/>
          <w:szCs w:val="28"/>
        </w:rPr>
        <w:t>}</w:t>
      </w:r>
    </w:p>
    <w:p w:rsidR="003776C2" w:rsidRDefault="003776C2" w:rsidP="003776C2">
      <w:pPr>
        <w:rPr>
          <w:sz w:val="28"/>
          <w:szCs w:val="28"/>
        </w:rPr>
      </w:pPr>
      <w:r>
        <w:rPr>
          <w:sz w:val="28"/>
          <w:szCs w:val="28"/>
        </w:rPr>
        <w:t xml:space="preserve">11. </w:t>
      </w:r>
      <w:r>
        <w:rPr>
          <w:sz w:val="28"/>
          <w:szCs w:val="28"/>
          <w:lang w:val="en-US"/>
        </w:rPr>
        <w:t>L</w:t>
      </w:r>
      <w:proofErr w:type="gramStart"/>
      <w:r>
        <w:rPr>
          <w:sz w:val="28"/>
          <w:szCs w:val="28"/>
        </w:rPr>
        <w:t>={</w:t>
      </w:r>
      <w:proofErr w:type="gramEnd"/>
      <w:r>
        <w:rPr>
          <w:sz w:val="28"/>
          <w:szCs w:val="28"/>
        </w:rPr>
        <w:t>(0+1)+ω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+</w:t>
      </w:r>
      <w:r>
        <w:rPr>
          <w:bCs/>
          <w:sz w:val="28"/>
          <w:szCs w:val="28"/>
        </w:rPr>
        <w:t>(01)</w:t>
      </w:r>
      <w:r>
        <w:rPr>
          <w:bCs/>
          <w:sz w:val="28"/>
          <w:szCs w:val="28"/>
          <w:vertAlign w:val="superscript"/>
        </w:rPr>
        <w:t>*</w:t>
      </w:r>
      <w:r>
        <w:rPr>
          <w:sz w:val="28"/>
          <w:szCs w:val="28"/>
        </w:rPr>
        <w:t>0</w:t>
      </w:r>
      <w:r>
        <w:rPr>
          <w:rFonts w:ascii="Symbol" w:hAnsi="Symbol"/>
          <w:sz w:val="28"/>
          <w:szCs w:val="28"/>
        </w:rPr>
        <w:t></w:t>
      </w:r>
      <w:r>
        <w:rPr>
          <w:sz w:val="28"/>
          <w:szCs w:val="28"/>
        </w:rPr>
        <w:t>ω</w:t>
      </w:r>
      <w:r>
        <w:rPr>
          <w:sz w:val="28"/>
          <w:szCs w:val="28"/>
          <w:vertAlign w:val="subscript"/>
        </w:rPr>
        <w:t>1</w:t>
      </w:r>
      <w:r w:rsidRPr="00055F5B">
        <w:rPr>
          <w:position w:val="-4"/>
        </w:rPr>
        <w:object w:dxaOrig="200" w:dyaOrig="200">
          <v:shape id="_x0000_i1039" type="#_x0000_t75" style="width:12pt;height:12pt" o:ole="" filled="t">
            <v:fill color2="black"/>
            <v:imagedata r:id="rId5" o:title=""/>
          </v:shape>
          <o:OLEObject Type="Embed" ProgID="Equation.3" ShapeID="_x0000_i1039" DrawAspect="Content" ObjectID="_1583389388" r:id="rId20"/>
        </w:object>
      </w:r>
      <w:r>
        <w:rPr>
          <w:bCs/>
          <w:sz w:val="28"/>
          <w:szCs w:val="28"/>
        </w:rPr>
        <w:t>{0,1}</w:t>
      </w:r>
      <w:r w:rsidRPr="009B1838">
        <w:rPr>
          <w:bCs/>
          <w:sz w:val="28"/>
          <w:szCs w:val="28"/>
          <w:vertAlign w:val="superscript"/>
        </w:rPr>
        <w:t>+</w:t>
      </w:r>
      <w:r>
        <w:rPr>
          <w:sz w:val="28"/>
          <w:szCs w:val="28"/>
        </w:rPr>
        <w:t>}</w:t>
      </w:r>
    </w:p>
    <w:p w:rsidR="003776C2" w:rsidRDefault="003776C2" w:rsidP="003776C2">
      <w:pPr>
        <w:pStyle w:val="1f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12. </w:t>
      </w:r>
      <w:r>
        <w:rPr>
          <w:rFonts w:ascii="Times New Roman" w:hAnsi="Times New Roman"/>
          <w:sz w:val="28"/>
          <w:szCs w:val="28"/>
          <w:lang w:val="en-US"/>
        </w:rPr>
        <w:t>L</w:t>
      </w:r>
      <w:proofErr w:type="gramStart"/>
      <w:r>
        <w:rPr>
          <w:rFonts w:ascii="Times New Roman" w:hAnsi="Times New Roman"/>
          <w:sz w:val="28"/>
          <w:szCs w:val="28"/>
        </w:rPr>
        <w:t>={</w:t>
      </w:r>
      <w:proofErr w:type="gramEnd"/>
      <w:r>
        <w:rPr>
          <w:rFonts w:ascii="Times New Roman" w:hAnsi="Times New Roman"/>
          <w:bCs/>
          <w:sz w:val="28"/>
          <w:szCs w:val="28"/>
        </w:rPr>
        <w:t>0(000)</w:t>
      </w:r>
      <w:r>
        <w:rPr>
          <w:rFonts w:ascii="Times New Roman" w:hAnsi="Times New Roman"/>
          <w:bCs/>
          <w:sz w:val="28"/>
          <w:szCs w:val="28"/>
          <w:vertAlign w:val="superscript"/>
        </w:rPr>
        <w:t>*</w:t>
      </w:r>
      <w:r>
        <w:rPr>
          <w:rFonts w:ascii="Times New Roman" w:hAnsi="Times New Roman"/>
          <w:sz w:val="28"/>
          <w:szCs w:val="28"/>
        </w:rPr>
        <w:t>(0+1)ω</w:t>
      </w:r>
      <w:r>
        <w:rPr>
          <w:rFonts w:ascii="Times New Roman" w:hAnsi="Times New Roman"/>
          <w:sz w:val="28"/>
          <w:szCs w:val="28"/>
          <w:vertAlign w:val="subscript"/>
        </w:rPr>
        <w:t>1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Symbol" w:hAnsi="Symbol"/>
          <w:sz w:val="28"/>
          <w:szCs w:val="28"/>
        </w:rPr>
        <w:t></w:t>
      </w:r>
      <w:r>
        <w:rPr>
          <w:rFonts w:ascii="Times New Roman" w:hAnsi="Times New Roman"/>
          <w:sz w:val="28"/>
          <w:szCs w:val="28"/>
        </w:rPr>
        <w:t>ω</w:t>
      </w:r>
      <w:r>
        <w:rPr>
          <w:rFonts w:ascii="Times New Roman" w:hAnsi="Times New Roman"/>
          <w:sz w:val="28"/>
          <w:szCs w:val="28"/>
          <w:vertAlign w:val="subscript"/>
        </w:rPr>
        <w:t>1</w:t>
      </w:r>
      <w:r w:rsidRPr="00055F5B">
        <w:rPr>
          <w:position w:val="-4"/>
        </w:rPr>
        <w:object w:dxaOrig="200" w:dyaOrig="200">
          <v:shape id="_x0000_i1040" type="#_x0000_t75" style="width:12pt;height:12pt" o:ole="" filled="t">
            <v:fill color2="black"/>
            <v:imagedata r:id="rId5" o:title=""/>
          </v:shape>
          <o:OLEObject Type="Embed" ProgID="Equation.3" ShapeID="_x0000_i1040" DrawAspect="Content" ObjectID="_1583389389" r:id="rId21"/>
        </w:object>
      </w:r>
      <w:r>
        <w:rPr>
          <w:rFonts w:ascii="Times New Roman" w:hAnsi="Times New Roman"/>
          <w:sz w:val="28"/>
          <w:szCs w:val="28"/>
        </w:rPr>
        <w:t>{</w:t>
      </w:r>
      <w:r>
        <w:rPr>
          <w:rFonts w:ascii="Times New Roman" w:hAnsi="Times New Roman"/>
          <w:bCs/>
          <w:sz w:val="28"/>
          <w:szCs w:val="28"/>
        </w:rPr>
        <w:t>0,1}</w:t>
      </w:r>
      <w:r>
        <w:rPr>
          <w:rFonts w:ascii="Times New Roman" w:hAnsi="Times New Roman"/>
          <w:bCs/>
          <w:sz w:val="28"/>
          <w:szCs w:val="28"/>
          <w:vertAlign w:val="superscript"/>
        </w:rPr>
        <w:t>*</w:t>
      </w:r>
      <w:r>
        <w:rPr>
          <w:rFonts w:ascii="Times New Roman" w:hAnsi="Times New Roman"/>
          <w:sz w:val="28"/>
          <w:szCs w:val="28"/>
        </w:rPr>
        <w:t>}</w:t>
      </w:r>
    </w:p>
    <w:p w:rsidR="003776C2" w:rsidRDefault="003776C2" w:rsidP="003776C2">
      <w:pPr>
        <w:rPr>
          <w:sz w:val="28"/>
          <w:szCs w:val="28"/>
        </w:rPr>
      </w:pPr>
      <w:r>
        <w:rPr>
          <w:sz w:val="28"/>
          <w:szCs w:val="28"/>
        </w:rPr>
        <w:t xml:space="preserve">13. </w:t>
      </w:r>
      <w:r>
        <w:rPr>
          <w:sz w:val="28"/>
          <w:szCs w:val="28"/>
          <w:lang w:val="en-US"/>
        </w:rPr>
        <w:t>L</w:t>
      </w:r>
      <w:proofErr w:type="gramStart"/>
      <w:r>
        <w:rPr>
          <w:sz w:val="28"/>
          <w:szCs w:val="28"/>
        </w:rPr>
        <w:t>={</w:t>
      </w:r>
      <w:proofErr w:type="gramEnd"/>
      <w:r>
        <w:rPr>
          <w:sz w:val="28"/>
          <w:szCs w:val="28"/>
        </w:rPr>
        <w:t>1</w:t>
      </w:r>
      <w:r>
        <w:rPr>
          <w:bCs/>
          <w:sz w:val="28"/>
          <w:szCs w:val="28"/>
        </w:rPr>
        <w:t>(01)</w:t>
      </w:r>
      <w:r>
        <w:rPr>
          <w:bCs/>
          <w:sz w:val="28"/>
          <w:szCs w:val="28"/>
          <w:vertAlign w:val="superscript"/>
        </w:rPr>
        <w:t>*</w:t>
      </w:r>
      <w:r>
        <w:rPr>
          <w:sz w:val="28"/>
          <w:szCs w:val="28"/>
        </w:rPr>
        <w:t>(01)ω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</w:t>
      </w:r>
      <w:r>
        <w:rPr>
          <w:rFonts w:ascii="Symbol" w:hAnsi="Symbol"/>
          <w:sz w:val="28"/>
          <w:szCs w:val="28"/>
        </w:rPr>
        <w:t></w:t>
      </w:r>
      <w:r>
        <w:rPr>
          <w:sz w:val="28"/>
          <w:szCs w:val="28"/>
        </w:rPr>
        <w:t>ω</w:t>
      </w:r>
      <w:r>
        <w:rPr>
          <w:sz w:val="28"/>
          <w:szCs w:val="28"/>
          <w:vertAlign w:val="subscript"/>
        </w:rPr>
        <w:t>1</w:t>
      </w:r>
      <w:r w:rsidRPr="00055F5B">
        <w:rPr>
          <w:position w:val="-4"/>
        </w:rPr>
        <w:object w:dxaOrig="200" w:dyaOrig="200">
          <v:shape id="_x0000_i1041" type="#_x0000_t75" style="width:12pt;height:12pt" o:ole="" filled="t">
            <v:fill color2="black"/>
            <v:imagedata r:id="rId5" o:title=""/>
          </v:shape>
          <o:OLEObject Type="Embed" ProgID="Equation.3" ShapeID="_x0000_i1041" DrawAspect="Content" ObjectID="_1583389390" r:id="rId22"/>
        </w:object>
      </w:r>
      <w:r>
        <w:rPr>
          <w:sz w:val="28"/>
          <w:szCs w:val="28"/>
        </w:rPr>
        <w:t>{</w:t>
      </w:r>
      <w:r>
        <w:rPr>
          <w:bCs/>
          <w:sz w:val="28"/>
          <w:szCs w:val="28"/>
        </w:rPr>
        <w:t>0,1}</w:t>
      </w:r>
      <w:r>
        <w:rPr>
          <w:bCs/>
          <w:sz w:val="28"/>
          <w:szCs w:val="28"/>
          <w:vertAlign w:val="superscript"/>
        </w:rPr>
        <w:t>*</w:t>
      </w:r>
      <w:r>
        <w:rPr>
          <w:sz w:val="28"/>
          <w:szCs w:val="28"/>
        </w:rPr>
        <w:t>}</w:t>
      </w:r>
    </w:p>
    <w:p w:rsidR="003776C2" w:rsidRDefault="003776C2" w:rsidP="003776C2">
      <w:pPr>
        <w:pStyle w:val="1f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14. </w:t>
      </w:r>
      <w:r>
        <w:rPr>
          <w:rFonts w:ascii="Times New Roman" w:hAnsi="Times New Roman"/>
          <w:sz w:val="28"/>
          <w:szCs w:val="28"/>
          <w:lang w:val="en-US"/>
        </w:rPr>
        <w:t>L</w:t>
      </w:r>
      <w:proofErr w:type="gramStart"/>
      <w:r>
        <w:rPr>
          <w:rFonts w:ascii="Times New Roman" w:hAnsi="Times New Roman"/>
          <w:sz w:val="28"/>
          <w:szCs w:val="28"/>
        </w:rPr>
        <w:t>={</w:t>
      </w:r>
      <w:proofErr w:type="gramEnd"/>
      <w:r>
        <w:rPr>
          <w:rFonts w:ascii="Times New Roman" w:hAnsi="Times New Roman"/>
          <w:sz w:val="28"/>
          <w:szCs w:val="28"/>
        </w:rPr>
        <w:t>00ω</w:t>
      </w:r>
      <w:r>
        <w:rPr>
          <w:rFonts w:ascii="Times New Roman" w:hAnsi="Times New Roman"/>
          <w:sz w:val="28"/>
          <w:szCs w:val="28"/>
          <w:vertAlign w:val="subscript"/>
        </w:rPr>
        <w:t>1</w:t>
      </w:r>
      <w:r>
        <w:rPr>
          <w:rFonts w:ascii="Times New Roman" w:hAnsi="Times New Roman"/>
          <w:sz w:val="28"/>
          <w:szCs w:val="28"/>
        </w:rPr>
        <w:t>+</w:t>
      </w:r>
      <w:r>
        <w:rPr>
          <w:rFonts w:ascii="Times New Roman" w:hAnsi="Times New Roman"/>
          <w:bCs/>
          <w:sz w:val="28"/>
          <w:szCs w:val="28"/>
        </w:rPr>
        <w:t>(1)</w:t>
      </w:r>
      <w:r>
        <w:rPr>
          <w:rFonts w:ascii="Times New Roman" w:hAnsi="Times New Roman"/>
          <w:bCs/>
          <w:sz w:val="28"/>
          <w:szCs w:val="28"/>
          <w:vertAlign w:val="superscript"/>
        </w:rPr>
        <w:t>*</w:t>
      </w:r>
      <w:r>
        <w:rPr>
          <w:rFonts w:ascii="Symbol" w:hAnsi="Symbol"/>
          <w:sz w:val="28"/>
          <w:szCs w:val="28"/>
        </w:rPr>
        <w:t></w:t>
      </w:r>
      <w:r>
        <w:rPr>
          <w:rFonts w:ascii="Times New Roman" w:hAnsi="Times New Roman"/>
          <w:sz w:val="28"/>
          <w:szCs w:val="28"/>
        </w:rPr>
        <w:t>ω</w:t>
      </w:r>
      <w:r>
        <w:rPr>
          <w:rFonts w:ascii="Times New Roman" w:hAnsi="Times New Roman"/>
          <w:sz w:val="28"/>
          <w:szCs w:val="28"/>
          <w:vertAlign w:val="subscript"/>
        </w:rPr>
        <w:t>1</w:t>
      </w:r>
      <w:r w:rsidRPr="00055F5B">
        <w:rPr>
          <w:position w:val="-4"/>
        </w:rPr>
        <w:object w:dxaOrig="200" w:dyaOrig="200">
          <v:shape id="_x0000_i1042" type="#_x0000_t75" style="width:12pt;height:12pt" o:ole="" filled="t">
            <v:fill color2="black"/>
            <v:imagedata r:id="rId5" o:title=""/>
          </v:shape>
          <o:OLEObject Type="Embed" ProgID="Equation.3" ShapeID="_x0000_i1042" DrawAspect="Content" ObjectID="_1583389391" r:id="rId23"/>
        </w:object>
      </w:r>
      <w:r>
        <w:rPr>
          <w:rFonts w:ascii="Times New Roman" w:hAnsi="Times New Roman"/>
          <w:bCs/>
          <w:sz w:val="28"/>
          <w:szCs w:val="28"/>
        </w:rPr>
        <w:t>{0,1}</w:t>
      </w:r>
      <w:r>
        <w:rPr>
          <w:rFonts w:ascii="Times New Roman" w:hAnsi="Times New Roman"/>
          <w:bCs/>
          <w:sz w:val="28"/>
          <w:szCs w:val="28"/>
          <w:vertAlign w:val="superscript"/>
        </w:rPr>
        <w:t>*</w:t>
      </w:r>
      <w:r>
        <w:rPr>
          <w:rFonts w:ascii="Times New Roman" w:hAnsi="Times New Roman"/>
          <w:sz w:val="28"/>
          <w:szCs w:val="28"/>
        </w:rPr>
        <w:t>}</w:t>
      </w:r>
    </w:p>
    <w:p w:rsidR="003776C2" w:rsidRDefault="003776C2" w:rsidP="003776C2">
      <w:pPr>
        <w:pStyle w:val="1f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15. </w:t>
      </w:r>
      <w:r>
        <w:rPr>
          <w:rFonts w:ascii="Times New Roman" w:hAnsi="Times New Roman"/>
          <w:sz w:val="28"/>
          <w:szCs w:val="28"/>
          <w:lang w:val="en-US"/>
        </w:rPr>
        <w:t>L</w:t>
      </w:r>
      <w:proofErr w:type="gramStart"/>
      <w:r>
        <w:rPr>
          <w:rFonts w:ascii="Times New Roman" w:hAnsi="Times New Roman"/>
          <w:sz w:val="28"/>
          <w:szCs w:val="28"/>
        </w:rPr>
        <w:t>={</w:t>
      </w:r>
      <w:proofErr w:type="gramEnd"/>
      <w:r>
        <w:rPr>
          <w:rFonts w:ascii="Times New Roman" w:hAnsi="Times New Roman"/>
          <w:sz w:val="28"/>
          <w:szCs w:val="28"/>
        </w:rPr>
        <w:t>0</w:t>
      </w:r>
      <w:r>
        <w:rPr>
          <w:rFonts w:ascii="Times New Roman" w:hAnsi="Times New Roman"/>
          <w:bCs/>
          <w:sz w:val="28"/>
          <w:szCs w:val="28"/>
        </w:rPr>
        <w:t>(01)</w:t>
      </w:r>
      <w:r>
        <w:rPr>
          <w:rFonts w:ascii="Times New Roman" w:hAnsi="Times New Roman"/>
          <w:bCs/>
          <w:sz w:val="28"/>
          <w:szCs w:val="28"/>
          <w:vertAlign w:val="superscript"/>
        </w:rPr>
        <w:t>*</w:t>
      </w:r>
      <w:r>
        <w:rPr>
          <w:rFonts w:ascii="Times New Roman" w:hAnsi="Times New Roman"/>
          <w:sz w:val="28"/>
          <w:szCs w:val="28"/>
        </w:rPr>
        <w:t>+1ω</w:t>
      </w:r>
      <w:r>
        <w:rPr>
          <w:rFonts w:ascii="Times New Roman" w:hAnsi="Times New Roman"/>
          <w:sz w:val="28"/>
          <w:szCs w:val="28"/>
          <w:vertAlign w:val="subscript"/>
        </w:rPr>
        <w:t>1</w:t>
      </w:r>
      <w:r>
        <w:rPr>
          <w:rFonts w:ascii="Times New Roman" w:hAnsi="Times New Roman"/>
          <w:sz w:val="28"/>
          <w:szCs w:val="28"/>
        </w:rPr>
        <w:t>0</w:t>
      </w:r>
      <w:r>
        <w:rPr>
          <w:rFonts w:ascii="Symbol" w:hAnsi="Symbol"/>
          <w:sz w:val="28"/>
          <w:szCs w:val="28"/>
        </w:rPr>
        <w:t></w:t>
      </w:r>
      <w:r>
        <w:rPr>
          <w:rFonts w:ascii="Times New Roman" w:hAnsi="Times New Roman"/>
          <w:sz w:val="28"/>
          <w:szCs w:val="28"/>
        </w:rPr>
        <w:t>ω</w:t>
      </w:r>
      <w:r>
        <w:rPr>
          <w:rFonts w:ascii="Times New Roman" w:hAnsi="Times New Roman"/>
          <w:sz w:val="28"/>
          <w:szCs w:val="28"/>
          <w:vertAlign w:val="subscript"/>
        </w:rPr>
        <w:t>1</w:t>
      </w:r>
      <w:r w:rsidRPr="00055F5B">
        <w:rPr>
          <w:position w:val="-4"/>
        </w:rPr>
        <w:object w:dxaOrig="200" w:dyaOrig="200">
          <v:shape id="_x0000_i1043" type="#_x0000_t75" style="width:12pt;height:12pt" o:ole="" filled="t">
            <v:fill color2="black"/>
            <v:imagedata r:id="rId5" o:title=""/>
          </v:shape>
          <o:OLEObject Type="Embed" ProgID="Equation.3" ShapeID="_x0000_i1043" DrawAspect="Content" ObjectID="_1583389392" r:id="rId24"/>
        </w:object>
      </w:r>
      <w:r>
        <w:rPr>
          <w:rFonts w:ascii="Times New Roman" w:hAnsi="Times New Roman"/>
          <w:bCs/>
          <w:sz w:val="28"/>
          <w:szCs w:val="28"/>
        </w:rPr>
        <w:t>{1,0}</w:t>
      </w:r>
      <w:r w:rsidRPr="009B1838">
        <w:rPr>
          <w:rFonts w:ascii="Times New Roman" w:hAnsi="Times New Roman"/>
          <w:bCs/>
          <w:sz w:val="28"/>
          <w:szCs w:val="28"/>
          <w:vertAlign w:val="superscript"/>
        </w:rPr>
        <w:t>+</w:t>
      </w:r>
      <w:r>
        <w:rPr>
          <w:rFonts w:ascii="Times New Roman" w:hAnsi="Times New Roman"/>
          <w:sz w:val="28"/>
          <w:szCs w:val="28"/>
        </w:rPr>
        <w:t>}</w:t>
      </w:r>
    </w:p>
    <w:p w:rsidR="003776C2" w:rsidRDefault="003776C2" w:rsidP="003776C2">
      <w:pPr>
        <w:pStyle w:val="1f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16. </w:t>
      </w:r>
      <w:r>
        <w:rPr>
          <w:rFonts w:ascii="Times New Roman" w:hAnsi="Times New Roman"/>
          <w:sz w:val="28"/>
          <w:szCs w:val="28"/>
          <w:lang w:val="en-US"/>
        </w:rPr>
        <w:t>L</w:t>
      </w:r>
      <w:proofErr w:type="gramStart"/>
      <w:r>
        <w:rPr>
          <w:rFonts w:ascii="Times New Roman" w:hAnsi="Times New Roman"/>
          <w:sz w:val="28"/>
          <w:szCs w:val="28"/>
        </w:rPr>
        <w:t>={</w:t>
      </w:r>
      <w:proofErr w:type="gramEnd"/>
      <w:r>
        <w:rPr>
          <w:rFonts w:ascii="Times New Roman" w:hAnsi="Times New Roman"/>
          <w:sz w:val="28"/>
          <w:szCs w:val="28"/>
        </w:rPr>
        <w:t>1ω</w:t>
      </w:r>
      <w:r>
        <w:rPr>
          <w:rFonts w:ascii="Times New Roman" w:hAnsi="Times New Roman"/>
          <w:sz w:val="28"/>
          <w:szCs w:val="28"/>
          <w:vertAlign w:val="subscript"/>
        </w:rPr>
        <w:t>1</w:t>
      </w:r>
      <w:r>
        <w:rPr>
          <w:rFonts w:ascii="Times New Roman" w:hAnsi="Times New Roman"/>
          <w:sz w:val="28"/>
          <w:szCs w:val="28"/>
        </w:rPr>
        <w:t>1ω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  <w:r>
        <w:rPr>
          <w:rFonts w:ascii="Times New Roman" w:hAnsi="Times New Roman"/>
          <w:sz w:val="28"/>
          <w:szCs w:val="28"/>
        </w:rPr>
        <w:t>1</w:t>
      </w:r>
      <w:r>
        <w:rPr>
          <w:rFonts w:ascii="Symbol" w:hAnsi="Symbol"/>
          <w:sz w:val="28"/>
          <w:szCs w:val="28"/>
        </w:rPr>
        <w:t></w:t>
      </w:r>
      <w:r>
        <w:rPr>
          <w:rFonts w:ascii="Times New Roman" w:hAnsi="Times New Roman"/>
          <w:sz w:val="28"/>
          <w:szCs w:val="28"/>
        </w:rPr>
        <w:t>ω</w:t>
      </w:r>
      <w:r>
        <w:rPr>
          <w:rFonts w:ascii="Times New Roman" w:hAnsi="Times New Roman"/>
          <w:sz w:val="28"/>
          <w:szCs w:val="28"/>
          <w:vertAlign w:val="subscript"/>
        </w:rPr>
        <w:t>1</w:t>
      </w:r>
      <w:r w:rsidRPr="00055F5B">
        <w:rPr>
          <w:position w:val="-4"/>
        </w:rPr>
        <w:object w:dxaOrig="200" w:dyaOrig="200">
          <v:shape id="_x0000_i1044" type="#_x0000_t75" style="width:12pt;height:12pt" o:ole="" filled="t">
            <v:fill color2="black"/>
            <v:imagedata r:id="rId5" o:title=""/>
          </v:shape>
          <o:OLEObject Type="Embed" ProgID="Equation.3" ShapeID="_x0000_i1044" DrawAspect="Content" ObjectID="_1583389393" r:id="rId25"/>
        </w:object>
      </w:r>
      <w:r>
        <w:rPr>
          <w:rFonts w:ascii="Times New Roman" w:hAnsi="Times New Roman"/>
          <w:bCs/>
          <w:sz w:val="28"/>
          <w:szCs w:val="28"/>
        </w:rPr>
        <w:t>{0,1}</w:t>
      </w:r>
      <w:r w:rsidRPr="009B1838">
        <w:rPr>
          <w:rFonts w:ascii="Times New Roman" w:hAnsi="Times New Roman"/>
          <w:bCs/>
          <w:sz w:val="28"/>
          <w:szCs w:val="28"/>
          <w:vertAlign w:val="superscript"/>
        </w:rPr>
        <w:t>+</w:t>
      </w:r>
      <w:r>
        <w:rPr>
          <w:rFonts w:ascii="Times New Roman" w:hAnsi="Times New Roman"/>
          <w:sz w:val="28"/>
          <w:szCs w:val="28"/>
        </w:rPr>
        <w:t>, ω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  <w:r w:rsidRPr="00055F5B">
        <w:rPr>
          <w:position w:val="-4"/>
        </w:rPr>
        <w:object w:dxaOrig="200" w:dyaOrig="200">
          <v:shape id="_x0000_i1045" type="#_x0000_t75" style="width:12pt;height:12pt" o:ole="" filled="t">
            <v:fill color2="black"/>
            <v:imagedata r:id="rId5" o:title=""/>
          </v:shape>
          <o:OLEObject Type="Embed" ProgID="Equation.3" ShapeID="_x0000_i1045" DrawAspect="Content" ObjectID="_1583389394" r:id="rId26"/>
        </w:object>
      </w:r>
      <w:r>
        <w:rPr>
          <w:rFonts w:ascii="Times New Roman" w:hAnsi="Times New Roman"/>
          <w:bCs/>
          <w:sz w:val="28"/>
          <w:szCs w:val="28"/>
        </w:rPr>
        <w:t>{0,1}</w:t>
      </w:r>
      <w:r w:rsidRPr="009B1838">
        <w:rPr>
          <w:rFonts w:ascii="Times New Roman" w:hAnsi="Times New Roman"/>
          <w:bCs/>
          <w:sz w:val="28"/>
          <w:szCs w:val="28"/>
          <w:vertAlign w:val="superscript"/>
        </w:rPr>
        <w:t>+</w:t>
      </w:r>
      <w:r>
        <w:rPr>
          <w:rFonts w:ascii="Times New Roman" w:hAnsi="Times New Roman"/>
          <w:sz w:val="28"/>
          <w:szCs w:val="28"/>
        </w:rPr>
        <w:t xml:space="preserve">} </w:t>
      </w:r>
    </w:p>
    <w:p w:rsidR="003776C2" w:rsidRDefault="003776C2" w:rsidP="003776C2">
      <w:pPr>
        <w:rPr>
          <w:sz w:val="28"/>
          <w:szCs w:val="28"/>
        </w:rPr>
      </w:pPr>
      <w:r>
        <w:rPr>
          <w:sz w:val="28"/>
          <w:szCs w:val="28"/>
        </w:rPr>
        <w:t xml:space="preserve">17. </w:t>
      </w:r>
      <w:r>
        <w:rPr>
          <w:sz w:val="28"/>
          <w:szCs w:val="28"/>
          <w:lang w:val="en-US"/>
        </w:rPr>
        <w:t>L</w:t>
      </w:r>
      <w:proofErr w:type="gramStart"/>
      <w:r>
        <w:rPr>
          <w:sz w:val="28"/>
          <w:szCs w:val="28"/>
        </w:rPr>
        <w:t>={</w:t>
      </w:r>
      <w:proofErr w:type="gramEnd"/>
      <w:r>
        <w:rPr>
          <w:sz w:val="28"/>
          <w:szCs w:val="28"/>
        </w:rPr>
        <w:t>011ω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1</w:t>
      </w:r>
      <w:r>
        <w:rPr>
          <w:bCs/>
          <w:sz w:val="28"/>
          <w:szCs w:val="28"/>
        </w:rPr>
        <w:t>(0)</w:t>
      </w:r>
      <w:r>
        <w:rPr>
          <w:bCs/>
          <w:sz w:val="28"/>
          <w:szCs w:val="28"/>
          <w:vertAlign w:val="superscript"/>
        </w:rPr>
        <w:t>*</w:t>
      </w:r>
      <w:r>
        <w:rPr>
          <w:sz w:val="28"/>
          <w:szCs w:val="28"/>
        </w:rPr>
        <w:t xml:space="preserve"> </w:t>
      </w:r>
      <w:r>
        <w:rPr>
          <w:rFonts w:ascii="Symbol" w:hAnsi="Symbol"/>
          <w:sz w:val="28"/>
          <w:szCs w:val="28"/>
        </w:rPr>
        <w:t></w:t>
      </w:r>
      <w:r>
        <w:rPr>
          <w:sz w:val="28"/>
          <w:szCs w:val="28"/>
        </w:rPr>
        <w:t>ω</w:t>
      </w:r>
      <w:r>
        <w:rPr>
          <w:sz w:val="28"/>
          <w:szCs w:val="28"/>
          <w:vertAlign w:val="subscript"/>
        </w:rPr>
        <w:t>1</w:t>
      </w:r>
      <w:r w:rsidRPr="00055F5B">
        <w:rPr>
          <w:position w:val="-4"/>
        </w:rPr>
        <w:object w:dxaOrig="200" w:dyaOrig="200">
          <v:shape id="_x0000_i1046" type="#_x0000_t75" style="width:12pt;height:12pt" o:ole="" filled="t">
            <v:fill color2="black"/>
            <v:imagedata r:id="rId5" o:title=""/>
          </v:shape>
          <o:OLEObject Type="Embed" ProgID="Equation.3" ShapeID="_x0000_i1046" DrawAspect="Content" ObjectID="_1583389395" r:id="rId27"/>
        </w:object>
      </w:r>
      <w:r>
        <w:rPr>
          <w:sz w:val="28"/>
          <w:szCs w:val="28"/>
        </w:rPr>
        <w:t xml:space="preserve"> </w:t>
      </w:r>
      <w:r>
        <w:rPr>
          <w:bCs/>
          <w:sz w:val="28"/>
          <w:szCs w:val="28"/>
        </w:rPr>
        <w:t>(0,1)</w:t>
      </w:r>
      <w:r w:rsidRPr="009B1838">
        <w:rPr>
          <w:bCs/>
          <w:sz w:val="28"/>
          <w:szCs w:val="28"/>
          <w:vertAlign w:val="superscript"/>
        </w:rPr>
        <w:t>+</w:t>
      </w:r>
      <w:r>
        <w:rPr>
          <w:sz w:val="28"/>
          <w:szCs w:val="28"/>
        </w:rPr>
        <w:t>}</w:t>
      </w:r>
    </w:p>
    <w:p w:rsidR="003776C2" w:rsidRDefault="003776C2" w:rsidP="003776C2">
      <w:pPr>
        <w:rPr>
          <w:sz w:val="28"/>
          <w:szCs w:val="28"/>
        </w:rPr>
      </w:pPr>
      <w:r>
        <w:rPr>
          <w:sz w:val="28"/>
          <w:szCs w:val="28"/>
        </w:rPr>
        <w:t xml:space="preserve">18. </w:t>
      </w:r>
      <w:r>
        <w:rPr>
          <w:sz w:val="28"/>
          <w:szCs w:val="28"/>
          <w:lang w:val="en-US"/>
        </w:rPr>
        <w:t>L</w:t>
      </w:r>
      <w:proofErr w:type="gramStart"/>
      <w:r>
        <w:rPr>
          <w:sz w:val="28"/>
          <w:szCs w:val="28"/>
        </w:rPr>
        <w:t>={</w:t>
      </w:r>
      <w:proofErr w:type="gramEnd"/>
      <w:r>
        <w:rPr>
          <w:sz w:val="28"/>
          <w:szCs w:val="28"/>
        </w:rPr>
        <w:t>ω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0-ω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</w:t>
      </w:r>
      <w:r>
        <w:rPr>
          <w:rFonts w:ascii="Symbol" w:hAnsi="Symbol"/>
          <w:sz w:val="28"/>
          <w:szCs w:val="28"/>
        </w:rPr>
        <w:t></w:t>
      </w:r>
      <w:r>
        <w:rPr>
          <w:sz w:val="28"/>
          <w:szCs w:val="28"/>
        </w:rPr>
        <w:t>ω</w:t>
      </w:r>
      <w:r>
        <w:rPr>
          <w:sz w:val="28"/>
          <w:szCs w:val="28"/>
          <w:vertAlign w:val="subscript"/>
        </w:rPr>
        <w:t>1</w:t>
      </w:r>
      <w:r w:rsidRPr="00055F5B">
        <w:rPr>
          <w:position w:val="-4"/>
        </w:rPr>
        <w:object w:dxaOrig="200" w:dyaOrig="200">
          <v:shape id="_x0000_i1047" type="#_x0000_t75" style="width:12pt;height:12pt" o:ole="" filled="t">
            <v:fill color2="black"/>
            <v:imagedata r:id="rId5" o:title=""/>
          </v:shape>
          <o:OLEObject Type="Embed" ProgID="Equation.3" ShapeID="_x0000_i1047" DrawAspect="Content" ObjectID="_1583389396" r:id="rId28"/>
        </w:object>
      </w:r>
      <w:r>
        <w:rPr>
          <w:sz w:val="28"/>
          <w:szCs w:val="28"/>
        </w:rPr>
        <w:t>{0</w:t>
      </w:r>
      <w:r>
        <w:rPr>
          <w:bCs/>
          <w:sz w:val="28"/>
          <w:szCs w:val="28"/>
        </w:rPr>
        <w:t>,1}</w:t>
      </w:r>
      <w:r w:rsidRPr="009B1838">
        <w:rPr>
          <w:bCs/>
          <w:sz w:val="28"/>
          <w:szCs w:val="28"/>
          <w:vertAlign w:val="superscript"/>
        </w:rPr>
        <w:t>+</w:t>
      </w:r>
      <w:r>
        <w:rPr>
          <w:sz w:val="28"/>
          <w:szCs w:val="28"/>
        </w:rPr>
        <w:t>, ω</w:t>
      </w:r>
      <w:r>
        <w:rPr>
          <w:sz w:val="28"/>
          <w:szCs w:val="28"/>
          <w:vertAlign w:val="subscript"/>
        </w:rPr>
        <w:t>2</w:t>
      </w:r>
      <w:r w:rsidRPr="00055F5B">
        <w:rPr>
          <w:position w:val="-4"/>
        </w:rPr>
        <w:object w:dxaOrig="200" w:dyaOrig="200">
          <v:shape id="_x0000_i1048" type="#_x0000_t75" style="width:12pt;height:12pt" o:ole="" filled="t">
            <v:fill color2="black"/>
            <v:imagedata r:id="rId5" o:title=""/>
          </v:shape>
          <o:OLEObject Type="Embed" ProgID="Equation.3" ShapeID="_x0000_i1048" DrawAspect="Content" ObjectID="_1583389397" r:id="rId29"/>
        </w:object>
      </w:r>
      <w:r>
        <w:rPr>
          <w:sz w:val="28"/>
          <w:szCs w:val="28"/>
        </w:rPr>
        <w:t>{0</w:t>
      </w:r>
      <w:r>
        <w:rPr>
          <w:bCs/>
          <w:sz w:val="28"/>
          <w:szCs w:val="28"/>
        </w:rPr>
        <w:t>,1}</w:t>
      </w:r>
      <w:r w:rsidRPr="009B1838">
        <w:rPr>
          <w:bCs/>
          <w:sz w:val="28"/>
          <w:szCs w:val="28"/>
          <w:vertAlign w:val="superscript"/>
        </w:rPr>
        <w:t>+</w:t>
      </w:r>
      <w:r>
        <w:rPr>
          <w:sz w:val="28"/>
          <w:szCs w:val="28"/>
        </w:rPr>
        <w:t>}</w:t>
      </w:r>
    </w:p>
    <w:p w:rsidR="003776C2" w:rsidRDefault="003776C2" w:rsidP="003776C2">
      <w:pPr>
        <w:rPr>
          <w:sz w:val="28"/>
          <w:szCs w:val="28"/>
        </w:rPr>
      </w:pPr>
      <w:r>
        <w:rPr>
          <w:sz w:val="28"/>
          <w:szCs w:val="28"/>
        </w:rPr>
        <w:t xml:space="preserve">19. </w:t>
      </w:r>
      <w:r>
        <w:rPr>
          <w:sz w:val="28"/>
          <w:szCs w:val="28"/>
          <w:lang w:val="en-US"/>
        </w:rPr>
        <w:t>L</w:t>
      </w:r>
      <w:proofErr w:type="gramStart"/>
      <w:r>
        <w:rPr>
          <w:sz w:val="28"/>
          <w:szCs w:val="28"/>
        </w:rPr>
        <w:t>={</w:t>
      </w:r>
      <w:proofErr w:type="gramEnd"/>
      <w:r>
        <w:rPr>
          <w:sz w:val="28"/>
          <w:szCs w:val="28"/>
        </w:rPr>
        <w:t>ω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(1</w:t>
      </w:r>
      <w:r>
        <w:rPr>
          <w:rFonts w:eastAsia="MS Mincho"/>
          <w:sz w:val="28"/>
          <w:szCs w:val="28"/>
        </w:rPr>
        <w:t>)</w:t>
      </w:r>
      <w:r>
        <w:rPr>
          <w:rFonts w:eastAsia="MS Mincho"/>
          <w:sz w:val="28"/>
          <w:szCs w:val="28"/>
          <w:vertAlign w:val="superscript"/>
        </w:rPr>
        <w:t>*</w:t>
      </w:r>
      <w:r>
        <w:rPr>
          <w:sz w:val="28"/>
          <w:szCs w:val="28"/>
        </w:rPr>
        <w:t>0ω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</w:t>
      </w:r>
      <w:r>
        <w:rPr>
          <w:rFonts w:ascii="Symbol" w:hAnsi="Symbol"/>
          <w:sz w:val="28"/>
          <w:szCs w:val="28"/>
        </w:rPr>
        <w:t></w:t>
      </w:r>
      <w:r>
        <w:rPr>
          <w:sz w:val="28"/>
          <w:szCs w:val="28"/>
        </w:rPr>
        <w:t>ω</w:t>
      </w:r>
      <w:r>
        <w:rPr>
          <w:sz w:val="28"/>
          <w:szCs w:val="28"/>
          <w:vertAlign w:val="subscript"/>
        </w:rPr>
        <w:t>1</w:t>
      </w:r>
      <w:r w:rsidRPr="00055F5B">
        <w:rPr>
          <w:position w:val="-4"/>
        </w:rPr>
        <w:object w:dxaOrig="200" w:dyaOrig="200">
          <v:shape id="_x0000_i1049" type="#_x0000_t75" style="width:12pt;height:12pt" o:ole="" filled="t">
            <v:fill color2="black"/>
            <v:imagedata r:id="rId5" o:title=""/>
          </v:shape>
          <o:OLEObject Type="Embed" ProgID="Equation.3" ShapeID="_x0000_i1049" DrawAspect="Content" ObjectID="_1583389398" r:id="rId30"/>
        </w:object>
      </w:r>
      <w:r>
        <w:rPr>
          <w:sz w:val="28"/>
          <w:szCs w:val="28"/>
        </w:rPr>
        <w:t>{</w:t>
      </w:r>
      <w:r>
        <w:rPr>
          <w:bCs/>
          <w:sz w:val="28"/>
          <w:szCs w:val="28"/>
        </w:rPr>
        <w:t>1,2}</w:t>
      </w:r>
      <w:r>
        <w:rPr>
          <w:bCs/>
          <w:sz w:val="28"/>
          <w:szCs w:val="28"/>
          <w:vertAlign w:val="superscript"/>
        </w:rPr>
        <w:t>*</w:t>
      </w:r>
      <w:r>
        <w:rPr>
          <w:sz w:val="28"/>
          <w:szCs w:val="28"/>
        </w:rPr>
        <w:t>, ω</w:t>
      </w:r>
      <w:r>
        <w:rPr>
          <w:sz w:val="28"/>
          <w:szCs w:val="28"/>
          <w:vertAlign w:val="subscript"/>
        </w:rPr>
        <w:t>2</w:t>
      </w:r>
      <w:r w:rsidRPr="00055F5B">
        <w:rPr>
          <w:position w:val="-4"/>
        </w:rPr>
        <w:object w:dxaOrig="200" w:dyaOrig="200">
          <v:shape id="_x0000_i1050" type="#_x0000_t75" style="width:12pt;height:12pt" o:ole="" filled="t">
            <v:fill color2="black"/>
            <v:imagedata r:id="rId5" o:title=""/>
          </v:shape>
          <o:OLEObject Type="Embed" ProgID="Equation.3" ShapeID="_x0000_i1050" DrawAspect="Content" ObjectID="_1583389399" r:id="rId31"/>
        </w:object>
      </w:r>
      <w:r>
        <w:rPr>
          <w:sz w:val="28"/>
          <w:szCs w:val="28"/>
        </w:rPr>
        <w:t>{0</w:t>
      </w:r>
      <w:r>
        <w:rPr>
          <w:bCs/>
          <w:sz w:val="28"/>
          <w:szCs w:val="28"/>
        </w:rPr>
        <w:t>,1}</w:t>
      </w:r>
      <w:r>
        <w:rPr>
          <w:bCs/>
          <w:sz w:val="28"/>
          <w:szCs w:val="28"/>
          <w:vertAlign w:val="superscript"/>
        </w:rPr>
        <w:t>*</w:t>
      </w:r>
      <w:r>
        <w:rPr>
          <w:sz w:val="28"/>
          <w:szCs w:val="28"/>
        </w:rPr>
        <w:t>}</w:t>
      </w:r>
    </w:p>
    <w:p w:rsidR="003776C2" w:rsidRDefault="003776C2" w:rsidP="003776C2">
      <w:pPr>
        <w:rPr>
          <w:sz w:val="28"/>
          <w:szCs w:val="28"/>
        </w:rPr>
      </w:pPr>
      <w:r>
        <w:rPr>
          <w:sz w:val="28"/>
          <w:szCs w:val="28"/>
        </w:rPr>
        <w:t xml:space="preserve">20. </w:t>
      </w:r>
      <w:r>
        <w:rPr>
          <w:sz w:val="28"/>
          <w:szCs w:val="28"/>
          <w:lang w:val="en-US"/>
        </w:rPr>
        <w:t>L</w:t>
      </w:r>
      <w:proofErr w:type="gramStart"/>
      <w:r>
        <w:rPr>
          <w:sz w:val="28"/>
          <w:szCs w:val="28"/>
        </w:rPr>
        <w:t>={</w:t>
      </w:r>
      <w:proofErr w:type="gramEnd"/>
      <w:r>
        <w:rPr>
          <w:sz w:val="28"/>
          <w:szCs w:val="28"/>
        </w:rPr>
        <w:t>10+ω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(10</w:t>
      </w:r>
      <w:r>
        <w:rPr>
          <w:rFonts w:eastAsia="MS Mincho"/>
          <w:sz w:val="28"/>
          <w:szCs w:val="28"/>
        </w:rPr>
        <w:t>)</w:t>
      </w:r>
      <w:r>
        <w:rPr>
          <w:rFonts w:eastAsia="MS Mincho"/>
          <w:sz w:val="28"/>
          <w:szCs w:val="28"/>
          <w:vertAlign w:val="superscript"/>
        </w:rPr>
        <w:t>*</w:t>
      </w:r>
      <w:r>
        <w:rPr>
          <w:sz w:val="28"/>
          <w:szCs w:val="28"/>
        </w:rPr>
        <w:t>ω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</w:t>
      </w:r>
      <w:r>
        <w:rPr>
          <w:rFonts w:ascii="Symbol" w:hAnsi="Symbol"/>
          <w:sz w:val="28"/>
          <w:szCs w:val="28"/>
        </w:rPr>
        <w:t></w:t>
      </w:r>
      <w:r>
        <w:rPr>
          <w:sz w:val="28"/>
          <w:szCs w:val="28"/>
        </w:rPr>
        <w:t>ω</w:t>
      </w:r>
      <w:r>
        <w:rPr>
          <w:sz w:val="28"/>
          <w:szCs w:val="28"/>
          <w:vertAlign w:val="subscript"/>
        </w:rPr>
        <w:t>1</w:t>
      </w:r>
      <w:r w:rsidRPr="00055F5B">
        <w:rPr>
          <w:position w:val="-4"/>
        </w:rPr>
        <w:object w:dxaOrig="200" w:dyaOrig="200">
          <v:shape id="_x0000_i1051" type="#_x0000_t75" style="width:12pt;height:12pt" o:ole="" filled="t">
            <v:fill color2="black"/>
            <v:imagedata r:id="rId5" o:title=""/>
          </v:shape>
          <o:OLEObject Type="Embed" ProgID="Equation.3" ShapeID="_x0000_i1051" DrawAspect="Content" ObjectID="_1583389400" r:id="rId32"/>
        </w:object>
      </w:r>
      <w:r>
        <w:rPr>
          <w:sz w:val="28"/>
          <w:szCs w:val="28"/>
        </w:rPr>
        <w:t>{1,2</w:t>
      </w:r>
      <w:r>
        <w:rPr>
          <w:bCs/>
          <w:sz w:val="28"/>
          <w:szCs w:val="28"/>
        </w:rPr>
        <w:t>}</w:t>
      </w:r>
      <w:r>
        <w:rPr>
          <w:bCs/>
          <w:sz w:val="28"/>
          <w:szCs w:val="28"/>
          <w:vertAlign w:val="superscript"/>
        </w:rPr>
        <w:t>*</w:t>
      </w:r>
      <w:r>
        <w:rPr>
          <w:sz w:val="28"/>
          <w:szCs w:val="28"/>
        </w:rPr>
        <w:t>, ω</w:t>
      </w:r>
      <w:r>
        <w:rPr>
          <w:sz w:val="28"/>
          <w:szCs w:val="28"/>
          <w:vertAlign w:val="subscript"/>
        </w:rPr>
        <w:t>2</w:t>
      </w:r>
      <w:r w:rsidRPr="00055F5B">
        <w:rPr>
          <w:position w:val="-4"/>
        </w:rPr>
        <w:object w:dxaOrig="200" w:dyaOrig="200">
          <v:shape id="_x0000_i1052" type="#_x0000_t75" style="width:12pt;height:12pt" o:ole="" filled="t">
            <v:fill color2="black"/>
            <v:imagedata r:id="rId5" o:title=""/>
          </v:shape>
          <o:OLEObject Type="Embed" ProgID="Equation.3" ShapeID="_x0000_i1052" DrawAspect="Content" ObjectID="_1583389401" r:id="rId33"/>
        </w:object>
      </w:r>
      <w:r>
        <w:rPr>
          <w:bCs/>
          <w:sz w:val="28"/>
          <w:szCs w:val="28"/>
        </w:rPr>
        <w:t>{0,1</w:t>
      </w:r>
      <w:r>
        <w:rPr>
          <w:sz w:val="28"/>
          <w:szCs w:val="28"/>
        </w:rPr>
        <w:t>}</w:t>
      </w:r>
      <w:r>
        <w:rPr>
          <w:bCs/>
          <w:sz w:val="28"/>
          <w:szCs w:val="28"/>
          <w:vertAlign w:val="superscript"/>
        </w:rPr>
        <w:t>*</w:t>
      </w:r>
      <w:r>
        <w:rPr>
          <w:sz w:val="28"/>
          <w:szCs w:val="28"/>
        </w:rPr>
        <w:t>}</w:t>
      </w:r>
    </w:p>
    <w:p w:rsidR="003776C2" w:rsidRDefault="003776C2" w:rsidP="003776C2">
      <w:pPr>
        <w:rPr>
          <w:sz w:val="28"/>
          <w:szCs w:val="28"/>
        </w:rPr>
      </w:pPr>
      <w:r>
        <w:rPr>
          <w:sz w:val="28"/>
          <w:szCs w:val="28"/>
        </w:rPr>
        <w:t xml:space="preserve">21. </w:t>
      </w:r>
      <w:r>
        <w:rPr>
          <w:sz w:val="28"/>
          <w:szCs w:val="28"/>
          <w:lang w:val="en-US"/>
        </w:rPr>
        <w:t>L</w:t>
      </w:r>
      <w:proofErr w:type="gramStart"/>
      <w:r>
        <w:rPr>
          <w:sz w:val="28"/>
          <w:szCs w:val="28"/>
        </w:rPr>
        <w:t>={</w:t>
      </w:r>
      <w:proofErr w:type="gramEnd"/>
      <w:r>
        <w:rPr>
          <w:sz w:val="28"/>
          <w:szCs w:val="28"/>
        </w:rPr>
        <w:t>1</w:t>
      </w:r>
      <w:r>
        <w:rPr>
          <w:bCs/>
          <w:sz w:val="28"/>
          <w:szCs w:val="28"/>
        </w:rPr>
        <w:t>0</w:t>
      </w:r>
      <w:r>
        <w:rPr>
          <w:sz w:val="28"/>
          <w:szCs w:val="28"/>
        </w:rPr>
        <w:t>ω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0-1ω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</w:t>
      </w:r>
      <w:r>
        <w:rPr>
          <w:rFonts w:ascii="Symbol" w:hAnsi="Symbol"/>
          <w:sz w:val="28"/>
          <w:szCs w:val="28"/>
        </w:rPr>
        <w:t></w:t>
      </w:r>
      <w:r>
        <w:rPr>
          <w:sz w:val="28"/>
          <w:szCs w:val="28"/>
        </w:rPr>
        <w:t>ω</w:t>
      </w:r>
      <w:r>
        <w:rPr>
          <w:sz w:val="28"/>
          <w:szCs w:val="28"/>
          <w:vertAlign w:val="subscript"/>
        </w:rPr>
        <w:t>1</w:t>
      </w:r>
      <w:r w:rsidRPr="00055F5B">
        <w:rPr>
          <w:position w:val="-4"/>
        </w:rPr>
        <w:object w:dxaOrig="200" w:dyaOrig="200">
          <v:shape id="_x0000_i1053" type="#_x0000_t75" style="width:12pt;height:12pt" o:ole="" filled="t">
            <v:fill color2="black"/>
            <v:imagedata r:id="rId5" o:title=""/>
          </v:shape>
          <o:OLEObject Type="Embed" ProgID="Equation.3" ShapeID="_x0000_i1053" DrawAspect="Content" ObjectID="_1583389402" r:id="rId34"/>
        </w:object>
      </w:r>
      <w:r>
        <w:rPr>
          <w:sz w:val="28"/>
          <w:szCs w:val="28"/>
        </w:rPr>
        <w:t>{0,1</w:t>
      </w:r>
      <w:r>
        <w:rPr>
          <w:bCs/>
          <w:sz w:val="28"/>
          <w:szCs w:val="28"/>
        </w:rPr>
        <w:t>}</w:t>
      </w:r>
      <w:r w:rsidRPr="002F41F9">
        <w:rPr>
          <w:bCs/>
          <w:sz w:val="28"/>
          <w:szCs w:val="28"/>
          <w:vertAlign w:val="superscript"/>
        </w:rPr>
        <w:t>+</w:t>
      </w:r>
      <w:r>
        <w:rPr>
          <w:sz w:val="28"/>
          <w:szCs w:val="28"/>
        </w:rPr>
        <w:t>, ω</w:t>
      </w:r>
      <w:r>
        <w:rPr>
          <w:sz w:val="28"/>
          <w:szCs w:val="28"/>
          <w:vertAlign w:val="subscript"/>
        </w:rPr>
        <w:t>2</w:t>
      </w:r>
      <w:r w:rsidRPr="00055F5B">
        <w:rPr>
          <w:position w:val="-4"/>
        </w:rPr>
        <w:object w:dxaOrig="200" w:dyaOrig="200">
          <v:shape id="_x0000_i1054" type="#_x0000_t75" style="width:12pt;height:12pt" o:ole="" filled="t">
            <v:fill color2="black"/>
            <v:imagedata r:id="rId5" o:title=""/>
          </v:shape>
          <o:OLEObject Type="Embed" ProgID="Equation.3" ShapeID="_x0000_i1054" DrawAspect="Content" ObjectID="_1583389403" r:id="rId35"/>
        </w:object>
      </w:r>
      <w:r>
        <w:rPr>
          <w:sz w:val="28"/>
          <w:szCs w:val="28"/>
        </w:rPr>
        <w:t>{1,2</w:t>
      </w:r>
      <w:r>
        <w:rPr>
          <w:bCs/>
          <w:sz w:val="28"/>
          <w:szCs w:val="28"/>
        </w:rPr>
        <w:t>}</w:t>
      </w:r>
      <w:r>
        <w:rPr>
          <w:bCs/>
          <w:sz w:val="28"/>
          <w:szCs w:val="28"/>
          <w:vertAlign w:val="superscript"/>
        </w:rPr>
        <w:t>*</w:t>
      </w:r>
      <w:r>
        <w:rPr>
          <w:sz w:val="28"/>
          <w:szCs w:val="28"/>
        </w:rPr>
        <w:t>}</w:t>
      </w:r>
    </w:p>
    <w:p w:rsidR="003776C2" w:rsidRDefault="003776C2" w:rsidP="003776C2">
      <w:pPr>
        <w:rPr>
          <w:sz w:val="28"/>
          <w:szCs w:val="28"/>
        </w:rPr>
      </w:pPr>
      <w:r>
        <w:rPr>
          <w:sz w:val="28"/>
          <w:szCs w:val="28"/>
        </w:rPr>
        <w:t xml:space="preserve">22. </w:t>
      </w:r>
      <w:r>
        <w:rPr>
          <w:sz w:val="28"/>
          <w:szCs w:val="28"/>
          <w:lang w:val="en-US"/>
        </w:rPr>
        <w:t>L</w:t>
      </w:r>
      <w:proofErr w:type="gramStart"/>
      <w:r>
        <w:rPr>
          <w:sz w:val="28"/>
          <w:szCs w:val="28"/>
        </w:rPr>
        <w:t>={</w:t>
      </w:r>
      <w:proofErr w:type="gramEnd"/>
      <w:r>
        <w:rPr>
          <w:bCs/>
          <w:sz w:val="28"/>
          <w:szCs w:val="28"/>
        </w:rPr>
        <w:t>1-1</w:t>
      </w:r>
      <w:r>
        <w:rPr>
          <w:sz w:val="28"/>
          <w:szCs w:val="28"/>
        </w:rPr>
        <w:t>ω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01ω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</w:t>
      </w:r>
      <w:r>
        <w:rPr>
          <w:rFonts w:ascii="Symbol" w:hAnsi="Symbol"/>
          <w:sz w:val="28"/>
          <w:szCs w:val="28"/>
        </w:rPr>
        <w:t></w:t>
      </w:r>
      <w:r>
        <w:rPr>
          <w:sz w:val="28"/>
          <w:szCs w:val="28"/>
        </w:rPr>
        <w:t>ω</w:t>
      </w:r>
      <w:r>
        <w:rPr>
          <w:sz w:val="28"/>
          <w:szCs w:val="28"/>
          <w:vertAlign w:val="subscript"/>
        </w:rPr>
        <w:t>1</w:t>
      </w:r>
      <w:r w:rsidRPr="00055F5B">
        <w:rPr>
          <w:position w:val="-4"/>
        </w:rPr>
        <w:object w:dxaOrig="200" w:dyaOrig="200">
          <v:shape id="_x0000_i1055" type="#_x0000_t75" style="width:12pt;height:12pt" o:ole="" filled="t">
            <v:fill color2="black"/>
            <v:imagedata r:id="rId5" o:title=""/>
          </v:shape>
          <o:OLEObject Type="Embed" ProgID="Equation.3" ShapeID="_x0000_i1055" DrawAspect="Content" ObjectID="_1583389404" r:id="rId36"/>
        </w:object>
      </w:r>
      <w:r>
        <w:rPr>
          <w:sz w:val="28"/>
          <w:szCs w:val="28"/>
        </w:rPr>
        <w:t>{1,2</w:t>
      </w:r>
      <w:r>
        <w:rPr>
          <w:bCs/>
          <w:sz w:val="28"/>
          <w:szCs w:val="28"/>
        </w:rPr>
        <w:t>}</w:t>
      </w:r>
      <w:r w:rsidRPr="009B1838">
        <w:rPr>
          <w:bCs/>
          <w:sz w:val="28"/>
          <w:szCs w:val="28"/>
          <w:vertAlign w:val="superscript"/>
        </w:rPr>
        <w:t>+</w:t>
      </w:r>
      <w:r>
        <w:rPr>
          <w:sz w:val="28"/>
          <w:szCs w:val="28"/>
        </w:rPr>
        <w:t>, ω</w:t>
      </w:r>
      <w:r>
        <w:rPr>
          <w:sz w:val="28"/>
          <w:szCs w:val="28"/>
          <w:vertAlign w:val="subscript"/>
        </w:rPr>
        <w:t>2</w:t>
      </w:r>
      <w:r w:rsidRPr="00055F5B">
        <w:rPr>
          <w:position w:val="-4"/>
        </w:rPr>
        <w:object w:dxaOrig="200" w:dyaOrig="200">
          <v:shape id="_x0000_i1056" type="#_x0000_t75" style="width:12pt;height:12pt" o:ole="" filled="t">
            <v:fill color2="black"/>
            <v:imagedata r:id="rId5" o:title=""/>
          </v:shape>
          <o:OLEObject Type="Embed" ProgID="Equation.3" ShapeID="_x0000_i1056" DrawAspect="Content" ObjectID="_1583389405" r:id="rId37"/>
        </w:object>
      </w:r>
      <w:r>
        <w:rPr>
          <w:sz w:val="28"/>
          <w:szCs w:val="28"/>
        </w:rPr>
        <w:t>{1,2</w:t>
      </w:r>
      <w:r>
        <w:rPr>
          <w:bCs/>
          <w:sz w:val="28"/>
          <w:szCs w:val="28"/>
        </w:rPr>
        <w:t>}</w:t>
      </w:r>
      <w:r>
        <w:rPr>
          <w:bCs/>
          <w:sz w:val="28"/>
          <w:szCs w:val="28"/>
          <w:vertAlign w:val="superscript"/>
        </w:rPr>
        <w:t>*</w:t>
      </w:r>
      <w:r>
        <w:rPr>
          <w:sz w:val="28"/>
          <w:szCs w:val="28"/>
        </w:rPr>
        <w:t>}</w:t>
      </w:r>
    </w:p>
    <w:p w:rsidR="00D070FB" w:rsidRDefault="00D070FB" w:rsidP="00863EE0">
      <w:pPr>
        <w:pStyle w:val="1f4"/>
        <w:rPr>
          <w:rFonts w:ascii="Times New Roman" w:hAnsi="Times New Roman"/>
          <w:sz w:val="28"/>
          <w:lang w:val="en-US"/>
        </w:rPr>
      </w:pPr>
    </w:p>
    <w:p w:rsidR="00863EE0" w:rsidRPr="007466F7" w:rsidRDefault="00621F63" w:rsidP="00863EE0">
      <w:pPr>
        <w:pStyle w:val="1f4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Для</w:t>
      </w:r>
      <w:r w:rsidRPr="00D070FB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практической</w:t>
      </w:r>
      <w:r w:rsidRPr="00D070FB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работы</w:t>
      </w:r>
      <w:r w:rsidRPr="00D070FB">
        <w:rPr>
          <w:rFonts w:ascii="Times New Roman" w:hAnsi="Times New Roman"/>
          <w:sz w:val="28"/>
          <w:lang w:val="en-US"/>
        </w:rPr>
        <w:t xml:space="preserve"> 3</w:t>
      </w:r>
      <w:r w:rsidR="00B36AE0" w:rsidRPr="00D070FB">
        <w:rPr>
          <w:rFonts w:ascii="Times New Roman" w:hAnsi="Times New Roman"/>
          <w:sz w:val="28"/>
          <w:lang w:val="en-US"/>
        </w:rPr>
        <w:t>-</w:t>
      </w:r>
      <w:r w:rsidRPr="00D070FB">
        <w:rPr>
          <w:rFonts w:ascii="Times New Roman" w:hAnsi="Times New Roman"/>
          <w:sz w:val="28"/>
          <w:lang w:val="en-US"/>
        </w:rPr>
        <w:t>8</w:t>
      </w:r>
    </w:p>
    <w:p w:rsidR="00863EE0" w:rsidRPr="00D070FB" w:rsidRDefault="00863EE0" w:rsidP="00863EE0">
      <w:pPr>
        <w:rPr>
          <w:sz w:val="28"/>
          <w:szCs w:val="28"/>
          <w:lang w:val="en-US"/>
        </w:rPr>
      </w:pPr>
      <w:r w:rsidRPr="00D070FB">
        <w:rPr>
          <w:sz w:val="28"/>
          <w:szCs w:val="28"/>
          <w:lang w:val="en-US"/>
        </w:rPr>
        <w:t xml:space="preserve">1.  </w:t>
      </w:r>
      <w:r>
        <w:rPr>
          <w:sz w:val="28"/>
          <w:szCs w:val="28"/>
          <w:lang w:val="en-US"/>
        </w:rPr>
        <w:t>P</w:t>
      </w:r>
      <w:r w:rsidRPr="00D070FB">
        <w:rPr>
          <w:sz w:val="28"/>
          <w:szCs w:val="28"/>
          <w:lang w:val="en-US"/>
        </w:rPr>
        <w:t>={</w:t>
      </w:r>
      <w:r>
        <w:rPr>
          <w:sz w:val="28"/>
          <w:lang w:val="en-US"/>
        </w:rPr>
        <w:t>S</w:t>
      </w:r>
      <w:r w:rsidRPr="00D070FB">
        <w:rPr>
          <w:sz w:val="28"/>
          <w:lang w:val="en-US"/>
        </w:rPr>
        <w:t xml:space="preserve"> </w:t>
      </w:r>
      <w:r w:rsidRPr="00D070FB">
        <w:rPr>
          <w:sz w:val="28"/>
          <w:szCs w:val="28"/>
          <w:lang w:val="en-US"/>
        </w:rPr>
        <w:t xml:space="preserve">→ </w:t>
      </w:r>
      <w:r>
        <w:rPr>
          <w:sz w:val="28"/>
          <w:szCs w:val="28"/>
          <w:lang w:val="fr-FR"/>
        </w:rPr>
        <w:t>b</w:t>
      </w:r>
      <w:r w:rsidRPr="00D070FB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S</w:t>
      </w:r>
      <w:r w:rsidRPr="00D070FB">
        <w:rPr>
          <w:sz w:val="28"/>
          <w:szCs w:val="28"/>
          <w:lang w:val="en-US"/>
        </w:rPr>
        <w:t xml:space="preserve"> → </w:t>
      </w:r>
      <w:r>
        <w:rPr>
          <w:sz w:val="28"/>
          <w:szCs w:val="28"/>
          <w:lang w:val="en-US"/>
        </w:rPr>
        <w:t>F</w:t>
      </w:r>
      <w:r w:rsidRPr="00D070FB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fr-FR"/>
        </w:rPr>
        <w:t>S</w:t>
      </w:r>
      <w:r w:rsidRPr="00D070FB">
        <w:rPr>
          <w:sz w:val="28"/>
          <w:szCs w:val="28"/>
          <w:lang w:val="en-US"/>
        </w:rPr>
        <w:t xml:space="preserve">→ </w:t>
      </w:r>
      <w:proofErr w:type="spellStart"/>
      <w:r>
        <w:rPr>
          <w:sz w:val="28"/>
          <w:szCs w:val="28"/>
          <w:lang w:val="en-US"/>
        </w:rPr>
        <w:t>cFB</w:t>
      </w:r>
      <w:proofErr w:type="spellEnd"/>
      <w:r w:rsidRPr="00D070FB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A</w:t>
      </w:r>
      <w:r w:rsidRPr="00D070FB">
        <w:rPr>
          <w:sz w:val="28"/>
          <w:szCs w:val="28"/>
          <w:lang w:val="en-US"/>
        </w:rPr>
        <w:t xml:space="preserve">→ </w:t>
      </w:r>
      <w:proofErr w:type="spellStart"/>
      <w:r>
        <w:rPr>
          <w:sz w:val="28"/>
          <w:szCs w:val="28"/>
          <w:lang w:val="en-US"/>
        </w:rPr>
        <w:t>Ab</w:t>
      </w:r>
      <w:proofErr w:type="spellEnd"/>
      <w:r w:rsidRPr="00D070FB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A</w:t>
      </w:r>
      <w:r w:rsidRPr="00D070FB">
        <w:rPr>
          <w:sz w:val="28"/>
          <w:szCs w:val="28"/>
          <w:lang w:val="en-US"/>
        </w:rPr>
        <w:t xml:space="preserve">→ </w:t>
      </w:r>
      <w:r>
        <w:rPr>
          <w:sz w:val="28"/>
          <w:szCs w:val="28"/>
          <w:lang w:val="en-US"/>
        </w:rPr>
        <w:t>c</w:t>
      </w:r>
      <w:r w:rsidRPr="00D070FB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B</w:t>
      </w:r>
      <w:r w:rsidRPr="00D070FB">
        <w:rPr>
          <w:sz w:val="28"/>
          <w:szCs w:val="28"/>
          <w:lang w:val="en-US"/>
        </w:rPr>
        <w:t xml:space="preserve"> → </w:t>
      </w:r>
      <w:proofErr w:type="spellStart"/>
      <w:r>
        <w:rPr>
          <w:sz w:val="28"/>
          <w:szCs w:val="28"/>
          <w:lang w:val="en-US"/>
        </w:rPr>
        <w:t>cB</w:t>
      </w:r>
      <w:proofErr w:type="spellEnd"/>
      <w:r w:rsidRPr="00D070FB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F</w:t>
      </w:r>
      <w:r w:rsidRPr="00D070FB">
        <w:rPr>
          <w:sz w:val="28"/>
          <w:szCs w:val="28"/>
          <w:lang w:val="en-US"/>
        </w:rPr>
        <w:t xml:space="preserve">→ </w:t>
      </w:r>
      <w:r>
        <w:rPr>
          <w:sz w:val="28"/>
          <w:szCs w:val="28"/>
          <w:lang w:val="en-US"/>
        </w:rPr>
        <w:t>Ca</w:t>
      </w:r>
      <w:r w:rsidRPr="00D070FB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C</w:t>
      </w:r>
      <w:r w:rsidRPr="00D070FB">
        <w:rPr>
          <w:sz w:val="28"/>
          <w:szCs w:val="28"/>
          <w:lang w:val="en-US"/>
        </w:rPr>
        <w:t xml:space="preserve">→ </w:t>
      </w:r>
      <w:r>
        <w:rPr>
          <w:sz w:val="28"/>
          <w:szCs w:val="28"/>
          <w:lang w:val="en-US"/>
        </w:rPr>
        <w:t>d</w:t>
      </w:r>
      <w:r w:rsidR="007466F7" w:rsidRPr="00D070FB">
        <w:rPr>
          <w:sz w:val="28"/>
          <w:szCs w:val="28"/>
          <w:lang w:val="en-US"/>
        </w:rPr>
        <w:t xml:space="preserve">, </w:t>
      </w:r>
      <w:r w:rsidR="007466F7">
        <w:rPr>
          <w:sz w:val="28"/>
          <w:szCs w:val="28"/>
          <w:lang w:val="en-US"/>
        </w:rPr>
        <w:t>C</w:t>
      </w:r>
      <w:r w:rsidR="007466F7" w:rsidRPr="00D070FB">
        <w:rPr>
          <w:sz w:val="28"/>
          <w:szCs w:val="28"/>
          <w:lang w:val="en-US"/>
        </w:rPr>
        <w:t xml:space="preserve">→ </w:t>
      </w:r>
      <w:r w:rsidR="007466F7">
        <w:rPr>
          <w:sz w:val="28"/>
          <w:szCs w:val="28"/>
        </w:rPr>
        <w:t>ε</w:t>
      </w:r>
      <w:r w:rsidR="007466F7" w:rsidRPr="00D070FB">
        <w:rPr>
          <w:sz w:val="28"/>
          <w:szCs w:val="28"/>
          <w:lang w:val="en-US"/>
        </w:rPr>
        <w:t xml:space="preserve"> </w:t>
      </w:r>
      <w:r w:rsidRPr="00D070FB">
        <w:rPr>
          <w:sz w:val="28"/>
          <w:szCs w:val="28"/>
          <w:lang w:val="en-US"/>
        </w:rPr>
        <w:t>}</w:t>
      </w:r>
    </w:p>
    <w:p w:rsidR="00863EE0" w:rsidRDefault="00863EE0" w:rsidP="00863EE0">
      <w:pPr>
        <w:rPr>
          <w:sz w:val="28"/>
          <w:szCs w:val="28"/>
        </w:rPr>
      </w:pPr>
      <w:r>
        <w:rPr>
          <w:sz w:val="28"/>
          <w:szCs w:val="28"/>
        </w:rPr>
        <w:t xml:space="preserve">2. 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>={</w:t>
      </w:r>
      <w:r>
        <w:rPr>
          <w:sz w:val="28"/>
          <w:lang w:val="en-US"/>
        </w:rPr>
        <w:t>S</w:t>
      </w:r>
      <w:r>
        <w:rPr>
          <w:sz w:val="28"/>
        </w:rPr>
        <w:t xml:space="preserve"> </w:t>
      </w:r>
      <w:r>
        <w:rPr>
          <w:sz w:val="28"/>
          <w:szCs w:val="28"/>
        </w:rPr>
        <w:t>→</w:t>
      </w:r>
      <w:r>
        <w:rPr>
          <w:sz w:val="28"/>
          <w:szCs w:val="28"/>
          <w:lang w:val="fr-FR"/>
        </w:rPr>
        <w:t>b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fr-FR"/>
        </w:rPr>
        <w:t>S</w:t>
      </w:r>
      <w:r>
        <w:rPr>
          <w:sz w:val="28"/>
          <w:szCs w:val="28"/>
        </w:rPr>
        <w:t xml:space="preserve">→ </w:t>
      </w:r>
      <w:proofErr w:type="spellStart"/>
      <w:r>
        <w:rPr>
          <w:sz w:val="28"/>
          <w:szCs w:val="28"/>
          <w:lang w:val="en-US"/>
        </w:rPr>
        <w:t>cAB</w:t>
      </w:r>
      <w:proofErr w:type="spellEnd"/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→ </w:t>
      </w:r>
      <w:proofErr w:type="spellStart"/>
      <w:r>
        <w:rPr>
          <w:sz w:val="28"/>
          <w:szCs w:val="28"/>
          <w:lang w:val="en-US"/>
        </w:rPr>
        <w:t>Ab</w:t>
      </w:r>
      <w:proofErr w:type="spellEnd"/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→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 → </w:t>
      </w:r>
      <w:proofErr w:type="spellStart"/>
      <w:r>
        <w:rPr>
          <w:sz w:val="28"/>
          <w:szCs w:val="28"/>
          <w:lang w:val="en-US"/>
        </w:rPr>
        <w:t>cB</w:t>
      </w:r>
      <w:proofErr w:type="spellEnd"/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→ </w:t>
      </w:r>
      <w:r>
        <w:rPr>
          <w:sz w:val="28"/>
          <w:szCs w:val="28"/>
          <w:lang w:val="en-US"/>
        </w:rPr>
        <w:t>Ca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 xml:space="preserve">→ </w:t>
      </w:r>
      <w:r>
        <w:rPr>
          <w:sz w:val="28"/>
          <w:szCs w:val="28"/>
          <w:lang w:val="en-US"/>
        </w:rPr>
        <w:t>d</w:t>
      </w:r>
      <w:r w:rsidR="007466F7" w:rsidRPr="007466F7">
        <w:rPr>
          <w:sz w:val="28"/>
          <w:szCs w:val="28"/>
        </w:rPr>
        <w:t xml:space="preserve">, </w:t>
      </w:r>
      <w:r w:rsidR="007466F7">
        <w:rPr>
          <w:sz w:val="28"/>
          <w:szCs w:val="28"/>
          <w:lang w:val="en-US"/>
        </w:rPr>
        <w:t>F</w:t>
      </w:r>
      <w:r w:rsidR="007466F7">
        <w:rPr>
          <w:sz w:val="28"/>
          <w:szCs w:val="28"/>
        </w:rPr>
        <w:t xml:space="preserve">→ ε </w:t>
      </w:r>
      <w:r>
        <w:rPr>
          <w:sz w:val="28"/>
          <w:szCs w:val="28"/>
        </w:rPr>
        <w:t>}</w:t>
      </w:r>
    </w:p>
    <w:p w:rsidR="00863EE0" w:rsidRDefault="00863EE0" w:rsidP="00863EE0">
      <w:pPr>
        <w:rPr>
          <w:sz w:val="28"/>
          <w:szCs w:val="28"/>
        </w:rPr>
      </w:pPr>
      <w:r>
        <w:rPr>
          <w:sz w:val="28"/>
          <w:szCs w:val="28"/>
        </w:rPr>
        <w:t xml:space="preserve">3. 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>={</w:t>
      </w:r>
      <w:r>
        <w:rPr>
          <w:sz w:val="28"/>
          <w:lang w:val="en-US"/>
        </w:rPr>
        <w:t>S</w:t>
      </w:r>
      <w:r>
        <w:rPr>
          <w:sz w:val="28"/>
        </w:rPr>
        <w:t xml:space="preserve"> </w:t>
      </w:r>
      <w:r>
        <w:rPr>
          <w:sz w:val="28"/>
          <w:szCs w:val="28"/>
        </w:rPr>
        <w:t xml:space="preserve">→ </w:t>
      </w:r>
      <w:r>
        <w:rPr>
          <w:sz w:val="28"/>
          <w:szCs w:val="28"/>
          <w:lang w:val="fr-FR"/>
        </w:rPr>
        <w:t>b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 xml:space="preserve"> → </w:t>
      </w:r>
      <w:r>
        <w:rPr>
          <w:sz w:val="28"/>
          <w:szCs w:val="28"/>
          <w:lang w:val="en-US"/>
        </w:rPr>
        <w:t>BA</w:t>
      </w:r>
      <w:r>
        <w:rPr>
          <w:sz w:val="28"/>
          <w:szCs w:val="28"/>
        </w:rPr>
        <w:t xml:space="preserve">, 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→ </w:t>
      </w:r>
      <w:proofErr w:type="spellStart"/>
      <w:r>
        <w:rPr>
          <w:sz w:val="28"/>
          <w:szCs w:val="28"/>
          <w:lang w:val="en-US"/>
        </w:rPr>
        <w:t>Ab</w:t>
      </w:r>
      <w:proofErr w:type="spellEnd"/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→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 → </w:t>
      </w:r>
      <w:proofErr w:type="spellStart"/>
      <w:r>
        <w:rPr>
          <w:sz w:val="28"/>
          <w:szCs w:val="28"/>
          <w:lang w:val="en-US"/>
        </w:rPr>
        <w:t>cB</w:t>
      </w:r>
      <w:proofErr w:type="spellEnd"/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 xml:space="preserve">→ </w:t>
      </w:r>
      <w:r>
        <w:rPr>
          <w:sz w:val="28"/>
          <w:szCs w:val="28"/>
          <w:lang w:val="en-US"/>
        </w:rPr>
        <w:t>Ca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→ </w:t>
      </w:r>
      <w:r>
        <w:rPr>
          <w:sz w:val="28"/>
          <w:szCs w:val="28"/>
          <w:lang w:val="en-US"/>
        </w:rPr>
        <w:t>d</w:t>
      </w:r>
      <w:r w:rsidR="007466F7" w:rsidRPr="007466F7">
        <w:rPr>
          <w:sz w:val="28"/>
          <w:szCs w:val="28"/>
        </w:rPr>
        <w:t xml:space="preserve">, </w:t>
      </w:r>
      <w:r w:rsidR="007466F7">
        <w:rPr>
          <w:sz w:val="28"/>
          <w:szCs w:val="28"/>
          <w:lang w:val="en-US"/>
        </w:rPr>
        <w:t>C</w:t>
      </w:r>
      <w:r w:rsidR="007466F7">
        <w:rPr>
          <w:sz w:val="28"/>
          <w:szCs w:val="28"/>
        </w:rPr>
        <w:t xml:space="preserve">→ ε </w:t>
      </w:r>
      <w:r>
        <w:rPr>
          <w:sz w:val="28"/>
          <w:szCs w:val="28"/>
        </w:rPr>
        <w:t>}</w:t>
      </w:r>
    </w:p>
    <w:p w:rsidR="00863EE0" w:rsidRDefault="00863EE0" w:rsidP="00863EE0">
      <w:pPr>
        <w:rPr>
          <w:sz w:val="28"/>
          <w:szCs w:val="28"/>
        </w:rPr>
      </w:pPr>
      <w:r>
        <w:rPr>
          <w:sz w:val="28"/>
          <w:szCs w:val="28"/>
        </w:rPr>
        <w:t xml:space="preserve">4. 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>={</w:t>
      </w:r>
      <w:r>
        <w:rPr>
          <w:sz w:val="28"/>
          <w:lang w:val="en-US"/>
        </w:rPr>
        <w:t>S</w:t>
      </w:r>
      <w:r>
        <w:rPr>
          <w:sz w:val="28"/>
        </w:rPr>
        <w:t xml:space="preserve"> </w:t>
      </w:r>
      <w:r>
        <w:rPr>
          <w:sz w:val="28"/>
          <w:szCs w:val="28"/>
        </w:rPr>
        <w:t xml:space="preserve">→ </w:t>
      </w:r>
      <w:proofErr w:type="spellStart"/>
      <w:r>
        <w:rPr>
          <w:sz w:val="28"/>
          <w:szCs w:val="28"/>
          <w:lang w:val="en-US"/>
        </w:rPr>
        <w:t>cB</w:t>
      </w:r>
      <w:proofErr w:type="spellEnd"/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 → </w:t>
      </w:r>
      <w:proofErr w:type="spellStart"/>
      <w:r>
        <w:rPr>
          <w:sz w:val="28"/>
          <w:szCs w:val="28"/>
          <w:lang w:val="en-US"/>
        </w:rPr>
        <w:t>cB</w:t>
      </w:r>
      <w:proofErr w:type="spellEnd"/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 → </w:t>
      </w:r>
      <w:proofErr w:type="spellStart"/>
      <w:r>
        <w:rPr>
          <w:sz w:val="28"/>
          <w:szCs w:val="28"/>
          <w:lang w:val="en-US"/>
        </w:rPr>
        <w:t>cA</w:t>
      </w:r>
      <w:proofErr w:type="spellEnd"/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→ </w:t>
      </w:r>
      <w:proofErr w:type="spellStart"/>
      <w:r>
        <w:rPr>
          <w:sz w:val="28"/>
          <w:szCs w:val="28"/>
          <w:lang w:val="en-US"/>
        </w:rPr>
        <w:t>Ab</w:t>
      </w:r>
      <w:proofErr w:type="spellEnd"/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→ </w:t>
      </w:r>
      <w:r>
        <w:rPr>
          <w:sz w:val="28"/>
          <w:szCs w:val="28"/>
          <w:lang w:val="en-US"/>
        </w:rPr>
        <w:t>Ca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 xml:space="preserve">→ </w:t>
      </w:r>
      <w:r>
        <w:rPr>
          <w:sz w:val="28"/>
          <w:szCs w:val="28"/>
          <w:lang w:val="en-US"/>
        </w:rPr>
        <w:t>d</w:t>
      </w:r>
      <w:r w:rsidR="007466F7" w:rsidRPr="007466F7">
        <w:rPr>
          <w:sz w:val="28"/>
          <w:szCs w:val="28"/>
        </w:rPr>
        <w:t xml:space="preserve">, </w:t>
      </w:r>
      <w:r w:rsidR="007466F7">
        <w:rPr>
          <w:sz w:val="28"/>
          <w:szCs w:val="28"/>
          <w:lang w:val="en-US"/>
        </w:rPr>
        <w:t>F</w:t>
      </w:r>
      <w:r w:rsidR="007466F7">
        <w:rPr>
          <w:sz w:val="28"/>
          <w:szCs w:val="28"/>
        </w:rPr>
        <w:t xml:space="preserve">→ ε </w:t>
      </w:r>
      <w:r>
        <w:rPr>
          <w:sz w:val="28"/>
          <w:szCs w:val="28"/>
        </w:rPr>
        <w:t>}</w:t>
      </w:r>
    </w:p>
    <w:p w:rsidR="00863EE0" w:rsidRDefault="00863EE0" w:rsidP="00863EE0">
      <w:pPr>
        <w:rPr>
          <w:sz w:val="28"/>
          <w:szCs w:val="28"/>
        </w:rPr>
      </w:pPr>
      <w:r>
        <w:rPr>
          <w:sz w:val="28"/>
          <w:szCs w:val="28"/>
        </w:rPr>
        <w:t xml:space="preserve">5. 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>={</w:t>
      </w:r>
      <w:r>
        <w:rPr>
          <w:sz w:val="28"/>
          <w:lang w:val="en-US"/>
        </w:rPr>
        <w:t>S</w:t>
      </w:r>
      <w:r>
        <w:rPr>
          <w:sz w:val="28"/>
        </w:rPr>
        <w:t xml:space="preserve"> </w:t>
      </w:r>
      <w:r>
        <w:rPr>
          <w:sz w:val="28"/>
          <w:szCs w:val="28"/>
        </w:rPr>
        <w:t xml:space="preserve">→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 xml:space="preserve"> →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fr-FR"/>
        </w:rPr>
        <w:t>S</w:t>
      </w:r>
      <w:r>
        <w:rPr>
          <w:sz w:val="28"/>
          <w:szCs w:val="28"/>
        </w:rPr>
        <w:t xml:space="preserve">→ </w:t>
      </w:r>
      <w:proofErr w:type="spellStart"/>
      <w:r>
        <w:rPr>
          <w:sz w:val="28"/>
          <w:szCs w:val="28"/>
          <w:lang w:val="en-US"/>
        </w:rPr>
        <w:t>cAB</w:t>
      </w:r>
      <w:proofErr w:type="spellEnd"/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→ </w:t>
      </w:r>
      <w:proofErr w:type="spellStart"/>
      <w:r>
        <w:rPr>
          <w:sz w:val="28"/>
          <w:szCs w:val="28"/>
          <w:lang w:val="en-US"/>
        </w:rPr>
        <w:t>Ab</w:t>
      </w:r>
      <w:proofErr w:type="spellEnd"/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→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 → </w:t>
      </w:r>
      <w:proofErr w:type="spellStart"/>
      <w:r>
        <w:rPr>
          <w:sz w:val="28"/>
          <w:szCs w:val="28"/>
          <w:lang w:val="en-US"/>
        </w:rPr>
        <w:t>cB</w:t>
      </w:r>
      <w:proofErr w:type="spellEnd"/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→ </w:t>
      </w:r>
      <w:r>
        <w:rPr>
          <w:sz w:val="28"/>
          <w:szCs w:val="28"/>
          <w:lang w:val="en-US"/>
        </w:rPr>
        <w:t>Ca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→ </w:t>
      </w:r>
      <w:r>
        <w:rPr>
          <w:sz w:val="28"/>
          <w:szCs w:val="28"/>
          <w:lang w:val="en-US"/>
        </w:rPr>
        <w:t>d</w:t>
      </w:r>
      <w:r w:rsidR="007466F7" w:rsidRPr="007466F7">
        <w:rPr>
          <w:sz w:val="28"/>
          <w:szCs w:val="28"/>
        </w:rPr>
        <w:t xml:space="preserve">, </w:t>
      </w:r>
      <w:r w:rsidR="007466F7">
        <w:rPr>
          <w:sz w:val="28"/>
          <w:szCs w:val="28"/>
          <w:lang w:val="en-US"/>
        </w:rPr>
        <w:t>B</w:t>
      </w:r>
      <w:r w:rsidR="007466F7">
        <w:rPr>
          <w:sz w:val="28"/>
          <w:szCs w:val="28"/>
        </w:rPr>
        <w:t xml:space="preserve">→ ε </w:t>
      </w:r>
      <w:r>
        <w:rPr>
          <w:sz w:val="28"/>
          <w:szCs w:val="28"/>
        </w:rPr>
        <w:t>}</w:t>
      </w:r>
    </w:p>
    <w:p w:rsidR="00863EE0" w:rsidRDefault="00863EE0" w:rsidP="00863EE0">
      <w:pPr>
        <w:rPr>
          <w:sz w:val="28"/>
          <w:szCs w:val="28"/>
        </w:rPr>
      </w:pPr>
      <w:r>
        <w:rPr>
          <w:sz w:val="28"/>
          <w:szCs w:val="28"/>
        </w:rPr>
        <w:t xml:space="preserve">6. 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>={</w:t>
      </w:r>
      <w:r>
        <w:rPr>
          <w:sz w:val="28"/>
          <w:lang w:val="en-US"/>
        </w:rPr>
        <w:t>S</w:t>
      </w:r>
      <w:r>
        <w:rPr>
          <w:sz w:val="28"/>
        </w:rPr>
        <w:t xml:space="preserve"> </w:t>
      </w:r>
      <w:r>
        <w:rPr>
          <w:sz w:val="28"/>
          <w:szCs w:val="28"/>
        </w:rPr>
        <w:t xml:space="preserve">→ </w:t>
      </w:r>
      <w:proofErr w:type="spellStart"/>
      <w:r>
        <w:rPr>
          <w:sz w:val="28"/>
          <w:szCs w:val="28"/>
          <w:lang w:val="en-US"/>
        </w:rPr>
        <w:t>cFCB</w:t>
      </w:r>
      <w:proofErr w:type="spellEnd"/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→ </w:t>
      </w:r>
      <w:proofErr w:type="spellStart"/>
      <w:r>
        <w:rPr>
          <w:sz w:val="28"/>
          <w:szCs w:val="28"/>
          <w:lang w:val="en-US"/>
        </w:rPr>
        <w:t>ACb</w:t>
      </w:r>
      <w:proofErr w:type="spellEnd"/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→ </w:t>
      </w:r>
      <w:proofErr w:type="spellStart"/>
      <w:r>
        <w:rPr>
          <w:sz w:val="28"/>
          <w:szCs w:val="28"/>
          <w:lang w:val="en-US"/>
        </w:rPr>
        <w:t>cC</w:t>
      </w:r>
      <w:proofErr w:type="spellEnd"/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 → </w:t>
      </w:r>
      <w:proofErr w:type="spellStart"/>
      <w:r>
        <w:rPr>
          <w:sz w:val="28"/>
          <w:szCs w:val="28"/>
          <w:lang w:val="en-US"/>
        </w:rPr>
        <w:t>cB</w:t>
      </w:r>
      <w:proofErr w:type="spellEnd"/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→ </w:t>
      </w:r>
      <w:r>
        <w:rPr>
          <w:sz w:val="28"/>
          <w:szCs w:val="28"/>
          <w:lang w:val="en-US"/>
        </w:rPr>
        <w:t>Ca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 xml:space="preserve">→ </w:t>
      </w:r>
      <w:r>
        <w:rPr>
          <w:sz w:val="28"/>
          <w:szCs w:val="28"/>
          <w:lang w:val="en-US"/>
        </w:rPr>
        <w:t>d</w:t>
      </w:r>
      <w:r w:rsidR="007466F7" w:rsidRPr="007466F7">
        <w:rPr>
          <w:sz w:val="28"/>
          <w:szCs w:val="28"/>
        </w:rPr>
        <w:t xml:space="preserve">, </w:t>
      </w:r>
      <w:r w:rsidR="007466F7">
        <w:rPr>
          <w:sz w:val="28"/>
          <w:szCs w:val="28"/>
          <w:lang w:val="en-US"/>
        </w:rPr>
        <w:t>B</w:t>
      </w:r>
      <w:r w:rsidR="007466F7">
        <w:rPr>
          <w:sz w:val="28"/>
          <w:szCs w:val="28"/>
        </w:rPr>
        <w:t xml:space="preserve">→ ε </w:t>
      </w:r>
      <w:r>
        <w:rPr>
          <w:sz w:val="28"/>
          <w:szCs w:val="28"/>
        </w:rPr>
        <w:t>}</w:t>
      </w:r>
    </w:p>
    <w:p w:rsidR="00863EE0" w:rsidRDefault="00863EE0" w:rsidP="00863EE0">
      <w:pPr>
        <w:rPr>
          <w:sz w:val="28"/>
          <w:szCs w:val="28"/>
        </w:rPr>
      </w:pPr>
      <w:r>
        <w:rPr>
          <w:sz w:val="28"/>
          <w:szCs w:val="28"/>
        </w:rPr>
        <w:t xml:space="preserve">7. 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>={</w:t>
      </w:r>
      <w:r>
        <w:rPr>
          <w:sz w:val="28"/>
          <w:lang w:val="en-US"/>
        </w:rPr>
        <w:t>S</w:t>
      </w:r>
      <w:r>
        <w:rPr>
          <w:sz w:val="28"/>
        </w:rPr>
        <w:t xml:space="preserve"> </w:t>
      </w:r>
      <w:r>
        <w:rPr>
          <w:sz w:val="28"/>
          <w:szCs w:val="28"/>
        </w:rPr>
        <w:t xml:space="preserve">→ </w:t>
      </w:r>
      <w:r>
        <w:rPr>
          <w:sz w:val="28"/>
          <w:szCs w:val="28"/>
          <w:lang w:val="fr-FR"/>
        </w:rPr>
        <w:t>b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 xml:space="preserve"> → </w:t>
      </w:r>
      <w:r>
        <w:rPr>
          <w:sz w:val="28"/>
          <w:szCs w:val="28"/>
          <w:lang w:val="fr-FR"/>
        </w:rPr>
        <w:t>CF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fr-FR"/>
        </w:rPr>
        <w:t>S</w:t>
      </w:r>
      <w:r>
        <w:rPr>
          <w:sz w:val="28"/>
          <w:szCs w:val="28"/>
        </w:rPr>
        <w:t xml:space="preserve">→ </w:t>
      </w:r>
      <w:proofErr w:type="spellStart"/>
      <w:r>
        <w:rPr>
          <w:sz w:val="28"/>
          <w:szCs w:val="28"/>
          <w:lang w:val="en-US"/>
        </w:rPr>
        <w:t>cCB</w:t>
      </w:r>
      <w:proofErr w:type="spellEnd"/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→ </w:t>
      </w:r>
      <w:proofErr w:type="spellStart"/>
      <w:r>
        <w:rPr>
          <w:sz w:val="28"/>
          <w:szCs w:val="28"/>
          <w:lang w:val="en-US"/>
        </w:rPr>
        <w:t>Ab</w:t>
      </w:r>
      <w:proofErr w:type="spellEnd"/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→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 → </w:t>
      </w:r>
      <w:proofErr w:type="spellStart"/>
      <w:r>
        <w:rPr>
          <w:sz w:val="28"/>
          <w:szCs w:val="28"/>
          <w:lang w:val="en-US"/>
        </w:rPr>
        <w:t>cB</w:t>
      </w:r>
      <w:proofErr w:type="spellEnd"/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→ </w:t>
      </w:r>
      <w:r>
        <w:rPr>
          <w:sz w:val="28"/>
          <w:szCs w:val="28"/>
          <w:lang w:val="en-US"/>
        </w:rPr>
        <w:t>Ca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 xml:space="preserve">→ </w:t>
      </w:r>
      <w:r>
        <w:rPr>
          <w:sz w:val="28"/>
          <w:szCs w:val="28"/>
          <w:lang w:val="en-US"/>
        </w:rPr>
        <w:t>d</w:t>
      </w:r>
      <w:r w:rsidR="007466F7" w:rsidRPr="007466F7">
        <w:rPr>
          <w:sz w:val="28"/>
          <w:szCs w:val="28"/>
        </w:rPr>
        <w:t xml:space="preserve">, </w:t>
      </w:r>
      <w:r w:rsidR="007466F7">
        <w:rPr>
          <w:sz w:val="28"/>
          <w:szCs w:val="28"/>
          <w:lang w:val="en-US"/>
        </w:rPr>
        <w:t>B</w:t>
      </w:r>
      <w:r w:rsidR="007466F7">
        <w:rPr>
          <w:sz w:val="28"/>
          <w:szCs w:val="28"/>
        </w:rPr>
        <w:t>→ ε</w:t>
      </w:r>
      <w:r>
        <w:rPr>
          <w:sz w:val="28"/>
          <w:szCs w:val="28"/>
        </w:rPr>
        <w:t>}</w:t>
      </w:r>
    </w:p>
    <w:p w:rsidR="00863EE0" w:rsidRDefault="007466F7" w:rsidP="00863EE0">
      <w:pPr>
        <w:rPr>
          <w:sz w:val="28"/>
          <w:szCs w:val="28"/>
        </w:rPr>
      </w:pPr>
      <w:r w:rsidRPr="007466F7">
        <w:rPr>
          <w:sz w:val="28"/>
          <w:szCs w:val="28"/>
        </w:rPr>
        <w:t>8</w:t>
      </w:r>
      <w:r w:rsidR="00863EE0">
        <w:rPr>
          <w:sz w:val="28"/>
          <w:szCs w:val="28"/>
        </w:rPr>
        <w:t xml:space="preserve">.  </w:t>
      </w:r>
      <w:r w:rsidR="00863EE0">
        <w:rPr>
          <w:sz w:val="28"/>
          <w:szCs w:val="28"/>
          <w:lang w:val="en-US"/>
        </w:rPr>
        <w:t>P</w:t>
      </w:r>
      <w:r w:rsidR="00863EE0">
        <w:rPr>
          <w:sz w:val="28"/>
          <w:szCs w:val="28"/>
        </w:rPr>
        <w:t>={</w:t>
      </w:r>
      <w:r w:rsidR="00863EE0">
        <w:rPr>
          <w:sz w:val="28"/>
          <w:lang w:val="en-US"/>
        </w:rPr>
        <w:t>S</w:t>
      </w:r>
      <w:r w:rsidR="00863EE0">
        <w:rPr>
          <w:sz w:val="28"/>
        </w:rPr>
        <w:t xml:space="preserve"> </w:t>
      </w:r>
      <w:r w:rsidR="00863EE0">
        <w:rPr>
          <w:sz w:val="28"/>
          <w:szCs w:val="28"/>
        </w:rPr>
        <w:t>→</w:t>
      </w:r>
      <w:r w:rsidR="00D070FB">
        <w:rPr>
          <w:sz w:val="28"/>
          <w:szCs w:val="28"/>
          <w:lang w:val="en-US"/>
        </w:rPr>
        <w:t>S</w:t>
      </w:r>
      <w:r w:rsidR="00863EE0">
        <w:rPr>
          <w:sz w:val="28"/>
          <w:szCs w:val="28"/>
        </w:rPr>
        <w:t xml:space="preserve">AB, </w:t>
      </w:r>
      <w:r w:rsidR="00863EE0">
        <w:rPr>
          <w:sz w:val="28"/>
          <w:szCs w:val="28"/>
          <w:lang w:val="en-US"/>
        </w:rPr>
        <w:t>A</w:t>
      </w:r>
      <w:r w:rsidR="00863EE0">
        <w:rPr>
          <w:sz w:val="28"/>
          <w:szCs w:val="28"/>
        </w:rPr>
        <w:t xml:space="preserve"> → </w:t>
      </w:r>
      <w:r w:rsidR="00863EE0">
        <w:rPr>
          <w:sz w:val="28"/>
          <w:szCs w:val="28"/>
          <w:lang w:val="en-US"/>
        </w:rPr>
        <w:t>SA</w:t>
      </w:r>
      <w:r w:rsidR="00863EE0">
        <w:rPr>
          <w:sz w:val="28"/>
          <w:szCs w:val="28"/>
        </w:rPr>
        <w:t xml:space="preserve">, </w:t>
      </w:r>
      <w:r w:rsidR="00863EE0">
        <w:rPr>
          <w:sz w:val="28"/>
          <w:szCs w:val="28"/>
          <w:lang w:val="en-US"/>
        </w:rPr>
        <w:t>A</w:t>
      </w:r>
      <w:r w:rsidR="00863EE0">
        <w:rPr>
          <w:sz w:val="28"/>
          <w:szCs w:val="28"/>
        </w:rPr>
        <w:t xml:space="preserve">→ </w:t>
      </w:r>
      <w:r w:rsidR="00863EE0">
        <w:rPr>
          <w:sz w:val="28"/>
          <w:szCs w:val="28"/>
          <w:lang w:val="en-US"/>
        </w:rPr>
        <w:t>BB</w:t>
      </w:r>
      <w:r w:rsidR="00863EE0">
        <w:rPr>
          <w:sz w:val="28"/>
          <w:szCs w:val="28"/>
        </w:rPr>
        <w:t xml:space="preserve">, </w:t>
      </w:r>
      <w:r w:rsidR="00863EE0">
        <w:rPr>
          <w:sz w:val="28"/>
          <w:szCs w:val="28"/>
          <w:lang w:val="en-US"/>
        </w:rPr>
        <w:t>A</w:t>
      </w:r>
      <w:r w:rsidR="00863EE0">
        <w:rPr>
          <w:sz w:val="28"/>
          <w:szCs w:val="28"/>
        </w:rPr>
        <w:t xml:space="preserve">→ </w:t>
      </w:r>
      <w:proofErr w:type="spellStart"/>
      <w:r w:rsidR="00863EE0">
        <w:rPr>
          <w:sz w:val="28"/>
          <w:szCs w:val="28"/>
          <w:lang w:val="en-US"/>
        </w:rPr>
        <w:t>bB</w:t>
      </w:r>
      <w:proofErr w:type="spellEnd"/>
      <w:r w:rsidR="00863EE0">
        <w:rPr>
          <w:sz w:val="28"/>
          <w:szCs w:val="28"/>
        </w:rPr>
        <w:t xml:space="preserve">, </w:t>
      </w:r>
      <w:r w:rsidR="00863EE0">
        <w:rPr>
          <w:sz w:val="28"/>
          <w:szCs w:val="28"/>
          <w:lang w:val="en-US"/>
        </w:rPr>
        <w:t>A</w:t>
      </w:r>
      <w:r w:rsidR="00863EE0">
        <w:rPr>
          <w:sz w:val="28"/>
          <w:szCs w:val="28"/>
        </w:rPr>
        <w:t xml:space="preserve">→ </w:t>
      </w:r>
      <w:proofErr w:type="spellStart"/>
      <w:r w:rsidR="00863EE0">
        <w:rPr>
          <w:sz w:val="28"/>
          <w:szCs w:val="28"/>
          <w:lang w:val="en-US"/>
        </w:rPr>
        <w:t>c</w:t>
      </w:r>
      <w:r w:rsidR="00D070FB">
        <w:rPr>
          <w:sz w:val="28"/>
          <w:szCs w:val="28"/>
          <w:lang w:val="en-US"/>
        </w:rPr>
        <w:t>A</w:t>
      </w:r>
      <w:proofErr w:type="spellEnd"/>
      <w:r w:rsidR="00863EE0">
        <w:rPr>
          <w:sz w:val="28"/>
          <w:szCs w:val="28"/>
        </w:rPr>
        <w:t xml:space="preserve">, </w:t>
      </w:r>
      <w:r w:rsidR="00863EE0">
        <w:rPr>
          <w:sz w:val="28"/>
          <w:szCs w:val="28"/>
          <w:lang w:val="en-US"/>
        </w:rPr>
        <w:t>B</w:t>
      </w:r>
      <w:r w:rsidR="00863EE0">
        <w:rPr>
          <w:sz w:val="28"/>
          <w:szCs w:val="28"/>
        </w:rPr>
        <w:t xml:space="preserve"> → </w:t>
      </w:r>
      <w:r w:rsidR="00863EE0">
        <w:rPr>
          <w:sz w:val="28"/>
          <w:szCs w:val="28"/>
          <w:lang w:val="en-US"/>
        </w:rPr>
        <w:t>c</w:t>
      </w:r>
      <w:r w:rsidR="00863EE0">
        <w:rPr>
          <w:sz w:val="28"/>
          <w:szCs w:val="28"/>
        </w:rPr>
        <w:t xml:space="preserve">, </w:t>
      </w:r>
      <w:r w:rsidR="00863EE0">
        <w:rPr>
          <w:sz w:val="28"/>
          <w:szCs w:val="28"/>
          <w:lang w:val="en-US"/>
        </w:rPr>
        <w:t>B</w:t>
      </w:r>
      <w:r w:rsidR="00863EE0">
        <w:rPr>
          <w:sz w:val="28"/>
          <w:szCs w:val="28"/>
        </w:rPr>
        <w:t>→ ε}</w:t>
      </w:r>
    </w:p>
    <w:p w:rsidR="00863EE0" w:rsidRDefault="007466F7" w:rsidP="00863EE0">
      <w:pPr>
        <w:rPr>
          <w:sz w:val="28"/>
          <w:szCs w:val="28"/>
        </w:rPr>
      </w:pPr>
      <w:r w:rsidRPr="00D070FB">
        <w:rPr>
          <w:sz w:val="28"/>
          <w:szCs w:val="28"/>
        </w:rPr>
        <w:t>9</w:t>
      </w:r>
      <w:r w:rsidR="00863EE0">
        <w:rPr>
          <w:sz w:val="28"/>
          <w:szCs w:val="28"/>
        </w:rPr>
        <w:t xml:space="preserve">.  </w:t>
      </w:r>
      <w:r w:rsidR="00863EE0">
        <w:rPr>
          <w:sz w:val="28"/>
          <w:szCs w:val="28"/>
          <w:lang w:val="en-US"/>
        </w:rPr>
        <w:t>P</w:t>
      </w:r>
      <w:r w:rsidR="00863EE0">
        <w:rPr>
          <w:sz w:val="28"/>
          <w:szCs w:val="28"/>
        </w:rPr>
        <w:t>={</w:t>
      </w:r>
      <w:r w:rsidR="00863EE0">
        <w:rPr>
          <w:sz w:val="28"/>
          <w:lang w:val="en-US"/>
        </w:rPr>
        <w:t>S</w:t>
      </w:r>
      <w:r w:rsidR="00863EE0">
        <w:rPr>
          <w:sz w:val="28"/>
        </w:rPr>
        <w:t xml:space="preserve"> </w:t>
      </w:r>
      <w:r w:rsidR="00863EE0">
        <w:rPr>
          <w:sz w:val="28"/>
          <w:szCs w:val="28"/>
        </w:rPr>
        <w:t xml:space="preserve">→ </w:t>
      </w:r>
      <w:r w:rsidR="00863EE0">
        <w:rPr>
          <w:sz w:val="28"/>
          <w:szCs w:val="28"/>
          <w:lang w:val="fr-FR"/>
        </w:rPr>
        <w:t>b</w:t>
      </w:r>
      <w:r w:rsidR="00863EE0">
        <w:rPr>
          <w:sz w:val="28"/>
          <w:szCs w:val="28"/>
        </w:rPr>
        <w:t xml:space="preserve">, </w:t>
      </w:r>
      <w:r w:rsidR="00863EE0">
        <w:rPr>
          <w:sz w:val="28"/>
          <w:szCs w:val="28"/>
          <w:lang w:val="fr-FR"/>
        </w:rPr>
        <w:t>S</w:t>
      </w:r>
      <w:r w:rsidR="00863EE0">
        <w:rPr>
          <w:sz w:val="28"/>
          <w:szCs w:val="28"/>
        </w:rPr>
        <w:t xml:space="preserve">→ </w:t>
      </w:r>
      <w:proofErr w:type="spellStart"/>
      <w:r w:rsidR="00863EE0">
        <w:rPr>
          <w:sz w:val="28"/>
          <w:szCs w:val="28"/>
          <w:lang w:val="en-US"/>
        </w:rPr>
        <w:t>cAB</w:t>
      </w:r>
      <w:proofErr w:type="spellEnd"/>
      <w:r w:rsidR="00863EE0">
        <w:rPr>
          <w:sz w:val="28"/>
          <w:szCs w:val="28"/>
        </w:rPr>
        <w:t xml:space="preserve">, </w:t>
      </w:r>
      <w:r w:rsidR="00863EE0">
        <w:rPr>
          <w:sz w:val="28"/>
          <w:szCs w:val="28"/>
          <w:lang w:val="en-US"/>
        </w:rPr>
        <w:t>A</w:t>
      </w:r>
      <w:r w:rsidR="00863EE0">
        <w:rPr>
          <w:sz w:val="28"/>
          <w:szCs w:val="28"/>
        </w:rPr>
        <w:t xml:space="preserve">→ </w:t>
      </w:r>
      <w:proofErr w:type="spellStart"/>
      <w:r w:rsidR="00863EE0">
        <w:rPr>
          <w:sz w:val="28"/>
          <w:szCs w:val="28"/>
          <w:lang w:val="en-US"/>
        </w:rPr>
        <w:t>Ab</w:t>
      </w:r>
      <w:proofErr w:type="spellEnd"/>
      <w:r w:rsidR="00863EE0">
        <w:rPr>
          <w:sz w:val="28"/>
          <w:szCs w:val="28"/>
        </w:rPr>
        <w:t xml:space="preserve">, </w:t>
      </w:r>
      <w:r w:rsidR="00863EE0">
        <w:rPr>
          <w:sz w:val="28"/>
          <w:szCs w:val="28"/>
          <w:lang w:val="en-US"/>
        </w:rPr>
        <w:t>A</w:t>
      </w:r>
      <w:r w:rsidR="00863EE0">
        <w:rPr>
          <w:sz w:val="28"/>
          <w:szCs w:val="28"/>
        </w:rPr>
        <w:t xml:space="preserve">→ </w:t>
      </w:r>
      <w:proofErr w:type="spellStart"/>
      <w:r w:rsidR="00863EE0">
        <w:rPr>
          <w:sz w:val="28"/>
          <w:szCs w:val="28"/>
          <w:lang w:val="en-US"/>
        </w:rPr>
        <w:t>c</w:t>
      </w:r>
      <w:r w:rsidR="00D070FB">
        <w:rPr>
          <w:sz w:val="28"/>
          <w:szCs w:val="28"/>
          <w:lang w:val="en-US"/>
        </w:rPr>
        <w:t>A</w:t>
      </w:r>
      <w:proofErr w:type="spellEnd"/>
      <w:r w:rsidR="00863EE0">
        <w:rPr>
          <w:sz w:val="28"/>
          <w:szCs w:val="28"/>
        </w:rPr>
        <w:t xml:space="preserve">, </w:t>
      </w:r>
      <w:r w:rsidR="00863EE0">
        <w:rPr>
          <w:sz w:val="28"/>
          <w:szCs w:val="28"/>
          <w:lang w:val="en-US"/>
        </w:rPr>
        <w:t>B</w:t>
      </w:r>
      <w:r w:rsidR="00863EE0">
        <w:rPr>
          <w:sz w:val="28"/>
          <w:szCs w:val="28"/>
        </w:rPr>
        <w:t xml:space="preserve"> → </w:t>
      </w:r>
      <w:proofErr w:type="spellStart"/>
      <w:r w:rsidR="00863EE0">
        <w:rPr>
          <w:sz w:val="28"/>
          <w:szCs w:val="28"/>
          <w:lang w:val="en-US"/>
        </w:rPr>
        <w:t>cB</w:t>
      </w:r>
      <w:proofErr w:type="spellEnd"/>
      <w:r w:rsidR="00863EE0">
        <w:rPr>
          <w:sz w:val="28"/>
          <w:szCs w:val="28"/>
        </w:rPr>
        <w:t xml:space="preserve">, </w:t>
      </w:r>
      <w:r w:rsidR="00863EE0">
        <w:rPr>
          <w:sz w:val="28"/>
          <w:szCs w:val="28"/>
          <w:lang w:val="en-US"/>
        </w:rPr>
        <w:t>B</w:t>
      </w:r>
      <w:r w:rsidR="00863EE0">
        <w:rPr>
          <w:sz w:val="28"/>
          <w:szCs w:val="28"/>
        </w:rPr>
        <w:t>→ ε}</w:t>
      </w:r>
    </w:p>
    <w:p w:rsidR="00863EE0" w:rsidRDefault="007466F7" w:rsidP="00863EE0">
      <w:pPr>
        <w:rPr>
          <w:sz w:val="28"/>
          <w:szCs w:val="28"/>
        </w:rPr>
      </w:pPr>
      <w:r w:rsidRPr="007466F7">
        <w:rPr>
          <w:sz w:val="28"/>
          <w:szCs w:val="28"/>
        </w:rPr>
        <w:t>10</w:t>
      </w:r>
      <w:r w:rsidR="00863EE0">
        <w:rPr>
          <w:sz w:val="28"/>
          <w:szCs w:val="28"/>
        </w:rPr>
        <w:t xml:space="preserve">  </w:t>
      </w:r>
      <w:r w:rsidR="00863EE0">
        <w:rPr>
          <w:sz w:val="28"/>
          <w:szCs w:val="28"/>
          <w:lang w:val="en-US"/>
        </w:rPr>
        <w:t>P</w:t>
      </w:r>
      <w:r w:rsidR="00863EE0">
        <w:rPr>
          <w:sz w:val="28"/>
          <w:szCs w:val="28"/>
        </w:rPr>
        <w:t>={</w:t>
      </w:r>
      <w:r w:rsidR="00863EE0">
        <w:rPr>
          <w:sz w:val="28"/>
          <w:lang w:val="en-US"/>
        </w:rPr>
        <w:t>S</w:t>
      </w:r>
      <w:r w:rsidR="00863EE0">
        <w:rPr>
          <w:sz w:val="28"/>
        </w:rPr>
        <w:t xml:space="preserve"> </w:t>
      </w:r>
      <w:r w:rsidR="00863EE0">
        <w:rPr>
          <w:sz w:val="28"/>
          <w:szCs w:val="28"/>
        </w:rPr>
        <w:t xml:space="preserve">→ </w:t>
      </w:r>
      <w:r w:rsidR="00863EE0">
        <w:rPr>
          <w:sz w:val="28"/>
          <w:szCs w:val="28"/>
          <w:lang w:val="fr-FR"/>
        </w:rPr>
        <w:t>bA</w:t>
      </w:r>
      <w:r w:rsidR="00863EE0">
        <w:rPr>
          <w:sz w:val="28"/>
          <w:szCs w:val="28"/>
        </w:rPr>
        <w:t xml:space="preserve">, </w:t>
      </w:r>
      <w:r w:rsidR="00863EE0">
        <w:rPr>
          <w:sz w:val="28"/>
          <w:szCs w:val="28"/>
          <w:lang w:val="en-US"/>
        </w:rPr>
        <w:t>S</w:t>
      </w:r>
      <w:r w:rsidR="00863EE0">
        <w:rPr>
          <w:sz w:val="28"/>
          <w:szCs w:val="28"/>
        </w:rPr>
        <w:t xml:space="preserve"> → </w:t>
      </w:r>
      <w:proofErr w:type="spellStart"/>
      <w:r w:rsidR="00863EE0">
        <w:rPr>
          <w:sz w:val="28"/>
          <w:szCs w:val="28"/>
          <w:lang w:val="en-US"/>
        </w:rPr>
        <w:t>bA</w:t>
      </w:r>
      <w:proofErr w:type="spellEnd"/>
      <w:r w:rsidR="00863EE0">
        <w:rPr>
          <w:sz w:val="28"/>
          <w:szCs w:val="28"/>
        </w:rPr>
        <w:t xml:space="preserve">,  </w:t>
      </w:r>
      <w:r w:rsidR="00863EE0">
        <w:rPr>
          <w:sz w:val="28"/>
          <w:szCs w:val="28"/>
          <w:lang w:val="en-US"/>
        </w:rPr>
        <w:t>A</w:t>
      </w:r>
      <w:r w:rsidR="00863EE0">
        <w:rPr>
          <w:sz w:val="28"/>
          <w:szCs w:val="28"/>
        </w:rPr>
        <w:t xml:space="preserve">→ </w:t>
      </w:r>
      <w:proofErr w:type="spellStart"/>
      <w:r w:rsidR="00863EE0">
        <w:rPr>
          <w:sz w:val="28"/>
          <w:szCs w:val="28"/>
          <w:lang w:val="en-US"/>
        </w:rPr>
        <w:t>Ab</w:t>
      </w:r>
      <w:proofErr w:type="spellEnd"/>
      <w:r w:rsidR="00863EE0">
        <w:rPr>
          <w:sz w:val="28"/>
          <w:szCs w:val="28"/>
        </w:rPr>
        <w:t xml:space="preserve">, </w:t>
      </w:r>
      <w:r w:rsidR="00863EE0">
        <w:rPr>
          <w:sz w:val="28"/>
          <w:szCs w:val="28"/>
          <w:lang w:val="en-US"/>
        </w:rPr>
        <w:t>A</w:t>
      </w:r>
      <w:r w:rsidR="00863EE0">
        <w:rPr>
          <w:sz w:val="28"/>
          <w:szCs w:val="28"/>
        </w:rPr>
        <w:t xml:space="preserve">→ ε , </w:t>
      </w:r>
      <w:r w:rsidR="00863EE0">
        <w:rPr>
          <w:sz w:val="28"/>
          <w:szCs w:val="28"/>
          <w:lang w:val="en-US"/>
        </w:rPr>
        <w:t>B</w:t>
      </w:r>
      <w:r w:rsidR="00863EE0">
        <w:rPr>
          <w:sz w:val="28"/>
          <w:szCs w:val="28"/>
        </w:rPr>
        <w:t xml:space="preserve"> → </w:t>
      </w:r>
      <w:proofErr w:type="spellStart"/>
      <w:r w:rsidR="00863EE0">
        <w:rPr>
          <w:sz w:val="28"/>
          <w:szCs w:val="28"/>
          <w:lang w:val="en-US"/>
        </w:rPr>
        <w:t>cB</w:t>
      </w:r>
      <w:proofErr w:type="spellEnd"/>
      <w:r w:rsidR="00863EE0">
        <w:rPr>
          <w:sz w:val="28"/>
          <w:szCs w:val="28"/>
        </w:rPr>
        <w:t>}</w:t>
      </w:r>
    </w:p>
    <w:p w:rsidR="00863EE0" w:rsidRDefault="007466F7" w:rsidP="00863EE0">
      <w:pPr>
        <w:rPr>
          <w:sz w:val="28"/>
          <w:szCs w:val="28"/>
        </w:rPr>
      </w:pPr>
      <w:r w:rsidRPr="00D070FB">
        <w:rPr>
          <w:sz w:val="28"/>
          <w:szCs w:val="28"/>
        </w:rPr>
        <w:t>11</w:t>
      </w:r>
      <w:r w:rsidR="00863EE0">
        <w:rPr>
          <w:sz w:val="28"/>
          <w:szCs w:val="28"/>
        </w:rPr>
        <w:t xml:space="preserve">.  </w:t>
      </w:r>
      <w:r w:rsidR="00863EE0">
        <w:rPr>
          <w:sz w:val="28"/>
          <w:szCs w:val="28"/>
          <w:lang w:val="en-US"/>
        </w:rPr>
        <w:t>P</w:t>
      </w:r>
      <w:r w:rsidR="00863EE0">
        <w:rPr>
          <w:sz w:val="28"/>
          <w:szCs w:val="28"/>
        </w:rPr>
        <w:t>={</w:t>
      </w:r>
      <w:r w:rsidR="00863EE0">
        <w:rPr>
          <w:sz w:val="28"/>
          <w:lang w:val="en-US"/>
        </w:rPr>
        <w:t>S</w:t>
      </w:r>
      <w:r w:rsidR="00863EE0">
        <w:rPr>
          <w:sz w:val="28"/>
        </w:rPr>
        <w:t xml:space="preserve"> </w:t>
      </w:r>
      <w:r w:rsidR="00863EE0">
        <w:rPr>
          <w:sz w:val="28"/>
          <w:szCs w:val="28"/>
        </w:rPr>
        <w:t xml:space="preserve">→ </w:t>
      </w:r>
      <w:proofErr w:type="spellStart"/>
      <w:r w:rsidR="00863EE0">
        <w:rPr>
          <w:sz w:val="28"/>
          <w:szCs w:val="28"/>
          <w:lang w:val="en-US"/>
        </w:rPr>
        <w:t>cB</w:t>
      </w:r>
      <w:proofErr w:type="spellEnd"/>
      <w:r w:rsidR="00863EE0">
        <w:rPr>
          <w:sz w:val="28"/>
          <w:szCs w:val="28"/>
        </w:rPr>
        <w:t xml:space="preserve">, </w:t>
      </w:r>
      <w:r w:rsidR="00863EE0">
        <w:rPr>
          <w:sz w:val="28"/>
          <w:szCs w:val="28"/>
          <w:lang w:val="en-US"/>
        </w:rPr>
        <w:t>B</w:t>
      </w:r>
      <w:r w:rsidR="00863EE0">
        <w:rPr>
          <w:sz w:val="28"/>
          <w:szCs w:val="28"/>
        </w:rPr>
        <w:t xml:space="preserve"> → </w:t>
      </w:r>
      <w:proofErr w:type="spellStart"/>
      <w:r w:rsidR="00863EE0">
        <w:rPr>
          <w:sz w:val="28"/>
          <w:szCs w:val="28"/>
          <w:lang w:val="en-US"/>
        </w:rPr>
        <w:t>cB</w:t>
      </w:r>
      <w:proofErr w:type="spellEnd"/>
      <w:r w:rsidR="00863EE0">
        <w:rPr>
          <w:sz w:val="28"/>
          <w:szCs w:val="28"/>
        </w:rPr>
        <w:t xml:space="preserve">, </w:t>
      </w:r>
      <w:r w:rsidR="00863EE0">
        <w:rPr>
          <w:sz w:val="28"/>
          <w:szCs w:val="28"/>
          <w:lang w:val="en-US"/>
        </w:rPr>
        <w:t>B</w:t>
      </w:r>
      <w:r w:rsidR="00863EE0">
        <w:rPr>
          <w:sz w:val="28"/>
          <w:szCs w:val="28"/>
        </w:rPr>
        <w:t xml:space="preserve"> → </w:t>
      </w:r>
      <w:proofErr w:type="spellStart"/>
      <w:r w:rsidR="00863EE0">
        <w:rPr>
          <w:sz w:val="28"/>
          <w:szCs w:val="28"/>
          <w:lang w:val="en-US"/>
        </w:rPr>
        <w:t>cA</w:t>
      </w:r>
      <w:proofErr w:type="spellEnd"/>
      <w:r w:rsidR="00863EE0">
        <w:rPr>
          <w:sz w:val="28"/>
          <w:szCs w:val="28"/>
        </w:rPr>
        <w:t xml:space="preserve">, </w:t>
      </w:r>
      <w:r w:rsidR="00863EE0">
        <w:rPr>
          <w:sz w:val="28"/>
          <w:szCs w:val="28"/>
          <w:lang w:val="en-US"/>
        </w:rPr>
        <w:t>A</w:t>
      </w:r>
      <w:r w:rsidR="00863EE0">
        <w:rPr>
          <w:sz w:val="28"/>
          <w:szCs w:val="28"/>
        </w:rPr>
        <w:t xml:space="preserve">→ </w:t>
      </w:r>
      <w:proofErr w:type="spellStart"/>
      <w:r w:rsidR="00863EE0">
        <w:rPr>
          <w:sz w:val="28"/>
          <w:szCs w:val="28"/>
          <w:lang w:val="en-US"/>
        </w:rPr>
        <w:t>ACb</w:t>
      </w:r>
      <w:proofErr w:type="spellEnd"/>
      <w:r w:rsidR="00863EE0">
        <w:rPr>
          <w:sz w:val="28"/>
          <w:szCs w:val="28"/>
        </w:rPr>
        <w:t xml:space="preserve">, </w:t>
      </w:r>
      <w:r w:rsidR="00863EE0">
        <w:rPr>
          <w:sz w:val="28"/>
          <w:szCs w:val="28"/>
          <w:lang w:val="en-US"/>
        </w:rPr>
        <w:t>A</w:t>
      </w:r>
      <w:r w:rsidR="00863EE0">
        <w:rPr>
          <w:sz w:val="28"/>
          <w:szCs w:val="28"/>
        </w:rPr>
        <w:t xml:space="preserve">→ ε, </w:t>
      </w:r>
      <w:r w:rsidR="00863EE0">
        <w:rPr>
          <w:sz w:val="28"/>
          <w:szCs w:val="28"/>
          <w:lang w:val="en-US"/>
        </w:rPr>
        <w:t>C</w:t>
      </w:r>
      <w:r w:rsidR="00863EE0">
        <w:rPr>
          <w:sz w:val="28"/>
          <w:szCs w:val="28"/>
        </w:rPr>
        <w:t xml:space="preserve">→ </w:t>
      </w:r>
      <w:r w:rsidR="00863EE0">
        <w:rPr>
          <w:sz w:val="28"/>
          <w:szCs w:val="28"/>
          <w:lang w:val="en-US"/>
        </w:rPr>
        <w:t>Ca</w:t>
      </w:r>
      <w:r w:rsidR="00863EE0">
        <w:rPr>
          <w:sz w:val="28"/>
          <w:szCs w:val="28"/>
        </w:rPr>
        <w:t xml:space="preserve">, </w:t>
      </w:r>
      <w:r w:rsidR="00863EE0">
        <w:rPr>
          <w:sz w:val="28"/>
          <w:szCs w:val="28"/>
          <w:lang w:val="en-US"/>
        </w:rPr>
        <w:t>C</w:t>
      </w:r>
      <w:r w:rsidR="00863EE0">
        <w:rPr>
          <w:sz w:val="28"/>
          <w:szCs w:val="28"/>
        </w:rPr>
        <w:t xml:space="preserve">→ </w:t>
      </w:r>
      <w:proofErr w:type="gramStart"/>
      <w:r w:rsidR="00863EE0">
        <w:rPr>
          <w:sz w:val="28"/>
          <w:szCs w:val="28"/>
        </w:rPr>
        <w:t>ε }</w:t>
      </w:r>
      <w:proofErr w:type="gramEnd"/>
    </w:p>
    <w:p w:rsidR="00863EE0" w:rsidRDefault="007466F7" w:rsidP="00863EE0">
      <w:pPr>
        <w:rPr>
          <w:sz w:val="28"/>
          <w:szCs w:val="28"/>
        </w:rPr>
      </w:pPr>
      <w:r w:rsidRPr="00D070FB">
        <w:rPr>
          <w:sz w:val="28"/>
          <w:szCs w:val="28"/>
        </w:rPr>
        <w:t>12</w:t>
      </w:r>
      <w:r w:rsidR="00863EE0">
        <w:rPr>
          <w:sz w:val="28"/>
          <w:szCs w:val="28"/>
        </w:rPr>
        <w:t xml:space="preserve">.  </w:t>
      </w:r>
      <w:r w:rsidR="00863EE0">
        <w:rPr>
          <w:sz w:val="28"/>
          <w:szCs w:val="28"/>
          <w:lang w:val="en-US"/>
        </w:rPr>
        <w:t>P</w:t>
      </w:r>
      <w:r w:rsidR="00863EE0">
        <w:rPr>
          <w:sz w:val="28"/>
          <w:szCs w:val="28"/>
        </w:rPr>
        <w:t>={</w:t>
      </w:r>
      <w:r w:rsidR="00863EE0">
        <w:rPr>
          <w:sz w:val="28"/>
          <w:lang w:val="en-US"/>
        </w:rPr>
        <w:t>S</w:t>
      </w:r>
      <w:r w:rsidR="00863EE0">
        <w:rPr>
          <w:sz w:val="28"/>
        </w:rPr>
        <w:t xml:space="preserve"> </w:t>
      </w:r>
      <w:r w:rsidR="00863EE0">
        <w:rPr>
          <w:sz w:val="28"/>
          <w:szCs w:val="28"/>
        </w:rPr>
        <w:t xml:space="preserve">→ </w:t>
      </w:r>
      <w:r w:rsidR="00D070FB">
        <w:rPr>
          <w:sz w:val="28"/>
          <w:szCs w:val="28"/>
          <w:lang w:val="en-US"/>
        </w:rPr>
        <w:t>S</w:t>
      </w:r>
      <w:r w:rsidR="00863EE0">
        <w:rPr>
          <w:sz w:val="28"/>
          <w:szCs w:val="28"/>
          <w:lang w:val="en-US"/>
        </w:rPr>
        <w:t>c</w:t>
      </w:r>
      <w:r w:rsidR="00863EE0">
        <w:rPr>
          <w:sz w:val="28"/>
          <w:szCs w:val="28"/>
        </w:rPr>
        <w:t xml:space="preserve">, </w:t>
      </w:r>
      <w:r w:rsidR="00863EE0">
        <w:rPr>
          <w:sz w:val="28"/>
          <w:szCs w:val="28"/>
          <w:lang w:val="fr-FR"/>
        </w:rPr>
        <w:t>S</w:t>
      </w:r>
      <w:r w:rsidR="00863EE0">
        <w:rPr>
          <w:sz w:val="28"/>
          <w:szCs w:val="28"/>
        </w:rPr>
        <w:t xml:space="preserve">→ </w:t>
      </w:r>
      <w:proofErr w:type="spellStart"/>
      <w:r w:rsidR="00863EE0">
        <w:rPr>
          <w:sz w:val="28"/>
          <w:szCs w:val="28"/>
          <w:lang w:val="en-US"/>
        </w:rPr>
        <w:t>cAB</w:t>
      </w:r>
      <w:proofErr w:type="spellEnd"/>
      <w:r w:rsidR="00863EE0">
        <w:rPr>
          <w:sz w:val="28"/>
          <w:szCs w:val="28"/>
        </w:rPr>
        <w:t xml:space="preserve">, </w:t>
      </w:r>
      <w:r w:rsidR="00863EE0">
        <w:rPr>
          <w:sz w:val="28"/>
          <w:szCs w:val="28"/>
          <w:lang w:val="fr-FR"/>
        </w:rPr>
        <w:t>S</w:t>
      </w:r>
      <w:r w:rsidR="00863EE0">
        <w:rPr>
          <w:sz w:val="28"/>
          <w:szCs w:val="28"/>
        </w:rPr>
        <w:t xml:space="preserve">→ ε, </w:t>
      </w:r>
      <w:r w:rsidR="00863EE0">
        <w:rPr>
          <w:sz w:val="28"/>
          <w:szCs w:val="28"/>
          <w:lang w:val="en-US"/>
        </w:rPr>
        <w:t>A</w:t>
      </w:r>
      <w:r w:rsidR="00863EE0">
        <w:rPr>
          <w:sz w:val="28"/>
          <w:szCs w:val="28"/>
        </w:rPr>
        <w:t xml:space="preserve">→ </w:t>
      </w:r>
      <w:r w:rsidR="00863EE0">
        <w:rPr>
          <w:sz w:val="28"/>
          <w:szCs w:val="28"/>
          <w:lang w:val="en-US"/>
        </w:rPr>
        <w:t>c</w:t>
      </w:r>
      <w:r w:rsidR="00863EE0">
        <w:rPr>
          <w:sz w:val="28"/>
          <w:szCs w:val="28"/>
        </w:rPr>
        <w:t xml:space="preserve">, </w:t>
      </w:r>
      <w:r w:rsidR="00863EE0">
        <w:rPr>
          <w:sz w:val="28"/>
          <w:szCs w:val="28"/>
          <w:lang w:val="en-US"/>
        </w:rPr>
        <w:t>B</w:t>
      </w:r>
      <w:r w:rsidR="00863EE0">
        <w:rPr>
          <w:sz w:val="28"/>
          <w:szCs w:val="28"/>
        </w:rPr>
        <w:t xml:space="preserve"> → </w:t>
      </w:r>
      <w:proofErr w:type="spellStart"/>
      <w:r w:rsidR="00863EE0">
        <w:rPr>
          <w:sz w:val="28"/>
          <w:szCs w:val="28"/>
          <w:lang w:val="en-US"/>
        </w:rPr>
        <w:t>cB</w:t>
      </w:r>
      <w:proofErr w:type="spellEnd"/>
      <w:r w:rsidR="00863EE0">
        <w:rPr>
          <w:sz w:val="28"/>
          <w:szCs w:val="28"/>
        </w:rPr>
        <w:t>}</w:t>
      </w:r>
    </w:p>
    <w:p w:rsidR="00863EE0" w:rsidRDefault="007466F7" w:rsidP="00863EE0">
      <w:pPr>
        <w:rPr>
          <w:sz w:val="28"/>
          <w:szCs w:val="28"/>
        </w:rPr>
      </w:pPr>
      <w:r w:rsidRPr="00D070FB">
        <w:rPr>
          <w:sz w:val="28"/>
          <w:szCs w:val="28"/>
        </w:rPr>
        <w:t>13</w:t>
      </w:r>
      <w:r w:rsidR="00863EE0">
        <w:rPr>
          <w:sz w:val="28"/>
          <w:szCs w:val="28"/>
        </w:rPr>
        <w:t xml:space="preserve">.  </w:t>
      </w:r>
      <w:r w:rsidR="00863EE0">
        <w:rPr>
          <w:sz w:val="28"/>
          <w:szCs w:val="28"/>
          <w:lang w:val="en-US"/>
        </w:rPr>
        <w:t>P</w:t>
      </w:r>
      <w:r w:rsidR="00863EE0">
        <w:rPr>
          <w:sz w:val="28"/>
          <w:szCs w:val="28"/>
        </w:rPr>
        <w:t>={</w:t>
      </w:r>
      <w:r w:rsidR="00863EE0">
        <w:rPr>
          <w:sz w:val="28"/>
          <w:lang w:val="en-US"/>
        </w:rPr>
        <w:t>S</w:t>
      </w:r>
      <w:r w:rsidR="00863EE0">
        <w:rPr>
          <w:sz w:val="28"/>
        </w:rPr>
        <w:t xml:space="preserve"> </w:t>
      </w:r>
      <w:r w:rsidR="00863EE0">
        <w:rPr>
          <w:sz w:val="28"/>
          <w:szCs w:val="28"/>
        </w:rPr>
        <w:t xml:space="preserve">→ </w:t>
      </w:r>
      <w:proofErr w:type="spellStart"/>
      <w:r w:rsidR="00863EE0">
        <w:rPr>
          <w:sz w:val="28"/>
          <w:szCs w:val="28"/>
          <w:lang w:val="en-US"/>
        </w:rPr>
        <w:t>cFCB</w:t>
      </w:r>
      <w:proofErr w:type="spellEnd"/>
      <w:r w:rsidR="00863EE0">
        <w:rPr>
          <w:sz w:val="28"/>
          <w:szCs w:val="28"/>
        </w:rPr>
        <w:t xml:space="preserve">, </w:t>
      </w:r>
      <w:r w:rsidR="00863EE0">
        <w:rPr>
          <w:sz w:val="28"/>
          <w:szCs w:val="28"/>
          <w:lang w:val="en-US"/>
        </w:rPr>
        <w:t>A</w:t>
      </w:r>
      <w:r w:rsidR="00863EE0">
        <w:rPr>
          <w:sz w:val="28"/>
          <w:szCs w:val="28"/>
        </w:rPr>
        <w:t xml:space="preserve">→ </w:t>
      </w:r>
      <w:proofErr w:type="spellStart"/>
      <w:r w:rsidR="00863EE0">
        <w:rPr>
          <w:sz w:val="28"/>
          <w:szCs w:val="28"/>
          <w:lang w:val="en-US"/>
        </w:rPr>
        <w:t>ACb</w:t>
      </w:r>
      <w:proofErr w:type="spellEnd"/>
      <w:r w:rsidR="00863EE0">
        <w:rPr>
          <w:sz w:val="28"/>
          <w:szCs w:val="28"/>
        </w:rPr>
        <w:t xml:space="preserve">, </w:t>
      </w:r>
      <w:r w:rsidR="00863EE0">
        <w:rPr>
          <w:sz w:val="28"/>
          <w:szCs w:val="28"/>
          <w:lang w:val="en-US"/>
        </w:rPr>
        <w:t>A</w:t>
      </w:r>
      <w:r w:rsidR="00863EE0">
        <w:rPr>
          <w:sz w:val="28"/>
          <w:szCs w:val="28"/>
        </w:rPr>
        <w:t xml:space="preserve">→ </w:t>
      </w:r>
      <w:proofErr w:type="spellStart"/>
      <w:r w:rsidR="00863EE0">
        <w:rPr>
          <w:sz w:val="28"/>
          <w:szCs w:val="28"/>
          <w:lang w:val="en-US"/>
        </w:rPr>
        <w:t>cC</w:t>
      </w:r>
      <w:proofErr w:type="spellEnd"/>
      <w:r w:rsidR="00863EE0">
        <w:rPr>
          <w:sz w:val="28"/>
          <w:szCs w:val="28"/>
        </w:rPr>
        <w:t xml:space="preserve">, </w:t>
      </w:r>
      <w:r w:rsidR="00863EE0">
        <w:rPr>
          <w:sz w:val="28"/>
          <w:szCs w:val="28"/>
          <w:lang w:val="en-US"/>
        </w:rPr>
        <w:t>B</w:t>
      </w:r>
      <w:r w:rsidR="00863EE0">
        <w:rPr>
          <w:sz w:val="28"/>
          <w:szCs w:val="28"/>
        </w:rPr>
        <w:t xml:space="preserve"> → </w:t>
      </w:r>
      <w:proofErr w:type="spellStart"/>
      <w:r w:rsidR="00863EE0">
        <w:rPr>
          <w:sz w:val="28"/>
          <w:szCs w:val="28"/>
          <w:lang w:val="en-US"/>
        </w:rPr>
        <w:t>cB</w:t>
      </w:r>
      <w:proofErr w:type="spellEnd"/>
      <w:proofErr w:type="gramStart"/>
      <w:r w:rsidR="00863EE0">
        <w:rPr>
          <w:sz w:val="28"/>
          <w:szCs w:val="28"/>
        </w:rPr>
        <w:t>, ,</w:t>
      </w:r>
      <w:proofErr w:type="gramEnd"/>
      <w:r w:rsidR="00863EE0">
        <w:rPr>
          <w:sz w:val="28"/>
          <w:szCs w:val="28"/>
        </w:rPr>
        <w:t xml:space="preserve"> </w:t>
      </w:r>
      <w:r w:rsidR="00863EE0">
        <w:rPr>
          <w:sz w:val="28"/>
          <w:szCs w:val="28"/>
          <w:lang w:val="en-US"/>
        </w:rPr>
        <w:t>C</w:t>
      </w:r>
      <w:r w:rsidR="00863EE0">
        <w:rPr>
          <w:sz w:val="28"/>
          <w:szCs w:val="28"/>
        </w:rPr>
        <w:t xml:space="preserve">→ </w:t>
      </w:r>
      <w:r w:rsidR="00863EE0">
        <w:rPr>
          <w:sz w:val="28"/>
          <w:szCs w:val="28"/>
          <w:lang w:val="en-US"/>
        </w:rPr>
        <w:t>Ca</w:t>
      </w:r>
      <w:r w:rsidR="00863EE0">
        <w:rPr>
          <w:sz w:val="28"/>
          <w:szCs w:val="28"/>
        </w:rPr>
        <w:t xml:space="preserve">, </w:t>
      </w:r>
      <w:r w:rsidR="00863EE0">
        <w:rPr>
          <w:sz w:val="28"/>
          <w:szCs w:val="28"/>
          <w:lang w:val="en-US"/>
        </w:rPr>
        <w:t>F</w:t>
      </w:r>
      <w:r w:rsidR="00863EE0">
        <w:rPr>
          <w:sz w:val="28"/>
          <w:szCs w:val="28"/>
        </w:rPr>
        <w:t>→ ε }</w:t>
      </w:r>
    </w:p>
    <w:p w:rsidR="00863EE0" w:rsidRDefault="007466F7" w:rsidP="00863EE0">
      <w:pPr>
        <w:rPr>
          <w:sz w:val="28"/>
          <w:szCs w:val="28"/>
        </w:rPr>
      </w:pPr>
      <w:r w:rsidRPr="00D070FB">
        <w:rPr>
          <w:sz w:val="28"/>
          <w:szCs w:val="28"/>
        </w:rPr>
        <w:t>14</w:t>
      </w:r>
      <w:r w:rsidR="00863EE0">
        <w:rPr>
          <w:sz w:val="28"/>
          <w:szCs w:val="28"/>
        </w:rPr>
        <w:t xml:space="preserve">.  </w:t>
      </w:r>
      <w:r w:rsidR="00863EE0">
        <w:rPr>
          <w:sz w:val="28"/>
          <w:szCs w:val="28"/>
          <w:lang w:val="en-US"/>
        </w:rPr>
        <w:t>P</w:t>
      </w:r>
      <w:r w:rsidR="00863EE0">
        <w:rPr>
          <w:sz w:val="28"/>
          <w:szCs w:val="28"/>
        </w:rPr>
        <w:t>={</w:t>
      </w:r>
      <w:r w:rsidR="00863EE0">
        <w:rPr>
          <w:sz w:val="28"/>
          <w:lang w:val="en-US"/>
        </w:rPr>
        <w:t>S</w:t>
      </w:r>
      <w:r w:rsidR="00863EE0">
        <w:rPr>
          <w:sz w:val="28"/>
        </w:rPr>
        <w:t xml:space="preserve"> </w:t>
      </w:r>
      <w:r w:rsidR="00863EE0">
        <w:rPr>
          <w:sz w:val="28"/>
          <w:szCs w:val="28"/>
        </w:rPr>
        <w:t xml:space="preserve">→ </w:t>
      </w:r>
      <w:r w:rsidR="00863EE0">
        <w:rPr>
          <w:sz w:val="28"/>
          <w:szCs w:val="28"/>
          <w:lang w:val="fr-FR"/>
        </w:rPr>
        <w:t>b</w:t>
      </w:r>
      <w:r w:rsidR="00863EE0">
        <w:rPr>
          <w:sz w:val="28"/>
          <w:szCs w:val="28"/>
        </w:rPr>
        <w:t xml:space="preserve">, </w:t>
      </w:r>
      <w:r w:rsidR="00863EE0">
        <w:rPr>
          <w:sz w:val="28"/>
          <w:szCs w:val="28"/>
          <w:lang w:val="en-US"/>
        </w:rPr>
        <w:t>S</w:t>
      </w:r>
      <w:r w:rsidR="00863EE0">
        <w:rPr>
          <w:sz w:val="28"/>
          <w:szCs w:val="28"/>
        </w:rPr>
        <w:t xml:space="preserve"> → </w:t>
      </w:r>
      <w:r w:rsidR="00863EE0">
        <w:rPr>
          <w:sz w:val="28"/>
          <w:szCs w:val="28"/>
          <w:lang w:val="fr-FR"/>
        </w:rPr>
        <w:t>C</w:t>
      </w:r>
      <w:r w:rsidR="00863EE0">
        <w:rPr>
          <w:sz w:val="28"/>
          <w:szCs w:val="28"/>
        </w:rPr>
        <w:t xml:space="preserve">, </w:t>
      </w:r>
      <w:r w:rsidR="00863EE0">
        <w:rPr>
          <w:sz w:val="28"/>
          <w:szCs w:val="28"/>
          <w:lang w:val="fr-FR"/>
        </w:rPr>
        <w:t>S</w:t>
      </w:r>
      <w:r w:rsidR="00863EE0">
        <w:rPr>
          <w:sz w:val="28"/>
          <w:szCs w:val="28"/>
        </w:rPr>
        <w:t xml:space="preserve">→ </w:t>
      </w:r>
      <w:proofErr w:type="spellStart"/>
      <w:r w:rsidR="00863EE0">
        <w:rPr>
          <w:sz w:val="28"/>
          <w:szCs w:val="28"/>
          <w:lang w:val="en-US"/>
        </w:rPr>
        <w:t>cCB</w:t>
      </w:r>
      <w:proofErr w:type="spellEnd"/>
      <w:r w:rsidR="00863EE0">
        <w:rPr>
          <w:sz w:val="28"/>
          <w:szCs w:val="28"/>
        </w:rPr>
        <w:t xml:space="preserve">, </w:t>
      </w:r>
      <w:r w:rsidR="00863EE0">
        <w:rPr>
          <w:sz w:val="28"/>
          <w:szCs w:val="28"/>
          <w:lang w:val="en-US"/>
        </w:rPr>
        <w:t>A</w:t>
      </w:r>
      <w:r w:rsidR="00863EE0">
        <w:rPr>
          <w:sz w:val="28"/>
          <w:szCs w:val="28"/>
        </w:rPr>
        <w:t xml:space="preserve">→ </w:t>
      </w:r>
      <w:proofErr w:type="spellStart"/>
      <w:r w:rsidR="00863EE0">
        <w:rPr>
          <w:sz w:val="28"/>
          <w:szCs w:val="28"/>
          <w:lang w:val="en-US"/>
        </w:rPr>
        <w:t>Ab</w:t>
      </w:r>
      <w:proofErr w:type="spellEnd"/>
      <w:r w:rsidR="00863EE0">
        <w:rPr>
          <w:sz w:val="28"/>
          <w:szCs w:val="28"/>
        </w:rPr>
        <w:t xml:space="preserve">, </w:t>
      </w:r>
      <w:r w:rsidR="00863EE0">
        <w:rPr>
          <w:sz w:val="28"/>
          <w:szCs w:val="28"/>
          <w:lang w:val="en-US"/>
        </w:rPr>
        <w:t>A</w:t>
      </w:r>
      <w:r w:rsidR="00863EE0">
        <w:rPr>
          <w:sz w:val="28"/>
          <w:szCs w:val="28"/>
        </w:rPr>
        <w:t xml:space="preserve">→ </w:t>
      </w:r>
      <w:r w:rsidR="00863EE0">
        <w:rPr>
          <w:sz w:val="28"/>
          <w:szCs w:val="28"/>
          <w:lang w:val="en-US"/>
        </w:rPr>
        <w:t>c</w:t>
      </w:r>
      <w:r w:rsidR="00863EE0">
        <w:rPr>
          <w:sz w:val="28"/>
          <w:szCs w:val="28"/>
        </w:rPr>
        <w:t xml:space="preserve">, </w:t>
      </w:r>
      <w:r w:rsidR="00863EE0">
        <w:rPr>
          <w:sz w:val="28"/>
          <w:szCs w:val="28"/>
          <w:lang w:val="en-US"/>
        </w:rPr>
        <w:t>B</w:t>
      </w:r>
      <w:r w:rsidR="00863EE0">
        <w:rPr>
          <w:sz w:val="28"/>
          <w:szCs w:val="28"/>
        </w:rPr>
        <w:t xml:space="preserve"> → </w:t>
      </w:r>
      <w:proofErr w:type="spellStart"/>
      <w:r w:rsidR="00863EE0">
        <w:rPr>
          <w:sz w:val="28"/>
          <w:szCs w:val="28"/>
          <w:lang w:val="en-US"/>
        </w:rPr>
        <w:t>cB</w:t>
      </w:r>
      <w:proofErr w:type="spellEnd"/>
      <w:r w:rsidR="00863EE0">
        <w:rPr>
          <w:sz w:val="28"/>
          <w:szCs w:val="28"/>
        </w:rPr>
        <w:t xml:space="preserve">, </w:t>
      </w:r>
      <w:r w:rsidR="00863EE0">
        <w:rPr>
          <w:sz w:val="28"/>
          <w:szCs w:val="28"/>
          <w:lang w:val="en-US"/>
        </w:rPr>
        <w:t>C</w:t>
      </w:r>
      <w:r w:rsidR="00863EE0">
        <w:rPr>
          <w:sz w:val="28"/>
          <w:szCs w:val="28"/>
        </w:rPr>
        <w:t xml:space="preserve">→ </w:t>
      </w:r>
      <w:r w:rsidR="00863EE0">
        <w:rPr>
          <w:sz w:val="28"/>
          <w:szCs w:val="28"/>
          <w:lang w:val="en-US"/>
        </w:rPr>
        <w:t>Ca</w:t>
      </w:r>
      <w:r w:rsidR="00863EE0">
        <w:rPr>
          <w:sz w:val="28"/>
          <w:szCs w:val="28"/>
        </w:rPr>
        <w:t xml:space="preserve">, </w:t>
      </w:r>
      <w:r w:rsidR="00863EE0">
        <w:rPr>
          <w:sz w:val="28"/>
          <w:szCs w:val="28"/>
          <w:lang w:val="en-US"/>
        </w:rPr>
        <w:t>C</w:t>
      </w:r>
      <w:r w:rsidR="00863EE0">
        <w:rPr>
          <w:sz w:val="28"/>
          <w:szCs w:val="28"/>
        </w:rPr>
        <w:t>→ ε}</w:t>
      </w:r>
    </w:p>
    <w:p w:rsidR="00863EE0" w:rsidRPr="00D070FB" w:rsidRDefault="00863EE0" w:rsidP="00863EE0">
      <w:pPr>
        <w:rPr>
          <w:sz w:val="28"/>
          <w:szCs w:val="28"/>
        </w:rPr>
      </w:pPr>
      <w:r w:rsidRPr="00D070FB">
        <w:rPr>
          <w:sz w:val="28"/>
          <w:szCs w:val="28"/>
        </w:rPr>
        <w:t>1</w:t>
      </w:r>
      <w:r w:rsidR="007466F7" w:rsidRPr="00D070FB">
        <w:rPr>
          <w:sz w:val="28"/>
          <w:szCs w:val="28"/>
        </w:rPr>
        <w:t>5</w:t>
      </w:r>
      <w:r w:rsidRPr="00D070FB">
        <w:rPr>
          <w:sz w:val="28"/>
          <w:szCs w:val="28"/>
        </w:rPr>
        <w:t xml:space="preserve">.  </w:t>
      </w:r>
      <w:r>
        <w:rPr>
          <w:sz w:val="28"/>
          <w:szCs w:val="28"/>
          <w:lang w:val="en-US"/>
        </w:rPr>
        <w:t>P</w:t>
      </w:r>
      <w:r w:rsidRPr="00D070FB">
        <w:rPr>
          <w:sz w:val="28"/>
          <w:szCs w:val="28"/>
        </w:rPr>
        <w:t>={</w:t>
      </w:r>
      <w:r>
        <w:rPr>
          <w:sz w:val="28"/>
          <w:lang w:val="en-US"/>
        </w:rPr>
        <w:t>S</w:t>
      </w:r>
      <w:r w:rsidRPr="00D070FB">
        <w:rPr>
          <w:sz w:val="28"/>
        </w:rPr>
        <w:t xml:space="preserve"> </w:t>
      </w:r>
      <w:r w:rsidRPr="00D070FB">
        <w:rPr>
          <w:sz w:val="28"/>
          <w:szCs w:val="28"/>
        </w:rPr>
        <w:t>→</w:t>
      </w:r>
      <w:r w:rsidR="00D070FB"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>AB</w:t>
      </w:r>
      <w:r w:rsidRPr="00D070FB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A</w:t>
      </w:r>
      <w:r w:rsidRPr="00D070FB">
        <w:rPr>
          <w:sz w:val="28"/>
          <w:szCs w:val="28"/>
        </w:rPr>
        <w:t xml:space="preserve"> → </w:t>
      </w:r>
      <w:r>
        <w:rPr>
          <w:sz w:val="28"/>
          <w:szCs w:val="28"/>
          <w:lang w:val="en-US"/>
        </w:rPr>
        <w:t>S</w:t>
      </w:r>
      <w:r w:rsidRPr="00D070FB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A</w:t>
      </w:r>
      <w:r w:rsidRPr="00D070FB">
        <w:rPr>
          <w:sz w:val="28"/>
          <w:szCs w:val="28"/>
        </w:rPr>
        <w:t xml:space="preserve">→ </w:t>
      </w:r>
      <w:r>
        <w:rPr>
          <w:sz w:val="28"/>
          <w:szCs w:val="28"/>
          <w:lang w:val="en-US"/>
        </w:rPr>
        <w:t>B</w:t>
      </w:r>
      <w:r w:rsidRPr="00D070FB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A</w:t>
      </w:r>
      <w:r w:rsidRPr="00D070FB">
        <w:rPr>
          <w:sz w:val="28"/>
          <w:szCs w:val="28"/>
        </w:rPr>
        <w:t xml:space="preserve">→ </w:t>
      </w:r>
      <w:proofErr w:type="spellStart"/>
      <w:r>
        <w:rPr>
          <w:sz w:val="28"/>
          <w:szCs w:val="28"/>
          <w:lang w:val="en-US"/>
        </w:rPr>
        <w:t>bB</w:t>
      </w:r>
      <w:proofErr w:type="spellEnd"/>
      <w:r w:rsidRPr="00D070FB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A</w:t>
      </w:r>
      <w:r w:rsidRPr="00D070FB">
        <w:rPr>
          <w:sz w:val="28"/>
          <w:szCs w:val="28"/>
        </w:rPr>
        <w:t xml:space="preserve">→ </w:t>
      </w:r>
      <w:r>
        <w:rPr>
          <w:sz w:val="28"/>
          <w:szCs w:val="28"/>
          <w:lang w:val="en-US"/>
        </w:rPr>
        <w:t>c</w:t>
      </w:r>
      <w:r w:rsidRPr="00D070FB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B</w:t>
      </w:r>
      <w:r w:rsidRPr="00D070FB">
        <w:rPr>
          <w:sz w:val="28"/>
          <w:szCs w:val="28"/>
        </w:rPr>
        <w:t xml:space="preserve"> → </w:t>
      </w:r>
      <w:r>
        <w:rPr>
          <w:sz w:val="28"/>
          <w:szCs w:val="28"/>
          <w:lang w:val="en-US"/>
        </w:rPr>
        <w:t>c</w:t>
      </w:r>
      <w:r w:rsidR="00D070FB" w:rsidRPr="00D070FB">
        <w:rPr>
          <w:sz w:val="28"/>
          <w:szCs w:val="28"/>
        </w:rPr>
        <w:t xml:space="preserve">, </w:t>
      </w:r>
      <w:r w:rsidR="00D070FB">
        <w:rPr>
          <w:sz w:val="28"/>
          <w:szCs w:val="28"/>
          <w:lang w:val="en-US"/>
        </w:rPr>
        <w:t>B</w:t>
      </w:r>
      <w:r w:rsidR="00D070FB">
        <w:rPr>
          <w:sz w:val="28"/>
          <w:szCs w:val="28"/>
        </w:rPr>
        <w:t xml:space="preserve">→ </w:t>
      </w:r>
      <w:proofErr w:type="gramStart"/>
      <w:r w:rsidR="00D070FB">
        <w:rPr>
          <w:sz w:val="28"/>
          <w:szCs w:val="28"/>
        </w:rPr>
        <w:t>ε</w:t>
      </w:r>
      <w:r w:rsidR="00D070FB" w:rsidRPr="00D070FB">
        <w:rPr>
          <w:sz w:val="28"/>
          <w:szCs w:val="28"/>
        </w:rPr>
        <w:t xml:space="preserve"> </w:t>
      </w:r>
      <w:r w:rsidRPr="00D070FB">
        <w:rPr>
          <w:sz w:val="28"/>
          <w:szCs w:val="28"/>
        </w:rPr>
        <w:t>}</w:t>
      </w:r>
      <w:proofErr w:type="gramEnd"/>
    </w:p>
    <w:p w:rsidR="00863EE0" w:rsidRPr="00D070FB" w:rsidRDefault="007466F7" w:rsidP="00863EE0">
      <w:pPr>
        <w:rPr>
          <w:sz w:val="28"/>
          <w:szCs w:val="28"/>
        </w:rPr>
      </w:pPr>
      <w:r w:rsidRPr="00D070FB">
        <w:rPr>
          <w:sz w:val="28"/>
          <w:szCs w:val="28"/>
        </w:rPr>
        <w:t>16</w:t>
      </w:r>
      <w:r w:rsidR="00863EE0" w:rsidRPr="00D070FB">
        <w:rPr>
          <w:sz w:val="28"/>
          <w:szCs w:val="28"/>
        </w:rPr>
        <w:t xml:space="preserve">.  </w:t>
      </w:r>
      <w:r w:rsidR="00863EE0">
        <w:rPr>
          <w:sz w:val="28"/>
          <w:szCs w:val="28"/>
          <w:lang w:val="en-US"/>
        </w:rPr>
        <w:t>P</w:t>
      </w:r>
      <w:r w:rsidR="00863EE0" w:rsidRPr="00D070FB">
        <w:rPr>
          <w:sz w:val="28"/>
          <w:szCs w:val="28"/>
        </w:rPr>
        <w:t>={</w:t>
      </w:r>
      <w:r w:rsidR="00863EE0">
        <w:rPr>
          <w:sz w:val="28"/>
          <w:lang w:val="en-US"/>
        </w:rPr>
        <w:t>S</w:t>
      </w:r>
      <w:r w:rsidR="00863EE0" w:rsidRPr="00D070FB">
        <w:rPr>
          <w:sz w:val="28"/>
        </w:rPr>
        <w:t xml:space="preserve"> </w:t>
      </w:r>
      <w:r w:rsidR="00863EE0" w:rsidRPr="00D070FB">
        <w:rPr>
          <w:sz w:val="28"/>
          <w:szCs w:val="28"/>
        </w:rPr>
        <w:t xml:space="preserve">→ </w:t>
      </w:r>
      <w:r w:rsidR="00863EE0" w:rsidRPr="006F44FC">
        <w:rPr>
          <w:sz w:val="28"/>
          <w:szCs w:val="28"/>
          <w:lang w:val="en-US"/>
        </w:rPr>
        <w:t>b</w:t>
      </w:r>
      <w:r w:rsidR="00863EE0" w:rsidRPr="00D070FB">
        <w:rPr>
          <w:sz w:val="28"/>
          <w:szCs w:val="28"/>
        </w:rPr>
        <w:t xml:space="preserve">, </w:t>
      </w:r>
      <w:r w:rsidR="00863EE0" w:rsidRPr="006F44FC">
        <w:rPr>
          <w:sz w:val="28"/>
          <w:szCs w:val="28"/>
          <w:lang w:val="en-US"/>
        </w:rPr>
        <w:t>S</w:t>
      </w:r>
      <w:r w:rsidR="00863EE0" w:rsidRPr="00D070FB">
        <w:rPr>
          <w:sz w:val="28"/>
          <w:szCs w:val="28"/>
        </w:rPr>
        <w:t xml:space="preserve">→ </w:t>
      </w:r>
      <w:proofErr w:type="spellStart"/>
      <w:r w:rsidR="00863EE0">
        <w:rPr>
          <w:sz w:val="28"/>
          <w:szCs w:val="28"/>
          <w:lang w:val="en-US"/>
        </w:rPr>
        <w:t>cAB</w:t>
      </w:r>
      <w:proofErr w:type="spellEnd"/>
      <w:r w:rsidR="00863EE0" w:rsidRPr="00D070FB">
        <w:rPr>
          <w:sz w:val="28"/>
          <w:szCs w:val="28"/>
        </w:rPr>
        <w:t xml:space="preserve">, </w:t>
      </w:r>
      <w:r w:rsidR="00863EE0">
        <w:rPr>
          <w:sz w:val="28"/>
          <w:szCs w:val="28"/>
          <w:lang w:val="en-US"/>
        </w:rPr>
        <w:t>A</w:t>
      </w:r>
      <w:r w:rsidR="00863EE0" w:rsidRPr="00D070FB">
        <w:rPr>
          <w:sz w:val="28"/>
          <w:szCs w:val="28"/>
        </w:rPr>
        <w:t xml:space="preserve">→ </w:t>
      </w:r>
      <w:proofErr w:type="spellStart"/>
      <w:r w:rsidR="00863EE0">
        <w:rPr>
          <w:sz w:val="28"/>
          <w:szCs w:val="28"/>
          <w:lang w:val="en-US"/>
        </w:rPr>
        <w:t>Ab</w:t>
      </w:r>
      <w:proofErr w:type="spellEnd"/>
      <w:r w:rsidR="00863EE0" w:rsidRPr="00D070FB">
        <w:rPr>
          <w:sz w:val="28"/>
          <w:szCs w:val="28"/>
        </w:rPr>
        <w:t xml:space="preserve">, </w:t>
      </w:r>
      <w:r w:rsidR="00863EE0">
        <w:rPr>
          <w:sz w:val="28"/>
          <w:szCs w:val="28"/>
          <w:lang w:val="en-US"/>
        </w:rPr>
        <w:t>A</w:t>
      </w:r>
      <w:r w:rsidR="00863EE0" w:rsidRPr="00D070FB">
        <w:rPr>
          <w:sz w:val="28"/>
          <w:szCs w:val="28"/>
        </w:rPr>
        <w:t xml:space="preserve">→ </w:t>
      </w:r>
      <w:r w:rsidR="00863EE0">
        <w:rPr>
          <w:sz w:val="28"/>
          <w:szCs w:val="28"/>
          <w:lang w:val="en-US"/>
        </w:rPr>
        <w:t>B</w:t>
      </w:r>
      <w:r w:rsidR="00863EE0" w:rsidRPr="00D070FB">
        <w:rPr>
          <w:sz w:val="28"/>
          <w:szCs w:val="28"/>
        </w:rPr>
        <w:t xml:space="preserve">, </w:t>
      </w:r>
      <w:r w:rsidR="00863EE0">
        <w:rPr>
          <w:sz w:val="28"/>
          <w:szCs w:val="28"/>
          <w:lang w:val="en-US"/>
        </w:rPr>
        <w:t>B</w:t>
      </w:r>
      <w:r w:rsidR="00863EE0" w:rsidRPr="00D070FB">
        <w:rPr>
          <w:sz w:val="28"/>
          <w:szCs w:val="28"/>
        </w:rPr>
        <w:t xml:space="preserve"> → </w:t>
      </w:r>
      <w:proofErr w:type="spellStart"/>
      <w:r w:rsidR="00863EE0">
        <w:rPr>
          <w:sz w:val="28"/>
          <w:szCs w:val="28"/>
          <w:lang w:val="en-US"/>
        </w:rPr>
        <w:t>cB</w:t>
      </w:r>
      <w:proofErr w:type="spellEnd"/>
      <w:r w:rsidR="00863EE0" w:rsidRPr="00D070FB">
        <w:rPr>
          <w:sz w:val="28"/>
          <w:szCs w:val="28"/>
        </w:rPr>
        <w:t xml:space="preserve">, </w:t>
      </w:r>
      <w:r w:rsidR="00863EE0">
        <w:rPr>
          <w:sz w:val="28"/>
          <w:szCs w:val="28"/>
          <w:lang w:val="en-US"/>
        </w:rPr>
        <w:t>B</w:t>
      </w:r>
      <w:r w:rsidR="00863EE0" w:rsidRPr="00D070FB">
        <w:rPr>
          <w:sz w:val="28"/>
          <w:szCs w:val="28"/>
        </w:rPr>
        <w:t xml:space="preserve">→ </w:t>
      </w:r>
      <w:r w:rsidR="00863EE0">
        <w:rPr>
          <w:sz w:val="28"/>
          <w:szCs w:val="28"/>
          <w:lang w:val="en-US"/>
        </w:rPr>
        <w:t>b</w:t>
      </w:r>
      <w:r w:rsidR="00D070FB" w:rsidRPr="00D070FB">
        <w:rPr>
          <w:sz w:val="28"/>
          <w:szCs w:val="28"/>
        </w:rPr>
        <w:t xml:space="preserve">, </w:t>
      </w:r>
      <w:r w:rsidR="00D070FB">
        <w:rPr>
          <w:sz w:val="28"/>
          <w:szCs w:val="28"/>
          <w:lang w:val="en-US"/>
        </w:rPr>
        <w:t>A</w:t>
      </w:r>
      <w:r w:rsidR="00D070FB">
        <w:rPr>
          <w:sz w:val="28"/>
          <w:szCs w:val="28"/>
        </w:rPr>
        <w:t>→ ε</w:t>
      </w:r>
      <w:r w:rsidR="00D070FB" w:rsidRPr="00D070FB">
        <w:rPr>
          <w:sz w:val="28"/>
          <w:szCs w:val="28"/>
        </w:rPr>
        <w:t xml:space="preserve"> </w:t>
      </w:r>
      <w:r w:rsidR="00863EE0" w:rsidRPr="00D070FB">
        <w:rPr>
          <w:sz w:val="28"/>
          <w:szCs w:val="28"/>
        </w:rPr>
        <w:t>}</w:t>
      </w:r>
    </w:p>
    <w:p w:rsidR="00863EE0" w:rsidRPr="00D070FB" w:rsidRDefault="007466F7" w:rsidP="00863EE0">
      <w:pPr>
        <w:rPr>
          <w:sz w:val="28"/>
          <w:szCs w:val="28"/>
        </w:rPr>
      </w:pPr>
      <w:r w:rsidRPr="00D070FB">
        <w:rPr>
          <w:sz w:val="28"/>
          <w:szCs w:val="28"/>
        </w:rPr>
        <w:t>17</w:t>
      </w:r>
      <w:r w:rsidR="00863EE0" w:rsidRPr="00D070FB">
        <w:rPr>
          <w:sz w:val="28"/>
          <w:szCs w:val="28"/>
        </w:rPr>
        <w:t xml:space="preserve">.  </w:t>
      </w:r>
      <w:r w:rsidR="00863EE0">
        <w:rPr>
          <w:sz w:val="28"/>
          <w:szCs w:val="28"/>
          <w:lang w:val="en-US"/>
        </w:rPr>
        <w:t>P</w:t>
      </w:r>
      <w:r w:rsidR="00863EE0" w:rsidRPr="00D070FB">
        <w:rPr>
          <w:sz w:val="28"/>
          <w:szCs w:val="28"/>
        </w:rPr>
        <w:t>={</w:t>
      </w:r>
      <w:r w:rsidR="00863EE0">
        <w:rPr>
          <w:sz w:val="28"/>
          <w:lang w:val="en-US"/>
        </w:rPr>
        <w:t>S</w:t>
      </w:r>
      <w:r w:rsidR="00863EE0" w:rsidRPr="00D070FB">
        <w:rPr>
          <w:sz w:val="28"/>
        </w:rPr>
        <w:t xml:space="preserve"> </w:t>
      </w:r>
      <w:r w:rsidR="00863EE0" w:rsidRPr="00D070FB">
        <w:rPr>
          <w:sz w:val="28"/>
          <w:szCs w:val="28"/>
        </w:rPr>
        <w:t xml:space="preserve">→ </w:t>
      </w:r>
      <w:proofErr w:type="spellStart"/>
      <w:r w:rsidR="00863EE0" w:rsidRPr="006F44FC">
        <w:rPr>
          <w:sz w:val="28"/>
          <w:szCs w:val="28"/>
          <w:lang w:val="en-US"/>
        </w:rPr>
        <w:t>bA</w:t>
      </w:r>
      <w:proofErr w:type="spellEnd"/>
      <w:r w:rsidR="00863EE0" w:rsidRPr="00D070FB">
        <w:rPr>
          <w:sz w:val="28"/>
          <w:szCs w:val="28"/>
        </w:rPr>
        <w:t xml:space="preserve">, </w:t>
      </w:r>
      <w:r w:rsidR="00863EE0">
        <w:rPr>
          <w:sz w:val="28"/>
          <w:szCs w:val="28"/>
          <w:lang w:val="en-US"/>
        </w:rPr>
        <w:t>S</w:t>
      </w:r>
      <w:r w:rsidR="00863EE0" w:rsidRPr="00D070FB">
        <w:rPr>
          <w:sz w:val="28"/>
          <w:szCs w:val="28"/>
        </w:rPr>
        <w:t xml:space="preserve"> → </w:t>
      </w:r>
      <w:proofErr w:type="spellStart"/>
      <w:r w:rsidR="00863EE0">
        <w:rPr>
          <w:sz w:val="28"/>
          <w:szCs w:val="28"/>
          <w:lang w:val="en-US"/>
        </w:rPr>
        <w:t>bA</w:t>
      </w:r>
      <w:proofErr w:type="spellEnd"/>
      <w:proofErr w:type="gramStart"/>
      <w:r w:rsidR="00863EE0" w:rsidRPr="00D070FB">
        <w:rPr>
          <w:sz w:val="28"/>
          <w:szCs w:val="28"/>
        </w:rPr>
        <w:t xml:space="preserve">,  </w:t>
      </w:r>
      <w:r w:rsidR="00863EE0">
        <w:rPr>
          <w:sz w:val="28"/>
          <w:szCs w:val="28"/>
          <w:lang w:val="en-US"/>
        </w:rPr>
        <w:t>A</w:t>
      </w:r>
      <w:proofErr w:type="gramEnd"/>
      <w:r w:rsidR="00863EE0" w:rsidRPr="00D070FB">
        <w:rPr>
          <w:sz w:val="28"/>
          <w:szCs w:val="28"/>
        </w:rPr>
        <w:t xml:space="preserve">→ </w:t>
      </w:r>
      <w:proofErr w:type="spellStart"/>
      <w:r w:rsidR="00863EE0">
        <w:rPr>
          <w:sz w:val="28"/>
          <w:szCs w:val="28"/>
          <w:lang w:val="en-US"/>
        </w:rPr>
        <w:t>Ab</w:t>
      </w:r>
      <w:proofErr w:type="spellEnd"/>
      <w:r w:rsidR="00863EE0" w:rsidRPr="00D070FB">
        <w:rPr>
          <w:sz w:val="28"/>
          <w:szCs w:val="28"/>
        </w:rPr>
        <w:t xml:space="preserve">, </w:t>
      </w:r>
      <w:r w:rsidR="00863EE0">
        <w:rPr>
          <w:sz w:val="28"/>
          <w:szCs w:val="28"/>
          <w:lang w:val="en-US"/>
        </w:rPr>
        <w:t>A</w:t>
      </w:r>
      <w:r w:rsidR="00863EE0" w:rsidRPr="00D070FB">
        <w:rPr>
          <w:sz w:val="28"/>
          <w:szCs w:val="28"/>
        </w:rPr>
        <w:t xml:space="preserve">→ </w:t>
      </w:r>
      <w:r w:rsidR="00863EE0">
        <w:rPr>
          <w:sz w:val="28"/>
          <w:szCs w:val="28"/>
          <w:lang w:val="en-US"/>
        </w:rPr>
        <w:t>S</w:t>
      </w:r>
      <w:r w:rsidR="00863EE0" w:rsidRPr="00D070FB">
        <w:rPr>
          <w:sz w:val="28"/>
          <w:szCs w:val="28"/>
        </w:rPr>
        <w:t xml:space="preserve">, </w:t>
      </w:r>
      <w:r w:rsidR="00863EE0">
        <w:rPr>
          <w:sz w:val="28"/>
          <w:szCs w:val="28"/>
          <w:lang w:val="en-US"/>
        </w:rPr>
        <w:t>B</w:t>
      </w:r>
      <w:r w:rsidR="00863EE0" w:rsidRPr="00D070FB">
        <w:rPr>
          <w:sz w:val="28"/>
          <w:szCs w:val="28"/>
        </w:rPr>
        <w:t xml:space="preserve"> → </w:t>
      </w:r>
      <w:proofErr w:type="spellStart"/>
      <w:r w:rsidR="00863EE0">
        <w:rPr>
          <w:sz w:val="28"/>
          <w:szCs w:val="28"/>
          <w:lang w:val="en-US"/>
        </w:rPr>
        <w:t>cB</w:t>
      </w:r>
      <w:proofErr w:type="spellEnd"/>
      <w:r w:rsidR="00863EE0" w:rsidRPr="00D070FB">
        <w:rPr>
          <w:sz w:val="28"/>
          <w:szCs w:val="28"/>
        </w:rPr>
        <w:t xml:space="preserve">, </w:t>
      </w:r>
      <w:r w:rsidR="00863EE0">
        <w:rPr>
          <w:sz w:val="28"/>
          <w:szCs w:val="28"/>
          <w:lang w:val="en-US"/>
        </w:rPr>
        <w:t>B</w:t>
      </w:r>
      <w:r w:rsidR="00863EE0" w:rsidRPr="00D070FB">
        <w:rPr>
          <w:sz w:val="28"/>
          <w:szCs w:val="28"/>
        </w:rPr>
        <w:t xml:space="preserve">→ </w:t>
      </w:r>
      <w:r w:rsidR="00863EE0">
        <w:rPr>
          <w:sz w:val="28"/>
          <w:szCs w:val="28"/>
          <w:lang w:val="en-US"/>
        </w:rPr>
        <w:t>c</w:t>
      </w:r>
      <w:r w:rsidR="00D070FB" w:rsidRPr="00D070FB">
        <w:rPr>
          <w:sz w:val="28"/>
          <w:szCs w:val="28"/>
        </w:rPr>
        <w:t xml:space="preserve">, </w:t>
      </w:r>
      <w:r w:rsidR="00D070FB">
        <w:rPr>
          <w:sz w:val="28"/>
          <w:szCs w:val="28"/>
          <w:lang w:val="en-US"/>
        </w:rPr>
        <w:t>A</w:t>
      </w:r>
      <w:r w:rsidR="00D070FB">
        <w:rPr>
          <w:sz w:val="28"/>
          <w:szCs w:val="28"/>
        </w:rPr>
        <w:t>→ ε</w:t>
      </w:r>
      <w:r w:rsidR="00863EE0" w:rsidRPr="00D070FB">
        <w:rPr>
          <w:sz w:val="28"/>
          <w:szCs w:val="28"/>
        </w:rPr>
        <w:t xml:space="preserve"> }</w:t>
      </w:r>
    </w:p>
    <w:p w:rsidR="00863EE0" w:rsidRPr="00D070FB" w:rsidRDefault="007466F7" w:rsidP="00863EE0">
      <w:pPr>
        <w:rPr>
          <w:sz w:val="28"/>
          <w:szCs w:val="28"/>
        </w:rPr>
      </w:pPr>
      <w:r w:rsidRPr="00D070FB">
        <w:rPr>
          <w:sz w:val="28"/>
          <w:szCs w:val="28"/>
        </w:rPr>
        <w:lastRenderedPageBreak/>
        <w:t>18</w:t>
      </w:r>
      <w:r w:rsidR="00863EE0" w:rsidRPr="00D070FB">
        <w:rPr>
          <w:sz w:val="28"/>
          <w:szCs w:val="28"/>
        </w:rPr>
        <w:t xml:space="preserve">.  </w:t>
      </w:r>
      <w:r w:rsidR="00863EE0">
        <w:rPr>
          <w:sz w:val="28"/>
          <w:szCs w:val="28"/>
          <w:lang w:val="en-US"/>
        </w:rPr>
        <w:t>P</w:t>
      </w:r>
      <w:r w:rsidR="00863EE0" w:rsidRPr="00D070FB">
        <w:rPr>
          <w:sz w:val="28"/>
          <w:szCs w:val="28"/>
        </w:rPr>
        <w:t>={</w:t>
      </w:r>
      <w:r w:rsidR="00863EE0">
        <w:rPr>
          <w:sz w:val="28"/>
          <w:lang w:val="en-US"/>
        </w:rPr>
        <w:t>S</w:t>
      </w:r>
      <w:r w:rsidR="00863EE0" w:rsidRPr="00D070FB">
        <w:rPr>
          <w:sz w:val="28"/>
        </w:rPr>
        <w:t xml:space="preserve"> </w:t>
      </w:r>
      <w:r w:rsidR="00863EE0" w:rsidRPr="00D070FB">
        <w:rPr>
          <w:sz w:val="28"/>
          <w:szCs w:val="28"/>
        </w:rPr>
        <w:t xml:space="preserve">→ </w:t>
      </w:r>
      <w:proofErr w:type="spellStart"/>
      <w:r w:rsidR="00863EE0">
        <w:rPr>
          <w:sz w:val="28"/>
          <w:szCs w:val="28"/>
          <w:lang w:val="en-US"/>
        </w:rPr>
        <w:t>cB</w:t>
      </w:r>
      <w:proofErr w:type="spellEnd"/>
      <w:r w:rsidR="00863EE0" w:rsidRPr="00D070FB">
        <w:rPr>
          <w:sz w:val="28"/>
          <w:szCs w:val="28"/>
        </w:rPr>
        <w:t xml:space="preserve">, </w:t>
      </w:r>
      <w:r w:rsidR="00863EE0">
        <w:rPr>
          <w:sz w:val="28"/>
          <w:szCs w:val="28"/>
          <w:lang w:val="en-US"/>
        </w:rPr>
        <w:t>B</w:t>
      </w:r>
      <w:r w:rsidR="00863EE0" w:rsidRPr="00D070FB">
        <w:rPr>
          <w:sz w:val="28"/>
          <w:szCs w:val="28"/>
        </w:rPr>
        <w:t xml:space="preserve"> → </w:t>
      </w:r>
      <w:proofErr w:type="spellStart"/>
      <w:r w:rsidR="00863EE0">
        <w:rPr>
          <w:sz w:val="28"/>
          <w:szCs w:val="28"/>
          <w:lang w:val="en-US"/>
        </w:rPr>
        <w:t>cB</w:t>
      </w:r>
      <w:proofErr w:type="spellEnd"/>
      <w:r w:rsidR="00863EE0" w:rsidRPr="00D070FB">
        <w:rPr>
          <w:sz w:val="28"/>
          <w:szCs w:val="28"/>
        </w:rPr>
        <w:t xml:space="preserve">, </w:t>
      </w:r>
      <w:r w:rsidR="00863EE0">
        <w:rPr>
          <w:sz w:val="28"/>
          <w:szCs w:val="28"/>
          <w:lang w:val="en-US"/>
        </w:rPr>
        <w:t>B</w:t>
      </w:r>
      <w:r w:rsidR="00863EE0" w:rsidRPr="00D070FB">
        <w:rPr>
          <w:sz w:val="28"/>
          <w:szCs w:val="28"/>
        </w:rPr>
        <w:t xml:space="preserve"> → </w:t>
      </w:r>
      <w:proofErr w:type="spellStart"/>
      <w:r w:rsidR="00863EE0">
        <w:rPr>
          <w:sz w:val="28"/>
          <w:szCs w:val="28"/>
          <w:lang w:val="en-US"/>
        </w:rPr>
        <w:t>cA</w:t>
      </w:r>
      <w:proofErr w:type="spellEnd"/>
      <w:r w:rsidR="00863EE0" w:rsidRPr="00D070FB">
        <w:rPr>
          <w:sz w:val="28"/>
          <w:szCs w:val="28"/>
        </w:rPr>
        <w:t xml:space="preserve">, </w:t>
      </w:r>
      <w:r w:rsidR="00863EE0">
        <w:rPr>
          <w:sz w:val="28"/>
          <w:szCs w:val="28"/>
          <w:lang w:val="en-US"/>
        </w:rPr>
        <w:t>A</w:t>
      </w:r>
      <w:r w:rsidR="00863EE0" w:rsidRPr="00D070FB">
        <w:rPr>
          <w:sz w:val="28"/>
          <w:szCs w:val="28"/>
        </w:rPr>
        <w:t xml:space="preserve">→ </w:t>
      </w:r>
      <w:r w:rsidR="00863EE0">
        <w:rPr>
          <w:sz w:val="28"/>
          <w:szCs w:val="28"/>
          <w:lang w:val="en-US"/>
        </w:rPr>
        <w:t>C</w:t>
      </w:r>
      <w:r w:rsidR="00863EE0" w:rsidRPr="00D070FB">
        <w:rPr>
          <w:sz w:val="28"/>
          <w:szCs w:val="28"/>
        </w:rPr>
        <w:t xml:space="preserve">, </w:t>
      </w:r>
      <w:r w:rsidR="00863EE0">
        <w:rPr>
          <w:sz w:val="28"/>
          <w:szCs w:val="28"/>
          <w:lang w:val="en-US"/>
        </w:rPr>
        <w:t>A</w:t>
      </w:r>
      <w:r w:rsidR="00863EE0" w:rsidRPr="00D070FB">
        <w:rPr>
          <w:sz w:val="28"/>
          <w:szCs w:val="28"/>
        </w:rPr>
        <w:t xml:space="preserve">→ </w:t>
      </w:r>
      <w:proofErr w:type="spellStart"/>
      <w:r w:rsidR="00863EE0">
        <w:rPr>
          <w:sz w:val="28"/>
          <w:szCs w:val="28"/>
          <w:lang w:val="en-US"/>
        </w:rPr>
        <w:t>aB</w:t>
      </w:r>
      <w:proofErr w:type="spellEnd"/>
      <w:r w:rsidR="00863EE0" w:rsidRPr="00D070FB">
        <w:rPr>
          <w:sz w:val="28"/>
          <w:szCs w:val="28"/>
        </w:rPr>
        <w:t xml:space="preserve">, </w:t>
      </w:r>
      <w:r w:rsidR="00863EE0">
        <w:rPr>
          <w:sz w:val="28"/>
          <w:szCs w:val="28"/>
          <w:lang w:val="en-US"/>
        </w:rPr>
        <w:t>C</w:t>
      </w:r>
      <w:r w:rsidR="00863EE0" w:rsidRPr="00D070FB">
        <w:rPr>
          <w:sz w:val="28"/>
          <w:szCs w:val="28"/>
        </w:rPr>
        <w:t xml:space="preserve">→ </w:t>
      </w:r>
      <w:r w:rsidR="00863EE0">
        <w:rPr>
          <w:sz w:val="28"/>
          <w:szCs w:val="28"/>
          <w:lang w:val="en-US"/>
        </w:rPr>
        <w:t>Ca</w:t>
      </w:r>
      <w:r w:rsidR="00863EE0" w:rsidRPr="00D070FB">
        <w:rPr>
          <w:sz w:val="28"/>
          <w:szCs w:val="28"/>
        </w:rPr>
        <w:t xml:space="preserve">, </w:t>
      </w:r>
      <w:r w:rsidR="00863EE0">
        <w:rPr>
          <w:sz w:val="28"/>
          <w:szCs w:val="28"/>
          <w:lang w:val="en-US"/>
        </w:rPr>
        <w:t>C</w:t>
      </w:r>
      <w:r w:rsidR="00863EE0" w:rsidRPr="00D070FB">
        <w:rPr>
          <w:sz w:val="28"/>
          <w:szCs w:val="28"/>
        </w:rPr>
        <w:t xml:space="preserve">→ </w:t>
      </w:r>
      <w:proofErr w:type="spellStart"/>
      <w:r w:rsidR="00863EE0">
        <w:rPr>
          <w:sz w:val="28"/>
          <w:szCs w:val="28"/>
          <w:lang w:val="en-US"/>
        </w:rPr>
        <w:t>cf</w:t>
      </w:r>
      <w:proofErr w:type="spellEnd"/>
      <w:r w:rsidR="00D070FB" w:rsidRPr="00D070FB">
        <w:rPr>
          <w:sz w:val="28"/>
          <w:szCs w:val="28"/>
        </w:rPr>
        <w:t xml:space="preserve">, </w:t>
      </w:r>
      <w:r w:rsidR="00D070FB">
        <w:rPr>
          <w:sz w:val="28"/>
          <w:szCs w:val="28"/>
          <w:lang w:val="en-US"/>
        </w:rPr>
        <w:t>A</w:t>
      </w:r>
      <w:r w:rsidR="00D070FB">
        <w:rPr>
          <w:sz w:val="28"/>
          <w:szCs w:val="28"/>
        </w:rPr>
        <w:t>→ ε</w:t>
      </w:r>
      <w:r w:rsidR="00D070FB" w:rsidRPr="00D070FB">
        <w:rPr>
          <w:sz w:val="28"/>
          <w:szCs w:val="28"/>
        </w:rPr>
        <w:t xml:space="preserve"> </w:t>
      </w:r>
      <w:r w:rsidR="00863EE0" w:rsidRPr="00D070FB">
        <w:rPr>
          <w:sz w:val="28"/>
          <w:szCs w:val="28"/>
        </w:rPr>
        <w:t>}</w:t>
      </w:r>
      <w:r w:rsidR="00D070FB" w:rsidRPr="00D070FB">
        <w:rPr>
          <w:sz w:val="28"/>
          <w:szCs w:val="28"/>
        </w:rPr>
        <w:t xml:space="preserve"> </w:t>
      </w:r>
    </w:p>
    <w:p w:rsidR="00863EE0" w:rsidRPr="00D070FB" w:rsidRDefault="007466F7" w:rsidP="00863EE0">
      <w:pPr>
        <w:rPr>
          <w:sz w:val="28"/>
          <w:szCs w:val="28"/>
        </w:rPr>
      </w:pPr>
      <w:r w:rsidRPr="00D070FB">
        <w:rPr>
          <w:sz w:val="28"/>
          <w:szCs w:val="28"/>
        </w:rPr>
        <w:t>19</w:t>
      </w:r>
      <w:r w:rsidR="00863EE0" w:rsidRPr="00D070FB">
        <w:rPr>
          <w:sz w:val="28"/>
          <w:szCs w:val="28"/>
        </w:rPr>
        <w:t xml:space="preserve">.  </w:t>
      </w:r>
      <w:r w:rsidR="00863EE0">
        <w:rPr>
          <w:sz w:val="28"/>
          <w:szCs w:val="28"/>
          <w:lang w:val="en-US"/>
        </w:rPr>
        <w:t>P</w:t>
      </w:r>
      <w:r w:rsidR="00863EE0" w:rsidRPr="00D070FB">
        <w:rPr>
          <w:sz w:val="28"/>
          <w:szCs w:val="28"/>
        </w:rPr>
        <w:t>={</w:t>
      </w:r>
      <w:r w:rsidR="00863EE0">
        <w:rPr>
          <w:sz w:val="28"/>
          <w:lang w:val="en-US"/>
        </w:rPr>
        <w:t>S</w:t>
      </w:r>
      <w:r w:rsidR="00863EE0" w:rsidRPr="00D070FB">
        <w:rPr>
          <w:sz w:val="28"/>
        </w:rPr>
        <w:t xml:space="preserve"> </w:t>
      </w:r>
      <w:r w:rsidR="00863EE0" w:rsidRPr="00D070FB">
        <w:rPr>
          <w:sz w:val="28"/>
          <w:szCs w:val="28"/>
        </w:rPr>
        <w:t xml:space="preserve">→ </w:t>
      </w:r>
      <w:r w:rsidR="00D070FB">
        <w:rPr>
          <w:sz w:val="28"/>
          <w:szCs w:val="28"/>
          <w:lang w:val="en-US"/>
        </w:rPr>
        <w:t>S</w:t>
      </w:r>
      <w:r w:rsidR="00863EE0">
        <w:rPr>
          <w:sz w:val="28"/>
          <w:szCs w:val="28"/>
          <w:lang w:val="en-US"/>
        </w:rPr>
        <w:t>c</w:t>
      </w:r>
      <w:r w:rsidR="00863EE0" w:rsidRPr="00D070FB">
        <w:rPr>
          <w:sz w:val="28"/>
          <w:szCs w:val="28"/>
        </w:rPr>
        <w:t xml:space="preserve">, </w:t>
      </w:r>
      <w:r w:rsidR="00863EE0" w:rsidRPr="006F44FC">
        <w:rPr>
          <w:sz w:val="28"/>
          <w:szCs w:val="28"/>
          <w:lang w:val="en-US"/>
        </w:rPr>
        <w:t>S</w:t>
      </w:r>
      <w:r w:rsidR="00863EE0" w:rsidRPr="00D070FB">
        <w:rPr>
          <w:sz w:val="28"/>
          <w:szCs w:val="28"/>
        </w:rPr>
        <w:t xml:space="preserve">→ </w:t>
      </w:r>
      <w:proofErr w:type="spellStart"/>
      <w:r w:rsidR="00863EE0">
        <w:rPr>
          <w:sz w:val="28"/>
          <w:szCs w:val="28"/>
          <w:lang w:val="en-US"/>
        </w:rPr>
        <w:t>cAB</w:t>
      </w:r>
      <w:proofErr w:type="spellEnd"/>
      <w:r w:rsidR="00863EE0" w:rsidRPr="00D070FB">
        <w:rPr>
          <w:sz w:val="28"/>
          <w:szCs w:val="28"/>
        </w:rPr>
        <w:t xml:space="preserve">, </w:t>
      </w:r>
      <w:r w:rsidR="00863EE0" w:rsidRPr="006F44FC">
        <w:rPr>
          <w:sz w:val="28"/>
          <w:szCs w:val="28"/>
          <w:lang w:val="en-US"/>
        </w:rPr>
        <w:t>S</w:t>
      </w:r>
      <w:r w:rsidR="00863EE0" w:rsidRPr="00D070FB">
        <w:rPr>
          <w:sz w:val="28"/>
          <w:szCs w:val="28"/>
        </w:rPr>
        <w:t xml:space="preserve">→ </w:t>
      </w:r>
      <w:r w:rsidR="00863EE0">
        <w:rPr>
          <w:sz w:val="28"/>
          <w:szCs w:val="28"/>
          <w:lang w:val="en-US"/>
        </w:rPr>
        <w:t>a</w:t>
      </w:r>
      <w:r w:rsidR="00863EE0" w:rsidRPr="00D070FB">
        <w:rPr>
          <w:sz w:val="28"/>
          <w:szCs w:val="28"/>
        </w:rPr>
        <w:t xml:space="preserve">, </w:t>
      </w:r>
      <w:r w:rsidR="00863EE0">
        <w:rPr>
          <w:sz w:val="28"/>
          <w:szCs w:val="28"/>
          <w:lang w:val="en-US"/>
        </w:rPr>
        <w:t>A</w:t>
      </w:r>
      <w:r w:rsidR="00863EE0" w:rsidRPr="00D070FB">
        <w:rPr>
          <w:sz w:val="28"/>
          <w:szCs w:val="28"/>
        </w:rPr>
        <w:t xml:space="preserve">→ </w:t>
      </w:r>
      <w:r w:rsidR="00863EE0">
        <w:rPr>
          <w:sz w:val="28"/>
          <w:szCs w:val="28"/>
          <w:lang w:val="en-US"/>
        </w:rPr>
        <w:t>B</w:t>
      </w:r>
      <w:r w:rsidR="00863EE0" w:rsidRPr="00D070FB">
        <w:rPr>
          <w:sz w:val="28"/>
          <w:szCs w:val="28"/>
        </w:rPr>
        <w:t xml:space="preserve">, </w:t>
      </w:r>
      <w:r w:rsidR="00863EE0">
        <w:rPr>
          <w:sz w:val="28"/>
          <w:szCs w:val="28"/>
          <w:lang w:val="en-US"/>
        </w:rPr>
        <w:t>B</w:t>
      </w:r>
      <w:r w:rsidR="00863EE0" w:rsidRPr="00D070FB">
        <w:rPr>
          <w:sz w:val="28"/>
          <w:szCs w:val="28"/>
        </w:rPr>
        <w:t xml:space="preserve"> → </w:t>
      </w:r>
      <w:proofErr w:type="spellStart"/>
      <w:r w:rsidR="00863EE0">
        <w:rPr>
          <w:sz w:val="28"/>
          <w:szCs w:val="28"/>
          <w:lang w:val="en-US"/>
        </w:rPr>
        <w:t>cB</w:t>
      </w:r>
      <w:proofErr w:type="spellEnd"/>
      <w:r w:rsidR="00863EE0" w:rsidRPr="00D070FB">
        <w:rPr>
          <w:sz w:val="28"/>
          <w:szCs w:val="28"/>
        </w:rPr>
        <w:t xml:space="preserve">, </w:t>
      </w:r>
      <w:r w:rsidR="00863EE0">
        <w:rPr>
          <w:sz w:val="28"/>
          <w:szCs w:val="28"/>
          <w:lang w:val="en-US"/>
        </w:rPr>
        <w:t>B</w:t>
      </w:r>
      <w:r w:rsidR="00863EE0" w:rsidRPr="00D070FB">
        <w:rPr>
          <w:sz w:val="28"/>
          <w:szCs w:val="28"/>
        </w:rPr>
        <w:t xml:space="preserve"> → </w:t>
      </w:r>
      <w:r w:rsidR="00863EE0">
        <w:rPr>
          <w:sz w:val="28"/>
          <w:szCs w:val="28"/>
          <w:lang w:val="en-US"/>
        </w:rPr>
        <w:t>f</w:t>
      </w:r>
      <w:r w:rsidR="00D070FB" w:rsidRPr="00D070FB">
        <w:rPr>
          <w:sz w:val="28"/>
          <w:szCs w:val="28"/>
        </w:rPr>
        <w:t xml:space="preserve">, </w:t>
      </w:r>
      <w:r w:rsidR="00D070FB">
        <w:rPr>
          <w:sz w:val="28"/>
          <w:szCs w:val="28"/>
          <w:lang w:val="en-US"/>
        </w:rPr>
        <w:t>A</w:t>
      </w:r>
      <w:r w:rsidR="00D070FB">
        <w:rPr>
          <w:sz w:val="28"/>
          <w:szCs w:val="28"/>
        </w:rPr>
        <w:t xml:space="preserve">→ </w:t>
      </w:r>
      <w:proofErr w:type="gramStart"/>
      <w:r w:rsidR="00D070FB">
        <w:rPr>
          <w:sz w:val="28"/>
          <w:szCs w:val="28"/>
        </w:rPr>
        <w:t>ε</w:t>
      </w:r>
      <w:r w:rsidR="00D070FB" w:rsidRPr="00D070FB">
        <w:rPr>
          <w:sz w:val="28"/>
          <w:szCs w:val="28"/>
        </w:rPr>
        <w:t xml:space="preserve"> </w:t>
      </w:r>
      <w:r w:rsidR="00863EE0" w:rsidRPr="00D070FB">
        <w:rPr>
          <w:sz w:val="28"/>
          <w:szCs w:val="28"/>
        </w:rPr>
        <w:t>}</w:t>
      </w:r>
      <w:proofErr w:type="gramEnd"/>
    </w:p>
    <w:p w:rsidR="00863EE0" w:rsidRPr="00D070FB" w:rsidRDefault="007466F7" w:rsidP="00863EE0">
      <w:pPr>
        <w:rPr>
          <w:sz w:val="28"/>
          <w:szCs w:val="28"/>
        </w:rPr>
      </w:pPr>
      <w:r w:rsidRPr="00D070FB">
        <w:rPr>
          <w:sz w:val="28"/>
          <w:szCs w:val="28"/>
        </w:rPr>
        <w:t>20</w:t>
      </w:r>
      <w:r w:rsidR="00863EE0" w:rsidRPr="00D070FB">
        <w:rPr>
          <w:sz w:val="28"/>
          <w:szCs w:val="28"/>
        </w:rPr>
        <w:t xml:space="preserve">.  </w:t>
      </w:r>
      <w:r w:rsidR="00863EE0">
        <w:rPr>
          <w:sz w:val="28"/>
          <w:szCs w:val="28"/>
          <w:lang w:val="en-US"/>
        </w:rPr>
        <w:t>P</w:t>
      </w:r>
      <w:r w:rsidR="00863EE0" w:rsidRPr="00D070FB">
        <w:rPr>
          <w:sz w:val="28"/>
          <w:szCs w:val="28"/>
        </w:rPr>
        <w:t>={</w:t>
      </w:r>
      <w:r w:rsidR="00863EE0">
        <w:rPr>
          <w:sz w:val="28"/>
          <w:lang w:val="en-US"/>
        </w:rPr>
        <w:t>S</w:t>
      </w:r>
      <w:r w:rsidR="00863EE0" w:rsidRPr="00D070FB">
        <w:rPr>
          <w:sz w:val="28"/>
        </w:rPr>
        <w:t xml:space="preserve"> </w:t>
      </w:r>
      <w:r w:rsidR="00863EE0" w:rsidRPr="00D070FB">
        <w:rPr>
          <w:sz w:val="28"/>
          <w:szCs w:val="28"/>
        </w:rPr>
        <w:t>→</w:t>
      </w:r>
      <w:proofErr w:type="spellStart"/>
      <w:r w:rsidR="00863EE0">
        <w:rPr>
          <w:sz w:val="28"/>
          <w:szCs w:val="28"/>
          <w:lang w:val="en-US"/>
        </w:rPr>
        <w:t>cFCB</w:t>
      </w:r>
      <w:proofErr w:type="spellEnd"/>
      <w:r w:rsidR="00863EE0" w:rsidRPr="00D070FB">
        <w:rPr>
          <w:sz w:val="28"/>
          <w:szCs w:val="28"/>
        </w:rPr>
        <w:t xml:space="preserve">, </w:t>
      </w:r>
      <w:r w:rsidR="00863EE0">
        <w:rPr>
          <w:sz w:val="28"/>
          <w:szCs w:val="28"/>
          <w:lang w:val="en-US"/>
        </w:rPr>
        <w:t>A</w:t>
      </w:r>
      <w:r w:rsidR="00863EE0" w:rsidRPr="00D070FB">
        <w:rPr>
          <w:sz w:val="28"/>
          <w:szCs w:val="28"/>
        </w:rPr>
        <w:t xml:space="preserve">→ </w:t>
      </w:r>
      <w:proofErr w:type="spellStart"/>
      <w:r w:rsidR="00863EE0">
        <w:rPr>
          <w:sz w:val="28"/>
          <w:szCs w:val="28"/>
          <w:lang w:val="en-US"/>
        </w:rPr>
        <w:t>ACb</w:t>
      </w:r>
      <w:proofErr w:type="spellEnd"/>
      <w:r w:rsidR="00863EE0" w:rsidRPr="00D070FB">
        <w:rPr>
          <w:sz w:val="28"/>
          <w:szCs w:val="28"/>
        </w:rPr>
        <w:t xml:space="preserve">, </w:t>
      </w:r>
      <w:r w:rsidR="00863EE0">
        <w:rPr>
          <w:sz w:val="28"/>
          <w:szCs w:val="28"/>
          <w:lang w:val="en-US"/>
        </w:rPr>
        <w:t>A</w:t>
      </w:r>
      <w:r w:rsidR="00863EE0" w:rsidRPr="00D070FB">
        <w:rPr>
          <w:sz w:val="28"/>
          <w:szCs w:val="28"/>
        </w:rPr>
        <w:t xml:space="preserve">→ </w:t>
      </w:r>
      <w:r w:rsidR="00863EE0">
        <w:rPr>
          <w:sz w:val="28"/>
          <w:szCs w:val="28"/>
          <w:lang w:val="en-US"/>
        </w:rPr>
        <w:t>C</w:t>
      </w:r>
      <w:r w:rsidR="00863EE0" w:rsidRPr="00D070FB">
        <w:rPr>
          <w:sz w:val="28"/>
          <w:szCs w:val="28"/>
        </w:rPr>
        <w:t xml:space="preserve">, </w:t>
      </w:r>
      <w:r w:rsidR="00863EE0">
        <w:rPr>
          <w:sz w:val="28"/>
          <w:szCs w:val="28"/>
          <w:lang w:val="en-US"/>
        </w:rPr>
        <w:t>B</w:t>
      </w:r>
      <w:r w:rsidR="00863EE0" w:rsidRPr="00D070FB">
        <w:rPr>
          <w:sz w:val="28"/>
          <w:szCs w:val="28"/>
        </w:rPr>
        <w:t xml:space="preserve"> → </w:t>
      </w:r>
      <w:proofErr w:type="spellStart"/>
      <w:r w:rsidR="00863EE0">
        <w:rPr>
          <w:sz w:val="28"/>
          <w:szCs w:val="28"/>
          <w:lang w:val="en-US"/>
        </w:rPr>
        <w:t>cB</w:t>
      </w:r>
      <w:proofErr w:type="spellEnd"/>
      <w:proofErr w:type="gramStart"/>
      <w:r w:rsidR="00863EE0" w:rsidRPr="00D070FB">
        <w:rPr>
          <w:sz w:val="28"/>
          <w:szCs w:val="28"/>
        </w:rPr>
        <w:t>, ,</w:t>
      </w:r>
      <w:proofErr w:type="gramEnd"/>
      <w:r w:rsidR="00863EE0" w:rsidRPr="00D070FB">
        <w:rPr>
          <w:sz w:val="28"/>
          <w:szCs w:val="28"/>
        </w:rPr>
        <w:t xml:space="preserve"> </w:t>
      </w:r>
      <w:r w:rsidR="00863EE0">
        <w:rPr>
          <w:sz w:val="28"/>
          <w:szCs w:val="28"/>
          <w:lang w:val="en-US"/>
        </w:rPr>
        <w:t>B</w:t>
      </w:r>
      <w:r w:rsidR="00863EE0" w:rsidRPr="00D070FB">
        <w:rPr>
          <w:sz w:val="28"/>
          <w:szCs w:val="28"/>
        </w:rPr>
        <w:t xml:space="preserve"> → </w:t>
      </w:r>
      <w:r w:rsidR="00863EE0">
        <w:rPr>
          <w:sz w:val="28"/>
          <w:szCs w:val="28"/>
          <w:lang w:val="en-US"/>
        </w:rPr>
        <w:t>b</w:t>
      </w:r>
      <w:r w:rsidR="00863EE0" w:rsidRPr="00D070FB">
        <w:rPr>
          <w:sz w:val="28"/>
          <w:szCs w:val="28"/>
        </w:rPr>
        <w:t xml:space="preserve">, </w:t>
      </w:r>
      <w:r w:rsidR="00863EE0">
        <w:rPr>
          <w:sz w:val="28"/>
          <w:szCs w:val="28"/>
          <w:lang w:val="en-US"/>
        </w:rPr>
        <w:t>C</w:t>
      </w:r>
      <w:r w:rsidR="00863EE0" w:rsidRPr="00D070FB">
        <w:rPr>
          <w:sz w:val="28"/>
          <w:szCs w:val="28"/>
        </w:rPr>
        <w:t xml:space="preserve">→ </w:t>
      </w:r>
      <w:r w:rsidR="00863EE0">
        <w:rPr>
          <w:sz w:val="28"/>
          <w:szCs w:val="28"/>
          <w:lang w:val="en-US"/>
        </w:rPr>
        <w:t>Ca</w:t>
      </w:r>
      <w:r w:rsidR="00863EE0" w:rsidRPr="00D070FB">
        <w:rPr>
          <w:sz w:val="28"/>
          <w:szCs w:val="28"/>
        </w:rPr>
        <w:t xml:space="preserve">, </w:t>
      </w:r>
      <w:r w:rsidR="00863EE0">
        <w:rPr>
          <w:sz w:val="28"/>
          <w:szCs w:val="28"/>
          <w:lang w:val="en-US"/>
        </w:rPr>
        <w:t>F</w:t>
      </w:r>
      <w:r w:rsidR="00863EE0" w:rsidRPr="00D070FB">
        <w:rPr>
          <w:sz w:val="28"/>
          <w:szCs w:val="28"/>
        </w:rPr>
        <w:t xml:space="preserve">→ </w:t>
      </w:r>
      <w:r w:rsidR="00863EE0">
        <w:rPr>
          <w:sz w:val="28"/>
          <w:szCs w:val="28"/>
          <w:lang w:val="en-US"/>
        </w:rPr>
        <w:t>c</w:t>
      </w:r>
      <w:r w:rsidR="00D070FB" w:rsidRPr="00D070FB">
        <w:rPr>
          <w:sz w:val="28"/>
          <w:szCs w:val="28"/>
        </w:rPr>
        <w:t xml:space="preserve">, </w:t>
      </w:r>
      <w:r w:rsidR="00D070FB">
        <w:rPr>
          <w:sz w:val="28"/>
          <w:szCs w:val="28"/>
          <w:lang w:val="en-US"/>
        </w:rPr>
        <w:t>A</w:t>
      </w:r>
      <w:r w:rsidR="00D070FB">
        <w:rPr>
          <w:sz w:val="28"/>
          <w:szCs w:val="28"/>
        </w:rPr>
        <w:t>→ ε</w:t>
      </w:r>
      <w:r w:rsidR="00863EE0" w:rsidRPr="00D070FB">
        <w:rPr>
          <w:sz w:val="28"/>
          <w:szCs w:val="28"/>
        </w:rPr>
        <w:t xml:space="preserve"> }</w:t>
      </w:r>
    </w:p>
    <w:p w:rsidR="00863EE0" w:rsidRPr="00D070FB" w:rsidRDefault="007466F7" w:rsidP="00863EE0">
      <w:pPr>
        <w:rPr>
          <w:sz w:val="28"/>
          <w:szCs w:val="28"/>
        </w:rPr>
      </w:pPr>
      <w:r w:rsidRPr="00D070FB">
        <w:rPr>
          <w:sz w:val="28"/>
          <w:szCs w:val="28"/>
        </w:rPr>
        <w:t>21</w:t>
      </w:r>
      <w:r w:rsidR="00863EE0" w:rsidRPr="00D070FB">
        <w:rPr>
          <w:sz w:val="28"/>
          <w:szCs w:val="28"/>
        </w:rPr>
        <w:t xml:space="preserve">.  </w:t>
      </w:r>
      <w:r w:rsidR="00863EE0">
        <w:rPr>
          <w:sz w:val="28"/>
          <w:szCs w:val="28"/>
          <w:lang w:val="en-US"/>
        </w:rPr>
        <w:t>P</w:t>
      </w:r>
      <w:r w:rsidR="00863EE0" w:rsidRPr="00D070FB">
        <w:rPr>
          <w:sz w:val="28"/>
          <w:szCs w:val="28"/>
        </w:rPr>
        <w:t>={</w:t>
      </w:r>
      <w:r w:rsidR="00863EE0">
        <w:rPr>
          <w:sz w:val="28"/>
          <w:lang w:val="en-US"/>
        </w:rPr>
        <w:t>S</w:t>
      </w:r>
      <w:r w:rsidR="00863EE0" w:rsidRPr="00D070FB">
        <w:rPr>
          <w:sz w:val="28"/>
        </w:rPr>
        <w:t xml:space="preserve"> </w:t>
      </w:r>
      <w:r w:rsidR="00863EE0" w:rsidRPr="00D070FB">
        <w:rPr>
          <w:sz w:val="28"/>
          <w:szCs w:val="28"/>
        </w:rPr>
        <w:t>→</w:t>
      </w:r>
      <w:r w:rsidR="00863EE0" w:rsidRPr="006F44FC">
        <w:rPr>
          <w:sz w:val="28"/>
          <w:szCs w:val="28"/>
          <w:lang w:val="en-US"/>
        </w:rPr>
        <w:t>b</w:t>
      </w:r>
      <w:r w:rsidR="00863EE0" w:rsidRPr="00D070FB">
        <w:rPr>
          <w:sz w:val="28"/>
          <w:szCs w:val="28"/>
        </w:rPr>
        <w:t xml:space="preserve">, </w:t>
      </w:r>
      <w:r w:rsidR="00863EE0">
        <w:rPr>
          <w:sz w:val="28"/>
          <w:szCs w:val="28"/>
          <w:lang w:val="en-US"/>
        </w:rPr>
        <w:t>S</w:t>
      </w:r>
      <w:r w:rsidR="00863EE0" w:rsidRPr="00D070FB">
        <w:rPr>
          <w:sz w:val="28"/>
          <w:szCs w:val="28"/>
        </w:rPr>
        <w:t xml:space="preserve"> → </w:t>
      </w:r>
      <w:r w:rsidR="00863EE0" w:rsidRPr="006F44FC">
        <w:rPr>
          <w:sz w:val="28"/>
          <w:szCs w:val="28"/>
          <w:lang w:val="en-US"/>
        </w:rPr>
        <w:t>C</w:t>
      </w:r>
      <w:r w:rsidR="00863EE0" w:rsidRPr="00D070FB">
        <w:rPr>
          <w:sz w:val="28"/>
          <w:szCs w:val="28"/>
        </w:rPr>
        <w:t xml:space="preserve">, </w:t>
      </w:r>
      <w:r w:rsidR="00863EE0" w:rsidRPr="006F44FC">
        <w:rPr>
          <w:sz w:val="28"/>
          <w:szCs w:val="28"/>
          <w:lang w:val="en-US"/>
        </w:rPr>
        <w:t>S</w:t>
      </w:r>
      <w:r w:rsidR="00863EE0" w:rsidRPr="00D070FB">
        <w:rPr>
          <w:sz w:val="28"/>
          <w:szCs w:val="28"/>
        </w:rPr>
        <w:t xml:space="preserve">→ </w:t>
      </w:r>
      <w:proofErr w:type="spellStart"/>
      <w:r w:rsidR="00863EE0">
        <w:rPr>
          <w:sz w:val="28"/>
          <w:szCs w:val="28"/>
          <w:lang w:val="en-US"/>
        </w:rPr>
        <w:t>cCB</w:t>
      </w:r>
      <w:proofErr w:type="spellEnd"/>
      <w:r w:rsidR="00863EE0" w:rsidRPr="00D070FB">
        <w:rPr>
          <w:sz w:val="28"/>
          <w:szCs w:val="28"/>
        </w:rPr>
        <w:t xml:space="preserve">, </w:t>
      </w:r>
      <w:r w:rsidR="00863EE0">
        <w:rPr>
          <w:sz w:val="28"/>
          <w:szCs w:val="28"/>
          <w:lang w:val="en-US"/>
        </w:rPr>
        <w:t>A</w:t>
      </w:r>
      <w:r w:rsidR="00863EE0" w:rsidRPr="00D070FB">
        <w:rPr>
          <w:sz w:val="28"/>
          <w:szCs w:val="28"/>
        </w:rPr>
        <w:t xml:space="preserve">→ </w:t>
      </w:r>
      <w:proofErr w:type="spellStart"/>
      <w:r w:rsidR="00863EE0">
        <w:rPr>
          <w:sz w:val="28"/>
          <w:szCs w:val="28"/>
          <w:lang w:val="en-US"/>
        </w:rPr>
        <w:t>Ab</w:t>
      </w:r>
      <w:proofErr w:type="spellEnd"/>
      <w:r w:rsidR="00863EE0" w:rsidRPr="00D070FB">
        <w:rPr>
          <w:sz w:val="28"/>
          <w:szCs w:val="28"/>
        </w:rPr>
        <w:t xml:space="preserve">, </w:t>
      </w:r>
      <w:r w:rsidR="00863EE0">
        <w:rPr>
          <w:sz w:val="28"/>
          <w:szCs w:val="28"/>
          <w:lang w:val="en-US"/>
        </w:rPr>
        <w:t>A</w:t>
      </w:r>
      <w:r w:rsidR="00863EE0" w:rsidRPr="00D070FB">
        <w:rPr>
          <w:sz w:val="28"/>
          <w:szCs w:val="28"/>
        </w:rPr>
        <w:t xml:space="preserve">→ </w:t>
      </w:r>
      <w:r w:rsidR="00863EE0">
        <w:rPr>
          <w:sz w:val="28"/>
          <w:szCs w:val="28"/>
          <w:lang w:val="en-US"/>
        </w:rPr>
        <w:t>C</w:t>
      </w:r>
      <w:r w:rsidR="00863EE0" w:rsidRPr="00D070FB">
        <w:rPr>
          <w:sz w:val="28"/>
          <w:szCs w:val="28"/>
        </w:rPr>
        <w:t xml:space="preserve">, </w:t>
      </w:r>
      <w:r w:rsidR="00863EE0">
        <w:rPr>
          <w:sz w:val="28"/>
          <w:szCs w:val="28"/>
          <w:lang w:val="en-US"/>
        </w:rPr>
        <w:t>B</w:t>
      </w:r>
      <w:r w:rsidR="00863EE0" w:rsidRPr="00D070FB">
        <w:rPr>
          <w:sz w:val="28"/>
          <w:szCs w:val="28"/>
        </w:rPr>
        <w:t xml:space="preserve"> → </w:t>
      </w:r>
      <w:proofErr w:type="spellStart"/>
      <w:r w:rsidR="00863EE0">
        <w:rPr>
          <w:sz w:val="28"/>
          <w:szCs w:val="28"/>
          <w:lang w:val="en-US"/>
        </w:rPr>
        <w:t>cB</w:t>
      </w:r>
      <w:proofErr w:type="spellEnd"/>
      <w:r w:rsidR="00863EE0" w:rsidRPr="00D070FB">
        <w:rPr>
          <w:sz w:val="28"/>
          <w:szCs w:val="28"/>
        </w:rPr>
        <w:t xml:space="preserve">, </w:t>
      </w:r>
      <w:r w:rsidR="00863EE0">
        <w:rPr>
          <w:sz w:val="28"/>
          <w:szCs w:val="28"/>
          <w:lang w:val="en-US"/>
        </w:rPr>
        <w:t>C</w:t>
      </w:r>
      <w:r w:rsidR="00863EE0" w:rsidRPr="00D070FB">
        <w:rPr>
          <w:sz w:val="28"/>
          <w:szCs w:val="28"/>
        </w:rPr>
        <w:t xml:space="preserve">→ </w:t>
      </w:r>
      <w:r w:rsidR="00863EE0">
        <w:rPr>
          <w:sz w:val="28"/>
          <w:szCs w:val="28"/>
          <w:lang w:val="en-US"/>
        </w:rPr>
        <w:t>Ca</w:t>
      </w:r>
      <w:r w:rsidR="00863EE0" w:rsidRPr="00D070FB">
        <w:rPr>
          <w:sz w:val="28"/>
          <w:szCs w:val="28"/>
        </w:rPr>
        <w:t xml:space="preserve">, </w:t>
      </w:r>
      <w:r w:rsidR="00863EE0">
        <w:rPr>
          <w:sz w:val="28"/>
          <w:szCs w:val="28"/>
          <w:lang w:val="en-US"/>
        </w:rPr>
        <w:t>C</w:t>
      </w:r>
      <w:r w:rsidR="00863EE0" w:rsidRPr="00D070FB">
        <w:rPr>
          <w:sz w:val="28"/>
          <w:szCs w:val="28"/>
        </w:rPr>
        <w:t xml:space="preserve">→ </w:t>
      </w:r>
      <w:r w:rsidR="00863EE0">
        <w:rPr>
          <w:sz w:val="28"/>
          <w:szCs w:val="28"/>
          <w:lang w:val="en-US"/>
        </w:rPr>
        <w:t>b</w:t>
      </w:r>
      <w:r w:rsidR="00D070FB" w:rsidRPr="00D070FB">
        <w:rPr>
          <w:sz w:val="28"/>
          <w:szCs w:val="28"/>
        </w:rPr>
        <w:t xml:space="preserve">, </w:t>
      </w:r>
      <w:r w:rsidR="00D070FB">
        <w:rPr>
          <w:sz w:val="28"/>
          <w:szCs w:val="28"/>
          <w:lang w:val="en-US"/>
        </w:rPr>
        <w:t>A</w:t>
      </w:r>
      <w:r w:rsidR="00D070FB">
        <w:rPr>
          <w:sz w:val="28"/>
          <w:szCs w:val="28"/>
        </w:rPr>
        <w:t>→ ε</w:t>
      </w:r>
      <w:r w:rsidR="00D070FB" w:rsidRPr="00D070FB">
        <w:rPr>
          <w:sz w:val="28"/>
          <w:szCs w:val="28"/>
        </w:rPr>
        <w:t xml:space="preserve"> </w:t>
      </w:r>
      <w:r w:rsidR="00863EE0" w:rsidRPr="00D070FB">
        <w:rPr>
          <w:sz w:val="28"/>
          <w:szCs w:val="28"/>
        </w:rPr>
        <w:t>}</w:t>
      </w:r>
    </w:p>
    <w:p w:rsidR="00863EE0" w:rsidRDefault="00D070FB" w:rsidP="00863EE0">
      <w:pPr>
        <w:rPr>
          <w:sz w:val="28"/>
          <w:szCs w:val="28"/>
        </w:rPr>
      </w:pPr>
      <w:r w:rsidRPr="00D070FB">
        <w:rPr>
          <w:sz w:val="28"/>
          <w:szCs w:val="28"/>
        </w:rPr>
        <w:t>22</w:t>
      </w:r>
      <w:r w:rsidR="00863EE0">
        <w:rPr>
          <w:sz w:val="28"/>
          <w:szCs w:val="28"/>
        </w:rPr>
        <w:t xml:space="preserve">.  </w:t>
      </w:r>
      <w:r w:rsidR="00863EE0">
        <w:rPr>
          <w:sz w:val="28"/>
          <w:szCs w:val="28"/>
          <w:lang w:val="en-US"/>
        </w:rPr>
        <w:t>P</w:t>
      </w:r>
      <w:r w:rsidR="00863EE0">
        <w:rPr>
          <w:sz w:val="28"/>
          <w:szCs w:val="28"/>
        </w:rPr>
        <w:t>={</w:t>
      </w:r>
      <w:r w:rsidR="00863EE0">
        <w:rPr>
          <w:sz w:val="28"/>
          <w:lang w:val="en-US"/>
        </w:rPr>
        <w:t>S</w:t>
      </w:r>
      <w:r w:rsidR="00863EE0">
        <w:rPr>
          <w:sz w:val="28"/>
        </w:rPr>
        <w:t xml:space="preserve"> </w:t>
      </w:r>
      <w:r w:rsidR="00863EE0">
        <w:rPr>
          <w:sz w:val="28"/>
          <w:szCs w:val="28"/>
        </w:rPr>
        <w:t>→</w:t>
      </w:r>
      <w:proofErr w:type="spellStart"/>
      <w:r w:rsidR="00863EE0">
        <w:rPr>
          <w:sz w:val="28"/>
          <w:szCs w:val="28"/>
        </w:rPr>
        <w:t>Bc</w:t>
      </w:r>
      <w:proofErr w:type="spellEnd"/>
      <w:r w:rsidR="00863EE0">
        <w:rPr>
          <w:sz w:val="28"/>
          <w:szCs w:val="28"/>
        </w:rPr>
        <w:t xml:space="preserve">, </w:t>
      </w:r>
      <w:r w:rsidR="00863EE0">
        <w:rPr>
          <w:sz w:val="28"/>
          <w:szCs w:val="28"/>
          <w:lang w:val="en-US"/>
        </w:rPr>
        <w:t>S</w:t>
      </w:r>
      <w:r w:rsidR="00863EE0">
        <w:rPr>
          <w:sz w:val="28"/>
          <w:szCs w:val="28"/>
        </w:rPr>
        <w:t xml:space="preserve"> → </w:t>
      </w:r>
      <w:r w:rsidR="00863EE0">
        <w:rPr>
          <w:sz w:val="28"/>
          <w:szCs w:val="28"/>
          <w:lang w:val="en-US"/>
        </w:rPr>
        <w:t>Ad</w:t>
      </w:r>
      <w:r w:rsidR="00863EE0">
        <w:rPr>
          <w:sz w:val="28"/>
          <w:szCs w:val="28"/>
        </w:rPr>
        <w:t xml:space="preserve">, </w:t>
      </w:r>
      <w:r w:rsidR="00863EE0">
        <w:rPr>
          <w:sz w:val="28"/>
          <w:szCs w:val="28"/>
          <w:lang w:val="en-US"/>
        </w:rPr>
        <w:t>A</w:t>
      </w:r>
      <w:r w:rsidR="00863EE0">
        <w:rPr>
          <w:sz w:val="28"/>
          <w:szCs w:val="28"/>
        </w:rPr>
        <w:t xml:space="preserve">→ </w:t>
      </w:r>
      <w:r w:rsidR="00863EE0">
        <w:rPr>
          <w:sz w:val="28"/>
          <w:szCs w:val="28"/>
          <w:lang w:val="en-US"/>
        </w:rPr>
        <w:t>Sa</w:t>
      </w:r>
      <w:r w:rsidR="00863EE0">
        <w:rPr>
          <w:sz w:val="28"/>
          <w:szCs w:val="28"/>
        </w:rPr>
        <w:t xml:space="preserve">, </w:t>
      </w:r>
      <w:r w:rsidR="00863EE0">
        <w:rPr>
          <w:sz w:val="28"/>
          <w:szCs w:val="28"/>
          <w:lang w:val="en-US"/>
        </w:rPr>
        <w:t>A</w:t>
      </w:r>
      <w:r w:rsidR="00863EE0">
        <w:rPr>
          <w:sz w:val="28"/>
          <w:szCs w:val="28"/>
        </w:rPr>
        <w:t xml:space="preserve">→ </w:t>
      </w:r>
      <w:proofErr w:type="spellStart"/>
      <w:r w:rsidR="00863EE0">
        <w:rPr>
          <w:sz w:val="28"/>
          <w:szCs w:val="28"/>
          <w:lang w:val="en-US"/>
        </w:rPr>
        <w:t>AbB</w:t>
      </w:r>
      <w:proofErr w:type="spellEnd"/>
      <w:r w:rsidR="00863EE0">
        <w:rPr>
          <w:sz w:val="28"/>
          <w:szCs w:val="28"/>
        </w:rPr>
        <w:t xml:space="preserve">, </w:t>
      </w:r>
      <w:r w:rsidR="00863EE0">
        <w:rPr>
          <w:sz w:val="28"/>
          <w:szCs w:val="28"/>
          <w:lang w:val="en-US"/>
        </w:rPr>
        <w:t>A</w:t>
      </w:r>
      <w:r w:rsidR="00863EE0">
        <w:rPr>
          <w:sz w:val="28"/>
          <w:szCs w:val="28"/>
        </w:rPr>
        <w:t xml:space="preserve">→ </w:t>
      </w:r>
      <w:r w:rsidR="00863EE0">
        <w:rPr>
          <w:sz w:val="28"/>
          <w:szCs w:val="28"/>
          <w:lang w:val="en-US"/>
        </w:rPr>
        <w:t>c</w:t>
      </w:r>
      <w:r w:rsidR="00863EE0">
        <w:rPr>
          <w:sz w:val="28"/>
          <w:szCs w:val="28"/>
        </w:rPr>
        <w:t xml:space="preserve">, </w:t>
      </w:r>
      <w:r w:rsidR="00863EE0">
        <w:rPr>
          <w:sz w:val="28"/>
          <w:szCs w:val="28"/>
          <w:lang w:val="en-US"/>
        </w:rPr>
        <w:t>B</w:t>
      </w:r>
      <w:r w:rsidR="00863EE0">
        <w:rPr>
          <w:sz w:val="28"/>
          <w:szCs w:val="28"/>
        </w:rPr>
        <w:t xml:space="preserve"> → </w:t>
      </w:r>
      <w:r w:rsidR="00863EE0">
        <w:rPr>
          <w:sz w:val="28"/>
          <w:szCs w:val="28"/>
          <w:lang w:val="en-US"/>
        </w:rPr>
        <w:t>Sc</w:t>
      </w:r>
      <w:r w:rsidR="00863EE0">
        <w:rPr>
          <w:sz w:val="28"/>
          <w:szCs w:val="28"/>
        </w:rPr>
        <w:t xml:space="preserve">, </w:t>
      </w:r>
      <w:r w:rsidR="00863EE0">
        <w:rPr>
          <w:sz w:val="28"/>
          <w:szCs w:val="28"/>
          <w:lang w:val="en-US"/>
        </w:rPr>
        <w:t>B</w:t>
      </w:r>
      <w:r w:rsidR="00863EE0">
        <w:rPr>
          <w:sz w:val="28"/>
          <w:szCs w:val="28"/>
        </w:rPr>
        <w:t xml:space="preserve"> → </w:t>
      </w:r>
      <w:r w:rsidR="00863EE0">
        <w:rPr>
          <w:sz w:val="28"/>
          <w:szCs w:val="28"/>
          <w:lang w:val="en-US"/>
        </w:rPr>
        <w:t>b</w:t>
      </w:r>
      <w:r w:rsidR="00863EE0">
        <w:rPr>
          <w:sz w:val="28"/>
          <w:szCs w:val="28"/>
        </w:rPr>
        <w:t>}</w:t>
      </w:r>
    </w:p>
    <w:p w:rsidR="00863EE0" w:rsidRDefault="00863EE0" w:rsidP="00863EE0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="00D070FB" w:rsidRPr="00D070FB">
        <w:rPr>
          <w:sz w:val="28"/>
          <w:szCs w:val="28"/>
        </w:rPr>
        <w:t>3</w:t>
      </w:r>
      <w:r>
        <w:rPr>
          <w:sz w:val="28"/>
          <w:szCs w:val="28"/>
        </w:rPr>
        <w:t xml:space="preserve"> 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>={</w:t>
      </w:r>
      <w:r>
        <w:rPr>
          <w:sz w:val="28"/>
          <w:lang w:val="en-US"/>
        </w:rPr>
        <w:t>S</w:t>
      </w:r>
      <w:r>
        <w:rPr>
          <w:sz w:val="28"/>
        </w:rPr>
        <w:t xml:space="preserve"> </w:t>
      </w:r>
      <w:r>
        <w:rPr>
          <w:sz w:val="28"/>
          <w:szCs w:val="28"/>
        </w:rPr>
        <w:t xml:space="preserve">→ </w:t>
      </w:r>
      <w:r w:rsidR="00D070FB"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>FA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fr-FR"/>
        </w:rPr>
        <w:t>S</w:t>
      </w:r>
      <w:r>
        <w:rPr>
          <w:sz w:val="28"/>
          <w:szCs w:val="28"/>
        </w:rPr>
        <w:t xml:space="preserve"> →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→ </w:t>
      </w:r>
      <w:r>
        <w:rPr>
          <w:sz w:val="28"/>
          <w:szCs w:val="28"/>
          <w:lang w:val="en-US"/>
        </w:rPr>
        <w:t>FS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→ </w:t>
      </w:r>
      <w:r>
        <w:rPr>
          <w:sz w:val="28"/>
          <w:szCs w:val="28"/>
          <w:lang w:val="en-US"/>
        </w:rPr>
        <w:t>Sa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 → </w:t>
      </w:r>
      <w:r>
        <w:rPr>
          <w:sz w:val="28"/>
          <w:szCs w:val="28"/>
          <w:lang w:val="en-US"/>
        </w:rPr>
        <w:t>SB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→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 xml:space="preserve">→ 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>}</w:t>
      </w:r>
    </w:p>
    <w:p w:rsidR="00863EE0" w:rsidRDefault="00D070FB" w:rsidP="00863EE0">
      <w:pPr>
        <w:rPr>
          <w:sz w:val="28"/>
          <w:szCs w:val="28"/>
        </w:rPr>
      </w:pPr>
      <w:r w:rsidRPr="00D070FB">
        <w:rPr>
          <w:sz w:val="28"/>
          <w:szCs w:val="28"/>
        </w:rPr>
        <w:t>24</w:t>
      </w:r>
      <w:r w:rsidR="00863EE0">
        <w:rPr>
          <w:sz w:val="28"/>
          <w:szCs w:val="28"/>
        </w:rPr>
        <w:t xml:space="preserve">.  </w:t>
      </w:r>
      <w:r w:rsidR="00863EE0">
        <w:rPr>
          <w:sz w:val="28"/>
          <w:szCs w:val="28"/>
          <w:lang w:val="en-US"/>
        </w:rPr>
        <w:t>P</w:t>
      </w:r>
      <w:r w:rsidR="00863EE0">
        <w:rPr>
          <w:sz w:val="28"/>
          <w:szCs w:val="28"/>
        </w:rPr>
        <w:t>={</w:t>
      </w:r>
      <w:r w:rsidR="00863EE0">
        <w:rPr>
          <w:sz w:val="28"/>
          <w:lang w:val="en-US"/>
        </w:rPr>
        <w:t>S</w:t>
      </w:r>
      <w:r w:rsidR="00863EE0">
        <w:rPr>
          <w:sz w:val="28"/>
        </w:rPr>
        <w:t xml:space="preserve"> </w:t>
      </w:r>
      <w:r w:rsidR="00863EE0">
        <w:rPr>
          <w:sz w:val="28"/>
          <w:szCs w:val="28"/>
        </w:rPr>
        <w:t xml:space="preserve">→ </w:t>
      </w:r>
      <w:r>
        <w:rPr>
          <w:sz w:val="28"/>
          <w:szCs w:val="28"/>
          <w:lang w:val="en-US"/>
        </w:rPr>
        <w:t>S</w:t>
      </w:r>
      <w:r w:rsidR="00863EE0">
        <w:rPr>
          <w:sz w:val="28"/>
          <w:szCs w:val="28"/>
          <w:lang w:val="en-US"/>
        </w:rPr>
        <w:t>B</w:t>
      </w:r>
      <w:r w:rsidR="00863EE0">
        <w:rPr>
          <w:sz w:val="28"/>
          <w:szCs w:val="28"/>
          <w:lang w:val="fr-FR"/>
        </w:rPr>
        <w:t>b</w:t>
      </w:r>
      <w:r w:rsidR="00863EE0">
        <w:rPr>
          <w:sz w:val="28"/>
          <w:szCs w:val="28"/>
        </w:rPr>
        <w:t xml:space="preserve">, </w:t>
      </w:r>
      <w:r w:rsidR="00863EE0">
        <w:rPr>
          <w:sz w:val="28"/>
          <w:szCs w:val="28"/>
          <w:lang w:val="en-US"/>
        </w:rPr>
        <w:t>B</w:t>
      </w:r>
      <w:r w:rsidR="00863EE0">
        <w:rPr>
          <w:sz w:val="28"/>
          <w:szCs w:val="28"/>
        </w:rPr>
        <w:t xml:space="preserve"> → </w:t>
      </w:r>
      <w:proofErr w:type="gramStart"/>
      <w:r w:rsidR="00863EE0">
        <w:rPr>
          <w:sz w:val="28"/>
          <w:szCs w:val="28"/>
          <w:lang w:val="en-US"/>
        </w:rPr>
        <w:t>Sa</w:t>
      </w:r>
      <w:proofErr w:type="gramEnd"/>
      <w:r w:rsidR="00863EE0">
        <w:rPr>
          <w:sz w:val="28"/>
          <w:szCs w:val="28"/>
        </w:rPr>
        <w:t xml:space="preserve">, </w:t>
      </w:r>
      <w:r w:rsidR="00863EE0">
        <w:rPr>
          <w:sz w:val="28"/>
          <w:szCs w:val="28"/>
          <w:lang w:val="en-US"/>
        </w:rPr>
        <w:t>B</w:t>
      </w:r>
      <w:r w:rsidR="00863EE0">
        <w:rPr>
          <w:sz w:val="28"/>
          <w:szCs w:val="28"/>
        </w:rPr>
        <w:t xml:space="preserve"> → </w:t>
      </w:r>
      <w:proofErr w:type="spellStart"/>
      <w:r w:rsidR="00863EE0">
        <w:rPr>
          <w:sz w:val="28"/>
          <w:szCs w:val="28"/>
          <w:lang w:val="en-US"/>
        </w:rPr>
        <w:t>cB</w:t>
      </w:r>
      <w:proofErr w:type="spellEnd"/>
      <w:r w:rsidR="00863EE0">
        <w:rPr>
          <w:sz w:val="28"/>
          <w:szCs w:val="28"/>
        </w:rPr>
        <w:t xml:space="preserve">, </w:t>
      </w:r>
      <w:r w:rsidR="00863EE0">
        <w:rPr>
          <w:sz w:val="28"/>
          <w:szCs w:val="28"/>
          <w:lang w:val="en-US"/>
        </w:rPr>
        <w:t>B</w:t>
      </w:r>
      <w:r w:rsidR="00863EE0">
        <w:rPr>
          <w:sz w:val="28"/>
          <w:szCs w:val="28"/>
        </w:rPr>
        <w:t xml:space="preserve">→ </w:t>
      </w:r>
      <w:r w:rsidR="00863EE0">
        <w:rPr>
          <w:sz w:val="28"/>
          <w:szCs w:val="28"/>
          <w:lang w:val="en-US"/>
        </w:rPr>
        <w:t>Ac</w:t>
      </w:r>
      <w:r w:rsidR="00863EE0">
        <w:rPr>
          <w:sz w:val="28"/>
          <w:szCs w:val="28"/>
        </w:rPr>
        <w:t xml:space="preserve">, </w:t>
      </w:r>
      <w:r w:rsidR="00863EE0">
        <w:rPr>
          <w:sz w:val="28"/>
          <w:szCs w:val="28"/>
          <w:lang w:val="en-US"/>
        </w:rPr>
        <w:t>A</w:t>
      </w:r>
      <w:r w:rsidR="00863EE0">
        <w:rPr>
          <w:sz w:val="28"/>
          <w:szCs w:val="28"/>
        </w:rPr>
        <w:t xml:space="preserve">→ </w:t>
      </w:r>
      <w:proofErr w:type="spellStart"/>
      <w:r w:rsidR="00863EE0">
        <w:rPr>
          <w:sz w:val="28"/>
          <w:szCs w:val="28"/>
          <w:lang w:val="en-US"/>
        </w:rPr>
        <w:t>cSB</w:t>
      </w:r>
      <w:proofErr w:type="spellEnd"/>
      <w:r w:rsidR="00863EE0">
        <w:rPr>
          <w:sz w:val="28"/>
          <w:szCs w:val="28"/>
        </w:rPr>
        <w:t xml:space="preserve">, </w:t>
      </w:r>
      <w:r w:rsidR="00863EE0">
        <w:rPr>
          <w:sz w:val="28"/>
          <w:szCs w:val="28"/>
          <w:lang w:val="en-US"/>
        </w:rPr>
        <w:t>A</w:t>
      </w:r>
      <w:r w:rsidR="00863EE0">
        <w:rPr>
          <w:sz w:val="28"/>
          <w:szCs w:val="28"/>
        </w:rPr>
        <w:t xml:space="preserve">→ </w:t>
      </w:r>
      <w:r w:rsidR="00863EE0">
        <w:rPr>
          <w:sz w:val="28"/>
          <w:szCs w:val="28"/>
          <w:lang w:val="en-US"/>
        </w:rPr>
        <w:t>a</w:t>
      </w:r>
      <w:r w:rsidR="00863EE0">
        <w:rPr>
          <w:sz w:val="28"/>
          <w:szCs w:val="28"/>
        </w:rPr>
        <w:t>}</w:t>
      </w:r>
    </w:p>
    <w:p w:rsidR="00863EE0" w:rsidRDefault="00D070FB" w:rsidP="00863EE0">
      <w:pPr>
        <w:rPr>
          <w:sz w:val="28"/>
          <w:szCs w:val="28"/>
        </w:rPr>
      </w:pPr>
      <w:r w:rsidRPr="00D070FB">
        <w:rPr>
          <w:sz w:val="28"/>
          <w:szCs w:val="28"/>
        </w:rPr>
        <w:t>25</w:t>
      </w:r>
      <w:r w:rsidR="00863EE0">
        <w:rPr>
          <w:sz w:val="28"/>
          <w:szCs w:val="28"/>
        </w:rPr>
        <w:t xml:space="preserve">.  </w:t>
      </w:r>
      <w:r w:rsidR="00863EE0">
        <w:rPr>
          <w:sz w:val="28"/>
          <w:szCs w:val="28"/>
          <w:lang w:val="en-US"/>
        </w:rPr>
        <w:t>P</w:t>
      </w:r>
      <w:r w:rsidR="00863EE0">
        <w:rPr>
          <w:sz w:val="28"/>
          <w:szCs w:val="28"/>
        </w:rPr>
        <w:t>={</w:t>
      </w:r>
      <w:r w:rsidR="00863EE0">
        <w:rPr>
          <w:sz w:val="28"/>
          <w:lang w:val="en-US"/>
        </w:rPr>
        <w:t>S</w:t>
      </w:r>
      <w:r w:rsidR="00863EE0">
        <w:rPr>
          <w:sz w:val="28"/>
        </w:rPr>
        <w:t xml:space="preserve"> </w:t>
      </w:r>
      <w:r w:rsidR="00863EE0">
        <w:rPr>
          <w:sz w:val="28"/>
          <w:szCs w:val="28"/>
        </w:rPr>
        <w:t xml:space="preserve">→ </w:t>
      </w:r>
      <w:proofErr w:type="spellStart"/>
      <w:r w:rsidR="00863EE0">
        <w:rPr>
          <w:sz w:val="28"/>
          <w:szCs w:val="28"/>
          <w:lang w:val="en-US"/>
        </w:rPr>
        <w:t>Ba</w:t>
      </w:r>
      <w:proofErr w:type="spellEnd"/>
      <w:r w:rsidR="00863EE0">
        <w:rPr>
          <w:sz w:val="28"/>
          <w:szCs w:val="28"/>
        </w:rPr>
        <w:t xml:space="preserve">, </w:t>
      </w:r>
      <w:r w:rsidR="00863EE0">
        <w:rPr>
          <w:sz w:val="28"/>
          <w:szCs w:val="28"/>
          <w:lang w:val="en-US"/>
        </w:rPr>
        <w:t>S</w:t>
      </w:r>
      <w:r w:rsidR="00863EE0">
        <w:rPr>
          <w:sz w:val="28"/>
          <w:szCs w:val="28"/>
        </w:rPr>
        <w:t xml:space="preserve"> → </w:t>
      </w:r>
      <w:proofErr w:type="spellStart"/>
      <w:r w:rsidR="00863EE0">
        <w:rPr>
          <w:sz w:val="28"/>
          <w:szCs w:val="28"/>
          <w:lang w:val="en-US"/>
        </w:rPr>
        <w:t>Ab</w:t>
      </w:r>
      <w:proofErr w:type="spellEnd"/>
      <w:r w:rsidR="00863EE0">
        <w:rPr>
          <w:sz w:val="28"/>
          <w:szCs w:val="28"/>
        </w:rPr>
        <w:t xml:space="preserve">, </w:t>
      </w:r>
      <w:r w:rsidR="00863EE0">
        <w:rPr>
          <w:sz w:val="28"/>
          <w:szCs w:val="28"/>
          <w:lang w:val="en-US"/>
        </w:rPr>
        <w:t>A</w:t>
      </w:r>
      <w:r w:rsidR="00863EE0">
        <w:rPr>
          <w:sz w:val="28"/>
          <w:szCs w:val="28"/>
        </w:rPr>
        <w:t xml:space="preserve"> → </w:t>
      </w:r>
      <w:r w:rsidR="00863EE0">
        <w:rPr>
          <w:sz w:val="28"/>
          <w:szCs w:val="28"/>
          <w:lang w:val="en-US"/>
        </w:rPr>
        <w:t>Sa</w:t>
      </w:r>
      <w:r w:rsidR="00863EE0">
        <w:rPr>
          <w:sz w:val="28"/>
          <w:szCs w:val="28"/>
        </w:rPr>
        <w:t xml:space="preserve">, </w:t>
      </w:r>
      <w:r w:rsidR="00863EE0">
        <w:rPr>
          <w:sz w:val="28"/>
          <w:szCs w:val="28"/>
          <w:lang w:val="en-US"/>
        </w:rPr>
        <w:t>A</w:t>
      </w:r>
      <w:r w:rsidR="00863EE0">
        <w:rPr>
          <w:sz w:val="28"/>
          <w:szCs w:val="28"/>
        </w:rPr>
        <w:t xml:space="preserve">→ </w:t>
      </w:r>
      <w:proofErr w:type="spellStart"/>
      <w:r w:rsidR="00863EE0">
        <w:rPr>
          <w:sz w:val="28"/>
          <w:szCs w:val="28"/>
          <w:lang w:val="en-US"/>
        </w:rPr>
        <w:t>AAb</w:t>
      </w:r>
      <w:proofErr w:type="spellEnd"/>
      <w:r w:rsidR="00863EE0">
        <w:rPr>
          <w:sz w:val="28"/>
          <w:szCs w:val="28"/>
        </w:rPr>
        <w:t xml:space="preserve">, </w:t>
      </w:r>
      <w:r w:rsidR="00863EE0">
        <w:rPr>
          <w:sz w:val="28"/>
          <w:szCs w:val="28"/>
          <w:lang w:val="en-US"/>
        </w:rPr>
        <w:t>A</w:t>
      </w:r>
      <w:r w:rsidR="00863EE0">
        <w:rPr>
          <w:sz w:val="28"/>
          <w:szCs w:val="28"/>
        </w:rPr>
        <w:t xml:space="preserve">→ </w:t>
      </w:r>
      <w:r w:rsidR="00863EE0">
        <w:rPr>
          <w:sz w:val="28"/>
          <w:szCs w:val="28"/>
          <w:lang w:val="en-US"/>
        </w:rPr>
        <w:t>c</w:t>
      </w:r>
      <w:r w:rsidR="00863EE0">
        <w:rPr>
          <w:sz w:val="28"/>
          <w:szCs w:val="28"/>
        </w:rPr>
        <w:t xml:space="preserve">, </w:t>
      </w:r>
      <w:r w:rsidR="00863EE0">
        <w:rPr>
          <w:sz w:val="28"/>
          <w:szCs w:val="28"/>
          <w:lang w:val="en-US"/>
        </w:rPr>
        <w:t>B</w:t>
      </w:r>
      <w:r w:rsidR="00863EE0">
        <w:rPr>
          <w:sz w:val="28"/>
          <w:szCs w:val="28"/>
        </w:rPr>
        <w:t xml:space="preserve">→ </w:t>
      </w:r>
      <w:proofErr w:type="spellStart"/>
      <w:r w:rsidR="00863EE0">
        <w:rPr>
          <w:sz w:val="28"/>
          <w:szCs w:val="28"/>
          <w:lang w:val="en-US"/>
        </w:rPr>
        <w:t>Sb</w:t>
      </w:r>
      <w:proofErr w:type="spellEnd"/>
      <w:r w:rsidR="00863EE0">
        <w:rPr>
          <w:sz w:val="28"/>
          <w:szCs w:val="28"/>
        </w:rPr>
        <w:t xml:space="preserve">, </w:t>
      </w:r>
      <w:r w:rsidR="00863EE0">
        <w:rPr>
          <w:sz w:val="28"/>
          <w:szCs w:val="28"/>
          <w:lang w:val="en-US"/>
        </w:rPr>
        <w:t>B</w:t>
      </w:r>
      <w:r w:rsidR="00863EE0">
        <w:rPr>
          <w:sz w:val="28"/>
          <w:szCs w:val="28"/>
        </w:rPr>
        <w:t xml:space="preserve">→ </w:t>
      </w:r>
      <w:r w:rsidR="00863EE0">
        <w:rPr>
          <w:sz w:val="28"/>
          <w:szCs w:val="28"/>
          <w:lang w:val="en-US"/>
        </w:rPr>
        <w:t>b</w:t>
      </w:r>
      <w:r w:rsidR="00863EE0">
        <w:rPr>
          <w:sz w:val="28"/>
          <w:szCs w:val="28"/>
        </w:rPr>
        <w:t xml:space="preserve"> }</w:t>
      </w:r>
    </w:p>
    <w:p w:rsidR="00863EE0" w:rsidRDefault="00D070FB" w:rsidP="00863EE0">
      <w:pPr>
        <w:rPr>
          <w:sz w:val="28"/>
          <w:szCs w:val="28"/>
        </w:rPr>
      </w:pPr>
      <w:r w:rsidRPr="00D070FB">
        <w:rPr>
          <w:sz w:val="28"/>
          <w:szCs w:val="28"/>
        </w:rPr>
        <w:t>26</w:t>
      </w:r>
      <w:r w:rsidR="00863EE0">
        <w:rPr>
          <w:sz w:val="28"/>
          <w:szCs w:val="28"/>
        </w:rPr>
        <w:t xml:space="preserve">.  </w:t>
      </w:r>
      <w:r w:rsidR="00863EE0">
        <w:rPr>
          <w:sz w:val="28"/>
          <w:szCs w:val="28"/>
          <w:lang w:val="en-US"/>
        </w:rPr>
        <w:t>P</w:t>
      </w:r>
      <w:r w:rsidR="00863EE0">
        <w:rPr>
          <w:sz w:val="28"/>
          <w:szCs w:val="28"/>
        </w:rPr>
        <w:t>={</w:t>
      </w:r>
      <w:r w:rsidR="00863EE0">
        <w:rPr>
          <w:sz w:val="28"/>
          <w:lang w:val="en-US"/>
        </w:rPr>
        <w:t>S</w:t>
      </w:r>
      <w:r w:rsidR="00863EE0">
        <w:rPr>
          <w:sz w:val="28"/>
        </w:rPr>
        <w:t xml:space="preserve"> </w:t>
      </w:r>
      <w:r w:rsidR="00863EE0">
        <w:rPr>
          <w:sz w:val="28"/>
          <w:szCs w:val="28"/>
        </w:rPr>
        <w:t xml:space="preserve">→ </w:t>
      </w:r>
      <w:proofErr w:type="spellStart"/>
      <w:r w:rsidR="00863EE0">
        <w:rPr>
          <w:sz w:val="28"/>
          <w:szCs w:val="28"/>
          <w:lang w:val="en-US"/>
        </w:rPr>
        <w:t>cB</w:t>
      </w:r>
      <w:proofErr w:type="spellEnd"/>
      <w:r w:rsidR="00863EE0">
        <w:rPr>
          <w:sz w:val="28"/>
          <w:szCs w:val="28"/>
        </w:rPr>
        <w:t xml:space="preserve">, </w:t>
      </w:r>
      <w:r w:rsidR="00863EE0">
        <w:rPr>
          <w:sz w:val="28"/>
          <w:szCs w:val="28"/>
          <w:lang w:val="fr-FR"/>
        </w:rPr>
        <w:t>S</w:t>
      </w:r>
      <w:r w:rsidR="00863EE0">
        <w:rPr>
          <w:sz w:val="28"/>
          <w:szCs w:val="28"/>
        </w:rPr>
        <w:t xml:space="preserve">→ </w:t>
      </w:r>
      <w:proofErr w:type="spellStart"/>
      <w:r w:rsidR="00863EE0">
        <w:rPr>
          <w:sz w:val="28"/>
          <w:szCs w:val="28"/>
          <w:lang w:val="en-US"/>
        </w:rPr>
        <w:t>cAB</w:t>
      </w:r>
      <w:proofErr w:type="spellEnd"/>
      <w:r w:rsidR="00863EE0">
        <w:rPr>
          <w:sz w:val="28"/>
          <w:szCs w:val="28"/>
        </w:rPr>
        <w:t xml:space="preserve">, </w:t>
      </w:r>
      <w:r w:rsidR="00863EE0">
        <w:rPr>
          <w:sz w:val="28"/>
          <w:szCs w:val="28"/>
          <w:lang w:val="fr-FR"/>
        </w:rPr>
        <w:t>S</w:t>
      </w:r>
      <w:r w:rsidR="00863EE0">
        <w:rPr>
          <w:sz w:val="28"/>
          <w:szCs w:val="28"/>
        </w:rPr>
        <w:t xml:space="preserve">→ </w:t>
      </w:r>
      <w:r w:rsidR="00863EE0">
        <w:rPr>
          <w:sz w:val="28"/>
          <w:szCs w:val="28"/>
          <w:lang w:val="en-US"/>
        </w:rPr>
        <w:t>c</w:t>
      </w:r>
      <w:r w:rsidR="00863EE0">
        <w:rPr>
          <w:sz w:val="28"/>
          <w:szCs w:val="28"/>
        </w:rPr>
        <w:t xml:space="preserve">, </w:t>
      </w:r>
      <w:r w:rsidR="00863EE0">
        <w:rPr>
          <w:sz w:val="28"/>
          <w:szCs w:val="28"/>
          <w:lang w:val="en-US"/>
        </w:rPr>
        <w:t>A</w:t>
      </w:r>
      <w:r w:rsidR="00863EE0">
        <w:rPr>
          <w:sz w:val="28"/>
          <w:szCs w:val="28"/>
        </w:rPr>
        <w:t xml:space="preserve">→ </w:t>
      </w:r>
      <w:proofErr w:type="spellStart"/>
      <w:r w:rsidR="00863EE0">
        <w:rPr>
          <w:sz w:val="28"/>
          <w:szCs w:val="28"/>
          <w:lang w:val="en-US"/>
        </w:rPr>
        <w:t>AbB</w:t>
      </w:r>
      <w:proofErr w:type="spellEnd"/>
      <w:r w:rsidR="00863EE0">
        <w:rPr>
          <w:sz w:val="28"/>
          <w:szCs w:val="28"/>
        </w:rPr>
        <w:t xml:space="preserve">, </w:t>
      </w:r>
      <w:r w:rsidR="00863EE0">
        <w:rPr>
          <w:sz w:val="28"/>
          <w:szCs w:val="28"/>
          <w:lang w:val="en-US"/>
        </w:rPr>
        <w:t>B</w:t>
      </w:r>
      <w:r w:rsidR="00863EE0">
        <w:rPr>
          <w:sz w:val="28"/>
          <w:szCs w:val="28"/>
        </w:rPr>
        <w:t xml:space="preserve"> → </w:t>
      </w:r>
      <w:r w:rsidR="00863EE0">
        <w:rPr>
          <w:sz w:val="28"/>
          <w:szCs w:val="28"/>
          <w:lang w:val="en-US"/>
        </w:rPr>
        <w:t>b</w:t>
      </w:r>
      <w:r w:rsidR="00863EE0">
        <w:rPr>
          <w:sz w:val="28"/>
          <w:szCs w:val="28"/>
        </w:rPr>
        <w:t xml:space="preserve">, </w:t>
      </w:r>
      <w:r w:rsidR="00863EE0">
        <w:rPr>
          <w:sz w:val="28"/>
          <w:szCs w:val="28"/>
          <w:lang w:val="en-US"/>
        </w:rPr>
        <w:t>B</w:t>
      </w:r>
      <w:r w:rsidR="00863EE0">
        <w:rPr>
          <w:sz w:val="28"/>
          <w:szCs w:val="28"/>
        </w:rPr>
        <w:t xml:space="preserve"> → </w:t>
      </w:r>
      <w:proofErr w:type="spellStart"/>
      <w:proofErr w:type="gramStart"/>
      <w:r w:rsidR="00863EE0">
        <w:rPr>
          <w:sz w:val="28"/>
          <w:szCs w:val="28"/>
          <w:lang w:val="en-US"/>
        </w:rPr>
        <w:t>aA</w:t>
      </w:r>
      <w:proofErr w:type="spellEnd"/>
      <w:proofErr w:type="gramEnd"/>
      <w:r w:rsidR="00863EE0">
        <w:rPr>
          <w:sz w:val="28"/>
          <w:szCs w:val="28"/>
        </w:rPr>
        <w:t>}</w:t>
      </w:r>
    </w:p>
    <w:p w:rsidR="00863EE0" w:rsidRDefault="00D070FB" w:rsidP="00863EE0">
      <w:pPr>
        <w:rPr>
          <w:sz w:val="28"/>
          <w:szCs w:val="28"/>
        </w:rPr>
      </w:pPr>
      <w:r w:rsidRPr="00D070FB">
        <w:rPr>
          <w:sz w:val="28"/>
          <w:szCs w:val="28"/>
        </w:rPr>
        <w:t>27</w:t>
      </w:r>
      <w:r w:rsidR="00863EE0">
        <w:rPr>
          <w:sz w:val="28"/>
          <w:szCs w:val="28"/>
        </w:rPr>
        <w:t xml:space="preserve">.  </w:t>
      </w:r>
      <w:r w:rsidR="00863EE0">
        <w:rPr>
          <w:sz w:val="28"/>
          <w:szCs w:val="28"/>
          <w:lang w:val="en-US"/>
        </w:rPr>
        <w:t>P</w:t>
      </w:r>
      <w:r w:rsidR="00863EE0">
        <w:rPr>
          <w:sz w:val="28"/>
          <w:szCs w:val="28"/>
        </w:rPr>
        <w:t>={</w:t>
      </w:r>
      <w:r w:rsidR="00863EE0">
        <w:rPr>
          <w:sz w:val="28"/>
          <w:lang w:val="en-US"/>
        </w:rPr>
        <w:t>S</w:t>
      </w:r>
      <w:r w:rsidR="00863EE0">
        <w:rPr>
          <w:sz w:val="28"/>
        </w:rPr>
        <w:t xml:space="preserve"> </w:t>
      </w:r>
      <w:r w:rsidR="00863EE0">
        <w:rPr>
          <w:sz w:val="28"/>
          <w:szCs w:val="28"/>
        </w:rPr>
        <w:t xml:space="preserve">→ </w:t>
      </w:r>
      <w:proofErr w:type="spellStart"/>
      <w:r w:rsidR="00863EE0">
        <w:rPr>
          <w:sz w:val="28"/>
          <w:szCs w:val="28"/>
          <w:lang w:val="en-US"/>
        </w:rPr>
        <w:t>cFCB</w:t>
      </w:r>
      <w:proofErr w:type="spellEnd"/>
      <w:r w:rsidR="00863EE0">
        <w:rPr>
          <w:sz w:val="28"/>
          <w:szCs w:val="28"/>
        </w:rPr>
        <w:t xml:space="preserve">, </w:t>
      </w:r>
      <w:r w:rsidR="00863EE0">
        <w:rPr>
          <w:sz w:val="28"/>
          <w:szCs w:val="28"/>
          <w:lang w:val="en-US"/>
        </w:rPr>
        <w:t>A</w:t>
      </w:r>
      <w:r w:rsidR="00863EE0">
        <w:rPr>
          <w:sz w:val="28"/>
          <w:szCs w:val="28"/>
        </w:rPr>
        <w:t xml:space="preserve">→ </w:t>
      </w:r>
      <w:proofErr w:type="spellStart"/>
      <w:r w:rsidR="00863EE0">
        <w:rPr>
          <w:sz w:val="28"/>
          <w:szCs w:val="28"/>
          <w:lang w:val="en-US"/>
        </w:rPr>
        <w:t>ACb</w:t>
      </w:r>
      <w:proofErr w:type="spellEnd"/>
      <w:r w:rsidR="00863EE0">
        <w:rPr>
          <w:sz w:val="28"/>
          <w:szCs w:val="28"/>
        </w:rPr>
        <w:t xml:space="preserve">, </w:t>
      </w:r>
      <w:r w:rsidR="00863EE0">
        <w:rPr>
          <w:sz w:val="28"/>
          <w:szCs w:val="28"/>
          <w:lang w:val="en-US"/>
        </w:rPr>
        <w:t>B</w:t>
      </w:r>
      <w:r w:rsidR="00863EE0">
        <w:rPr>
          <w:sz w:val="28"/>
          <w:szCs w:val="28"/>
        </w:rPr>
        <w:t xml:space="preserve"> → </w:t>
      </w:r>
      <w:proofErr w:type="spellStart"/>
      <w:r w:rsidR="00863EE0">
        <w:rPr>
          <w:sz w:val="28"/>
          <w:szCs w:val="28"/>
          <w:lang w:val="en-US"/>
        </w:rPr>
        <w:t>cB</w:t>
      </w:r>
      <w:proofErr w:type="spellEnd"/>
      <w:proofErr w:type="gramStart"/>
      <w:r w:rsidR="00863EE0">
        <w:rPr>
          <w:sz w:val="28"/>
          <w:szCs w:val="28"/>
        </w:rPr>
        <w:t>, ,</w:t>
      </w:r>
      <w:proofErr w:type="gramEnd"/>
      <w:r w:rsidR="00863EE0">
        <w:rPr>
          <w:sz w:val="28"/>
          <w:szCs w:val="28"/>
        </w:rPr>
        <w:t xml:space="preserve"> </w:t>
      </w:r>
      <w:r w:rsidR="00863EE0">
        <w:rPr>
          <w:sz w:val="28"/>
          <w:szCs w:val="28"/>
          <w:lang w:val="en-US"/>
        </w:rPr>
        <w:t>B</w:t>
      </w:r>
      <w:r w:rsidR="00863EE0">
        <w:rPr>
          <w:sz w:val="28"/>
          <w:szCs w:val="28"/>
        </w:rPr>
        <w:t xml:space="preserve"> → </w:t>
      </w:r>
      <w:r w:rsidR="00863EE0">
        <w:rPr>
          <w:sz w:val="28"/>
          <w:szCs w:val="28"/>
          <w:lang w:val="en-US"/>
        </w:rPr>
        <w:t>b</w:t>
      </w:r>
      <w:r w:rsidR="00863EE0">
        <w:rPr>
          <w:sz w:val="28"/>
          <w:szCs w:val="28"/>
        </w:rPr>
        <w:t xml:space="preserve">, </w:t>
      </w:r>
      <w:r w:rsidR="00863EE0">
        <w:rPr>
          <w:sz w:val="28"/>
          <w:szCs w:val="28"/>
          <w:lang w:val="en-US"/>
        </w:rPr>
        <w:t>C</w:t>
      </w:r>
      <w:r w:rsidR="00863EE0">
        <w:rPr>
          <w:sz w:val="28"/>
          <w:szCs w:val="28"/>
        </w:rPr>
        <w:t xml:space="preserve">→ </w:t>
      </w:r>
      <w:r w:rsidR="00863EE0">
        <w:rPr>
          <w:sz w:val="28"/>
          <w:szCs w:val="28"/>
          <w:lang w:val="en-US"/>
        </w:rPr>
        <w:t>Ca</w:t>
      </w:r>
      <w:r w:rsidR="00863EE0">
        <w:rPr>
          <w:sz w:val="28"/>
          <w:szCs w:val="28"/>
        </w:rPr>
        <w:t xml:space="preserve">, , </w:t>
      </w:r>
      <w:r w:rsidR="00863EE0">
        <w:rPr>
          <w:sz w:val="28"/>
          <w:szCs w:val="28"/>
          <w:lang w:val="en-US"/>
        </w:rPr>
        <w:t>C</w:t>
      </w:r>
      <w:r w:rsidR="00863EE0">
        <w:rPr>
          <w:sz w:val="28"/>
          <w:szCs w:val="28"/>
        </w:rPr>
        <w:t xml:space="preserve">→ </w:t>
      </w:r>
      <w:r w:rsidR="00863EE0">
        <w:rPr>
          <w:sz w:val="28"/>
          <w:szCs w:val="28"/>
          <w:lang w:val="en-US"/>
        </w:rPr>
        <w:t>c</w:t>
      </w:r>
      <w:r w:rsidR="00863EE0">
        <w:rPr>
          <w:sz w:val="28"/>
          <w:szCs w:val="28"/>
        </w:rPr>
        <w:t xml:space="preserve">, </w:t>
      </w:r>
      <w:r w:rsidR="00863EE0">
        <w:rPr>
          <w:sz w:val="28"/>
          <w:szCs w:val="28"/>
          <w:lang w:val="en-US"/>
        </w:rPr>
        <w:t>F</w:t>
      </w:r>
      <w:r w:rsidR="00863EE0">
        <w:rPr>
          <w:sz w:val="28"/>
          <w:szCs w:val="28"/>
        </w:rPr>
        <w:t xml:space="preserve">→ </w:t>
      </w:r>
      <w:r w:rsidR="00863EE0">
        <w:rPr>
          <w:sz w:val="28"/>
          <w:szCs w:val="28"/>
          <w:lang w:val="en-US"/>
        </w:rPr>
        <w:t>f</w:t>
      </w:r>
      <w:r w:rsidR="00863EE0">
        <w:rPr>
          <w:sz w:val="28"/>
          <w:szCs w:val="28"/>
        </w:rPr>
        <w:t xml:space="preserve"> }</w:t>
      </w:r>
    </w:p>
    <w:p w:rsidR="00863EE0" w:rsidRDefault="00D070FB" w:rsidP="00863EE0">
      <w:pPr>
        <w:rPr>
          <w:sz w:val="28"/>
          <w:szCs w:val="28"/>
        </w:rPr>
      </w:pPr>
      <w:r>
        <w:rPr>
          <w:sz w:val="28"/>
          <w:szCs w:val="28"/>
          <w:lang w:val="en-US"/>
        </w:rPr>
        <w:t>28</w:t>
      </w:r>
      <w:r w:rsidR="00863EE0">
        <w:rPr>
          <w:sz w:val="28"/>
          <w:szCs w:val="28"/>
        </w:rPr>
        <w:t xml:space="preserve">.  </w:t>
      </w:r>
      <w:r w:rsidR="00863EE0">
        <w:rPr>
          <w:sz w:val="28"/>
          <w:szCs w:val="28"/>
          <w:lang w:val="en-US"/>
        </w:rPr>
        <w:t>P</w:t>
      </w:r>
      <w:r w:rsidR="00863EE0">
        <w:rPr>
          <w:sz w:val="28"/>
          <w:szCs w:val="28"/>
        </w:rPr>
        <w:t>={</w:t>
      </w:r>
      <w:r w:rsidR="00863EE0">
        <w:rPr>
          <w:sz w:val="28"/>
          <w:lang w:val="en-US"/>
        </w:rPr>
        <w:t>S</w:t>
      </w:r>
      <w:r w:rsidR="00863EE0">
        <w:rPr>
          <w:sz w:val="28"/>
        </w:rPr>
        <w:t xml:space="preserve"> </w:t>
      </w:r>
      <w:r w:rsidR="00863EE0">
        <w:rPr>
          <w:sz w:val="28"/>
          <w:szCs w:val="28"/>
        </w:rPr>
        <w:t xml:space="preserve">→ </w:t>
      </w:r>
      <w:r w:rsidR="00863EE0">
        <w:rPr>
          <w:sz w:val="28"/>
          <w:szCs w:val="28"/>
          <w:lang w:val="en-US"/>
        </w:rPr>
        <w:t>AB</w:t>
      </w:r>
      <w:r w:rsidR="00863EE0">
        <w:rPr>
          <w:sz w:val="28"/>
          <w:szCs w:val="28"/>
        </w:rPr>
        <w:t xml:space="preserve">, </w:t>
      </w:r>
      <w:r w:rsidR="00863EE0">
        <w:rPr>
          <w:sz w:val="28"/>
          <w:szCs w:val="28"/>
          <w:lang w:val="en-US"/>
        </w:rPr>
        <w:t>S</w:t>
      </w:r>
      <w:r w:rsidR="00863EE0">
        <w:rPr>
          <w:sz w:val="28"/>
          <w:szCs w:val="28"/>
        </w:rPr>
        <w:t xml:space="preserve"> → </w:t>
      </w:r>
      <w:r w:rsidR="00863EE0">
        <w:rPr>
          <w:sz w:val="28"/>
          <w:szCs w:val="28"/>
          <w:lang w:val="en-US"/>
        </w:rPr>
        <w:t>S</w:t>
      </w:r>
      <w:r w:rsidR="00863EE0">
        <w:rPr>
          <w:sz w:val="28"/>
          <w:szCs w:val="28"/>
          <w:lang w:val="fr-FR"/>
        </w:rPr>
        <w:t>C</w:t>
      </w:r>
      <w:r w:rsidR="00863EE0">
        <w:rPr>
          <w:sz w:val="28"/>
          <w:szCs w:val="28"/>
        </w:rPr>
        <w:t xml:space="preserve">, </w:t>
      </w:r>
      <w:r w:rsidR="00863EE0">
        <w:rPr>
          <w:sz w:val="28"/>
          <w:szCs w:val="28"/>
          <w:lang w:val="en-US"/>
        </w:rPr>
        <w:t>A</w:t>
      </w:r>
      <w:r w:rsidR="00863EE0">
        <w:rPr>
          <w:sz w:val="28"/>
          <w:szCs w:val="28"/>
        </w:rPr>
        <w:t xml:space="preserve">→ </w:t>
      </w:r>
      <w:r w:rsidR="00863EE0">
        <w:rPr>
          <w:sz w:val="28"/>
          <w:szCs w:val="28"/>
          <w:lang w:val="en-US"/>
        </w:rPr>
        <w:t>BB</w:t>
      </w:r>
      <w:r w:rsidR="00863EE0">
        <w:rPr>
          <w:sz w:val="28"/>
          <w:szCs w:val="28"/>
        </w:rPr>
        <w:t xml:space="preserve">, </w:t>
      </w:r>
      <w:r w:rsidR="00863EE0">
        <w:rPr>
          <w:sz w:val="28"/>
          <w:szCs w:val="28"/>
          <w:lang w:val="en-US"/>
        </w:rPr>
        <w:t>A</w:t>
      </w:r>
      <w:r w:rsidR="00863EE0">
        <w:rPr>
          <w:sz w:val="28"/>
          <w:szCs w:val="28"/>
        </w:rPr>
        <w:t xml:space="preserve">→ </w:t>
      </w:r>
      <w:proofErr w:type="spellStart"/>
      <w:r w:rsidR="00863EE0">
        <w:rPr>
          <w:sz w:val="28"/>
          <w:szCs w:val="28"/>
          <w:lang w:val="en-US"/>
        </w:rPr>
        <w:t>Ab</w:t>
      </w:r>
      <w:proofErr w:type="spellEnd"/>
      <w:r w:rsidR="00863EE0">
        <w:rPr>
          <w:sz w:val="28"/>
          <w:szCs w:val="28"/>
        </w:rPr>
        <w:t xml:space="preserve">, </w:t>
      </w:r>
      <w:r w:rsidR="00863EE0">
        <w:rPr>
          <w:sz w:val="28"/>
          <w:szCs w:val="28"/>
          <w:lang w:val="en-US"/>
        </w:rPr>
        <w:t>A</w:t>
      </w:r>
      <w:r w:rsidR="00863EE0">
        <w:rPr>
          <w:sz w:val="28"/>
          <w:szCs w:val="28"/>
        </w:rPr>
        <w:t xml:space="preserve">→ </w:t>
      </w:r>
      <w:r w:rsidR="00863EE0">
        <w:rPr>
          <w:sz w:val="28"/>
          <w:szCs w:val="28"/>
          <w:lang w:val="en-US"/>
        </w:rPr>
        <w:t>a</w:t>
      </w:r>
      <w:r w:rsidR="00863EE0">
        <w:rPr>
          <w:sz w:val="28"/>
          <w:szCs w:val="28"/>
        </w:rPr>
        <w:t xml:space="preserve">, </w:t>
      </w:r>
      <w:r w:rsidR="00863EE0">
        <w:rPr>
          <w:sz w:val="28"/>
          <w:szCs w:val="28"/>
          <w:lang w:val="en-US"/>
        </w:rPr>
        <w:t>B</w:t>
      </w:r>
      <w:r w:rsidR="00863EE0">
        <w:rPr>
          <w:sz w:val="28"/>
          <w:szCs w:val="28"/>
        </w:rPr>
        <w:t xml:space="preserve"> → </w:t>
      </w:r>
      <w:r w:rsidR="00863EE0">
        <w:rPr>
          <w:sz w:val="28"/>
          <w:szCs w:val="28"/>
          <w:lang w:val="en-US"/>
        </w:rPr>
        <w:t>b</w:t>
      </w:r>
      <w:r w:rsidR="00863EE0">
        <w:rPr>
          <w:sz w:val="28"/>
          <w:szCs w:val="28"/>
        </w:rPr>
        <w:t xml:space="preserve">, </w:t>
      </w:r>
      <w:r w:rsidR="00863EE0">
        <w:rPr>
          <w:sz w:val="28"/>
          <w:szCs w:val="28"/>
          <w:lang w:val="en-US"/>
        </w:rPr>
        <w:t>C</w:t>
      </w:r>
      <w:r w:rsidR="00863EE0">
        <w:rPr>
          <w:sz w:val="28"/>
          <w:szCs w:val="28"/>
        </w:rPr>
        <w:t xml:space="preserve">→ </w:t>
      </w:r>
      <w:r w:rsidR="00863EE0">
        <w:rPr>
          <w:sz w:val="28"/>
          <w:szCs w:val="28"/>
          <w:lang w:val="en-US"/>
        </w:rPr>
        <w:t>Ca</w:t>
      </w:r>
      <w:r w:rsidR="00863EE0">
        <w:rPr>
          <w:sz w:val="28"/>
          <w:szCs w:val="28"/>
        </w:rPr>
        <w:t xml:space="preserve">, </w:t>
      </w:r>
      <w:r w:rsidR="00863EE0">
        <w:rPr>
          <w:sz w:val="28"/>
          <w:szCs w:val="28"/>
          <w:lang w:val="en-US"/>
        </w:rPr>
        <w:t>C</w:t>
      </w:r>
      <w:r w:rsidR="00863EE0">
        <w:rPr>
          <w:sz w:val="28"/>
          <w:szCs w:val="28"/>
        </w:rPr>
        <w:t xml:space="preserve">→ </w:t>
      </w:r>
      <w:r w:rsidR="00863EE0">
        <w:rPr>
          <w:sz w:val="28"/>
          <w:szCs w:val="28"/>
          <w:lang w:val="en-US"/>
        </w:rPr>
        <w:t>b</w:t>
      </w:r>
      <w:r w:rsidR="00863EE0">
        <w:rPr>
          <w:sz w:val="28"/>
          <w:szCs w:val="28"/>
        </w:rPr>
        <w:t>}</w:t>
      </w:r>
    </w:p>
    <w:p w:rsidR="00863EE0" w:rsidRDefault="00863EE0" w:rsidP="00863EE0">
      <w:pPr>
        <w:pStyle w:val="1f4"/>
        <w:rPr>
          <w:rFonts w:ascii="Times New Roman" w:hAnsi="Times New Roman"/>
          <w:sz w:val="28"/>
        </w:rPr>
      </w:pPr>
    </w:p>
    <w:p w:rsidR="00863EE0" w:rsidRDefault="00863EE0" w:rsidP="00863EE0">
      <w:pPr>
        <w:pStyle w:val="1f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</w:rPr>
        <w:t xml:space="preserve">Для практической работы 3-8 задана </w:t>
      </w:r>
      <w:r>
        <w:rPr>
          <w:rFonts w:ascii="Times New Roman" w:hAnsi="Times New Roman"/>
          <w:sz w:val="28"/>
          <w:szCs w:val="28"/>
        </w:rPr>
        <w:t xml:space="preserve">КС-грамматика </w:t>
      </w:r>
      <w:r>
        <w:rPr>
          <w:rFonts w:ascii="Times New Roman" w:hAnsi="Times New Roman"/>
          <w:sz w:val="28"/>
          <w:szCs w:val="28"/>
          <w:lang w:val="en-US"/>
        </w:rPr>
        <w:t>G</w:t>
      </w:r>
      <w:r>
        <w:rPr>
          <w:rFonts w:ascii="Times New Roman" w:hAnsi="Times New Roman"/>
          <w:sz w:val="28"/>
          <w:szCs w:val="28"/>
        </w:rPr>
        <w:t xml:space="preserve"> =(</w:t>
      </w:r>
      <w:r>
        <w:rPr>
          <w:rFonts w:ascii="Times New Roman" w:hAnsi="Times New Roman"/>
          <w:sz w:val="28"/>
          <w:szCs w:val="28"/>
          <w:lang w:val="en-US"/>
        </w:rPr>
        <w:t>T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V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P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S</w:t>
      </w:r>
      <w:r>
        <w:rPr>
          <w:rFonts w:ascii="Times New Roman" w:hAnsi="Times New Roman"/>
          <w:sz w:val="28"/>
          <w:szCs w:val="28"/>
        </w:rPr>
        <w:t>), где</w:t>
      </w:r>
    </w:p>
    <w:p w:rsidR="00863EE0" w:rsidRDefault="00863EE0" w:rsidP="00863EE0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 xml:space="preserve"> =</w:t>
      </w:r>
      <w:r w:rsidRPr="00EF7319">
        <w:rPr>
          <w:sz w:val="28"/>
          <w:szCs w:val="28"/>
        </w:rPr>
        <w:t xml:space="preserve"> </w:t>
      </w:r>
      <w:r>
        <w:rPr>
          <w:sz w:val="28"/>
          <w:szCs w:val="28"/>
        </w:rPr>
        <w:t>{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</w:rPr>
        <w:t>, =, *</w:t>
      </w:r>
      <w:proofErr w:type="gramStart"/>
      <w:r>
        <w:rPr>
          <w:sz w:val="28"/>
          <w:szCs w:val="28"/>
        </w:rPr>
        <w:t>,(</w:t>
      </w:r>
      <w:proofErr w:type="gramEnd"/>
      <w:r>
        <w:rPr>
          <w:sz w:val="28"/>
          <w:szCs w:val="28"/>
        </w:rPr>
        <w:t xml:space="preserve">,)}, </w:t>
      </w:r>
      <w:r w:rsidRPr="00EF731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</w:rPr>
        <w:t xml:space="preserve"> = {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L</w:t>
      </w:r>
      <w:r>
        <w:rPr>
          <w:sz w:val="28"/>
          <w:szCs w:val="28"/>
        </w:rPr>
        <w:t xml:space="preserve">},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 xml:space="preserve"> = {</w:t>
      </w:r>
      <w:r>
        <w:rPr>
          <w:sz w:val="28"/>
          <w:lang w:val="en-US"/>
        </w:rPr>
        <w:t>S</w:t>
      </w:r>
      <w:r>
        <w:rPr>
          <w:sz w:val="28"/>
          <w:szCs w:val="28"/>
        </w:rPr>
        <w:t xml:space="preserve">→ 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L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 xml:space="preserve">→ </w:t>
      </w:r>
      <w:r>
        <w:rPr>
          <w:sz w:val="28"/>
          <w:szCs w:val="28"/>
          <w:lang w:val="en-US"/>
        </w:rPr>
        <w:t>L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 xml:space="preserve">→ (* </w:t>
      </w:r>
      <w:r>
        <w:rPr>
          <w:sz w:val="28"/>
          <w:szCs w:val="28"/>
          <w:lang w:val="en-US"/>
        </w:rPr>
        <w:t>L</w:t>
      </w:r>
      <w:r>
        <w:rPr>
          <w:sz w:val="28"/>
          <w:szCs w:val="28"/>
        </w:rPr>
        <w:t xml:space="preserve">), 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 xml:space="preserve">→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L</w:t>
      </w:r>
      <w:r>
        <w:rPr>
          <w:sz w:val="28"/>
          <w:szCs w:val="28"/>
        </w:rPr>
        <w:t xml:space="preserve">→ 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 xml:space="preserve">} </w:t>
      </w:r>
    </w:p>
    <w:p w:rsidR="00863EE0" w:rsidRDefault="00863EE0" w:rsidP="00863EE0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 xml:space="preserve"> = {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</w:rPr>
        <w:t>, &amp;, *</w:t>
      </w:r>
      <w:proofErr w:type="gramStart"/>
      <w:r>
        <w:rPr>
          <w:sz w:val="28"/>
          <w:szCs w:val="28"/>
        </w:rPr>
        <w:t>,(</w:t>
      </w:r>
      <w:proofErr w:type="gramEnd"/>
      <w:r>
        <w:rPr>
          <w:sz w:val="28"/>
          <w:szCs w:val="28"/>
        </w:rPr>
        <w:t>,)},</w:t>
      </w:r>
      <w:r w:rsidRPr="00EF731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</w:rPr>
        <w:t xml:space="preserve"> =</w:t>
      </w:r>
      <w:r w:rsidRPr="00EF7319">
        <w:rPr>
          <w:sz w:val="28"/>
          <w:szCs w:val="28"/>
        </w:rPr>
        <w:t xml:space="preserve"> </w:t>
      </w:r>
      <w:r>
        <w:rPr>
          <w:sz w:val="28"/>
          <w:szCs w:val="28"/>
        </w:rPr>
        <w:t>{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L</w:t>
      </w:r>
      <w:r>
        <w:rPr>
          <w:sz w:val="28"/>
          <w:szCs w:val="28"/>
        </w:rPr>
        <w:t xml:space="preserve">},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 xml:space="preserve"> = {</w:t>
      </w:r>
      <w:r>
        <w:rPr>
          <w:sz w:val="28"/>
          <w:lang w:val="en-US"/>
        </w:rPr>
        <w:t>S</w:t>
      </w:r>
      <w:r>
        <w:rPr>
          <w:sz w:val="28"/>
          <w:szCs w:val="28"/>
        </w:rPr>
        <w:t xml:space="preserve">→ 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 xml:space="preserve"> &amp; </w:t>
      </w:r>
      <w:r>
        <w:rPr>
          <w:sz w:val="28"/>
          <w:szCs w:val="28"/>
          <w:lang w:val="en-US"/>
        </w:rPr>
        <w:t>L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>→ (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 xml:space="preserve">), 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 xml:space="preserve">→ * </w:t>
      </w:r>
      <w:r>
        <w:rPr>
          <w:sz w:val="28"/>
          <w:szCs w:val="28"/>
          <w:lang w:val="en-US"/>
        </w:rPr>
        <w:t>L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 xml:space="preserve">→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L</w:t>
      </w:r>
      <w:r>
        <w:rPr>
          <w:sz w:val="28"/>
          <w:szCs w:val="28"/>
        </w:rPr>
        <w:t>→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 xml:space="preserve">} </w:t>
      </w:r>
    </w:p>
    <w:p w:rsidR="00863EE0" w:rsidRDefault="00863EE0" w:rsidP="00863EE0">
      <w:pPr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 xml:space="preserve"> =</w:t>
      </w:r>
      <w:r w:rsidRPr="00EF7319">
        <w:rPr>
          <w:sz w:val="28"/>
          <w:szCs w:val="28"/>
        </w:rPr>
        <w:t xml:space="preserve"> </w:t>
      </w:r>
      <w:r>
        <w:rPr>
          <w:sz w:val="28"/>
          <w:szCs w:val="28"/>
        </w:rPr>
        <w:t>{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</w:rPr>
        <w:t xml:space="preserve">, </w:t>
      </w:r>
      <w:proofErr w:type="gramStart"/>
      <w:r>
        <w:rPr>
          <w:sz w:val="28"/>
          <w:szCs w:val="28"/>
        </w:rPr>
        <w:t>^ ,</w:t>
      </w:r>
      <w:proofErr w:type="gramEnd"/>
      <w:r>
        <w:rPr>
          <w:sz w:val="28"/>
          <w:szCs w:val="28"/>
        </w:rPr>
        <w:t xml:space="preserve"> -,(,)}, </w:t>
      </w:r>
      <w:r w:rsidRPr="00EF731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</w:rPr>
        <w:t xml:space="preserve"> =</w:t>
      </w:r>
      <w:r w:rsidRPr="00EF7319">
        <w:rPr>
          <w:sz w:val="28"/>
          <w:szCs w:val="28"/>
        </w:rPr>
        <w:t xml:space="preserve"> </w:t>
      </w:r>
      <w:r>
        <w:rPr>
          <w:sz w:val="28"/>
          <w:szCs w:val="28"/>
        </w:rPr>
        <w:t>{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L</w:t>
      </w:r>
      <w:r>
        <w:rPr>
          <w:sz w:val="28"/>
          <w:szCs w:val="28"/>
        </w:rPr>
        <w:t xml:space="preserve">},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 xml:space="preserve"> = {</w:t>
      </w:r>
      <w:r>
        <w:rPr>
          <w:sz w:val="28"/>
          <w:lang w:val="en-US"/>
        </w:rPr>
        <w:t>S</w:t>
      </w:r>
      <w:r>
        <w:rPr>
          <w:sz w:val="28"/>
          <w:szCs w:val="28"/>
        </w:rPr>
        <w:t>→ (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 xml:space="preserve"> ^ </w:t>
      </w:r>
      <w:r>
        <w:rPr>
          <w:sz w:val="28"/>
          <w:szCs w:val="28"/>
          <w:lang w:val="en-US"/>
        </w:rPr>
        <w:t>L</w:t>
      </w:r>
      <w:r>
        <w:rPr>
          <w:sz w:val="28"/>
          <w:szCs w:val="28"/>
        </w:rPr>
        <w:t xml:space="preserve">), 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 xml:space="preserve">→ - </w:t>
      </w:r>
      <w:r>
        <w:rPr>
          <w:sz w:val="28"/>
          <w:szCs w:val="28"/>
          <w:lang w:val="en-US"/>
        </w:rPr>
        <w:t>L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 xml:space="preserve">→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L</w:t>
      </w:r>
      <w:r>
        <w:rPr>
          <w:sz w:val="28"/>
          <w:szCs w:val="28"/>
        </w:rPr>
        <w:t>→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 xml:space="preserve">} </w:t>
      </w:r>
    </w:p>
    <w:p w:rsidR="00863EE0" w:rsidRDefault="00863EE0" w:rsidP="00863EE0">
      <w:pPr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 xml:space="preserve"> =</w:t>
      </w:r>
      <w:r w:rsidRPr="00EF7319">
        <w:rPr>
          <w:sz w:val="28"/>
          <w:szCs w:val="28"/>
        </w:rPr>
        <w:t xml:space="preserve"> </w:t>
      </w:r>
      <w:r>
        <w:rPr>
          <w:sz w:val="28"/>
          <w:szCs w:val="28"/>
        </w:rPr>
        <w:t>{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</w:rPr>
        <w:t xml:space="preserve">, </w:t>
      </w:r>
      <w:proofErr w:type="gramStart"/>
      <w:r>
        <w:rPr>
          <w:sz w:val="28"/>
          <w:szCs w:val="28"/>
        </w:rPr>
        <w:t>* ,</w:t>
      </w:r>
      <w:proofErr w:type="gramEnd"/>
      <w:r>
        <w:rPr>
          <w:sz w:val="28"/>
          <w:szCs w:val="28"/>
        </w:rPr>
        <w:t xml:space="preserve"> -,(,)}, </w:t>
      </w:r>
      <w:r w:rsidRPr="00EF731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</w:rPr>
        <w:t xml:space="preserve"> = {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L</w:t>
      </w:r>
      <w:r>
        <w:rPr>
          <w:sz w:val="28"/>
          <w:szCs w:val="28"/>
        </w:rPr>
        <w:t xml:space="preserve">},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 xml:space="preserve"> = {</w:t>
      </w:r>
      <w:r>
        <w:rPr>
          <w:sz w:val="28"/>
          <w:lang w:val="en-US"/>
        </w:rPr>
        <w:t>S</w:t>
      </w:r>
      <w:r>
        <w:rPr>
          <w:sz w:val="28"/>
          <w:szCs w:val="28"/>
        </w:rPr>
        <w:t>→ (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 xml:space="preserve">)* </w:t>
      </w:r>
      <w:r>
        <w:rPr>
          <w:sz w:val="28"/>
          <w:szCs w:val="28"/>
          <w:lang w:val="en-US"/>
        </w:rPr>
        <w:t>L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 xml:space="preserve">→ - </w:t>
      </w:r>
      <w:r>
        <w:rPr>
          <w:sz w:val="28"/>
          <w:szCs w:val="28"/>
          <w:lang w:val="en-US"/>
        </w:rPr>
        <w:t>L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 xml:space="preserve">→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L</w:t>
      </w:r>
      <w:r>
        <w:rPr>
          <w:sz w:val="28"/>
          <w:szCs w:val="28"/>
        </w:rPr>
        <w:t>→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 xml:space="preserve">} </w:t>
      </w:r>
    </w:p>
    <w:p w:rsidR="00863EE0" w:rsidRDefault="00863EE0" w:rsidP="00863EE0">
      <w:pPr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 xml:space="preserve"> = {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</w:rPr>
        <w:t xml:space="preserve">, </w:t>
      </w:r>
      <w:proofErr w:type="gramStart"/>
      <w:r>
        <w:rPr>
          <w:sz w:val="28"/>
          <w:szCs w:val="28"/>
        </w:rPr>
        <w:t>+ ,</w:t>
      </w:r>
      <w:proofErr w:type="gramEnd"/>
      <w:r>
        <w:rPr>
          <w:sz w:val="28"/>
          <w:szCs w:val="28"/>
        </w:rPr>
        <w:t xml:space="preserve"> -,(,)}, </w:t>
      </w:r>
      <w:r w:rsidRPr="00EF731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</w:rPr>
        <w:t xml:space="preserve"> =</w:t>
      </w:r>
      <w:r w:rsidRPr="00EF7319">
        <w:rPr>
          <w:sz w:val="28"/>
          <w:szCs w:val="28"/>
        </w:rPr>
        <w:t xml:space="preserve"> </w:t>
      </w:r>
      <w:r>
        <w:rPr>
          <w:sz w:val="28"/>
          <w:szCs w:val="28"/>
        </w:rPr>
        <w:t>{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L</w:t>
      </w:r>
      <w:r>
        <w:rPr>
          <w:sz w:val="28"/>
          <w:szCs w:val="28"/>
        </w:rPr>
        <w:t xml:space="preserve">},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 xml:space="preserve"> = {</w:t>
      </w:r>
      <w:r>
        <w:rPr>
          <w:sz w:val="28"/>
          <w:lang w:val="en-US"/>
        </w:rPr>
        <w:t>S</w:t>
      </w:r>
      <w:r>
        <w:rPr>
          <w:sz w:val="28"/>
          <w:szCs w:val="28"/>
        </w:rPr>
        <w:t>→ (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>)+(</w:t>
      </w:r>
      <w:r>
        <w:rPr>
          <w:sz w:val="28"/>
          <w:szCs w:val="28"/>
          <w:lang w:val="en-US"/>
        </w:rPr>
        <w:t>L</w:t>
      </w:r>
      <w:r>
        <w:rPr>
          <w:sz w:val="28"/>
          <w:szCs w:val="28"/>
        </w:rPr>
        <w:t xml:space="preserve">), 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 xml:space="preserve">→ - </w:t>
      </w:r>
      <w:r>
        <w:rPr>
          <w:sz w:val="28"/>
          <w:szCs w:val="28"/>
          <w:lang w:val="en-US"/>
        </w:rPr>
        <w:t>L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 xml:space="preserve">→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L</w:t>
      </w:r>
      <w:r>
        <w:rPr>
          <w:sz w:val="28"/>
          <w:szCs w:val="28"/>
        </w:rPr>
        <w:t>→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 xml:space="preserve">} </w:t>
      </w:r>
    </w:p>
    <w:p w:rsidR="00863EE0" w:rsidRDefault="00863EE0" w:rsidP="00863EE0">
      <w:pPr>
        <w:rPr>
          <w:sz w:val="28"/>
          <w:szCs w:val="28"/>
        </w:rPr>
      </w:pPr>
      <w:r>
        <w:rPr>
          <w:sz w:val="28"/>
          <w:szCs w:val="28"/>
        </w:rPr>
        <w:t xml:space="preserve">6. 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 xml:space="preserve"> = {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</w:rPr>
        <w:t xml:space="preserve">, </w:t>
      </w:r>
      <w:proofErr w:type="gramStart"/>
      <w:r>
        <w:rPr>
          <w:sz w:val="28"/>
          <w:szCs w:val="28"/>
        </w:rPr>
        <w:t>+ ,</w:t>
      </w:r>
      <w:proofErr w:type="gramEnd"/>
      <w:r>
        <w:rPr>
          <w:sz w:val="28"/>
          <w:szCs w:val="28"/>
        </w:rPr>
        <w:t xml:space="preserve"> -,(,)}, </w:t>
      </w:r>
      <w:r w:rsidRPr="00EF731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</w:rPr>
        <w:t xml:space="preserve"> =</w:t>
      </w:r>
      <w:r w:rsidRPr="00EF7319">
        <w:rPr>
          <w:sz w:val="28"/>
          <w:szCs w:val="28"/>
        </w:rPr>
        <w:t xml:space="preserve"> </w:t>
      </w:r>
      <w:r>
        <w:rPr>
          <w:sz w:val="28"/>
          <w:szCs w:val="28"/>
        </w:rPr>
        <w:t>{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L</w:t>
      </w:r>
      <w:r>
        <w:rPr>
          <w:sz w:val="28"/>
          <w:szCs w:val="28"/>
        </w:rPr>
        <w:t xml:space="preserve">},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 xml:space="preserve"> = {</w:t>
      </w:r>
      <w:r>
        <w:rPr>
          <w:sz w:val="28"/>
          <w:lang w:val="en-US"/>
        </w:rPr>
        <w:t>S</w:t>
      </w:r>
      <w:r>
        <w:rPr>
          <w:sz w:val="28"/>
          <w:szCs w:val="28"/>
        </w:rPr>
        <w:t>→ (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>)+(</w:t>
      </w:r>
      <w:r>
        <w:rPr>
          <w:sz w:val="28"/>
          <w:szCs w:val="28"/>
          <w:lang w:val="en-US"/>
        </w:rPr>
        <w:t>L</w:t>
      </w:r>
      <w:r>
        <w:rPr>
          <w:sz w:val="28"/>
          <w:szCs w:val="28"/>
        </w:rPr>
        <w:t xml:space="preserve">), 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 xml:space="preserve">→ - </w:t>
      </w:r>
      <w:r>
        <w:rPr>
          <w:sz w:val="28"/>
          <w:szCs w:val="28"/>
          <w:lang w:val="en-US"/>
        </w:rPr>
        <w:t>L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 xml:space="preserve">→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L</w:t>
      </w:r>
      <w:r>
        <w:rPr>
          <w:sz w:val="28"/>
          <w:szCs w:val="28"/>
        </w:rPr>
        <w:t>→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 xml:space="preserve">} </w:t>
      </w:r>
    </w:p>
    <w:p w:rsidR="00863EE0" w:rsidRDefault="00863EE0" w:rsidP="00863EE0">
      <w:pPr>
        <w:rPr>
          <w:sz w:val="28"/>
          <w:szCs w:val="28"/>
        </w:rPr>
      </w:pPr>
      <w:r>
        <w:rPr>
          <w:sz w:val="28"/>
          <w:szCs w:val="28"/>
        </w:rPr>
        <w:t xml:space="preserve">7. 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 xml:space="preserve"> = {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</w:rPr>
        <w:t xml:space="preserve">, </w:t>
      </w:r>
      <w:proofErr w:type="gramStart"/>
      <w:r>
        <w:rPr>
          <w:sz w:val="28"/>
          <w:szCs w:val="28"/>
        </w:rPr>
        <w:t>+ ,</w:t>
      </w:r>
      <w:proofErr w:type="gramEnd"/>
      <w:r>
        <w:rPr>
          <w:sz w:val="28"/>
          <w:szCs w:val="28"/>
        </w:rPr>
        <w:t xml:space="preserve"> -,(,)}, </w:t>
      </w:r>
      <w:r w:rsidRPr="00EF731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</w:rPr>
        <w:t xml:space="preserve"> =</w:t>
      </w:r>
      <w:r w:rsidRPr="00EF7319">
        <w:rPr>
          <w:sz w:val="28"/>
          <w:szCs w:val="28"/>
        </w:rPr>
        <w:t xml:space="preserve"> </w:t>
      </w:r>
      <w:r>
        <w:rPr>
          <w:sz w:val="28"/>
          <w:szCs w:val="28"/>
        </w:rPr>
        <w:t>{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L</w:t>
      </w:r>
      <w:r>
        <w:rPr>
          <w:sz w:val="28"/>
          <w:szCs w:val="28"/>
        </w:rPr>
        <w:t xml:space="preserve">},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 xml:space="preserve"> = {</w:t>
      </w:r>
      <w:r>
        <w:rPr>
          <w:sz w:val="28"/>
          <w:lang w:val="en-US"/>
        </w:rPr>
        <w:t>S</w:t>
      </w:r>
      <w:r>
        <w:rPr>
          <w:sz w:val="28"/>
          <w:szCs w:val="28"/>
        </w:rPr>
        <w:t>→ (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L</w:t>
      </w:r>
      <w:r>
        <w:rPr>
          <w:sz w:val="28"/>
          <w:szCs w:val="28"/>
        </w:rPr>
        <w:t xml:space="preserve">), </w:t>
      </w:r>
      <w:r>
        <w:rPr>
          <w:sz w:val="28"/>
          <w:lang w:val="en-US"/>
        </w:rPr>
        <w:t>S</w:t>
      </w:r>
      <w:r>
        <w:rPr>
          <w:sz w:val="28"/>
          <w:szCs w:val="28"/>
        </w:rPr>
        <w:t xml:space="preserve">→ 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 xml:space="preserve">→ - </w:t>
      </w:r>
      <w:r>
        <w:rPr>
          <w:sz w:val="28"/>
          <w:szCs w:val="28"/>
          <w:lang w:val="en-US"/>
        </w:rPr>
        <w:t>L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 xml:space="preserve">→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L</w:t>
      </w:r>
      <w:r>
        <w:rPr>
          <w:sz w:val="28"/>
          <w:szCs w:val="28"/>
        </w:rPr>
        <w:t>→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 xml:space="preserve">} </w:t>
      </w:r>
    </w:p>
    <w:p w:rsidR="00863EE0" w:rsidRDefault="00863EE0" w:rsidP="00863EE0">
      <w:pPr>
        <w:rPr>
          <w:sz w:val="28"/>
          <w:szCs w:val="28"/>
        </w:rPr>
      </w:pPr>
      <w:r>
        <w:rPr>
          <w:sz w:val="28"/>
          <w:szCs w:val="28"/>
        </w:rPr>
        <w:t xml:space="preserve">8. 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 xml:space="preserve"> = {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</w:rPr>
        <w:t xml:space="preserve">, </w:t>
      </w:r>
      <w:proofErr w:type="gramStart"/>
      <w:r>
        <w:rPr>
          <w:sz w:val="28"/>
          <w:szCs w:val="28"/>
        </w:rPr>
        <w:t>&amp; ,</w:t>
      </w:r>
      <w:proofErr w:type="gramEnd"/>
      <w:r>
        <w:rPr>
          <w:sz w:val="28"/>
          <w:szCs w:val="28"/>
        </w:rPr>
        <w:t xml:space="preserve"> ^,(,)}, </w:t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</w:rPr>
        <w:t xml:space="preserve"> =</w:t>
      </w:r>
      <w:r w:rsidRPr="00EF7319">
        <w:rPr>
          <w:sz w:val="28"/>
          <w:szCs w:val="28"/>
        </w:rPr>
        <w:t xml:space="preserve"> </w:t>
      </w:r>
      <w:r>
        <w:rPr>
          <w:sz w:val="28"/>
          <w:szCs w:val="28"/>
        </w:rPr>
        <w:t>{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L</w:t>
      </w:r>
      <w:r>
        <w:rPr>
          <w:sz w:val="28"/>
          <w:szCs w:val="28"/>
        </w:rPr>
        <w:t xml:space="preserve">},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 xml:space="preserve"> = {</w:t>
      </w:r>
      <w:r>
        <w:rPr>
          <w:sz w:val="28"/>
          <w:lang w:val="en-US"/>
        </w:rPr>
        <w:t>S</w:t>
      </w:r>
      <w:r>
        <w:rPr>
          <w:sz w:val="28"/>
          <w:szCs w:val="28"/>
        </w:rPr>
        <w:t xml:space="preserve">→ 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>^</w:t>
      </w:r>
      <w:r>
        <w:rPr>
          <w:sz w:val="28"/>
          <w:szCs w:val="28"/>
          <w:lang w:val="en-US"/>
        </w:rPr>
        <w:t>L</w:t>
      </w:r>
      <w:r>
        <w:rPr>
          <w:sz w:val="28"/>
          <w:szCs w:val="28"/>
        </w:rPr>
        <w:t xml:space="preserve">, </w:t>
      </w:r>
      <w:r>
        <w:rPr>
          <w:sz w:val="28"/>
          <w:lang w:val="en-US"/>
        </w:rPr>
        <w:t>S</w:t>
      </w:r>
      <w:r>
        <w:rPr>
          <w:sz w:val="28"/>
          <w:szCs w:val="28"/>
        </w:rPr>
        <w:t>→ (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 xml:space="preserve">), 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>→ &amp;</w:t>
      </w:r>
      <w:r>
        <w:rPr>
          <w:sz w:val="28"/>
          <w:szCs w:val="28"/>
          <w:lang w:val="en-US"/>
        </w:rPr>
        <w:t>L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 xml:space="preserve">→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L</w:t>
      </w:r>
      <w:r>
        <w:rPr>
          <w:sz w:val="28"/>
          <w:szCs w:val="28"/>
        </w:rPr>
        <w:t>→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 xml:space="preserve">} </w:t>
      </w:r>
    </w:p>
    <w:p w:rsidR="00863EE0" w:rsidRDefault="00863EE0" w:rsidP="00863EE0">
      <w:pPr>
        <w:rPr>
          <w:sz w:val="28"/>
          <w:szCs w:val="28"/>
        </w:rPr>
      </w:pPr>
      <w:r>
        <w:rPr>
          <w:sz w:val="28"/>
          <w:szCs w:val="28"/>
        </w:rPr>
        <w:t xml:space="preserve">9. 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 xml:space="preserve"> = {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</w:rPr>
        <w:t xml:space="preserve">, </w:t>
      </w:r>
      <w:proofErr w:type="gramStart"/>
      <w:r>
        <w:rPr>
          <w:sz w:val="28"/>
          <w:szCs w:val="28"/>
        </w:rPr>
        <w:t>&amp; ,</w:t>
      </w:r>
      <w:proofErr w:type="gramEnd"/>
      <w:r>
        <w:rPr>
          <w:sz w:val="28"/>
          <w:szCs w:val="28"/>
        </w:rPr>
        <w:t xml:space="preserve"> ^,(,)}, </w:t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</w:rPr>
        <w:t xml:space="preserve"> =</w:t>
      </w:r>
      <w:r w:rsidRPr="00EF7319">
        <w:rPr>
          <w:sz w:val="28"/>
          <w:szCs w:val="28"/>
        </w:rPr>
        <w:t xml:space="preserve"> </w:t>
      </w:r>
      <w:r>
        <w:rPr>
          <w:sz w:val="28"/>
          <w:szCs w:val="28"/>
        </w:rPr>
        <w:t>{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L</w:t>
      </w:r>
      <w:r>
        <w:rPr>
          <w:sz w:val="28"/>
          <w:szCs w:val="28"/>
        </w:rPr>
        <w:t xml:space="preserve">},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 xml:space="preserve"> = {</w:t>
      </w:r>
      <w:r>
        <w:rPr>
          <w:sz w:val="28"/>
          <w:lang w:val="en-US"/>
        </w:rPr>
        <w:t>S</w:t>
      </w:r>
      <w:r>
        <w:rPr>
          <w:sz w:val="28"/>
          <w:szCs w:val="28"/>
        </w:rPr>
        <w:t xml:space="preserve">→ 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>^</w:t>
      </w:r>
      <w:r>
        <w:rPr>
          <w:sz w:val="28"/>
          <w:szCs w:val="28"/>
          <w:lang w:val="en-US"/>
        </w:rPr>
        <w:t>L</w:t>
      </w:r>
      <w:r>
        <w:rPr>
          <w:sz w:val="28"/>
          <w:szCs w:val="28"/>
        </w:rPr>
        <w:t xml:space="preserve">, </w:t>
      </w:r>
      <w:r>
        <w:rPr>
          <w:sz w:val="28"/>
          <w:lang w:val="en-US"/>
        </w:rPr>
        <w:t>S</w:t>
      </w:r>
      <w:r>
        <w:rPr>
          <w:sz w:val="28"/>
          <w:szCs w:val="28"/>
        </w:rPr>
        <w:t>→ (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 xml:space="preserve">), 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>→ &amp;</w:t>
      </w:r>
      <w:r>
        <w:rPr>
          <w:sz w:val="28"/>
          <w:szCs w:val="28"/>
          <w:lang w:val="en-US"/>
        </w:rPr>
        <w:t>L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 xml:space="preserve">→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L</w:t>
      </w:r>
      <w:r>
        <w:rPr>
          <w:sz w:val="28"/>
          <w:szCs w:val="28"/>
        </w:rPr>
        <w:t>→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 xml:space="preserve">} 10. 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 xml:space="preserve"> = {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</w:rPr>
        <w:t xml:space="preserve">, </w:t>
      </w:r>
      <w:proofErr w:type="gramStart"/>
      <w:r>
        <w:rPr>
          <w:sz w:val="28"/>
          <w:szCs w:val="28"/>
        </w:rPr>
        <w:t>&amp; ,</w:t>
      </w:r>
      <w:proofErr w:type="gramEnd"/>
      <w:r>
        <w:rPr>
          <w:sz w:val="28"/>
          <w:szCs w:val="28"/>
        </w:rPr>
        <w:t xml:space="preserve"> ^,(,)},</w:t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</w:rPr>
        <w:t>=</w:t>
      </w:r>
      <w:r w:rsidRPr="00EF7319">
        <w:rPr>
          <w:sz w:val="28"/>
          <w:szCs w:val="28"/>
        </w:rPr>
        <w:t xml:space="preserve"> </w:t>
      </w:r>
      <w:r>
        <w:rPr>
          <w:sz w:val="28"/>
          <w:szCs w:val="28"/>
        </w:rPr>
        <w:t>{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L</w:t>
      </w:r>
      <w:r>
        <w:rPr>
          <w:sz w:val="28"/>
          <w:szCs w:val="28"/>
        </w:rPr>
        <w:t xml:space="preserve">},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 xml:space="preserve"> = {</w:t>
      </w:r>
      <w:r>
        <w:rPr>
          <w:sz w:val="28"/>
          <w:lang w:val="en-US"/>
        </w:rPr>
        <w:t>S</w:t>
      </w:r>
      <w:r>
        <w:rPr>
          <w:sz w:val="28"/>
          <w:szCs w:val="28"/>
        </w:rPr>
        <w:t>→ (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>^</w:t>
      </w:r>
      <w:r>
        <w:rPr>
          <w:sz w:val="28"/>
          <w:szCs w:val="28"/>
          <w:lang w:val="en-US"/>
        </w:rPr>
        <w:t>L</w:t>
      </w:r>
      <w:r>
        <w:rPr>
          <w:sz w:val="28"/>
          <w:szCs w:val="28"/>
        </w:rPr>
        <w:t xml:space="preserve">), </w:t>
      </w:r>
      <w:r>
        <w:rPr>
          <w:sz w:val="28"/>
          <w:lang w:val="en-US"/>
        </w:rPr>
        <w:t>S</w:t>
      </w:r>
      <w:r>
        <w:rPr>
          <w:sz w:val="28"/>
          <w:szCs w:val="28"/>
        </w:rPr>
        <w:t>→ (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 xml:space="preserve">), 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>→ &amp;</w:t>
      </w:r>
      <w:r>
        <w:rPr>
          <w:sz w:val="28"/>
          <w:szCs w:val="28"/>
          <w:lang w:val="en-US"/>
        </w:rPr>
        <w:t>L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 xml:space="preserve">→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L</w:t>
      </w:r>
      <w:r>
        <w:rPr>
          <w:sz w:val="28"/>
          <w:szCs w:val="28"/>
        </w:rPr>
        <w:t>→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 xml:space="preserve">} </w:t>
      </w:r>
    </w:p>
    <w:p w:rsidR="00863EE0" w:rsidRDefault="00863EE0" w:rsidP="00863EE0">
      <w:pPr>
        <w:rPr>
          <w:sz w:val="28"/>
          <w:szCs w:val="28"/>
        </w:rPr>
      </w:pPr>
      <w:r>
        <w:rPr>
          <w:sz w:val="28"/>
          <w:szCs w:val="28"/>
        </w:rPr>
        <w:t xml:space="preserve">11. 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 xml:space="preserve"> =</w:t>
      </w:r>
      <w:r w:rsidRPr="00EF7319">
        <w:rPr>
          <w:sz w:val="28"/>
          <w:szCs w:val="28"/>
        </w:rPr>
        <w:t xml:space="preserve"> </w:t>
      </w:r>
      <w:r>
        <w:rPr>
          <w:sz w:val="28"/>
          <w:szCs w:val="28"/>
        </w:rPr>
        <w:t>{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</w:rPr>
        <w:t xml:space="preserve">, </w:t>
      </w:r>
      <w:proofErr w:type="gramStart"/>
      <w:r>
        <w:rPr>
          <w:sz w:val="28"/>
          <w:szCs w:val="28"/>
        </w:rPr>
        <w:t>&amp; ,</w:t>
      </w:r>
      <w:proofErr w:type="gramEnd"/>
      <w:r>
        <w:rPr>
          <w:sz w:val="28"/>
          <w:szCs w:val="28"/>
        </w:rPr>
        <w:t xml:space="preserve"> ^,(,)},</w:t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</w:rPr>
        <w:t>={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L</w:t>
      </w:r>
      <w:r>
        <w:rPr>
          <w:sz w:val="28"/>
          <w:szCs w:val="28"/>
        </w:rPr>
        <w:t xml:space="preserve">},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 xml:space="preserve"> = {</w:t>
      </w:r>
      <w:r>
        <w:rPr>
          <w:sz w:val="28"/>
          <w:lang w:val="en-US"/>
        </w:rPr>
        <w:t>S</w:t>
      </w:r>
      <w:r>
        <w:rPr>
          <w:sz w:val="28"/>
          <w:szCs w:val="28"/>
        </w:rPr>
        <w:t>→ (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>^</w:t>
      </w:r>
      <w:r>
        <w:rPr>
          <w:sz w:val="28"/>
          <w:szCs w:val="28"/>
          <w:lang w:val="en-US"/>
        </w:rPr>
        <w:t>L</w:t>
      </w:r>
      <w:r>
        <w:rPr>
          <w:sz w:val="28"/>
          <w:szCs w:val="28"/>
        </w:rPr>
        <w:t xml:space="preserve">), 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>→ &amp;</w:t>
      </w:r>
      <w:r>
        <w:rPr>
          <w:sz w:val="28"/>
          <w:szCs w:val="28"/>
          <w:lang w:val="en-US"/>
        </w:rPr>
        <w:t>L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 xml:space="preserve">→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L</w:t>
      </w:r>
      <w:r>
        <w:rPr>
          <w:sz w:val="28"/>
          <w:szCs w:val="28"/>
        </w:rPr>
        <w:t>→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 xml:space="preserve">} </w:t>
      </w:r>
    </w:p>
    <w:p w:rsidR="00863EE0" w:rsidRDefault="00863EE0" w:rsidP="00863EE0">
      <w:pPr>
        <w:rPr>
          <w:sz w:val="28"/>
          <w:szCs w:val="28"/>
        </w:rPr>
      </w:pPr>
      <w:r>
        <w:rPr>
          <w:sz w:val="28"/>
          <w:szCs w:val="28"/>
        </w:rPr>
        <w:t xml:space="preserve">12. 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 xml:space="preserve"> = {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</w:rPr>
        <w:t xml:space="preserve">, </w:t>
      </w:r>
      <w:proofErr w:type="gramStart"/>
      <w:r>
        <w:rPr>
          <w:sz w:val="28"/>
          <w:szCs w:val="28"/>
        </w:rPr>
        <w:t>&amp; ,</w:t>
      </w:r>
      <w:proofErr w:type="gramEnd"/>
      <w:r>
        <w:rPr>
          <w:sz w:val="28"/>
          <w:szCs w:val="28"/>
        </w:rPr>
        <w:t xml:space="preserve"> ^,(,)},</w:t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</w:rPr>
        <w:t>={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L</w:t>
      </w:r>
      <w:r>
        <w:rPr>
          <w:sz w:val="28"/>
          <w:szCs w:val="28"/>
        </w:rPr>
        <w:t xml:space="preserve">},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 xml:space="preserve"> = {</w:t>
      </w:r>
      <w:r>
        <w:rPr>
          <w:sz w:val="28"/>
          <w:lang w:val="en-US"/>
        </w:rPr>
        <w:t>S</w:t>
      </w:r>
      <w:r>
        <w:rPr>
          <w:sz w:val="28"/>
          <w:szCs w:val="28"/>
        </w:rPr>
        <w:t>→ &amp;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>^,</w:t>
      </w:r>
      <w:r>
        <w:rPr>
          <w:sz w:val="28"/>
        </w:rPr>
        <w:t xml:space="preserve"> </w:t>
      </w:r>
      <w:r>
        <w:rPr>
          <w:sz w:val="28"/>
          <w:lang w:val="en-US"/>
        </w:rPr>
        <w:t>S</w:t>
      </w:r>
      <w:r>
        <w:rPr>
          <w:sz w:val="28"/>
          <w:szCs w:val="28"/>
        </w:rPr>
        <w:t>→ (</w:t>
      </w:r>
      <w:r>
        <w:rPr>
          <w:sz w:val="28"/>
          <w:szCs w:val="28"/>
          <w:lang w:val="en-US"/>
        </w:rPr>
        <w:t>L</w:t>
      </w:r>
      <w:r>
        <w:rPr>
          <w:sz w:val="28"/>
          <w:szCs w:val="28"/>
        </w:rPr>
        <w:t xml:space="preserve">), 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 xml:space="preserve">→ </w:t>
      </w:r>
      <w:r>
        <w:rPr>
          <w:sz w:val="28"/>
          <w:szCs w:val="28"/>
          <w:lang w:val="en-US"/>
        </w:rPr>
        <w:t>L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 xml:space="preserve">→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L</w:t>
      </w:r>
      <w:r>
        <w:rPr>
          <w:sz w:val="28"/>
          <w:szCs w:val="28"/>
        </w:rPr>
        <w:t>→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 xml:space="preserve">} </w:t>
      </w:r>
    </w:p>
    <w:p w:rsidR="00863EE0" w:rsidRDefault="00863EE0" w:rsidP="00863EE0">
      <w:pPr>
        <w:rPr>
          <w:sz w:val="28"/>
          <w:szCs w:val="28"/>
        </w:rPr>
      </w:pPr>
      <w:r>
        <w:rPr>
          <w:sz w:val="28"/>
          <w:szCs w:val="28"/>
        </w:rPr>
        <w:t xml:space="preserve">13. 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 xml:space="preserve"> = {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</w:rPr>
        <w:t xml:space="preserve">, </w:t>
      </w:r>
      <w:proofErr w:type="gramStart"/>
      <w:r>
        <w:rPr>
          <w:sz w:val="28"/>
          <w:szCs w:val="28"/>
        </w:rPr>
        <w:t>* ,</w:t>
      </w:r>
      <w:proofErr w:type="gramEnd"/>
      <w:r>
        <w:rPr>
          <w:sz w:val="28"/>
          <w:szCs w:val="28"/>
        </w:rPr>
        <w:t xml:space="preserve"> :,(,)},</w:t>
      </w:r>
      <w:r w:rsidRPr="00EF7319">
        <w:rPr>
          <w:sz w:val="28"/>
          <w:szCs w:val="28"/>
        </w:rPr>
        <w:t xml:space="preserve">  </w:t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</w:rPr>
        <w:t>={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L</w:t>
      </w:r>
      <w:r>
        <w:rPr>
          <w:sz w:val="28"/>
          <w:szCs w:val="28"/>
        </w:rPr>
        <w:t xml:space="preserve">},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 xml:space="preserve"> = {</w:t>
      </w:r>
      <w:r>
        <w:rPr>
          <w:sz w:val="28"/>
          <w:lang w:val="en-US"/>
        </w:rPr>
        <w:t>S</w:t>
      </w:r>
      <w:r>
        <w:rPr>
          <w:sz w:val="28"/>
          <w:szCs w:val="28"/>
        </w:rPr>
        <w:t xml:space="preserve">→ 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L</w:t>
      </w:r>
      <w:r>
        <w:rPr>
          <w:sz w:val="28"/>
          <w:szCs w:val="28"/>
        </w:rPr>
        <w:t>,</w:t>
      </w:r>
      <w:r>
        <w:rPr>
          <w:sz w:val="28"/>
        </w:rPr>
        <w:t xml:space="preserve"> </w:t>
      </w:r>
      <w:r>
        <w:rPr>
          <w:sz w:val="28"/>
          <w:lang w:val="en-US"/>
        </w:rPr>
        <w:t>S</w:t>
      </w:r>
      <w:r>
        <w:rPr>
          <w:sz w:val="28"/>
          <w:szCs w:val="28"/>
        </w:rPr>
        <w:t>→ (</w:t>
      </w:r>
      <w:r>
        <w:rPr>
          <w:sz w:val="28"/>
          <w:szCs w:val="28"/>
          <w:lang w:val="en-US"/>
        </w:rPr>
        <w:t>L</w:t>
      </w:r>
      <w:r>
        <w:rPr>
          <w:sz w:val="28"/>
          <w:szCs w:val="28"/>
        </w:rPr>
        <w:t xml:space="preserve">), 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 xml:space="preserve">→ </w:t>
      </w:r>
      <w:r>
        <w:rPr>
          <w:sz w:val="28"/>
          <w:szCs w:val="28"/>
          <w:lang w:val="en-US"/>
        </w:rPr>
        <w:t>L</w:t>
      </w:r>
      <w:r>
        <w:rPr>
          <w:sz w:val="28"/>
          <w:szCs w:val="28"/>
        </w:rPr>
        <w:t xml:space="preserve">*, 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 xml:space="preserve">→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L</w:t>
      </w:r>
      <w:r>
        <w:rPr>
          <w:sz w:val="28"/>
          <w:szCs w:val="28"/>
        </w:rPr>
        <w:t>→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 xml:space="preserve">} </w:t>
      </w:r>
    </w:p>
    <w:p w:rsidR="00863EE0" w:rsidRDefault="00863EE0" w:rsidP="00863EE0">
      <w:pPr>
        <w:rPr>
          <w:sz w:val="28"/>
          <w:szCs w:val="28"/>
        </w:rPr>
      </w:pPr>
      <w:r>
        <w:rPr>
          <w:sz w:val="28"/>
          <w:szCs w:val="28"/>
        </w:rPr>
        <w:t xml:space="preserve">14. 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 xml:space="preserve"> = {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</w:rPr>
        <w:t xml:space="preserve">, </w:t>
      </w:r>
      <w:proofErr w:type="gramStart"/>
      <w:r>
        <w:rPr>
          <w:sz w:val="28"/>
          <w:szCs w:val="28"/>
        </w:rPr>
        <w:t>* ,</w:t>
      </w:r>
      <w:proofErr w:type="gramEnd"/>
      <w:r>
        <w:rPr>
          <w:sz w:val="28"/>
          <w:szCs w:val="28"/>
        </w:rPr>
        <w:t xml:space="preserve"> :,(,)},</w:t>
      </w:r>
      <w:r w:rsidRPr="00EF7319">
        <w:rPr>
          <w:sz w:val="28"/>
          <w:szCs w:val="28"/>
        </w:rPr>
        <w:t xml:space="preserve">  </w:t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</w:rPr>
        <w:t>={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L</w:t>
      </w:r>
      <w:r>
        <w:rPr>
          <w:sz w:val="28"/>
          <w:szCs w:val="28"/>
        </w:rPr>
        <w:t xml:space="preserve">},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 xml:space="preserve"> = {</w:t>
      </w:r>
      <w:r>
        <w:rPr>
          <w:sz w:val="28"/>
          <w:lang w:val="en-US"/>
        </w:rPr>
        <w:t>S</w:t>
      </w:r>
      <w:r>
        <w:rPr>
          <w:sz w:val="28"/>
          <w:szCs w:val="28"/>
        </w:rPr>
        <w:t>→(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L</w:t>
      </w:r>
      <w:r>
        <w:rPr>
          <w:sz w:val="28"/>
          <w:szCs w:val="28"/>
        </w:rPr>
        <w:t>),</w:t>
      </w:r>
      <w:r>
        <w:rPr>
          <w:sz w:val="28"/>
        </w:rPr>
        <w:t xml:space="preserve"> 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 xml:space="preserve">→ </w:t>
      </w:r>
      <w:r>
        <w:rPr>
          <w:sz w:val="28"/>
          <w:szCs w:val="28"/>
          <w:lang w:val="en-US"/>
        </w:rPr>
        <w:t>L</w:t>
      </w:r>
      <w:r>
        <w:rPr>
          <w:sz w:val="28"/>
          <w:szCs w:val="28"/>
        </w:rPr>
        <w:t xml:space="preserve">*, 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 xml:space="preserve">→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L</w:t>
      </w:r>
      <w:r>
        <w:rPr>
          <w:sz w:val="28"/>
          <w:szCs w:val="28"/>
        </w:rPr>
        <w:t>→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 xml:space="preserve">} </w:t>
      </w:r>
    </w:p>
    <w:p w:rsidR="00863EE0" w:rsidRDefault="00863EE0" w:rsidP="00863EE0">
      <w:pPr>
        <w:rPr>
          <w:sz w:val="28"/>
          <w:szCs w:val="28"/>
        </w:rPr>
      </w:pPr>
      <w:r>
        <w:rPr>
          <w:sz w:val="28"/>
          <w:szCs w:val="28"/>
        </w:rPr>
        <w:t xml:space="preserve">15. 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 xml:space="preserve"> = {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</w:rPr>
        <w:t xml:space="preserve">, </w:t>
      </w:r>
      <w:proofErr w:type="gramStart"/>
      <w:r>
        <w:rPr>
          <w:sz w:val="28"/>
          <w:szCs w:val="28"/>
        </w:rPr>
        <w:t>* ,</w:t>
      </w:r>
      <w:proofErr w:type="gramEnd"/>
      <w:r>
        <w:rPr>
          <w:sz w:val="28"/>
          <w:szCs w:val="28"/>
        </w:rPr>
        <w:t xml:space="preserve"> :,(,)},</w:t>
      </w:r>
      <w:r w:rsidRPr="00EF7319">
        <w:rPr>
          <w:sz w:val="28"/>
          <w:szCs w:val="28"/>
        </w:rPr>
        <w:t xml:space="preserve">  </w:t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</w:rPr>
        <w:t>={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L</w:t>
      </w:r>
      <w:r>
        <w:rPr>
          <w:sz w:val="28"/>
          <w:szCs w:val="28"/>
        </w:rPr>
        <w:t xml:space="preserve">},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 xml:space="preserve"> = {</w:t>
      </w:r>
      <w:r>
        <w:rPr>
          <w:sz w:val="28"/>
          <w:lang w:val="en-US"/>
        </w:rPr>
        <w:t>S</w:t>
      </w:r>
      <w:r>
        <w:rPr>
          <w:sz w:val="28"/>
          <w:szCs w:val="28"/>
        </w:rPr>
        <w:t>→(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L</w:t>
      </w:r>
      <w:r>
        <w:rPr>
          <w:sz w:val="28"/>
          <w:szCs w:val="28"/>
        </w:rPr>
        <w:t>),</w:t>
      </w:r>
      <w:r>
        <w:rPr>
          <w:sz w:val="28"/>
        </w:rPr>
        <w:t xml:space="preserve"> </w:t>
      </w:r>
      <w:r>
        <w:rPr>
          <w:sz w:val="28"/>
          <w:lang w:val="en-US"/>
        </w:rPr>
        <w:t>S</w:t>
      </w:r>
      <w:r>
        <w:rPr>
          <w:sz w:val="28"/>
          <w:szCs w:val="28"/>
        </w:rPr>
        <w:t xml:space="preserve">→ </w:t>
      </w:r>
      <w:r>
        <w:rPr>
          <w:sz w:val="28"/>
          <w:szCs w:val="28"/>
          <w:lang w:val="en-US"/>
        </w:rPr>
        <w:t>F</w:t>
      </w:r>
      <w:r>
        <w:rPr>
          <w:sz w:val="28"/>
        </w:rPr>
        <w:t xml:space="preserve">, 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 xml:space="preserve">→ </w:t>
      </w:r>
      <w:r>
        <w:rPr>
          <w:sz w:val="28"/>
          <w:szCs w:val="28"/>
          <w:lang w:val="en-US"/>
        </w:rPr>
        <w:t>L</w:t>
      </w:r>
      <w:r>
        <w:rPr>
          <w:sz w:val="28"/>
          <w:szCs w:val="28"/>
        </w:rPr>
        <w:t xml:space="preserve">*, 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 xml:space="preserve">→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L</w:t>
      </w:r>
      <w:r>
        <w:rPr>
          <w:sz w:val="28"/>
          <w:szCs w:val="28"/>
        </w:rPr>
        <w:t>→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 xml:space="preserve">} </w:t>
      </w:r>
    </w:p>
    <w:p w:rsidR="00863EE0" w:rsidRDefault="00863EE0" w:rsidP="00863EE0">
      <w:pPr>
        <w:rPr>
          <w:sz w:val="28"/>
          <w:szCs w:val="28"/>
        </w:rPr>
      </w:pPr>
      <w:r>
        <w:rPr>
          <w:sz w:val="28"/>
          <w:szCs w:val="28"/>
        </w:rPr>
        <w:t xml:space="preserve">16. 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 xml:space="preserve"> = {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</w:rPr>
        <w:t xml:space="preserve">, </w:t>
      </w:r>
      <w:proofErr w:type="gramStart"/>
      <w:r>
        <w:rPr>
          <w:sz w:val="28"/>
          <w:szCs w:val="28"/>
        </w:rPr>
        <w:t>* ,</w:t>
      </w:r>
      <w:proofErr w:type="gramEnd"/>
      <w:r>
        <w:rPr>
          <w:sz w:val="28"/>
          <w:szCs w:val="28"/>
        </w:rPr>
        <w:t xml:space="preserve"> +,(,)},</w:t>
      </w:r>
      <w:r w:rsidRPr="00EF731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</w:rPr>
        <w:t>={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L</w:t>
      </w:r>
      <w:r>
        <w:rPr>
          <w:sz w:val="28"/>
          <w:szCs w:val="28"/>
        </w:rPr>
        <w:t xml:space="preserve">},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 xml:space="preserve"> = {</w:t>
      </w:r>
      <w:r>
        <w:rPr>
          <w:sz w:val="28"/>
          <w:lang w:val="en-US"/>
        </w:rPr>
        <w:t>S</w:t>
      </w:r>
      <w:r>
        <w:rPr>
          <w:sz w:val="28"/>
          <w:szCs w:val="28"/>
        </w:rPr>
        <w:t>→(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 xml:space="preserve">+ </w:t>
      </w:r>
      <w:r>
        <w:rPr>
          <w:sz w:val="28"/>
          <w:szCs w:val="28"/>
          <w:lang w:val="en-US"/>
        </w:rPr>
        <w:t>L</w:t>
      </w:r>
      <w:r>
        <w:rPr>
          <w:sz w:val="28"/>
          <w:szCs w:val="28"/>
        </w:rPr>
        <w:t>),</w:t>
      </w:r>
      <w:r>
        <w:rPr>
          <w:sz w:val="28"/>
        </w:rPr>
        <w:t xml:space="preserve"> 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 xml:space="preserve">→ </w:t>
      </w:r>
      <w:r>
        <w:rPr>
          <w:sz w:val="28"/>
          <w:szCs w:val="28"/>
          <w:lang w:val="en-US"/>
        </w:rPr>
        <w:t>L</w:t>
      </w:r>
      <w:r>
        <w:rPr>
          <w:sz w:val="28"/>
          <w:szCs w:val="28"/>
        </w:rPr>
        <w:t xml:space="preserve">*, 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 xml:space="preserve">→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L</w:t>
      </w:r>
      <w:r>
        <w:rPr>
          <w:sz w:val="28"/>
          <w:szCs w:val="28"/>
        </w:rPr>
        <w:t>→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 xml:space="preserve">} </w:t>
      </w:r>
    </w:p>
    <w:p w:rsidR="00863EE0" w:rsidRDefault="00863EE0" w:rsidP="00863EE0">
      <w:pPr>
        <w:rPr>
          <w:sz w:val="28"/>
          <w:szCs w:val="28"/>
        </w:rPr>
      </w:pPr>
      <w:r>
        <w:rPr>
          <w:sz w:val="28"/>
          <w:szCs w:val="28"/>
        </w:rPr>
        <w:t xml:space="preserve">17. 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 xml:space="preserve"> = {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</w:rPr>
        <w:t xml:space="preserve">, </w:t>
      </w:r>
      <w:proofErr w:type="gramStart"/>
      <w:r>
        <w:rPr>
          <w:sz w:val="28"/>
          <w:szCs w:val="28"/>
        </w:rPr>
        <w:t>* ,</w:t>
      </w:r>
      <w:proofErr w:type="gramEnd"/>
      <w:r>
        <w:rPr>
          <w:sz w:val="28"/>
          <w:szCs w:val="28"/>
        </w:rPr>
        <w:t xml:space="preserve"> +,(,)},</w:t>
      </w:r>
      <w:r w:rsidRPr="00EF731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</w:rPr>
        <w:t>={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L</w:t>
      </w:r>
      <w:r>
        <w:rPr>
          <w:sz w:val="28"/>
          <w:szCs w:val="28"/>
        </w:rPr>
        <w:t xml:space="preserve">},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 xml:space="preserve"> = {</w:t>
      </w:r>
      <w:r>
        <w:rPr>
          <w:sz w:val="28"/>
          <w:lang w:val="en-US"/>
        </w:rPr>
        <w:t>S</w:t>
      </w:r>
      <w:r>
        <w:rPr>
          <w:sz w:val="28"/>
          <w:szCs w:val="28"/>
        </w:rPr>
        <w:t>→(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 xml:space="preserve">+ </w:t>
      </w:r>
      <w:r>
        <w:rPr>
          <w:sz w:val="28"/>
          <w:szCs w:val="28"/>
          <w:lang w:val="en-US"/>
        </w:rPr>
        <w:t>L</w:t>
      </w:r>
      <w:r>
        <w:rPr>
          <w:sz w:val="28"/>
          <w:szCs w:val="28"/>
        </w:rPr>
        <w:t>),</w:t>
      </w:r>
      <w:r>
        <w:rPr>
          <w:sz w:val="28"/>
        </w:rPr>
        <w:t xml:space="preserve"> 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>→ (</w:t>
      </w:r>
      <w:r>
        <w:rPr>
          <w:sz w:val="28"/>
          <w:szCs w:val="28"/>
          <w:lang w:val="en-US"/>
        </w:rPr>
        <w:t>L</w:t>
      </w:r>
      <w:r>
        <w:rPr>
          <w:sz w:val="28"/>
          <w:szCs w:val="28"/>
        </w:rPr>
        <w:t xml:space="preserve">*), 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 xml:space="preserve">→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L</w:t>
      </w:r>
      <w:r>
        <w:rPr>
          <w:sz w:val="28"/>
          <w:szCs w:val="28"/>
        </w:rPr>
        <w:t>→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 xml:space="preserve">} </w:t>
      </w:r>
    </w:p>
    <w:p w:rsidR="00863EE0" w:rsidRDefault="00863EE0" w:rsidP="00863EE0">
      <w:pPr>
        <w:rPr>
          <w:sz w:val="28"/>
          <w:szCs w:val="28"/>
        </w:rPr>
      </w:pPr>
      <w:r>
        <w:rPr>
          <w:sz w:val="28"/>
          <w:szCs w:val="28"/>
        </w:rPr>
        <w:t xml:space="preserve">18. 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 xml:space="preserve"> = {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</w:rPr>
        <w:t xml:space="preserve">, </w:t>
      </w:r>
      <w:proofErr w:type="gramStart"/>
      <w:r>
        <w:rPr>
          <w:sz w:val="28"/>
          <w:szCs w:val="28"/>
        </w:rPr>
        <w:t>* ,</w:t>
      </w:r>
      <w:proofErr w:type="gramEnd"/>
      <w:r>
        <w:rPr>
          <w:sz w:val="28"/>
          <w:szCs w:val="28"/>
        </w:rPr>
        <w:t xml:space="preserve"> +,(,)}</w:t>
      </w:r>
      <w:r w:rsidRPr="00EF731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</w:rPr>
        <w:t>={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L</w:t>
      </w:r>
      <w:r>
        <w:rPr>
          <w:sz w:val="28"/>
          <w:szCs w:val="28"/>
        </w:rPr>
        <w:t xml:space="preserve">},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 xml:space="preserve"> = {</w:t>
      </w:r>
      <w:r>
        <w:rPr>
          <w:sz w:val="28"/>
          <w:lang w:val="en-US"/>
        </w:rPr>
        <w:t>S</w:t>
      </w:r>
      <w:r>
        <w:rPr>
          <w:sz w:val="28"/>
          <w:szCs w:val="28"/>
        </w:rPr>
        <w:t>→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 xml:space="preserve">+ </w:t>
      </w:r>
      <w:r>
        <w:rPr>
          <w:sz w:val="28"/>
          <w:szCs w:val="28"/>
          <w:lang w:val="en-US"/>
        </w:rPr>
        <w:t>L</w:t>
      </w:r>
      <w:r>
        <w:rPr>
          <w:sz w:val="28"/>
          <w:szCs w:val="28"/>
        </w:rPr>
        <w:t>,</w:t>
      </w:r>
      <w:r>
        <w:rPr>
          <w:sz w:val="28"/>
        </w:rPr>
        <w:t xml:space="preserve"> 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>→ (</w:t>
      </w:r>
      <w:r>
        <w:rPr>
          <w:sz w:val="28"/>
          <w:szCs w:val="28"/>
          <w:lang w:val="en-US"/>
        </w:rPr>
        <w:t>L</w:t>
      </w:r>
      <w:r>
        <w:rPr>
          <w:sz w:val="28"/>
          <w:szCs w:val="28"/>
        </w:rPr>
        <w:t xml:space="preserve">*), 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 xml:space="preserve">→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L</w:t>
      </w:r>
      <w:r>
        <w:rPr>
          <w:sz w:val="28"/>
          <w:szCs w:val="28"/>
        </w:rPr>
        <w:t>→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 xml:space="preserve">} </w:t>
      </w:r>
    </w:p>
    <w:p w:rsidR="00863EE0" w:rsidRDefault="00863EE0" w:rsidP="00863EE0">
      <w:pPr>
        <w:rPr>
          <w:sz w:val="28"/>
          <w:szCs w:val="28"/>
        </w:rPr>
      </w:pPr>
      <w:r>
        <w:rPr>
          <w:sz w:val="28"/>
          <w:szCs w:val="28"/>
        </w:rPr>
        <w:t xml:space="preserve">19. 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 xml:space="preserve"> = {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</w:rPr>
        <w:t xml:space="preserve">, </w:t>
      </w:r>
      <w:proofErr w:type="gramStart"/>
      <w:r>
        <w:rPr>
          <w:sz w:val="28"/>
          <w:szCs w:val="28"/>
        </w:rPr>
        <w:t>* ,</w:t>
      </w:r>
      <w:proofErr w:type="gramEnd"/>
      <w:r>
        <w:rPr>
          <w:sz w:val="28"/>
          <w:szCs w:val="28"/>
        </w:rPr>
        <w:t xml:space="preserve"> +,(,)},</w:t>
      </w:r>
      <w:r w:rsidRPr="00EF731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</w:rPr>
        <w:t>={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L</w:t>
      </w:r>
      <w:r>
        <w:rPr>
          <w:sz w:val="28"/>
          <w:szCs w:val="28"/>
        </w:rPr>
        <w:t xml:space="preserve">},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 xml:space="preserve"> = {</w:t>
      </w:r>
      <w:r>
        <w:rPr>
          <w:sz w:val="28"/>
          <w:lang w:val="en-US"/>
        </w:rPr>
        <w:t>S</w:t>
      </w:r>
      <w:r>
        <w:rPr>
          <w:sz w:val="28"/>
          <w:szCs w:val="28"/>
        </w:rPr>
        <w:t>→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 xml:space="preserve">+ </w:t>
      </w:r>
      <w:r>
        <w:rPr>
          <w:sz w:val="28"/>
          <w:szCs w:val="28"/>
          <w:lang w:val="en-US"/>
        </w:rPr>
        <w:t>L</w:t>
      </w:r>
      <w:r>
        <w:rPr>
          <w:sz w:val="28"/>
          <w:szCs w:val="28"/>
        </w:rPr>
        <w:t xml:space="preserve">, </w:t>
      </w:r>
      <w:r>
        <w:rPr>
          <w:sz w:val="28"/>
          <w:lang w:val="en-US"/>
        </w:rPr>
        <w:t>S</w:t>
      </w:r>
      <w:r>
        <w:rPr>
          <w:sz w:val="28"/>
          <w:szCs w:val="28"/>
        </w:rPr>
        <w:t>→(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 xml:space="preserve">), 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 xml:space="preserve">→ </w:t>
      </w:r>
      <w:r>
        <w:rPr>
          <w:sz w:val="28"/>
          <w:szCs w:val="28"/>
          <w:lang w:val="en-US"/>
        </w:rPr>
        <w:t>L</w:t>
      </w:r>
      <w:r>
        <w:rPr>
          <w:sz w:val="28"/>
          <w:szCs w:val="28"/>
        </w:rPr>
        <w:t xml:space="preserve">*, 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 xml:space="preserve">→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L</w:t>
      </w:r>
      <w:r>
        <w:rPr>
          <w:sz w:val="28"/>
          <w:szCs w:val="28"/>
        </w:rPr>
        <w:t>→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 xml:space="preserve">} </w:t>
      </w:r>
    </w:p>
    <w:p w:rsidR="00863EE0" w:rsidRDefault="00863EE0" w:rsidP="00863EE0">
      <w:pPr>
        <w:rPr>
          <w:sz w:val="28"/>
          <w:szCs w:val="28"/>
        </w:rPr>
      </w:pPr>
      <w:r>
        <w:rPr>
          <w:sz w:val="28"/>
          <w:szCs w:val="28"/>
        </w:rPr>
        <w:t xml:space="preserve">20. 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 xml:space="preserve"> = {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</w:rPr>
        <w:t xml:space="preserve">, </w:t>
      </w:r>
      <w:proofErr w:type="gramStart"/>
      <w:r>
        <w:rPr>
          <w:sz w:val="28"/>
          <w:szCs w:val="28"/>
        </w:rPr>
        <w:t>@ ,</w:t>
      </w:r>
      <w:proofErr w:type="gramEnd"/>
      <w:r>
        <w:rPr>
          <w:sz w:val="28"/>
          <w:szCs w:val="28"/>
        </w:rPr>
        <w:t xml:space="preserve"> &amp;,(,)},</w:t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</w:rPr>
        <w:t>={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L</w:t>
      </w:r>
      <w:r>
        <w:rPr>
          <w:sz w:val="28"/>
          <w:szCs w:val="28"/>
        </w:rPr>
        <w:t xml:space="preserve">},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 xml:space="preserve"> = {</w:t>
      </w:r>
      <w:r>
        <w:rPr>
          <w:sz w:val="28"/>
          <w:lang w:val="en-US"/>
        </w:rPr>
        <w:t>S</w:t>
      </w:r>
      <w:r>
        <w:rPr>
          <w:sz w:val="28"/>
          <w:szCs w:val="28"/>
        </w:rPr>
        <w:t>→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>@</w:t>
      </w:r>
      <w:r>
        <w:rPr>
          <w:sz w:val="28"/>
          <w:szCs w:val="28"/>
          <w:lang w:val="en-US"/>
        </w:rPr>
        <w:t>L</w:t>
      </w:r>
      <w:r>
        <w:rPr>
          <w:sz w:val="28"/>
          <w:szCs w:val="28"/>
        </w:rPr>
        <w:t xml:space="preserve">, </w:t>
      </w:r>
      <w:r>
        <w:rPr>
          <w:sz w:val="28"/>
          <w:lang w:val="en-US"/>
        </w:rPr>
        <w:t>S</w:t>
      </w:r>
      <w:r>
        <w:rPr>
          <w:sz w:val="28"/>
          <w:szCs w:val="28"/>
        </w:rPr>
        <w:t>→(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>&amp;</w:t>
      </w:r>
      <w:r>
        <w:rPr>
          <w:sz w:val="28"/>
          <w:szCs w:val="28"/>
          <w:lang w:val="en-US"/>
        </w:rPr>
        <w:t>L</w:t>
      </w:r>
      <w:r>
        <w:rPr>
          <w:sz w:val="28"/>
          <w:szCs w:val="28"/>
        </w:rPr>
        <w:t xml:space="preserve">), 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 xml:space="preserve">→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L</w:t>
      </w:r>
      <w:r>
        <w:rPr>
          <w:sz w:val="28"/>
          <w:szCs w:val="28"/>
        </w:rPr>
        <w:t>→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 xml:space="preserve">} </w:t>
      </w:r>
    </w:p>
    <w:p w:rsidR="00863EE0" w:rsidRDefault="00863EE0" w:rsidP="00863EE0">
      <w:pPr>
        <w:rPr>
          <w:sz w:val="28"/>
          <w:szCs w:val="28"/>
        </w:rPr>
      </w:pPr>
      <w:r>
        <w:rPr>
          <w:sz w:val="28"/>
          <w:szCs w:val="28"/>
        </w:rPr>
        <w:t xml:space="preserve">21. 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 xml:space="preserve"> = {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</w:rPr>
        <w:t>, + , -,(,)},</w:t>
      </w:r>
      <w:r w:rsidRPr="00EF7319">
        <w:rPr>
          <w:sz w:val="28"/>
          <w:szCs w:val="28"/>
        </w:rPr>
        <w:t xml:space="preserve">  </w:t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</w:rPr>
        <w:t>={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L</w:t>
      </w:r>
      <w:r>
        <w:rPr>
          <w:sz w:val="28"/>
          <w:szCs w:val="28"/>
        </w:rPr>
        <w:t xml:space="preserve">},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 xml:space="preserve"> = {</w:t>
      </w:r>
      <w:r>
        <w:rPr>
          <w:sz w:val="28"/>
          <w:lang w:val="en-US"/>
        </w:rPr>
        <w:t>S</w:t>
      </w:r>
      <w:r>
        <w:rPr>
          <w:sz w:val="28"/>
          <w:szCs w:val="28"/>
        </w:rPr>
        <w:t>→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L</w:t>
      </w:r>
      <w:r>
        <w:rPr>
          <w:sz w:val="28"/>
          <w:szCs w:val="28"/>
        </w:rPr>
        <w:t xml:space="preserve">, </w:t>
      </w:r>
      <w:r>
        <w:rPr>
          <w:sz w:val="28"/>
          <w:lang w:val="en-US"/>
        </w:rPr>
        <w:t>S</w:t>
      </w:r>
      <w:r>
        <w:rPr>
          <w:sz w:val="28"/>
          <w:szCs w:val="28"/>
        </w:rPr>
        <w:t>→(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 xml:space="preserve">), </w:t>
      </w:r>
      <w:r>
        <w:rPr>
          <w:sz w:val="28"/>
          <w:lang w:val="en-US"/>
        </w:rPr>
        <w:t>S</w:t>
      </w:r>
      <w:r>
        <w:rPr>
          <w:sz w:val="28"/>
          <w:szCs w:val="28"/>
        </w:rPr>
        <w:t>→</w:t>
      </w:r>
      <w:r>
        <w:rPr>
          <w:sz w:val="28"/>
          <w:szCs w:val="28"/>
          <w:lang w:val="en-US"/>
        </w:rPr>
        <w:t>L</w:t>
      </w:r>
      <w:bookmarkStart w:id="0" w:name="_GoBack"/>
      <w:bookmarkEnd w:id="0"/>
      <w:r>
        <w:rPr>
          <w:sz w:val="28"/>
          <w:szCs w:val="28"/>
        </w:rPr>
        <w:t xml:space="preserve">,  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 xml:space="preserve">→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L</w:t>
      </w:r>
      <w:r>
        <w:rPr>
          <w:sz w:val="28"/>
          <w:szCs w:val="28"/>
        </w:rPr>
        <w:t>→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 xml:space="preserve">} </w:t>
      </w:r>
    </w:p>
    <w:p w:rsidR="00863EE0" w:rsidRDefault="00863EE0" w:rsidP="00863EE0">
      <w:pPr>
        <w:pStyle w:val="1f4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</w:rPr>
        <w:t xml:space="preserve">Для </w:t>
      </w:r>
      <w:r w:rsidR="00621F63" w:rsidRPr="0055270F">
        <w:rPr>
          <w:rFonts w:ascii="Times New Roman" w:hAnsi="Times New Roman"/>
          <w:sz w:val="28"/>
        </w:rPr>
        <w:t>практической работы</w:t>
      </w:r>
      <w:r w:rsidR="00621F63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6, правила </w:t>
      </w:r>
      <w:r>
        <w:rPr>
          <w:rFonts w:ascii="Times New Roman" w:hAnsi="Times New Roman"/>
          <w:sz w:val="28"/>
          <w:szCs w:val="28"/>
          <w:lang w:val="en-US"/>
        </w:rPr>
        <w:t>G</w:t>
      </w:r>
      <w:r>
        <w:rPr>
          <w:rFonts w:ascii="Times New Roman" w:hAnsi="Times New Roman"/>
          <w:sz w:val="28"/>
          <w:szCs w:val="28"/>
        </w:rPr>
        <w:t xml:space="preserve"> грамматики рассмотреть как </w:t>
      </w:r>
      <w:r>
        <w:rPr>
          <w:rFonts w:ascii="Times New Roman" w:hAnsi="Times New Roman"/>
          <w:sz w:val="28"/>
        </w:rPr>
        <w:t xml:space="preserve">правила </w:t>
      </w:r>
      <w:r>
        <w:rPr>
          <w:rFonts w:ascii="Times New Roman" w:hAnsi="Times New Roman"/>
          <w:sz w:val="28"/>
          <w:lang w:val="en-US"/>
        </w:rPr>
        <w:t>LL</w:t>
      </w:r>
      <w:r>
        <w:rPr>
          <w:rFonts w:ascii="Times New Roman" w:hAnsi="Times New Roman"/>
          <w:sz w:val="28"/>
        </w:rPr>
        <w:t>(</w:t>
      </w:r>
      <w:r>
        <w:rPr>
          <w:rFonts w:ascii="Times New Roman" w:hAnsi="Times New Roman"/>
          <w:sz w:val="28"/>
          <w:lang w:val="en-US"/>
        </w:rPr>
        <w:t>k</w:t>
      </w:r>
      <w:r>
        <w:rPr>
          <w:rFonts w:ascii="Times New Roman" w:hAnsi="Times New Roman"/>
          <w:sz w:val="28"/>
        </w:rPr>
        <w:t xml:space="preserve">) </w:t>
      </w:r>
      <w:r>
        <w:rPr>
          <w:rFonts w:ascii="Times New Roman" w:hAnsi="Times New Roman"/>
          <w:sz w:val="28"/>
          <w:szCs w:val="28"/>
        </w:rPr>
        <w:t xml:space="preserve">грамматики, а для </w:t>
      </w:r>
      <w:r>
        <w:rPr>
          <w:rFonts w:ascii="Times New Roman" w:hAnsi="Times New Roman"/>
          <w:sz w:val="28"/>
        </w:rPr>
        <w:t xml:space="preserve">работы 7 </w:t>
      </w:r>
      <w:r>
        <w:rPr>
          <w:rFonts w:ascii="Times New Roman" w:hAnsi="Times New Roman"/>
          <w:sz w:val="28"/>
          <w:szCs w:val="28"/>
        </w:rPr>
        <w:t xml:space="preserve">как </w:t>
      </w:r>
      <w:r>
        <w:rPr>
          <w:rFonts w:ascii="Times New Roman" w:hAnsi="Times New Roman"/>
          <w:sz w:val="28"/>
        </w:rPr>
        <w:t xml:space="preserve">правила </w:t>
      </w:r>
      <w:r>
        <w:rPr>
          <w:rFonts w:ascii="Times New Roman" w:hAnsi="Times New Roman"/>
          <w:sz w:val="28"/>
          <w:lang w:val="en-US"/>
        </w:rPr>
        <w:t>LR</w:t>
      </w:r>
      <w:r>
        <w:rPr>
          <w:rFonts w:ascii="Times New Roman" w:hAnsi="Times New Roman"/>
          <w:sz w:val="28"/>
        </w:rPr>
        <w:t>(</w:t>
      </w:r>
      <w:r>
        <w:rPr>
          <w:rFonts w:ascii="Times New Roman" w:hAnsi="Times New Roman"/>
          <w:sz w:val="28"/>
          <w:lang w:val="en-US"/>
        </w:rPr>
        <w:t>k</w:t>
      </w:r>
      <w:r>
        <w:rPr>
          <w:rFonts w:ascii="Times New Roman" w:hAnsi="Times New Roman"/>
          <w:sz w:val="28"/>
        </w:rPr>
        <w:t>)</w:t>
      </w:r>
      <w:r>
        <w:rPr>
          <w:rFonts w:ascii="Times New Roman" w:hAnsi="Times New Roman"/>
          <w:sz w:val="28"/>
          <w:szCs w:val="28"/>
        </w:rPr>
        <w:t xml:space="preserve">.   </w:t>
      </w:r>
    </w:p>
    <w:p w:rsidR="00863EE0" w:rsidRPr="00D65B56" w:rsidRDefault="00863EE0"/>
    <w:p w:rsidR="00863EE0" w:rsidRPr="00D65B56" w:rsidRDefault="00863EE0"/>
    <w:p w:rsidR="00863EE0" w:rsidRDefault="00863EE0" w:rsidP="00863EE0">
      <w:pPr>
        <w:tabs>
          <w:tab w:val="left" w:pos="3969"/>
        </w:tabs>
        <w:ind w:firstLine="709"/>
        <w:jc w:val="both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  <w:u w:val="single"/>
        </w:rPr>
        <w:t>Пример.</w:t>
      </w:r>
      <w:r>
        <w:rPr>
          <w:rFonts w:eastAsia="SimSun"/>
          <w:sz w:val="28"/>
          <w:szCs w:val="28"/>
        </w:rPr>
        <w:t xml:space="preserve"> Пусть задан регулярный язык  </w:t>
      </w:r>
      <w:r>
        <w:rPr>
          <w:sz w:val="28"/>
          <w:szCs w:val="28"/>
          <w:lang w:val="en-US"/>
        </w:rPr>
        <w:t>L</w:t>
      </w:r>
      <w:r>
        <w:rPr>
          <w:sz w:val="28"/>
          <w:szCs w:val="28"/>
        </w:rPr>
        <w:t>={0(10)</w:t>
      </w:r>
      <w:r>
        <w:rPr>
          <w:sz w:val="28"/>
          <w:szCs w:val="28"/>
          <w:vertAlign w:val="superscript"/>
          <w:lang w:val="en-US"/>
        </w:rPr>
        <w:t>n</w:t>
      </w:r>
      <w:r>
        <w:rPr>
          <w:rFonts w:ascii="Symbol" w:hAnsi="Symbol"/>
          <w:sz w:val="28"/>
          <w:szCs w:val="28"/>
        </w:rPr>
        <w:t></w:t>
      </w:r>
      <w:r>
        <w:rPr>
          <w:sz w:val="28"/>
          <w:szCs w:val="28"/>
          <w:lang w:val="en-US"/>
        </w:rPr>
        <w:t>n</w:t>
      </w:r>
      <w:r>
        <w:rPr>
          <w:rFonts w:ascii="Symbol" w:hAnsi="Symbol"/>
          <w:sz w:val="28"/>
          <w:szCs w:val="28"/>
        </w:rPr>
        <w:t></w:t>
      </w:r>
      <w:r>
        <w:rPr>
          <w:sz w:val="28"/>
          <w:szCs w:val="28"/>
        </w:rPr>
        <w:t>0}</w:t>
      </w:r>
      <w:r>
        <w:rPr>
          <w:rFonts w:eastAsia="SimSun"/>
          <w:sz w:val="28"/>
          <w:szCs w:val="28"/>
        </w:rPr>
        <w:t xml:space="preserve">.Построить автоматную грамматику </w:t>
      </w:r>
      <w:r>
        <w:rPr>
          <w:sz w:val="28"/>
          <w:szCs w:val="28"/>
          <w:lang w:val="en-US"/>
        </w:rPr>
        <w:t>G</w:t>
      </w:r>
      <w:r>
        <w:rPr>
          <w:sz w:val="28"/>
          <w:szCs w:val="28"/>
        </w:rPr>
        <w:t>= (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 xml:space="preserve">) </w:t>
      </w:r>
      <w:r>
        <w:rPr>
          <w:rFonts w:eastAsia="SimSun"/>
          <w:sz w:val="28"/>
          <w:szCs w:val="28"/>
        </w:rPr>
        <w:t xml:space="preserve">для заданного языка </w:t>
      </w:r>
      <w:r>
        <w:rPr>
          <w:sz w:val="28"/>
          <w:szCs w:val="28"/>
          <w:lang w:val="en-US"/>
        </w:rPr>
        <w:t>L</w:t>
      </w:r>
      <w:r>
        <w:rPr>
          <w:sz w:val="28"/>
          <w:szCs w:val="28"/>
        </w:rPr>
        <w:t xml:space="preserve"> и привести пример вывода строки</w:t>
      </w:r>
      <w:r>
        <w:rPr>
          <w:rFonts w:eastAsia="SimSun"/>
          <w:sz w:val="28"/>
          <w:szCs w:val="28"/>
        </w:rPr>
        <w:t xml:space="preserve">. Используя грамматику </w:t>
      </w:r>
      <w:r>
        <w:rPr>
          <w:sz w:val="28"/>
          <w:szCs w:val="28"/>
          <w:lang w:val="en-US"/>
        </w:rPr>
        <w:t>G</w:t>
      </w:r>
      <w:r>
        <w:rPr>
          <w:sz w:val="28"/>
          <w:szCs w:val="28"/>
        </w:rPr>
        <w:t xml:space="preserve">, </w:t>
      </w:r>
      <w:r>
        <w:rPr>
          <w:rFonts w:eastAsia="SimSun"/>
          <w:sz w:val="28"/>
          <w:szCs w:val="28"/>
        </w:rPr>
        <w:t>построить КА</w:t>
      </w:r>
      <w:r>
        <w:rPr>
          <w:sz w:val="28"/>
          <w:szCs w:val="28"/>
        </w:rPr>
        <w:t xml:space="preserve">= (Q, </w:t>
      </w:r>
      <w:r>
        <w:rPr>
          <w:rFonts w:ascii="Symbol" w:hAnsi="Symbol"/>
          <w:sz w:val="28"/>
          <w:szCs w:val="28"/>
        </w:rPr>
        <w:t></w:t>
      </w:r>
      <w:r>
        <w:rPr>
          <w:sz w:val="28"/>
          <w:szCs w:val="28"/>
        </w:rPr>
        <w:t xml:space="preserve">, </w:t>
      </w:r>
      <w:r>
        <w:rPr>
          <w:rFonts w:ascii="Symbol" w:hAnsi="Symbol"/>
          <w:sz w:val="28"/>
          <w:szCs w:val="28"/>
        </w:rPr>
        <w:t></w:t>
      </w:r>
      <w:r>
        <w:rPr>
          <w:sz w:val="28"/>
          <w:szCs w:val="28"/>
        </w:rPr>
        <w:t>, q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>, F) и п</w:t>
      </w:r>
      <w:r>
        <w:rPr>
          <w:rFonts w:eastAsia="SimSun"/>
          <w:sz w:val="28"/>
          <w:szCs w:val="28"/>
        </w:rPr>
        <w:t>ривести пример конфигурации КА.</w:t>
      </w:r>
    </w:p>
    <w:p w:rsidR="00863EE0" w:rsidRDefault="00863EE0" w:rsidP="00863EE0">
      <w:pPr>
        <w:tabs>
          <w:tab w:val="left" w:pos="3969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1. Построение грамматики. </w:t>
      </w:r>
      <w:r>
        <w:rPr>
          <w:sz w:val="28"/>
          <w:szCs w:val="28"/>
          <w:lang w:val="en-US"/>
        </w:rPr>
        <w:t>L</w:t>
      </w:r>
      <w:r>
        <w:rPr>
          <w:sz w:val="28"/>
          <w:szCs w:val="28"/>
        </w:rPr>
        <w:t>={0(10)</w:t>
      </w:r>
      <w:r>
        <w:rPr>
          <w:sz w:val="28"/>
          <w:szCs w:val="28"/>
          <w:vertAlign w:val="superscript"/>
          <w:lang w:val="en-US"/>
        </w:rPr>
        <w:t>n</w:t>
      </w:r>
      <w:r>
        <w:rPr>
          <w:rFonts w:ascii="Symbol" w:hAnsi="Symbol"/>
          <w:sz w:val="28"/>
          <w:szCs w:val="28"/>
        </w:rPr>
        <w:t>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</w:t>
      </w:r>
      <w:r>
        <w:rPr>
          <w:rFonts w:ascii="Symbol" w:hAnsi="Symbol"/>
          <w:sz w:val="28"/>
          <w:szCs w:val="28"/>
        </w:rPr>
        <w:t></w:t>
      </w:r>
      <w:r>
        <w:rPr>
          <w:sz w:val="28"/>
          <w:szCs w:val="28"/>
        </w:rPr>
        <w:t xml:space="preserve">0}, то 0, 010, 01010 и т.д. - этот язык порожден регулярной грамматикой  </w:t>
      </w:r>
      <w:r>
        <w:rPr>
          <w:sz w:val="28"/>
          <w:szCs w:val="28"/>
          <w:lang w:val="en-US"/>
        </w:rPr>
        <w:t>G</w:t>
      </w:r>
      <w:r>
        <w:rPr>
          <w:sz w:val="28"/>
          <w:szCs w:val="28"/>
        </w:rPr>
        <w:t>= (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 xml:space="preserve">),  где  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 xml:space="preserve">={0, 1}, </w:t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</w:rPr>
        <w:t>={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} ,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>={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  <w:vertAlign w:val="subscript"/>
        </w:rPr>
        <w:t>0</w:t>
      </w:r>
      <w:r>
        <w:rPr>
          <w:rFonts w:ascii="Symbol" w:hAnsi="Symbol"/>
          <w:sz w:val="28"/>
          <w:szCs w:val="28"/>
        </w:rPr>
        <w:t></w:t>
      </w:r>
      <w:r>
        <w:rPr>
          <w:sz w:val="28"/>
          <w:szCs w:val="28"/>
        </w:rPr>
        <w:t xml:space="preserve">0, 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  <w:vertAlign w:val="subscript"/>
        </w:rPr>
        <w:t>0</w:t>
      </w:r>
      <w:r>
        <w:rPr>
          <w:rFonts w:ascii="Symbol" w:hAnsi="Symbol"/>
          <w:sz w:val="28"/>
          <w:szCs w:val="28"/>
        </w:rPr>
        <w:t></w:t>
      </w:r>
      <w:r>
        <w:rPr>
          <w:sz w:val="28"/>
          <w:szCs w:val="28"/>
        </w:rPr>
        <w:t>0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A</w:t>
      </w:r>
      <w:r>
        <w:rPr>
          <w:rFonts w:ascii="Symbol" w:hAnsi="Symbol"/>
          <w:sz w:val="28"/>
          <w:szCs w:val="28"/>
        </w:rPr>
        <w:t></w:t>
      </w:r>
      <w:r>
        <w:rPr>
          <w:sz w:val="28"/>
          <w:szCs w:val="28"/>
        </w:rPr>
        <w:t>1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B</w:t>
      </w:r>
      <w:r>
        <w:rPr>
          <w:rFonts w:ascii="Symbol" w:hAnsi="Symbol"/>
          <w:sz w:val="28"/>
          <w:szCs w:val="28"/>
        </w:rPr>
        <w:t></w:t>
      </w:r>
      <w:r>
        <w:rPr>
          <w:sz w:val="28"/>
          <w:szCs w:val="28"/>
        </w:rPr>
        <w:t xml:space="preserve">0, </w:t>
      </w:r>
      <w:r>
        <w:rPr>
          <w:sz w:val="28"/>
          <w:szCs w:val="28"/>
          <w:lang w:val="en-US"/>
        </w:rPr>
        <w:t>B</w:t>
      </w:r>
      <w:r>
        <w:rPr>
          <w:rFonts w:ascii="Symbol" w:hAnsi="Symbol"/>
          <w:sz w:val="28"/>
          <w:szCs w:val="28"/>
        </w:rPr>
        <w:t></w:t>
      </w:r>
      <w:r>
        <w:rPr>
          <w:sz w:val="28"/>
          <w:szCs w:val="28"/>
        </w:rPr>
        <w:t>0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}. Пример вывода цепочки </w:t>
      </w:r>
    </w:p>
    <w:p w:rsidR="00863EE0" w:rsidRDefault="00863EE0" w:rsidP="00863EE0">
      <w:pPr>
        <w:tabs>
          <w:tab w:val="left" w:pos="3969"/>
        </w:tabs>
        <w:jc w:val="both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S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 xml:space="preserve"> </w:t>
      </w:r>
      <w:r>
        <w:rPr>
          <w:rFonts w:ascii="Symbol" w:hAnsi="Symbol"/>
          <w:sz w:val="28"/>
          <w:szCs w:val="28"/>
        </w:rPr>
        <w:t></w:t>
      </w:r>
      <w:r>
        <w:rPr>
          <w:sz w:val="28"/>
          <w:szCs w:val="28"/>
        </w:rPr>
        <w:t xml:space="preserve"> 0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 </w:t>
      </w:r>
      <w:r>
        <w:rPr>
          <w:rFonts w:ascii="Symbol" w:hAnsi="Symbol"/>
          <w:sz w:val="28"/>
          <w:szCs w:val="28"/>
        </w:rPr>
        <w:t></w:t>
      </w:r>
      <w:r>
        <w:rPr>
          <w:sz w:val="28"/>
          <w:szCs w:val="28"/>
        </w:rPr>
        <w:t xml:space="preserve"> 01</w:t>
      </w:r>
      <w:r>
        <w:rPr>
          <w:sz w:val="28"/>
          <w:szCs w:val="28"/>
          <w:lang w:val="en-US"/>
        </w:rPr>
        <w:t>B</w:t>
      </w:r>
      <w:r>
        <w:rPr>
          <w:rFonts w:ascii="Symbol" w:hAnsi="Symbol"/>
          <w:sz w:val="28"/>
          <w:szCs w:val="28"/>
        </w:rPr>
        <w:t></w:t>
      </w:r>
      <w:r>
        <w:rPr>
          <w:sz w:val="28"/>
          <w:szCs w:val="28"/>
        </w:rPr>
        <w:t xml:space="preserve"> 010</w:t>
      </w:r>
      <w:r>
        <w:rPr>
          <w:sz w:val="28"/>
          <w:szCs w:val="28"/>
          <w:lang w:val="en-US"/>
        </w:rPr>
        <w:t>A</w:t>
      </w:r>
      <w:r>
        <w:rPr>
          <w:rFonts w:ascii="Symbol" w:hAnsi="Symbol"/>
          <w:sz w:val="28"/>
          <w:szCs w:val="28"/>
        </w:rPr>
        <w:t></w:t>
      </w:r>
      <w:r>
        <w:rPr>
          <w:sz w:val="28"/>
          <w:szCs w:val="28"/>
        </w:rPr>
        <w:t xml:space="preserve"> 0101</w:t>
      </w:r>
      <w:r>
        <w:rPr>
          <w:sz w:val="28"/>
          <w:szCs w:val="28"/>
          <w:lang w:val="en-US"/>
        </w:rPr>
        <w:t>B</w:t>
      </w:r>
      <w:r>
        <w:rPr>
          <w:rFonts w:ascii="Symbol" w:hAnsi="Symbol"/>
          <w:sz w:val="28"/>
          <w:szCs w:val="28"/>
        </w:rPr>
        <w:t></w:t>
      </w:r>
      <w:r>
        <w:rPr>
          <w:sz w:val="28"/>
          <w:szCs w:val="28"/>
        </w:rPr>
        <w:t xml:space="preserve"> 01010.</w:t>
      </w:r>
      <w:proofErr w:type="gramEnd"/>
      <w:r>
        <w:rPr>
          <w:sz w:val="28"/>
          <w:szCs w:val="28"/>
        </w:rPr>
        <w:t xml:space="preserve">  </w:t>
      </w:r>
    </w:p>
    <w:p w:rsidR="00863EE0" w:rsidRDefault="00863EE0" w:rsidP="00863EE0">
      <w:pPr>
        <w:tabs>
          <w:tab w:val="left" w:pos="3969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Построение </w:t>
      </w:r>
      <w:r>
        <w:rPr>
          <w:rFonts w:eastAsia="SimSun"/>
          <w:sz w:val="28"/>
          <w:szCs w:val="28"/>
        </w:rPr>
        <w:t>КА</w:t>
      </w:r>
      <w:r>
        <w:rPr>
          <w:sz w:val="28"/>
          <w:szCs w:val="28"/>
        </w:rPr>
        <w:t>. Воспользуемся утверждением 1, тогда</w:t>
      </w:r>
    </w:p>
    <w:p w:rsidR="00863EE0" w:rsidRPr="004F7F3C" w:rsidRDefault="00863EE0" w:rsidP="00863EE0">
      <w:pPr>
        <w:tabs>
          <w:tab w:val="left" w:pos="3969"/>
        </w:tabs>
        <w:jc w:val="both"/>
        <w:rPr>
          <w:sz w:val="28"/>
          <w:szCs w:val="28"/>
          <w:lang w:val="en-US"/>
        </w:rPr>
      </w:pPr>
      <w:r>
        <w:rPr>
          <w:rFonts w:eastAsia="SimSun"/>
          <w:sz w:val="28"/>
          <w:szCs w:val="28"/>
        </w:rPr>
        <w:t>КА</w:t>
      </w:r>
      <w:r w:rsidRPr="004F7F3C">
        <w:rPr>
          <w:sz w:val="28"/>
          <w:szCs w:val="28"/>
          <w:lang w:val="en-US"/>
        </w:rPr>
        <w:t>= ({</w:t>
      </w:r>
      <w:r>
        <w:rPr>
          <w:sz w:val="28"/>
          <w:szCs w:val="28"/>
          <w:lang w:val="en-US"/>
        </w:rPr>
        <w:t>S</w:t>
      </w:r>
      <w:r w:rsidRPr="004F7F3C">
        <w:rPr>
          <w:sz w:val="28"/>
          <w:szCs w:val="28"/>
          <w:vertAlign w:val="subscript"/>
          <w:lang w:val="en-US"/>
        </w:rPr>
        <w:t>0</w:t>
      </w:r>
      <w:r w:rsidRPr="004F7F3C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A</w:t>
      </w:r>
      <w:r w:rsidRPr="004F7F3C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B</w:t>
      </w:r>
      <w:r w:rsidRPr="004F7F3C"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q</w:t>
      </w:r>
      <w:r>
        <w:rPr>
          <w:sz w:val="28"/>
          <w:szCs w:val="28"/>
          <w:vertAlign w:val="subscript"/>
          <w:lang w:val="en-US"/>
        </w:rPr>
        <w:t>f</w:t>
      </w:r>
      <w:proofErr w:type="spellEnd"/>
      <w:r w:rsidRPr="004F7F3C">
        <w:rPr>
          <w:sz w:val="28"/>
          <w:szCs w:val="28"/>
          <w:lang w:val="en-US"/>
        </w:rPr>
        <w:t xml:space="preserve">}, {0, 1}, </w:t>
      </w:r>
      <w:r>
        <w:rPr>
          <w:rFonts w:ascii="Symbol" w:hAnsi="Symbol"/>
          <w:sz w:val="28"/>
          <w:szCs w:val="28"/>
        </w:rPr>
        <w:t></w:t>
      </w:r>
      <w:r w:rsidRPr="004F7F3C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S</w:t>
      </w:r>
      <w:r w:rsidRPr="004F7F3C">
        <w:rPr>
          <w:sz w:val="28"/>
          <w:szCs w:val="28"/>
          <w:vertAlign w:val="subscript"/>
          <w:lang w:val="en-US"/>
        </w:rPr>
        <w:t>0</w:t>
      </w:r>
      <w:r w:rsidRPr="004F7F3C"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q</w:t>
      </w:r>
      <w:r>
        <w:rPr>
          <w:sz w:val="28"/>
          <w:szCs w:val="28"/>
          <w:vertAlign w:val="subscript"/>
          <w:lang w:val="en-US"/>
        </w:rPr>
        <w:t>f</w:t>
      </w:r>
      <w:proofErr w:type="spellEnd"/>
      <w:proofErr w:type="gramStart"/>
      <w:r w:rsidRPr="004F7F3C">
        <w:rPr>
          <w:sz w:val="28"/>
          <w:szCs w:val="28"/>
          <w:lang w:val="en-US"/>
        </w:rPr>
        <w:t xml:space="preserve"> )</w:t>
      </w:r>
      <w:proofErr w:type="gramEnd"/>
    </w:p>
    <w:p w:rsidR="00863EE0" w:rsidRPr="006F44FC" w:rsidRDefault="00863EE0" w:rsidP="00863EE0">
      <w:pPr>
        <w:tabs>
          <w:tab w:val="left" w:pos="3969"/>
        </w:tabs>
        <w:ind w:left="709"/>
        <w:jc w:val="both"/>
        <w:rPr>
          <w:sz w:val="28"/>
          <w:szCs w:val="28"/>
        </w:rPr>
      </w:pPr>
      <w:r>
        <w:rPr>
          <w:rFonts w:ascii="Symbol" w:hAnsi="Symbol"/>
          <w:sz w:val="28"/>
          <w:szCs w:val="28"/>
        </w:rPr>
        <w:t></w:t>
      </w:r>
      <w:r w:rsidRPr="006F44FC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S</w:t>
      </w:r>
      <w:r w:rsidRPr="006F44FC">
        <w:rPr>
          <w:sz w:val="28"/>
          <w:szCs w:val="28"/>
          <w:vertAlign w:val="subscript"/>
        </w:rPr>
        <w:t>0</w:t>
      </w:r>
      <w:r w:rsidRPr="006F44FC">
        <w:rPr>
          <w:sz w:val="28"/>
          <w:szCs w:val="28"/>
        </w:rPr>
        <w:t>, 0) = {</w:t>
      </w:r>
      <w:r>
        <w:rPr>
          <w:sz w:val="28"/>
          <w:szCs w:val="28"/>
          <w:lang w:val="en-US"/>
        </w:rPr>
        <w:t>A</w:t>
      </w:r>
      <w:r w:rsidRPr="006F44FC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q</w:t>
      </w:r>
      <w:r>
        <w:rPr>
          <w:sz w:val="28"/>
          <w:szCs w:val="28"/>
          <w:vertAlign w:val="subscript"/>
          <w:lang w:val="en-US"/>
        </w:rPr>
        <w:t>f</w:t>
      </w:r>
      <w:proofErr w:type="spellEnd"/>
      <w:proofErr w:type="gramStart"/>
      <w:r w:rsidRPr="006F44FC">
        <w:rPr>
          <w:sz w:val="28"/>
          <w:szCs w:val="28"/>
        </w:rPr>
        <w:t xml:space="preserve"> }</w:t>
      </w:r>
      <w:proofErr w:type="gramEnd"/>
      <w:r w:rsidRPr="006F44FC">
        <w:rPr>
          <w:sz w:val="28"/>
          <w:szCs w:val="28"/>
        </w:rPr>
        <w:t xml:space="preserve">;    </w:t>
      </w:r>
    </w:p>
    <w:p w:rsidR="00863EE0" w:rsidRPr="006F44FC" w:rsidRDefault="00863EE0" w:rsidP="00863EE0">
      <w:pPr>
        <w:tabs>
          <w:tab w:val="left" w:pos="3969"/>
        </w:tabs>
        <w:ind w:left="709"/>
        <w:jc w:val="both"/>
        <w:rPr>
          <w:sz w:val="28"/>
          <w:szCs w:val="28"/>
        </w:rPr>
      </w:pPr>
      <w:r>
        <w:rPr>
          <w:rFonts w:ascii="Symbol" w:hAnsi="Symbol"/>
          <w:sz w:val="28"/>
          <w:szCs w:val="28"/>
        </w:rPr>
        <w:t></w:t>
      </w:r>
      <w:r w:rsidRPr="006F44FC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A</w:t>
      </w:r>
      <w:r w:rsidRPr="006F44FC">
        <w:rPr>
          <w:sz w:val="28"/>
          <w:szCs w:val="28"/>
        </w:rPr>
        <w:t>, 1) = {</w:t>
      </w:r>
      <w:r>
        <w:rPr>
          <w:sz w:val="28"/>
          <w:szCs w:val="28"/>
          <w:lang w:val="en-US"/>
        </w:rPr>
        <w:t>B</w:t>
      </w:r>
      <w:r w:rsidRPr="006F44FC">
        <w:rPr>
          <w:sz w:val="28"/>
          <w:szCs w:val="28"/>
        </w:rPr>
        <w:t xml:space="preserve">}; </w:t>
      </w:r>
    </w:p>
    <w:p w:rsidR="00863EE0" w:rsidRPr="006F44FC" w:rsidRDefault="00863EE0" w:rsidP="00863EE0">
      <w:pPr>
        <w:tabs>
          <w:tab w:val="left" w:pos="3969"/>
        </w:tabs>
        <w:ind w:left="709"/>
        <w:jc w:val="both"/>
        <w:rPr>
          <w:sz w:val="28"/>
          <w:szCs w:val="28"/>
        </w:rPr>
      </w:pPr>
      <w:r>
        <w:rPr>
          <w:rFonts w:ascii="Symbol" w:hAnsi="Symbol"/>
          <w:sz w:val="28"/>
          <w:szCs w:val="28"/>
        </w:rPr>
        <w:t></w:t>
      </w:r>
      <w:r w:rsidRPr="006F44FC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B</w:t>
      </w:r>
      <w:r w:rsidRPr="006F44FC">
        <w:rPr>
          <w:sz w:val="28"/>
          <w:szCs w:val="28"/>
        </w:rPr>
        <w:t>, 0) = {</w:t>
      </w:r>
      <w:r>
        <w:rPr>
          <w:sz w:val="28"/>
          <w:szCs w:val="28"/>
          <w:lang w:val="en-US"/>
        </w:rPr>
        <w:t>A</w:t>
      </w:r>
      <w:r w:rsidRPr="006F44FC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q</w:t>
      </w:r>
      <w:r>
        <w:rPr>
          <w:sz w:val="28"/>
          <w:szCs w:val="28"/>
          <w:vertAlign w:val="subscript"/>
          <w:lang w:val="en-US"/>
        </w:rPr>
        <w:t>f</w:t>
      </w:r>
      <w:proofErr w:type="spellEnd"/>
      <w:proofErr w:type="gramStart"/>
      <w:r w:rsidRPr="006F44FC">
        <w:rPr>
          <w:sz w:val="28"/>
          <w:szCs w:val="28"/>
        </w:rPr>
        <w:t xml:space="preserve"> }</w:t>
      </w:r>
      <w:proofErr w:type="gramEnd"/>
      <w:r w:rsidRPr="006F44FC">
        <w:rPr>
          <w:sz w:val="28"/>
          <w:szCs w:val="28"/>
        </w:rPr>
        <w:t xml:space="preserve">;   </w:t>
      </w:r>
    </w:p>
    <w:p w:rsidR="00863EE0" w:rsidRDefault="00863EE0" w:rsidP="00863EE0">
      <w:pPr>
        <w:tabs>
          <w:tab w:val="left" w:pos="3969"/>
        </w:tabs>
        <w:jc w:val="both"/>
        <w:rPr>
          <w:sz w:val="28"/>
          <w:szCs w:val="28"/>
          <w:vertAlign w:val="subscript"/>
        </w:rPr>
      </w:pPr>
      <w:r>
        <w:rPr>
          <w:sz w:val="28"/>
          <w:szCs w:val="28"/>
        </w:rPr>
        <w:t xml:space="preserve">Пример конфигурации </w:t>
      </w:r>
      <w:r>
        <w:rPr>
          <w:rFonts w:eastAsia="SimSun"/>
          <w:sz w:val="28"/>
          <w:szCs w:val="28"/>
        </w:rPr>
        <w:t>КА: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>01010</w:t>
      </w:r>
      <w:r>
        <w:rPr>
          <w:rFonts w:ascii="Symbol" w:hAnsi="Symbol"/>
        </w:rPr>
        <w:t></w:t>
      </w:r>
      <w:r>
        <w:rPr>
          <w:rFonts w:ascii="Symbol" w:hAnsi="Symbol"/>
        </w:rPr>
        <w:t></w:t>
      </w:r>
      <w:r>
        <w:t xml:space="preserve">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>1010</w:t>
      </w:r>
      <w:r>
        <w:rPr>
          <w:rFonts w:ascii="Symbol" w:hAnsi="Symbol"/>
        </w:rPr>
        <w:t></w:t>
      </w:r>
      <w:r>
        <w:rPr>
          <w:rFonts w:ascii="Symbol" w:hAnsi="Symbol"/>
        </w:rPr>
        <w:t></w:t>
      </w:r>
      <w:r>
        <w:t xml:space="preserve">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>010</w:t>
      </w:r>
      <w:r>
        <w:rPr>
          <w:rFonts w:ascii="Symbol" w:hAnsi="Symbol"/>
        </w:rPr>
        <w:t></w:t>
      </w:r>
      <w:r>
        <w:rPr>
          <w:rFonts w:ascii="Symbol" w:hAnsi="Symbol"/>
        </w:rPr>
        <w:t></w:t>
      </w:r>
      <w:r>
        <w:t xml:space="preserve">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>10</w:t>
      </w:r>
      <w:r>
        <w:rPr>
          <w:rFonts w:ascii="Symbol" w:hAnsi="Symbol"/>
        </w:rPr>
        <w:t></w:t>
      </w:r>
      <w:r>
        <w:rPr>
          <w:rFonts w:ascii="Symbol" w:hAnsi="Symbol"/>
        </w:rPr>
        <w:t></w:t>
      </w:r>
      <w:r>
        <w:t xml:space="preserve">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>0</w:t>
      </w:r>
      <w:r>
        <w:rPr>
          <w:rFonts w:ascii="Symbol" w:hAnsi="Symbol"/>
        </w:rPr>
        <w:t></w:t>
      </w:r>
      <w:r>
        <w:rPr>
          <w:rFonts w:ascii="Symbol" w:hAnsi="Symbol"/>
        </w:rPr>
        <w:t></w:t>
      </w:r>
      <w: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q</w:t>
      </w:r>
      <w:r>
        <w:rPr>
          <w:sz w:val="28"/>
          <w:szCs w:val="28"/>
          <w:vertAlign w:val="subscript"/>
          <w:lang w:val="en-US"/>
        </w:rPr>
        <w:t>f</w:t>
      </w:r>
      <w:proofErr w:type="spellEnd"/>
      <w:proofErr w:type="gramEnd"/>
      <w:r>
        <w:rPr>
          <w:sz w:val="28"/>
          <w:szCs w:val="28"/>
          <w:vertAlign w:val="subscript"/>
        </w:rPr>
        <w:t xml:space="preserve"> </w:t>
      </w:r>
    </w:p>
    <w:p w:rsidR="00863EE0" w:rsidRPr="00863EE0" w:rsidRDefault="00863EE0"/>
    <w:sectPr w:rsidR="00863EE0" w:rsidRPr="00863EE0" w:rsidSect="00E315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singleLevel"/>
    <w:tmpl w:val="00000003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00000004"/>
    <w:multiLevelType w:val="singleLevel"/>
    <w:tmpl w:val="00000004"/>
    <w:name w:val="WW8Num2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</w:abstractNum>
  <w:abstractNum w:abstractNumId="2">
    <w:nsid w:val="00000005"/>
    <w:multiLevelType w:val="singleLevel"/>
    <w:tmpl w:val="00000005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1068" w:hanging="360"/>
      </w:pPr>
    </w:lvl>
  </w:abstractNum>
  <w:abstractNum w:abstractNumId="3">
    <w:nsid w:val="00000006"/>
    <w:multiLevelType w:val="singleLevel"/>
    <w:tmpl w:val="00000006"/>
    <w:name w:val="WW8Num4"/>
    <w:lvl w:ilvl="0">
      <w:start w:val="1"/>
      <w:numFmt w:val="bullet"/>
      <w:lvlText w:val=""/>
      <w:lvlJc w:val="left"/>
      <w:pPr>
        <w:tabs>
          <w:tab w:val="num" w:pos="2137"/>
        </w:tabs>
        <w:ind w:left="2137" w:hanging="360"/>
      </w:pPr>
      <w:rPr>
        <w:rFonts w:ascii="Symbol" w:hAnsi="Symbol"/>
      </w:rPr>
    </w:lvl>
  </w:abstractNum>
  <w:abstractNum w:abstractNumId="4">
    <w:nsid w:val="00000007"/>
    <w:multiLevelType w:val="singleLevel"/>
    <w:tmpl w:val="00000007"/>
    <w:name w:val="WW8Num5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</w:abstractNum>
  <w:abstractNum w:abstractNumId="5">
    <w:nsid w:val="00000008"/>
    <w:multiLevelType w:val="singleLevel"/>
    <w:tmpl w:val="00000008"/>
    <w:name w:val="WW8Num6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</w:abstractNum>
  <w:abstractNum w:abstractNumId="6">
    <w:nsid w:val="00000009"/>
    <w:multiLevelType w:val="multilevel"/>
    <w:tmpl w:val="00000009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7">
    <w:nsid w:val="0000000A"/>
    <w:multiLevelType w:val="multilevel"/>
    <w:tmpl w:val="0000000A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none"/>
      <w:suff w:val="nothing"/>
      <w:lvlText w:val=""/>
      <w:lvlJc w:val="left"/>
      <w:pPr>
        <w:tabs>
          <w:tab w:val="num" w:pos="360"/>
        </w:tabs>
        <w:ind w:left="0" w:firstLine="0"/>
      </w:pPr>
    </w:lvl>
    <w:lvl w:ilvl="2">
      <w:numFmt w:val="none"/>
      <w:suff w:val="nothing"/>
      <w:lvlText w:val=""/>
      <w:lvlJc w:val="left"/>
      <w:pPr>
        <w:tabs>
          <w:tab w:val="num" w:pos="360"/>
        </w:tabs>
        <w:ind w:left="0" w:firstLine="0"/>
      </w:pPr>
    </w:lvl>
    <w:lvl w:ilvl="3">
      <w:numFmt w:val="none"/>
      <w:suff w:val="nothing"/>
      <w:lvlText w:val=""/>
      <w:lvlJc w:val="left"/>
      <w:pPr>
        <w:tabs>
          <w:tab w:val="num" w:pos="360"/>
        </w:tabs>
        <w:ind w:left="0" w:firstLine="0"/>
      </w:pPr>
    </w:lvl>
    <w:lvl w:ilvl="4">
      <w:numFmt w:val="none"/>
      <w:suff w:val="nothing"/>
      <w:lvlText w:val=""/>
      <w:lvlJc w:val="left"/>
      <w:pPr>
        <w:tabs>
          <w:tab w:val="num" w:pos="360"/>
        </w:tabs>
        <w:ind w:left="0" w:firstLine="0"/>
      </w:pPr>
    </w:lvl>
    <w:lvl w:ilvl="5">
      <w:numFmt w:val="none"/>
      <w:suff w:val="nothing"/>
      <w:lvlText w:val=""/>
      <w:lvlJc w:val="left"/>
      <w:pPr>
        <w:tabs>
          <w:tab w:val="num" w:pos="360"/>
        </w:tabs>
        <w:ind w:left="0" w:firstLine="0"/>
      </w:pPr>
    </w:lvl>
    <w:lvl w:ilvl="6">
      <w:numFmt w:val="none"/>
      <w:suff w:val="nothing"/>
      <w:lvlText w:val=""/>
      <w:lvlJc w:val="left"/>
      <w:pPr>
        <w:tabs>
          <w:tab w:val="num" w:pos="360"/>
        </w:tabs>
        <w:ind w:left="0" w:firstLine="0"/>
      </w:pPr>
    </w:lvl>
    <w:lvl w:ilvl="7">
      <w:numFmt w:val="none"/>
      <w:suff w:val="nothing"/>
      <w:lvlText w:val=""/>
      <w:lvlJc w:val="left"/>
      <w:pPr>
        <w:tabs>
          <w:tab w:val="num" w:pos="360"/>
        </w:tabs>
        <w:ind w:left="0" w:firstLine="0"/>
      </w:pPr>
    </w:lvl>
    <w:lvl w:ilvl="8">
      <w:numFmt w:val="none"/>
      <w:suff w:val="nothing"/>
      <w:lvlText w:val=""/>
      <w:lvlJc w:val="left"/>
      <w:pPr>
        <w:tabs>
          <w:tab w:val="num" w:pos="360"/>
        </w:tabs>
        <w:ind w:left="0" w:firstLine="0"/>
      </w:pPr>
    </w:lvl>
  </w:abstractNum>
  <w:abstractNum w:abstractNumId="8">
    <w:nsid w:val="0000000B"/>
    <w:multiLevelType w:val="singleLevel"/>
    <w:tmpl w:val="0000000B"/>
    <w:name w:val="WW8Num10"/>
    <w:lvl w:ilvl="0">
      <w:start w:val="1"/>
      <w:numFmt w:val="bullet"/>
      <w:lvlText w:val=""/>
      <w:lvlJc w:val="left"/>
      <w:pPr>
        <w:tabs>
          <w:tab w:val="num" w:pos="1020"/>
        </w:tabs>
        <w:ind w:left="1020" w:hanging="360"/>
      </w:pPr>
      <w:rPr>
        <w:rFonts w:ascii="Symbol" w:hAnsi="Symbol"/>
      </w:rPr>
    </w:lvl>
  </w:abstractNum>
  <w:abstractNum w:abstractNumId="9">
    <w:nsid w:val="0000000C"/>
    <w:multiLevelType w:val="singleLevel"/>
    <w:tmpl w:val="0000000C"/>
    <w:name w:val="WW8Num1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0">
    <w:nsid w:val="0000000D"/>
    <w:multiLevelType w:val="singleLevel"/>
    <w:tmpl w:val="0000000D"/>
    <w:name w:val="WW8Num12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</w:lvl>
  </w:abstractNum>
  <w:abstractNum w:abstractNumId="11">
    <w:nsid w:val="0000000E"/>
    <w:multiLevelType w:val="singleLevel"/>
    <w:tmpl w:val="0000000E"/>
    <w:name w:val="WW8Num13"/>
    <w:lvl w:ilvl="0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</w:abstractNum>
  <w:abstractNum w:abstractNumId="12">
    <w:nsid w:val="0000000F"/>
    <w:multiLevelType w:val="multilevel"/>
    <w:tmpl w:val="0000000F"/>
    <w:name w:val="WW8Num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3"/>
      <w:numFmt w:val="decimal"/>
      <w:lvlText w:val="%1.%2."/>
      <w:lvlJc w:val="left"/>
      <w:pPr>
        <w:tabs>
          <w:tab w:val="num" w:pos="0"/>
        </w:tabs>
        <w:ind w:left="126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4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98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16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0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42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3960" w:hanging="2160"/>
      </w:pPr>
    </w:lvl>
  </w:abstractNum>
  <w:abstractNum w:abstractNumId="13">
    <w:nsid w:val="00000012"/>
    <w:multiLevelType w:val="singleLevel"/>
    <w:tmpl w:val="00000012"/>
    <w:name w:val="WW8Num1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4">
    <w:nsid w:val="00000013"/>
    <w:multiLevelType w:val="singleLevel"/>
    <w:tmpl w:val="00000013"/>
    <w:name w:val="WW8Num18"/>
    <w:lvl w:ilvl="0">
      <w:start w:val="1"/>
      <w:numFmt w:val="bullet"/>
      <w:lvlText w:val=""/>
      <w:lvlJc w:val="left"/>
      <w:pPr>
        <w:tabs>
          <w:tab w:val="num" w:pos="1020"/>
        </w:tabs>
        <w:ind w:left="1020" w:hanging="360"/>
      </w:pPr>
      <w:rPr>
        <w:rFonts w:ascii="Symbol" w:hAnsi="Symbol"/>
      </w:rPr>
    </w:lvl>
  </w:abstractNum>
  <w:abstractNum w:abstractNumId="15">
    <w:nsid w:val="00000014"/>
    <w:multiLevelType w:val="singleLevel"/>
    <w:tmpl w:val="00000014"/>
    <w:name w:val="WW8Num19"/>
    <w:lvl w:ilvl="0">
      <w:start w:val="1"/>
      <w:numFmt w:val="decimal"/>
      <w:lvlText w:val="%1."/>
      <w:lvlJc w:val="left"/>
      <w:pPr>
        <w:tabs>
          <w:tab w:val="num" w:pos="1040"/>
        </w:tabs>
        <w:ind w:left="1040" w:hanging="360"/>
      </w:pPr>
    </w:lvl>
  </w:abstractNum>
  <w:abstractNum w:abstractNumId="16">
    <w:nsid w:val="00000018"/>
    <w:multiLevelType w:val="singleLevel"/>
    <w:tmpl w:val="00000018"/>
    <w:name w:val="WW8Num23"/>
    <w:lvl w:ilvl="0">
      <w:start w:val="1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ascii="Times New Roman" w:hAnsi="Times New Roman" w:cs="Times New Roman"/>
        <w:i w:val="0"/>
      </w:rPr>
    </w:lvl>
  </w:abstractNum>
  <w:abstractNum w:abstractNumId="17">
    <w:nsid w:val="00000019"/>
    <w:multiLevelType w:val="singleLevel"/>
    <w:tmpl w:val="00000019"/>
    <w:name w:val="WW8Num24"/>
    <w:lvl w:ilvl="0">
      <w:start w:val="1"/>
      <w:numFmt w:val="decimal"/>
      <w:lvlText w:val="%1."/>
      <w:lvlJc w:val="left"/>
      <w:pPr>
        <w:tabs>
          <w:tab w:val="num" w:pos="660"/>
        </w:tabs>
        <w:ind w:left="660" w:hanging="360"/>
      </w:pPr>
    </w:lvl>
  </w:abstractNum>
  <w:abstractNum w:abstractNumId="18">
    <w:nsid w:val="0000001A"/>
    <w:multiLevelType w:val="singleLevel"/>
    <w:tmpl w:val="0000001A"/>
    <w:name w:val="WW8Num2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9">
    <w:nsid w:val="0000001B"/>
    <w:multiLevelType w:val="singleLevel"/>
    <w:tmpl w:val="0000001B"/>
    <w:name w:val="WW8Num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000000"/>
      </w:rPr>
    </w:lvl>
  </w:abstractNum>
  <w:abstractNum w:abstractNumId="20">
    <w:nsid w:val="0000001C"/>
    <w:multiLevelType w:val="multilevel"/>
    <w:tmpl w:val="0000001C"/>
    <w:name w:val="WW8Num27"/>
    <w:lvl w:ilvl="0">
      <w:start w:val="4"/>
      <w:numFmt w:val="decimal"/>
      <w:lvlText w:val="%1."/>
      <w:lvlJc w:val="left"/>
      <w:pPr>
        <w:tabs>
          <w:tab w:val="num" w:pos="0"/>
        </w:tabs>
        <w:ind w:left="450" w:hanging="45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7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854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781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348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4275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202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769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6696" w:hanging="2160"/>
      </w:pPr>
    </w:lvl>
  </w:abstractNum>
  <w:abstractNum w:abstractNumId="21">
    <w:nsid w:val="0000001D"/>
    <w:multiLevelType w:val="multilevel"/>
    <w:tmpl w:val="0000001D"/>
    <w:name w:val="WW8Num28"/>
    <w:lvl w:ilvl="0">
      <w:start w:val="1"/>
      <w:numFmt w:val="decimal"/>
      <w:lvlText w:val="%1."/>
      <w:lvlJc w:val="left"/>
      <w:pPr>
        <w:tabs>
          <w:tab w:val="num" w:pos="660"/>
        </w:tabs>
        <w:ind w:left="660" w:hanging="360"/>
      </w:pPr>
    </w:lvl>
    <w:lvl w:ilvl="1">
      <w:start w:val="1"/>
      <w:numFmt w:val="bullet"/>
      <w:lvlText w:val=""/>
      <w:lvlJc w:val="left"/>
      <w:pPr>
        <w:tabs>
          <w:tab w:val="num" w:pos="1380"/>
        </w:tabs>
        <w:ind w:left="1380" w:hanging="360"/>
      </w:pPr>
      <w:rPr>
        <w:rFonts w:ascii="Symbol" w:hAnsi="Symbol"/>
      </w:rPr>
    </w:lvl>
    <w:lvl w:ilvl="2">
      <w:start w:val="1"/>
      <w:numFmt w:val="lowerRoman"/>
      <w:lvlText w:val="%3."/>
      <w:lvlJc w:val="left"/>
      <w:pPr>
        <w:tabs>
          <w:tab w:val="num" w:pos="2100"/>
        </w:tabs>
        <w:ind w:left="2100" w:hanging="180"/>
      </w:pPr>
    </w:lvl>
    <w:lvl w:ilvl="3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>
      <w:start w:val="1"/>
      <w:numFmt w:val="lowerRoman"/>
      <w:lvlText w:val="%6."/>
      <w:lvlJc w:val="left"/>
      <w:pPr>
        <w:tabs>
          <w:tab w:val="num" w:pos="4260"/>
        </w:tabs>
        <w:ind w:left="4260" w:hanging="180"/>
      </w:pPr>
    </w:lvl>
    <w:lvl w:ilvl="6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>
      <w:start w:val="1"/>
      <w:numFmt w:val="lowerRoman"/>
      <w:lvlText w:val="%9."/>
      <w:lvlJc w:val="left"/>
      <w:pPr>
        <w:tabs>
          <w:tab w:val="num" w:pos="6420"/>
        </w:tabs>
        <w:ind w:left="6420" w:hanging="180"/>
      </w:pPr>
    </w:lvl>
  </w:abstractNum>
  <w:abstractNum w:abstractNumId="22">
    <w:nsid w:val="00000021"/>
    <w:multiLevelType w:val="multilevel"/>
    <w:tmpl w:val="00000021"/>
    <w:name w:val="WW8Num32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</w:lvl>
    <w:lvl w:ilvl="1">
      <w:start w:val="1"/>
      <w:numFmt w:val="decimal"/>
      <w:lvlText w:val="%1.%2."/>
      <w:lvlJc w:val="left"/>
      <w:pPr>
        <w:tabs>
          <w:tab w:val="num" w:pos="1287"/>
        </w:tabs>
        <w:ind w:left="1287" w:hanging="720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854"/>
        </w:tabs>
        <w:ind w:left="1854" w:hanging="720"/>
      </w:pPr>
    </w:lvl>
    <w:lvl w:ilvl="3">
      <w:start w:val="1"/>
      <w:numFmt w:val="decimal"/>
      <w:lvlText w:val="%1.%2.%3.%4."/>
      <w:lvlJc w:val="left"/>
      <w:pPr>
        <w:tabs>
          <w:tab w:val="num" w:pos="2781"/>
        </w:tabs>
        <w:ind w:left="2781" w:hanging="1080"/>
      </w:pPr>
    </w:lvl>
    <w:lvl w:ilvl="4">
      <w:start w:val="1"/>
      <w:numFmt w:val="decimal"/>
      <w:lvlText w:val="%1.%2.%3.%4.%5."/>
      <w:lvlJc w:val="left"/>
      <w:pPr>
        <w:tabs>
          <w:tab w:val="num" w:pos="3348"/>
        </w:tabs>
        <w:ind w:left="3348" w:hanging="1080"/>
      </w:pPr>
    </w:lvl>
    <w:lvl w:ilvl="5">
      <w:start w:val="1"/>
      <w:numFmt w:val="decimal"/>
      <w:lvlText w:val="%1.%2.%3.%4.%5.%6."/>
      <w:lvlJc w:val="left"/>
      <w:pPr>
        <w:tabs>
          <w:tab w:val="num" w:pos="4275"/>
        </w:tabs>
        <w:ind w:left="4275" w:hanging="1440"/>
      </w:pPr>
    </w:lvl>
    <w:lvl w:ilvl="6">
      <w:start w:val="1"/>
      <w:numFmt w:val="decimal"/>
      <w:lvlText w:val="%1.%2.%3.%4.%5.%6.%7."/>
      <w:lvlJc w:val="left"/>
      <w:pPr>
        <w:tabs>
          <w:tab w:val="num" w:pos="5202"/>
        </w:tabs>
        <w:ind w:left="5202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5769"/>
        </w:tabs>
        <w:ind w:left="5769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6696"/>
        </w:tabs>
        <w:ind w:left="6696" w:hanging="2160"/>
      </w:pPr>
    </w:lvl>
  </w:abstractNum>
  <w:abstractNum w:abstractNumId="23">
    <w:nsid w:val="003E016F"/>
    <w:multiLevelType w:val="multilevel"/>
    <w:tmpl w:val="4814A0D4"/>
    <w:lvl w:ilvl="0">
      <w:start w:val="1"/>
      <w:numFmt w:val="lowerLetter"/>
      <w:lvlText w:val="%1."/>
      <w:lvlJc w:val="left"/>
      <w:pPr>
        <w:tabs>
          <w:tab w:val="num" w:pos="660"/>
        </w:tabs>
        <w:ind w:left="660" w:hanging="360"/>
      </w:pPr>
    </w:lvl>
    <w:lvl w:ilvl="1">
      <w:start w:val="1"/>
      <w:numFmt w:val="bullet"/>
      <w:lvlText w:val=""/>
      <w:lvlJc w:val="left"/>
      <w:pPr>
        <w:tabs>
          <w:tab w:val="num" w:pos="1380"/>
        </w:tabs>
        <w:ind w:left="1380" w:hanging="360"/>
      </w:pPr>
      <w:rPr>
        <w:rFonts w:ascii="Symbol" w:hAnsi="Symbol"/>
      </w:rPr>
    </w:lvl>
    <w:lvl w:ilvl="2">
      <w:start w:val="1"/>
      <w:numFmt w:val="lowerRoman"/>
      <w:lvlText w:val="%3."/>
      <w:lvlJc w:val="left"/>
      <w:pPr>
        <w:tabs>
          <w:tab w:val="num" w:pos="2100"/>
        </w:tabs>
        <w:ind w:left="2100" w:hanging="180"/>
      </w:pPr>
    </w:lvl>
    <w:lvl w:ilvl="3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>
      <w:start w:val="1"/>
      <w:numFmt w:val="lowerRoman"/>
      <w:lvlText w:val="%6."/>
      <w:lvlJc w:val="left"/>
      <w:pPr>
        <w:tabs>
          <w:tab w:val="num" w:pos="4260"/>
        </w:tabs>
        <w:ind w:left="4260" w:hanging="180"/>
      </w:pPr>
    </w:lvl>
    <w:lvl w:ilvl="6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>
      <w:start w:val="1"/>
      <w:numFmt w:val="lowerRoman"/>
      <w:lvlText w:val="%9."/>
      <w:lvlJc w:val="left"/>
      <w:pPr>
        <w:tabs>
          <w:tab w:val="num" w:pos="6420"/>
        </w:tabs>
        <w:ind w:left="6420" w:hanging="180"/>
      </w:pPr>
    </w:lvl>
  </w:abstractNum>
  <w:abstractNum w:abstractNumId="24">
    <w:nsid w:val="0AE63F19"/>
    <w:multiLevelType w:val="hybridMultilevel"/>
    <w:tmpl w:val="C73E209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2EA36AD5"/>
    <w:multiLevelType w:val="hybridMultilevel"/>
    <w:tmpl w:val="89FE4F10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lang w:val="ru-RU"/>
      </w:rPr>
    </w:lvl>
    <w:lvl w:ilvl="1" w:tplc="0419000F" w:tentative="1">
      <w:start w:val="1"/>
      <w:numFmt w:val="bullet"/>
      <w:lvlText w:val="o"/>
      <w:lvlJc w:val="left"/>
      <w:pPr>
        <w:tabs>
          <w:tab w:val="num" w:pos="655"/>
        </w:tabs>
        <w:ind w:left="6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375"/>
        </w:tabs>
        <w:ind w:left="13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095"/>
        </w:tabs>
        <w:ind w:left="20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15"/>
        </w:tabs>
        <w:ind w:left="28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535"/>
        </w:tabs>
        <w:ind w:left="35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255"/>
        </w:tabs>
        <w:ind w:left="42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975"/>
        </w:tabs>
        <w:ind w:left="49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695"/>
        </w:tabs>
        <w:ind w:left="5695" w:hanging="360"/>
      </w:pPr>
      <w:rPr>
        <w:rFonts w:ascii="Wingdings" w:hAnsi="Wingdings" w:hint="default"/>
      </w:rPr>
    </w:lvl>
  </w:abstractNum>
  <w:abstractNum w:abstractNumId="26">
    <w:nsid w:val="35245C86"/>
    <w:multiLevelType w:val="hybridMultilevel"/>
    <w:tmpl w:val="C95C532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>
      <w:numFmt w:val="none"/>
      <w:lvlText w:val=""/>
      <w:lvlJc w:val="left"/>
      <w:pPr>
        <w:tabs>
          <w:tab w:val="num" w:pos="0"/>
        </w:tabs>
      </w:pPr>
    </w:lvl>
    <w:lvl w:ilvl="2" w:tplc="FFFFFFFF">
      <w:numFmt w:val="none"/>
      <w:lvlText w:val=""/>
      <w:lvlJc w:val="left"/>
      <w:pPr>
        <w:tabs>
          <w:tab w:val="num" w:pos="0"/>
        </w:tabs>
      </w:pPr>
    </w:lvl>
    <w:lvl w:ilvl="3" w:tplc="FFFFFFFF">
      <w:numFmt w:val="none"/>
      <w:lvlText w:val=""/>
      <w:lvlJc w:val="left"/>
      <w:pPr>
        <w:tabs>
          <w:tab w:val="num" w:pos="0"/>
        </w:tabs>
      </w:pPr>
    </w:lvl>
    <w:lvl w:ilvl="4" w:tplc="FFFFFFFF">
      <w:numFmt w:val="none"/>
      <w:lvlText w:val=""/>
      <w:lvlJc w:val="left"/>
      <w:pPr>
        <w:tabs>
          <w:tab w:val="num" w:pos="0"/>
        </w:tabs>
      </w:pPr>
    </w:lvl>
    <w:lvl w:ilvl="5" w:tplc="FFFFFFFF">
      <w:numFmt w:val="none"/>
      <w:lvlText w:val=""/>
      <w:lvlJc w:val="left"/>
      <w:pPr>
        <w:tabs>
          <w:tab w:val="num" w:pos="0"/>
        </w:tabs>
      </w:pPr>
    </w:lvl>
    <w:lvl w:ilvl="6" w:tplc="FFFFFFFF">
      <w:numFmt w:val="none"/>
      <w:lvlText w:val=""/>
      <w:lvlJc w:val="left"/>
      <w:pPr>
        <w:tabs>
          <w:tab w:val="num" w:pos="0"/>
        </w:tabs>
      </w:pPr>
    </w:lvl>
    <w:lvl w:ilvl="7" w:tplc="FFFFFFFF">
      <w:numFmt w:val="none"/>
      <w:lvlText w:val=""/>
      <w:lvlJc w:val="left"/>
      <w:pPr>
        <w:tabs>
          <w:tab w:val="num" w:pos="0"/>
        </w:tabs>
      </w:pPr>
    </w:lvl>
    <w:lvl w:ilvl="8" w:tplc="FFFFFFFF">
      <w:numFmt w:val="none"/>
      <w:lvlText w:val=""/>
      <w:lvlJc w:val="left"/>
      <w:pPr>
        <w:tabs>
          <w:tab w:val="num" w:pos="0"/>
        </w:tabs>
      </w:pPr>
    </w:lvl>
  </w:abstractNum>
  <w:abstractNum w:abstractNumId="27">
    <w:nsid w:val="39FE0A66"/>
    <w:multiLevelType w:val="hybridMultilevel"/>
    <w:tmpl w:val="A06A7244"/>
    <w:lvl w:ilvl="0" w:tplc="04090001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61545A2"/>
    <w:multiLevelType w:val="hybridMultilevel"/>
    <w:tmpl w:val="4120E7F0"/>
    <w:lvl w:ilvl="0" w:tplc="04090001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9">
    <w:nsid w:val="4D980858"/>
    <w:multiLevelType w:val="hybridMultilevel"/>
    <w:tmpl w:val="B13280C6"/>
    <w:lvl w:ilvl="0" w:tplc="B6F8CA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C4043D3"/>
    <w:multiLevelType w:val="singleLevel"/>
    <w:tmpl w:val="8E6E935C"/>
    <w:lvl w:ilvl="0">
      <w:start w:val="1"/>
      <w:numFmt w:val="decimal"/>
      <w:lvlText w:val="%1."/>
      <w:legacy w:legacy="1" w:legacySpace="0" w:legacyIndent="283"/>
      <w:lvlJc w:val="left"/>
      <w:pPr>
        <w:ind w:left="992" w:hanging="283"/>
      </w:pPr>
    </w:lvl>
  </w:abstractNum>
  <w:abstractNum w:abstractNumId="31">
    <w:nsid w:val="5D7F18A1"/>
    <w:multiLevelType w:val="hybridMultilevel"/>
    <w:tmpl w:val="0972B258"/>
    <w:lvl w:ilvl="0" w:tplc="95EE5C2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45ED0E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E92177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9F066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EA4262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4983A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3D8E88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126686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1DE45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87D43D2"/>
    <w:multiLevelType w:val="multilevel"/>
    <w:tmpl w:val="079075F0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2160"/>
      </w:pPr>
      <w:rPr>
        <w:rFonts w:hint="default"/>
      </w:rPr>
    </w:lvl>
  </w:abstractNum>
  <w:abstractNum w:abstractNumId="33">
    <w:nsid w:val="6B434738"/>
    <w:multiLevelType w:val="hybridMultilevel"/>
    <w:tmpl w:val="D21624CE"/>
    <w:lvl w:ilvl="0" w:tplc="FFFFFFFF">
      <w:start w:val="1"/>
      <w:numFmt w:val="lowerLetter"/>
      <w:lvlText w:val="%1."/>
      <w:lvlJc w:val="left"/>
      <w:pPr>
        <w:ind w:left="1020" w:hanging="360"/>
      </w:pPr>
    </w:lvl>
    <w:lvl w:ilvl="1" w:tplc="FFFFFFFF" w:tentative="1">
      <w:start w:val="1"/>
      <w:numFmt w:val="lowerLetter"/>
      <w:lvlText w:val="%2."/>
      <w:lvlJc w:val="left"/>
      <w:pPr>
        <w:ind w:left="1740" w:hanging="360"/>
      </w:pPr>
    </w:lvl>
    <w:lvl w:ilvl="2" w:tplc="FFFFFFFF" w:tentative="1">
      <w:start w:val="1"/>
      <w:numFmt w:val="lowerRoman"/>
      <w:lvlText w:val="%3."/>
      <w:lvlJc w:val="right"/>
      <w:pPr>
        <w:ind w:left="2460" w:hanging="180"/>
      </w:pPr>
    </w:lvl>
    <w:lvl w:ilvl="3" w:tplc="FFFFFFFF" w:tentative="1">
      <w:start w:val="1"/>
      <w:numFmt w:val="decimal"/>
      <w:lvlText w:val="%4."/>
      <w:lvlJc w:val="left"/>
      <w:pPr>
        <w:ind w:left="3180" w:hanging="360"/>
      </w:pPr>
    </w:lvl>
    <w:lvl w:ilvl="4" w:tplc="FFFFFFFF" w:tentative="1">
      <w:start w:val="1"/>
      <w:numFmt w:val="lowerLetter"/>
      <w:lvlText w:val="%5."/>
      <w:lvlJc w:val="left"/>
      <w:pPr>
        <w:ind w:left="3900" w:hanging="360"/>
      </w:pPr>
    </w:lvl>
    <w:lvl w:ilvl="5" w:tplc="FFFFFFFF" w:tentative="1">
      <w:start w:val="1"/>
      <w:numFmt w:val="lowerRoman"/>
      <w:lvlText w:val="%6."/>
      <w:lvlJc w:val="right"/>
      <w:pPr>
        <w:ind w:left="4620" w:hanging="180"/>
      </w:pPr>
    </w:lvl>
    <w:lvl w:ilvl="6" w:tplc="FFFFFFFF" w:tentative="1">
      <w:start w:val="1"/>
      <w:numFmt w:val="decimal"/>
      <w:lvlText w:val="%7."/>
      <w:lvlJc w:val="left"/>
      <w:pPr>
        <w:ind w:left="5340" w:hanging="360"/>
      </w:pPr>
    </w:lvl>
    <w:lvl w:ilvl="7" w:tplc="FFFFFFFF" w:tentative="1">
      <w:start w:val="1"/>
      <w:numFmt w:val="lowerLetter"/>
      <w:lvlText w:val="%8."/>
      <w:lvlJc w:val="left"/>
      <w:pPr>
        <w:ind w:left="6060" w:hanging="360"/>
      </w:pPr>
    </w:lvl>
    <w:lvl w:ilvl="8" w:tplc="FFFFFFFF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34">
    <w:nsid w:val="77C0493D"/>
    <w:multiLevelType w:val="hybridMultilevel"/>
    <w:tmpl w:val="00646CE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A2B2959"/>
    <w:multiLevelType w:val="hybridMultilevel"/>
    <w:tmpl w:val="0EDA0E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B3B4C61"/>
    <w:multiLevelType w:val="hybridMultilevel"/>
    <w:tmpl w:val="B8367510"/>
    <w:lvl w:ilvl="0" w:tplc="A34E921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7"/>
  </w:num>
  <w:num w:numId="25">
    <w:abstractNumId w:val="34"/>
  </w:num>
  <w:num w:numId="26">
    <w:abstractNumId w:val="26"/>
  </w:num>
  <w:num w:numId="27">
    <w:abstractNumId w:val="24"/>
  </w:num>
  <w:num w:numId="28">
    <w:abstractNumId w:val="23"/>
  </w:num>
  <w:num w:numId="29">
    <w:abstractNumId w:val="33"/>
  </w:num>
  <w:num w:numId="30">
    <w:abstractNumId w:val="29"/>
  </w:num>
  <w:num w:numId="31">
    <w:abstractNumId w:val="35"/>
  </w:num>
  <w:num w:numId="32">
    <w:abstractNumId w:val="30"/>
  </w:num>
  <w:num w:numId="33">
    <w:abstractNumId w:val="25"/>
  </w:num>
  <w:num w:numId="34">
    <w:abstractNumId w:val="28"/>
  </w:num>
  <w:num w:numId="35">
    <w:abstractNumId w:val="31"/>
  </w:num>
  <w:num w:numId="36">
    <w:abstractNumId w:val="36"/>
  </w:num>
  <w:num w:numId="37">
    <w:abstractNumId w:val="3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63EE0"/>
    <w:rsid w:val="00234D00"/>
    <w:rsid w:val="00265D78"/>
    <w:rsid w:val="00322B85"/>
    <w:rsid w:val="003776C2"/>
    <w:rsid w:val="00393087"/>
    <w:rsid w:val="003C1984"/>
    <w:rsid w:val="003E36ED"/>
    <w:rsid w:val="00414D9B"/>
    <w:rsid w:val="004F7F3C"/>
    <w:rsid w:val="005B5C37"/>
    <w:rsid w:val="00621F63"/>
    <w:rsid w:val="007365EC"/>
    <w:rsid w:val="007466F7"/>
    <w:rsid w:val="00761DB3"/>
    <w:rsid w:val="00863EE0"/>
    <w:rsid w:val="00B36AE0"/>
    <w:rsid w:val="00B4547C"/>
    <w:rsid w:val="00BB2C8B"/>
    <w:rsid w:val="00D070FB"/>
    <w:rsid w:val="00D65B56"/>
    <w:rsid w:val="00E31553"/>
    <w:rsid w:val="00E730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6" w:uiPriority="99"/>
    <w:lsdException w:name="index 7" w:uiPriority="99"/>
    <w:lsdException w:name="index 8" w:uiPriority="99"/>
    <w:lsdException w:name="index 9" w:uiPriority="9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envelope address" w:uiPriority="99"/>
    <w:lsdException w:name="envelope return" w:uiPriority="99"/>
    <w:lsdException w:name="endnote reference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Title" w:semiHidden="0" w:unhideWhenUsed="0" w:qFormat="1"/>
    <w:lsdException w:name="Closing" w:uiPriority="99"/>
    <w:lsdException w:name="Signature" w:uiPriority="99"/>
    <w:lsdException w:name="Default Paragraph Font" w:uiPriority="1"/>
    <w:lsdException w:name="Message Header" w:uiPriority="99"/>
    <w:lsdException w:name="Subtitle" w:semiHidden="0" w:unhideWhenUsed="0" w:qFormat="1"/>
    <w:lsdException w:name="Salutation" w:uiPriority="99"/>
    <w:lsdException w:name="Body Text First Indent" w:uiPriority="99"/>
    <w:lsdException w:name="Body Text First Indent 2" w:uiPriority="99"/>
    <w:lsdException w:name="Note Heading" w:uiPriority="99"/>
    <w:lsdException w:name="Strong" w:semiHidden="0" w:unhideWhenUsed="0" w:qFormat="1"/>
    <w:lsdException w:name="Emphasis" w:semiHidden="0" w:unhideWhenUsed="0" w:qFormat="1"/>
    <w:lsdException w:name="E-mail Signature" w:uiPriority="99"/>
    <w:lsdException w:name="HTML Top of Form" w:uiPriority="99"/>
    <w:lsdException w:name="HTML Bottom of Form" w:uiPriority="99"/>
    <w:lsdException w:name="HTML Acronym" w:uiPriority="99"/>
    <w:lsdException w:name="HTML Code" w:uiPriority="99"/>
    <w:lsdException w:name="HTML Keyboard" w:uiPriority="99"/>
    <w:lsdException w:name="HTML Sample" w:uiPriority="99"/>
    <w:lsdException w:name="Normal Table" w:uiPriority="99"/>
    <w:lsdException w:name="annotation subject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semiHidden="0" w:unhideWhenUsed="0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863EE0"/>
    <w:pPr>
      <w:suppressAutoHyphens/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ar-SA"/>
    </w:rPr>
  </w:style>
  <w:style w:type="paragraph" w:styleId="1">
    <w:name w:val="heading 1"/>
    <w:basedOn w:val="a0"/>
    <w:next w:val="a0"/>
    <w:link w:val="10"/>
    <w:qFormat/>
    <w:rsid w:val="00863EE0"/>
    <w:pPr>
      <w:keepNext/>
      <w:tabs>
        <w:tab w:val="num" w:pos="432"/>
      </w:tabs>
      <w:ind w:left="432" w:hanging="432"/>
      <w:outlineLvl w:val="0"/>
    </w:pPr>
    <w:rPr>
      <w:rFonts w:eastAsia="SimSun"/>
      <w:szCs w:val="20"/>
    </w:rPr>
  </w:style>
  <w:style w:type="paragraph" w:styleId="2">
    <w:name w:val="heading 2"/>
    <w:basedOn w:val="a0"/>
    <w:next w:val="a0"/>
    <w:link w:val="20"/>
    <w:qFormat/>
    <w:rsid w:val="00863EE0"/>
    <w:pPr>
      <w:keepNext/>
      <w:tabs>
        <w:tab w:val="num" w:pos="576"/>
      </w:tabs>
      <w:spacing w:before="240" w:after="60"/>
      <w:ind w:left="576" w:hanging="576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link w:val="30"/>
    <w:qFormat/>
    <w:rsid w:val="00863EE0"/>
    <w:pPr>
      <w:keepNext/>
      <w:tabs>
        <w:tab w:val="num" w:pos="720"/>
      </w:tabs>
      <w:spacing w:before="240" w:after="60"/>
      <w:ind w:left="720" w:hanging="72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0"/>
    <w:next w:val="a0"/>
    <w:link w:val="40"/>
    <w:qFormat/>
    <w:rsid w:val="00863EE0"/>
    <w:pPr>
      <w:keepNext/>
      <w:tabs>
        <w:tab w:val="num" w:pos="864"/>
      </w:tabs>
      <w:spacing w:before="240" w:after="60"/>
      <w:ind w:left="864" w:hanging="864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qFormat/>
    <w:rsid w:val="00863EE0"/>
    <w:pPr>
      <w:tabs>
        <w:tab w:val="num" w:pos="1008"/>
      </w:tabs>
      <w:spacing w:before="240" w:after="60"/>
      <w:ind w:left="1008" w:hanging="1008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qFormat/>
    <w:rsid w:val="00863EE0"/>
    <w:pPr>
      <w:tabs>
        <w:tab w:val="num" w:pos="1152"/>
      </w:tabs>
      <w:spacing w:before="240" w:after="60"/>
      <w:ind w:left="1152" w:hanging="1152"/>
      <w:outlineLvl w:val="5"/>
    </w:pPr>
    <w:rPr>
      <w:b/>
      <w:bCs/>
      <w:sz w:val="22"/>
      <w:szCs w:val="22"/>
    </w:rPr>
  </w:style>
  <w:style w:type="paragraph" w:styleId="7">
    <w:name w:val="heading 7"/>
    <w:basedOn w:val="a0"/>
    <w:next w:val="a1"/>
    <w:link w:val="70"/>
    <w:qFormat/>
    <w:rsid w:val="00863EE0"/>
    <w:pPr>
      <w:keepNext/>
      <w:tabs>
        <w:tab w:val="left" w:pos="1296"/>
        <w:tab w:val="right" w:pos="8640"/>
      </w:tabs>
      <w:spacing w:before="80" w:after="60"/>
      <w:ind w:left="1296" w:hanging="1296"/>
      <w:jc w:val="both"/>
      <w:outlineLvl w:val="6"/>
    </w:pPr>
    <w:rPr>
      <w:rFonts w:ascii="Garamond" w:hAnsi="Garamond" w:cs="Garamond"/>
      <w:caps/>
      <w:kern w:val="1"/>
      <w:lang w:val="en-US"/>
    </w:rPr>
  </w:style>
  <w:style w:type="paragraph" w:styleId="8">
    <w:name w:val="heading 8"/>
    <w:basedOn w:val="a0"/>
    <w:next w:val="a1"/>
    <w:link w:val="80"/>
    <w:qFormat/>
    <w:rsid w:val="00863EE0"/>
    <w:pPr>
      <w:keepNext/>
      <w:tabs>
        <w:tab w:val="left" w:pos="1440"/>
        <w:tab w:val="right" w:pos="8640"/>
      </w:tabs>
      <w:spacing w:line="360" w:lineRule="auto"/>
      <w:ind w:left="1440" w:hanging="1440"/>
      <w:jc w:val="center"/>
      <w:outlineLvl w:val="7"/>
    </w:pPr>
    <w:rPr>
      <w:rFonts w:ascii="Garamond" w:hAnsi="Garamond" w:cs="Garamond"/>
      <w:spacing w:val="-2"/>
      <w:kern w:val="1"/>
      <w:lang w:val="en-US"/>
    </w:rPr>
  </w:style>
  <w:style w:type="paragraph" w:styleId="9">
    <w:name w:val="heading 9"/>
    <w:basedOn w:val="a0"/>
    <w:next w:val="a1"/>
    <w:link w:val="90"/>
    <w:qFormat/>
    <w:rsid w:val="00863EE0"/>
    <w:pPr>
      <w:keepNext/>
      <w:tabs>
        <w:tab w:val="left" w:pos="1584"/>
        <w:tab w:val="right" w:pos="8640"/>
      </w:tabs>
      <w:spacing w:line="360" w:lineRule="auto"/>
      <w:ind w:left="1584" w:hanging="1584"/>
      <w:outlineLvl w:val="8"/>
    </w:pPr>
    <w:rPr>
      <w:rFonts w:ascii="Garamond" w:hAnsi="Garamond" w:cs="Garamond"/>
      <w:spacing w:val="-2"/>
      <w:kern w:val="1"/>
      <w:lang w:val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rsid w:val="00863EE0"/>
    <w:rPr>
      <w:rFonts w:ascii="Times New Roman" w:eastAsia="SimSun" w:hAnsi="Times New Roman" w:cs="Times New Roman"/>
      <w:sz w:val="24"/>
      <w:szCs w:val="20"/>
      <w:lang w:eastAsia="ar-SA"/>
    </w:rPr>
  </w:style>
  <w:style w:type="character" w:customStyle="1" w:styleId="20">
    <w:name w:val="Заголовок 2 Знак"/>
    <w:basedOn w:val="a2"/>
    <w:link w:val="2"/>
    <w:rsid w:val="00863EE0"/>
    <w:rPr>
      <w:rFonts w:ascii="Arial" w:eastAsia="Batang" w:hAnsi="Arial" w:cs="Arial"/>
      <w:b/>
      <w:bCs/>
      <w:i/>
      <w:iCs/>
      <w:sz w:val="28"/>
      <w:szCs w:val="28"/>
      <w:lang w:eastAsia="ar-SA"/>
    </w:rPr>
  </w:style>
  <w:style w:type="character" w:customStyle="1" w:styleId="30">
    <w:name w:val="Заголовок 3 Знак"/>
    <w:basedOn w:val="a2"/>
    <w:link w:val="3"/>
    <w:rsid w:val="00863EE0"/>
    <w:rPr>
      <w:rFonts w:ascii="Arial" w:eastAsia="Batang" w:hAnsi="Arial" w:cs="Arial"/>
      <w:b/>
      <w:bCs/>
      <w:sz w:val="26"/>
      <w:szCs w:val="26"/>
      <w:lang w:eastAsia="ar-SA"/>
    </w:rPr>
  </w:style>
  <w:style w:type="character" w:customStyle="1" w:styleId="40">
    <w:name w:val="Заголовок 4 Знак"/>
    <w:basedOn w:val="a2"/>
    <w:link w:val="4"/>
    <w:rsid w:val="00863EE0"/>
    <w:rPr>
      <w:rFonts w:ascii="Times New Roman" w:eastAsia="Batang" w:hAnsi="Times New Roman" w:cs="Times New Roman"/>
      <w:b/>
      <w:bCs/>
      <w:sz w:val="28"/>
      <w:szCs w:val="28"/>
      <w:lang w:eastAsia="ar-SA"/>
    </w:rPr>
  </w:style>
  <w:style w:type="character" w:customStyle="1" w:styleId="50">
    <w:name w:val="Заголовок 5 Знак"/>
    <w:basedOn w:val="a2"/>
    <w:link w:val="5"/>
    <w:rsid w:val="00863EE0"/>
    <w:rPr>
      <w:rFonts w:ascii="Times New Roman" w:eastAsia="Batang" w:hAnsi="Times New Roman" w:cs="Times New Roman"/>
      <w:b/>
      <w:bCs/>
      <w:i/>
      <w:iCs/>
      <w:sz w:val="26"/>
      <w:szCs w:val="26"/>
      <w:lang w:eastAsia="ar-SA"/>
    </w:rPr>
  </w:style>
  <w:style w:type="character" w:customStyle="1" w:styleId="60">
    <w:name w:val="Заголовок 6 Знак"/>
    <w:basedOn w:val="a2"/>
    <w:link w:val="6"/>
    <w:rsid w:val="00863EE0"/>
    <w:rPr>
      <w:rFonts w:ascii="Times New Roman" w:eastAsia="Batang" w:hAnsi="Times New Roman" w:cs="Times New Roman"/>
      <w:b/>
      <w:bCs/>
      <w:lang w:eastAsia="ar-SA"/>
    </w:rPr>
  </w:style>
  <w:style w:type="character" w:customStyle="1" w:styleId="70">
    <w:name w:val="Заголовок 7 Знак"/>
    <w:basedOn w:val="a2"/>
    <w:link w:val="7"/>
    <w:rsid w:val="00863EE0"/>
    <w:rPr>
      <w:rFonts w:ascii="Garamond" w:eastAsia="Batang" w:hAnsi="Garamond" w:cs="Garamond"/>
      <w:caps/>
      <w:kern w:val="1"/>
      <w:sz w:val="24"/>
      <w:szCs w:val="24"/>
      <w:lang w:val="en-US" w:eastAsia="ar-SA"/>
    </w:rPr>
  </w:style>
  <w:style w:type="character" w:customStyle="1" w:styleId="80">
    <w:name w:val="Заголовок 8 Знак"/>
    <w:basedOn w:val="a2"/>
    <w:link w:val="8"/>
    <w:rsid w:val="00863EE0"/>
    <w:rPr>
      <w:rFonts w:ascii="Garamond" w:eastAsia="Batang" w:hAnsi="Garamond" w:cs="Garamond"/>
      <w:spacing w:val="-2"/>
      <w:kern w:val="1"/>
      <w:sz w:val="24"/>
      <w:szCs w:val="24"/>
      <w:lang w:val="en-US" w:eastAsia="ar-SA"/>
    </w:rPr>
  </w:style>
  <w:style w:type="character" w:customStyle="1" w:styleId="90">
    <w:name w:val="Заголовок 9 Знак"/>
    <w:basedOn w:val="a2"/>
    <w:link w:val="9"/>
    <w:rsid w:val="00863EE0"/>
    <w:rPr>
      <w:rFonts w:ascii="Garamond" w:eastAsia="Batang" w:hAnsi="Garamond" w:cs="Garamond"/>
      <w:spacing w:val="-2"/>
      <w:kern w:val="1"/>
      <w:sz w:val="24"/>
      <w:szCs w:val="24"/>
      <w:lang w:val="en-US" w:eastAsia="ar-SA"/>
    </w:rPr>
  </w:style>
  <w:style w:type="character" w:customStyle="1" w:styleId="WW8Num1z0">
    <w:name w:val="WW8Num1z0"/>
    <w:rsid w:val="00863EE0"/>
    <w:rPr>
      <w:rFonts w:ascii="Symbol" w:hAnsi="Symbol"/>
    </w:rPr>
  </w:style>
  <w:style w:type="character" w:customStyle="1" w:styleId="WW8Num2z0">
    <w:name w:val="WW8Num2z0"/>
    <w:rsid w:val="00863EE0"/>
    <w:rPr>
      <w:rFonts w:ascii="Symbol" w:hAnsi="Symbol"/>
    </w:rPr>
  </w:style>
  <w:style w:type="character" w:customStyle="1" w:styleId="WW8Num2z1">
    <w:name w:val="WW8Num2z1"/>
    <w:rsid w:val="00863EE0"/>
    <w:rPr>
      <w:rFonts w:ascii="Courier New" w:hAnsi="Courier New" w:cs="Courier New"/>
    </w:rPr>
  </w:style>
  <w:style w:type="character" w:customStyle="1" w:styleId="WW8Num2z2">
    <w:name w:val="WW8Num2z2"/>
    <w:rsid w:val="00863EE0"/>
    <w:rPr>
      <w:rFonts w:ascii="Wingdings" w:hAnsi="Wingdings"/>
    </w:rPr>
  </w:style>
  <w:style w:type="character" w:customStyle="1" w:styleId="WW8Num5z0">
    <w:name w:val="WW8Num5z0"/>
    <w:rsid w:val="00863EE0"/>
    <w:rPr>
      <w:rFonts w:ascii="Symbol" w:hAnsi="Symbol"/>
    </w:rPr>
  </w:style>
  <w:style w:type="character" w:customStyle="1" w:styleId="WW8Num5z1">
    <w:name w:val="WW8Num5z1"/>
    <w:rsid w:val="00863EE0"/>
    <w:rPr>
      <w:rFonts w:ascii="Courier New" w:hAnsi="Courier New" w:cs="Courier New"/>
    </w:rPr>
  </w:style>
  <w:style w:type="character" w:customStyle="1" w:styleId="WW8Num5z2">
    <w:name w:val="WW8Num5z2"/>
    <w:rsid w:val="00863EE0"/>
    <w:rPr>
      <w:rFonts w:ascii="Wingdings" w:hAnsi="Wingdings"/>
    </w:rPr>
  </w:style>
  <w:style w:type="character" w:customStyle="1" w:styleId="WW8Num7z1">
    <w:name w:val="WW8Num7z1"/>
    <w:rsid w:val="00863EE0"/>
    <w:rPr>
      <w:b w:val="0"/>
    </w:rPr>
  </w:style>
  <w:style w:type="character" w:customStyle="1" w:styleId="WW8Num9z1">
    <w:name w:val="WW8Num9z1"/>
    <w:rsid w:val="00863EE0"/>
    <w:rPr>
      <w:rFonts w:ascii="Symbol" w:hAnsi="Symbol"/>
    </w:rPr>
  </w:style>
  <w:style w:type="character" w:customStyle="1" w:styleId="WW8Num11z0">
    <w:name w:val="WW8Num11z0"/>
    <w:rsid w:val="00863EE0"/>
    <w:rPr>
      <w:rFonts w:ascii="Symbol" w:hAnsi="Symbol"/>
    </w:rPr>
  </w:style>
  <w:style w:type="character" w:customStyle="1" w:styleId="WW8Num11z1">
    <w:name w:val="WW8Num11z1"/>
    <w:rsid w:val="00863EE0"/>
    <w:rPr>
      <w:rFonts w:ascii="Courier New" w:hAnsi="Courier New" w:cs="Courier New"/>
    </w:rPr>
  </w:style>
  <w:style w:type="character" w:customStyle="1" w:styleId="WW8Num11z2">
    <w:name w:val="WW8Num11z2"/>
    <w:rsid w:val="00863EE0"/>
    <w:rPr>
      <w:rFonts w:ascii="Wingdings" w:hAnsi="Wingdings"/>
    </w:rPr>
  </w:style>
  <w:style w:type="character" w:customStyle="1" w:styleId="WW8Num12z0">
    <w:name w:val="WW8Num12z0"/>
    <w:rsid w:val="00863EE0"/>
    <w:rPr>
      <w:rFonts w:ascii="Symbol" w:hAnsi="Symbol"/>
    </w:rPr>
  </w:style>
  <w:style w:type="character" w:customStyle="1" w:styleId="WW8Num12z1">
    <w:name w:val="WW8Num12z1"/>
    <w:rsid w:val="00863EE0"/>
    <w:rPr>
      <w:rFonts w:ascii="Courier New" w:hAnsi="Courier New" w:cs="Courier New"/>
    </w:rPr>
  </w:style>
  <w:style w:type="character" w:customStyle="1" w:styleId="WW8Num12z2">
    <w:name w:val="WW8Num12z2"/>
    <w:rsid w:val="00863EE0"/>
    <w:rPr>
      <w:rFonts w:ascii="Wingdings" w:hAnsi="Wingdings"/>
    </w:rPr>
  </w:style>
  <w:style w:type="character" w:customStyle="1" w:styleId="WW8Num15z0">
    <w:name w:val="WW8Num15z0"/>
    <w:rsid w:val="00863EE0"/>
    <w:rPr>
      <w:b w:val="0"/>
    </w:rPr>
  </w:style>
  <w:style w:type="character" w:customStyle="1" w:styleId="WW8Num17z0">
    <w:name w:val="WW8Num17z0"/>
    <w:rsid w:val="00863EE0"/>
    <w:rPr>
      <w:rFonts w:ascii="Symbol" w:hAnsi="Symbol"/>
    </w:rPr>
  </w:style>
  <w:style w:type="character" w:customStyle="1" w:styleId="WW8Num17z1">
    <w:name w:val="WW8Num17z1"/>
    <w:rsid w:val="00863EE0"/>
    <w:rPr>
      <w:rFonts w:ascii="Courier New" w:hAnsi="Courier New" w:cs="Courier New"/>
    </w:rPr>
  </w:style>
  <w:style w:type="character" w:customStyle="1" w:styleId="WW8Num17z2">
    <w:name w:val="WW8Num17z2"/>
    <w:rsid w:val="00863EE0"/>
    <w:rPr>
      <w:rFonts w:ascii="Wingdings" w:hAnsi="Wingdings"/>
    </w:rPr>
  </w:style>
  <w:style w:type="character" w:customStyle="1" w:styleId="WW8Num19z0">
    <w:name w:val="WW8Num19z0"/>
    <w:rsid w:val="00863EE0"/>
    <w:rPr>
      <w:rFonts w:ascii="Symbol" w:hAnsi="Symbol"/>
    </w:rPr>
  </w:style>
  <w:style w:type="character" w:customStyle="1" w:styleId="WW8Num19z1">
    <w:name w:val="WW8Num19z1"/>
    <w:rsid w:val="00863EE0"/>
    <w:rPr>
      <w:rFonts w:ascii="Courier New" w:hAnsi="Courier New" w:cs="Courier New"/>
    </w:rPr>
  </w:style>
  <w:style w:type="character" w:customStyle="1" w:styleId="WW8Num19z2">
    <w:name w:val="WW8Num19z2"/>
    <w:rsid w:val="00863EE0"/>
    <w:rPr>
      <w:rFonts w:ascii="Wingdings" w:hAnsi="Wingdings"/>
    </w:rPr>
  </w:style>
  <w:style w:type="character" w:customStyle="1" w:styleId="WW8Num22z0">
    <w:name w:val="WW8Num22z0"/>
    <w:rsid w:val="00863EE0"/>
    <w:rPr>
      <w:rFonts w:ascii="Symbol" w:hAnsi="Symbol"/>
    </w:rPr>
  </w:style>
  <w:style w:type="character" w:customStyle="1" w:styleId="WW8Num22z1">
    <w:name w:val="WW8Num22z1"/>
    <w:rsid w:val="00863EE0"/>
    <w:rPr>
      <w:rFonts w:ascii="Courier New" w:hAnsi="Courier New" w:cs="Courier New"/>
    </w:rPr>
  </w:style>
  <w:style w:type="character" w:customStyle="1" w:styleId="WW8Num22z2">
    <w:name w:val="WW8Num22z2"/>
    <w:rsid w:val="00863EE0"/>
    <w:rPr>
      <w:rFonts w:ascii="Wingdings" w:hAnsi="Wingdings"/>
    </w:rPr>
  </w:style>
  <w:style w:type="character" w:customStyle="1" w:styleId="WW8Num23z1">
    <w:name w:val="WW8Num23z1"/>
    <w:rsid w:val="00863EE0"/>
    <w:rPr>
      <w:b w:val="0"/>
    </w:rPr>
  </w:style>
  <w:style w:type="character" w:customStyle="1" w:styleId="WW8Num24z0">
    <w:name w:val="WW8Num24z0"/>
    <w:rsid w:val="00863EE0"/>
    <w:rPr>
      <w:rFonts w:ascii="Times New Roman" w:hAnsi="Times New Roman" w:cs="Times New Roman"/>
      <w:i w:val="0"/>
    </w:rPr>
  </w:style>
  <w:style w:type="character" w:customStyle="1" w:styleId="WW8Num27z0">
    <w:name w:val="WW8Num27z0"/>
    <w:rsid w:val="00863EE0"/>
    <w:rPr>
      <w:color w:val="000000"/>
    </w:rPr>
  </w:style>
  <w:style w:type="character" w:customStyle="1" w:styleId="WW8Num29z1">
    <w:name w:val="WW8Num29z1"/>
    <w:rsid w:val="00863EE0"/>
    <w:rPr>
      <w:rFonts w:ascii="Symbol" w:hAnsi="Symbol"/>
    </w:rPr>
  </w:style>
  <w:style w:type="character" w:customStyle="1" w:styleId="WW8Num30z0">
    <w:name w:val="WW8Num30z0"/>
    <w:rsid w:val="00863EE0"/>
    <w:rPr>
      <w:rFonts w:ascii="Symbol" w:hAnsi="Symbol"/>
    </w:rPr>
  </w:style>
  <w:style w:type="character" w:customStyle="1" w:styleId="WW8Num30z1">
    <w:name w:val="WW8Num30z1"/>
    <w:rsid w:val="00863EE0"/>
    <w:rPr>
      <w:rFonts w:ascii="Courier New" w:hAnsi="Courier New" w:cs="Courier New"/>
    </w:rPr>
  </w:style>
  <w:style w:type="character" w:customStyle="1" w:styleId="WW8Num30z2">
    <w:name w:val="WW8Num30z2"/>
    <w:rsid w:val="00863EE0"/>
    <w:rPr>
      <w:rFonts w:ascii="Wingdings" w:hAnsi="Wingdings"/>
    </w:rPr>
  </w:style>
  <w:style w:type="character" w:customStyle="1" w:styleId="WW8Num32z0">
    <w:name w:val="WW8Num32z0"/>
    <w:rsid w:val="00863EE0"/>
    <w:rPr>
      <w:rFonts w:ascii="Symbol" w:hAnsi="Symbol"/>
    </w:rPr>
  </w:style>
  <w:style w:type="character" w:customStyle="1" w:styleId="WW8Num32z1">
    <w:name w:val="WW8Num32z1"/>
    <w:rsid w:val="00863EE0"/>
    <w:rPr>
      <w:rFonts w:ascii="Courier New" w:hAnsi="Courier New" w:cs="Courier New"/>
    </w:rPr>
  </w:style>
  <w:style w:type="character" w:customStyle="1" w:styleId="WW8Num32z2">
    <w:name w:val="WW8Num32z2"/>
    <w:rsid w:val="00863EE0"/>
    <w:rPr>
      <w:rFonts w:ascii="Wingdings" w:hAnsi="Wingdings"/>
    </w:rPr>
  </w:style>
  <w:style w:type="character" w:customStyle="1" w:styleId="11">
    <w:name w:val="Основной шрифт абзаца1"/>
    <w:rsid w:val="00863EE0"/>
  </w:style>
  <w:style w:type="character" w:styleId="a5">
    <w:name w:val="Strong"/>
    <w:basedOn w:val="11"/>
    <w:qFormat/>
    <w:rsid w:val="00863EE0"/>
    <w:rPr>
      <w:b/>
      <w:bCs/>
    </w:rPr>
  </w:style>
  <w:style w:type="character" w:styleId="a6">
    <w:name w:val="Hyperlink"/>
    <w:basedOn w:val="11"/>
    <w:rsid w:val="00863EE0"/>
    <w:rPr>
      <w:color w:val="0000FF"/>
      <w:u w:val="single"/>
    </w:rPr>
  </w:style>
  <w:style w:type="character" w:styleId="a7">
    <w:name w:val="Emphasis"/>
    <w:basedOn w:val="11"/>
    <w:qFormat/>
    <w:rsid w:val="00863EE0"/>
    <w:rPr>
      <w:i/>
      <w:iCs/>
    </w:rPr>
  </w:style>
  <w:style w:type="character" w:customStyle="1" w:styleId="hit">
    <w:name w:val="hit"/>
    <w:basedOn w:val="11"/>
    <w:rsid w:val="00863EE0"/>
  </w:style>
  <w:style w:type="character" w:styleId="a8">
    <w:name w:val="page number"/>
    <w:basedOn w:val="11"/>
    <w:rsid w:val="00863EE0"/>
  </w:style>
  <w:style w:type="character" w:styleId="HTML">
    <w:name w:val="HTML Typewriter"/>
    <w:basedOn w:val="11"/>
    <w:rsid w:val="00863EE0"/>
    <w:rPr>
      <w:rFonts w:ascii="Courier New" w:eastAsia="Batang" w:hAnsi="Courier New" w:cs="Courier New"/>
      <w:sz w:val="20"/>
      <w:szCs w:val="20"/>
    </w:rPr>
  </w:style>
  <w:style w:type="character" w:customStyle="1" w:styleId="a9">
    <w:name w:val="Символ сноски"/>
    <w:basedOn w:val="11"/>
    <w:rsid w:val="00863EE0"/>
    <w:rPr>
      <w:vertAlign w:val="superscript"/>
    </w:rPr>
  </w:style>
  <w:style w:type="character" w:customStyle="1" w:styleId="GlossaryEntry">
    <w:name w:val="Glossary Entry"/>
    <w:rsid w:val="00863EE0"/>
    <w:rPr>
      <w:b/>
      <w:bCs/>
    </w:rPr>
  </w:style>
  <w:style w:type="character" w:customStyle="1" w:styleId="Lead-inEmphasis">
    <w:name w:val="Lead-in Emphasis"/>
    <w:rsid w:val="00863EE0"/>
    <w:rPr>
      <w:caps/>
      <w:spacing w:val="0"/>
    </w:rPr>
  </w:style>
  <w:style w:type="character" w:customStyle="1" w:styleId="Superscript">
    <w:name w:val="Superscript"/>
    <w:rsid w:val="00863EE0"/>
    <w:rPr>
      <w:vertAlign w:val="superscript"/>
    </w:rPr>
  </w:style>
  <w:style w:type="character" w:customStyle="1" w:styleId="h">
    <w:name w:val="h"/>
    <w:basedOn w:val="11"/>
    <w:rsid w:val="00863EE0"/>
  </w:style>
  <w:style w:type="character" w:customStyle="1" w:styleId="urlexpansion">
    <w:name w:val="urlexpansion"/>
    <w:basedOn w:val="11"/>
    <w:rsid w:val="00863EE0"/>
  </w:style>
  <w:style w:type="character" w:customStyle="1" w:styleId="DefaultParagraphFont1">
    <w:name w:val="Default Paragraph Font1"/>
    <w:rsid w:val="00863EE0"/>
  </w:style>
  <w:style w:type="character" w:styleId="HTML0">
    <w:name w:val="HTML Cite"/>
    <w:basedOn w:val="11"/>
    <w:rsid w:val="00863EE0"/>
    <w:rPr>
      <w:i/>
      <w:iCs/>
    </w:rPr>
  </w:style>
  <w:style w:type="character" w:styleId="HTML1">
    <w:name w:val="HTML Definition"/>
    <w:basedOn w:val="11"/>
    <w:rsid w:val="00863EE0"/>
    <w:rPr>
      <w:b/>
      <w:bCs/>
      <w:i w:val="0"/>
      <w:iCs w:val="0"/>
    </w:rPr>
  </w:style>
  <w:style w:type="character" w:styleId="HTML2">
    <w:name w:val="HTML Variable"/>
    <w:basedOn w:val="11"/>
    <w:rsid w:val="00863EE0"/>
    <w:rPr>
      <w:i/>
      <w:iCs/>
    </w:rPr>
  </w:style>
  <w:style w:type="paragraph" w:customStyle="1" w:styleId="aa">
    <w:name w:val="Заголовок"/>
    <w:basedOn w:val="a0"/>
    <w:next w:val="a1"/>
    <w:rsid w:val="00863EE0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1">
    <w:name w:val="Body Text"/>
    <w:basedOn w:val="a0"/>
    <w:link w:val="ab"/>
    <w:rsid w:val="00863EE0"/>
    <w:pPr>
      <w:spacing w:after="120"/>
    </w:pPr>
  </w:style>
  <w:style w:type="character" w:customStyle="1" w:styleId="ab">
    <w:name w:val="Основной текст Знак"/>
    <w:basedOn w:val="a2"/>
    <w:link w:val="a1"/>
    <w:rsid w:val="00863EE0"/>
    <w:rPr>
      <w:rFonts w:ascii="Times New Roman" w:eastAsia="Batang" w:hAnsi="Times New Roman" w:cs="Times New Roman"/>
      <w:sz w:val="24"/>
      <w:szCs w:val="24"/>
      <w:lang w:eastAsia="ar-SA"/>
    </w:rPr>
  </w:style>
  <w:style w:type="paragraph" w:styleId="ac">
    <w:name w:val="List"/>
    <w:basedOn w:val="a0"/>
    <w:rsid w:val="00863EE0"/>
    <w:pPr>
      <w:ind w:left="360" w:hanging="360"/>
    </w:pPr>
  </w:style>
  <w:style w:type="paragraph" w:customStyle="1" w:styleId="12">
    <w:name w:val="Название1"/>
    <w:basedOn w:val="a0"/>
    <w:rsid w:val="00863EE0"/>
    <w:pPr>
      <w:suppressLineNumbers/>
      <w:spacing w:before="120" w:after="120"/>
    </w:pPr>
    <w:rPr>
      <w:rFonts w:cs="Tahoma"/>
      <w:i/>
      <w:iCs/>
    </w:rPr>
  </w:style>
  <w:style w:type="paragraph" w:customStyle="1" w:styleId="13">
    <w:name w:val="Указатель1"/>
    <w:basedOn w:val="a0"/>
    <w:rsid w:val="00863EE0"/>
    <w:pPr>
      <w:suppressLineNumbers/>
    </w:pPr>
    <w:rPr>
      <w:rFonts w:cs="Tahoma"/>
    </w:rPr>
  </w:style>
  <w:style w:type="paragraph" w:styleId="ad">
    <w:name w:val="Normal (Web)"/>
    <w:basedOn w:val="a0"/>
    <w:rsid w:val="00863EE0"/>
    <w:pPr>
      <w:spacing w:before="280" w:after="280"/>
    </w:pPr>
    <w:rPr>
      <w:color w:val="000000"/>
    </w:rPr>
  </w:style>
  <w:style w:type="paragraph" w:styleId="ae">
    <w:name w:val="footer"/>
    <w:basedOn w:val="a0"/>
    <w:link w:val="af"/>
    <w:rsid w:val="00863EE0"/>
    <w:pPr>
      <w:tabs>
        <w:tab w:val="center" w:pos="4320"/>
        <w:tab w:val="right" w:pos="8640"/>
      </w:tabs>
    </w:pPr>
  </w:style>
  <w:style w:type="character" w:customStyle="1" w:styleId="af">
    <w:name w:val="Нижний колонтитул Знак"/>
    <w:basedOn w:val="a2"/>
    <w:link w:val="ae"/>
    <w:rsid w:val="00863EE0"/>
    <w:rPr>
      <w:rFonts w:ascii="Times New Roman" w:eastAsia="Batang" w:hAnsi="Times New Roman" w:cs="Times New Roman"/>
      <w:sz w:val="24"/>
      <w:szCs w:val="24"/>
      <w:lang w:eastAsia="ar-SA"/>
    </w:rPr>
  </w:style>
  <w:style w:type="paragraph" w:styleId="af0">
    <w:name w:val="Body Text Indent"/>
    <w:aliases w:val="Основной текст с отступом Знак Знак Знак Знак Знак Char,Основной текст с отступом Знак Знак Знак Знак Знак Char Char"/>
    <w:basedOn w:val="a0"/>
    <w:link w:val="14"/>
    <w:rsid w:val="00863EE0"/>
    <w:pPr>
      <w:overflowPunct w:val="0"/>
      <w:autoSpaceDE w:val="0"/>
      <w:ind w:firstLine="567"/>
      <w:jc w:val="both"/>
    </w:pPr>
    <w:rPr>
      <w:rFonts w:eastAsia="SimSun"/>
      <w:sz w:val="28"/>
      <w:szCs w:val="20"/>
    </w:rPr>
  </w:style>
  <w:style w:type="character" w:customStyle="1" w:styleId="af1">
    <w:name w:val="Основной текст с отступом Знак"/>
    <w:basedOn w:val="a2"/>
    <w:uiPriority w:val="99"/>
    <w:rsid w:val="00863EE0"/>
    <w:rPr>
      <w:rFonts w:ascii="Times New Roman" w:eastAsia="Batang" w:hAnsi="Times New Roman" w:cs="Times New Roman"/>
      <w:sz w:val="24"/>
      <w:szCs w:val="24"/>
      <w:lang w:eastAsia="ar-SA"/>
    </w:rPr>
  </w:style>
  <w:style w:type="paragraph" w:customStyle="1" w:styleId="Normal1">
    <w:name w:val="Normal1"/>
    <w:rsid w:val="00863EE0"/>
    <w:pPr>
      <w:widowControl w:val="0"/>
      <w:suppressAutoHyphens/>
      <w:snapToGrid w:val="0"/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ar-SA"/>
    </w:rPr>
  </w:style>
  <w:style w:type="paragraph" w:customStyle="1" w:styleId="31">
    <w:name w:val="Основной текст 31"/>
    <w:basedOn w:val="a0"/>
    <w:rsid w:val="00863EE0"/>
    <w:pPr>
      <w:spacing w:after="120"/>
    </w:pPr>
    <w:rPr>
      <w:sz w:val="16"/>
      <w:szCs w:val="16"/>
    </w:rPr>
  </w:style>
  <w:style w:type="paragraph" w:customStyle="1" w:styleId="21">
    <w:name w:val="Список 21"/>
    <w:basedOn w:val="ac"/>
    <w:rsid w:val="00863EE0"/>
    <w:pPr>
      <w:tabs>
        <w:tab w:val="left" w:pos="1080"/>
      </w:tabs>
      <w:spacing w:after="80" w:line="480" w:lineRule="auto"/>
      <w:ind w:left="1080"/>
    </w:pPr>
    <w:rPr>
      <w:sz w:val="20"/>
      <w:szCs w:val="20"/>
    </w:rPr>
  </w:style>
  <w:style w:type="paragraph" w:styleId="af2">
    <w:name w:val="header"/>
    <w:basedOn w:val="a0"/>
    <w:link w:val="af3"/>
    <w:rsid w:val="00863EE0"/>
    <w:pPr>
      <w:tabs>
        <w:tab w:val="center" w:pos="4320"/>
        <w:tab w:val="right" w:pos="8640"/>
      </w:tabs>
    </w:pPr>
  </w:style>
  <w:style w:type="character" w:customStyle="1" w:styleId="af3">
    <w:name w:val="Верхний колонтитул Знак"/>
    <w:basedOn w:val="a2"/>
    <w:link w:val="af2"/>
    <w:rsid w:val="00863EE0"/>
    <w:rPr>
      <w:rFonts w:ascii="Times New Roman" w:eastAsia="Batang" w:hAnsi="Times New Roman" w:cs="Times New Roman"/>
      <w:sz w:val="24"/>
      <w:szCs w:val="24"/>
      <w:lang w:eastAsia="ar-SA"/>
    </w:rPr>
  </w:style>
  <w:style w:type="paragraph" w:customStyle="1" w:styleId="FootnoteBase">
    <w:name w:val="Footnote Base"/>
    <w:basedOn w:val="a0"/>
    <w:rsid w:val="00863EE0"/>
    <w:pPr>
      <w:tabs>
        <w:tab w:val="left" w:pos="187"/>
        <w:tab w:val="right" w:pos="8640"/>
      </w:tabs>
      <w:spacing w:line="220" w:lineRule="exact"/>
      <w:ind w:left="187" w:hanging="187"/>
      <w:jc w:val="both"/>
    </w:pPr>
    <w:rPr>
      <w:rFonts w:ascii="Garamond" w:hAnsi="Garamond" w:cs="Garamond"/>
      <w:spacing w:val="-2"/>
      <w:sz w:val="18"/>
      <w:szCs w:val="18"/>
      <w:lang w:val="en-US"/>
    </w:rPr>
  </w:style>
  <w:style w:type="paragraph" w:styleId="af4">
    <w:name w:val="footnote text"/>
    <w:basedOn w:val="FootnoteBase"/>
    <w:link w:val="af5"/>
    <w:rsid w:val="00863EE0"/>
    <w:pPr>
      <w:spacing w:after="120"/>
    </w:pPr>
  </w:style>
  <w:style w:type="character" w:customStyle="1" w:styleId="af5">
    <w:name w:val="Текст сноски Знак"/>
    <w:basedOn w:val="a2"/>
    <w:link w:val="af4"/>
    <w:rsid w:val="00863EE0"/>
    <w:rPr>
      <w:rFonts w:ascii="Garamond" w:eastAsia="Batang" w:hAnsi="Garamond" w:cs="Garamond"/>
      <w:spacing w:val="-2"/>
      <w:sz w:val="18"/>
      <w:szCs w:val="18"/>
      <w:lang w:val="en-US" w:eastAsia="ar-SA"/>
    </w:rPr>
  </w:style>
  <w:style w:type="paragraph" w:styleId="15">
    <w:name w:val="index 1"/>
    <w:basedOn w:val="a0"/>
    <w:rsid w:val="00863EE0"/>
    <w:pPr>
      <w:tabs>
        <w:tab w:val="right" w:leader="dot" w:pos="3960"/>
        <w:tab w:val="right" w:pos="8640"/>
      </w:tabs>
      <w:ind w:left="720" w:hanging="720"/>
    </w:pPr>
    <w:rPr>
      <w:rFonts w:ascii="Garamond" w:hAnsi="Garamond" w:cs="Garamond"/>
      <w:spacing w:val="-2"/>
      <w:sz w:val="20"/>
      <w:szCs w:val="20"/>
      <w:lang w:val="en-US"/>
    </w:rPr>
  </w:style>
  <w:style w:type="paragraph" w:styleId="22">
    <w:name w:val="index 2"/>
    <w:basedOn w:val="a0"/>
    <w:rsid w:val="00863EE0"/>
    <w:pPr>
      <w:tabs>
        <w:tab w:val="right" w:leader="dot" w:pos="3960"/>
        <w:tab w:val="right" w:pos="8640"/>
      </w:tabs>
      <w:ind w:left="900" w:hanging="720"/>
    </w:pPr>
    <w:rPr>
      <w:rFonts w:ascii="Garamond" w:hAnsi="Garamond" w:cs="Garamond"/>
      <w:spacing w:val="-2"/>
      <w:sz w:val="20"/>
      <w:szCs w:val="20"/>
      <w:lang w:val="en-US"/>
    </w:rPr>
  </w:style>
  <w:style w:type="paragraph" w:styleId="32">
    <w:name w:val="index 3"/>
    <w:basedOn w:val="a0"/>
    <w:rsid w:val="00863EE0"/>
    <w:pPr>
      <w:tabs>
        <w:tab w:val="right" w:leader="dot" w:pos="3960"/>
        <w:tab w:val="right" w:pos="8640"/>
      </w:tabs>
      <w:ind w:left="1080" w:hanging="720"/>
      <w:jc w:val="both"/>
    </w:pPr>
    <w:rPr>
      <w:rFonts w:ascii="Garamond" w:hAnsi="Garamond" w:cs="Garamond"/>
      <w:sz w:val="20"/>
      <w:szCs w:val="20"/>
      <w:lang w:val="en-US"/>
    </w:rPr>
  </w:style>
  <w:style w:type="paragraph" w:customStyle="1" w:styleId="41">
    <w:name w:val="Указатель 41"/>
    <w:basedOn w:val="a0"/>
    <w:rsid w:val="00863EE0"/>
    <w:pPr>
      <w:tabs>
        <w:tab w:val="right" w:leader="dot" w:pos="3960"/>
        <w:tab w:val="right" w:pos="8640"/>
      </w:tabs>
      <w:ind w:left="1080" w:hanging="720"/>
      <w:jc w:val="both"/>
    </w:pPr>
    <w:rPr>
      <w:rFonts w:ascii="Garamond" w:hAnsi="Garamond" w:cs="Garamond"/>
      <w:i/>
      <w:iCs/>
      <w:sz w:val="20"/>
      <w:szCs w:val="20"/>
      <w:lang w:val="en-US"/>
    </w:rPr>
  </w:style>
  <w:style w:type="paragraph" w:customStyle="1" w:styleId="51">
    <w:name w:val="Указатель 51"/>
    <w:basedOn w:val="a0"/>
    <w:rsid w:val="00863EE0"/>
    <w:pPr>
      <w:tabs>
        <w:tab w:val="right" w:leader="dot" w:pos="3960"/>
        <w:tab w:val="right" w:pos="8640"/>
      </w:tabs>
      <w:ind w:left="1080" w:hanging="720"/>
      <w:jc w:val="both"/>
    </w:pPr>
    <w:rPr>
      <w:rFonts w:ascii="Garamond" w:hAnsi="Garamond" w:cs="Garamond"/>
      <w:i/>
      <w:iCs/>
      <w:sz w:val="20"/>
      <w:szCs w:val="20"/>
      <w:lang w:val="en-US"/>
    </w:rPr>
  </w:style>
  <w:style w:type="paragraph" w:styleId="16">
    <w:name w:val="toc 1"/>
    <w:basedOn w:val="a0"/>
    <w:rsid w:val="00863EE0"/>
    <w:pPr>
      <w:tabs>
        <w:tab w:val="right" w:leader="dot" w:pos="7440"/>
      </w:tabs>
      <w:jc w:val="both"/>
    </w:pPr>
    <w:rPr>
      <w:rFonts w:ascii="Garamond" w:hAnsi="Garamond" w:cs="Garamond"/>
      <w:spacing w:val="-2"/>
      <w:lang w:val="en-US"/>
    </w:rPr>
  </w:style>
  <w:style w:type="paragraph" w:styleId="23">
    <w:name w:val="toc 2"/>
    <w:basedOn w:val="a0"/>
    <w:rsid w:val="00863EE0"/>
    <w:pPr>
      <w:tabs>
        <w:tab w:val="right" w:leader="dot" w:pos="7440"/>
      </w:tabs>
      <w:ind w:left="360"/>
      <w:jc w:val="both"/>
    </w:pPr>
    <w:rPr>
      <w:rFonts w:ascii="Garamond" w:hAnsi="Garamond" w:cs="Garamond"/>
      <w:spacing w:val="-2"/>
      <w:lang w:val="en-US"/>
    </w:rPr>
  </w:style>
  <w:style w:type="paragraph" w:styleId="33">
    <w:name w:val="toc 3"/>
    <w:basedOn w:val="a0"/>
    <w:rsid w:val="00863EE0"/>
    <w:pPr>
      <w:tabs>
        <w:tab w:val="right" w:leader="dot" w:pos="8640"/>
      </w:tabs>
      <w:ind w:left="720"/>
      <w:jc w:val="both"/>
    </w:pPr>
    <w:rPr>
      <w:rFonts w:ascii="Garamond" w:hAnsi="Garamond" w:cs="Garamond"/>
      <w:spacing w:val="-2"/>
      <w:lang w:val="en-US"/>
    </w:rPr>
  </w:style>
  <w:style w:type="paragraph" w:styleId="42">
    <w:name w:val="toc 4"/>
    <w:basedOn w:val="a0"/>
    <w:rsid w:val="00863EE0"/>
    <w:pPr>
      <w:tabs>
        <w:tab w:val="right" w:leader="dot" w:pos="8640"/>
      </w:tabs>
      <w:ind w:left="1080"/>
      <w:jc w:val="both"/>
    </w:pPr>
    <w:rPr>
      <w:rFonts w:ascii="Garamond" w:hAnsi="Garamond" w:cs="Garamond"/>
      <w:spacing w:val="-2"/>
      <w:lang w:val="en-US"/>
    </w:rPr>
  </w:style>
  <w:style w:type="paragraph" w:styleId="52">
    <w:name w:val="toc 5"/>
    <w:basedOn w:val="a0"/>
    <w:rsid w:val="00863EE0"/>
    <w:pPr>
      <w:tabs>
        <w:tab w:val="right" w:leader="dot" w:pos="8640"/>
      </w:tabs>
      <w:ind w:left="1440"/>
      <w:jc w:val="both"/>
    </w:pPr>
    <w:rPr>
      <w:rFonts w:ascii="Garamond" w:hAnsi="Garamond" w:cs="Garamond"/>
      <w:spacing w:val="-2"/>
      <w:lang w:val="en-US"/>
    </w:rPr>
  </w:style>
  <w:style w:type="paragraph" w:customStyle="1" w:styleId="17">
    <w:name w:val="Текст примечания1"/>
    <w:basedOn w:val="a0"/>
    <w:rsid w:val="00863EE0"/>
    <w:pPr>
      <w:tabs>
        <w:tab w:val="left" w:pos="187"/>
        <w:tab w:val="right" w:pos="8640"/>
      </w:tabs>
      <w:spacing w:after="120" w:line="220" w:lineRule="exact"/>
      <w:ind w:left="187" w:hanging="187"/>
      <w:jc w:val="both"/>
    </w:pPr>
    <w:rPr>
      <w:rFonts w:ascii="Garamond" w:hAnsi="Garamond" w:cs="Garamond"/>
      <w:spacing w:val="-2"/>
      <w:lang w:val="en-US"/>
    </w:rPr>
  </w:style>
  <w:style w:type="paragraph" w:styleId="af6">
    <w:name w:val="index heading"/>
    <w:basedOn w:val="a0"/>
    <w:next w:val="15"/>
    <w:rsid w:val="00863EE0"/>
    <w:pPr>
      <w:keepNext/>
      <w:tabs>
        <w:tab w:val="right" w:pos="8640"/>
      </w:tabs>
      <w:spacing w:before="280"/>
      <w:jc w:val="both"/>
    </w:pPr>
    <w:rPr>
      <w:rFonts w:ascii="Garamond" w:hAnsi="Garamond" w:cs="Garamond"/>
      <w:spacing w:val="-2"/>
      <w:kern w:val="1"/>
      <w:sz w:val="27"/>
      <w:szCs w:val="27"/>
      <w:lang w:val="en-US"/>
    </w:rPr>
  </w:style>
  <w:style w:type="paragraph" w:customStyle="1" w:styleId="18">
    <w:name w:val="Название объекта1"/>
    <w:basedOn w:val="a0"/>
    <w:next w:val="a1"/>
    <w:rsid w:val="00863EE0"/>
    <w:pPr>
      <w:tabs>
        <w:tab w:val="right" w:pos="8640"/>
      </w:tabs>
      <w:spacing w:after="560"/>
      <w:ind w:left="1920" w:right="1920"/>
      <w:jc w:val="both"/>
    </w:pPr>
    <w:rPr>
      <w:rFonts w:ascii="Garamond" w:hAnsi="Garamond" w:cs="Garamond"/>
      <w:sz w:val="18"/>
      <w:szCs w:val="18"/>
      <w:lang w:val="en-US"/>
    </w:rPr>
  </w:style>
  <w:style w:type="paragraph" w:customStyle="1" w:styleId="19">
    <w:name w:val="Перечень рисунков1"/>
    <w:basedOn w:val="a0"/>
    <w:rsid w:val="00863EE0"/>
    <w:pPr>
      <w:tabs>
        <w:tab w:val="right" w:leader="dot" w:pos="8640"/>
      </w:tabs>
      <w:ind w:left="720" w:hanging="720"/>
      <w:jc w:val="both"/>
    </w:pPr>
    <w:rPr>
      <w:rFonts w:ascii="Garamond" w:hAnsi="Garamond" w:cs="Garamond"/>
      <w:spacing w:val="-2"/>
      <w:lang w:val="en-US"/>
    </w:rPr>
  </w:style>
  <w:style w:type="paragraph" w:styleId="af7">
    <w:name w:val="endnote text"/>
    <w:basedOn w:val="a0"/>
    <w:link w:val="af8"/>
    <w:rsid w:val="00863EE0"/>
    <w:pPr>
      <w:tabs>
        <w:tab w:val="left" w:pos="187"/>
        <w:tab w:val="right" w:pos="8640"/>
      </w:tabs>
      <w:spacing w:after="120" w:line="220" w:lineRule="exact"/>
      <w:ind w:left="187" w:hanging="187"/>
      <w:jc w:val="both"/>
    </w:pPr>
    <w:rPr>
      <w:rFonts w:ascii="Garamond" w:hAnsi="Garamond" w:cs="Garamond"/>
      <w:spacing w:val="-2"/>
      <w:sz w:val="18"/>
      <w:szCs w:val="18"/>
      <w:lang w:val="en-US"/>
    </w:rPr>
  </w:style>
  <w:style w:type="character" w:customStyle="1" w:styleId="af8">
    <w:name w:val="Текст концевой сноски Знак"/>
    <w:basedOn w:val="a2"/>
    <w:link w:val="af7"/>
    <w:rsid w:val="00863EE0"/>
    <w:rPr>
      <w:rFonts w:ascii="Garamond" w:eastAsia="Batang" w:hAnsi="Garamond" w:cs="Garamond"/>
      <w:spacing w:val="-2"/>
      <w:sz w:val="18"/>
      <w:szCs w:val="18"/>
      <w:lang w:val="en-US" w:eastAsia="ar-SA"/>
    </w:rPr>
  </w:style>
  <w:style w:type="paragraph" w:customStyle="1" w:styleId="1a">
    <w:name w:val="Таблица ссылок1"/>
    <w:basedOn w:val="a0"/>
    <w:rsid w:val="00863EE0"/>
    <w:pPr>
      <w:tabs>
        <w:tab w:val="right" w:leader="dot" w:pos="8640"/>
      </w:tabs>
      <w:ind w:left="360" w:hanging="360"/>
      <w:jc w:val="both"/>
    </w:pPr>
    <w:rPr>
      <w:rFonts w:ascii="Garamond" w:hAnsi="Garamond" w:cs="Garamond"/>
      <w:spacing w:val="-2"/>
      <w:lang w:val="en-US"/>
    </w:rPr>
  </w:style>
  <w:style w:type="paragraph" w:customStyle="1" w:styleId="1b">
    <w:name w:val="Текст макроса1"/>
    <w:basedOn w:val="a1"/>
    <w:rsid w:val="00863EE0"/>
    <w:pPr>
      <w:tabs>
        <w:tab w:val="right" w:pos="8640"/>
      </w:tabs>
      <w:spacing w:after="280" w:line="360" w:lineRule="auto"/>
      <w:jc w:val="both"/>
    </w:pPr>
    <w:rPr>
      <w:rFonts w:ascii="Courier New" w:hAnsi="Courier New" w:cs="Courier New"/>
      <w:spacing w:val="-2"/>
      <w:lang w:val="en-US"/>
    </w:rPr>
  </w:style>
  <w:style w:type="paragraph" w:customStyle="1" w:styleId="1c">
    <w:name w:val="Заголовок таблицы ссылок1"/>
    <w:basedOn w:val="a0"/>
    <w:next w:val="1a"/>
    <w:rsid w:val="00863EE0"/>
    <w:pPr>
      <w:keepNext/>
      <w:keepLines/>
      <w:tabs>
        <w:tab w:val="right" w:pos="8640"/>
      </w:tabs>
      <w:spacing w:before="280"/>
    </w:pPr>
    <w:rPr>
      <w:rFonts w:ascii="Garamond" w:hAnsi="Garamond" w:cs="Garamond"/>
      <w:b/>
      <w:bCs/>
      <w:spacing w:val="-2"/>
      <w:kern w:val="1"/>
      <w:lang w:val="en-US"/>
    </w:rPr>
  </w:style>
  <w:style w:type="paragraph" w:customStyle="1" w:styleId="1d">
    <w:name w:val="Нумерованный список1"/>
    <w:basedOn w:val="ac"/>
    <w:rsid w:val="00863EE0"/>
    <w:pPr>
      <w:tabs>
        <w:tab w:val="right" w:leader="dot" w:pos="7440"/>
      </w:tabs>
      <w:spacing w:line="360" w:lineRule="auto"/>
      <w:ind w:left="0" w:firstLine="0"/>
      <w:jc w:val="both"/>
    </w:pPr>
    <w:rPr>
      <w:rFonts w:ascii="Garamond" w:hAnsi="Garamond" w:cs="Garamond"/>
      <w:spacing w:val="-2"/>
      <w:lang w:val="en-US"/>
    </w:rPr>
  </w:style>
  <w:style w:type="paragraph" w:customStyle="1" w:styleId="310">
    <w:name w:val="Список 31"/>
    <w:basedOn w:val="ac"/>
    <w:rsid w:val="00863EE0"/>
    <w:pPr>
      <w:tabs>
        <w:tab w:val="left" w:pos="1440"/>
        <w:tab w:val="right" w:pos="8640"/>
      </w:tabs>
      <w:spacing w:after="80" w:line="360" w:lineRule="auto"/>
      <w:ind w:left="1440"/>
      <w:jc w:val="both"/>
    </w:pPr>
    <w:rPr>
      <w:rFonts w:ascii="Garamond" w:hAnsi="Garamond" w:cs="Garamond"/>
      <w:spacing w:val="-2"/>
      <w:lang w:val="en-US"/>
    </w:rPr>
  </w:style>
  <w:style w:type="paragraph" w:customStyle="1" w:styleId="410">
    <w:name w:val="Список 41"/>
    <w:basedOn w:val="ac"/>
    <w:rsid w:val="00863EE0"/>
    <w:pPr>
      <w:tabs>
        <w:tab w:val="left" w:pos="1800"/>
        <w:tab w:val="right" w:pos="8640"/>
      </w:tabs>
      <w:spacing w:after="80" w:line="360" w:lineRule="auto"/>
      <w:ind w:left="1800"/>
      <w:jc w:val="both"/>
    </w:pPr>
    <w:rPr>
      <w:rFonts w:ascii="Garamond" w:hAnsi="Garamond" w:cs="Garamond"/>
      <w:spacing w:val="-2"/>
      <w:lang w:val="en-US"/>
    </w:rPr>
  </w:style>
  <w:style w:type="paragraph" w:customStyle="1" w:styleId="510">
    <w:name w:val="Список 51"/>
    <w:basedOn w:val="ac"/>
    <w:rsid w:val="00863EE0"/>
    <w:pPr>
      <w:tabs>
        <w:tab w:val="left" w:pos="2160"/>
        <w:tab w:val="right" w:pos="8640"/>
      </w:tabs>
      <w:spacing w:after="80" w:line="360" w:lineRule="auto"/>
      <w:ind w:left="2160"/>
      <w:jc w:val="both"/>
    </w:pPr>
    <w:rPr>
      <w:rFonts w:ascii="Garamond" w:hAnsi="Garamond" w:cs="Garamond"/>
      <w:spacing w:val="-2"/>
      <w:lang w:val="en-US"/>
    </w:rPr>
  </w:style>
  <w:style w:type="paragraph" w:customStyle="1" w:styleId="210">
    <w:name w:val="Нумерованный список 21"/>
    <w:basedOn w:val="1d"/>
    <w:rsid w:val="00863EE0"/>
    <w:pPr>
      <w:tabs>
        <w:tab w:val="left" w:pos="720"/>
      </w:tabs>
      <w:ind w:left="360"/>
    </w:pPr>
  </w:style>
  <w:style w:type="paragraph" w:customStyle="1" w:styleId="311">
    <w:name w:val="Нумерованный список 31"/>
    <w:basedOn w:val="1d"/>
    <w:rsid w:val="00863EE0"/>
    <w:pPr>
      <w:tabs>
        <w:tab w:val="left" w:pos="1080"/>
      </w:tabs>
      <w:ind w:left="720"/>
    </w:pPr>
  </w:style>
  <w:style w:type="paragraph" w:customStyle="1" w:styleId="411">
    <w:name w:val="Нумерованный список 41"/>
    <w:basedOn w:val="1d"/>
    <w:rsid w:val="00863EE0"/>
    <w:pPr>
      <w:tabs>
        <w:tab w:val="left" w:pos="1440"/>
      </w:tabs>
      <w:ind w:left="1080"/>
    </w:pPr>
  </w:style>
  <w:style w:type="paragraph" w:customStyle="1" w:styleId="511">
    <w:name w:val="Нумерованный список 51"/>
    <w:basedOn w:val="1d"/>
    <w:rsid w:val="00863EE0"/>
    <w:pPr>
      <w:tabs>
        <w:tab w:val="left" w:pos="1800"/>
      </w:tabs>
      <w:ind w:left="1440"/>
    </w:pPr>
  </w:style>
  <w:style w:type="paragraph" w:customStyle="1" w:styleId="HeadingBase">
    <w:name w:val="Heading Base"/>
    <w:basedOn w:val="a0"/>
    <w:next w:val="a1"/>
    <w:rsid w:val="00863EE0"/>
    <w:pPr>
      <w:keepNext/>
      <w:keepLines/>
      <w:tabs>
        <w:tab w:val="right" w:pos="8640"/>
      </w:tabs>
      <w:spacing w:line="360" w:lineRule="auto"/>
    </w:pPr>
    <w:rPr>
      <w:rFonts w:ascii="Garamond" w:hAnsi="Garamond" w:cs="Garamond"/>
      <w:b/>
      <w:bCs/>
      <w:spacing w:val="-2"/>
      <w:kern w:val="1"/>
      <w:lang w:val="en-US"/>
    </w:rPr>
  </w:style>
  <w:style w:type="paragraph" w:styleId="af9">
    <w:name w:val="Title"/>
    <w:basedOn w:val="HeadingBase"/>
    <w:next w:val="afa"/>
    <w:link w:val="afb"/>
    <w:qFormat/>
    <w:rsid w:val="00863EE0"/>
    <w:pPr>
      <w:spacing w:after="280" w:line="240" w:lineRule="auto"/>
      <w:ind w:left="1920" w:right="1920"/>
      <w:jc w:val="center"/>
    </w:pPr>
    <w:rPr>
      <w:b w:val="0"/>
      <w:bCs w:val="0"/>
      <w:caps/>
    </w:rPr>
  </w:style>
  <w:style w:type="character" w:customStyle="1" w:styleId="afb">
    <w:name w:val="Название Знак"/>
    <w:basedOn w:val="a2"/>
    <w:link w:val="af9"/>
    <w:rsid w:val="00863EE0"/>
    <w:rPr>
      <w:rFonts w:ascii="Garamond" w:eastAsia="Batang" w:hAnsi="Garamond" w:cs="Garamond"/>
      <w:caps/>
      <w:spacing w:val="-2"/>
      <w:kern w:val="1"/>
      <w:sz w:val="24"/>
      <w:szCs w:val="24"/>
      <w:lang w:val="en-US" w:eastAsia="ar-SA"/>
    </w:rPr>
  </w:style>
  <w:style w:type="paragraph" w:styleId="afa">
    <w:name w:val="Subtitle"/>
    <w:basedOn w:val="af9"/>
    <w:next w:val="a1"/>
    <w:link w:val="afc"/>
    <w:qFormat/>
    <w:rsid w:val="00863EE0"/>
    <w:pPr>
      <w:spacing w:after="0" w:line="480" w:lineRule="auto"/>
    </w:pPr>
    <w:rPr>
      <w:b/>
      <w:bCs/>
    </w:rPr>
  </w:style>
  <w:style w:type="character" w:customStyle="1" w:styleId="afc">
    <w:name w:val="Подзаголовок Знак"/>
    <w:basedOn w:val="a2"/>
    <w:link w:val="afa"/>
    <w:rsid w:val="00863EE0"/>
    <w:rPr>
      <w:rFonts w:ascii="Garamond" w:eastAsia="Batang" w:hAnsi="Garamond" w:cs="Garamond"/>
      <w:b/>
      <w:bCs/>
      <w:caps/>
      <w:spacing w:val="-2"/>
      <w:kern w:val="1"/>
      <w:sz w:val="24"/>
      <w:szCs w:val="24"/>
      <w:lang w:val="en-US" w:eastAsia="ar-SA"/>
    </w:rPr>
  </w:style>
  <w:style w:type="paragraph" w:customStyle="1" w:styleId="1e">
    <w:name w:val="Продолжение списка1"/>
    <w:basedOn w:val="ac"/>
    <w:rsid w:val="00863EE0"/>
    <w:pPr>
      <w:tabs>
        <w:tab w:val="right" w:pos="8640"/>
      </w:tabs>
      <w:spacing w:after="160" w:line="360" w:lineRule="auto"/>
      <w:ind w:left="720"/>
      <w:jc w:val="both"/>
    </w:pPr>
    <w:rPr>
      <w:rFonts w:ascii="Garamond" w:hAnsi="Garamond" w:cs="Garamond"/>
      <w:spacing w:val="-2"/>
      <w:lang w:val="en-US"/>
    </w:rPr>
  </w:style>
  <w:style w:type="paragraph" w:customStyle="1" w:styleId="211">
    <w:name w:val="Продолжение списка 21"/>
    <w:basedOn w:val="1e"/>
    <w:rsid w:val="00863EE0"/>
    <w:pPr>
      <w:ind w:left="1080"/>
    </w:pPr>
  </w:style>
  <w:style w:type="paragraph" w:customStyle="1" w:styleId="312">
    <w:name w:val="Продолжение списка 31"/>
    <w:basedOn w:val="1e"/>
    <w:rsid w:val="00863EE0"/>
    <w:pPr>
      <w:ind w:left="1440"/>
    </w:pPr>
  </w:style>
  <w:style w:type="paragraph" w:customStyle="1" w:styleId="412">
    <w:name w:val="Продолжение списка 41"/>
    <w:basedOn w:val="1e"/>
    <w:rsid w:val="00863EE0"/>
    <w:pPr>
      <w:ind w:left="1800"/>
    </w:pPr>
  </w:style>
  <w:style w:type="paragraph" w:customStyle="1" w:styleId="512">
    <w:name w:val="Продолжение списка 51"/>
    <w:basedOn w:val="1e"/>
    <w:rsid w:val="00863EE0"/>
    <w:pPr>
      <w:ind w:left="2160"/>
    </w:pPr>
  </w:style>
  <w:style w:type="paragraph" w:customStyle="1" w:styleId="1f">
    <w:name w:val="Дата1"/>
    <w:basedOn w:val="a1"/>
    <w:rsid w:val="00863EE0"/>
    <w:pPr>
      <w:tabs>
        <w:tab w:val="right" w:pos="8640"/>
      </w:tabs>
      <w:spacing w:after="560" w:line="360" w:lineRule="auto"/>
      <w:jc w:val="center"/>
    </w:pPr>
    <w:rPr>
      <w:rFonts w:ascii="Garamond" w:hAnsi="Garamond" w:cs="Garamond"/>
      <w:spacing w:val="-2"/>
      <w:lang w:val="en-US"/>
    </w:rPr>
  </w:style>
  <w:style w:type="paragraph" w:customStyle="1" w:styleId="Author">
    <w:name w:val="Author"/>
    <w:basedOn w:val="a1"/>
    <w:rsid w:val="00863EE0"/>
    <w:pPr>
      <w:tabs>
        <w:tab w:val="right" w:pos="8640"/>
      </w:tabs>
      <w:spacing w:after="0" w:line="480" w:lineRule="auto"/>
      <w:jc w:val="center"/>
    </w:pPr>
    <w:rPr>
      <w:rFonts w:ascii="Garamond" w:hAnsi="Garamond" w:cs="Garamond"/>
      <w:spacing w:val="-2"/>
      <w:lang w:val="en-US"/>
    </w:rPr>
  </w:style>
  <w:style w:type="paragraph" w:customStyle="1" w:styleId="BlockQuotation">
    <w:name w:val="Block Quotation"/>
    <w:basedOn w:val="a1"/>
    <w:rsid w:val="00863EE0"/>
    <w:pPr>
      <w:keepLines/>
      <w:tabs>
        <w:tab w:val="right" w:pos="8640"/>
      </w:tabs>
      <w:spacing w:after="160" w:line="480" w:lineRule="auto"/>
      <w:ind w:left="720" w:right="720"/>
      <w:jc w:val="both"/>
    </w:pPr>
    <w:rPr>
      <w:rFonts w:ascii="Garamond" w:hAnsi="Garamond" w:cs="Garamond"/>
      <w:i/>
      <w:iCs/>
      <w:spacing w:val="-2"/>
      <w:lang w:val="en-US"/>
    </w:rPr>
  </w:style>
  <w:style w:type="paragraph" w:customStyle="1" w:styleId="BodyTextKeep">
    <w:name w:val="Body Text Keep"/>
    <w:basedOn w:val="a1"/>
    <w:rsid w:val="00863EE0"/>
    <w:pPr>
      <w:keepNext/>
      <w:tabs>
        <w:tab w:val="right" w:pos="8640"/>
      </w:tabs>
      <w:spacing w:after="280" w:line="360" w:lineRule="auto"/>
      <w:jc w:val="both"/>
    </w:pPr>
    <w:rPr>
      <w:rFonts w:ascii="Garamond" w:hAnsi="Garamond" w:cs="Garamond"/>
      <w:spacing w:val="-2"/>
      <w:lang w:val="en-US"/>
    </w:rPr>
  </w:style>
  <w:style w:type="paragraph" w:customStyle="1" w:styleId="ChapterLabel">
    <w:name w:val="Chapter Label"/>
    <w:basedOn w:val="a0"/>
    <w:next w:val="a0"/>
    <w:rsid w:val="00863EE0"/>
    <w:pPr>
      <w:keepNext/>
      <w:pageBreakBefore/>
      <w:tabs>
        <w:tab w:val="right" w:pos="8640"/>
      </w:tabs>
      <w:spacing w:after="560"/>
      <w:jc w:val="center"/>
    </w:pPr>
    <w:rPr>
      <w:rFonts w:ascii="Garamond" w:hAnsi="Garamond" w:cs="Garamond"/>
      <w:i/>
      <w:iCs/>
      <w:spacing w:val="70"/>
      <w:sz w:val="22"/>
      <w:szCs w:val="22"/>
      <w:lang w:val="en-US"/>
    </w:rPr>
  </w:style>
  <w:style w:type="paragraph" w:customStyle="1" w:styleId="ChapterSubtitle">
    <w:name w:val="Chapter Subtitle"/>
    <w:basedOn w:val="a0"/>
    <w:next w:val="a1"/>
    <w:rsid w:val="00863EE0"/>
    <w:pPr>
      <w:keepNext/>
      <w:keepLines/>
      <w:tabs>
        <w:tab w:val="right" w:pos="8640"/>
      </w:tabs>
      <w:spacing w:after="280"/>
      <w:jc w:val="center"/>
    </w:pPr>
    <w:rPr>
      <w:rFonts w:ascii="Garamond" w:hAnsi="Garamond" w:cs="Garamond"/>
      <w:spacing w:val="2"/>
      <w:kern w:val="1"/>
      <w:lang w:val="en-US"/>
    </w:rPr>
  </w:style>
  <w:style w:type="paragraph" w:customStyle="1" w:styleId="ChapterTitle">
    <w:name w:val="Chapter Title"/>
    <w:basedOn w:val="a0"/>
    <w:next w:val="ChapterSubtitle"/>
    <w:rsid w:val="00863EE0"/>
    <w:pPr>
      <w:keepNext/>
      <w:keepLines/>
      <w:tabs>
        <w:tab w:val="right" w:pos="8640"/>
      </w:tabs>
      <w:spacing w:before="560" w:after="560"/>
      <w:jc w:val="center"/>
    </w:pPr>
    <w:rPr>
      <w:rFonts w:ascii="Garamond" w:hAnsi="Garamond" w:cs="Garamond"/>
      <w:caps/>
      <w:spacing w:val="2"/>
      <w:kern w:val="1"/>
      <w:lang w:val="en-US"/>
    </w:rPr>
  </w:style>
  <w:style w:type="paragraph" w:customStyle="1" w:styleId="FooterEven">
    <w:name w:val="Footer Even"/>
    <w:basedOn w:val="ae"/>
    <w:rsid w:val="00863EE0"/>
    <w:pPr>
      <w:keepLines/>
      <w:jc w:val="center"/>
    </w:pPr>
    <w:rPr>
      <w:rFonts w:ascii="Garamond" w:hAnsi="Garamond" w:cs="Garamond"/>
      <w:spacing w:val="-2"/>
      <w:lang w:val="en-US"/>
    </w:rPr>
  </w:style>
  <w:style w:type="paragraph" w:customStyle="1" w:styleId="FooterFirst">
    <w:name w:val="Footer First"/>
    <w:basedOn w:val="ae"/>
    <w:rsid w:val="00863EE0"/>
    <w:pPr>
      <w:keepLines/>
      <w:tabs>
        <w:tab w:val="clear" w:pos="8640"/>
      </w:tabs>
      <w:jc w:val="center"/>
    </w:pPr>
    <w:rPr>
      <w:rFonts w:ascii="Garamond" w:hAnsi="Garamond" w:cs="Garamond"/>
      <w:spacing w:val="-2"/>
      <w:lang w:val="en-US"/>
    </w:rPr>
  </w:style>
  <w:style w:type="paragraph" w:customStyle="1" w:styleId="FooterOdd">
    <w:name w:val="Footer Odd"/>
    <w:basedOn w:val="ae"/>
    <w:rsid w:val="00863EE0"/>
    <w:pPr>
      <w:keepLines/>
      <w:tabs>
        <w:tab w:val="right" w:pos="0"/>
      </w:tabs>
      <w:jc w:val="center"/>
    </w:pPr>
    <w:rPr>
      <w:rFonts w:ascii="Garamond" w:hAnsi="Garamond" w:cs="Garamond"/>
      <w:spacing w:val="-2"/>
      <w:lang w:val="en-US"/>
    </w:rPr>
  </w:style>
  <w:style w:type="paragraph" w:customStyle="1" w:styleId="GlossaryDefinition">
    <w:name w:val="Glossary Definition"/>
    <w:basedOn w:val="a1"/>
    <w:rsid w:val="00863EE0"/>
    <w:pPr>
      <w:tabs>
        <w:tab w:val="right" w:pos="8640"/>
      </w:tabs>
      <w:spacing w:after="280"/>
      <w:jc w:val="both"/>
    </w:pPr>
    <w:rPr>
      <w:rFonts w:ascii="Garamond" w:hAnsi="Garamond" w:cs="Garamond"/>
      <w:spacing w:val="-2"/>
      <w:lang w:val="en-US"/>
    </w:rPr>
  </w:style>
  <w:style w:type="paragraph" w:customStyle="1" w:styleId="HeaderBase">
    <w:name w:val="Header Base"/>
    <w:basedOn w:val="a0"/>
    <w:rsid w:val="00863EE0"/>
    <w:pPr>
      <w:keepLines/>
      <w:tabs>
        <w:tab w:val="center" w:pos="4320"/>
        <w:tab w:val="right" w:pos="8640"/>
      </w:tabs>
      <w:jc w:val="center"/>
    </w:pPr>
    <w:rPr>
      <w:rFonts w:ascii="Garamond" w:hAnsi="Garamond" w:cs="Garamond"/>
      <w:spacing w:val="-2"/>
      <w:lang w:val="en-US"/>
    </w:rPr>
  </w:style>
  <w:style w:type="paragraph" w:customStyle="1" w:styleId="HeaderEven">
    <w:name w:val="Header Even"/>
    <w:basedOn w:val="af2"/>
    <w:rsid w:val="00863EE0"/>
    <w:pPr>
      <w:keepLines/>
      <w:jc w:val="center"/>
    </w:pPr>
    <w:rPr>
      <w:rFonts w:ascii="Garamond" w:hAnsi="Garamond" w:cs="Garamond"/>
      <w:spacing w:val="-2"/>
      <w:lang w:val="en-US"/>
    </w:rPr>
  </w:style>
  <w:style w:type="paragraph" w:customStyle="1" w:styleId="HeaderFirst">
    <w:name w:val="Header First"/>
    <w:basedOn w:val="af2"/>
    <w:rsid w:val="00863EE0"/>
    <w:pPr>
      <w:keepLines/>
      <w:tabs>
        <w:tab w:val="clear" w:pos="8640"/>
      </w:tabs>
      <w:jc w:val="center"/>
    </w:pPr>
    <w:rPr>
      <w:rFonts w:ascii="Garamond" w:hAnsi="Garamond" w:cs="Garamond"/>
      <w:spacing w:val="-2"/>
      <w:lang w:val="en-US"/>
    </w:rPr>
  </w:style>
  <w:style w:type="paragraph" w:customStyle="1" w:styleId="HeaderOdd">
    <w:name w:val="Header Odd"/>
    <w:basedOn w:val="af2"/>
    <w:rsid w:val="00863EE0"/>
    <w:pPr>
      <w:keepLines/>
      <w:tabs>
        <w:tab w:val="right" w:pos="0"/>
      </w:tabs>
      <w:jc w:val="center"/>
    </w:pPr>
    <w:rPr>
      <w:rFonts w:ascii="Garamond" w:hAnsi="Garamond" w:cs="Garamond"/>
      <w:spacing w:val="-2"/>
      <w:lang w:val="en-US"/>
    </w:rPr>
  </w:style>
  <w:style w:type="paragraph" w:customStyle="1" w:styleId="IndexBase">
    <w:name w:val="Index Base"/>
    <w:basedOn w:val="a0"/>
    <w:rsid w:val="00863EE0"/>
    <w:pPr>
      <w:tabs>
        <w:tab w:val="right" w:leader="dot" w:pos="3960"/>
        <w:tab w:val="right" w:pos="8640"/>
      </w:tabs>
      <w:ind w:left="720" w:hanging="720"/>
      <w:jc w:val="both"/>
    </w:pPr>
    <w:rPr>
      <w:rFonts w:ascii="Garamond" w:hAnsi="Garamond" w:cs="Garamond"/>
      <w:sz w:val="20"/>
      <w:szCs w:val="20"/>
      <w:lang w:val="en-US"/>
    </w:rPr>
  </w:style>
  <w:style w:type="paragraph" w:customStyle="1" w:styleId="Name">
    <w:name w:val="Name"/>
    <w:basedOn w:val="a1"/>
    <w:rsid w:val="00863EE0"/>
    <w:pPr>
      <w:tabs>
        <w:tab w:val="right" w:pos="8640"/>
      </w:tabs>
      <w:spacing w:after="280" w:line="360" w:lineRule="auto"/>
      <w:jc w:val="center"/>
    </w:pPr>
    <w:rPr>
      <w:rFonts w:ascii="Garamond" w:hAnsi="Garamond" w:cs="Garamond"/>
      <w:spacing w:val="-2"/>
      <w:lang w:val="en-US"/>
    </w:rPr>
  </w:style>
  <w:style w:type="paragraph" w:customStyle="1" w:styleId="Picture">
    <w:name w:val="Picture"/>
    <w:basedOn w:val="a1"/>
    <w:next w:val="18"/>
    <w:rsid w:val="00863EE0"/>
    <w:pPr>
      <w:keepNext/>
      <w:tabs>
        <w:tab w:val="right" w:pos="8640"/>
      </w:tabs>
      <w:spacing w:after="280"/>
      <w:jc w:val="center"/>
    </w:pPr>
    <w:rPr>
      <w:rFonts w:ascii="Garamond" w:hAnsi="Garamond" w:cs="Garamond"/>
      <w:spacing w:val="-2"/>
      <w:lang w:val="en-US"/>
    </w:rPr>
  </w:style>
  <w:style w:type="paragraph" w:customStyle="1" w:styleId="SectionLabel">
    <w:name w:val="Section Label"/>
    <w:basedOn w:val="HeadingBase"/>
    <w:next w:val="a1"/>
    <w:rsid w:val="00863EE0"/>
    <w:pPr>
      <w:pageBreakBefore/>
      <w:spacing w:after="700"/>
      <w:jc w:val="center"/>
    </w:pPr>
    <w:rPr>
      <w:b w:val="0"/>
      <w:bCs w:val="0"/>
      <w:caps/>
      <w:spacing w:val="10"/>
    </w:rPr>
  </w:style>
  <w:style w:type="paragraph" w:customStyle="1" w:styleId="SubtitleCover">
    <w:name w:val="Subtitle Cover"/>
    <w:basedOn w:val="a0"/>
    <w:next w:val="a1"/>
    <w:rsid w:val="00863EE0"/>
    <w:pPr>
      <w:keepNext/>
      <w:tabs>
        <w:tab w:val="right" w:pos="8640"/>
      </w:tabs>
      <w:spacing w:after="560"/>
      <w:ind w:left="1800" w:right="1800"/>
      <w:jc w:val="center"/>
    </w:pPr>
    <w:rPr>
      <w:rFonts w:ascii="Garamond" w:hAnsi="Garamond" w:cs="Garamond"/>
      <w:spacing w:val="-2"/>
      <w:lang w:val="en-US"/>
    </w:rPr>
  </w:style>
  <w:style w:type="paragraph" w:customStyle="1" w:styleId="TitleCover">
    <w:name w:val="Title Cover"/>
    <w:basedOn w:val="HeadingBase"/>
    <w:next w:val="SubtitleCover"/>
    <w:rsid w:val="00863EE0"/>
    <w:pPr>
      <w:spacing w:before="780" w:after="420" w:line="240" w:lineRule="auto"/>
      <w:ind w:left="1920" w:right="1920"/>
      <w:jc w:val="center"/>
    </w:pPr>
    <w:rPr>
      <w:b w:val="0"/>
      <w:bCs w:val="0"/>
      <w:caps/>
      <w:spacing w:val="5"/>
    </w:rPr>
  </w:style>
  <w:style w:type="paragraph" w:customStyle="1" w:styleId="TOCBase">
    <w:name w:val="TOC Base"/>
    <w:basedOn w:val="a0"/>
    <w:rsid w:val="00863EE0"/>
    <w:pPr>
      <w:tabs>
        <w:tab w:val="right" w:leader="dot" w:pos="8640"/>
      </w:tabs>
      <w:jc w:val="both"/>
    </w:pPr>
    <w:rPr>
      <w:rFonts w:ascii="Garamond" w:hAnsi="Garamond" w:cs="Garamond"/>
      <w:spacing w:val="-2"/>
      <w:lang w:val="en-US"/>
    </w:rPr>
  </w:style>
  <w:style w:type="paragraph" w:styleId="afd">
    <w:name w:val="Balloon Text"/>
    <w:basedOn w:val="a0"/>
    <w:link w:val="afe"/>
    <w:rsid w:val="00863EE0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2"/>
    <w:link w:val="afd"/>
    <w:rsid w:val="00863EE0"/>
    <w:rPr>
      <w:rFonts w:ascii="Tahoma" w:eastAsia="Batang" w:hAnsi="Tahoma" w:cs="Tahoma"/>
      <w:sz w:val="16"/>
      <w:szCs w:val="16"/>
      <w:lang w:eastAsia="ar-SA"/>
    </w:rPr>
  </w:style>
  <w:style w:type="paragraph" w:customStyle="1" w:styleId="1f0">
    <w:name w:val="Схема документа1"/>
    <w:basedOn w:val="a0"/>
    <w:rsid w:val="00863EE0"/>
    <w:pPr>
      <w:shd w:val="clear" w:color="auto" w:fill="000080"/>
    </w:pPr>
    <w:rPr>
      <w:rFonts w:ascii="Tahoma" w:hAnsi="Tahoma" w:cs="Tahoma"/>
    </w:rPr>
  </w:style>
  <w:style w:type="paragraph" w:customStyle="1" w:styleId="110">
    <w:name w:val="заголовок 11"/>
    <w:basedOn w:val="Normal1"/>
    <w:next w:val="Normal1"/>
    <w:rsid w:val="00863EE0"/>
    <w:pPr>
      <w:keepNext/>
      <w:snapToGrid/>
      <w:jc w:val="both"/>
    </w:pPr>
    <w:rPr>
      <w:rFonts w:ascii="Arial" w:eastAsia="Times New Roman" w:hAnsi="Arial"/>
      <w:sz w:val="24"/>
    </w:rPr>
  </w:style>
  <w:style w:type="paragraph" w:customStyle="1" w:styleId="212">
    <w:name w:val="заголовок 21"/>
    <w:basedOn w:val="Normal1"/>
    <w:next w:val="Normal1"/>
    <w:rsid w:val="00863EE0"/>
    <w:pPr>
      <w:keepNext/>
      <w:snapToGrid/>
      <w:jc w:val="center"/>
    </w:pPr>
    <w:rPr>
      <w:rFonts w:ascii="Arial" w:eastAsia="Times New Roman" w:hAnsi="Arial"/>
      <w:sz w:val="24"/>
    </w:rPr>
  </w:style>
  <w:style w:type="paragraph" w:customStyle="1" w:styleId="f1">
    <w:name w:val="текмf1т примечания"/>
    <w:basedOn w:val="Normal1"/>
    <w:rsid w:val="00863EE0"/>
    <w:pPr>
      <w:snapToGrid/>
    </w:pPr>
    <w:rPr>
      <w:rFonts w:eastAsia="Times New Roman"/>
    </w:rPr>
  </w:style>
  <w:style w:type="paragraph" w:customStyle="1" w:styleId="BodyText1">
    <w:name w:val="Body Text1"/>
    <w:basedOn w:val="Normal1"/>
    <w:rsid w:val="00863EE0"/>
    <w:pPr>
      <w:snapToGrid/>
      <w:jc w:val="center"/>
    </w:pPr>
    <w:rPr>
      <w:rFonts w:ascii="Arial" w:eastAsia="Times New Roman" w:hAnsi="Arial"/>
      <w:lang w:val="en-US"/>
    </w:rPr>
  </w:style>
  <w:style w:type="paragraph" w:customStyle="1" w:styleId="1f1">
    <w:name w:val="Нижний колонтитул1"/>
    <w:basedOn w:val="Normal1"/>
    <w:rsid w:val="00863EE0"/>
    <w:pPr>
      <w:tabs>
        <w:tab w:val="center" w:pos="4153"/>
        <w:tab w:val="right" w:pos="8306"/>
      </w:tabs>
      <w:snapToGrid/>
    </w:pPr>
    <w:rPr>
      <w:rFonts w:eastAsia="Times New Roman"/>
    </w:rPr>
  </w:style>
  <w:style w:type="paragraph" w:customStyle="1" w:styleId="213">
    <w:name w:val="Основной текст 21"/>
    <w:basedOn w:val="Normal1"/>
    <w:rsid w:val="00863EE0"/>
    <w:pPr>
      <w:snapToGrid/>
      <w:jc w:val="center"/>
    </w:pPr>
    <w:rPr>
      <w:rFonts w:ascii="Arial" w:eastAsia="Times New Roman" w:hAnsi="Arial"/>
      <w:i/>
      <w:sz w:val="26"/>
    </w:rPr>
  </w:style>
  <w:style w:type="paragraph" w:customStyle="1" w:styleId="1f2">
    <w:name w:val="Маркированный список1"/>
    <w:basedOn w:val="a0"/>
    <w:rsid w:val="00863EE0"/>
    <w:pPr>
      <w:tabs>
        <w:tab w:val="num" w:pos="360"/>
      </w:tabs>
      <w:ind w:left="360" w:hanging="360"/>
    </w:pPr>
    <w:rPr>
      <w:sz w:val="20"/>
      <w:szCs w:val="20"/>
    </w:rPr>
  </w:style>
  <w:style w:type="paragraph" w:customStyle="1" w:styleId="1f3">
    <w:name w:val="Стиль1"/>
    <w:basedOn w:val="a0"/>
    <w:rsid w:val="00863EE0"/>
    <w:pPr>
      <w:ind w:firstLine="720"/>
    </w:pPr>
    <w:rPr>
      <w:szCs w:val="20"/>
    </w:rPr>
  </w:style>
  <w:style w:type="paragraph" w:customStyle="1" w:styleId="220">
    <w:name w:val="Основной текст 22"/>
    <w:basedOn w:val="a0"/>
    <w:rsid w:val="00863EE0"/>
    <w:rPr>
      <w:rFonts w:ascii="Arial" w:hAnsi="Arial"/>
      <w:color w:val="000000"/>
      <w:sz w:val="20"/>
      <w:szCs w:val="20"/>
      <w:lang w:val="en-US"/>
    </w:rPr>
  </w:style>
  <w:style w:type="paragraph" w:customStyle="1" w:styleId="214">
    <w:name w:val="Основной текст с отступом 21"/>
    <w:basedOn w:val="a0"/>
    <w:rsid w:val="00863EE0"/>
    <w:pPr>
      <w:ind w:firstLine="567"/>
    </w:pPr>
    <w:rPr>
      <w:sz w:val="28"/>
      <w:szCs w:val="20"/>
    </w:rPr>
  </w:style>
  <w:style w:type="paragraph" w:customStyle="1" w:styleId="313">
    <w:name w:val="Основной текст с отступом 31"/>
    <w:basedOn w:val="a0"/>
    <w:rsid w:val="00863EE0"/>
    <w:pPr>
      <w:ind w:right="-58" w:firstLine="567"/>
      <w:jc w:val="both"/>
    </w:pPr>
    <w:rPr>
      <w:sz w:val="32"/>
      <w:szCs w:val="20"/>
    </w:rPr>
  </w:style>
  <w:style w:type="paragraph" w:customStyle="1" w:styleId="1f4">
    <w:name w:val="Текст1"/>
    <w:basedOn w:val="a0"/>
    <w:rsid w:val="00863EE0"/>
    <w:rPr>
      <w:rFonts w:ascii="Courier New" w:hAnsi="Courier New"/>
      <w:sz w:val="20"/>
      <w:szCs w:val="20"/>
    </w:rPr>
  </w:style>
  <w:style w:type="paragraph" w:customStyle="1" w:styleId="FR1">
    <w:name w:val="FR1"/>
    <w:rsid w:val="00863EE0"/>
    <w:pPr>
      <w:widowControl w:val="0"/>
      <w:suppressAutoHyphens/>
      <w:spacing w:before="500" w:after="0" w:line="240" w:lineRule="auto"/>
    </w:pPr>
    <w:rPr>
      <w:rFonts w:ascii="Arial" w:eastAsia="Batang" w:hAnsi="Arial" w:cs="Times New Roman"/>
      <w:sz w:val="36"/>
      <w:szCs w:val="20"/>
      <w:lang w:val="en-US" w:eastAsia="ar-SA"/>
    </w:rPr>
  </w:style>
  <w:style w:type="paragraph" w:customStyle="1" w:styleId="aff">
    <w:name w:val="Назв.гл"/>
    <w:basedOn w:val="a0"/>
    <w:next w:val="a0"/>
    <w:rsid w:val="00863EE0"/>
    <w:pPr>
      <w:overflowPunct w:val="0"/>
      <w:autoSpaceDE w:val="0"/>
      <w:spacing w:before="240" w:after="240"/>
      <w:jc w:val="center"/>
      <w:textAlignment w:val="baseline"/>
    </w:pPr>
    <w:rPr>
      <w:b/>
      <w:sz w:val="28"/>
      <w:szCs w:val="20"/>
    </w:rPr>
  </w:style>
  <w:style w:type="paragraph" w:customStyle="1" w:styleId="1f5">
    <w:name w:val="Обычный отступ1"/>
    <w:basedOn w:val="a0"/>
    <w:rsid w:val="00863EE0"/>
    <w:pPr>
      <w:ind w:left="720"/>
    </w:pPr>
    <w:rPr>
      <w:rFonts w:eastAsia="SimSun"/>
      <w:sz w:val="20"/>
      <w:szCs w:val="20"/>
    </w:rPr>
  </w:style>
  <w:style w:type="paragraph" w:styleId="HTML3">
    <w:name w:val="HTML Preformatted"/>
    <w:basedOn w:val="a0"/>
    <w:link w:val="HTML4"/>
    <w:rsid w:val="00863E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50" w:after="150"/>
    </w:pPr>
    <w:rPr>
      <w:rFonts w:ascii="Courier New" w:hAnsi="Courier New" w:cs="Courier New"/>
      <w:sz w:val="20"/>
      <w:szCs w:val="20"/>
      <w:lang w:val="en-US"/>
    </w:rPr>
  </w:style>
  <w:style w:type="character" w:customStyle="1" w:styleId="HTML4">
    <w:name w:val="Стандартный HTML Знак"/>
    <w:basedOn w:val="a2"/>
    <w:link w:val="HTML3"/>
    <w:rsid w:val="00863EE0"/>
    <w:rPr>
      <w:rFonts w:ascii="Courier New" w:eastAsia="Batang" w:hAnsi="Courier New" w:cs="Courier New"/>
      <w:sz w:val="20"/>
      <w:szCs w:val="20"/>
      <w:lang w:val="en-US" w:eastAsia="ar-SA"/>
    </w:rPr>
  </w:style>
  <w:style w:type="paragraph" w:customStyle="1" w:styleId="aff0">
    <w:name w:val="Содержимое таблицы"/>
    <w:basedOn w:val="a0"/>
    <w:rsid w:val="00863EE0"/>
    <w:pPr>
      <w:suppressLineNumbers/>
    </w:pPr>
  </w:style>
  <w:style w:type="paragraph" w:customStyle="1" w:styleId="aff1">
    <w:name w:val="Заголовок таблицы"/>
    <w:basedOn w:val="aff0"/>
    <w:rsid w:val="00863EE0"/>
    <w:pPr>
      <w:jc w:val="center"/>
    </w:pPr>
    <w:rPr>
      <w:b/>
      <w:bCs/>
    </w:rPr>
  </w:style>
  <w:style w:type="paragraph" w:customStyle="1" w:styleId="aff2">
    <w:name w:val="Содержимое врезки"/>
    <w:basedOn w:val="a1"/>
    <w:rsid w:val="00863EE0"/>
  </w:style>
  <w:style w:type="table" w:styleId="aff3">
    <w:name w:val="Table Grid"/>
    <w:basedOn w:val="a3"/>
    <w:rsid w:val="00863EE0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4">
    <w:name w:val="Body Text 3"/>
    <w:basedOn w:val="a0"/>
    <w:link w:val="35"/>
    <w:rsid w:val="00863EE0"/>
    <w:pPr>
      <w:suppressAutoHyphens w:val="0"/>
      <w:autoSpaceDE w:val="0"/>
      <w:autoSpaceDN w:val="0"/>
      <w:adjustRightInd w:val="0"/>
      <w:jc w:val="both"/>
    </w:pPr>
    <w:rPr>
      <w:sz w:val="28"/>
      <w:szCs w:val="20"/>
      <w:lang w:val="en-US" w:eastAsia="en-US"/>
    </w:rPr>
  </w:style>
  <w:style w:type="character" w:customStyle="1" w:styleId="35">
    <w:name w:val="Основной текст 3 Знак"/>
    <w:basedOn w:val="a2"/>
    <w:link w:val="34"/>
    <w:rsid w:val="00863EE0"/>
    <w:rPr>
      <w:rFonts w:ascii="Times New Roman" w:eastAsia="Batang" w:hAnsi="Times New Roman" w:cs="Times New Roman"/>
      <w:sz w:val="28"/>
      <w:szCs w:val="20"/>
      <w:lang w:val="en-US"/>
    </w:rPr>
  </w:style>
  <w:style w:type="paragraph" w:styleId="24">
    <w:name w:val="Body Text Indent 2"/>
    <w:basedOn w:val="a0"/>
    <w:link w:val="25"/>
    <w:rsid w:val="00863EE0"/>
    <w:pPr>
      <w:suppressAutoHyphens w:val="0"/>
      <w:ind w:firstLine="426"/>
      <w:jc w:val="both"/>
    </w:pPr>
    <w:rPr>
      <w:sz w:val="28"/>
      <w:szCs w:val="28"/>
      <w:lang w:eastAsia="en-US"/>
    </w:rPr>
  </w:style>
  <w:style w:type="character" w:customStyle="1" w:styleId="25">
    <w:name w:val="Основной текст с отступом 2 Знак"/>
    <w:basedOn w:val="a2"/>
    <w:link w:val="24"/>
    <w:rsid w:val="00863EE0"/>
    <w:rPr>
      <w:rFonts w:ascii="Times New Roman" w:eastAsia="Batang" w:hAnsi="Times New Roman" w:cs="Times New Roman"/>
      <w:sz w:val="28"/>
      <w:szCs w:val="28"/>
    </w:rPr>
  </w:style>
  <w:style w:type="paragraph" w:styleId="36">
    <w:name w:val="Body Text Indent 3"/>
    <w:basedOn w:val="a0"/>
    <w:link w:val="37"/>
    <w:rsid w:val="00863EE0"/>
    <w:pPr>
      <w:suppressAutoHyphens w:val="0"/>
      <w:ind w:firstLine="540"/>
      <w:jc w:val="both"/>
    </w:pPr>
    <w:rPr>
      <w:sz w:val="28"/>
      <w:lang w:eastAsia="en-US"/>
    </w:rPr>
  </w:style>
  <w:style w:type="character" w:customStyle="1" w:styleId="37">
    <w:name w:val="Основной текст с отступом 3 Знак"/>
    <w:basedOn w:val="a2"/>
    <w:link w:val="36"/>
    <w:rsid w:val="00863EE0"/>
    <w:rPr>
      <w:rFonts w:ascii="Times New Roman" w:eastAsia="Batang" w:hAnsi="Times New Roman" w:cs="Times New Roman"/>
      <w:sz w:val="28"/>
      <w:szCs w:val="24"/>
    </w:rPr>
  </w:style>
  <w:style w:type="paragraph" w:styleId="26">
    <w:name w:val="Body Text 2"/>
    <w:basedOn w:val="a0"/>
    <w:link w:val="27"/>
    <w:rsid w:val="00863EE0"/>
    <w:pPr>
      <w:suppressAutoHyphens w:val="0"/>
      <w:spacing w:after="120" w:line="480" w:lineRule="auto"/>
    </w:pPr>
    <w:rPr>
      <w:sz w:val="20"/>
      <w:szCs w:val="20"/>
      <w:lang w:eastAsia="ru-RU"/>
    </w:rPr>
  </w:style>
  <w:style w:type="character" w:customStyle="1" w:styleId="27">
    <w:name w:val="Основной текст 2 Знак"/>
    <w:basedOn w:val="a2"/>
    <w:link w:val="26"/>
    <w:rsid w:val="00863EE0"/>
    <w:rPr>
      <w:rFonts w:ascii="Times New Roman" w:eastAsia="Batang" w:hAnsi="Times New Roman" w:cs="Times New Roman"/>
      <w:sz w:val="20"/>
      <w:szCs w:val="20"/>
      <w:lang w:eastAsia="ru-RU"/>
    </w:rPr>
  </w:style>
  <w:style w:type="paragraph" w:styleId="aff4">
    <w:name w:val="caption"/>
    <w:basedOn w:val="a0"/>
    <w:next w:val="a1"/>
    <w:qFormat/>
    <w:rsid w:val="00863EE0"/>
    <w:pPr>
      <w:suppressAutoHyphens w:val="0"/>
      <w:spacing w:before="120" w:after="160"/>
    </w:pPr>
    <w:rPr>
      <w:i/>
      <w:sz w:val="18"/>
      <w:szCs w:val="20"/>
      <w:lang w:eastAsia="ru-RU"/>
    </w:rPr>
  </w:style>
  <w:style w:type="paragraph" w:customStyle="1" w:styleId="215">
    <w:name w:val="Цитата 21"/>
    <w:basedOn w:val="a0"/>
    <w:rsid w:val="00863EE0"/>
    <w:pPr>
      <w:suppressAutoHyphens w:val="0"/>
      <w:spacing w:before="100" w:beforeAutospacing="1" w:after="100" w:afterAutospacing="1"/>
    </w:pPr>
    <w:rPr>
      <w:lang w:val="en-US" w:eastAsia="en-US"/>
    </w:rPr>
  </w:style>
  <w:style w:type="paragraph" w:customStyle="1" w:styleId="Web">
    <w:name w:val="Обычный (Web)"/>
    <w:basedOn w:val="a0"/>
    <w:rsid w:val="00863EE0"/>
    <w:pPr>
      <w:suppressAutoHyphens w:val="0"/>
      <w:spacing w:before="100" w:beforeAutospacing="1" w:after="100" w:afterAutospacing="1"/>
    </w:pPr>
    <w:rPr>
      <w:color w:val="000000"/>
      <w:lang w:eastAsia="ru-RU"/>
    </w:rPr>
  </w:style>
  <w:style w:type="paragraph" w:styleId="aff5">
    <w:name w:val="Normal Indent"/>
    <w:basedOn w:val="a0"/>
    <w:rsid w:val="00863EE0"/>
    <w:pPr>
      <w:suppressAutoHyphens w:val="0"/>
      <w:ind w:left="720"/>
    </w:pPr>
    <w:rPr>
      <w:rFonts w:eastAsia="SimSun"/>
      <w:sz w:val="20"/>
      <w:szCs w:val="20"/>
      <w:lang w:eastAsia="ru-RU"/>
    </w:rPr>
  </w:style>
  <w:style w:type="paragraph" w:styleId="28">
    <w:name w:val="List 2"/>
    <w:basedOn w:val="ac"/>
    <w:rsid w:val="00863EE0"/>
    <w:pPr>
      <w:tabs>
        <w:tab w:val="left" w:pos="1080"/>
      </w:tabs>
      <w:suppressAutoHyphens w:val="0"/>
      <w:spacing w:after="80" w:line="480" w:lineRule="auto"/>
      <w:ind w:left="1080"/>
    </w:pPr>
    <w:rPr>
      <w:sz w:val="20"/>
      <w:szCs w:val="20"/>
      <w:lang w:eastAsia="ru-RU"/>
    </w:rPr>
  </w:style>
  <w:style w:type="character" w:styleId="aff6">
    <w:name w:val="FollowedHyperlink"/>
    <w:basedOn w:val="a2"/>
    <w:rsid w:val="00863EE0"/>
    <w:rPr>
      <w:color w:val="800080"/>
      <w:u w:val="single"/>
    </w:rPr>
  </w:style>
  <w:style w:type="character" w:customStyle="1" w:styleId="29">
    <w:name w:val="Название2"/>
    <w:basedOn w:val="a2"/>
    <w:rsid w:val="00863EE0"/>
  </w:style>
  <w:style w:type="character" w:customStyle="1" w:styleId="value">
    <w:name w:val="value"/>
    <w:basedOn w:val="a2"/>
    <w:rsid w:val="00863EE0"/>
  </w:style>
  <w:style w:type="paragraph" w:styleId="aff7">
    <w:name w:val="List Bullet"/>
    <w:basedOn w:val="a0"/>
    <w:autoRedefine/>
    <w:rsid w:val="00863EE0"/>
    <w:pPr>
      <w:tabs>
        <w:tab w:val="num" w:pos="360"/>
      </w:tabs>
      <w:suppressAutoHyphens w:val="0"/>
      <w:ind w:left="360" w:hanging="360"/>
    </w:pPr>
    <w:rPr>
      <w:sz w:val="20"/>
      <w:szCs w:val="20"/>
      <w:lang w:eastAsia="ru-RU"/>
    </w:rPr>
  </w:style>
  <w:style w:type="paragraph" w:styleId="aff8">
    <w:name w:val="Plain Text"/>
    <w:basedOn w:val="a0"/>
    <w:link w:val="aff9"/>
    <w:rsid w:val="00863EE0"/>
    <w:pPr>
      <w:suppressAutoHyphens w:val="0"/>
    </w:pPr>
    <w:rPr>
      <w:rFonts w:ascii="Courier New" w:hAnsi="Courier New"/>
      <w:sz w:val="20"/>
      <w:szCs w:val="20"/>
      <w:lang w:eastAsia="ru-RU"/>
    </w:rPr>
  </w:style>
  <w:style w:type="character" w:customStyle="1" w:styleId="aff9">
    <w:name w:val="Текст Знак"/>
    <w:basedOn w:val="a2"/>
    <w:link w:val="aff8"/>
    <w:rsid w:val="00863EE0"/>
    <w:rPr>
      <w:rFonts w:ascii="Courier New" w:eastAsia="Batang" w:hAnsi="Courier New" w:cs="Times New Roman"/>
      <w:sz w:val="20"/>
      <w:szCs w:val="20"/>
      <w:lang w:eastAsia="ru-RU"/>
    </w:rPr>
  </w:style>
  <w:style w:type="paragraph" w:customStyle="1" w:styleId="140">
    <w:name w:val="Стиль 14 пт полужирный По центру Междустр.интервал:  полуторный"/>
    <w:basedOn w:val="a0"/>
    <w:rsid w:val="00863EE0"/>
    <w:pPr>
      <w:tabs>
        <w:tab w:val="num" w:pos="1704"/>
      </w:tabs>
      <w:suppressAutoHyphens w:val="0"/>
      <w:spacing w:line="360" w:lineRule="auto"/>
      <w:ind w:left="1704" w:hanging="360"/>
      <w:jc w:val="center"/>
    </w:pPr>
    <w:rPr>
      <w:b/>
      <w:bCs/>
      <w:sz w:val="28"/>
      <w:szCs w:val="20"/>
      <w:lang w:eastAsia="ru-RU"/>
    </w:rPr>
  </w:style>
  <w:style w:type="paragraph" w:styleId="2a">
    <w:name w:val="List Continue 2"/>
    <w:basedOn w:val="a0"/>
    <w:rsid w:val="00863EE0"/>
    <w:pPr>
      <w:suppressAutoHyphens w:val="0"/>
      <w:spacing w:after="120"/>
      <w:ind w:left="566"/>
    </w:pPr>
    <w:rPr>
      <w:lang w:val="en-US" w:eastAsia="en-US"/>
    </w:rPr>
  </w:style>
  <w:style w:type="paragraph" w:styleId="affa">
    <w:name w:val="List Number"/>
    <w:basedOn w:val="ac"/>
    <w:rsid w:val="00863EE0"/>
    <w:pPr>
      <w:tabs>
        <w:tab w:val="right" w:leader="dot" w:pos="7440"/>
      </w:tabs>
      <w:suppressAutoHyphens w:val="0"/>
      <w:spacing w:line="360" w:lineRule="auto"/>
      <w:ind w:left="0" w:firstLine="0"/>
      <w:jc w:val="both"/>
    </w:pPr>
    <w:rPr>
      <w:rFonts w:ascii="Garamond" w:hAnsi="Garamond" w:cs="Garamond"/>
      <w:spacing w:val="-2"/>
      <w:lang w:val="en-US" w:eastAsia="en-US"/>
    </w:rPr>
  </w:style>
  <w:style w:type="paragraph" w:styleId="38">
    <w:name w:val="List 3"/>
    <w:basedOn w:val="ac"/>
    <w:rsid w:val="00863EE0"/>
    <w:pPr>
      <w:tabs>
        <w:tab w:val="left" w:pos="1440"/>
        <w:tab w:val="right" w:pos="8640"/>
      </w:tabs>
      <w:suppressAutoHyphens w:val="0"/>
      <w:spacing w:after="80" w:line="360" w:lineRule="auto"/>
      <w:ind w:left="1440"/>
      <w:jc w:val="both"/>
    </w:pPr>
    <w:rPr>
      <w:rFonts w:ascii="Garamond" w:hAnsi="Garamond" w:cs="Garamond"/>
      <w:spacing w:val="-2"/>
      <w:lang w:val="en-US" w:eastAsia="en-US"/>
    </w:rPr>
  </w:style>
  <w:style w:type="paragraph" w:styleId="43">
    <w:name w:val="List 4"/>
    <w:basedOn w:val="ac"/>
    <w:rsid w:val="00863EE0"/>
    <w:pPr>
      <w:tabs>
        <w:tab w:val="left" w:pos="1800"/>
        <w:tab w:val="right" w:pos="8640"/>
      </w:tabs>
      <w:suppressAutoHyphens w:val="0"/>
      <w:spacing w:after="80" w:line="360" w:lineRule="auto"/>
      <w:ind w:left="1800"/>
      <w:jc w:val="both"/>
    </w:pPr>
    <w:rPr>
      <w:rFonts w:ascii="Garamond" w:hAnsi="Garamond" w:cs="Garamond"/>
      <w:spacing w:val="-2"/>
      <w:lang w:val="en-US" w:eastAsia="en-US"/>
    </w:rPr>
  </w:style>
  <w:style w:type="paragraph" w:styleId="53">
    <w:name w:val="List 5"/>
    <w:basedOn w:val="ac"/>
    <w:rsid w:val="00863EE0"/>
    <w:pPr>
      <w:tabs>
        <w:tab w:val="left" w:pos="2160"/>
        <w:tab w:val="right" w:pos="8640"/>
      </w:tabs>
      <w:suppressAutoHyphens w:val="0"/>
      <w:spacing w:after="80" w:line="360" w:lineRule="auto"/>
      <w:ind w:left="2160"/>
      <w:jc w:val="both"/>
    </w:pPr>
    <w:rPr>
      <w:rFonts w:ascii="Garamond" w:hAnsi="Garamond" w:cs="Garamond"/>
      <w:spacing w:val="-2"/>
      <w:lang w:val="en-US" w:eastAsia="en-US"/>
    </w:rPr>
  </w:style>
  <w:style w:type="paragraph" w:styleId="2b">
    <w:name w:val="List Number 2"/>
    <w:basedOn w:val="affa"/>
    <w:rsid w:val="00863EE0"/>
    <w:pPr>
      <w:tabs>
        <w:tab w:val="num" w:pos="720"/>
      </w:tabs>
      <w:ind w:left="360"/>
    </w:pPr>
  </w:style>
  <w:style w:type="paragraph" w:styleId="39">
    <w:name w:val="List Number 3"/>
    <w:basedOn w:val="affa"/>
    <w:rsid w:val="00863EE0"/>
    <w:pPr>
      <w:tabs>
        <w:tab w:val="num" w:pos="1080"/>
      </w:tabs>
      <w:ind w:left="720"/>
    </w:pPr>
  </w:style>
  <w:style w:type="paragraph" w:styleId="44">
    <w:name w:val="List Number 4"/>
    <w:basedOn w:val="affa"/>
    <w:rsid w:val="00863EE0"/>
    <w:pPr>
      <w:tabs>
        <w:tab w:val="num" w:pos="1440"/>
      </w:tabs>
      <w:ind w:left="1080"/>
    </w:pPr>
  </w:style>
  <w:style w:type="paragraph" w:styleId="54">
    <w:name w:val="List Number 5"/>
    <w:basedOn w:val="affa"/>
    <w:rsid w:val="00863EE0"/>
    <w:pPr>
      <w:tabs>
        <w:tab w:val="num" w:pos="1800"/>
      </w:tabs>
      <w:ind w:left="1440"/>
    </w:pPr>
  </w:style>
  <w:style w:type="paragraph" w:styleId="affb">
    <w:name w:val="List Continue"/>
    <w:basedOn w:val="ac"/>
    <w:rsid w:val="00863EE0"/>
    <w:pPr>
      <w:tabs>
        <w:tab w:val="right" w:pos="8640"/>
      </w:tabs>
      <w:suppressAutoHyphens w:val="0"/>
      <w:spacing w:after="160" w:line="360" w:lineRule="auto"/>
      <w:ind w:left="720"/>
      <w:jc w:val="both"/>
    </w:pPr>
    <w:rPr>
      <w:rFonts w:ascii="Garamond" w:hAnsi="Garamond" w:cs="Garamond"/>
      <w:spacing w:val="-2"/>
      <w:lang w:val="en-US" w:eastAsia="en-US"/>
    </w:rPr>
  </w:style>
  <w:style w:type="paragraph" w:styleId="3a">
    <w:name w:val="List Continue 3"/>
    <w:basedOn w:val="affb"/>
    <w:rsid w:val="00863EE0"/>
    <w:pPr>
      <w:ind w:left="1440"/>
    </w:pPr>
  </w:style>
  <w:style w:type="paragraph" w:styleId="45">
    <w:name w:val="List Continue 4"/>
    <w:basedOn w:val="affb"/>
    <w:rsid w:val="00863EE0"/>
    <w:pPr>
      <w:ind w:left="1800"/>
    </w:pPr>
  </w:style>
  <w:style w:type="paragraph" w:styleId="55">
    <w:name w:val="List Continue 5"/>
    <w:basedOn w:val="affb"/>
    <w:rsid w:val="00863EE0"/>
    <w:pPr>
      <w:ind w:left="2160"/>
    </w:pPr>
  </w:style>
  <w:style w:type="paragraph" w:styleId="affc">
    <w:name w:val="Date"/>
    <w:basedOn w:val="a1"/>
    <w:link w:val="affd"/>
    <w:rsid w:val="00863EE0"/>
    <w:pPr>
      <w:tabs>
        <w:tab w:val="right" w:pos="8640"/>
      </w:tabs>
      <w:suppressAutoHyphens w:val="0"/>
      <w:spacing w:after="560" w:line="360" w:lineRule="auto"/>
      <w:jc w:val="center"/>
    </w:pPr>
    <w:rPr>
      <w:rFonts w:ascii="Garamond" w:hAnsi="Garamond" w:cs="Garamond"/>
      <w:spacing w:val="-2"/>
      <w:lang w:val="en-US" w:eastAsia="en-US"/>
    </w:rPr>
  </w:style>
  <w:style w:type="character" w:customStyle="1" w:styleId="affd">
    <w:name w:val="Дата Знак"/>
    <w:basedOn w:val="a2"/>
    <w:link w:val="affc"/>
    <w:rsid w:val="00863EE0"/>
    <w:rPr>
      <w:rFonts w:ascii="Garamond" w:eastAsia="Batang" w:hAnsi="Garamond" w:cs="Garamond"/>
      <w:spacing w:val="-2"/>
      <w:sz w:val="24"/>
      <w:szCs w:val="24"/>
      <w:lang w:val="en-US"/>
    </w:rPr>
  </w:style>
  <w:style w:type="character" w:styleId="affe">
    <w:name w:val="annotation reference"/>
    <w:basedOn w:val="DefaultParagraphFont1"/>
    <w:rsid w:val="00863EE0"/>
    <w:rPr>
      <w:sz w:val="16"/>
    </w:rPr>
  </w:style>
  <w:style w:type="paragraph" w:styleId="afff">
    <w:name w:val="Block Text"/>
    <w:basedOn w:val="a0"/>
    <w:rsid w:val="00863EE0"/>
    <w:pPr>
      <w:suppressAutoHyphens w:val="0"/>
      <w:overflowPunct w:val="0"/>
      <w:autoSpaceDE w:val="0"/>
      <w:autoSpaceDN w:val="0"/>
      <w:adjustRightInd w:val="0"/>
      <w:ind w:left="426" w:right="-5"/>
      <w:jc w:val="both"/>
      <w:textAlignment w:val="baseline"/>
    </w:pPr>
    <w:rPr>
      <w:sz w:val="28"/>
      <w:szCs w:val="20"/>
      <w:lang w:eastAsia="ru-RU"/>
    </w:rPr>
  </w:style>
  <w:style w:type="character" w:customStyle="1" w:styleId="z3988">
    <w:name w:val="z3988"/>
    <w:basedOn w:val="a2"/>
    <w:rsid w:val="00863EE0"/>
  </w:style>
  <w:style w:type="character" w:customStyle="1" w:styleId="HTML30">
    <w:name w:val="Пишущая машинка HTML3"/>
    <w:basedOn w:val="a2"/>
    <w:rsid w:val="00863EE0"/>
    <w:rPr>
      <w:rFonts w:ascii="Courier New" w:eastAsia="SimSun" w:hAnsi="Courier New" w:cs="Courier New"/>
      <w:b w:val="0"/>
      <w:bCs w:val="0"/>
      <w:i w:val="0"/>
      <w:iCs w:val="0"/>
      <w:smallCaps w:val="0"/>
      <w:sz w:val="20"/>
      <w:szCs w:val="20"/>
    </w:rPr>
  </w:style>
  <w:style w:type="character" w:customStyle="1" w:styleId="texhtml">
    <w:name w:val="texhtml"/>
    <w:basedOn w:val="a2"/>
    <w:rsid w:val="00863EE0"/>
  </w:style>
  <w:style w:type="paragraph" w:customStyle="1" w:styleId="afff0">
    <w:name w:val="Обычный + по ширине"/>
    <w:aliases w:val="Первая строка:  0,95 см"/>
    <w:basedOn w:val="a0"/>
    <w:rsid w:val="00863EE0"/>
    <w:pPr>
      <w:suppressAutoHyphens w:val="0"/>
      <w:jc w:val="both"/>
    </w:pPr>
    <w:rPr>
      <w:sz w:val="28"/>
      <w:szCs w:val="28"/>
      <w:lang w:eastAsia="ru-RU"/>
    </w:rPr>
  </w:style>
  <w:style w:type="paragraph" w:customStyle="1" w:styleId="afff1">
    <w:name w:val="a"/>
    <w:basedOn w:val="a0"/>
    <w:rsid w:val="00863EE0"/>
    <w:pPr>
      <w:suppressAutoHyphens w:val="0"/>
      <w:spacing w:before="100" w:beforeAutospacing="1" w:after="100" w:afterAutospacing="1"/>
    </w:pPr>
    <w:rPr>
      <w:rFonts w:eastAsia="Times New Roman"/>
      <w:lang w:eastAsia="ru-RU"/>
    </w:rPr>
  </w:style>
  <w:style w:type="character" w:customStyle="1" w:styleId="14">
    <w:name w:val="Основной текст с отступом Знак1"/>
    <w:aliases w:val="Основной текст с отступом Знак Знак Знак Знак Знак Char Знак,Основной текст с отступом Знак Знак Знак Знак Знак Char Char Знак"/>
    <w:basedOn w:val="a2"/>
    <w:link w:val="af0"/>
    <w:rsid w:val="00863EE0"/>
    <w:rPr>
      <w:rFonts w:ascii="Times New Roman" w:eastAsia="SimSun" w:hAnsi="Times New Roman" w:cs="Times New Roman"/>
      <w:sz w:val="28"/>
      <w:szCs w:val="20"/>
      <w:lang w:eastAsia="ar-SA"/>
    </w:rPr>
  </w:style>
  <w:style w:type="character" w:styleId="afff2">
    <w:name w:val="footnote reference"/>
    <w:basedOn w:val="a2"/>
    <w:rsid w:val="00863EE0"/>
    <w:rPr>
      <w:vertAlign w:val="superscript"/>
    </w:rPr>
  </w:style>
  <w:style w:type="paragraph" w:styleId="46">
    <w:name w:val="index 4"/>
    <w:basedOn w:val="a0"/>
    <w:autoRedefine/>
    <w:rsid w:val="00863EE0"/>
    <w:pPr>
      <w:tabs>
        <w:tab w:val="right" w:leader="dot" w:pos="3960"/>
        <w:tab w:val="right" w:pos="8640"/>
      </w:tabs>
      <w:suppressAutoHyphens w:val="0"/>
      <w:ind w:left="1080" w:hanging="720"/>
      <w:jc w:val="both"/>
    </w:pPr>
    <w:rPr>
      <w:rFonts w:ascii="Garamond" w:hAnsi="Garamond" w:cs="Garamond"/>
      <w:i/>
      <w:iCs/>
      <w:sz w:val="20"/>
      <w:szCs w:val="20"/>
      <w:lang w:val="en-US" w:eastAsia="en-US"/>
    </w:rPr>
  </w:style>
  <w:style w:type="paragraph" w:styleId="56">
    <w:name w:val="index 5"/>
    <w:basedOn w:val="a0"/>
    <w:autoRedefine/>
    <w:rsid w:val="00863EE0"/>
    <w:pPr>
      <w:tabs>
        <w:tab w:val="right" w:leader="dot" w:pos="3960"/>
        <w:tab w:val="right" w:pos="8640"/>
      </w:tabs>
      <w:suppressAutoHyphens w:val="0"/>
      <w:ind w:left="1080" w:hanging="720"/>
      <w:jc w:val="both"/>
    </w:pPr>
    <w:rPr>
      <w:rFonts w:ascii="Garamond" w:hAnsi="Garamond" w:cs="Garamond"/>
      <w:i/>
      <w:iCs/>
      <w:sz w:val="20"/>
      <w:szCs w:val="20"/>
      <w:lang w:val="en-US" w:eastAsia="en-US"/>
    </w:rPr>
  </w:style>
  <w:style w:type="paragraph" w:styleId="afff3">
    <w:name w:val="annotation text"/>
    <w:basedOn w:val="a0"/>
    <w:link w:val="afff4"/>
    <w:rsid w:val="00863EE0"/>
    <w:pPr>
      <w:tabs>
        <w:tab w:val="left" w:pos="187"/>
        <w:tab w:val="right" w:pos="8640"/>
      </w:tabs>
      <w:suppressAutoHyphens w:val="0"/>
      <w:spacing w:after="120" w:line="220" w:lineRule="exact"/>
      <w:ind w:left="187" w:hanging="187"/>
      <w:jc w:val="both"/>
    </w:pPr>
    <w:rPr>
      <w:rFonts w:ascii="Garamond" w:hAnsi="Garamond" w:cs="Garamond"/>
      <w:spacing w:val="-2"/>
      <w:lang w:val="en-US" w:eastAsia="en-US"/>
    </w:rPr>
  </w:style>
  <w:style w:type="character" w:customStyle="1" w:styleId="afff4">
    <w:name w:val="Текст примечания Знак"/>
    <w:basedOn w:val="a2"/>
    <w:link w:val="afff3"/>
    <w:rsid w:val="00863EE0"/>
    <w:rPr>
      <w:rFonts w:ascii="Garamond" w:eastAsia="Batang" w:hAnsi="Garamond" w:cs="Garamond"/>
      <w:spacing w:val="-2"/>
      <w:sz w:val="24"/>
      <w:szCs w:val="24"/>
      <w:lang w:val="en-US"/>
    </w:rPr>
  </w:style>
  <w:style w:type="paragraph" w:styleId="afff5">
    <w:name w:val="table of figures"/>
    <w:basedOn w:val="a0"/>
    <w:rsid w:val="00863EE0"/>
    <w:pPr>
      <w:tabs>
        <w:tab w:val="right" w:leader="dot" w:pos="8640"/>
      </w:tabs>
      <w:suppressAutoHyphens w:val="0"/>
      <w:ind w:left="720" w:hanging="720"/>
      <w:jc w:val="both"/>
    </w:pPr>
    <w:rPr>
      <w:rFonts w:ascii="Garamond" w:hAnsi="Garamond" w:cs="Garamond"/>
      <w:spacing w:val="-2"/>
      <w:lang w:val="en-US" w:eastAsia="en-US"/>
    </w:rPr>
  </w:style>
  <w:style w:type="paragraph" w:styleId="afff6">
    <w:name w:val="table of authorities"/>
    <w:basedOn w:val="a0"/>
    <w:rsid w:val="00863EE0"/>
    <w:pPr>
      <w:tabs>
        <w:tab w:val="right" w:leader="dot" w:pos="8640"/>
      </w:tabs>
      <w:suppressAutoHyphens w:val="0"/>
      <w:ind w:left="360" w:hanging="360"/>
      <w:jc w:val="both"/>
    </w:pPr>
    <w:rPr>
      <w:rFonts w:ascii="Garamond" w:hAnsi="Garamond" w:cs="Garamond"/>
      <w:spacing w:val="-2"/>
      <w:lang w:val="en-US" w:eastAsia="en-US"/>
    </w:rPr>
  </w:style>
  <w:style w:type="paragraph" w:styleId="afff7">
    <w:name w:val="macro"/>
    <w:basedOn w:val="a1"/>
    <w:link w:val="afff8"/>
    <w:rsid w:val="00863EE0"/>
    <w:pPr>
      <w:tabs>
        <w:tab w:val="right" w:pos="8640"/>
      </w:tabs>
      <w:suppressAutoHyphens w:val="0"/>
      <w:spacing w:after="280" w:line="360" w:lineRule="auto"/>
      <w:jc w:val="both"/>
    </w:pPr>
    <w:rPr>
      <w:rFonts w:ascii="Courier New" w:hAnsi="Courier New" w:cs="Courier New"/>
      <w:spacing w:val="-2"/>
      <w:lang w:val="en-US" w:eastAsia="en-US"/>
    </w:rPr>
  </w:style>
  <w:style w:type="character" w:customStyle="1" w:styleId="afff8">
    <w:name w:val="Текст макроса Знак"/>
    <w:basedOn w:val="a2"/>
    <w:link w:val="afff7"/>
    <w:rsid w:val="00863EE0"/>
    <w:rPr>
      <w:rFonts w:ascii="Courier New" w:eastAsia="Batang" w:hAnsi="Courier New" w:cs="Courier New"/>
      <w:spacing w:val="-2"/>
      <w:sz w:val="24"/>
      <w:szCs w:val="24"/>
      <w:lang w:val="en-US"/>
    </w:rPr>
  </w:style>
  <w:style w:type="paragraph" w:styleId="afff9">
    <w:name w:val="toa heading"/>
    <w:basedOn w:val="a0"/>
    <w:next w:val="afff6"/>
    <w:rsid w:val="00863EE0"/>
    <w:pPr>
      <w:keepNext/>
      <w:keepLines/>
      <w:tabs>
        <w:tab w:val="right" w:pos="8640"/>
      </w:tabs>
      <w:suppressAutoHyphens w:val="0"/>
      <w:spacing w:before="280"/>
    </w:pPr>
    <w:rPr>
      <w:rFonts w:ascii="Garamond" w:hAnsi="Garamond" w:cs="Garamond"/>
      <w:b/>
      <w:bCs/>
      <w:spacing w:val="-2"/>
      <w:kern w:val="28"/>
      <w:lang w:val="en-US" w:eastAsia="en-US"/>
    </w:rPr>
  </w:style>
  <w:style w:type="paragraph" w:customStyle="1" w:styleId="0">
    <w:name w:val="Обычный 0 Знак Знак"/>
    <w:basedOn w:val="a0"/>
    <w:next w:val="a0"/>
    <w:link w:val="0Char"/>
    <w:rsid w:val="00863EE0"/>
    <w:pPr>
      <w:suppressAutoHyphens w:val="0"/>
      <w:spacing w:after="120"/>
      <w:jc w:val="both"/>
    </w:pPr>
    <w:rPr>
      <w:rFonts w:eastAsia="SimSun"/>
      <w:lang w:eastAsia="ru-RU"/>
    </w:rPr>
  </w:style>
  <w:style w:type="character" w:customStyle="1" w:styleId="0Char">
    <w:name w:val="Обычный 0 Знак Знак Char"/>
    <w:basedOn w:val="a2"/>
    <w:link w:val="0"/>
    <w:rsid w:val="00863EE0"/>
    <w:rPr>
      <w:rFonts w:ascii="Times New Roman" w:eastAsia="SimSun" w:hAnsi="Times New Roman" w:cs="Times New Roman"/>
      <w:sz w:val="24"/>
      <w:szCs w:val="24"/>
      <w:lang w:eastAsia="ru-RU"/>
    </w:rPr>
  </w:style>
  <w:style w:type="character" w:customStyle="1" w:styleId="author1">
    <w:name w:val="author1"/>
    <w:basedOn w:val="a2"/>
    <w:rsid w:val="00863EE0"/>
    <w:rPr>
      <w:rFonts w:ascii="Verdana" w:hAnsi="Verdana" w:hint="default"/>
      <w:i/>
      <w:iCs/>
    </w:rPr>
  </w:style>
  <w:style w:type="character" w:customStyle="1" w:styleId="quote1">
    <w:name w:val="quote1"/>
    <w:basedOn w:val="a2"/>
    <w:rsid w:val="00863EE0"/>
    <w:rPr>
      <w:i/>
      <w:iCs/>
      <w:color w:val="323232"/>
    </w:rPr>
  </w:style>
  <w:style w:type="character" w:customStyle="1" w:styleId="formula1">
    <w:name w:val="formula1"/>
    <w:basedOn w:val="a2"/>
    <w:rsid w:val="00863EE0"/>
    <w:rPr>
      <w:i/>
      <w:iCs/>
    </w:rPr>
  </w:style>
  <w:style w:type="character" w:customStyle="1" w:styleId="defin">
    <w:name w:val="defin"/>
    <w:basedOn w:val="a2"/>
    <w:rsid w:val="00863EE0"/>
  </w:style>
  <w:style w:type="paragraph" w:customStyle="1" w:styleId="afffa">
    <w:name w:val="Основной тек"/>
    <w:basedOn w:val="aff8"/>
    <w:link w:val="Char"/>
    <w:rsid w:val="00863EE0"/>
    <w:pPr>
      <w:ind w:firstLine="567"/>
    </w:pPr>
    <w:rPr>
      <w:rFonts w:ascii="Times New Roman" w:eastAsia="Calibri" w:hAnsi="Times New Roman" w:cs="Courier New"/>
      <w:sz w:val="24"/>
    </w:rPr>
  </w:style>
  <w:style w:type="character" w:customStyle="1" w:styleId="Char">
    <w:name w:val="Основной тек Char"/>
    <w:basedOn w:val="a2"/>
    <w:link w:val="afffa"/>
    <w:locked/>
    <w:rsid w:val="00863EE0"/>
    <w:rPr>
      <w:rFonts w:ascii="Times New Roman" w:eastAsia="Calibri" w:hAnsi="Times New Roman" w:cs="Courier New"/>
      <w:sz w:val="24"/>
      <w:szCs w:val="20"/>
      <w:lang w:eastAsia="ru-RU"/>
    </w:rPr>
  </w:style>
  <w:style w:type="character" w:customStyle="1" w:styleId="afffb">
    <w:name w:val="Основной тек Знак Знак"/>
    <w:basedOn w:val="a2"/>
    <w:locked/>
    <w:rsid w:val="00863EE0"/>
    <w:rPr>
      <w:rFonts w:eastAsia="Calibri" w:cs="Courier New"/>
      <w:sz w:val="24"/>
      <w:szCs w:val="24"/>
      <w:lang w:val="ru-RU" w:eastAsia="ru-RU" w:bidi="ar-SA"/>
    </w:rPr>
  </w:style>
  <w:style w:type="paragraph" w:customStyle="1" w:styleId="afffc">
    <w:name w:val="Аннотация"/>
    <w:basedOn w:val="a0"/>
    <w:rsid w:val="00863EE0"/>
    <w:pPr>
      <w:suppressAutoHyphens w:val="0"/>
      <w:spacing w:after="240"/>
      <w:ind w:left="567" w:right="567"/>
      <w:jc w:val="both"/>
    </w:pPr>
    <w:rPr>
      <w:rFonts w:eastAsia="Times New Roman"/>
      <w:sz w:val="18"/>
      <w:szCs w:val="20"/>
      <w:lang w:val="en-US" w:eastAsia="ru-RU"/>
    </w:rPr>
  </w:style>
  <w:style w:type="paragraph" w:customStyle="1" w:styleId="BodyPaperText">
    <w:name w:val="Body Paper Text"/>
    <w:basedOn w:val="a0"/>
    <w:link w:val="BodyPaperTextChar"/>
    <w:autoRedefine/>
    <w:rsid w:val="00863EE0"/>
    <w:pPr>
      <w:tabs>
        <w:tab w:val="left" w:pos="0"/>
      </w:tabs>
      <w:suppressAutoHyphens w:val="0"/>
      <w:ind w:firstLine="284"/>
      <w:jc w:val="both"/>
    </w:pPr>
    <w:rPr>
      <w:rFonts w:ascii="Times New Roman CYR" w:hAnsi="Times New Roman CYR"/>
      <w:lang w:eastAsia="ru-RU"/>
    </w:rPr>
  </w:style>
  <w:style w:type="paragraph" w:customStyle="1" w:styleId="afffd">
    <w:name w:val="Подпись рисунка"/>
    <w:basedOn w:val="a0"/>
    <w:rsid w:val="00863EE0"/>
    <w:pPr>
      <w:suppressAutoHyphens w:val="0"/>
      <w:jc w:val="center"/>
    </w:pPr>
    <w:rPr>
      <w:rFonts w:eastAsia="SimSun"/>
      <w:sz w:val="18"/>
      <w:szCs w:val="18"/>
      <w:lang w:val="en-US" w:eastAsia="zh-CN"/>
    </w:rPr>
  </w:style>
  <w:style w:type="character" w:customStyle="1" w:styleId="BodyPaperTextChar">
    <w:name w:val="Body Paper Text Char"/>
    <w:basedOn w:val="a2"/>
    <w:link w:val="BodyPaperText"/>
    <w:rsid w:val="00863EE0"/>
    <w:rPr>
      <w:rFonts w:ascii="Times New Roman CYR" w:eastAsia="Batang" w:hAnsi="Times New Roman CYR" w:cs="Times New Roman"/>
      <w:sz w:val="24"/>
      <w:szCs w:val="24"/>
      <w:lang w:eastAsia="ru-RU"/>
    </w:rPr>
  </w:style>
  <w:style w:type="paragraph" w:customStyle="1" w:styleId="a">
    <w:name w:val="УБС Библиографическая ссылка"/>
    <w:basedOn w:val="a0"/>
    <w:rsid w:val="00863EE0"/>
    <w:pPr>
      <w:numPr>
        <w:numId w:val="24"/>
      </w:numPr>
      <w:tabs>
        <w:tab w:val="clear" w:pos="720"/>
        <w:tab w:val="left" w:pos="0"/>
        <w:tab w:val="left" w:pos="397"/>
      </w:tabs>
      <w:suppressAutoHyphens w:val="0"/>
      <w:spacing w:line="240" w:lineRule="atLeast"/>
      <w:ind w:left="397" w:hanging="397"/>
      <w:jc w:val="both"/>
    </w:pPr>
    <w:rPr>
      <w:rFonts w:eastAsia="Times New Roman"/>
      <w:sz w:val="22"/>
      <w:szCs w:val="20"/>
      <w:lang w:eastAsia="ru-RU"/>
    </w:rPr>
  </w:style>
  <w:style w:type="character" w:customStyle="1" w:styleId="00">
    <w:name w:val="Обычный 0 Знак Знак Знак"/>
    <w:basedOn w:val="a2"/>
    <w:rsid w:val="00863EE0"/>
    <w:rPr>
      <w:rFonts w:eastAsia="SimSun"/>
      <w:sz w:val="24"/>
      <w:szCs w:val="24"/>
      <w:lang w:val="ru-RU" w:eastAsia="ru-RU" w:bidi="ar-SA"/>
    </w:rPr>
  </w:style>
  <w:style w:type="character" w:customStyle="1" w:styleId="afffe">
    <w:name w:val="Основной тек Знак"/>
    <w:basedOn w:val="a2"/>
    <w:locked/>
    <w:rsid w:val="00863EE0"/>
    <w:rPr>
      <w:rFonts w:eastAsia="Calibri" w:cs="Courier New"/>
      <w:sz w:val="24"/>
      <w:lang w:val="ru-RU" w:eastAsia="ru-RU" w:bidi="ar-SA"/>
    </w:rPr>
  </w:style>
  <w:style w:type="character" w:customStyle="1" w:styleId="BodyPaperText0">
    <w:name w:val="Body Paper Text Знак"/>
    <w:basedOn w:val="a2"/>
    <w:rsid w:val="00863EE0"/>
    <w:rPr>
      <w:rFonts w:ascii="Times New Roman CYR" w:eastAsia="Batang" w:hAnsi="Times New Roman CYR"/>
      <w:sz w:val="24"/>
      <w:szCs w:val="24"/>
      <w:lang w:val="ru-RU" w:eastAsia="ru-RU" w:bidi="ar-SA"/>
    </w:rPr>
  </w:style>
  <w:style w:type="character" w:customStyle="1" w:styleId="submitted1">
    <w:name w:val="submitted1"/>
    <w:basedOn w:val="a2"/>
    <w:rsid w:val="00863EE0"/>
    <w:rPr>
      <w:color w:val="999999"/>
      <w:sz w:val="19"/>
      <w:szCs w:val="19"/>
    </w:rPr>
  </w:style>
  <w:style w:type="character" w:customStyle="1" w:styleId="mw-headline">
    <w:name w:val="mw-headline"/>
    <w:basedOn w:val="a2"/>
    <w:rsid w:val="00863EE0"/>
  </w:style>
  <w:style w:type="paragraph" w:styleId="HTML5">
    <w:name w:val="HTML Address"/>
    <w:basedOn w:val="a0"/>
    <w:link w:val="HTML6"/>
    <w:rsid w:val="00863EE0"/>
    <w:pPr>
      <w:suppressAutoHyphens w:val="0"/>
    </w:pPr>
    <w:rPr>
      <w:rFonts w:eastAsia="MS Mincho"/>
      <w:i/>
      <w:iCs/>
      <w:lang w:eastAsia="ru-RU"/>
    </w:rPr>
  </w:style>
  <w:style w:type="character" w:customStyle="1" w:styleId="HTML6">
    <w:name w:val="Адрес HTML Знак"/>
    <w:basedOn w:val="a2"/>
    <w:link w:val="HTML5"/>
    <w:rsid w:val="00863EE0"/>
    <w:rPr>
      <w:rFonts w:ascii="Times New Roman" w:eastAsia="MS Mincho" w:hAnsi="Times New Roman" w:cs="Times New Roman"/>
      <w:i/>
      <w:iCs/>
      <w:sz w:val="24"/>
      <w:szCs w:val="24"/>
      <w:lang w:eastAsia="ru-RU"/>
    </w:rPr>
  </w:style>
  <w:style w:type="paragraph" w:styleId="affff">
    <w:name w:val="List Paragraph"/>
    <w:basedOn w:val="a0"/>
    <w:uiPriority w:val="34"/>
    <w:qFormat/>
    <w:rsid w:val="00863EE0"/>
    <w:pPr>
      <w:suppressAutoHyphens w:val="0"/>
      <w:ind w:left="708"/>
    </w:pPr>
    <w:rPr>
      <w:sz w:val="20"/>
      <w:szCs w:val="20"/>
      <w:lang w:eastAsia="ru-RU"/>
    </w:rPr>
  </w:style>
  <w:style w:type="character" w:styleId="affff0">
    <w:name w:val="line number"/>
    <w:basedOn w:val="a2"/>
    <w:rsid w:val="00863EE0"/>
  </w:style>
  <w:style w:type="character" w:customStyle="1" w:styleId="editsection">
    <w:name w:val="editsection"/>
    <w:basedOn w:val="a2"/>
    <w:rsid w:val="00863EE0"/>
  </w:style>
  <w:style w:type="character" w:customStyle="1" w:styleId="google-src-text">
    <w:name w:val="google-src-text"/>
    <w:basedOn w:val="a2"/>
    <w:rsid w:val="00863EE0"/>
  </w:style>
  <w:style w:type="paragraph" w:customStyle="1" w:styleId="1f6">
    <w:name w:val="Абзац списка1"/>
    <w:basedOn w:val="a0"/>
    <w:rsid w:val="00863EE0"/>
    <w:pPr>
      <w:suppressAutoHyphens w:val="0"/>
      <w:spacing w:after="200" w:line="276" w:lineRule="auto"/>
      <w:ind w:left="720"/>
    </w:pPr>
    <w:rPr>
      <w:rFonts w:eastAsia="MS Mincho"/>
      <w:sz w:val="28"/>
      <w:szCs w:val="28"/>
      <w:lang w:eastAsia="en-US"/>
    </w:rPr>
  </w:style>
  <w:style w:type="paragraph" w:customStyle="1" w:styleId="1f7">
    <w:name w:val="Обычный1"/>
    <w:rsid w:val="00863EE0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character" w:customStyle="1" w:styleId="affff1">
    <w:name w:val="Основной тек Знак Знак Знак"/>
    <w:basedOn w:val="a2"/>
    <w:locked/>
    <w:rsid w:val="00863EE0"/>
    <w:rPr>
      <w:rFonts w:eastAsia="Calibri" w:cs="Courier New"/>
      <w:sz w:val="24"/>
      <w:szCs w:val="24"/>
      <w:lang w:val="ru-RU" w:eastAsia="ru-RU" w:bidi="ar-SA"/>
    </w:rPr>
  </w:style>
  <w:style w:type="paragraph" w:customStyle="1" w:styleId="affff2">
    <w:name w:val="Обычный + По ширине"/>
    <w:aliases w:val="Справа:  1,27 см,Узор: Нет (Белый)"/>
    <w:basedOn w:val="a0"/>
    <w:link w:val="affff3"/>
    <w:rsid w:val="00863EE0"/>
    <w:pPr>
      <w:suppressAutoHyphens w:val="0"/>
      <w:jc w:val="center"/>
    </w:pPr>
    <w:rPr>
      <w:rFonts w:ascii="Arial" w:eastAsia="SimSun" w:hAnsi="Arial" w:cs="Arial"/>
      <w:color w:val="000000"/>
      <w:sz w:val="28"/>
      <w:szCs w:val="28"/>
      <w:lang w:eastAsia="ru-RU"/>
    </w:rPr>
  </w:style>
  <w:style w:type="character" w:customStyle="1" w:styleId="affff3">
    <w:name w:val="Обычный + По ширине Знак"/>
    <w:aliases w:val="Справа:  1 Знак,27 см Знак,Узор: Нет (Белый) Знак"/>
    <w:basedOn w:val="a2"/>
    <w:link w:val="affff2"/>
    <w:rsid w:val="00863EE0"/>
    <w:rPr>
      <w:rFonts w:ascii="Arial" w:eastAsia="SimSun" w:hAnsi="Arial" w:cs="Arial"/>
      <w:color w:val="000000"/>
      <w:sz w:val="28"/>
      <w:szCs w:val="28"/>
      <w:lang w:eastAsia="ru-RU"/>
    </w:rPr>
  </w:style>
  <w:style w:type="character" w:customStyle="1" w:styleId="bukovko">
    <w:name w:val="bukovko"/>
    <w:basedOn w:val="a2"/>
    <w:rsid w:val="00863EE0"/>
  </w:style>
  <w:style w:type="paragraph" w:customStyle="1" w:styleId="Default">
    <w:name w:val="Default"/>
    <w:rsid w:val="00863EE0"/>
    <w:pPr>
      <w:autoSpaceDE w:val="0"/>
      <w:autoSpaceDN w:val="0"/>
      <w:adjustRightInd w:val="0"/>
      <w:spacing w:after="0" w:line="240" w:lineRule="auto"/>
    </w:pPr>
    <w:rPr>
      <w:rFonts w:ascii="Times New Roman" w:eastAsia="SimSun" w:hAnsi="Times New Roman" w:cs="Times New Roman"/>
      <w:color w:val="000000"/>
      <w:sz w:val="24"/>
      <w:szCs w:val="24"/>
      <w:lang w:val="en-US" w:eastAsia="zh-CN"/>
    </w:rPr>
  </w:style>
  <w:style w:type="paragraph" w:customStyle="1" w:styleId="affff4">
    <w:name w:val="Òåêñò"/>
    <w:basedOn w:val="Default"/>
    <w:next w:val="Default"/>
    <w:rsid w:val="00863EE0"/>
    <w:rPr>
      <w:color w:val="auto"/>
    </w:rPr>
  </w:style>
  <w:style w:type="paragraph" w:customStyle="1" w:styleId="1f8">
    <w:name w:val="Çàãîëîâîê 1"/>
    <w:basedOn w:val="Default"/>
    <w:next w:val="Default"/>
    <w:rsid w:val="00863EE0"/>
    <w:pPr>
      <w:spacing w:before="100" w:after="100"/>
    </w:pPr>
    <w:rPr>
      <w:color w:val="auto"/>
    </w:rPr>
  </w:style>
  <w:style w:type="paragraph" w:customStyle="1" w:styleId="1f9">
    <w:name w:val="Ñòèëü1"/>
    <w:basedOn w:val="Default"/>
    <w:next w:val="Default"/>
    <w:rsid w:val="00863EE0"/>
    <w:rPr>
      <w:color w:val="auto"/>
    </w:rPr>
  </w:style>
  <w:style w:type="paragraph" w:customStyle="1" w:styleId="2c">
    <w:name w:val="Çàãîëîâîê 2"/>
    <w:basedOn w:val="Default"/>
    <w:next w:val="Default"/>
    <w:rsid w:val="00863EE0"/>
    <w:rPr>
      <w:color w:val="auto"/>
    </w:rPr>
  </w:style>
  <w:style w:type="table" w:customStyle="1" w:styleId="1fa">
    <w:name w:val="Светлый список1"/>
    <w:basedOn w:val="a3"/>
    <w:uiPriority w:val="61"/>
    <w:rsid w:val="00863EE0"/>
    <w:pPr>
      <w:spacing w:after="0" w:line="240" w:lineRule="auto"/>
    </w:pPr>
    <w:rPr>
      <w:rFonts w:ascii="Calibri" w:eastAsia="Times New Roman" w:hAnsi="Calibri" w:cs="Times New Roman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customStyle="1" w:styleId="2d">
    <w:name w:val="Нижний колонтитул2"/>
    <w:basedOn w:val="Normal1"/>
    <w:rsid w:val="00863EE0"/>
    <w:pPr>
      <w:tabs>
        <w:tab w:val="center" w:pos="4153"/>
        <w:tab w:val="right" w:pos="8306"/>
      </w:tabs>
      <w:suppressAutoHyphens w:val="0"/>
      <w:snapToGrid/>
    </w:pPr>
    <w:rPr>
      <w:rFonts w:eastAsia="Times New Roman"/>
      <w:snapToGrid w:val="0"/>
      <w:lang w:eastAsia="ru-RU"/>
    </w:rPr>
  </w:style>
  <w:style w:type="paragraph" w:customStyle="1" w:styleId="2e">
    <w:name w:val="Абзац списка2"/>
    <w:basedOn w:val="a0"/>
    <w:rsid w:val="00863EE0"/>
    <w:pPr>
      <w:suppressAutoHyphens w:val="0"/>
      <w:spacing w:after="200" w:line="276" w:lineRule="auto"/>
      <w:ind w:left="720"/>
    </w:pPr>
    <w:rPr>
      <w:rFonts w:eastAsia="MS Mincho"/>
      <w:sz w:val="28"/>
      <w:szCs w:val="28"/>
      <w:lang w:eastAsia="en-US"/>
    </w:rPr>
  </w:style>
  <w:style w:type="paragraph" w:customStyle="1" w:styleId="2f">
    <w:name w:val="Обычный2"/>
    <w:rsid w:val="00863EE0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table" w:customStyle="1" w:styleId="2f0">
    <w:name w:val="Светлый список2"/>
    <w:basedOn w:val="a3"/>
    <w:uiPriority w:val="61"/>
    <w:rsid w:val="00863EE0"/>
    <w:pPr>
      <w:spacing w:after="0" w:line="240" w:lineRule="auto"/>
    </w:pPr>
    <w:rPr>
      <w:rFonts w:ascii="Calibri" w:eastAsia="Times New Roman" w:hAnsi="Calibri" w:cs="Times New Roman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styleId="affff5">
    <w:name w:val="Document Map"/>
    <w:basedOn w:val="a0"/>
    <w:link w:val="affff6"/>
    <w:rsid w:val="00863EE0"/>
    <w:pPr>
      <w:shd w:val="clear" w:color="auto" w:fill="000080"/>
      <w:suppressAutoHyphens w:val="0"/>
    </w:pPr>
    <w:rPr>
      <w:rFonts w:ascii="Tahoma" w:hAnsi="Tahoma" w:cs="Tahoma"/>
      <w:lang w:eastAsia="ru-RU"/>
    </w:rPr>
  </w:style>
  <w:style w:type="character" w:customStyle="1" w:styleId="affff6">
    <w:name w:val="Схема документа Знак"/>
    <w:basedOn w:val="a2"/>
    <w:link w:val="affff5"/>
    <w:rsid w:val="00863EE0"/>
    <w:rPr>
      <w:rFonts w:ascii="Tahoma" w:eastAsia="Batang" w:hAnsi="Tahoma" w:cs="Tahoma"/>
      <w:sz w:val="24"/>
      <w:szCs w:val="24"/>
      <w:shd w:val="clear" w:color="auto" w:fill="00008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3.bin"/><Relationship Id="rId13" Type="http://schemas.openxmlformats.org/officeDocument/2006/relationships/oleObject" Target="embeddings/oleObject8.bin"/><Relationship Id="rId18" Type="http://schemas.openxmlformats.org/officeDocument/2006/relationships/oleObject" Target="embeddings/oleObject13.bin"/><Relationship Id="rId26" Type="http://schemas.openxmlformats.org/officeDocument/2006/relationships/oleObject" Target="embeddings/oleObject21.bin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oleObject" Target="embeddings/oleObject16.bin"/><Relationship Id="rId34" Type="http://schemas.openxmlformats.org/officeDocument/2006/relationships/oleObject" Target="embeddings/oleObject29.bin"/><Relationship Id="rId7" Type="http://schemas.openxmlformats.org/officeDocument/2006/relationships/oleObject" Target="embeddings/oleObject2.bin"/><Relationship Id="rId12" Type="http://schemas.openxmlformats.org/officeDocument/2006/relationships/oleObject" Target="embeddings/oleObject7.bin"/><Relationship Id="rId17" Type="http://schemas.openxmlformats.org/officeDocument/2006/relationships/oleObject" Target="embeddings/oleObject12.bin"/><Relationship Id="rId25" Type="http://schemas.openxmlformats.org/officeDocument/2006/relationships/oleObject" Target="embeddings/oleObject20.bin"/><Relationship Id="rId33" Type="http://schemas.openxmlformats.org/officeDocument/2006/relationships/oleObject" Target="embeddings/oleObject28.bin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11.bin"/><Relationship Id="rId20" Type="http://schemas.openxmlformats.org/officeDocument/2006/relationships/oleObject" Target="embeddings/oleObject15.bin"/><Relationship Id="rId29" Type="http://schemas.openxmlformats.org/officeDocument/2006/relationships/oleObject" Target="embeddings/oleObject24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6.bin"/><Relationship Id="rId24" Type="http://schemas.openxmlformats.org/officeDocument/2006/relationships/oleObject" Target="embeddings/oleObject19.bin"/><Relationship Id="rId32" Type="http://schemas.openxmlformats.org/officeDocument/2006/relationships/oleObject" Target="embeddings/oleObject27.bin"/><Relationship Id="rId37" Type="http://schemas.openxmlformats.org/officeDocument/2006/relationships/oleObject" Target="embeddings/oleObject32.bin"/><Relationship Id="rId40" Type="http://schemas.microsoft.com/office/2007/relationships/stylesWithEffects" Target="stylesWithEffects.xml"/><Relationship Id="rId5" Type="http://schemas.openxmlformats.org/officeDocument/2006/relationships/image" Target="media/image1.wmf"/><Relationship Id="rId15" Type="http://schemas.openxmlformats.org/officeDocument/2006/relationships/oleObject" Target="embeddings/oleObject10.bin"/><Relationship Id="rId23" Type="http://schemas.openxmlformats.org/officeDocument/2006/relationships/oleObject" Target="embeddings/oleObject18.bin"/><Relationship Id="rId28" Type="http://schemas.openxmlformats.org/officeDocument/2006/relationships/oleObject" Target="embeddings/oleObject23.bin"/><Relationship Id="rId36" Type="http://schemas.openxmlformats.org/officeDocument/2006/relationships/oleObject" Target="embeddings/oleObject31.bin"/><Relationship Id="rId10" Type="http://schemas.openxmlformats.org/officeDocument/2006/relationships/oleObject" Target="embeddings/oleObject5.bin"/><Relationship Id="rId19" Type="http://schemas.openxmlformats.org/officeDocument/2006/relationships/oleObject" Target="embeddings/oleObject14.bin"/><Relationship Id="rId31" Type="http://schemas.openxmlformats.org/officeDocument/2006/relationships/oleObject" Target="embeddings/oleObject26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4.bin"/><Relationship Id="rId14" Type="http://schemas.openxmlformats.org/officeDocument/2006/relationships/oleObject" Target="embeddings/oleObject9.bin"/><Relationship Id="rId22" Type="http://schemas.openxmlformats.org/officeDocument/2006/relationships/oleObject" Target="embeddings/oleObject17.bin"/><Relationship Id="rId27" Type="http://schemas.openxmlformats.org/officeDocument/2006/relationships/oleObject" Target="embeddings/oleObject22.bin"/><Relationship Id="rId30" Type="http://schemas.openxmlformats.org/officeDocument/2006/relationships/oleObject" Target="embeddings/oleObject25.bin"/><Relationship Id="rId35" Type="http://schemas.openxmlformats.org/officeDocument/2006/relationships/oleObject" Target="embeddings/oleObject30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21</Pages>
  <Words>5185</Words>
  <Characters>29555</Characters>
  <Application>Microsoft Office Word</Application>
  <DocSecurity>0</DocSecurity>
  <Lines>246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MAI</Company>
  <LinksUpToDate>false</LinksUpToDate>
  <CharactersWithSpaces>34671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semAS</dc:creator>
  <cp:keywords/>
  <dc:description/>
  <cp:lastModifiedBy>stud</cp:lastModifiedBy>
  <cp:revision>17</cp:revision>
  <cp:lastPrinted>2012-02-10T11:24:00Z</cp:lastPrinted>
  <dcterms:created xsi:type="dcterms:W3CDTF">2012-02-10T11:11:00Z</dcterms:created>
  <dcterms:modified xsi:type="dcterms:W3CDTF">2018-03-24T06:35:00Z</dcterms:modified>
</cp:coreProperties>
</file>